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978" w:rsidRPr="001F2488" w:rsidRDefault="00877978" w:rsidP="009E5C70">
      <w:pPr>
        <w:pStyle w:val="OAE"/>
        <w:rPr>
          <w:b/>
          <w:i/>
        </w:rPr>
      </w:pPr>
      <w:r w:rsidRPr="00492DBC">
        <w:t>УДК 007:</w:t>
      </w:r>
      <w:r w:rsidRPr="001F2488">
        <w:t>52</w:t>
      </w:r>
    </w:p>
    <w:p w:rsidR="00877978" w:rsidRPr="00FE0239" w:rsidRDefault="004D5EE6" w:rsidP="009E5C70">
      <w:pPr>
        <w:pStyle w:val="43"/>
      </w:pPr>
      <w:r w:rsidRPr="004D5EE6">
        <w:t>А. Г. Ченцов, П.А. Ченцов, А.А. Петунин</w:t>
      </w:r>
    </w:p>
    <w:p w:rsidR="00877978" w:rsidRDefault="004D5EE6" w:rsidP="009E5C70">
      <w:pPr>
        <w:pStyle w:val="28"/>
        <w:spacing w:after="120"/>
      </w:pPr>
      <w:r w:rsidRPr="004D5EE6">
        <w:t>МАРШРУТНЫЕ ПРОЦЕССЫ В ЗАДАЧАХ ПОСЛЕДОВАТЕЛЬНОГО ОБХОДА МНОЖЕСТВ ПРИ НАЛИЧИИ ОГРАНИЧЕНИЙ</w:t>
      </w:r>
      <w:r w:rsidR="00A93FC6">
        <w:rPr>
          <w:rStyle w:val="afff5"/>
        </w:rPr>
        <w:footnoteReference w:id="1"/>
      </w:r>
    </w:p>
    <w:p w:rsidR="004D5EE6" w:rsidRPr="008647D8" w:rsidRDefault="004D5EE6" w:rsidP="009E5C70">
      <w:pPr>
        <w:rPr>
          <w:i/>
        </w:rPr>
      </w:pPr>
      <w:r w:rsidRPr="008647D8">
        <w:rPr>
          <w:i/>
        </w:rPr>
        <w:t>Исследуется задача</w:t>
      </w:r>
      <w:r w:rsidR="00AE0953" w:rsidRPr="008647D8">
        <w:rPr>
          <w:i/>
        </w:rPr>
        <w:t xml:space="preserve"> экстремальной</w:t>
      </w:r>
      <w:r w:rsidRPr="008647D8">
        <w:rPr>
          <w:i/>
        </w:rPr>
        <w:t xml:space="preserve"> маршрутизации перемещений с ограничениями и функциями стоимости, зависящими от списка заданий. </w:t>
      </w:r>
      <w:r w:rsidR="00AE0953" w:rsidRPr="008647D8">
        <w:rPr>
          <w:i/>
        </w:rPr>
        <w:t>П</w:t>
      </w:r>
      <w:r w:rsidRPr="008647D8">
        <w:rPr>
          <w:i/>
        </w:rPr>
        <w:t>остановка ориентирована на инженерные приложения, связанные с листовой резкой деталей на машинах с ЧПУ; возможны и другие применения (</w:t>
      </w:r>
      <w:r w:rsidR="00AE0953" w:rsidRPr="008647D8">
        <w:rPr>
          <w:i/>
        </w:rPr>
        <w:t xml:space="preserve">так, например, </w:t>
      </w:r>
      <w:r w:rsidRPr="008647D8">
        <w:rPr>
          <w:i/>
        </w:rPr>
        <w:t xml:space="preserve">полученные результаты могут использоваться в задаче минимизации дозовой нагрузки при демонтаже системы </w:t>
      </w:r>
      <w:proofErr w:type="spellStart"/>
      <w:r w:rsidRPr="008647D8">
        <w:rPr>
          <w:i/>
        </w:rPr>
        <w:t>радиационно</w:t>
      </w:r>
      <w:proofErr w:type="spellEnd"/>
      <w:r w:rsidRPr="008647D8">
        <w:rPr>
          <w:i/>
        </w:rPr>
        <w:t xml:space="preserve"> опасных </w:t>
      </w:r>
      <w:r w:rsidR="00AE0953" w:rsidRPr="008647D8">
        <w:rPr>
          <w:i/>
        </w:rPr>
        <w:t xml:space="preserve">объектов </w:t>
      </w:r>
      <w:r w:rsidRPr="008647D8">
        <w:rPr>
          <w:i/>
        </w:rPr>
        <w:t xml:space="preserve">при авариях на АЭС). </w:t>
      </w:r>
      <w:r w:rsidR="00AE0953" w:rsidRPr="008647D8">
        <w:rPr>
          <w:i/>
        </w:rPr>
        <w:t>При этом о</w:t>
      </w:r>
      <w:r w:rsidRPr="008647D8">
        <w:rPr>
          <w:i/>
        </w:rPr>
        <w:t xml:space="preserve">бъектами посещения являются непустые конечные множества – мегаполисы. Среди ограничений особо выделяются условия предшествования, которые удается использовать для снижения вычислительной сложности. В качестве основного метода используется широко понимаемое динамическое программирование, учитывающее условия предшествования и зависимость функций стоимости от списка заданий. </w:t>
      </w:r>
      <w:r w:rsidR="00AE0953" w:rsidRPr="008647D8">
        <w:rPr>
          <w:i/>
        </w:rPr>
        <w:t>Уп</w:t>
      </w:r>
      <w:r w:rsidR="00DC13C9" w:rsidRPr="008647D8">
        <w:rPr>
          <w:i/>
        </w:rPr>
        <w:t>о</w:t>
      </w:r>
      <w:r w:rsidR="00AE0953" w:rsidRPr="008647D8">
        <w:rPr>
          <w:i/>
        </w:rPr>
        <w:t xml:space="preserve">мянутая зависимость возникает, в частности, при использовании штрафов за нарушение ограничений, диктуемых технологическими требованиями. </w:t>
      </w:r>
      <w:r w:rsidRPr="008647D8">
        <w:rPr>
          <w:i/>
        </w:rPr>
        <w:t>В процессе решения оптимизируются очередност</w:t>
      </w:r>
      <w:r w:rsidR="00AE0953" w:rsidRPr="008647D8">
        <w:rPr>
          <w:i/>
        </w:rPr>
        <w:t>ь</w:t>
      </w:r>
      <w:r w:rsidRPr="008647D8">
        <w:rPr>
          <w:i/>
        </w:rPr>
        <w:t xml:space="preserve"> выполнения заданий, конкретная траектория процесса и точка старта. Алгоритм реализован в виде программы для ПЭВМ; решены модельные примеры. </w:t>
      </w:r>
    </w:p>
    <w:p w:rsidR="00877978" w:rsidRPr="008647D8" w:rsidRDefault="004D5EE6" w:rsidP="009E5C70">
      <w:pPr>
        <w:rPr>
          <w:i/>
        </w:rPr>
      </w:pPr>
      <w:r w:rsidRPr="008647D8">
        <w:rPr>
          <w:i/>
        </w:rPr>
        <w:t xml:space="preserve">Динамическое программирование; допустимое решение; маршрут; траектория </w:t>
      </w:r>
    </w:p>
    <w:p w:rsidR="00877978" w:rsidRPr="004D5EE6" w:rsidRDefault="00877978" w:rsidP="009E5C70">
      <w:pPr>
        <w:pStyle w:val="43"/>
        <w:rPr>
          <w:i/>
          <w:lang w:val="en-US"/>
        </w:rPr>
      </w:pPr>
      <w:r w:rsidRPr="004D5EE6">
        <w:rPr>
          <w:lang w:val="en-US"/>
        </w:rPr>
        <w:t>A.</w:t>
      </w:r>
      <w:r w:rsidR="004D5EE6">
        <w:rPr>
          <w:lang w:val="en-US"/>
        </w:rPr>
        <w:t>G</w:t>
      </w:r>
      <w:r w:rsidRPr="004D5EE6">
        <w:rPr>
          <w:lang w:val="en-US"/>
        </w:rPr>
        <w:t xml:space="preserve">. </w:t>
      </w:r>
      <w:proofErr w:type="spellStart"/>
      <w:r w:rsidR="004D5EE6">
        <w:rPr>
          <w:lang w:val="en-US"/>
        </w:rPr>
        <w:t>Chentsov</w:t>
      </w:r>
      <w:proofErr w:type="spellEnd"/>
      <w:r w:rsidRPr="004D5EE6">
        <w:rPr>
          <w:lang w:val="en-US"/>
        </w:rPr>
        <w:t xml:space="preserve">, </w:t>
      </w:r>
      <w:r w:rsidR="004D5EE6">
        <w:rPr>
          <w:lang w:val="en-US"/>
        </w:rPr>
        <w:t>P</w:t>
      </w:r>
      <w:r w:rsidRPr="004D5EE6">
        <w:rPr>
          <w:lang w:val="en-US"/>
        </w:rPr>
        <w:t>.</w:t>
      </w:r>
      <w:r w:rsidR="004D5EE6">
        <w:rPr>
          <w:lang w:val="en-US"/>
        </w:rPr>
        <w:t>A</w:t>
      </w:r>
      <w:r w:rsidRPr="004D5EE6">
        <w:rPr>
          <w:lang w:val="en-US"/>
        </w:rPr>
        <w:t xml:space="preserve">. </w:t>
      </w:r>
      <w:proofErr w:type="spellStart"/>
      <w:r w:rsidR="004D5EE6">
        <w:rPr>
          <w:lang w:val="en-US"/>
        </w:rPr>
        <w:t>Chentsov</w:t>
      </w:r>
      <w:proofErr w:type="spellEnd"/>
      <w:r w:rsidRPr="004D5EE6">
        <w:rPr>
          <w:lang w:val="en-US"/>
        </w:rPr>
        <w:t xml:space="preserve">, </w:t>
      </w:r>
      <w:r w:rsidR="004D5EE6">
        <w:rPr>
          <w:lang w:val="en-US"/>
        </w:rPr>
        <w:t>A</w:t>
      </w:r>
      <w:r w:rsidRPr="004D5EE6">
        <w:rPr>
          <w:lang w:val="en-US"/>
        </w:rPr>
        <w:t>.</w:t>
      </w:r>
      <w:r w:rsidR="004D5EE6">
        <w:rPr>
          <w:lang w:val="en-US"/>
        </w:rPr>
        <w:t>A</w:t>
      </w:r>
      <w:r w:rsidRPr="004D5EE6">
        <w:rPr>
          <w:lang w:val="en-US"/>
        </w:rPr>
        <w:t xml:space="preserve">. </w:t>
      </w:r>
      <w:r w:rsidR="004D5EE6">
        <w:rPr>
          <w:lang w:val="en-US"/>
        </w:rPr>
        <w:t>Petunin</w:t>
      </w:r>
    </w:p>
    <w:p w:rsidR="00877978" w:rsidRPr="00FE0239" w:rsidRDefault="004D5EE6" w:rsidP="009E5C70">
      <w:pPr>
        <w:pStyle w:val="28"/>
        <w:rPr>
          <w:lang w:val="en-US"/>
        </w:rPr>
      </w:pPr>
      <w:r w:rsidRPr="004D5EE6">
        <w:rPr>
          <w:lang w:val="en-US"/>
        </w:rPr>
        <w:t>ROUTING PROCESSES IN PROBLEMS OF SEQUENTIAL TRAVERSAL OF SETS IN THE PRESENCE OF CONSTRAINTS</w:t>
      </w:r>
      <w:r>
        <w:rPr>
          <w:lang w:val="en-US"/>
        </w:rPr>
        <w:t xml:space="preserve"> </w:t>
      </w:r>
    </w:p>
    <w:p w:rsidR="004D5EE6" w:rsidRPr="004D5EE6" w:rsidRDefault="004D5EE6" w:rsidP="009E5C70">
      <w:pPr>
        <w:rPr>
          <w:i/>
          <w:sz w:val="18"/>
          <w:szCs w:val="18"/>
          <w:lang w:val="en-US"/>
        </w:rPr>
      </w:pPr>
      <w:r w:rsidRPr="004D5EE6">
        <w:rPr>
          <w:i/>
          <w:sz w:val="18"/>
          <w:szCs w:val="18"/>
          <w:lang w:val="en-US"/>
        </w:rPr>
        <w:t>The</w:t>
      </w:r>
      <w:r w:rsidR="00AE0953" w:rsidRPr="00AE0953">
        <w:rPr>
          <w:i/>
          <w:sz w:val="18"/>
          <w:szCs w:val="18"/>
          <w:lang w:val="en-US"/>
        </w:rPr>
        <w:t xml:space="preserve"> </w:t>
      </w:r>
      <w:r w:rsidR="008647D8">
        <w:rPr>
          <w:i/>
          <w:sz w:val="18"/>
          <w:szCs w:val="18"/>
          <w:lang w:val="en-US"/>
        </w:rPr>
        <w:t>extremal</w:t>
      </w:r>
      <w:r w:rsidR="008647D8" w:rsidRPr="00AE0953">
        <w:rPr>
          <w:i/>
          <w:sz w:val="18"/>
          <w:szCs w:val="18"/>
          <w:lang w:val="en-US"/>
        </w:rPr>
        <w:t xml:space="preserve"> </w:t>
      </w:r>
      <w:r w:rsidR="008647D8" w:rsidRPr="004D5EE6">
        <w:rPr>
          <w:i/>
          <w:sz w:val="18"/>
          <w:szCs w:val="18"/>
          <w:lang w:val="en-US"/>
        </w:rPr>
        <w:t>problem</w:t>
      </w:r>
      <w:r w:rsidRPr="004D5EE6">
        <w:rPr>
          <w:i/>
          <w:sz w:val="18"/>
          <w:szCs w:val="18"/>
          <w:lang w:val="en-US"/>
        </w:rPr>
        <w:t xml:space="preserve"> of routing movements with constraints and cost functions depending on the list of tasks is investigated. The </w:t>
      </w:r>
      <w:r w:rsidR="00AE0953">
        <w:rPr>
          <w:i/>
          <w:sz w:val="18"/>
          <w:szCs w:val="18"/>
          <w:lang w:val="en-US"/>
        </w:rPr>
        <w:t xml:space="preserve">statement </w:t>
      </w:r>
      <w:r w:rsidRPr="004D5EE6">
        <w:rPr>
          <w:i/>
          <w:sz w:val="18"/>
          <w:szCs w:val="18"/>
          <w:lang w:val="en-US"/>
        </w:rPr>
        <w:t>is focused on engineering applications associated with sheet cutting of parts on CNC machines; other applications are also possible (</w:t>
      </w:r>
      <w:r w:rsidR="00AE0953">
        <w:rPr>
          <w:i/>
          <w:sz w:val="18"/>
          <w:szCs w:val="18"/>
          <w:lang w:val="en-US"/>
        </w:rPr>
        <w:t>thus</w:t>
      </w:r>
      <w:r w:rsidRPr="004D5EE6">
        <w:rPr>
          <w:i/>
          <w:sz w:val="18"/>
          <w:szCs w:val="18"/>
          <w:lang w:val="en-US"/>
        </w:rPr>
        <w:t xml:space="preserve">, obtained </w:t>
      </w:r>
      <w:r w:rsidR="00BE3611">
        <w:rPr>
          <w:i/>
          <w:sz w:val="18"/>
          <w:szCs w:val="18"/>
          <w:lang w:val="en-US"/>
        </w:rPr>
        <w:t xml:space="preserve">results </w:t>
      </w:r>
      <w:r w:rsidRPr="004D5EE6">
        <w:rPr>
          <w:i/>
          <w:sz w:val="18"/>
          <w:szCs w:val="18"/>
          <w:lang w:val="en-US"/>
        </w:rPr>
        <w:t xml:space="preserve">can be used in the problem of minimizing the dose load during dismantling of the system of radiation hazardous elements during accidents at nuclear power plants). The objects of visit are nonempty finite sets - megalopolises. Among the restrictions, the precedence conditions stand out, which can be used to reduce the computational complexity. The main method is the widely understood dynamic programming, which takes into account the conditions of precedence and the dependence of cost functions on the list of tasks. </w:t>
      </w:r>
      <w:r w:rsidR="00AE0953">
        <w:rPr>
          <w:i/>
          <w:sz w:val="18"/>
          <w:szCs w:val="18"/>
          <w:lang w:val="en-US"/>
        </w:rPr>
        <w:t>The above-mentioned dependence arises under penalty employment under violation of constraints dictated</w:t>
      </w:r>
      <w:r w:rsidR="00DC13C9">
        <w:rPr>
          <w:i/>
          <w:sz w:val="18"/>
          <w:szCs w:val="18"/>
          <w:lang w:val="en-US"/>
        </w:rPr>
        <w:t xml:space="preserve"> by technological requirements.</w:t>
      </w:r>
      <w:r w:rsidR="00AE0953">
        <w:rPr>
          <w:i/>
          <w:sz w:val="18"/>
          <w:szCs w:val="18"/>
          <w:lang w:val="en-US"/>
        </w:rPr>
        <w:t xml:space="preserve"> </w:t>
      </w:r>
      <w:r w:rsidRPr="004D5EE6">
        <w:rPr>
          <w:i/>
          <w:sz w:val="18"/>
          <w:szCs w:val="18"/>
          <w:lang w:val="en-US"/>
        </w:rPr>
        <w:t>In the process of solving, the sequence of tasks and the specific trajectory of the process, as well as the starting point, are optimized. The algorithm is implemented as a PC program; model examples solved.</w:t>
      </w:r>
    </w:p>
    <w:p w:rsidR="00877978" w:rsidRPr="00A75DBE" w:rsidRDefault="004D5EE6" w:rsidP="009E5C70">
      <w:pPr>
        <w:spacing w:after="120"/>
        <w:rPr>
          <w:b/>
          <w:i/>
          <w:sz w:val="18"/>
          <w:szCs w:val="18"/>
          <w:lang w:val="en-US"/>
        </w:rPr>
      </w:pPr>
      <w:r>
        <w:rPr>
          <w:i/>
          <w:sz w:val="18"/>
          <w:szCs w:val="18"/>
          <w:lang w:val="en-US"/>
        </w:rPr>
        <w:t>D</w:t>
      </w:r>
      <w:r w:rsidRPr="004D5EE6">
        <w:rPr>
          <w:i/>
          <w:sz w:val="18"/>
          <w:szCs w:val="18"/>
          <w:lang w:val="en-US"/>
        </w:rPr>
        <w:t>ynamic programming</w:t>
      </w:r>
      <w:r>
        <w:rPr>
          <w:i/>
          <w:sz w:val="18"/>
          <w:szCs w:val="18"/>
          <w:lang w:val="en-US"/>
        </w:rPr>
        <w:t>;</w:t>
      </w:r>
      <w:r w:rsidRPr="004D5EE6">
        <w:rPr>
          <w:i/>
          <w:sz w:val="18"/>
          <w:szCs w:val="18"/>
          <w:lang w:val="en-US"/>
        </w:rPr>
        <w:t xml:space="preserve"> </w:t>
      </w:r>
      <w:r w:rsidR="00BE3611">
        <w:rPr>
          <w:i/>
          <w:sz w:val="18"/>
          <w:szCs w:val="18"/>
          <w:lang w:val="en-US"/>
        </w:rPr>
        <w:t>admissible</w:t>
      </w:r>
      <w:r w:rsidRPr="004D5EE6">
        <w:rPr>
          <w:i/>
          <w:sz w:val="18"/>
          <w:szCs w:val="18"/>
          <w:lang w:val="en-US"/>
        </w:rPr>
        <w:t xml:space="preserve"> solution</w:t>
      </w:r>
      <w:r>
        <w:rPr>
          <w:i/>
          <w:sz w:val="18"/>
          <w:szCs w:val="18"/>
          <w:lang w:val="en-US"/>
        </w:rPr>
        <w:t>;</w:t>
      </w:r>
      <w:r w:rsidRPr="004D5EE6">
        <w:rPr>
          <w:i/>
          <w:sz w:val="18"/>
          <w:szCs w:val="18"/>
          <w:lang w:val="en-US"/>
        </w:rPr>
        <w:t xml:space="preserve"> route</w:t>
      </w:r>
      <w:r>
        <w:rPr>
          <w:i/>
          <w:sz w:val="18"/>
          <w:szCs w:val="18"/>
          <w:lang w:val="en-US"/>
        </w:rPr>
        <w:t>;</w:t>
      </w:r>
      <w:r w:rsidRPr="004D5EE6">
        <w:rPr>
          <w:i/>
          <w:sz w:val="18"/>
          <w:szCs w:val="18"/>
          <w:lang w:val="en-US"/>
        </w:rPr>
        <w:t xml:space="preserve"> trajectory</w:t>
      </w:r>
      <w:r>
        <w:rPr>
          <w:i/>
          <w:sz w:val="18"/>
          <w:szCs w:val="18"/>
          <w:lang w:val="en-US"/>
        </w:rPr>
        <w:t xml:space="preserve"> </w:t>
      </w:r>
    </w:p>
    <w:p w:rsidR="000F6DF5" w:rsidRDefault="00877978" w:rsidP="009E5C70">
      <w:pPr>
        <w:contextualSpacing/>
      </w:pPr>
      <w:r w:rsidRPr="00FE0239">
        <w:rPr>
          <w:b/>
        </w:rPr>
        <w:t>Введение.</w:t>
      </w:r>
      <w:r>
        <w:rPr>
          <w:b/>
        </w:rPr>
        <w:t xml:space="preserve"> </w:t>
      </w:r>
      <w:r w:rsidR="000F6DF5">
        <w:t>Объектом исследования в статье являются</w:t>
      </w:r>
      <w:r w:rsidR="00DC13C9">
        <w:t xml:space="preserve"> экстремальные</w:t>
      </w:r>
      <w:r w:rsidR="000F6DF5">
        <w:t xml:space="preserve"> задачи маршрутизации перемещений с ограничениями различных типов; среди последних особо выделяем условия предшествования и </w:t>
      </w:r>
      <w:r w:rsidR="00DC13C9">
        <w:t xml:space="preserve">динамические </w:t>
      </w:r>
      <w:r w:rsidR="000F6DF5">
        <w:t xml:space="preserve">ограничения, возникающие по мере развития процесса и проведения тех или иных работ. При </w:t>
      </w:r>
      <w:r w:rsidR="00DC13C9">
        <w:t xml:space="preserve">соответствующей </w:t>
      </w:r>
      <w:r w:rsidR="000F6DF5">
        <w:t xml:space="preserve">формализации возникает постановка, идейно близкая к дискретным задачам </w:t>
      </w:r>
      <w:r w:rsidR="000F6DF5">
        <w:lastRenderedPageBreak/>
        <w:t>управления (имеется в виду дискретность и по времени</w:t>
      </w:r>
      <w:r w:rsidR="00800AB2" w:rsidRPr="00800AB2">
        <w:t>,</w:t>
      </w:r>
      <w:r w:rsidR="000F6DF5">
        <w:t xml:space="preserve"> и по фазовому состоянию). Оптимизируется комплекс, включающий точку старта, вариант очередности исполнения заданий (далее – маршрут) и конкретную траекторию; сам возникающий при этом комплекс (триплет) именуем маршрутным процессом.</w:t>
      </w:r>
      <w:r w:rsidR="004F2BDE" w:rsidRPr="004F2BDE">
        <w:t xml:space="preserve"> </w:t>
      </w:r>
      <w:r w:rsidR="000F6DF5">
        <w:t xml:space="preserve">Возможные применения могут быть, в частности, связаны с атомной энергетикой (см. </w:t>
      </w:r>
      <w:r w:rsidR="00FB1E02" w:rsidRPr="00FB1E02">
        <w:t>[</w:t>
      </w:r>
      <w:r w:rsidR="000F6DF5">
        <w:t>1</w:t>
      </w:r>
      <w:r w:rsidR="00FB1E02" w:rsidRPr="00FB1E02">
        <w:t>-3]</w:t>
      </w:r>
      <w:r w:rsidR="000F6DF5">
        <w:t>;</w:t>
      </w:r>
      <w:r w:rsidR="001D2029">
        <w:t xml:space="preserve"> имеется в виду </w:t>
      </w:r>
      <w:r w:rsidR="000F6DF5">
        <w:t xml:space="preserve"> задача минимизации дозовой нагрузки работников при демонтаже</w:t>
      </w:r>
      <w:r w:rsidR="00800AB2" w:rsidRPr="00800AB2">
        <w:t xml:space="preserve"> </w:t>
      </w:r>
      <w:r w:rsidR="00800AB2">
        <w:t>системы</w:t>
      </w:r>
      <w:r w:rsidR="000F6DF5">
        <w:t xml:space="preserve"> </w:t>
      </w:r>
      <w:proofErr w:type="spellStart"/>
      <w:r w:rsidR="000F6DF5">
        <w:t>радиационно</w:t>
      </w:r>
      <w:proofErr w:type="spellEnd"/>
      <w:r w:rsidR="000F6DF5">
        <w:t xml:space="preserve"> опасных объектов) и машиностроением (см. </w:t>
      </w:r>
      <w:r w:rsidR="00FB1E02" w:rsidRPr="00FB1E02">
        <w:t>[</w:t>
      </w:r>
      <w:r w:rsidR="000F6DF5">
        <w:t>4</w:t>
      </w:r>
      <w:r w:rsidR="00FB1E02" w:rsidRPr="00FB1E02">
        <w:t>-</w:t>
      </w:r>
      <w:r w:rsidR="000F6DF5">
        <w:t>6</w:t>
      </w:r>
      <w:r w:rsidR="00FB1E02" w:rsidRPr="00FB1E02">
        <w:t>]</w:t>
      </w:r>
      <w:r w:rsidR="001D2029">
        <w:t>, где рассматривалась</w:t>
      </w:r>
      <w:r w:rsidR="000F6DF5">
        <w:t xml:space="preserve"> задача управления инструментом при фигурной листовой резке на машинах с ЧПУ); имеются и другие приложения.</w:t>
      </w:r>
    </w:p>
    <w:p w:rsidR="000F6DF5" w:rsidRDefault="000F6DF5" w:rsidP="009E5C70">
      <w:pPr>
        <w:contextualSpacing/>
      </w:pPr>
      <w:r>
        <w:t xml:space="preserve">В настоящей </w:t>
      </w:r>
      <w:r w:rsidR="001D2029">
        <w:t xml:space="preserve">работе мы </w:t>
      </w:r>
      <w:r>
        <w:t>ориентируемся на применение разрабатываемых методов в машиностроении; следуем при этом</w:t>
      </w:r>
      <w:r w:rsidR="001D2029">
        <w:t xml:space="preserve"> конструкциям</w:t>
      </w:r>
      <w:r>
        <w:t xml:space="preserve"> монографии </w:t>
      </w:r>
      <w:r w:rsidR="00FB1E02" w:rsidRPr="00FB1E02">
        <w:t>[</w:t>
      </w:r>
      <w:r>
        <w:t>4</w:t>
      </w:r>
      <w:r w:rsidR="00FB1E02" w:rsidRPr="00FB1E02">
        <w:t>]</w:t>
      </w:r>
      <w:r>
        <w:t>.</w:t>
      </w:r>
    </w:p>
    <w:p w:rsidR="000F6DF5" w:rsidRDefault="000F6DF5" w:rsidP="009E5C70">
      <w:pPr>
        <w:contextualSpacing/>
      </w:pPr>
      <w:r>
        <w:t>Здесь первоначальная задача управления режущим инструментом с условиями предшествования и динамическими ограничениями преобразуется к математической постановке оптимизационной задачи в классе вышеупомянутых маршрутных процессов</w:t>
      </w:r>
      <w:r w:rsidR="008D59B5">
        <w:t>;</w:t>
      </w:r>
      <w:r>
        <w:t xml:space="preserve"> нашей целью является нахождение глобального экстремума и соответствующего оптимального решения. </w:t>
      </w:r>
      <w:r w:rsidR="008D59B5">
        <w:t xml:space="preserve">Обсуждаются </w:t>
      </w:r>
      <w:r>
        <w:t>элементы общей теории и конструируемый на основе</w:t>
      </w:r>
      <w:r w:rsidR="008D59B5">
        <w:t xml:space="preserve"> этой теории</w:t>
      </w:r>
      <w:r>
        <w:t xml:space="preserve"> оптимальный алгоритм, реализованный на многоядерной ПЭВМ.</w:t>
      </w:r>
    </w:p>
    <w:p w:rsidR="00877978" w:rsidRDefault="008D59B5" w:rsidP="009E5C70">
      <w:pPr>
        <w:contextualSpacing/>
      </w:pPr>
      <w:r>
        <w:t>В статье и</w:t>
      </w:r>
      <w:r w:rsidR="000F6DF5">
        <w:t>спользуются понятия и обозначения [</w:t>
      </w:r>
      <w:r w:rsidR="00FB1E02" w:rsidRPr="00FB1E02">
        <w:t>4,</w:t>
      </w:r>
      <w:r w:rsidR="008647D8" w:rsidRPr="008647D8">
        <w:t xml:space="preserve"> </w:t>
      </w:r>
      <w:r w:rsidR="000F6DF5">
        <w:t>часть II], относящиеся к математической постановке, а также содержательные построения [</w:t>
      </w:r>
      <w:r w:rsidR="00FB1E02" w:rsidRPr="00FB1E02">
        <w:t>4,</w:t>
      </w:r>
      <w:r w:rsidR="008647D8" w:rsidRPr="008647D8">
        <w:t xml:space="preserve"> </w:t>
      </w:r>
      <w:r w:rsidR="000F6DF5">
        <w:t xml:space="preserve">часть I]. Рассматриваемая </w:t>
      </w:r>
      <w:r>
        <w:t xml:space="preserve">ниже </w:t>
      </w:r>
      <w:r w:rsidR="000F6DF5">
        <w:t xml:space="preserve">задача имеет своим прототипом известную </w:t>
      </w:r>
      <w:r w:rsidR="008647D8">
        <w:t>трудно решаемую</w:t>
      </w:r>
      <w:r w:rsidR="000F6DF5">
        <w:t xml:space="preserve"> задачу коммивояжера или TSP в англоязычной литературе; см. </w:t>
      </w:r>
      <w:r w:rsidR="00FB1E02" w:rsidRPr="00FB1E02">
        <w:t>[</w:t>
      </w:r>
      <w:r w:rsidR="00FB1E02" w:rsidRPr="003D7488">
        <w:t>7</w:t>
      </w:r>
      <w:r w:rsidR="002F7EDA">
        <w:t>–</w:t>
      </w:r>
      <w:r w:rsidR="00FB1E02" w:rsidRPr="003D7488">
        <w:t>12]</w:t>
      </w:r>
      <w:r w:rsidR="000F6DF5">
        <w:t>. Однако существенные особенности качественного характера (прежде всего, наличие ограничений</w:t>
      </w:r>
      <w:r>
        <w:t xml:space="preserve"> и, в частности, условий предшествования</w:t>
      </w:r>
      <w:r w:rsidR="000F6DF5">
        <w:t xml:space="preserve">) мотивируют построение специализированной теории; см. </w:t>
      </w:r>
      <w:r w:rsidR="002F7EDA" w:rsidRPr="00B56429">
        <w:t>[</w:t>
      </w:r>
      <w:r w:rsidR="000F6DF5">
        <w:t>1,3</w:t>
      </w:r>
      <w:r w:rsidR="002F7EDA">
        <w:t>–</w:t>
      </w:r>
      <w:r w:rsidR="000F6DF5">
        <w:t xml:space="preserve">6,13,14}. Разработке упомянутых теоретических вопросов посвящены, в частности, монографии </w:t>
      </w:r>
      <w:r w:rsidR="002F7EDA" w:rsidRPr="00B56429">
        <w:t>[</w:t>
      </w:r>
      <w:r w:rsidR="000F6DF5">
        <w:t>13,14</w:t>
      </w:r>
      <w:r w:rsidR="002F7EDA" w:rsidRPr="00B56429">
        <w:t>]</w:t>
      </w:r>
      <w:r w:rsidR="000F6DF5">
        <w:t xml:space="preserve">. В настоящем </w:t>
      </w:r>
      <w:r w:rsidR="008647D8">
        <w:t>изложении выделяем</w:t>
      </w:r>
      <w:r w:rsidR="000F6DF5">
        <w:t xml:space="preserve"> </w:t>
      </w:r>
      <w:r w:rsidR="002F7EDA" w:rsidRPr="002F7EDA">
        <w:t>[</w:t>
      </w:r>
      <w:r w:rsidR="000F6DF5">
        <w:t>4</w:t>
      </w:r>
      <w:r w:rsidR="002F7EDA" w:rsidRPr="002F7EDA">
        <w:t>]</w:t>
      </w:r>
      <w:r w:rsidR="000F6DF5">
        <w:t xml:space="preserve">, где </w:t>
      </w:r>
      <w:r>
        <w:t>для</w:t>
      </w:r>
      <w:r w:rsidR="000F6DF5">
        <w:t xml:space="preserve"> актуальной инженерной задачи удается продемонстрировать ряд принципиальных положений теоретического характера и, в частности, </w:t>
      </w:r>
      <w:r>
        <w:t>указать</w:t>
      </w:r>
      <w:r w:rsidR="000F6DF5">
        <w:t xml:space="preserve"> возможности динамического программирования (ДП) как общего метода решения различных прикладных задач. Исследуемая задача требует строгой формализации, при построении которой используются </w:t>
      </w:r>
      <w:r>
        <w:t>разнообразные сведения</w:t>
      </w:r>
      <w:r w:rsidR="000F6DF5">
        <w:t xml:space="preserve"> математического характера </w:t>
      </w:r>
      <w:r w:rsidR="002F7EDA" w:rsidRPr="002F7EDA">
        <w:t>[</w:t>
      </w:r>
      <w:r w:rsidR="000F6DF5">
        <w:t>15</w:t>
      </w:r>
      <w:r w:rsidR="002F7EDA">
        <w:t>–</w:t>
      </w:r>
      <w:r w:rsidR="002F7EDA" w:rsidRPr="002F7EDA">
        <w:t>17]</w:t>
      </w:r>
      <w:r w:rsidR="000F6DF5">
        <w:t>.</w:t>
      </w:r>
    </w:p>
    <w:p w:rsidR="00FA710E" w:rsidRPr="00FA710E" w:rsidRDefault="00877978" w:rsidP="009E5C70">
      <w:pPr>
        <w:spacing w:before="120"/>
      </w:pPr>
      <w:r w:rsidRPr="00A81DA4">
        <w:rPr>
          <w:b/>
        </w:rPr>
        <w:t>К</w:t>
      </w:r>
      <w:r w:rsidR="000F6DF5" w:rsidRPr="000F6DF5">
        <w:rPr>
          <w:b/>
        </w:rPr>
        <w:t>онкретизация общей задачи.</w:t>
      </w:r>
      <w:r>
        <w:t xml:space="preserve"> </w:t>
      </w:r>
      <w:r w:rsidR="000F6DF5">
        <w:t>Совсем кратко напомним</w:t>
      </w:r>
      <w:r w:rsidR="008D59B5">
        <w:t xml:space="preserve"> сейчас</w:t>
      </w:r>
      <w:r w:rsidR="000F6DF5">
        <w:t xml:space="preserve"> некоторые построения [4</w:t>
      </w:r>
      <w:r w:rsidR="004F2BDE" w:rsidRPr="004F2BDE">
        <w:t>,</w:t>
      </w:r>
      <w:r w:rsidR="00DB1D8A" w:rsidRPr="00DB1D8A">
        <w:t xml:space="preserve"> §3.3</w:t>
      </w:r>
      <w:r w:rsidR="002F7EDA" w:rsidRPr="009163CD">
        <w:t>]</w:t>
      </w:r>
      <w:r w:rsidR="000F6DF5">
        <w:t>. Полагаем здесь, что задан прямоугольник на плоскости</w:t>
      </w:r>
      <w:r w:rsidR="008D59B5">
        <w:t xml:space="preserve"> </w:t>
      </w:r>
      <m:oMath>
        <m:r>
          <w:rPr>
            <w:rFonts w:ascii="Cambria Math" w:hAnsi="Cambria Math"/>
          </w:rPr>
          <m:t>X=[0,a]×[0,b]</m:t>
        </m:r>
      </m:oMath>
      <w:r w:rsidR="008D59B5" w:rsidRPr="002B36BD">
        <w:t xml:space="preserve">, </w:t>
      </w:r>
      <w:r w:rsidR="008D59B5">
        <w:t xml:space="preserve">где </w:t>
      </w:r>
      <m:oMath>
        <m:r>
          <w:rPr>
            <w:rFonts w:ascii="Cambria Math" w:hAnsi="Cambria Math"/>
          </w:rPr>
          <m:t>a&gt;0,b&gt;0</m:t>
        </m:r>
      </m:oMath>
      <w:r w:rsidR="000F6DF5">
        <w:t>. Имеется раскройный план; намечены контур</w:t>
      </w:r>
      <w:r w:rsidR="00DB1D8A">
        <w:t>ы</w:t>
      </w:r>
      <w:r w:rsidR="000F6DF5">
        <w:t xml:space="preserve"> попарно дизъюнктных деталей. У каждой детали имеется внешний </w:t>
      </w:r>
      <w:r w:rsidR="00DB1D8A">
        <w:t xml:space="preserve">контур </w:t>
      </w:r>
      <w:r w:rsidR="000F6DF5">
        <w:t>и, возможно, несколько внутренних контуров (см. [</w:t>
      </w:r>
      <w:r w:rsidR="00DB1D8A" w:rsidRPr="00DB1D8A">
        <w:t>4, §</w:t>
      </w:r>
      <w:r w:rsidR="000F6DF5">
        <w:t>3.2]</w:t>
      </w:r>
      <w:r w:rsidR="00DB1D8A">
        <w:t>)</w:t>
      </w:r>
      <w:r w:rsidR="000F6DF5">
        <w:t>. Реально контур</w:t>
      </w:r>
      <w:r w:rsidR="00DB1D8A">
        <w:t>ы</w:t>
      </w:r>
      <w:r w:rsidR="000F6DF5">
        <w:t xml:space="preserve"> окружены близкими к ним эквидистантами. Однако сейчас для простоты </w:t>
      </w:r>
      <w:r w:rsidR="008D59B5">
        <w:t xml:space="preserve">полагаем </w:t>
      </w:r>
      <w:r w:rsidR="000F6DF5">
        <w:t>их совпадающими с контурами, то есть будем говорить о резке по контурам. По технологическим соображениям резка внутренних контуров</w:t>
      </w:r>
      <w:r w:rsidR="008D59B5">
        <w:t xml:space="preserve"> каждой</w:t>
      </w:r>
      <w:r w:rsidR="000F6DF5">
        <w:t xml:space="preserve"> детали (если они есть) должна предшествовать резке внешнего контура. Возникает естественный вариант условий предшествования. В интересах компьютерной реализации считаем, что возле каждого контура намечены возможные точки врезки и соответствующие им точки выключения инструмента:</w:t>
      </w:r>
      <w:r w:rsidR="008D59B5">
        <w:t xml:space="preserve"> итак,</w:t>
      </w:r>
      <w:r w:rsidR="000F6DF5">
        <w:t xml:space="preserve"> процедура врезки должным образом </w:t>
      </w:r>
      <w:proofErr w:type="spellStart"/>
      <w:r w:rsidR="000F6DF5">
        <w:t>дискретизируется</w:t>
      </w:r>
      <w:proofErr w:type="spellEnd"/>
      <w:r w:rsidR="000F6DF5">
        <w:t>. В результате возникают непустые конечные множества – мегаполисы</w:t>
      </w:r>
      <w:r w:rsidR="00496F01">
        <w:t xml:space="preserve"> </w:t>
      </w:r>
      <m:oMath>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N</m:t>
            </m:r>
          </m:sub>
        </m:sSub>
      </m:oMath>
      <w:r w:rsidR="000F6DF5">
        <w:t>,</w:t>
      </w:r>
      <w:r w:rsidR="00496F01" w:rsidRPr="00496F01">
        <w:t xml:space="preserve"> </w:t>
      </w:r>
      <w:r w:rsidR="00496F01">
        <w:t xml:space="preserve">где </w:t>
      </w:r>
      <m:oMath>
        <m:r>
          <w:rPr>
            <w:rFonts w:ascii="Cambria Math" w:hAnsi="Cambria Math"/>
          </w:rPr>
          <m:t>N</m:t>
        </m:r>
      </m:oMath>
      <w:r w:rsidR="00496F01" w:rsidRPr="00496F01">
        <w:t xml:space="preserve"> </w:t>
      </w:r>
      <w:r w:rsidR="005E791C">
        <w:t>–</w:t>
      </w:r>
      <w:r w:rsidR="00496F01" w:rsidRPr="00496F01">
        <w:t xml:space="preserve"> </w:t>
      </w:r>
      <w:r w:rsidR="00496F01">
        <w:t xml:space="preserve">натуральное число, для которого </w:t>
      </w:r>
      <m:oMath>
        <m:r>
          <w:rPr>
            <w:rFonts w:ascii="Cambria Math" w:hAnsi="Cambria Math"/>
          </w:rPr>
          <m:t>N⩾2</m:t>
        </m:r>
      </m:oMath>
      <w:r w:rsidR="00496F01" w:rsidRPr="00496F01">
        <w:t>.</w:t>
      </w:r>
      <w:r w:rsidR="000F6DF5">
        <w:t xml:space="preserve"> </w:t>
      </w:r>
      <w:r w:rsidR="005C72A8">
        <w:t>Э</w:t>
      </w:r>
      <w:r w:rsidR="000F6DF5">
        <w:t xml:space="preserve">лементами </w:t>
      </w:r>
      <w:r w:rsidR="00496F01">
        <w:t xml:space="preserve">этих множеств </w:t>
      </w:r>
      <w:r w:rsidR="000F6DF5">
        <w:t>являются точки врезки и точки выключения инструмента. Точки этих двух типов группируются в пары. Для каждого мегаполиса</w:t>
      </w:r>
      <w:r w:rsidR="00496F01">
        <w:t xml:space="preserve"> </w:t>
      </w:r>
      <m:oMath>
        <m:sSub>
          <m:sSubPr>
            <m:ctrlPr>
              <w:rPr>
                <w:rFonts w:ascii="Cambria Math" w:hAnsi="Cambria Math"/>
              </w:rPr>
            </m:ctrlPr>
          </m:sSubPr>
          <m:e>
            <m:r>
              <w:rPr>
                <w:rFonts w:ascii="Cambria Math" w:hAnsi="Cambria Math"/>
              </w:rPr>
              <m:t>M</m:t>
            </m:r>
          </m:e>
          <m:sub>
            <m:r>
              <w:rPr>
                <w:rFonts w:ascii="Cambria Math" w:hAnsi="Cambria Math"/>
              </w:rPr>
              <m:t>j</m:t>
            </m:r>
          </m:sub>
        </m:sSub>
      </m:oMath>
      <w:r w:rsidR="000F6DF5">
        <w:t xml:space="preserve"> определено отношение в виде подмножества</w:t>
      </w:r>
      <w:r w:rsidR="00F53915" w:rsidRPr="00F53915">
        <w:t xml:space="preserve"> </w:t>
      </w:r>
      <m:oMath>
        <m:sSub>
          <m:sSubPr>
            <m:ctrlPr>
              <w:rPr>
                <w:rFonts w:ascii="Cambria Math" w:hAnsi="Cambria Math"/>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j</m:t>
            </m:r>
          </m:sub>
        </m:sSub>
      </m:oMath>
      <w:r w:rsidR="000F6DF5">
        <w:t>; оно всякий раз состоит из упорядоченных пар. Элемен</w:t>
      </w:r>
      <w:r w:rsidR="000F6DF5">
        <w:lastRenderedPageBreak/>
        <w:t>тами каждой такой пары являются точка врезки и соответствующая ей точка выключения инструмента.</w:t>
      </w:r>
      <w:r w:rsidR="00496F01">
        <w:t xml:space="preserve"> Предполагается, что инструмент, покидая точку старта,</w:t>
      </w:r>
      <w:r w:rsidR="000F6DF5">
        <w:t xml:space="preserve"> </w:t>
      </w:r>
      <w:r w:rsidR="00496F01">
        <w:t xml:space="preserve">перемещается к мегаполису </w:t>
      </w:r>
      <m:oMath>
        <m:sSub>
          <m:sSubPr>
            <m:ctrlPr>
              <w:rPr>
                <w:rFonts w:ascii="Cambria Math" w:hAnsi="Cambria Math"/>
              </w:rPr>
            </m:ctrlPr>
          </m:sSubPr>
          <m:e>
            <m:r>
              <w:rPr>
                <w:rFonts w:ascii="Cambria Math" w:hAnsi="Cambria Math"/>
              </w:rPr>
              <m:t>M</m:t>
            </m:r>
          </m:e>
          <m:sub>
            <m:r>
              <w:rPr>
                <w:rFonts w:ascii="Cambria Math" w:hAnsi="Cambria Math"/>
              </w:rPr>
              <m:t>j</m:t>
            </m:r>
          </m:sub>
        </m:sSub>
      </m:oMath>
      <w:r w:rsidR="00496F01" w:rsidRPr="00496F01">
        <w:t xml:space="preserve">, </w:t>
      </w:r>
      <w:r w:rsidR="00496F01">
        <w:t xml:space="preserve">занумерованному первым, прибывает к некоторой (из намеченных заранее) точке врезки </w:t>
      </w:r>
      <w:r w:rsidR="00496F01">
        <w:rPr>
          <w:lang w:val="en-US"/>
        </w:rPr>
        <w:t>x</w:t>
      </w:r>
      <w:r w:rsidR="00496F01" w:rsidRPr="00496F01">
        <w:t xml:space="preserve">, </w:t>
      </w:r>
      <w:r w:rsidR="00496F01">
        <w:t xml:space="preserve">после чего выполняется врезка и работа по вырезанию контура с последующим перемещением в точку выключения инструмента </w:t>
      </w:r>
      <m:oMath>
        <m:r>
          <w:rPr>
            <w:rFonts w:ascii="Cambria Math" w:hAnsi="Cambria Math"/>
          </w:rPr>
          <m:t>y</m:t>
        </m:r>
      </m:oMath>
      <w:r w:rsidR="00FA710E" w:rsidRPr="00FA710E">
        <w:t xml:space="preserve">; </w:t>
      </w:r>
      <w:r w:rsidR="00FA710E">
        <w:t xml:space="preserve">затем </w:t>
      </w:r>
      <w:r w:rsidR="00496F01" w:rsidRPr="00496F01">
        <w:t xml:space="preserve"> </w:t>
      </w:r>
      <w:r w:rsidR="00FA710E">
        <w:t xml:space="preserve">инструмент перемещается к мегаполису, занумерованному вторым и т.д.; при этом </w:t>
      </w:r>
      <m:oMath>
        <m:r>
          <w:rPr>
            <w:rFonts w:ascii="Cambria Math" w:hAnsi="Cambria Math"/>
          </w:rPr>
          <m:t>z=(x,y)∈</m:t>
        </m:r>
        <m:sSub>
          <m:sSubPr>
            <m:ctrlPr>
              <w:rPr>
                <w:rFonts w:ascii="Cambria Math" w:hAnsi="Cambria Math"/>
              </w:rPr>
            </m:ctrlPr>
          </m:sSubPr>
          <m:e>
            <m:r>
              <m:rPr>
                <m:scr m:val="double-struck"/>
                <m:sty m:val="p"/>
              </m:rPr>
              <w:rPr>
                <w:rFonts w:ascii="Cambria Math" w:hAnsi="Cambria Math"/>
              </w:rPr>
              <m:t>M</m:t>
            </m:r>
          </m:e>
          <m:sub>
            <m:r>
              <w:rPr>
                <w:rFonts w:ascii="Cambria Math" w:hAnsi="Cambria Math"/>
              </w:rPr>
              <m:t>j</m:t>
            </m:r>
          </m:sub>
        </m:sSub>
      </m:oMath>
      <w:r w:rsidR="00FA710E" w:rsidRPr="00FA710E">
        <w:t xml:space="preserve">.  </w:t>
      </w:r>
      <w:r w:rsidR="00FA710E">
        <w:t xml:space="preserve">С учетом последнего замечания можно принять, что развитие маршрутного процесса характеризуется схемой </w:t>
      </w:r>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rPr>
            </m:ctrlPr>
          </m:sSubPr>
          <m:e>
            <m:r>
              <m:rPr>
                <m:scr m:val="double-struck"/>
                <m:sty m:val="p"/>
              </m:rPr>
              <w:rPr>
                <w:rFonts w:ascii="Cambria Math" w:hAnsi="Cambria Math"/>
              </w:rPr>
              <m:t>M</m:t>
            </m:r>
          </m:e>
          <m:sub>
            <m:r>
              <w:rPr>
                <w:rFonts w:ascii="Cambria Math" w:hAnsi="Cambria Math"/>
              </w:rPr>
              <m:t>α(1)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rPr>
            </m:ctrlPr>
          </m:sSubPr>
          <m:e>
            <m:r>
              <m:rPr>
                <m:scr m:val="double-struck"/>
                <m:sty m:val="p"/>
              </m:rPr>
              <w:rPr>
                <w:rFonts w:ascii="Cambria Math" w:hAnsi="Cambria Math"/>
              </w:rPr>
              <m:t>M</m:t>
            </m:r>
          </m:e>
          <m:sub>
            <m:r>
              <w:rPr>
                <w:rFonts w:ascii="Cambria Math" w:hAnsi="Cambria Math"/>
              </w:rPr>
              <m:t>α(N)</m:t>
            </m:r>
          </m:sub>
        </m:sSub>
      </m:oMath>
      <w:r w:rsidR="00FA710E" w:rsidRPr="00FA710E">
        <w:t>,</w:t>
      </w:r>
      <w:r w:rsidR="009E5C70" w:rsidRPr="009E5C70">
        <w:t xml:space="preserve"> </w:t>
      </w:r>
      <w:r w:rsidR="00FA710E">
        <w:t>где</w:t>
      </w:r>
      <w:r w:rsidR="00FA710E" w:rsidRPr="00FA710E">
        <w:t xml:space="preserve"> </w:t>
      </w:r>
      <m:oMath>
        <m:r>
          <w:rPr>
            <w:rFonts w:ascii="Cambria Math" w:hAnsi="Cambria Math"/>
          </w:rPr>
          <m:t>N</m:t>
        </m:r>
      </m:oMath>
      <w:r w:rsidR="00FA710E" w:rsidRPr="00FA710E">
        <w:t xml:space="preserve"> </w:t>
      </w:r>
      <w:r w:rsidR="00FA710E">
        <w:t xml:space="preserve">есть количество контуров, </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00FA710E" w:rsidRPr="00FA710E">
        <w:t xml:space="preserve"> </w:t>
      </w:r>
      <w:r w:rsidR="009E5C70" w:rsidRPr="009E5C70">
        <w:t xml:space="preserve">– </w:t>
      </w:r>
      <w:r w:rsidR="00FA710E">
        <w:t xml:space="preserve">точка старта, </w:t>
      </w:r>
      <m:oMath>
        <m:r>
          <w:rPr>
            <w:rFonts w:ascii="Cambria Math" w:hAnsi="Cambria Math"/>
          </w:rPr>
          <m:t>α=(α(1),…,α(N))</m:t>
        </m:r>
      </m:oMath>
      <w:r w:rsidR="00FA710E" w:rsidRPr="00FA710E">
        <w:t xml:space="preserve"> </w:t>
      </w:r>
      <w:r w:rsidR="009E5C70" w:rsidRPr="009E5C70">
        <w:t>–</w:t>
      </w:r>
      <w:r w:rsidR="00FA710E" w:rsidRPr="00FA710E">
        <w:t xml:space="preserve"> </w:t>
      </w:r>
      <w:r w:rsidR="00FA710E">
        <w:t xml:space="preserve">перестановка индексов. </w:t>
      </w:r>
    </w:p>
    <w:p w:rsidR="000F6DF5" w:rsidRPr="00BB7787" w:rsidRDefault="00496F01" w:rsidP="009E5C70">
      <w:pPr>
        <w:spacing w:before="120"/>
      </w:pPr>
      <w:r w:rsidRPr="00496F01">
        <w:t xml:space="preserve"> </w:t>
      </w:r>
      <w:r w:rsidR="000F6DF5">
        <w:t xml:space="preserve">Имеются условия предшествования. В частности, как уже отмечалось, резка внутренних контуров детали должна предшествовать резке внешнего контура. Возможны и другие варианты упомянутых </w:t>
      </w:r>
      <w:r w:rsidR="008647D8">
        <w:t>условий предшествования</w:t>
      </w:r>
      <w:r w:rsidR="000F6DF5">
        <w:t xml:space="preserve">; например, может использоваться правило: сначала режутся </w:t>
      </w:r>
      <w:r w:rsidR="00DB1D8A">
        <w:t>«</w:t>
      </w:r>
      <w:r w:rsidR="000F6DF5">
        <w:t>больши</w:t>
      </w:r>
      <w:r w:rsidR="00DB1D8A">
        <w:t>е»</w:t>
      </w:r>
      <w:r w:rsidR="000F6DF5">
        <w:t xml:space="preserve"> детали. Из других ограничений сейчас отметим</w:t>
      </w:r>
      <w:r w:rsidR="00BB7787">
        <w:t xml:space="preserve"> условия, имеющие смысл тепловых допусков</w:t>
      </w:r>
      <w:r w:rsidR="000F6DF5">
        <w:t xml:space="preserve"> (см. </w:t>
      </w:r>
      <w:r w:rsidR="00DB1D8A" w:rsidRPr="00DB1D8A">
        <w:t>[</w:t>
      </w:r>
      <w:r w:rsidR="000F6DF5">
        <w:t>18</w:t>
      </w:r>
      <w:r w:rsidR="00DB1D8A" w:rsidRPr="00DB1D8A">
        <w:t>]</w:t>
      </w:r>
      <w:r w:rsidR="000F6DF5">
        <w:t>). Имеется в виду обеспечение ситуации, при которой возле точек врезки сохранялось бы достаточн</w:t>
      </w:r>
      <w:r w:rsidR="00BB7787">
        <w:t>о большая (в смысле площади)</w:t>
      </w:r>
      <w:r w:rsidR="000F6DF5">
        <w:t xml:space="preserve"> </w:t>
      </w:r>
      <w:r w:rsidR="00DB1D8A">
        <w:t>область</w:t>
      </w:r>
      <w:r w:rsidR="000F6DF5">
        <w:t xml:space="preserve"> </w:t>
      </w:r>
      <w:proofErr w:type="spellStart"/>
      <w:r w:rsidR="000F6DF5">
        <w:t>невырезанного</w:t>
      </w:r>
      <w:proofErr w:type="spellEnd"/>
      <w:r w:rsidR="000F6DF5">
        <w:t xml:space="preserve"> металла с тем, чтобы обеспечивался удовлетворительный отвод тепла (имеется в виду случай термической резки). Более подробное описание см. в </w:t>
      </w:r>
      <w:r w:rsidR="00B2734A" w:rsidRPr="00BE3611">
        <w:t>[</w:t>
      </w:r>
      <w:r w:rsidR="000F6DF5">
        <w:t>18</w:t>
      </w:r>
      <w:r w:rsidR="00B2734A" w:rsidRPr="00BE3611">
        <w:t>]</w:t>
      </w:r>
      <w:r w:rsidR="000F6DF5">
        <w:t xml:space="preserve">. В рассматриваемой модели резки по замкнутому контуру на этапе математической постановки исключено собственно время резки контуров, поскольку оно одинаково для всех вариантов решения и может быть легко учтено введением дополнительного слагаемого. Функция стоимости внешних перемещений определена как время, затрачиваемое в режиме холостого хода. Аналогично оценивается терминальное состояние: учитывается время перемещения до точки парковки в режиме холостого хода. Стоимость внутренних работ получается суммированием двух компонент. Одна из них определяется суммой времен, затрачиваемых на перемещение от точки врезки до точки начала реза, и от последней </w:t>
      </w:r>
      <w:r w:rsidR="00B2734A" w:rsidRPr="00B2734A">
        <w:t xml:space="preserve">– </w:t>
      </w:r>
      <w:r w:rsidR="000F6DF5">
        <w:t>до точки выключения инструмента (</w:t>
      </w:r>
      <w:r w:rsidR="008647D8">
        <w:t>перемещение со</w:t>
      </w:r>
      <w:r w:rsidR="000F6DF5">
        <w:t xml:space="preserve"> скоростью рабочего хода). Вторая компонента определяется функцией штрафа и </w:t>
      </w:r>
      <w:r w:rsidR="00B2734A">
        <w:t>«</w:t>
      </w:r>
      <w:r w:rsidR="000F6DF5">
        <w:t>включается</w:t>
      </w:r>
      <w:r w:rsidR="00B2734A">
        <w:t>»</w:t>
      </w:r>
      <w:r w:rsidR="000F6DF5">
        <w:t xml:space="preserve"> при нарушении тепловых </w:t>
      </w:r>
      <w:r w:rsidR="00B2734A">
        <w:t>допусков</w:t>
      </w:r>
      <w:r w:rsidR="000F6DF5">
        <w:t xml:space="preserve">. Предполагается, что точка начала реза сопоставляется каждой паре с элементами в виде точки врезки и точки выключения инструмента. Таким образом, формируется значение </w:t>
      </w:r>
      <w:r w:rsidR="00BC52CF">
        <w:t>суммарного времени</w:t>
      </w:r>
      <w:r w:rsidR="000F6DF5">
        <w:t xml:space="preserve"> для каждого маршрутного процесса. Более подробные сведения см. в [4</w:t>
      </w:r>
      <w:r w:rsidR="00B2734A">
        <w:t xml:space="preserve">, </w:t>
      </w:r>
      <w:r w:rsidR="00B2734A" w:rsidRPr="00B2734A">
        <w:t>часть 1, глава 3]</w:t>
      </w:r>
      <w:r w:rsidR="000F6DF5">
        <w:t xml:space="preserve"> и в</w:t>
      </w:r>
      <w:r w:rsidR="00671920">
        <w:t xml:space="preserve"> </w:t>
      </w:r>
      <w:r w:rsidR="00B2734A" w:rsidRPr="00BC52CF">
        <w:t>[</w:t>
      </w:r>
      <w:r w:rsidR="000F6DF5">
        <w:t>18</w:t>
      </w:r>
      <w:r w:rsidR="00B2734A" w:rsidRPr="00BC52CF">
        <w:t>]</w:t>
      </w:r>
      <w:r w:rsidR="00BB7787">
        <w:t xml:space="preserve"> (для задачи с фиксацией точки старта см. </w:t>
      </w:r>
      <w:r w:rsidR="00BB7787" w:rsidRPr="00BB7787">
        <w:t xml:space="preserve">[4, </w:t>
      </w:r>
      <w:r w:rsidR="00BB7787">
        <w:t>часть 2</w:t>
      </w:r>
      <w:r w:rsidR="00BB7787" w:rsidRPr="00BB7787">
        <w:t>])</w:t>
      </w:r>
      <w:r w:rsidR="000F6DF5">
        <w:t>.</w:t>
      </w:r>
      <w:r w:rsidR="00BB7787" w:rsidRPr="00BB7787">
        <w:t xml:space="preserve"> </w:t>
      </w:r>
      <w:r w:rsidR="00BB7787">
        <w:t>Здесь при построении решения использовался алгоритм на основе ДП. Логическая схема данного алгоритма приведена в следующем разделе; примеры иллюстрируют ее работоспособность.</w:t>
      </w:r>
    </w:p>
    <w:p w:rsidR="00906FF8" w:rsidRPr="00906FF8" w:rsidRDefault="0047112B" w:rsidP="009E5C70">
      <w:pPr>
        <w:spacing w:before="120"/>
        <w:ind w:left="136"/>
      </w:pPr>
      <w:r>
        <w:rPr>
          <w:b/>
        </w:rPr>
        <w:t>М</w:t>
      </w:r>
      <w:r w:rsidRPr="0047112B">
        <w:rPr>
          <w:b/>
        </w:rPr>
        <w:t>одельный пример: оптимальное решение задачи управления инструментом при фигурной листовой резке деталей.</w:t>
      </w:r>
      <w:r>
        <w:rPr>
          <w:b/>
        </w:rPr>
        <w:t xml:space="preserve"> </w:t>
      </w:r>
      <w:r>
        <w:t>В</w:t>
      </w:r>
      <w:r w:rsidR="00BB7787">
        <w:t xml:space="preserve"> начале</w:t>
      </w:r>
      <w:r>
        <w:t xml:space="preserve"> настояще</w:t>
      </w:r>
      <w:r w:rsidR="00BB7787">
        <w:t>го</w:t>
      </w:r>
      <w:r>
        <w:t xml:space="preserve"> раздел</w:t>
      </w:r>
      <w:r w:rsidR="00BB7787">
        <w:t>а</w:t>
      </w:r>
      <w:r>
        <w:t xml:space="preserve"> используем</w:t>
      </w:r>
      <w:r w:rsidR="00BB7787">
        <w:t xml:space="preserve"> стандартную</w:t>
      </w:r>
      <w:r>
        <w:t xml:space="preserve"> конкретизацию общей задачи, а, точнее, рассматриваем вариант листовой резки деталей по замкнутому контуру. Для этого варианта будет получено оптимальное решение: построен алгоритм, реализованный в виде стандартной программы для ПЭВМ.</w:t>
      </w:r>
      <w:r w:rsidR="00BB7787">
        <w:t xml:space="preserve"> Затем будет рассмотрен пример задачи с </w:t>
      </w:r>
      <w:proofErr w:type="spellStart"/>
      <w:r w:rsidR="00BB7787">
        <w:t>мультиконтурной</w:t>
      </w:r>
      <w:proofErr w:type="spellEnd"/>
      <w:r w:rsidR="00BB7787">
        <w:t xml:space="preserve"> резкой (см. </w:t>
      </w:r>
      <w:r w:rsidR="00BB7787" w:rsidRPr="00BB7787">
        <w:t xml:space="preserve">[4, </w:t>
      </w:r>
      <w:r w:rsidR="00BB7787">
        <w:t xml:space="preserve">часть </w:t>
      </w:r>
      <w:r w:rsidR="00BB7787">
        <w:rPr>
          <w:lang w:val="en-US"/>
        </w:rPr>
        <w:t>I</w:t>
      </w:r>
      <w:r w:rsidR="00BB7787" w:rsidRPr="00BB7787">
        <w:t>]</w:t>
      </w:r>
      <w:r w:rsidR="00FF0506" w:rsidRPr="00FF0506">
        <w:t xml:space="preserve">; </w:t>
      </w:r>
      <w:r w:rsidR="00906FF8">
        <w:t xml:space="preserve">точка старта в этом примере фиксирована, что соответствует постановкам </w:t>
      </w:r>
      <w:r w:rsidR="00906FF8" w:rsidRPr="00906FF8">
        <w:t>[4]).</w:t>
      </w:r>
    </w:p>
    <w:p w:rsidR="00B56429" w:rsidRDefault="0047112B" w:rsidP="009E5C70">
      <w:pPr>
        <w:spacing w:before="120"/>
        <w:ind w:left="136"/>
      </w:pPr>
      <w:r>
        <w:t>Итак, мы следуем содержательной постановке предыдущего раздела.</w:t>
      </w:r>
      <w:r w:rsidR="009163CD" w:rsidRPr="009163CD">
        <w:t xml:space="preserve"> </w:t>
      </w:r>
      <w:r>
        <w:t>По соображениям экономии объема ограничимся сейчас кратким описанием параметров задачи, для которой было найдено оптимальное решение. Предполагается за</w:t>
      </w:r>
      <w:r>
        <w:lastRenderedPageBreak/>
        <w:t xml:space="preserve">данным раскройный план, предусматривающий резку тридцати контуров у 16 деталей; итак, в данном примере </w:t>
      </w:r>
      <w:r w:rsidRPr="00A82961">
        <w:rPr>
          <w:i/>
        </w:rPr>
        <w:t xml:space="preserve">N </w:t>
      </w:r>
      <w:r>
        <w:t xml:space="preserve">= 30 (сами детали не обсуждаем сейчас, поскольку для нашей задачи существенны только </w:t>
      </w:r>
      <w:r w:rsidR="000945D7">
        <w:t>контуры</w:t>
      </w:r>
      <w:r>
        <w:t xml:space="preserve">). Полезно ввести специальное понятие порта, включая в это понятие триплет, содержащий точку врезки, соответствующую ей точку выключения инструмента, а также точку начала реза. Точка выключения инструмента близка к точке врезки. В примере предполагается, что общее число точек врезки (по всем контурам) равно 508. Количество адресных пар, определяющих  условия предшествования в данном примере равно 20. Имеются в виду пары индексов мегаполисов (по смыслу «отправитель» и «получатель»; условия предшествования предполагают перемещение во времени только в направлении от «отправителя» к «получателю»). Имеются в виду оговоренные в предыдущем разделе условия, связывающие резку внутренних контуров (и </w:t>
      </w:r>
      <w:r w:rsidR="00B56429">
        <w:t>«</w:t>
      </w:r>
      <w:r>
        <w:t>внутренних</w:t>
      </w:r>
      <w:r w:rsidR="00B56429">
        <w:t>»</w:t>
      </w:r>
      <w:r>
        <w:t xml:space="preserve"> деталей) и резку внешнего контура у каждой детали. </w:t>
      </w:r>
    </w:p>
    <w:p w:rsidR="0047112B" w:rsidRDefault="0047112B" w:rsidP="009E5C70">
      <w:r>
        <w:t xml:space="preserve">Для проведения вычислений использовался компьютер с процессором </w:t>
      </w:r>
      <w:proofErr w:type="spellStart"/>
      <w:r>
        <w:t>Intel</w:t>
      </w:r>
      <w:proofErr w:type="spellEnd"/>
      <w:r>
        <w:t xml:space="preserve"> i7-2630QM и 8 Гб оперативной памяти, работающий под управлением </w:t>
      </w:r>
      <w:proofErr w:type="spellStart"/>
      <w:r>
        <w:t>Windows</w:t>
      </w:r>
      <w:proofErr w:type="spellEnd"/>
      <w:r>
        <w:t xml:space="preserve"> 7 (64-bit). Программа разработана на языке C++, скомпилирована при помощи компилятора </w:t>
      </w:r>
      <w:proofErr w:type="spellStart"/>
      <w:r>
        <w:t>MinGW</w:t>
      </w:r>
      <w:proofErr w:type="spellEnd"/>
      <w:r>
        <w:t xml:space="preserve"> с использованием библиотеки </w:t>
      </w:r>
      <w:proofErr w:type="spellStart"/>
      <w:r>
        <w:t>Qt</w:t>
      </w:r>
      <w:proofErr w:type="spellEnd"/>
      <w:r>
        <w:t>. Мегаполисы конструируются из точек врезки и точек выключения инструмента. Их упорядоченные пары образуют отношения</w:t>
      </w:r>
      <w:r w:rsidR="00B56429">
        <w:t>,</w:t>
      </w:r>
      <w:r>
        <w:t xml:space="preserve"> т.е. множества упорядоченных пар. Вместе с тем, с каждым мегаполисом удобно связать сейчас набор портов. Предполагается, что минимальное количество портов для мегаполиса равно 4 (при этом число </w:t>
      </w:r>
      <w:r w:rsidR="00B56429">
        <w:t>«</w:t>
      </w:r>
      <w:r>
        <w:t>городов</w:t>
      </w:r>
      <w:r w:rsidR="00B56429">
        <w:t>»</w:t>
      </w:r>
      <w:r>
        <w:t xml:space="preserve"> мегаполиса равно 8), а максимальное количество портов для мегаполиса равно 34. Количество возможных точек старта (мощность множества упомянутого множества) равно 58. Они расположены на сторонах исходного прямоугольника с координатами углов (0,0), (0,1000), (1900,1000), (1900,0) равномерно с шагом 100 (по часовой стрелке). Точка финиша имеет координаты (0, 0). Все размеры даны в миллиметрах. Скорость холостого хода 500 мм/с, скорость реза 10 мм/с. Предполагается, что внутренние работы определяются суммой времен перемещения в режиме реза (рабочего хода) от точки врезки до точки начала реза и от этой последней точки до точки выключения инструмента, а также значения штрафной функции, определяемой подобно </w:t>
      </w:r>
      <w:r w:rsidR="00B56429" w:rsidRPr="00B56429">
        <w:t>[</w:t>
      </w:r>
      <w:r w:rsidR="00B56429">
        <w:t>18</w:t>
      </w:r>
      <w:r w:rsidR="00B56429" w:rsidRPr="00B56429">
        <w:t>]</w:t>
      </w:r>
      <w:r>
        <w:t>. Для штрафной функции длина области завершения реза имеет значение 100 мм, ширина – 25 мм, пороговое значение 0,25. Если больше 25% площади области завершения реза приходится на пустоты в металле или на пространство за пределами листа, то штрафная функция имеет значение 1000000, иначе 0.</w:t>
      </w:r>
    </w:p>
    <w:p w:rsidR="0047112B" w:rsidRPr="00BE3611" w:rsidRDefault="0047112B" w:rsidP="009E5C70">
      <w:pPr>
        <w:spacing w:after="120"/>
      </w:pPr>
      <w:r>
        <w:t>В ходе счета получено значение экстремума 67,555. Время счета 51 мин. 58 сек. Координаты точки старта (1600 мм,</w:t>
      </w:r>
      <w:r w:rsidR="00B56429" w:rsidRPr="00B56429">
        <w:t xml:space="preserve"> </w:t>
      </w:r>
      <w:r>
        <w:t>0 мм). Оптимальное решение показано на рисунке</w:t>
      </w:r>
      <w:r w:rsidR="00B56429" w:rsidRPr="00B56429">
        <w:t xml:space="preserve"> 1</w:t>
      </w:r>
      <w:r>
        <w:t>, где, в частности, указана оптимальная точка старта.</w:t>
      </w:r>
    </w:p>
    <w:p w:rsidR="004F2BDE" w:rsidRPr="004F2BDE" w:rsidRDefault="004F2BDE" w:rsidP="009E5C70">
      <w:pPr>
        <w:jc w:val="center"/>
        <w:rPr>
          <w:lang w:val="en-US"/>
        </w:rPr>
      </w:pPr>
      <w:r w:rsidRPr="004F2BDE">
        <w:rPr>
          <w:noProof/>
        </w:rPr>
        <w:drawing>
          <wp:inline distT="0" distB="0" distL="0" distR="0" wp14:anchorId="21A729AA" wp14:editId="24F6318E">
            <wp:extent cx="3347466" cy="1682496"/>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3347466" cy="1682496"/>
                    </a:xfrm>
                    <a:prstGeom prst="rect">
                      <a:avLst/>
                    </a:prstGeom>
                  </pic:spPr>
                </pic:pic>
              </a:graphicData>
            </a:graphic>
          </wp:inline>
        </w:drawing>
      </w:r>
    </w:p>
    <w:p w:rsidR="004F2BDE" w:rsidRPr="004F2BDE" w:rsidRDefault="004F2BDE" w:rsidP="009E5C70">
      <w:pPr>
        <w:jc w:val="center"/>
        <w:rPr>
          <w:i/>
        </w:rPr>
      </w:pPr>
      <w:bookmarkStart w:id="0" w:name="_bookmark37"/>
      <w:bookmarkEnd w:id="0"/>
      <w:r w:rsidRPr="004F2BDE">
        <w:rPr>
          <w:i/>
        </w:rPr>
        <w:t>Рис. 1. Маршрут и трасса обхода множеств</w:t>
      </w:r>
    </w:p>
    <w:p w:rsidR="00B56429" w:rsidRPr="00B56429" w:rsidRDefault="0047112B" w:rsidP="009E5C70">
      <w:pPr>
        <w:spacing w:before="120"/>
      </w:pPr>
      <w:r>
        <w:lastRenderedPageBreak/>
        <w:t xml:space="preserve">В связи с применением метода динамического программирования в задачах маршрутизации отметим работы </w:t>
      </w:r>
      <w:r w:rsidR="003F654F" w:rsidRPr="003F654F">
        <w:t>[</w:t>
      </w:r>
      <w:r>
        <w:t>18</w:t>
      </w:r>
      <w:r w:rsidR="003F654F" w:rsidRPr="003F654F">
        <w:t>-22]</w:t>
      </w:r>
      <w:r>
        <w:t xml:space="preserve">. </w:t>
      </w:r>
    </w:p>
    <w:p w:rsidR="00B56429" w:rsidRDefault="00B56429" w:rsidP="009E5C70">
      <w:r w:rsidRPr="00B56429">
        <w:t>Модель мегаполисов применима и при использовании нестандартных техник резки, в частности, т.н. мульти-контурной резки, которая предполагает использование только одной точки врезки для вырезки двух и более контуров внутри одного сегмента резки. Под сегментом резки подразумевается траектория рабочего хода инструмента между точкой врезки и соответствующей ей точкой выключения инструмента [2</w:t>
      </w:r>
      <w:r w:rsidR="004F2BDE" w:rsidRPr="004F2BDE">
        <w:t>3</w:t>
      </w:r>
      <w:r w:rsidRPr="00B56429">
        <w:t>]. На рис. 2 показан пример расчета оптимальной траектории инструмента при резке 19 деталей, заданных 24-мя контурами. Для пар деталей, отмеченных цифрами 1–2, 3–4, 5–6 были сформированы три отдельных мегаполиса, всего 21 мегаполис. Расчет оптимальной точки старта в данном примере не производился.</w:t>
      </w:r>
    </w:p>
    <w:p w:rsidR="00A82961" w:rsidRPr="00A82961" w:rsidRDefault="00A82961" w:rsidP="009E5C70"/>
    <w:p w:rsidR="00B56429" w:rsidRPr="00B56429" w:rsidRDefault="00B56429" w:rsidP="009E5C70">
      <w:pPr>
        <w:jc w:val="center"/>
        <w:rPr>
          <w:lang w:val="en-US"/>
        </w:rPr>
      </w:pPr>
      <w:r w:rsidRPr="00B56429">
        <w:rPr>
          <w:noProof/>
        </w:rPr>
        <w:drawing>
          <wp:inline distT="0" distB="0" distL="0" distR="0" wp14:anchorId="67D34E07" wp14:editId="30655A81">
            <wp:extent cx="3090930" cy="2244436"/>
            <wp:effectExtent l="0" t="0" r="0" b="381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3092958" cy="2245908"/>
                    </a:xfrm>
                    <a:prstGeom prst="rect">
                      <a:avLst/>
                    </a:prstGeom>
                  </pic:spPr>
                </pic:pic>
              </a:graphicData>
            </a:graphic>
          </wp:inline>
        </w:drawing>
      </w:r>
    </w:p>
    <w:p w:rsidR="00B56429" w:rsidRPr="00B56429" w:rsidRDefault="00B56429" w:rsidP="009E5C70">
      <w:pPr>
        <w:jc w:val="center"/>
        <w:rPr>
          <w:i/>
        </w:rPr>
      </w:pPr>
      <w:bookmarkStart w:id="1" w:name="_bookmark38"/>
      <w:bookmarkEnd w:id="1"/>
      <w:r w:rsidRPr="00B56429">
        <w:rPr>
          <w:i/>
        </w:rPr>
        <w:t>Рис. 2. Оптимальная траектория резки при использовании мульти-контурной техники резки</w:t>
      </w:r>
    </w:p>
    <w:p w:rsidR="00906FF8" w:rsidRDefault="00B56429" w:rsidP="009E5C70">
      <w:pPr>
        <w:spacing w:before="120" w:after="120"/>
      </w:pPr>
      <w:r w:rsidRPr="00B56429">
        <w:t>Следует отметить, что описанная в статье математическая модель позволяет получать на обычном персональном компьютере точные варианты решения для задач маршрутизации инструмента машин листовой резки с ЧПУ для раскройных карт, содержащих 30 и более деталей.</w:t>
      </w:r>
    </w:p>
    <w:p w:rsidR="00807E79" w:rsidRPr="009E5C70" w:rsidRDefault="00906FF8" w:rsidP="009E5C70">
      <w:pPr>
        <w:spacing w:before="120" w:after="120"/>
      </w:pPr>
      <w:r w:rsidRPr="009E5C70">
        <w:rPr>
          <w:b/>
        </w:rPr>
        <w:t xml:space="preserve">Структура алгоритма.  </w:t>
      </w:r>
      <w:r w:rsidRPr="009E5C70">
        <w:t>Используемый алгоритм соответствует конструкциям</w:t>
      </w:r>
      <w:r w:rsidR="002514CB" w:rsidRPr="009E5C70">
        <w:t xml:space="preserve"> [25,26], восходящим к [14]. Важно отметить, что при должной формализации (см. общие построения [25,26]) исключительно важным здесь представляется теоретический этап, приводящий к получению уравнения Беллмана.</w:t>
      </w:r>
      <w:r w:rsidR="00807E79" w:rsidRPr="009E5C70">
        <w:t xml:space="preserve"> В этой связи отметим [26, предложение 1, (2.68)], где получено упомянутое уравнение и приведено подробное доказательство. Подчеркнем, что в этом построении используется нестандартное расширение исходной задачи, которое также приведено в [26, раздел 2</w:t>
      </w:r>
      <w:r w:rsidR="00FF0506" w:rsidRPr="009E5C70">
        <w:t>]</w:t>
      </w:r>
      <w:r w:rsidR="00807E79" w:rsidRPr="009E5C70">
        <w:t>. Ключевой результат – уравнение Беллмана</w:t>
      </w:r>
      <w:r w:rsidR="002172A8" w:rsidRPr="009E5C70">
        <w:t xml:space="preserve"> [26, (2.36)] – используется </w:t>
      </w:r>
      <w:r w:rsidR="00FF0506" w:rsidRPr="009E5C70">
        <w:t>далее</w:t>
      </w:r>
      <w:r w:rsidR="002172A8" w:rsidRPr="009E5C70">
        <w:t xml:space="preserve"> для обоснования оптимальности алгоритма. Приводимая ниже схема имеет своим источником построения [14, раздел 4.9] и в полной общности также изложена в [25,26]. Мы ограничимся сейчас обсуждением ее этапов на идейном уровне. </w:t>
      </w:r>
    </w:p>
    <w:p w:rsidR="00D658A4" w:rsidRPr="009E5C70" w:rsidRDefault="002172A8" w:rsidP="009E5C70">
      <w:pPr>
        <w:pStyle w:val="af4"/>
        <w:numPr>
          <w:ilvl w:val="0"/>
          <w:numId w:val="129"/>
        </w:numPr>
        <w:spacing w:before="120" w:after="120"/>
      </w:pPr>
      <w:r w:rsidRPr="009E5C70">
        <w:rPr>
          <w:b/>
        </w:rPr>
        <w:t xml:space="preserve">Построение существенных списков заданий. </w:t>
      </w:r>
      <w:r w:rsidRPr="009E5C70">
        <w:t>Как уже отмечалось, для целей снижения вычислительной сложности удается использовать условия предшествования. Реализация данной процедуры связана прежде всего</w:t>
      </w:r>
      <w:r w:rsidR="00241C93" w:rsidRPr="009E5C70">
        <w:t xml:space="preserve"> с тем, что </w:t>
      </w:r>
      <w:proofErr w:type="spellStart"/>
      <w:r w:rsidR="00241C93" w:rsidRPr="009E5C70">
        <w:t>насчитывание</w:t>
      </w:r>
      <w:proofErr w:type="spellEnd"/>
      <w:r w:rsidR="00241C93" w:rsidRPr="009E5C70">
        <w:t xml:space="preserve"> всего массива значений функции Беллмана подменяется построением некоторых ее слоев и первым шагом в этом </w:t>
      </w:r>
      <w:r w:rsidR="00241C93" w:rsidRPr="009E5C70">
        <w:lastRenderedPageBreak/>
        <w:t>направлении является исключение из рассмотрения некоторых списков заданий. Остающиеся после данного исключения списки называем существенными; соответствующее свойство, определяющее существенность, связано с условиями предшествования (см. [26,</w:t>
      </w:r>
      <w:r w:rsidR="008647D8" w:rsidRPr="009E5C70">
        <w:t xml:space="preserve"> </w:t>
      </w:r>
      <w:r w:rsidR="00241C93" w:rsidRPr="009E5C70">
        <w:t>(2.69)]). Семейства существенных списков ранжируются по мощности, получающиеся подсемейства реализуются посредством итерационной процедуры [26,</w:t>
      </w:r>
      <w:r w:rsidR="008647D8" w:rsidRPr="009E5C70">
        <w:t xml:space="preserve"> </w:t>
      </w:r>
      <w:r w:rsidR="00241C93" w:rsidRPr="009E5C70">
        <w:t>(2.71)], которая доставляет все семейство существенных списков</w:t>
      </w:r>
      <w:r w:rsidR="00D658A4" w:rsidRPr="009E5C70">
        <w:t>.</w:t>
      </w:r>
    </w:p>
    <w:p w:rsidR="00241C93" w:rsidRPr="009E5C70" w:rsidRDefault="00D658A4" w:rsidP="009E5C70">
      <w:pPr>
        <w:pStyle w:val="af4"/>
        <w:numPr>
          <w:ilvl w:val="0"/>
          <w:numId w:val="129"/>
        </w:numPr>
        <w:spacing w:before="120" w:after="120"/>
      </w:pPr>
      <w:r w:rsidRPr="009E5C70">
        <w:rPr>
          <w:b/>
        </w:rPr>
        <w:t xml:space="preserve">Построение слоев пространства позиций. </w:t>
      </w:r>
      <w:r w:rsidRPr="009E5C70">
        <w:t>Позициями называем упорядоченные пары, элементами которых являются всякий раз состояние, определяющее положение инструмента</w:t>
      </w:r>
      <w:r w:rsidR="002B36BD" w:rsidRPr="009E5C70">
        <w:t>,</w:t>
      </w:r>
      <w:r w:rsidRPr="009E5C70">
        <w:t xml:space="preserve"> и список заданий, подлежащих исполнению. </w:t>
      </w:r>
      <w:r w:rsidR="002B36BD" w:rsidRPr="009E5C70">
        <w:t>Позиции являются аргументами функции Беллмана (данная функция определена на пространстве позиций). В целях экономии вычислений в пространстве позиций выделяем систему взаимосвязанных   слоев (см. [14,</w:t>
      </w:r>
      <w:r w:rsidR="00D573D3" w:rsidRPr="009E5C70">
        <w:t xml:space="preserve"> </w:t>
      </w:r>
      <w:r w:rsidR="002B36BD" w:rsidRPr="009E5C70">
        <w:t xml:space="preserve">раздел 4.9]) и ограничиваемся использованием в качестве аргументов функции Беллмана только позиций из упомянутых слоев. Подчеркнем, что эффект применения слоев связан с условиями предшествования. Итак, эти условия используются «в положительном направлении» в смысле снижения вычислительной сложности. </w:t>
      </w:r>
    </w:p>
    <w:p w:rsidR="00241C93" w:rsidRPr="009E5C70" w:rsidRDefault="002B36BD" w:rsidP="009E5C70">
      <w:pPr>
        <w:pStyle w:val="af4"/>
        <w:numPr>
          <w:ilvl w:val="0"/>
          <w:numId w:val="129"/>
        </w:numPr>
        <w:spacing w:before="120" w:after="120"/>
      </w:pPr>
      <w:r w:rsidRPr="009E5C70">
        <w:rPr>
          <w:b/>
        </w:rPr>
        <w:t>Построение системы слоев функции Беллмана.</w:t>
      </w:r>
      <w:r w:rsidRPr="009E5C70">
        <w:t xml:space="preserve"> На основе уравнения Беллмана (вид которого </w:t>
      </w:r>
      <w:r w:rsidR="00624C61" w:rsidRPr="009E5C70">
        <w:t>нам теперь известен в силу [26, предложение 1, (2.68)]) конструируем систему преобразований, действующих на функции, определяемые на слоях пространства позиций. Простейший (терминальный) слой определяется терминальной компонентой аддитивного критерия, а далее «включается» рекуррентная процедура, имеющая своей логической основой уравнение Беллмана (в этой связи см. [26,</w:t>
      </w:r>
      <w:r w:rsidR="009E5C70">
        <w:rPr>
          <w:lang w:val="en-US"/>
        </w:rPr>
        <w:t xml:space="preserve"> </w:t>
      </w:r>
      <w:r w:rsidR="00624C61" w:rsidRPr="009E5C70">
        <w:t xml:space="preserve">(2.76)—(2.78)]). Функции, реализуемые данной процедурой, являются сужениями нашей основной функции Беллмана. В частности, последний этап упомянутой рекуррентной процедуры определяет экстремум задачи маршрутизации с фиксированной точкой старта. Это позволяет </w:t>
      </w:r>
      <w:proofErr w:type="spellStart"/>
      <w:r w:rsidR="00624C61" w:rsidRPr="009E5C70">
        <w:t>прооптимизировать</w:t>
      </w:r>
      <w:proofErr w:type="spellEnd"/>
      <w:r w:rsidR="00624C61" w:rsidRPr="009E5C70">
        <w:t xml:space="preserve"> точку старта</w:t>
      </w:r>
      <w:r w:rsidR="003D3053" w:rsidRPr="009E5C70">
        <w:t>, что определяет содержание следующего этапа.</w:t>
      </w:r>
    </w:p>
    <w:p w:rsidR="003D3053" w:rsidRPr="009E5C70" w:rsidRDefault="003D3053" w:rsidP="009E5C70">
      <w:pPr>
        <w:pStyle w:val="af4"/>
        <w:numPr>
          <w:ilvl w:val="0"/>
          <w:numId w:val="129"/>
        </w:numPr>
        <w:spacing w:before="120" w:after="120"/>
      </w:pPr>
      <w:r w:rsidRPr="009E5C70">
        <w:rPr>
          <w:b/>
        </w:rPr>
        <w:t xml:space="preserve">Оптимизация точки старта. </w:t>
      </w:r>
      <w:r w:rsidRPr="009E5C70">
        <w:t>После реализации последнего слоя функции Беллмана, отвечающего полному списку заданий, мы располагаем зависимостью экстремума задачи от точки старта. Минимизируя эту зависимость (а это</w:t>
      </w:r>
      <w:r w:rsidR="000B2128" w:rsidRPr="009E5C70">
        <w:t xml:space="preserve"> --</w:t>
      </w:r>
      <w:r w:rsidRPr="009E5C70">
        <w:t xml:space="preserve"> совсем несложная процедура), мы определяем глобальный экстремум и оптимальную (по результату) точку старта. </w:t>
      </w:r>
    </w:p>
    <w:p w:rsidR="003D3053" w:rsidRPr="009E5C70" w:rsidRDefault="003D3053" w:rsidP="009E5C70">
      <w:pPr>
        <w:pStyle w:val="af4"/>
        <w:numPr>
          <w:ilvl w:val="0"/>
          <w:numId w:val="129"/>
        </w:numPr>
        <w:spacing w:before="120" w:after="120"/>
      </w:pPr>
      <w:r w:rsidRPr="009E5C70">
        <w:rPr>
          <w:b/>
        </w:rPr>
        <w:t xml:space="preserve">Построение оптимального решения. </w:t>
      </w:r>
      <w:r w:rsidRPr="009E5C70">
        <w:t>Фиксируем оптимальную точку старта, найденную на предыдущем этапе. Далее, используя стандартную в теории ДП процедуру пошагового выбора индексов и</w:t>
      </w:r>
      <w:r w:rsidR="00D573D3" w:rsidRPr="009E5C70">
        <w:t xml:space="preserve"> упорядоченных пар с элементами в виде</w:t>
      </w:r>
      <w:r w:rsidRPr="009E5C70">
        <w:t xml:space="preserve"> </w:t>
      </w:r>
      <w:r w:rsidR="00AA7714" w:rsidRPr="009E5C70">
        <w:t>точек врезки</w:t>
      </w:r>
      <w:r w:rsidR="00D573D3" w:rsidRPr="009E5C70">
        <w:t xml:space="preserve"> и точек выключения инструмента</w:t>
      </w:r>
      <w:r w:rsidR="00AA7714" w:rsidRPr="009E5C70">
        <w:t>, определяем допустимое решение, оптимальное для данной точки старта. Дополняя этой точкой полученное решение, реализованное в виде упорядоченной пары маршрут-траектория, получаем оптимальный маршрутный процесс.</w:t>
      </w:r>
      <w:r w:rsidR="000B2128" w:rsidRPr="009E5C70">
        <w:t xml:space="preserve"> В частности, в первом примере такой процесс был построен и указана оптимальная точка старта. Во втором примере оптимизация точки старта не осуществлялась.</w:t>
      </w:r>
    </w:p>
    <w:p w:rsidR="00241C93" w:rsidRPr="00241C93" w:rsidRDefault="00241C93" w:rsidP="009E5C70">
      <w:pPr>
        <w:pStyle w:val="af4"/>
        <w:numPr>
          <w:ilvl w:val="0"/>
          <w:numId w:val="129"/>
        </w:numPr>
        <w:spacing w:before="120" w:after="120"/>
      </w:pPr>
    </w:p>
    <w:p w:rsidR="00241C93" w:rsidRPr="00241C93" w:rsidRDefault="00241C93" w:rsidP="009E5C70">
      <w:pPr>
        <w:pStyle w:val="af4"/>
        <w:numPr>
          <w:ilvl w:val="0"/>
          <w:numId w:val="129"/>
        </w:numPr>
        <w:spacing w:before="120" w:after="120"/>
      </w:pPr>
    </w:p>
    <w:p w:rsidR="00241C93" w:rsidRPr="00241C93" w:rsidRDefault="00241C93" w:rsidP="009E5C70">
      <w:pPr>
        <w:pStyle w:val="af4"/>
        <w:numPr>
          <w:ilvl w:val="0"/>
          <w:numId w:val="129"/>
        </w:numPr>
        <w:spacing w:before="120" w:after="120"/>
      </w:pPr>
    </w:p>
    <w:p w:rsidR="000B2128" w:rsidRPr="000B2128" w:rsidRDefault="000B2128" w:rsidP="00CB7137">
      <w:pPr>
        <w:pStyle w:val="af4"/>
        <w:keepNext/>
        <w:keepLines/>
        <w:numPr>
          <w:ilvl w:val="0"/>
          <w:numId w:val="129"/>
        </w:numPr>
        <w:spacing w:before="120" w:after="120"/>
        <w:ind w:left="811" w:hanging="357"/>
      </w:pPr>
    </w:p>
    <w:p w:rsidR="00CB7137" w:rsidRDefault="00CB7137" w:rsidP="009E5C70">
      <w:pPr>
        <w:pStyle w:val="Eeoaaooa"/>
        <w:spacing w:before="120" w:after="120"/>
      </w:pPr>
    </w:p>
    <w:p w:rsidR="00671920" w:rsidRPr="00492DBC" w:rsidRDefault="00671920" w:rsidP="009E5C70">
      <w:pPr>
        <w:pStyle w:val="Eeoaaooa"/>
        <w:spacing w:before="120" w:after="120"/>
      </w:pPr>
      <w:r w:rsidRPr="00492DBC">
        <w:lastRenderedPageBreak/>
        <w:t>БИБЛИОГРАФИЧЕСКИЙ СПИСОК</w:t>
      </w:r>
    </w:p>
    <w:p w:rsidR="003F654F" w:rsidRPr="003F654F" w:rsidRDefault="003F654F" w:rsidP="009E5C70">
      <w:pPr>
        <w:numPr>
          <w:ilvl w:val="0"/>
          <w:numId w:val="128"/>
        </w:numPr>
        <w:tabs>
          <w:tab w:val="left" w:pos="284"/>
        </w:tabs>
        <w:ind w:left="284" w:hanging="284"/>
        <w:contextualSpacing/>
        <w:jc w:val="both"/>
      </w:pPr>
      <w:r w:rsidRPr="003F654F">
        <w:rPr>
          <w:i/>
        </w:rPr>
        <w:t>Коробкин В. В.</w:t>
      </w:r>
      <w:r w:rsidRPr="003F654F">
        <w:t xml:space="preserve">, </w:t>
      </w:r>
      <w:proofErr w:type="spellStart"/>
      <w:r w:rsidRPr="003F654F">
        <w:rPr>
          <w:i/>
        </w:rPr>
        <w:t>Сесекин</w:t>
      </w:r>
      <w:proofErr w:type="spellEnd"/>
      <w:r w:rsidRPr="003F654F">
        <w:rPr>
          <w:i/>
        </w:rPr>
        <w:t xml:space="preserve"> А. Н.</w:t>
      </w:r>
      <w:r w:rsidRPr="003F654F">
        <w:t xml:space="preserve">, </w:t>
      </w:r>
      <w:proofErr w:type="spellStart"/>
      <w:r w:rsidRPr="003F654F">
        <w:rPr>
          <w:i/>
        </w:rPr>
        <w:t>Ташлыков</w:t>
      </w:r>
      <w:proofErr w:type="spellEnd"/>
      <w:r w:rsidRPr="003F654F">
        <w:rPr>
          <w:i/>
        </w:rPr>
        <w:t xml:space="preserve"> О. Л.</w:t>
      </w:r>
      <w:r w:rsidRPr="003F654F">
        <w:t xml:space="preserve">, </w:t>
      </w:r>
      <w:r w:rsidRPr="003F654F">
        <w:rPr>
          <w:i/>
        </w:rPr>
        <w:t xml:space="preserve">Ченцов А. Г. </w:t>
      </w:r>
      <w:r w:rsidRPr="003F654F">
        <w:t xml:space="preserve">Методы маршрутизации и их приложения в задачах повышения эффективности и безопасности эксплуатации атомных станций. </w:t>
      </w:r>
      <w:r w:rsidR="00671920">
        <w:t>–</w:t>
      </w:r>
      <w:r w:rsidRPr="003F654F">
        <w:t xml:space="preserve"> 2012.</w:t>
      </w:r>
    </w:p>
    <w:p w:rsidR="003F654F" w:rsidRPr="00671920" w:rsidRDefault="003F654F" w:rsidP="009E5C70">
      <w:pPr>
        <w:numPr>
          <w:ilvl w:val="0"/>
          <w:numId w:val="128"/>
        </w:numPr>
        <w:tabs>
          <w:tab w:val="left" w:pos="284"/>
        </w:tabs>
        <w:ind w:left="284" w:hanging="284"/>
        <w:contextualSpacing/>
        <w:jc w:val="both"/>
        <w:rPr>
          <w:lang w:val="en-US"/>
        </w:rPr>
      </w:pPr>
      <w:proofErr w:type="spellStart"/>
      <w:r w:rsidRPr="00671920">
        <w:rPr>
          <w:i/>
        </w:rPr>
        <w:t>Ташлыков</w:t>
      </w:r>
      <w:proofErr w:type="spellEnd"/>
      <w:r w:rsidRPr="00671920">
        <w:rPr>
          <w:i/>
        </w:rPr>
        <w:t xml:space="preserve"> О. Л.</w:t>
      </w:r>
      <w:r w:rsidRPr="003F654F">
        <w:t xml:space="preserve">, </w:t>
      </w:r>
      <w:proofErr w:type="spellStart"/>
      <w:r w:rsidRPr="00671920">
        <w:rPr>
          <w:i/>
        </w:rPr>
        <w:t>Сесекин</w:t>
      </w:r>
      <w:proofErr w:type="spellEnd"/>
      <w:r w:rsidRPr="00671920">
        <w:rPr>
          <w:i/>
        </w:rPr>
        <w:t xml:space="preserve"> А. Н.</w:t>
      </w:r>
      <w:r w:rsidRPr="003F654F">
        <w:t xml:space="preserve">, </w:t>
      </w:r>
      <w:proofErr w:type="spellStart"/>
      <w:r w:rsidRPr="00671920">
        <w:rPr>
          <w:i/>
        </w:rPr>
        <w:t>Щеклеин</w:t>
      </w:r>
      <w:proofErr w:type="spellEnd"/>
      <w:r w:rsidRPr="00671920">
        <w:rPr>
          <w:i/>
        </w:rPr>
        <w:t xml:space="preserve"> С. Е.</w:t>
      </w:r>
      <w:r w:rsidRPr="003F654F">
        <w:t xml:space="preserve">, </w:t>
      </w:r>
      <w:r w:rsidRPr="00671920">
        <w:rPr>
          <w:i/>
        </w:rPr>
        <w:t xml:space="preserve">Ченцов А. Г. </w:t>
      </w:r>
      <w:r w:rsidRPr="003F654F">
        <w:t xml:space="preserve">Разработка оптимальных алгоритмов вывода АЭС из эксплуатации с использованием методов математического моделирования // Известия высших учебных заведений. Ядерная энергетика. </w:t>
      </w:r>
      <w:r w:rsidR="00671920">
        <w:t>–</w:t>
      </w:r>
      <w:r w:rsidRPr="003F654F">
        <w:t xml:space="preserve"> 2009. </w:t>
      </w:r>
      <w:r w:rsidR="00671920">
        <w:t xml:space="preserve">– </w:t>
      </w:r>
      <w:r w:rsidRPr="00671920">
        <w:rPr>
          <w:lang w:val="en-US"/>
        </w:rPr>
        <w:t xml:space="preserve">№ 2. </w:t>
      </w:r>
      <w:r w:rsidR="00671920">
        <w:rPr>
          <w:lang w:val="en-US"/>
        </w:rPr>
        <w:t>–</w:t>
      </w:r>
      <w:r w:rsidRPr="00671920">
        <w:rPr>
          <w:lang w:val="en-US"/>
        </w:rPr>
        <w:t xml:space="preserve"> с. 115</w:t>
      </w:r>
      <w:r w:rsidR="00671920">
        <w:rPr>
          <w:lang w:val="en-US"/>
        </w:rPr>
        <w:t>–</w:t>
      </w:r>
      <w:r w:rsidRPr="00671920">
        <w:rPr>
          <w:lang w:val="en-US"/>
        </w:rPr>
        <w:t>120.</w:t>
      </w:r>
    </w:p>
    <w:p w:rsidR="003F654F" w:rsidRPr="003F654F" w:rsidRDefault="003F654F" w:rsidP="009E5C70">
      <w:pPr>
        <w:numPr>
          <w:ilvl w:val="0"/>
          <w:numId w:val="128"/>
        </w:numPr>
        <w:tabs>
          <w:tab w:val="left" w:pos="284"/>
        </w:tabs>
        <w:ind w:left="284" w:hanging="284"/>
        <w:contextualSpacing/>
        <w:jc w:val="both"/>
        <w:rPr>
          <w:lang w:val="en-US"/>
        </w:rPr>
      </w:pPr>
      <w:bookmarkStart w:id="2" w:name="_bookmark40"/>
      <w:bookmarkEnd w:id="2"/>
      <w:proofErr w:type="spellStart"/>
      <w:r w:rsidRPr="003F654F">
        <w:rPr>
          <w:i/>
          <w:lang w:val="en-US"/>
        </w:rPr>
        <w:t>Chentsov</w:t>
      </w:r>
      <w:proofErr w:type="spellEnd"/>
      <w:r w:rsidRPr="003F654F">
        <w:rPr>
          <w:i/>
          <w:lang w:val="en-US"/>
        </w:rPr>
        <w:t xml:space="preserve"> A. G. </w:t>
      </w:r>
      <w:r w:rsidRPr="003F654F">
        <w:rPr>
          <w:lang w:val="en-US"/>
        </w:rPr>
        <w:t xml:space="preserve">Dynamic </w:t>
      </w:r>
      <w:r w:rsidRPr="00906FF8">
        <w:rPr>
          <w:lang w:val="en-US"/>
        </w:rPr>
        <w:t>programming</w:t>
      </w:r>
      <w:r w:rsidRPr="003F654F">
        <w:rPr>
          <w:lang w:val="en-US"/>
        </w:rPr>
        <w:t xml:space="preserve"> in routing problems (nuclear power, Engineering) // AIP Conference Proceedings. </w:t>
      </w:r>
      <w:r w:rsidR="00671920">
        <w:rPr>
          <w:lang w:val="en-US"/>
        </w:rPr>
        <w:t>–</w:t>
      </w:r>
      <w:r w:rsidRPr="003F654F">
        <w:rPr>
          <w:lang w:val="en-US"/>
        </w:rPr>
        <w:t xml:space="preserve"> 2020. </w:t>
      </w:r>
      <w:r w:rsidR="00671920">
        <w:rPr>
          <w:lang w:val="en-US"/>
        </w:rPr>
        <w:t>–</w:t>
      </w:r>
      <w:r w:rsidRPr="003F654F">
        <w:rPr>
          <w:lang w:val="en-US"/>
        </w:rPr>
        <w:t xml:space="preserve"> </w:t>
      </w:r>
      <w:proofErr w:type="spellStart"/>
      <w:r w:rsidRPr="003F654F">
        <w:rPr>
          <w:lang w:val="en-US"/>
        </w:rPr>
        <w:t>дек</w:t>
      </w:r>
      <w:proofErr w:type="spellEnd"/>
      <w:r w:rsidRPr="003F654F">
        <w:rPr>
          <w:lang w:val="en-US"/>
        </w:rPr>
        <w:t xml:space="preserve">. </w:t>
      </w:r>
      <w:r w:rsidR="00671920">
        <w:rPr>
          <w:lang w:val="en-US"/>
        </w:rPr>
        <w:t>–</w:t>
      </w:r>
      <w:r w:rsidRPr="003F654F">
        <w:rPr>
          <w:lang w:val="en-US"/>
        </w:rPr>
        <w:t xml:space="preserve"> т. 2315, № 1. </w:t>
      </w:r>
      <w:r w:rsidR="00671920">
        <w:rPr>
          <w:lang w:val="en-US"/>
        </w:rPr>
        <w:t>–</w:t>
      </w:r>
      <w:r w:rsidRPr="003F654F">
        <w:rPr>
          <w:lang w:val="en-US"/>
        </w:rPr>
        <w:t xml:space="preserve"> с.040011. </w:t>
      </w:r>
      <w:r w:rsidR="00671920">
        <w:rPr>
          <w:lang w:val="en-US"/>
        </w:rPr>
        <w:t>–</w:t>
      </w:r>
      <w:r w:rsidRPr="003F654F">
        <w:rPr>
          <w:lang w:val="en-US"/>
        </w:rPr>
        <w:t xml:space="preserve"> ISSN 0094-243X. </w:t>
      </w:r>
      <w:r w:rsidR="00671920">
        <w:rPr>
          <w:lang w:val="en-US"/>
        </w:rPr>
        <w:t>–</w:t>
      </w:r>
      <w:r w:rsidRPr="003F654F">
        <w:rPr>
          <w:lang w:val="en-US"/>
        </w:rPr>
        <w:t xml:space="preserve"> DOI: </w:t>
      </w:r>
      <w:hyperlink r:id="rId11">
        <w:r w:rsidRPr="003F654F">
          <w:rPr>
            <w:rStyle w:val="afff6"/>
            <w:lang w:val="en-US"/>
          </w:rPr>
          <w:t>10.1063/5</w:t>
        </w:r>
      </w:hyperlink>
      <w:r w:rsidRPr="003F654F">
        <w:rPr>
          <w:lang w:val="en-US"/>
        </w:rPr>
        <w:t>.</w:t>
      </w:r>
      <w:hyperlink r:id="rId12">
        <w:r w:rsidRPr="003F654F">
          <w:rPr>
            <w:rStyle w:val="afff6"/>
            <w:lang w:val="en-US"/>
          </w:rPr>
          <w:t xml:space="preserve"> 0036656</w:t>
        </w:r>
      </w:hyperlink>
      <w:r w:rsidRPr="003F654F">
        <w:rPr>
          <w:lang w:val="en-US"/>
        </w:rPr>
        <w:t>.</w:t>
      </w:r>
    </w:p>
    <w:p w:rsidR="003F654F" w:rsidRPr="00671920" w:rsidRDefault="003F654F" w:rsidP="009E5C70">
      <w:pPr>
        <w:numPr>
          <w:ilvl w:val="0"/>
          <w:numId w:val="128"/>
        </w:numPr>
        <w:tabs>
          <w:tab w:val="left" w:pos="284"/>
        </w:tabs>
        <w:ind w:left="284" w:hanging="284"/>
        <w:contextualSpacing/>
        <w:jc w:val="both"/>
      </w:pPr>
      <w:bookmarkStart w:id="3" w:name="_bookmark41"/>
      <w:bookmarkEnd w:id="3"/>
      <w:r w:rsidRPr="003F654F">
        <w:rPr>
          <w:i/>
        </w:rPr>
        <w:t>Петунин А. А.</w:t>
      </w:r>
      <w:r w:rsidRPr="003F654F">
        <w:t xml:space="preserve">, </w:t>
      </w:r>
      <w:r w:rsidRPr="003F654F">
        <w:rPr>
          <w:i/>
        </w:rPr>
        <w:t>Ченцов А. Г.</w:t>
      </w:r>
      <w:r w:rsidRPr="003F654F">
        <w:t xml:space="preserve">, </w:t>
      </w:r>
      <w:r w:rsidRPr="003F654F">
        <w:rPr>
          <w:i/>
        </w:rPr>
        <w:t xml:space="preserve">Ченцов П. А. </w:t>
      </w:r>
      <w:r w:rsidRPr="003F654F">
        <w:t xml:space="preserve">Оптимальная маршрутизация инструмента машин фигурной листовой резки с числовым программным управлением. </w:t>
      </w:r>
      <w:r w:rsidRPr="00671920">
        <w:t xml:space="preserve">Математические модели и алгоритмы. </w:t>
      </w:r>
      <w:r w:rsidR="00671920">
        <w:t>–</w:t>
      </w:r>
      <w:r w:rsidRPr="00671920">
        <w:t xml:space="preserve"> Издательство Уральского университета, 2020. </w:t>
      </w:r>
      <w:r w:rsidR="00671920">
        <w:t>–</w:t>
      </w:r>
      <w:r w:rsidRPr="00671920">
        <w:t xml:space="preserve"> </w:t>
      </w:r>
      <w:r w:rsidR="00671920">
        <w:t xml:space="preserve">247 с., </w:t>
      </w:r>
      <w:r w:rsidRPr="003F654F">
        <w:rPr>
          <w:lang w:val="en-US"/>
        </w:rPr>
        <w:t>ISBN</w:t>
      </w:r>
      <w:r w:rsidRPr="00671920">
        <w:t xml:space="preserve"> 978-5-7996- 3016-4.</w:t>
      </w:r>
    </w:p>
    <w:p w:rsidR="003F654F" w:rsidRPr="003F654F" w:rsidRDefault="003F654F" w:rsidP="009E5C70">
      <w:pPr>
        <w:numPr>
          <w:ilvl w:val="0"/>
          <w:numId w:val="128"/>
        </w:numPr>
        <w:tabs>
          <w:tab w:val="left" w:pos="284"/>
        </w:tabs>
        <w:ind w:left="284" w:hanging="284"/>
        <w:contextualSpacing/>
        <w:jc w:val="both"/>
        <w:rPr>
          <w:lang w:val="en-US"/>
        </w:rPr>
      </w:pPr>
      <w:proofErr w:type="spellStart"/>
      <w:r w:rsidRPr="003F654F">
        <w:rPr>
          <w:i/>
          <w:lang w:val="en-US"/>
        </w:rPr>
        <w:t>Chentsov</w:t>
      </w:r>
      <w:proofErr w:type="spellEnd"/>
      <w:r w:rsidRPr="00BE3611">
        <w:rPr>
          <w:i/>
          <w:lang w:val="en-US"/>
        </w:rPr>
        <w:t xml:space="preserve"> </w:t>
      </w:r>
      <w:r w:rsidRPr="003F654F">
        <w:rPr>
          <w:i/>
          <w:lang w:val="en-US"/>
        </w:rPr>
        <w:t>A</w:t>
      </w:r>
      <w:r w:rsidRPr="00BE3611">
        <w:rPr>
          <w:i/>
          <w:lang w:val="en-US"/>
        </w:rPr>
        <w:t xml:space="preserve">. </w:t>
      </w:r>
      <w:r w:rsidRPr="003F654F">
        <w:rPr>
          <w:i/>
          <w:lang w:val="en-US"/>
        </w:rPr>
        <w:t>G</w:t>
      </w:r>
      <w:r w:rsidRPr="00BE3611">
        <w:rPr>
          <w:i/>
          <w:lang w:val="en-US"/>
        </w:rPr>
        <w:t>.</w:t>
      </w:r>
      <w:r w:rsidRPr="00BE3611">
        <w:rPr>
          <w:lang w:val="en-US"/>
        </w:rPr>
        <w:t xml:space="preserve">, </w:t>
      </w:r>
      <w:proofErr w:type="spellStart"/>
      <w:r w:rsidRPr="003F654F">
        <w:rPr>
          <w:i/>
          <w:lang w:val="en-US"/>
        </w:rPr>
        <w:t>Chentsov</w:t>
      </w:r>
      <w:proofErr w:type="spellEnd"/>
      <w:r w:rsidRPr="00BE3611">
        <w:rPr>
          <w:i/>
          <w:lang w:val="en-US"/>
        </w:rPr>
        <w:t xml:space="preserve"> </w:t>
      </w:r>
      <w:r w:rsidRPr="003F654F">
        <w:rPr>
          <w:i/>
          <w:lang w:val="en-US"/>
        </w:rPr>
        <w:t>P</w:t>
      </w:r>
      <w:r w:rsidRPr="00BE3611">
        <w:rPr>
          <w:i/>
          <w:lang w:val="en-US"/>
        </w:rPr>
        <w:t xml:space="preserve">.  </w:t>
      </w:r>
      <w:r w:rsidRPr="003F654F">
        <w:rPr>
          <w:i/>
          <w:lang w:val="en-US"/>
        </w:rPr>
        <w:t>A</w:t>
      </w:r>
      <w:r w:rsidRPr="00BE3611">
        <w:rPr>
          <w:i/>
          <w:lang w:val="en-US"/>
        </w:rPr>
        <w:t>.</w:t>
      </w:r>
      <w:r w:rsidRPr="00BE3611">
        <w:rPr>
          <w:lang w:val="en-US"/>
        </w:rPr>
        <w:t xml:space="preserve">, </w:t>
      </w:r>
      <w:r w:rsidRPr="003F654F">
        <w:rPr>
          <w:i/>
          <w:lang w:val="en-US"/>
        </w:rPr>
        <w:t>Petunin</w:t>
      </w:r>
      <w:r w:rsidRPr="00BE3611">
        <w:rPr>
          <w:i/>
          <w:lang w:val="en-US"/>
        </w:rPr>
        <w:t xml:space="preserve">  </w:t>
      </w:r>
      <w:r w:rsidRPr="003F654F">
        <w:rPr>
          <w:i/>
          <w:lang w:val="en-US"/>
        </w:rPr>
        <w:t>A</w:t>
      </w:r>
      <w:r w:rsidRPr="00BE3611">
        <w:rPr>
          <w:i/>
          <w:lang w:val="en-US"/>
        </w:rPr>
        <w:t xml:space="preserve">. </w:t>
      </w:r>
      <w:r w:rsidRPr="003F654F">
        <w:rPr>
          <w:i/>
          <w:lang w:val="en-US"/>
        </w:rPr>
        <w:t>A</w:t>
      </w:r>
      <w:r w:rsidRPr="00BE3611">
        <w:rPr>
          <w:i/>
          <w:lang w:val="en-US"/>
        </w:rPr>
        <w:t>.</w:t>
      </w:r>
      <w:r w:rsidRPr="00BE3611">
        <w:rPr>
          <w:lang w:val="en-US"/>
        </w:rPr>
        <w:t xml:space="preserve">, </w:t>
      </w:r>
      <w:proofErr w:type="spellStart"/>
      <w:r w:rsidRPr="003F654F">
        <w:rPr>
          <w:i/>
          <w:lang w:val="en-US"/>
        </w:rPr>
        <w:t>Sesekin</w:t>
      </w:r>
      <w:proofErr w:type="spellEnd"/>
      <w:r w:rsidRPr="00BE3611">
        <w:rPr>
          <w:i/>
          <w:lang w:val="en-US"/>
        </w:rPr>
        <w:t xml:space="preserve"> </w:t>
      </w:r>
      <w:r w:rsidRPr="003F654F">
        <w:rPr>
          <w:i/>
          <w:lang w:val="en-US"/>
        </w:rPr>
        <w:t>A</w:t>
      </w:r>
      <w:r w:rsidRPr="00BE3611">
        <w:rPr>
          <w:i/>
          <w:lang w:val="en-US"/>
        </w:rPr>
        <w:t xml:space="preserve">. </w:t>
      </w:r>
      <w:r w:rsidRPr="003F654F">
        <w:rPr>
          <w:i/>
          <w:lang w:val="en-US"/>
        </w:rPr>
        <w:t>N</w:t>
      </w:r>
      <w:r w:rsidRPr="00BE3611">
        <w:rPr>
          <w:i/>
          <w:lang w:val="en-US"/>
        </w:rPr>
        <w:t xml:space="preserve">. </w:t>
      </w:r>
      <w:r w:rsidRPr="003F654F">
        <w:rPr>
          <w:lang w:val="en-US"/>
        </w:rPr>
        <w:t>Model</w:t>
      </w:r>
      <w:r w:rsidRPr="00BE3611">
        <w:rPr>
          <w:lang w:val="en-US"/>
        </w:rPr>
        <w:t xml:space="preserve">   </w:t>
      </w:r>
      <w:r w:rsidRPr="003F654F">
        <w:rPr>
          <w:lang w:val="en-US"/>
        </w:rPr>
        <w:t>of</w:t>
      </w:r>
      <w:r w:rsidRPr="00BE3611">
        <w:rPr>
          <w:lang w:val="en-US"/>
        </w:rPr>
        <w:t xml:space="preserve"> </w:t>
      </w:r>
      <w:r w:rsidRPr="003F654F">
        <w:rPr>
          <w:lang w:val="en-US"/>
        </w:rPr>
        <w:t>megalopolises</w:t>
      </w:r>
      <w:r w:rsidRPr="00BE3611">
        <w:rPr>
          <w:lang w:val="en-US"/>
        </w:rPr>
        <w:t xml:space="preserve"> </w:t>
      </w:r>
      <w:r w:rsidRPr="003F654F">
        <w:rPr>
          <w:lang w:val="en-US"/>
        </w:rPr>
        <w:t>in</w:t>
      </w:r>
      <w:r w:rsidRPr="00BE3611">
        <w:rPr>
          <w:lang w:val="en-US"/>
        </w:rPr>
        <w:t xml:space="preserve"> </w:t>
      </w:r>
      <w:r w:rsidRPr="003F654F">
        <w:rPr>
          <w:lang w:val="en-US"/>
        </w:rPr>
        <w:t>the</w:t>
      </w:r>
      <w:r w:rsidRPr="00BE3611">
        <w:rPr>
          <w:lang w:val="en-US"/>
        </w:rPr>
        <w:t xml:space="preserve"> </w:t>
      </w:r>
      <w:r w:rsidRPr="003F654F">
        <w:rPr>
          <w:lang w:val="en-US"/>
        </w:rPr>
        <w:t>tool</w:t>
      </w:r>
      <w:r w:rsidRPr="00BE3611">
        <w:rPr>
          <w:lang w:val="en-US"/>
        </w:rPr>
        <w:t xml:space="preserve"> </w:t>
      </w:r>
      <w:r w:rsidRPr="003F654F">
        <w:rPr>
          <w:lang w:val="en-US"/>
        </w:rPr>
        <w:t>path</w:t>
      </w:r>
      <w:r w:rsidRPr="00BE3611">
        <w:rPr>
          <w:lang w:val="en-US"/>
        </w:rPr>
        <w:t xml:space="preserve"> </w:t>
      </w:r>
      <w:proofErr w:type="spellStart"/>
      <w:r w:rsidRPr="003F654F">
        <w:rPr>
          <w:lang w:val="en-US"/>
        </w:rPr>
        <w:t>optimisation</w:t>
      </w:r>
      <w:proofErr w:type="spellEnd"/>
      <w:r w:rsidRPr="00BE3611">
        <w:rPr>
          <w:lang w:val="en-US"/>
        </w:rPr>
        <w:t xml:space="preserve"> </w:t>
      </w:r>
      <w:r w:rsidRPr="003F654F">
        <w:rPr>
          <w:lang w:val="en-US"/>
        </w:rPr>
        <w:t>for</w:t>
      </w:r>
      <w:r w:rsidRPr="00BE3611">
        <w:rPr>
          <w:lang w:val="en-US"/>
        </w:rPr>
        <w:t xml:space="preserve"> </w:t>
      </w:r>
      <w:r w:rsidRPr="003F654F">
        <w:rPr>
          <w:lang w:val="en-US"/>
        </w:rPr>
        <w:t xml:space="preserve">CNC plate cutting machines // International Journal of Production Research. </w:t>
      </w:r>
      <w:r w:rsidR="00671920">
        <w:rPr>
          <w:lang w:val="en-US"/>
        </w:rPr>
        <w:t>–</w:t>
      </w:r>
      <w:r w:rsidRPr="003F654F">
        <w:rPr>
          <w:lang w:val="en-US"/>
        </w:rPr>
        <w:t xml:space="preserve"> 2018. </w:t>
      </w:r>
      <w:r w:rsidR="00671920">
        <w:rPr>
          <w:lang w:val="en-US"/>
        </w:rPr>
        <w:t>–</w:t>
      </w:r>
      <w:r w:rsidRPr="003F654F">
        <w:rPr>
          <w:lang w:val="en-US"/>
        </w:rPr>
        <w:t xml:space="preserve"> т. 56, № 14. </w:t>
      </w:r>
      <w:r w:rsidR="00671920">
        <w:rPr>
          <w:lang w:val="en-US"/>
        </w:rPr>
        <w:t>–</w:t>
      </w:r>
      <w:r w:rsidRPr="003F654F">
        <w:rPr>
          <w:lang w:val="en-US"/>
        </w:rPr>
        <w:t xml:space="preserve"> с. 4819</w:t>
      </w:r>
      <w:r w:rsidR="00671920">
        <w:rPr>
          <w:lang w:val="en-US"/>
        </w:rPr>
        <w:t>–</w:t>
      </w:r>
      <w:r w:rsidRPr="003F654F">
        <w:rPr>
          <w:lang w:val="en-US"/>
        </w:rPr>
        <w:t xml:space="preserve">4830. </w:t>
      </w:r>
      <w:r w:rsidR="00671920">
        <w:rPr>
          <w:lang w:val="en-US"/>
        </w:rPr>
        <w:t>–</w:t>
      </w:r>
      <w:r w:rsidRPr="003F654F">
        <w:rPr>
          <w:lang w:val="en-US"/>
        </w:rPr>
        <w:t xml:space="preserve"> ISSN 0020-7543. </w:t>
      </w:r>
      <w:r w:rsidR="00671920">
        <w:rPr>
          <w:lang w:val="en-US"/>
        </w:rPr>
        <w:t>–</w:t>
      </w:r>
      <w:r w:rsidRPr="003F654F">
        <w:rPr>
          <w:lang w:val="en-US"/>
        </w:rPr>
        <w:t xml:space="preserve"> DOI: </w:t>
      </w:r>
      <w:hyperlink r:id="rId13">
        <w:r w:rsidRPr="003F654F">
          <w:rPr>
            <w:rStyle w:val="afff6"/>
            <w:lang w:val="en-US"/>
          </w:rPr>
          <w:t>10.1080/</w:t>
        </w:r>
      </w:hyperlink>
      <w:hyperlink r:id="rId14">
        <w:r w:rsidRPr="003F654F">
          <w:rPr>
            <w:rStyle w:val="afff6"/>
            <w:lang w:val="en-US"/>
          </w:rPr>
          <w:t xml:space="preserve"> 00207543.2017.1421784</w:t>
        </w:r>
      </w:hyperlink>
      <w:r w:rsidRPr="003F654F">
        <w:rPr>
          <w:lang w:val="en-US"/>
        </w:rPr>
        <w:t>.</w:t>
      </w:r>
    </w:p>
    <w:p w:rsidR="003F654F" w:rsidRPr="00A82961" w:rsidRDefault="003F654F" w:rsidP="009E5C70">
      <w:pPr>
        <w:numPr>
          <w:ilvl w:val="0"/>
          <w:numId w:val="128"/>
        </w:numPr>
        <w:tabs>
          <w:tab w:val="left" w:pos="284"/>
        </w:tabs>
        <w:ind w:left="284" w:hanging="284"/>
        <w:contextualSpacing/>
        <w:jc w:val="both"/>
      </w:pPr>
      <w:bookmarkStart w:id="4" w:name="_bookmark42"/>
      <w:bookmarkEnd w:id="4"/>
      <w:r w:rsidRPr="003F654F">
        <w:rPr>
          <w:i/>
        </w:rPr>
        <w:t>Петунин А. А.</w:t>
      </w:r>
      <w:r w:rsidRPr="003F654F">
        <w:t xml:space="preserve">, </w:t>
      </w:r>
      <w:r w:rsidRPr="003F654F">
        <w:rPr>
          <w:i/>
        </w:rPr>
        <w:t>Ченцов А. Г.</w:t>
      </w:r>
      <w:r w:rsidRPr="003F654F">
        <w:t xml:space="preserve">, </w:t>
      </w:r>
      <w:r w:rsidRPr="003F654F">
        <w:rPr>
          <w:i/>
        </w:rPr>
        <w:t xml:space="preserve">Ченцов П. А. </w:t>
      </w:r>
      <w:r w:rsidRPr="003F654F">
        <w:t xml:space="preserve">К вопросу о маршрутизации движения инструмента в машинах листовой резки с числовым программным управлением // Научно-технические ведомости Санкт-Петербургского государственного политехнического университета. </w:t>
      </w:r>
      <w:r w:rsidRPr="00A82961">
        <w:t xml:space="preserve">Информатика. Телекоммуникации. Управление. </w:t>
      </w:r>
      <w:r w:rsidR="00671920" w:rsidRPr="00A82961">
        <w:t>–</w:t>
      </w:r>
      <w:r w:rsidRPr="00A82961">
        <w:t xml:space="preserve"> 2013. </w:t>
      </w:r>
      <w:r w:rsidR="00671920" w:rsidRPr="00A82961">
        <w:t>–</w:t>
      </w:r>
      <w:r w:rsidRPr="00A82961">
        <w:t xml:space="preserve"> 2 (169). </w:t>
      </w:r>
      <w:r w:rsidR="00671920" w:rsidRPr="00A82961">
        <w:t>–</w:t>
      </w:r>
      <w:r w:rsidRPr="00A82961">
        <w:t xml:space="preserve"> </w:t>
      </w:r>
      <w:r w:rsidRPr="003F654F">
        <w:rPr>
          <w:lang w:val="en-US"/>
        </w:rPr>
        <w:t>ISSN</w:t>
      </w:r>
      <w:r w:rsidRPr="00A82961">
        <w:t xml:space="preserve"> 2304-9766.</w:t>
      </w:r>
    </w:p>
    <w:p w:rsidR="003F654F" w:rsidRPr="00671920" w:rsidRDefault="003F654F" w:rsidP="009E5C70">
      <w:pPr>
        <w:numPr>
          <w:ilvl w:val="0"/>
          <w:numId w:val="128"/>
        </w:numPr>
        <w:tabs>
          <w:tab w:val="left" w:pos="284"/>
        </w:tabs>
        <w:ind w:left="284" w:hanging="284"/>
        <w:contextualSpacing/>
        <w:jc w:val="both"/>
        <w:rPr>
          <w:lang w:val="en-US"/>
        </w:rPr>
      </w:pPr>
      <w:bookmarkStart w:id="5" w:name="_bookmark43"/>
      <w:bookmarkEnd w:id="5"/>
      <w:r w:rsidRPr="00671920">
        <w:rPr>
          <w:lang w:val="en-US"/>
        </w:rPr>
        <w:t xml:space="preserve">The traveling salesman problem and its variations / </w:t>
      </w:r>
      <w:proofErr w:type="spellStart"/>
      <w:r w:rsidRPr="00671920">
        <w:rPr>
          <w:lang w:val="en-US"/>
        </w:rPr>
        <w:t>под</w:t>
      </w:r>
      <w:proofErr w:type="spellEnd"/>
      <w:r w:rsidRPr="00671920">
        <w:rPr>
          <w:lang w:val="en-US"/>
        </w:rPr>
        <w:t xml:space="preserve"> </w:t>
      </w:r>
      <w:proofErr w:type="spellStart"/>
      <w:r w:rsidRPr="00671920">
        <w:rPr>
          <w:lang w:val="en-US"/>
        </w:rPr>
        <w:t>ред</w:t>
      </w:r>
      <w:proofErr w:type="spellEnd"/>
      <w:r w:rsidRPr="00671920">
        <w:rPr>
          <w:lang w:val="en-US"/>
        </w:rPr>
        <w:t xml:space="preserve">. G. </w:t>
      </w:r>
      <w:proofErr w:type="spellStart"/>
      <w:r w:rsidRPr="00671920">
        <w:rPr>
          <w:lang w:val="en-US"/>
        </w:rPr>
        <w:t>Gutin</w:t>
      </w:r>
      <w:proofErr w:type="spellEnd"/>
      <w:r w:rsidRPr="00671920">
        <w:rPr>
          <w:lang w:val="en-US"/>
        </w:rPr>
        <w:t>,</w:t>
      </w:r>
      <w:r w:rsidR="00671920" w:rsidRPr="00671920">
        <w:rPr>
          <w:lang w:val="en-US"/>
        </w:rPr>
        <w:t xml:space="preserve"> </w:t>
      </w:r>
      <w:r w:rsidRPr="00671920">
        <w:rPr>
          <w:lang w:val="en-US"/>
        </w:rPr>
        <w:t xml:space="preserve">A. P. </w:t>
      </w:r>
      <w:proofErr w:type="spellStart"/>
      <w:r w:rsidRPr="00671920">
        <w:rPr>
          <w:lang w:val="en-US"/>
        </w:rPr>
        <w:t>Punnen</w:t>
      </w:r>
      <w:proofErr w:type="spellEnd"/>
      <w:r w:rsidRPr="00671920">
        <w:rPr>
          <w:lang w:val="en-US"/>
        </w:rPr>
        <w:t xml:space="preserve">. </w:t>
      </w:r>
      <w:r w:rsidR="00671920" w:rsidRPr="00671920">
        <w:rPr>
          <w:lang w:val="en-US"/>
        </w:rPr>
        <w:t>–</w:t>
      </w:r>
      <w:r w:rsidRPr="00671920">
        <w:rPr>
          <w:lang w:val="en-US"/>
        </w:rPr>
        <w:t xml:space="preserve"> Springer Science &amp; Business Media, 2006. </w:t>
      </w:r>
      <w:r w:rsidR="00671920" w:rsidRPr="00671920">
        <w:rPr>
          <w:lang w:val="en-US"/>
        </w:rPr>
        <w:t>–</w:t>
      </w:r>
      <w:r w:rsidRPr="00671920">
        <w:rPr>
          <w:lang w:val="en-US"/>
        </w:rPr>
        <w:t xml:space="preserve"> ISBN 978-0-387-44459-8.</w:t>
      </w:r>
    </w:p>
    <w:p w:rsidR="003F654F" w:rsidRPr="003F654F" w:rsidRDefault="003F654F" w:rsidP="009E5C70">
      <w:pPr>
        <w:numPr>
          <w:ilvl w:val="0"/>
          <w:numId w:val="128"/>
        </w:numPr>
        <w:tabs>
          <w:tab w:val="left" w:pos="284"/>
        </w:tabs>
        <w:ind w:left="284" w:hanging="284"/>
        <w:contextualSpacing/>
        <w:jc w:val="both"/>
        <w:rPr>
          <w:lang w:val="en-US"/>
        </w:rPr>
      </w:pPr>
      <w:r w:rsidRPr="003F654F">
        <w:rPr>
          <w:i/>
          <w:lang w:val="en-US"/>
        </w:rPr>
        <w:t xml:space="preserve">Cook W. J. </w:t>
      </w:r>
      <w:r w:rsidRPr="003F654F">
        <w:rPr>
          <w:lang w:val="en-US"/>
        </w:rPr>
        <w:t xml:space="preserve">In pursuit of the traveling salesman: mathematics at the limits of computation. </w:t>
      </w:r>
      <w:r w:rsidR="00671920">
        <w:rPr>
          <w:lang w:val="en-US"/>
        </w:rPr>
        <w:t>–</w:t>
      </w:r>
      <w:r w:rsidRPr="003F654F">
        <w:rPr>
          <w:lang w:val="en-US"/>
        </w:rPr>
        <w:t xml:space="preserve"> Princeton University Press, 2011. </w:t>
      </w:r>
      <w:r w:rsidR="00671920">
        <w:rPr>
          <w:lang w:val="en-US"/>
        </w:rPr>
        <w:t>–</w:t>
      </w:r>
      <w:r w:rsidRPr="003F654F">
        <w:rPr>
          <w:lang w:val="en-US"/>
        </w:rPr>
        <w:t xml:space="preserve"> ISBN 978-0-691-15270-7.</w:t>
      </w:r>
    </w:p>
    <w:p w:rsidR="003F654F" w:rsidRPr="003F654F" w:rsidRDefault="003F654F" w:rsidP="009E5C70">
      <w:pPr>
        <w:numPr>
          <w:ilvl w:val="0"/>
          <w:numId w:val="128"/>
        </w:numPr>
        <w:tabs>
          <w:tab w:val="left" w:pos="284"/>
        </w:tabs>
        <w:ind w:left="284" w:hanging="284"/>
        <w:contextualSpacing/>
        <w:jc w:val="both"/>
      </w:pPr>
      <w:proofErr w:type="spellStart"/>
      <w:r w:rsidRPr="003F654F">
        <w:rPr>
          <w:i/>
        </w:rPr>
        <w:t>Гимади</w:t>
      </w:r>
      <w:proofErr w:type="spellEnd"/>
      <w:r w:rsidRPr="003F654F">
        <w:rPr>
          <w:i/>
        </w:rPr>
        <w:t xml:space="preserve"> Э. Х.</w:t>
      </w:r>
      <w:r w:rsidRPr="003F654F">
        <w:t xml:space="preserve">, </w:t>
      </w:r>
      <w:proofErr w:type="spellStart"/>
      <w:r w:rsidRPr="003F654F">
        <w:rPr>
          <w:i/>
        </w:rPr>
        <w:t>Хачай</w:t>
      </w:r>
      <w:proofErr w:type="spellEnd"/>
      <w:r w:rsidRPr="003F654F">
        <w:rPr>
          <w:i/>
        </w:rPr>
        <w:t xml:space="preserve"> М. Ю. </w:t>
      </w:r>
      <w:r w:rsidRPr="003F654F">
        <w:t xml:space="preserve">Экстремальные задачи на множествах перестановок. </w:t>
      </w:r>
      <w:r w:rsidR="00671920">
        <w:t>–</w:t>
      </w:r>
      <w:r w:rsidRPr="003F654F">
        <w:t xml:space="preserve"> Екатеринбург: Изд-во УМЦ УПИ, 2016. </w:t>
      </w:r>
      <w:r w:rsidR="00671920">
        <w:t>–</w:t>
      </w:r>
      <w:r w:rsidRPr="003F654F">
        <w:t xml:space="preserve"> 220 с.</w:t>
      </w:r>
    </w:p>
    <w:p w:rsidR="003F654F" w:rsidRPr="003F654F" w:rsidRDefault="003F654F" w:rsidP="009E5C70">
      <w:pPr>
        <w:numPr>
          <w:ilvl w:val="0"/>
          <w:numId w:val="128"/>
        </w:numPr>
        <w:tabs>
          <w:tab w:val="left" w:pos="284"/>
        </w:tabs>
        <w:ind w:left="284" w:hanging="284"/>
        <w:contextualSpacing/>
        <w:jc w:val="both"/>
      </w:pPr>
      <w:bookmarkStart w:id="6" w:name="_bookmark44"/>
      <w:bookmarkEnd w:id="6"/>
      <w:r w:rsidRPr="003F654F">
        <w:rPr>
          <w:i/>
        </w:rPr>
        <w:t>Меламед И. И.</w:t>
      </w:r>
      <w:r w:rsidRPr="003F654F">
        <w:t xml:space="preserve">, </w:t>
      </w:r>
      <w:r w:rsidRPr="003F654F">
        <w:rPr>
          <w:i/>
        </w:rPr>
        <w:t>Сергеев С. И.</w:t>
      </w:r>
      <w:r w:rsidRPr="003F654F">
        <w:t xml:space="preserve">, </w:t>
      </w:r>
      <w:r w:rsidRPr="003F654F">
        <w:rPr>
          <w:i/>
        </w:rPr>
        <w:t xml:space="preserve">Сигал И. Х. </w:t>
      </w:r>
      <w:r w:rsidRPr="003F654F">
        <w:t xml:space="preserve">Задача коммивояжера. Вопросы теории // Автоматика и телемеханика. </w:t>
      </w:r>
      <w:r w:rsidR="00671920">
        <w:t>–</w:t>
      </w:r>
      <w:r w:rsidRPr="003F654F">
        <w:t xml:space="preserve"> 1989. </w:t>
      </w:r>
      <w:r w:rsidR="00671920">
        <w:t>–</w:t>
      </w:r>
      <w:r w:rsidRPr="003F654F">
        <w:t xml:space="preserve"> № 9. </w:t>
      </w:r>
      <w:r w:rsidR="00671920">
        <w:t>–</w:t>
      </w:r>
      <w:r w:rsidRPr="003F654F">
        <w:t xml:space="preserve"> с. 3</w:t>
      </w:r>
      <w:r w:rsidR="00671920">
        <w:t>–</w:t>
      </w:r>
      <w:r w:rsidRPr="003F654F">
        <w:t>33.</w:t>
      </w:r>
    </w:p>
    <w:p w:rsidR="004F2BDE" w:rsidRPr="004F2BDE" w:rsidRDefault="003F654F" w:rsidP="009E5C70">
      <w:pPr>
        <w:numPr>
          <w:ilvl w:val="0"/>
          <w:numId w:val="128"/>
        </w:numPr>
        <w:tabs>
          <w:tab w:val="left" w:pos="284"/>
        </w:tabs>
        <w:ind w:left="284" w:hanging="284"/>
        <w:contextualSpacing/>
        <w:jc w:val="both"/>
      </w:pPr>
      <w:r w:rsidRPr="004F2BDE">
        <w:rPr>
          <w:i/>
        </w:rPr>
        <w:t xml:space="preserve">Беллман Р. </w:t>
      </w:r>
      <w:r w:rsidRPr="003F654F">
        <w:t xml:space="preserve">Применение динамического программирования к задаче о коммивояжере // Кибернетический сборник. </w:t>
      </w:r>
      <w:r w:rsidR="00671920">
        <w:t>–</w:t>
      </w:r>
      <w:r w:rsidRPr="003F654F">
        <w:t xml:space="preserve"> 1964. </w:t>
      </w:r>
      <w:r w:rsidR="00671920">
        <w:t>–</w:t>
      </w:r>
      <w:r w:rsidRPr="003F654F">
        <w:t xml:space="preserve"> т. 9. </w:t>
      </w:r>
      <w:r w:rsidR="00671920">
        <w:t>–</w:t>
      </w:r>
      <w:r w:rsidRPr="003F654F">
        <w:t xml:space="preserve"> с. 219</w:t>
      </w:r>
      <w:r w:rsidR="00671920">
        <w:t>–</w:t>
      </w:r>
      <w:r w:rsidRPr="003F654F">
        <w:t>228.</w:t>
      </w:r>
      <w:bookmarkStart w:id="7" w:name="_bookmark45"/>
      <w:bookmarkEnd w:id="7"/>
    </w:p>
    <w:p w:rsidR="003F654F" w:rsidRPr="003F654F" w:rsidRDefault="003F654F" w:rsidP="009E5C70">
      <w:pPr>
        <w:numPr>
          <w:ilvl w:val="0"/>
          <w:numId w:val="128"/>
        </w:numPr>
        <w:tabs>
          <w:tab w:val="left" w:pos="284"/>
        </w:tabs>
        <w:ind w:left="284" w:hanging="284"/>
        <w:contextualSpacing/>
        <w:jc w:val="both"/>
      </w:pPr>
      <w:proofErr w:type="spellStart"/>
      <w:r w:rsidRPr="004F2BDE">
        <w:rPr>
          <w:i/>
        </w:rPr>
        <w:t>Хелд</w:t>
      </w:r>
      <w:proofErr w:type="spellEnd"/>
      <w:r w:rsidRPr="004F2BDE">
        <w:rPr>
          <w:i/>
        </w:rPr>
        <w:t xml:space="preserve"> М.</w:t>
      </w:r>
      <w:r w:rsidRPr="003F654F">
        <w:t xml:space="preserve">, </w:t>
      </w:r>
      <w:r w:rsidRPr="004F2BDE">
        <w:rPr>
          <w:i/>
        </w:rPr>
        <w:t xml:space="preserve">Карп Р. </w:t>
      </w:r>
      <w:r w:rsidRPr="003F654F">
        <w:t xml:space="preserve">Применение динамического программирования  к задачам упорядочения // Кибернетический сборник. </w:t>
      </w:r>
      <w:r w:rsidR="00671920">
        <w:t>–</w:t>
      </w:r>
      <w:r w:rsidRPr="003F654F">
        <w:t xml:space="preserve"> 1964. </w:t>
      </w:r>
      <w:r w:rsidR="00671920">
        <w:t>–</w:t>
      </w:r>
      <w:r w:rsidRPr="003F654F">
        <w:t xml:space="preserve"> т. 9. </w:t>
      </w:r>
      <w:r w:rsidR="00671920">
        <w:t>–</w:t>
      </w:r>
      <w:r w:rsidRPr="003F654F">
        <w:t xml:space="preserve"> с. 202</w:t>
      </w:r>
      <w:r w:rsidR="00671920">
        <w:t>–</w:t>
      </w:r>
      <w:r w:rsidRPr="003F654F">
        <w:t>218.</w:t>
      </w:r>
    </w:p>
    <w:p w:rsidR="003F654F" w:rsidRPr="003F654F" w:rsidRDefault="003F654F" w:rsidP="009E5C70">
      <w:pPr>
        <w:numPr>
          <w:ilvl w:val="0"/>
          <w:numId w:val="128"/>
        </w:numPr>
        <w:tabs>
          <w:tab w:val="left" w:pos="284"/>
        </w:tabs>
        <w:ind w:left="284" w:hanging="284"/>
        <w:contextualSpacing/>
        <w:jc w:val="both"/>
      </w:pPr>
      <w:bookmarkStart w:id="8" w:name="_bookmark46"/>
      <w:bookmarkEnd w:id="8"/>
      <w:r w:rsidRPr="003F654F">
        <w:rPr>
          <w:i/>
        </w:rPr>
        <w:t>Петунин А. А.</w:t>
      </w:r>
      <w:r w:rsidRPr="003F654F">
        <w:t xml:space="preserve">, </w:t>
      </w:r>
      <w:r w:rsidRPr="003F654F">
        <w:rPr>
          <w:i/>
        </w:rPr>
        <w:t>Ченцов А. А.</w:t>
      </w:r>
      <w:r w:rsidRPr="003F654F">
        <w:t xml:space="preserve">, </w:t>
      </w:r>
      <w:r w:rsidRPr="003F654F">
        <w:rPr>
          <w:i/>
        </w:rPr>
        <w:t>Ченцов А. Г.</w:t>
      </w:r>
      <w:r w:rsidRPr="003F654F">
        <w:t xml:space="preserve">, </w:t>
      </w:r>
      <w:r w:rsidRPr="003F654F">
        <w:rPr>
          <w:i/>
        </w:rPr>
        <w:t xml:space="preserve">Ченцов П. А. </w:t>
      </w:r>
      <w:r w:rsidRPr="003F654F">
        <w:t xml:space="preserve">Элементы динамического программирования в конструкциях локального улучшения эвристических решений задач маршрутизации с ограничениями // Автоматика и телемеханика. </w:t>
      </w:r>
      <w:r w:rsidR="00671920">
        <w:t>–</w:t>
      </w:r>
      <w:r w:rsidRPr="003F654F">
        <w:t xml:space="preserve"> 2017. </w:t>
      </w:r>
      <w:r w:rsidR="00671920">
        <w:t>–</w:t>
      </w:r>
      <w:r w:rsidRPr="003F654F">
        <w:t xml:space="preserve"> № 4. </w:t>
      </w:r>
      <w:r w:rsidR="00671920">
        <w:t>–</w:t>
      </w:r>
      <w:r w:rsidRPr="003F654F">
        <w:t xml:space="preserve"> с. 106</w:t>
      </w:r>
      <w:r w:rsidR="00671920">
        <w:t>–</w:t>
      </w:r>
      <w:r w:rsidRPr="003F654F">
        <w:t xml:space="preserve"> 125. </w:t>
      </w:r>
      <w:r w:rsidR="00671920">
        <w:t>–</w:t>
      </w:r>
      <w:r w:rsidRPr="003F654F">
        <w:t xml:space="preserve"> </w:t>
      </w:r>
      <w:r w:rsidRPr="003F654F">
        <w:rPr>
          <w:lang w:val="en-US"/>
        </w:rPr>
        <w:t>ISSN</w:t>
      </w:r>
      <w:r w:rsidRPr="003F654F">
        <w:t xml:space="preserve"> 0005-2310. </w:t>
      </w:r>
      <w:r w:rsidR="00671920">
        <w:t>–</w:t>
      </w:r>
      <w:r w:rsidRPr="003F654F">
        <w:t xml:space="preserve"> </w:t>
      </w:r>
      <w:r w:rsidRPr="003F654F">
        <w:rPr>
          <w:lang w:val="en-US"/>
        </w:rPr>
        <w:t>DOI</w:t>
      </w:r>
      <w:r w:rsidRPr="003F654F">
        <w:t xml:space="preserve">: </w:t>
      </w:r>
      <w:hyperlink r:id="rId15">
        <w:r w:rsidRPr="003F654F">
          <w:rPr>
            <w:rStyle w:val="afff6"/>
          </w:rPr>
          <w:t>10.1134/</w:t>
        </w:r>
        <w:r w:rsidRPr="003F654F">
          <w:rPr>
            <w:rStyle w:val="afff6"/>
            <w:lang w:val="en-US"/>
          </w:rPr>
          <w:t>S</w:t>
        </w:r>
        <w:r w:rsidRPr="003F654F">
          <w:rPr>
            <w:rStyle w:val="afff6"/>
          </w:rPr>
          <w:t>0005117917040087</w:t>
        </w:r>
      </w:hyperlink>
      <w:r w:rsidRPr="003F654F">
        <w:t>.</w:t>
      </w:r>
    </w:p>
    <w:p w:rsidR="003F654F" w:rsidRPr="003F654F" w:rsidRDefault="003F654F" w:rsidP="009E5C70">
      <w:pPr>
        <w:numPr>
          <w:ilvl w:val="0"/>
          <w:numId w:val="128"/>
        </w:numPr>
        <w:tabs>
          <w:tab w:val="left" w:pos="284"/>
        </w:tabs>
        <w:ind w:left="284" w:hanging="284"/>
        <w:contextualSpacing/>
        <w:jc w:val="both"/>
      </w:pPr>
      <w:bookmarkStart w:id="9" w:name="_bookmark47"/>
      <w:bookmarkEnd w:id="9"/>
      <w:r w:rsidRPr="003F654F">
        <w:rPr>
          <w:i/>
        </w:rPr>
        <w:t xml:space="preserve">Ченцов А. Г. </w:t>
      </w:r>
      <w:r w:rsidRPr="003F654F">
        <w:t xml:space="preserve">Экстремальные задачи маршрутизации и распределения заданий: вопросы теории. </w:t>
      </w:r>
      <w:r w:rsidR="00671920">
        <w:t>–</w:t>
      </w:r>
      <w:r w:rsidRPr="003F654F">
        <w:t xml:space="preserve"> М.–Ижевск: НИЦ «Регулярная и хаотическая динамика», Ижевский институт компьютерных исследований, 2008. </w:t>
      </w:r>
      <w:r w:rsidR="00671920">
        <w:t>–</w:t>
      </w:r>
      <w:r w:rsidRPr="003F654F">
        <w:t xml:space="preserve"> 240 с. </w:t>
      </w:r>
      <w:r w:rsidR="00671920">
        <w:t>–</w:t>
      </w:r>
      <w:r w:rsidRPr="003F654F">
        <w:t xml:space="preserve"> </w:t>
      </w:r>
      <w:r w:rsidRPr="003F654F">
        <w:rPr>
          <w:lang w:val="en-US"/>
        </w:rPr>
        <w:t>ISBN</w:t>
      </w:r>
      <w:r w:rsidRPr="003F654F">
        <w:t xml:space="preserve"> 978-5-93972-654-2.</w:t>
      </w:r>
    </w:p>
    <w:p w:rsidR="003F654F" w:rsidRPr="003F654F" w:rsidRDefault="003F654F" w:rsidP="009E5C70">
      <w:pPr>
        <w:numPr>
          <w:ilvl w:val="0"/>
          <w:numId w:val="128"/>
        </w:numPr>
        <w:tabs>
          <w:tab w:val="left" w:pos="284"/>
        </w:tabs>
        <w:ind w:left="284" w:hanging="284"/>
        <w:contextualSpacing/>
        <w:jc w:val="both"/>
      </w:pPr>
      <w:bookmarkStart w:id="10" w:name="_bookmark48"/>
      <w:bookmarkStart w:id="11" w:name="_bookmark49"/>
      <w:bookmarkEnd w:id="10"/>
      <w:bookmarkEnd w:id="11"/>
      <w:proofErr w:type="spellStart"/>
      <w:r w:rsidRPr="003F654F">
        <w:rPr>
          <w:i/>
        </w:rPr>
        <w:t>Куратовский</w:t>
      </w:r>
      <w:proofErr w:type="spellEnd"/>
      <w:r w:rsidRPr="003F654F">
        <w:rPr>
          <w:i/>
        </w:rPr>
        <w:t xml:space="preserve"> К.</w:t>
      </w:r>
      <w:r w:rsidRPr="003F654F">
        <w:t xml:space="preserve">, </w:t>
      </w:r>
      <w:r w:rsidRPr="003F654F">
        <w:rPr>
          <w:i/>
        </w:rPr>
        <w:t xml:space="preserve">Мостовский А. </w:t>
      </w:r>
      <w:r w:rsidRPr="003F654F">
        <w:t xml:space="preserve">Теория множеств. </w:t>
      </w:r>
      <w:r w:rsidR="00671920">
        <w:t>–</w:t>
      </w:r>
      <w:r w:rsidRPr="003F654F">
        <w:t xml:space="preserve"> М.: Мир, 1970.</w:t>
      </w:r>
    </w:p>
    <w:p w:rsidR="003F654F" w:rsidRPr="003F654F" w:rsidRDefault="003F654F" w:rsidP="009E5C70">
      <w:pPr>
        <w:numPr>
          <w:ilvl w:val="0"/>
          <w:numId w:val="128"/>
        </w:numPr>
        <w:tabs>
          <w:tab w:val="left" w:pos="284"/>
        </w:tabs>
        <w:ind w:left="284" w:hanging="284"/>
        <w:contextualSpacing/>
        <w:jc w:val="both"/>
      </w:pPr>
      <w:bookmarkStart w:id="12" w:name="_bookmark50"/>
      <w:bookmarkEnd w:id="12"/>
      <w:proofErr w:type="spellStart"/>
      <w:r w:rsidRPr="003F654F">
        <w:rPr>
          <w:i/>
        </w:rPr>
        <w:t>Дьедонне</w:t>
      </w:r>
      <w:proofErr w:type="spellEnd"/>
      <w:r w:rsidRPr="003F654F">
        <w:rPr>
          <w:i/>
        </w:rPr>
        <w:t xml:space="preserve"> Ж. </w:t>
      </w:r>
      <w:r w:rsidRPr="003F654F">
        <w:t xml:space="preserve">Основы современного анализа. </w:t>
      </w:r>
      <w:r w:rsidR="00671920">
        <w:t>–</w:t>
      </w:r>
      <w:r w:rsidRPr="003F654F">
        <w:t xml:space="preserve"> Мир Москва, 1964. </w:t>
      </w:r>
      <w:r w:rsidR="00671920">
        <w:t>–</w:t>
      </w:r>
      <w:r w:rsidRPr="003F654F">
        <w:t xml:space="preserve"> 430 с.</w:t>
      </w:r>
    </w:p>
    <w:p w:rsidR="003F654F" w:rsidRPr="003F654F" w:rsidRDefault="003F654F" w:rsidP="009E5C70">
      <w:pPr>
        <w:numPr>
          <w:ilvl w:val="0"/>
          <w:numId w:val="128"/>
        </w:numPr>
        <w:tabs>
          <w:tab w:val="left" w:pos="284"/>
        </w:tabs>
        <w:ind w:left="284" w:hanging="284"/>
        <w:contextualSpacing/>
        <w:jc w:val="both"/>
      </w:pPr>
      <w:bookmarkStart w:id="13" w:name="_bookmark51"/>
      <w:bookmarkEnd w:id="13"/>
      <w:proofErr w:type="spellStart"/>
      <w:r w:rsidRPr="003F654F">
        <w:rPr>
          <w:i/>
        </w:rPr>
        <w:t>Кормен</w:t>
      </w:r>
      <w:proofErr w:type="spellEnd"/>
      <w:r w:rsidRPr="003F654F">
        <w:rPr>
          <w:i/>
        </w:rPr>
        <w:t xml:space="preserve"> Т.</w:t>
      </w:r>
      <w:r w:rsidRPr="003F654F">
        <w:t xml:space="preserve">, </w:t>
      </w:r>
      <w:proofErr w:type="spellStart"/>
      <w:r w:rsidRPr="003F654F">
        <w:rPr>
          <w:i/>
        </w:rPr>
        <w:t>Лейзерсон</w:t>
      </w:r>
      <w:proofErr w:type="spellEnd"/>
      <w:r w:rsidRPr="003F654F">
        <w:rPr>
          <w:i/>
        </w:rPr>
        <w:t xml:space="preserve"> Ч.</w:t>
      </w:r>
      <w:r w:rsidRPr="003F654F">
        <w:t xml:space="preserve">, </w:t>
      </w:r>
      <w:proofErr w:type="spellStart"/>
      <w:r w:rsidRPr="003F654F">
        <w:rPr>
          <w:i/>
        </w:rPr>
        <w:t>Ривест</w:t>
      </w:r>
      <w:proofErr w:type="spellEnd"/>
      <w:r w:rsidRPr="003F654F">
        <w:rPr>
          <w:i/>
        </w:rPr>
        <w:t xml:space="preserve"> Р.</w:t>
      </w:r>
      <w:r w:rsidRPr="003F654F">
        <w:t xml:space="preserve">, </w:t>
      </w:r>
      <w:r w:rsidRPr="003F654F">
        <w:rPr>
          <w:i/>
        </w:rPr>
        <w:t xml:space="preserve">Штайн К. </w:t>
      </w:r>
      <w:r w:rsidRPr="003F654F">
        <w:t>Алгоритмы. Построение и анализ:</w:t>
      </w:r>
      <w:r w:rsidR="00F37B7A" w:rsidRPr="00F37B7A">
        <w:t xml:space="preserve"> </w:t>
      </w:r>
      <w:r w:rsidRPr="003F654F">
        <w:t xml:space="preserve">[пер. с англ.] </w:t>
      </w:r>
      <w:r w:rsidR="00671920">
        <w:t>–</w:t>
      </w:r>
      <w:r w:rsidRPr="003F654F">
        <w:t xml:space="preserve"> Издательский дом Вильямс, 2009. </w:t>
      </w:r>
      <w:r w:rsidR="00671920">
        <w:t>–</w:t>
      </w:r>
      <w:r w:rsidRPr="003F654F">
        <w:t xml:space="preserve"> </w:t>
      </w:r>
      <w:r w:rsidRPr="003F654F">
        <w:rPr>
          <w:lang w:val="en-US"/>
        </w:rPr>
        <w:t>ISBN</w:t>
      </w:r>
      <w:r w:rsidRPr="003F654F">
        <w:t xml:space="preserve"> 5-8459-0857-4.</w:t>
      </w:r>
    </w:p>
    <w:p w:rsidR="003F654F" w:rsidRPr="003F654F" w:rsidRDefault="003F654F" w:rsidP="009E5C70">
      <w:pPr>
        <w:numPr>
          <w:ilvl w:val="0"/>
          <w:numId w:val="128"/>
        </w:numPr>
        <w:tabs>
          <w:tab w:val="left" w:pos="284"/>
        </w:tabs>
        <w:ind w:left="284" w:hanging="284"/>
        <w:contextualSpacing/>
        <w:jc w:val="both"/>
      </w:pPr>
      <w:bookmarkStart w:id="14" w:name="_bookmark52"/>
      <w:bookmarkEnd w:id="14"/>
      <w:r w:rsidRPr="003F654F">
        <w:rPr>
          <w:i/>
        </w:rPr>
        <w:t>Ченцов А. Г.</w:t>
      </w:r>
      <w:r w:rsidRPr="003F654F">
        <w:t xml:space="preserve">, </w:t>
      </w:r>
      <w:r w:rsidRPr="003F654F">
        <w:rPr>
          <w:i/>
        </w:rPr>
        <w:t xml:space="preserve">Ченцов П. А. </w:t>
      </w:r>
      <w:r w:rsidRPr="003F654F">
        <w:t xml:space="preserve">Маршрутизация в условиях ограничений: задача о посещении мегаполисов // Автоматика и телемеханика. </w:t>
      </w:r>
      <w:r w:rsidR="00671920">
        <w:t>–</w:t>
      </w:r>
      <w:r w:rsidRPr="003F654F">
        <w:t xml:space="preserve"> 2016. </w:t>
      </w:r>
      <w:r w:rsidR="00671920">
        <w:t>–</w:t>
      </w:r>
      <w:r w:rsidRPr="003F654F">
        <w:t xml:space="preserve"> № 11. </w:t>
      </w:r>
      <w:r w:rsidR="00671920">
        <w:t>–</w:t>
      </w:r>
      <w:r w:rsidRPr="003F654F">
        <w:t xml:space="preserve"> с. 96</w:t>
      </w:r>
      <w:r w:rsidR="00671920">
        <w:t>–</w:t>
      </w:r>
      <w:r w:rsidRPr="003F654F">
        <w:t>117.</w:t>
      </w:r>
    </w:p>
    <w:p w:rsidR="003F654F" w:rsidRPr="00E66CF9" w:rsidRDefault="003F654F" w:rsidP="009E5C70">
      <w:pPr>
        <w:numPr>
          <w:ilvl w:val="0"/>
          <w:numId w:val="128"/>
        </w:numPr>
        <w:tabs>
          <w:tab w:val="left" w:pos="284"/>
        </w:tabs>
        <w:ind w:left="284" w:hanging="284"/>
        <w:contextualSpacing/>
        <w:jc w:val="both"/>
      </w:pPr>
      <w:bookmarkStart w:id="15" w:name="_bookmark53"/>
      <w:bookmarkEnd w:id="15"/>
      <w:r w:rsidRPr="003F654F">
        <w:rPr>
          <w:i/>
        </w:rPr>
        <w:lastRenderedPageBreak/>
        <w:t xml:space="preserve">Ченцов А. Г. </w:t>
      </w:r>
      <w:r w:rsidRPr="003F654F">
        <w:t xml:space="preserve">К вопросу о маршрутизации комплексов работ // Вестник Удмуртского университета. </w:t>
      </w:r>
      <w:r w:rsidRPr="00E66CF9">
        <w:t xml:space="preserve">Математика. Механика. Компьютерные науки. </w:t>
      </w:r>
      <w:r w:rsidR="00671920" w:rsidRPr="00E66CF9">
        <w:t>–</w:t>
      </w:r>
      <w:r w:rsidRPr="00E66CF9">
        <w:t xml:space="preserve"> 2013. </w:t>
      </w:r>
      <w:r w:rsidR="00671920" w:rsidRPr="00E66CF9">
        <w:t>–</w:t>
      </w:r>
      <w:r w:rsidRPr="00E66CF9">
        <w:t xml:space="preserve"> №1</w:t>
      </w:r>
      <w:r w:rsidR="00671920" w:rsidRPr="00E66CF9">
        <w:t>–</w:t>
      </w:r>
      <w:r w:rsidRPr="00E66CF9">
        <w:t xml:space="preserve"> с.</w:t>
      </w:r>
      <w:r w:rsidR="00E66CF9" w:rsidRPr="00E66CF9">
        <w:t xml:space="preserve"> </w:t>
      </w:r>
      <w:r w:rsidRPr="00E66CF9">
        <w:t>59</w:t>
      </w:r>
      <w:r w:rsidR="00671920" w:rsidRPr="00E66CF9">
        <w:t>–</w:t>
      </w:r>
      <w:r w:rsidRPr="00E66CF9">
        <w:t xml:space="preserve">82. </w:t>
      </w:r>
      <w:r w:rsidR="00671920" w:rsidRPr="00E66CF9">
        <w:t>–</w:t>
      </w:r>
      <w:r w:rsidRPr="00E66CF9">
        <w:t xml:space="preserve"> </w:t>
      </w:r>
      <w:r w:rsidRPr="003F654F">
        <w:rPr>
          <w:lang w:val="en-US"/>
        </w:rPr>
        <w:t>ISSN</w:t>
      </w:r>
      <w:r w:rsidRPr="00E66CF9">
        <w:t xml:space="preserve"> 1994-9197.</w:t>
      </w:r>
    </w:p>
    <w:p w:rsidR="003F654F" w:rsidRPr="00A82961" w:rsidRDefault="003F654F" w:rsidP="009E5C70">
      <w:pPr>
        <w:numPr>
          <w:ilvl w:val="0"/>
          <w:numId w:val="128"/>
        </w:numPr>
        <w:tabs>
          <w:tab w:val="left" w:pos="284"/>
        </w:tabs>
        <w:ind w:left="284" w:hanging="284"/>
        <w:contextualSpacing/>
        <w:jc w:val="both"/>
      </w:pPr>
      <w:bookmarkStart w:id="16" w:name="_bookmark54"/>
      <w:bookmarkEnd w:id="16"/>
      <w:r w:rsidRPr="00A82961">
        <w:rPr>
          <w:i/>
        </w:rPr>
        <w:t xml:space="preserve">Ченцов А. Г. </w:t>
      </w:r>
      <w:r w:rsidRPr="003F654F">
        <w:t xml:space="preserve">Задача последовательного обхода мегаполисов с условиями предшествования // Автоматика и телемеханика. </w:t>
      </w:r>
      <w:r w:rsidR="00671920">
        <w:t>–</w:t>
      </w:r>
      <w:r w:rsidRPr="003F654F">
        <w:t xml:space="preserve"> 2014. </w:t>
      </w:r>
      <w:r w:rsidR="00671920">
        <w:t>–</w:t>
      </w:r>
      <w:r w:rsidRPr="00A82961">
        <w:t xml:space="preserve">№ 4. </w:t>
      </w:r>
      <w:r w:rsidR="00671920" w:rsidRPr="00A82961">
        <w:t>–</w:t>
      </w:r>
      <w:r w:rsidRPr="00A82961">
        <w:t xml:space="preserve"> с. 170</w:t>
      </w:r>
      <w:r w:rsidR="00671920" w:rsidRPr="00A82961">
        <w:t>–</w:t>
      </w:r>
      <w:r w:rsidRPr="00A82961">
        <w:t>190.</w:t>
      </w:r>
    </w:p>
    <w:p w:rsidR="003F654F" w:rsidRPr="003F654F" w:rsidRDefault="003F654F" w:rsidP="009E5C70">
      <w:pPr>
        <w:numPr>
          <w:ilvl w:val="0"/>
          <w:numId w:val="128"/>
        </w:numPr>
        <w:tabs>
          <w:tab w:val="left" w:pos="284"/>
        </w:tabs>
        <w:ind w:left="284" w:hanging="284"/>
        <w:contextualSpacing/>
        <w:jc w:val="both"/>
        <w:rPr>
          <w:lang w:val="en-US"/>
        </w:rPr>
      </w:pPr>
      <w:bookmarkStart w:id="17" w:name="_bookmark55"/>
      <w:bookmarkEnd w:id="17"/>
      <w:r w:rsidRPr="003F654F">
        <w:rPr>
          <w:i/>
        </w:rPr>
        <w:t xml:space="preserve">Ченцов А. Г. </w:t>
      </w:r>
      <w:r w:rsidRPr="003F654F">
        <w:t xml:space="preserve">Одна параллельная процедура построения функции Беллмана в обобщенной задаче курьера с внутренними работами // Вестник Южно-Уральского государственного университета. </w:t>
      </w:r>
      <w:proofErr w:type="spellStart"/>
      <w:r w:rsidRPr="003F654F">
        <w:rPr>
          <w:lang w:val="en-US"/>
        </w:rPr>
        <w:t>Серия</w:t>
      </w:r>
      <w:proofErr w:type="spellEnd"/>
      <w:r w:rsidRPr="003F654F">
        <w:rPr>
          <w:lang w:val="en-US"/>
        </w:rPr>
        <w:t xml:space="preserve">: </w:t>
      </w:r>
      <w:proofErr w:type="spellStart"/>
      <w:r w:rsidRPr="003F654F">
        <w:rPr>
          <w:lang w:val="en-US"/>
        </w:rPr>
        <w:t>Математическое</w:t>
      </w:r>
      <w:proofErr w:type="spellEnd"/>
      <w:r w:rsidRPr="003F654F">
        <w:rPr>
          <w:lang w:val="en-US"/>
        </w:rPr>
        <w:t xml:space="preserve"> </w:t>
      </w:r>
      <w:proofErr w:type="spellStart"/>
      <w:r w:rsidRPr="003F654F">
        <w:rPr>
          <w:lang w:val="en-US"/>
        </w:rPr>
        <w:t>моделирование</w:t>
      </w:r>
      <w:proofErr w:type="spellEnd"/>
      <w:r w:rsidRPr="003F654F">
        <w:rPr>
          <w:lang w:val="en-US"/>
        </w:rPr>
        <w:t xml:space="preserve"> и </w:t>
      </w:r>
      <w:proofErr w:type="spellStart"/>
      <w:r w:rsidRPr="003F654F">
        <w:rPr>
          <w:lang w:val="en-US"/>
        </w:rPr>
        <w:t>программирование</w:t>
      </w:r>
      <w:proofErr w:type="spellEnd"/>
      <w:r w:rsidRPr="003F654F">
        <w:rPr>
          <w:lang w:val="en-US"/>
        </w:rPr>
        <w:t xml:space="preserve">. </w:t>
      </w:r>
      <w:r w:rsidR="00671920">
        <w:rPr>
          <w:lang w:val="en-US"/>
        </w:rPr>
        <w:t>–</w:t>
      </w:r>
      <w:r w:rsidRPr="003F654F">
        <w:rPr>
          <w:lang w:val="en-US"/>
        </w:rPr>
        <w:t xml:space="preserve"> 2012. </w:t>
      </w:r>
      <w:r w:rsidR="00671920">
        <w:rPr>
          <w:lang w:val="en-US"/>
        </w:rPr>
        <w:t>–</w:t>
      </w:r>
      <w:r w:rsidRPr="003F654F">
        <w:rPr>
          <w:lang w:val="en-US"/>
        </w:rPr>
        <w:t xml:space="preserve"> 18 (277). </w:t>
      </w:r>
      <w:r w:rsidR="00671920">
        <w:rPr>
          <w:lang w:val="en-US"/>
        </w:rPr>
        <w:t>–</w:t>
      </w:r>
      <w:r w:rsidRPr="003F654F">
        <w:rPr>
          <w:lang w:val="en-US"/>
        </w:rPr>
        <w:t xml:space="preserve"> ISSN 2071-0216.</w:t>
      </w:r>
    </w:p>
    <w:p w:rsidR="003F654F" w:rsidRPr="003F654F" w:rsidRDefault="003F654F" w:rsidP="009E5C70">
      <w:pPr>
        <w:numPr>
          <w:ilvl w:val="0"/>
          <w:numId w:val="128"/>
        </w:numPr>
        <w:tabs>
          <w:tab w:val="left" w:pos="284"/>
        </w:tabs>
        <w:ind w:left="284" w:hanging="284"/>
        <w:contextualSpacing/>
        <w:jc w:val="both"/>
        <w:rPr>
          <w:lang w:val="en-US"/>
        </w:rPr>
      </w:pPr>
      <w:bookmarkStart w:id="18" w:name="_bookmark56"/>
      <w:bookmarkEnd w:id="18"/>
      <w:r w:rsidRPr="003F654F">
        <w:rPr>
          <w:i/>
          <w:lang w:val="en-US"/>
        </w:rPr>
        <w:t xml:space="preserve">Lawler E. L. </w:t>
      </w:r>
      <w:r w:rsidRPr="003F654F">
        <w:rPr>
          <w:lang w:val="en-US"/>
        </w:rPr>
        <w:t xml:space="preserve">Efficient implementation of dynamic programming algorithms for sequencing problems. </w:t>
      </w:r>
      <w:r w:rsidR="00671920">
        <w:rPr>
          <w:lang w:val="en-US"/>
        </w:rPr>
        <w:t>–</w:t>
      </w:r>
      <w:r w:rsidRPr="003F654F">
        <w:rPr>
          <w:lang w:val="en-US"/>
        </w:rPr>
        <w:t xml:space="preserve"> </w:t>
      </w:r>
      <w:proofErr w:type="spellStart"/>
      <w:r w:rsidRPr="003F654F">
        <w:rPr>
          <w:lang w:val="en-US"/>
        </w:rPr>
        <w:t>Stichting</w:t>
      </w:r>
      <w:proofErr w:type="spellEnd"/>
      <w:r w:rsidRPr="003F654F">
        <w:rPr>
          <w:lang w:val="en-US"/>
        </w:rPr>
        <w:t xml:space="preserve"> </w:t>
      </w:r>
      <w:proofErr w:type="spellStart"/>
      <w:r w:rsidRPr="003F654F">
        <w:rPr>
          <w:lang w:val="en-US"/>
        </w:rPr>
        <w:t>Mathematisch</w:t>
      </w:r>
      <w:proofErr w:type="spellEnd"/>
      <w:r w:rsidRPr="003F654F">
        <w:rPr>
          <w:lang w:val="en-US"/>
        </w:rPr>
        <w:t xml:space="preserve"> Centrum, 1979.</w:t>
      </w:r>
    </w:p>
    <w:p w:rsidR="00B56429" w:rsidRDefault="003F654F" w:rsidP="009E5C70">
      <w:pPr>
        <w:numPr>
          <w:ilvl w:val="0"/>
          <w:numId w:val="128"/>
        </w:numPr>
        <w:tabs>
          <w:tab w:val="left" w:pos="284"/>
        </w:tabs>
        <w:ind w:left="284" w:hanging="284"/>
        <w:contextualSpacing/>
        <w:jc w:val="both"/>
        <w:rPr>
          <w:lang w:val="en-US"/>
        </w:rPr>
      </w:pPr>
      <w:bookmarkStart w:id="19" w:name="_bookmark57"/>
      <w:bookmarkEnd w:id="19"/>
      <w:r w:rsidRPr="00A82961">
        <w:rPr>
          <w:i/>
          <w:lang w:val="en-US"/>
        </w:rPr>
        <w:t xml:space="preserve">Petunin A. </w:t>
      </w:r>
      <w:r w:rsidRPr="00A82961">
        <w:rPr>
          <w:lang w:val="en-US"/>
        </w:rPr>
        <w:t>General Model of Tool Path Problem for the CNC Sheet Cutting Machines // IFAC-</w:t>
      </w:r>
      <w:proofErr w:type="spellStart"/>
      <w:r w:rsidRPr="00A82961">
        <w:rPr>
          <w:lang w:val="en-US"/>
        </w:rPr>
        <w:t>PapersOnLine</w:t>
      </w:r>
      <w:proofErr w:type="spellEnd"/>
      <w:r w:rsidRPr="00A82961">
        <w:rPr>
          <w:lang w:val="en-US"/>
        </w:rPr>
        <w:t xml:space="preserve">. </w:t>
      </w:r>
      <w:r w:rsidR="00671920" w:rsidRPr="00A82961">
        <w:rPr>
          <w:lang w:val="en-US"/>
        </w:rPr>
        <w:t>–</w:t>
      </w:r>
      <w:r w:rsidRPr="00A82961">
        <w:rPr>
          <w:lang w:val="en-US"/>
        </w:rPr>
        <w:t xml:space="preserve"> 2019. </w:t>
      </w:r>
      <w:r w:rsidR="00671920" w:rsidRPr="00A82961">
        <w:rPr>
          <w:lang w:val="en-US"/>
        </w:rPr>
        <w:t>–</w:t>
      </w:r>
      <w:r w:rsidRPr="00A82961">
        <w:rPr>
          <w:lang w:val="en-US"/>
        </w:rPr>
        <w:t xml:space="preserve"> </w:t>
      </w:r>
      <w:proofErr w:type="spellStart"/>
      <w:r w:rsidRPr="00A82961">
        <w:rPr>
          <w:lang w:val="en-US"/>
        </w:rPr>
        <w:t>янв</w:t>
      </w:r>
      <w:proofErr w:type="spellEnd"/>
      <w:r w:rsidRPr="00A82961">
        <w:rPr>
          <w:lang w:val="en-US"/>
        </w:rPr>
        <w:t xml:space="preserve">. </w:t>
      </w:r>
      <w:r w:rsidR="00671920" w:rsidRPr="00A82961">
        <w:rPr>
          <w:lang w:val="en-US"/>
        </w:rPr>
        <w:t>–</w:t>
      </w:r>
      <w:r w:rsidRPr="00A82961">
        <w:rPr>
          <w:lang w:val="en-US"/>
        </w:rPr>
        <w:t xml:space="preserve"> т. 52,</w:t>
      </w:r>
      <w:r w:rsidR="00671920" w:rsidRPr="00A82961">
        <w:rPr>
          <w:lang w:val="en-US"/>
        </w:rPr>
        <w:t xml:space="preserve"> </w:t>
      </w:r>
      <w:r w:rsidRPr="00A82961">
        <w:rPr>
          <w:lang w:val="en-US"/>
        </w:rPr>
        <w:t xml:space="preserve">№ 13. </w:t>
      </w:r>
      <w:r w:rsidR="00671920" w:rsidRPr="00A82961">
        <w:rPr>
          <w:lang w:val="en-US"/>
        </w:rPr>
        <w:t>–</w:t>
      </w:r>
      <w:r w:rsidRPr="00A82961">
        <w:rPr>
          <w:lang w:val="en-US"/>
        </w:rPr>
        <w:t xml:space="preserve"> с. 2662</w:t>
      </w:r>
      <w:r w:rsidR="00671920" w:rsidRPr="00A82961">
        <w:rPr>
          <w:lang w:val="en-US"/>
        </w:rPr>
        <w:t>–</w:t>
      </w:r>
      <w:r w:rsidRPr="00A82961">
        <w:rPr>
          <w:lang w:val="en-US"/>
        </w:rPr>
        <w:t xml:space="preserve">2667. </w:t>
      </w:r>
      <w:r w:rsidR="00671920" w:rsidRPr="00A82961">
        <w:rPr>
          <w:lang w:val="en-US"/>
        </w:rPr>
        <w:t>–</w:t>
      </w:r>
      <w:r w:rsidRPr="00A82961">
        <w:rPr>
          <w:lang w:val="en-US"/>
        </w:rPr>
        <w:t xml:space="preserve"> ISSN 2405-8963. </w:t>
      </w:r>
      <w:r w:rsidR="00671920" w:rsidRPr="00A82961">
        <w:rPr>
          <w:lang w:val="en-US"/>
        </w:rPr>
        <w:t>–</w:t>
      </w:r>
      <w:r w:rsidRPr="00A82961">
        <w:rPr>
          <w:lang w:val="en-US"/>
        </w:rPr>
        <w:t xml:space="preserve"> DOI: </w:t>
      </w:r>
      <w:hyperlink r:id="rId16">
        <w:r w:rsidRPr="00A82961">
          <w:rPr>
            <w:rStyle w:val="afff6"/>
            <w:lang w:val="en-US"/>
          </w:rPr>
          <w:t>10.1016/</w:t>
        </w:r>
        <w:proofErr w:type="spellStart"/>
        <w:r w:rsidRPr="00A82961">
          <w:rPr>
            <w:rStyle w:val="afff6"/>
            <w:lang w:val="en-US"/>
          </w:rPr>
          <w:t>j.ifacol</w:t>
        </w:r>
        <w:proofErr w:type="spellEnd"/>
        <w:r w:rsidRPr="00A82961">
          <w:rPr>
            <w:rStyle w:val="afff6"/>
            <w:lang w:val="en-US"/>
          </w:rPr>
          <w:t>.</w:t>
        </w:r>
      </w:hyperlink>
      <w:r w:rsidRPr="00A82961">
        <w:rPr>
          <w:lang w:val="en-US"/>
        </w:rPr>
        <w:t xml:space="preserve"> </w:t>
      </w:r>
      <w:hyperlink r:id="rId17">
        <w:r w:rsidRPr="00A82961">
          <w:rPr>
            <w:rStyle w:val="afff6"/>
            <w:lang w:val="en-US"/>
          </w:rPr>
          <w:t>2019.11.609</w:t>
        </w:r>
      </w:hyperlink>
      <w:r w:rsidRPr="00A82961">
        <w:rPr>
          <w:lang w:val="en-US"/>
        </w:rPr>
        <w:t>.</w:t>
      </w:r>
    </w:p>
    <w:p w:rsidR="000B2128" w:rsidRDefault="000B2128" w:rsidP="009E5C70">
      <w:pPr>
        <w:numPr>
          <w:ilvl w:val="0"/>
          <w:numId w:val="128"/>
        </w:numPr>
        <w:tabs>
          <w:tab w:val="left" w:pos="284"/>
        </w:tabs>
        <w:ind w:left="284" w:hanging="284"/>
        <w:contextualSpacing/>
        <w:jc w:val="both"/>
        <w:rPr>
          <w:lang w:val="en-US"/>
        </w:rPr>
      </w:pPr>
      <w:r>
        <w:rPr>
          <w:i/>
          <w:lang w:val="en-US"/>
        </w:rPr>
        <w:t>Petunin A.A</w:t>
      </w:r>
      <w:r>
        <w:rPr>
          <w:lang w:val="en-US"/>
        </w:rPr>
        <w:t>.</w:t>
      </w:r>
    </w:p>
    <w:p w:rsidR="000B2128" w:rsidRPr="00EA6C1D" w:rsidRDefault="00C947C3" w:rsidP="009E5C70">
      <w:pPr>
        <w:numPr>
          <w:ilvl w:val="0"/>
          <w:numId w:val="128"/>
        </w:numPr>
        <w:tabs>
          <w:tab w:val="left" w:pos="284"/>
        </w:tabs>
        <w:ind w:left="284" w:hanging="284"/>
        <w:contextualSpacing/>
        <w:jc w:val="both"/>
      </w:pPr>
      <w:r w:rsidRPr="00C947C3">
        <w:rPr>
          <w:i/>
        </w:rPr>
        <w:t xml:space="preserve">А. Г. Ченцов, А. А. Ченцов, А. Н. </w:t>
      </w:r>
      <w:proofErr w:type="spellStart"/>
      <w:r w:rsidRPr="00C947C3">
        <w:rPr>
          <w:i/>
        </w:rPr>
        <w:t>Сесекин</w:t>
      </w:r>
      <w:proofErr w:type="spellEnd"/>
      <w:r w:rsidRPr="00C947C3">
        <w:rPr>
          <w:i/>
        </w:rPr>
        <w:t>.</w:t>
      </w:r>
      <w:r w:rsidRPr="00C947C3">
        <w:rPr>
          <w:i/>
        </w:rPr>
        <w:t xml:space="preserve"> </w:t>
      </w:r>
      <w:r w:rsidRPr="00C947C3">
        <w:rPr>
          <w:iCs/>
        </w:rPr>
        <w:t>О задаче последовательного обхода мегаполисов с условиями предшес</w:t>
      </w:r>
      <w:bookmarkStart w:id="20" w:name="_GoBack"/>
      <w:bookmarkEnd w:id="20"/>
      <w:r w:rsidRPr="00C947C3">
        <w:rPr>
          <w:iCs/>
        </w:rPr>
        <w:t>твования и функциями стоимости с зависимостью от списка заданий</w:t>
      </w:r>
      <w:r w:rsidRPr="00C947C3">
        <w:rPr>
          <w:i/>
        </w:rPr>
        <w:t>.</w:t>
      </w:r>
      <w:r w:rsidRPr="00C947C3">
        <w:rPr>
          <w:i/>
        </w:rPr>
        <w:t xml:space="preserve"> </w:t>
      </w:r>
      <w:r w:rsidRPr="00C947C3">
        <w:rPr>
          <w:iCs/>
        </w:rPr>
        <w:t xml:space="preserve">Тр. ИММ </w:t>
      </w:r>
      <w:proofErr w:type="spellStart"/>
      <w:r w:rsidRPr="00C947C3">
        <w:rPr>
          <w:iCs/>
        </w:rPr>
        <w:t>УрО</w:t>
      </w:r>
      <w:proofErr w:type="spellEnd"/>
      <w:r w:rsidRPr="00C947C3">
        <w:rPr>
          <w:iCs/>
        </w:rPr>
        <w:t xml:space="preserve"> РАН, 26, № 3, 2020, 219–234</w:t>
      </w:r>
    </w:p>
    <w:p w:rsidR="00EA6C1D" w:rsidRPr="002C5E67" w:rsidRDefault="00EA6C1D" w:rsidP="009E5C70">
      <w:pPr>
        <w:numPr>
          <w:ilvl w:val="0"/>
          <w:numId w:val="128"/>
        </w:numPr>
        <w:tabs>
          <w:tab w:val="left" w:pos="284"/>
        </w:tabs>
        <w:ind w:left="284" w:hanging="284"/>
        <w:contextualSpacing/>
        <w:jc w:val="both"/>
        <w:rPr>
          <w:lang w:val="en-US"/>
        </w:rPr>
      </w:pPr>
      <w:proofErr w:type="spellStart"/>
      <w:r>
        <w:rPr>
          <w:i/>
          <w:lang w:val="en-US"/>
        </w:rPr>
        <w:t>Chentsov</w:t>
      </w:r>
      <w:proofErr w:type="spellEnd"/>
      <w:r>
        <w:rPr>
          <w:i/>
          <w:lang w:val="en-US"/>
        </w:rPr>
        <w:t xml:space="preserve"> A.A., </w:t>
      </w:r>
      <w:proofErr w:type="spellStart"/>
      <w:r>
        <w:rPr>
          <w:i/>
          <w:lang w:val="en-US"/>
        </w:rPr>
        <w:t>Chentsov</w:t>
      </w:r>
      <w:proofErr w:type="spellEnd"/>
      <w:r>
        <w:rPr>
          <w:i/>
          <w:lang w:val="en-US"/>
        </w:rPr>
        <w:t xml:space="preserve"> A.G., </w:t>
      </w:r>
      <w:proofErr w:type="spellStart"/>
      <w:r>
        <w:rPr>
          <w:i/>
          <w:lang w:val="en-US"/>
        </w:rPr>
        <w:t>Sesekin</w:t>
      </w:r>
      <w:proofErr w:type="spellEnd"/>
      <w:r>
        <w:rPr>
          <w:i/>
          <w:lang w:val="en-US"/>
        </w:rPr>
        <w:t xml:space="preserve"> A.N. </w:t>
      </w:r>
      <w:r>
        <w:rPr>
          <w:lang w:val="en-US"/>
        </w:rPr>
        <w:t>An Extremal Routing Problem with Constraints and Complicated Cost Functions. 2021</w:t>
      </w:r>
      <w:r w:rsidR="008F3E8B">
        <w:rPr>
          <w:lang w:val="en-US"/>
        </w:rPr>
        <w:t>. River Publishers. Chapter 2. P.21-52.</w:t>
      </w:r>
    </w:p>
    <w:p w:rsidR="002C5E67" w:rsidRDefault="002C5E67" w:rsidP="002C5E67">
      <w:pPr>
        <w:tabs>
          <w:tab w:val="left" w:pos="284"/>
        </w:tabs>
        <w:contextualSpacing/>
        <w:jc w:val="left"/>
        <w:rPr>
          <w:lang w:val="en-US"/>
        </w:rPr>
      </w:pPr>
    </w:p>
    <w:p w:rsidR="002C5E67" w:rsidRDefault="002C5E67" w:rsidP="002C5E67">
      <w:pPr>
        <w:spacing w:before="206"/>
        <w:ind w:left="130" w:right="136" w:firstLine="5"/>
      </w:pPr>
      <w:r w:rsidRPr="002C5E67">
        <w:rPr>
          <w:b/>
        </w:rPr>
        <w:t>Ченцов Александр Георгиевич</w:t>
      </w:r>
      <w:r w:rsidRPr="002C5E67">
        <w:rPr>
          <w:bCs/>
        </w:rPr>
        <w:t xml:space="preserve"> – </w:t>
      </w:r>
      <w:r w:rsidRPr="002C5E67">
        <w:rPr>
          <w:bCs/>
        </w:rPr>
        <w:t>Институт математики и механики им Н.</w:t>
      </w:r>
      <w:r w:rsidR="00691B2B" w:rsidRPr="00691B2B">
        <w:rPr>
          <w:bCs/>
        </w:rPr>
        <w:t xml:space="preserve"> </w:t>
      </w:r>
      <w:r w:rsidRPr="002C5E67">
        <w:rPr>
          <w:bCs/>
        </w:rPr>
        <w:t>Н.</w:t>
      </w:r>
      <w:r w:rsidR="00691B2B" w:rsidRPr="00691B2B">
        <w:rPr>
          <w:bCs/>
        </w:rPr>
        <w:t xml:space="preserve"> </w:t>
      </w:r>
      <w:r w:rsidRPr="002C5E67">
        <w:rPr>
          <w:bCs/>
        </w:rPr>
        <w:t xml:space="preserve">Красовского </w:t>
      </w:r>
      <w:proofErr w:type="spellStart"/>
      <w:r w:rsidRPr="002C5E67">
        <w:rPr>
          <w:bCs/>
        </w:rPr>
        <w:t>УрО</w:t>
      </w:r>
      <w:proofErr w:type="spellEnd"/>
      <w:r w:rsidRPr="002C5E67">
        <w:rPr>
          <w:bCs/>
        </w:rPr>
        <w:t xml:space="preserve"> РАН;</w:t>
      </w:r>
      <w:r w:rsidRPr="002C5E67">
        <w:rPr>
          <w:bCs/>
        </w:rPr>
        <w:t xml:space="preserve"> </w:t>
      </w:r>
      <w:r>
        <w:rPr>
          <w:bCs/>
          <w:lang w:val="en-US"/>
        </w:rPr>
        <w:t>e</w:t>
      </w:r>
      <w:r w:rsidRPr="002C5E67">
        <w:rPr>
          <w:bCs/>
        </w:rPr>
        <w:t>-</w:t>
      </w:r>
      <w:r>
        <w:rPr>
          <w:bCs/>
          <w:lang w:val="en-US"/>
        </w:rPr>
        <w:t>mail</w:t>
      </w:r>
      <w:r w:rsidRPr="002C5E67">
        <w:rPr>
          <w:bCs/>
        </w:rPr>
        <w:t>:</w:t>
      </w:r>
      <w:r w:rsidR="00015BD5">
        <w:rPr>
          <w:lang w:val="en-US"/>
        </w:rPr>
        <w:t> </w:t>
      </w:r>
      <w:r w:rsidRPr="00015BD5">
        <w:rPr>
          <w:bCs/>
        </w:rPr>
        <w:t>agchentsov@mail.ru</w:t>
      </w:r>
      <w:r w:rsidRPr="002C5E67">
        <w:rPr>
          <w:bCs/>
        </w:rPr>
        <w:t xml:space="preserve">; </w:t>
      </w:r>
      <w:r w:rsidRPr="00515AAC">
        <w:t>620990, г.</w:t>
      </w:r>
      <w:r w:rsidR="00676664" w:rsidRPr="00676664">
        <w:t xml:space="preserve"> </w:t>
      </w:r>
      <w:r w:rsidRPr="00515AAC">
        <w:t>Екатеринбург, ул. Софьи Ковалевской 16;</w:t>
      </w:r>
      <w:r w:rsidRPr="002C5E67">
        <w:t xml:space="preserve"> </w:t>
      </w:r>
      <w:r w:rsidRPr="002C5E67">
        <w:t>д-р физ.-мат. наук., профессор, член-корреспондент РАН</w:t>
      </w:r>
      <w:r w:rsidRPr="002C5E67">
        <w:t>.</w:t>
      </w:r>
    </w:p>
    <w:p w:rsidR="00015BD5" w:rsidRDefault="00015BD5" w:rsidP="00015BD5">
      <w:pPr>
        <w:spacing w:before="206"/>
        <w:ind w:left="130" w:right="136" w:firstLine="5"/>
      </w:pPr>
      <w:r w:rsidRPr="00015BD5">
        <w:rPr>
          <w:b/>
        </w:rPr>
        <w:t>Ченцов Павел Александрович</w:t>
      </w:r>
      <w:r w:rsidRPr="00015BD5">
        <w:rPr>
          <w:bCs/>
        </w:rPr>
        <w:t xml:space="preserve"> – </w:t>
      </w:r>
      <w:r w:rsidRPr="002C5E67">
        <w:rPr>
          <w:bCs/>
        </w:rPr>
        <w:t>Институт математики и механики им Н.</w:t>
      </w:r>
      <w:r w:rsidRPr="00691B2B">
        <w:rPr>
          <w:bCs/>
        </w:rPr>
        <w:t xml:space="preserve"> </w:t>
      </w:r>
      <w:r w:rsidRPr="002C5E67">
        <w:rPr>
          <w:bCs/>
        </w:rPr>
        <w:t>Н.</w:t>
      </w:r>
      <w:r w:rsidRPr="00691B2B">
        <w:rPr>
          <w:bCs/>
        </w:rPr>
        <w:t xml:space="preserve"> </w:t>
      </w:r>
      <w:r w:rsidRPr="002C5E67">
        <w:rPr>
          <w:bCs/>
        </w:rPr>
        <w:t xml:space="preserve">Красовского </w:t>
      </w:r>
      <w:proofErr w:type="spellStart"/>
      <w:r w:rsidRPr="002C5E67">
        <w:rPr>
          <w:bCs/>
        </w:rPr>
        <w:t>УрО</w:t>
      </w:r>
      <w:proofErr w:type="spellEnd"/>
      <w:r w:rsidRPr="002C5E67">
        <w:rPr>
          <w:bCs/>
        </w:rPr>
        <w:t xml:space="preserve"> РАН; </w:t>
      </w:r>
      <w:r>
        <w:rPr>
          <w:bCs/>
          <w:lang w:val="en-US"/>
        </w:rPr>
        <w:t>e</w:t>
      </w:r>
      <w:r w:rsidRPr="002C5E67">
        <w:rPr>
          <w:bCs/>
        </w:rPr>
        <w:t>-</w:t>
      </w:r>
      <w:r>
        <w:rPr>
          <w:bCs/>
          <w:lang w:val="en-US"/>
        </w:rPr>
        <w:t>mail</w:t>
      </w:r>
      <w:r w:rsidRPr="002C5E67">
        <w:rPr>
          <w:bCs/>
        </w:rPr>
        <w:t>:</w:t>
      </w:r>
      <w:r>
        <w:rPr>
          <w:lang w:val="en-US"/>
        </w:rPr>
        <w:t> </w:t>
      </w:r>
      <w:r w:rsidRPr="00015BD5">
        <w:rPr>
          <w:bCs/>
        </w:rPr>
        <w:t>chentsov.p@mail.ru</w:t>
      </w:r>
      <w:r w:rsidRPr="002C5E67">
        <w:rPr>
          <w:bCs/>
        </w:rPr>
        <w:t xml:space="preserve">; </w:t>
      </w:r>
      <w:r w:rsidRPr="00515AAC">
        <w:t>620990, г.</w:t>
      </w:r>
      <w:r w:rsidRPr="00676664">
        <w:t xml:space="preserve"> </w:t>
      </w:r>
      <w:r w:rsidRPr="00515AAC">
        <w:t>Екатеринбург, ул. Софьи Ковалевской 16;</w:t>
      </w:r>
      <w:r w:rsidRPr="002C5E67">
        <w:t xml:space="preserve"> </w:t>
      </w:r>
      <w:r w:rsidRPr="00015BD5">
        <w:t>канд. физ.-мат. наук</w:t>
      </w:r>
      <w:r w:rsidRPr="00015BD5">
        <w:t xml:space="preserve">; </w:t>
      </w:r>
      <w:r w:rsidRPr="00015BD5">
        <w:t>старший научный сотрудник</w:t>
      </w:r>
      <w:r w:rsidRPr="002C5E67">
        <w:t>.</w:t>
      </w:r>
    </w:p>
    <w:p w:rsidR="002C5E67" w:rsidRDefault="002C5E67" w:rsidP="002C5E67">
      <w:pPr>
        <w:spacing w:before="206"/>
        <w:ind w:left="130" w:right="136" w:firstLine="5"/>
      </w:pPr>
      <w:r w:rsidRPr="00515AAC">
        <w:rPr>
          <w:b/>
        </w:rPr>
        <w:t>Петунин</w:t>
      </w:r>
      <w:r w:rsidRPr="00515AAC">
        <w:rPr>
          <w:b/>
          <w:spacing w:val="-22"/>
        </w:rPr>
        <w:t xml:space="preserve"> </w:t>
      </w:r>
      <w:r w:rsidRPr="00515AAC">
        <w:rPr>
          <w:b/>
        </w:rPr>
        <w:t>Александр</w:t>
      </w:r>
      <w:r w:rsidRPr="00515AAC">
        <w:rPr>
          <w:b/>
          <w:spacing w:val="-22"/>
        </w:rPr>
        <w:t xml:space="preserve"> </w:t>
      </w:r>
      <w:r w:rsidRPr="00515AAC">
        <w:rPr>
          <w:b/>
        </w:rPr>
        <w:t>Александрович</w:t>
      </w:r>
      <w:r w:rsidRPr="00515AAC">
        <w:rPr>
          <w:b/>
          <w:spacing w:val="-22"/>
        </w:rPr>
        <w:t xml:space="preserve"> </w:t>
      </w:r>
      <w:r w:rsidRPr="00515AAC">
        <w:t>—</w:t>
      </w:r>
      <w:r w:rsidRPr="00515AAC">
        <w:rPr>
          <w:spacing w:val="-22"/>
        </w:rPr>
        <w:t xml:space="preserve"> </w:t>
      </w:r>
      <w:r w:rsidRPr="00515AAC">
        <w:t>Уральский Федеральный университет; Институт математики и механики им Н.</w:t>
      </w:r>
      <w:r>
        <w:t xml:space="preserve"> </w:t>
      </w:r>
      <w:r w:rsidRPr="00515AAC">
        <w:t>Н.</w:t>
      </w:r>
      <w:r>
        <w:t xml:space="preserve"> </w:t>
      </w:r>
      <w:r w:rsidRPr="00515AAC">
        <w:t xml:space="preserve">Красовского </w:t>
      </w:r>
      <w:proofErr w:type="spellStart"/>
      <w:r w:rsidRPr="00515AAC">
        <w:t>УрО</w:t>
      </w:r>
      <w:proofErr w:type="spellEnd"/>
      <w:r w:rsidRPr="00515AAC">
        <w:t xml:space="preserve"> РАН; e-</w:t>
      </w:r>
      <w:proofErr w:type="spellStart"/>
      <w:r w:rsidRPr="00515AAC">
        <w:t>mail</w:t>
      </w:r>
      <w:proofErr w:type="spellEnd"/>
      <w:r w:rsidRPr="00515AAC">
        <w:t>:</w:t>
      </w:r>
      <w:r>
        <w:t> </w:t>
      </w:r>
      <w:r w:rsidRPr="00515AAC">
        <w:t>a.a.petunin@urfu.ru; 620002, Екатеринбург, Мира,</w:t>
      </w:r>
      <w:r w:rsidRPr="00515AAC">
        <w:rPr>
          <w:spacing w:val="-16"/>
        </w:rPr>
        <w:t xml:space="preserve"> </w:t>
      </w:r>
      <w:r w:rsidRPr="00515AAC">
        <w:t>19; 620990, г.</w:t>
      </w:r>
      <w:r w:rsidR="00676664" w:rsidRPr="00676664">
        <w:t xml:space="preserve"> </w:t>
      </w:r>
      <w:r w:rsidRPr="00515AAC">
        <w:t>Екатеринбург, ул. Софьи Ковалевской 16; д</w:t>
      </w:r>
      <w:r w:rsidRPr="009B7CD5">
        <w:t>.</w:t>
      </w:r>
      <w:r>
        <w:t> </w:t>
      </w:r>
      <w:r w:rsidRPr="00515AAC">
        <w:t>т</w:t>
      </w:r>
      <w:r w:rsidRPr="009B7CD5">
        <w:t>.</w:t>
      </w:r>
      <w:r>
        <w:t> </w:t>
      </w:r>
      <w:r w:rsidRPr="00515AAC">
        <w:t>н.,</w:t>
      </w:r>
      <w:r w:rsidRPr="00515AAC">
        <w:rPr>
          <w:spacing w:val="-22"/>
        </w:rPr>
        <w:t xml:space="preserve"> </w:t>
      </w:r>
      <w:r w:rsidRPr="00515AAC">
        <w:t>доцент;</w:t>
      </w:r>
      <w:r w:rsidRPr="00515AAC">
        <w:rPr>
          <w:spacing w:val="-22"/>
        </w:rPr>
        <w:t xml:space="preserve"> </w:t>
      </w:r>
      <w:r w:rsidRPr="00515AAC">
        <w:t>профессор.</w:t>
      </w:r>
    </w:p>
    <w:p w:rsidR="002C5E67" w:rsidRPr="002C5E67" w:rsidRDefault="002C5E67" w:rsidP="002C5E67">
      <w:pPr>
        <w:tabs>
          <w:tab w:val="left" w:pos="284"/>
        </w:tabs>
        <w:contextualSpacing/>
        <w:jc w:val="left"/>
      </w:pPr>
    </w:p>
    <w:sectPr w:rsidR="002C5E67" w:rsidRPr="002C5E67" w:rsidSect="008647D8">
      <w:type w:val="continuous"/>
      <w:pgSz w:w="11907" w:h="16840" w:code="9"/>
      <w:pgMar w:top="2438" w:right="2381" w:bottom="2495" w:left="2381" w:header="1843" w:footer="1843" w:gutter="0"/>
      <w:pgNumType w:start="1"/>
      <w:cols w:space="72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Data r:id="rId1"/>
  </wne:toolbars>
  <wne:acds>
    <wne:acd wne:argValue="AgA/AGUAbgA=" wne:acdName="acd0" wne:fciIndexBasedOn="0065"/>
    <wne:acd wne:argValue="AgBFAGUAbwBhAD8AIAA/AA==" wne:acdName="acd1" wne:fciIndexBasedOn="0065"/>
    <wne:acd wne:argValue="AgBFAGUAbwBhAD8AYQBvAG8APwBhAA==" wne:acdName="acd2" wne:fciIndexBasedOn="0065"/>
    <wne:acd wne:argValue="AgBPAEEARQA=" wne:acdName="acd3" wne:fciIndexBasedOn="0065"/>
    <wne:acd wne:argValue="AQAAAAEA" wne:acdName="acd4" wne:fciIndexBasedOn="0065"/>
    <wne:acd wne:argValue="AQAAAAIA" wne:acdName="acd5" wne:fciIndexBasedOn="0065"/>
    <wne:acd wne:argValue="AQAAAAMA" wne:acdName="acd6" wne:fciIndexBasedOn="0065"/>
    <wne:acd wne:argValue="AQAAAAQA" wne:acdName="acd7" wne:fciIndexBasedOn="0065"/>
    <wne:acd wne:argValue="AQAAAAUA" wne:acdName="acd8" wne:fciIndexBasedOn="0065"/>
    <wne:acd wne:argValue="AQAAAAA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82E" w:rsidRDefault="00B5282E">
      <w:r>
        <w:separator/>
      </w:r>
    </w:p>
  </w:endnote>
  <w:endnote w:type="continuationSeparator" w:id="0">
    <w:p w:rsidR="00B5282E" w:rsidRDefault="00B52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imes">
    <w:panose1 w:val="02020603050405020304"/>
    <w:charset w:val="CC"/>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OpenSymbol">
    <w:altName w:val="Times New Roman"/>
    <w:charset w:val="00"/>
    <w:family w:val="auto"/>
    <w:pitch w:val="variable"/>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Journal">
    <w:charset w:val="00"/>
    <w:family w:val="swiss"/>
    <w:pitch w:val="variable"/>
    <w:sig w:usb0="00000203" w:usb1="00000000" w:usb2="00000000" w:usb3="00000000" w:csb0="00000005"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Wide Latin">
    <w:panose1 w:val="020A0A07050505020404"/>
    <w:charset w:val="00"/>
    <w:family w:val="roman"/>
    <w:pitch w:val="variable"/>
    <w:sig w:usb0="00000003" w:usb1="00000000" w:usb2="00000000" w:usb3="00000000" w:csb0="00000001" w:csb1="00000000"/>
  </w:font>
  <w:font w:name="Academy">
    <w:charset w:val="00"/>
    <w:family w:val="auto"/>
    <w:pitch w:val="variable"/>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Antiqua">
    <w:altName w:val="Times New Roman"/>
    <w:charset w:val="00"/>
    <w:family w:val="auto"/>
    <w:pitch w:val="variable"/>
    <w:sig w:usb0="00000087" w:usb1="00000000" w:usb2="00000000" w:usb3="00000000" w:csb0="0000001B" w:csb1="00000000"/>
  </w:font>
  <w:font w:name="AGOpus">
    <w:altName w:val="Times New Roman"/>
    <w:charset w:val="00"/>
    <w:family w:val="auto"/>
    <w:pitch w:val="variable"/>
    <w:sig w:usb0="00000003" w:usb1="00000000" w:usb2="00000000" w:usb3="00000000" w:csb0="00000001" w:csb1="00000000"/>
  </w:font>
  <w:font w:name="Baltica">
    <w:charset w:val="00"/>
    <w:family w:val="swiss"/>
    <w:pitch w:val="variable"/>
    <w:sig w:usb0="00000203" w:usb1="00000000" w:usb2="00000000" w:usb3="00000000" w:csb0="00000005" w:csb1="00000000"/>
  </w:font>
  <w:font w:name="Arial Unicode">
    <w:altName w:val="Arial"/>
    <w:charset w:val="00"/>
    <w:family w:val="swiss"/>
    <w:pitch w:val="variable"/>
    <w:sig w:usb0="00000287" w:usb1="00000000" w:usb2="00000000" w:usb3="00000000" w:csb0="0000009F" w:csb1="00000000"/>
  </w:font>
  <w:font w:name="TimesET">
    <w:charset w:val="00"/>
    <w:family w:val="auto"/>
    <w:pitch w:val="variable"/>
    <w:sig w:usb0="00000203" w:usb1="00000000" w:usb2="00000000" w:usb3="00000000" w:csb0="00000005" w:csb1="00000000"/>
  </w:font>
  <w:font w:name="Peterburg">
    <w:altName w:val="Times New Roman"/>
    <w:charset w:val="00"/>
    <w:family w:val="auto"/>
    <w:pitch w:val="variable"/>
    <w:sig w:usb0="00000207" w:usb1="00000000" w:usb2="00000000" w:usb3="00000000" w:csb0="00000017" w:csb1="00000000"/>
  </w:font>
  <w:font w:name="Lucida Sans Unicode">
    <w:panose1 w:val="020B0602030504020204"/>
    <w:charset w:val="CC"/>
    <w:family w:val="swiss"/>
    <w:pitch w:val="variable"/>
    <w:sig w:usb0="80000AFF" w:usb1="0000396B" w:usb2="00000000" w:usb3="00000000" w:csb0="000000BF" w:csb1="00000000"/>
  </w:font>
  <w:font w:name="PACAGJ+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KAGHC+Arial,Bold">
    <w:altName w:val="Arial"/>
    <w:panose1 w:val="00000000000000000000"/>
    <w:charset w:val="00"/>
    <w:family w:val="swiss"/>
    <w:notTrueType/>
    <w:pitch w:val="default"/>
    <w:sig w:usb0="00000003" w:usb1="00000000" w:usb2="00000000" w:usb3="00000000" w:csb0="00000001" w:csb1="00000000"/>
  </w:font>
  <w:font w:name="font679">
    <w:altName w:val="Times New Roman"/>
    <w:charset w:val="CC"/>
    <w:family w:val="auto"/>
    <w:pitch w:val="variable"/>
  </w:font>
  <w:font w:name="Malgun Gothic">
    <w:panose1 w:val="020B0503020000020004"/>
    <w:charset w:val="81"/>
    <w:family w:val="swiss"/>
    <w:pitch w:val="variable"/>
    <w:sig w:usb0="900002AF" w:usb1="09D77CFB" w:usb2="00000012" w:usb3="00000000" w:csb0="00080001" w:csb1="00000000"/>
  </w:font>
  <w:font w:name="AdvOT9cb306be.B">
    <w:altName w:val="Arial"/>
    <w:charset w:val="00"/>
    <w:family w:val="swiss"/>
    <w:pitch w:val="default"/>
  </w:font>
  <w:font w:name="DejaVu Sans Mono">
    <w:altName w:val="Arial"/>
    <w:charset w:val="CC"/>
    <w:family w:val="modern"/>
    <w:pitch w:val="default"/>
  </w:font>
  <w:font w:name="MS Mincho">
    <w:altName w:val="ＭＳ 明朝"/>
    <w:panose1 w:val="02020609040205080304"/>
    <w:charset w:val="80"/>
    <w:family w:val="modern"/>
    <w:pitch w:val="fixed"/>
    <w:sig w:usb0="E00002FF" w:usb1="6AC7FDFB" w:usb2="00000012" w:usb3="00000000" w:csb0="0002009F" w:csb1="00000000"/>
  </w:font>
  <w:font w:name="Century Schoolbook">
    <w:panose1 w:val="02040604050505020304"/>
    <w:charset w:val="CC"/>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EEFDHA+Arial">
    <w:altName w:val="Arial"/>
    <w:charset w:val="00"/>
    <w:family w:val="swiss"/>
    <w:pitch w:val="default"/>
  </w:font>
  <w:font w:name="MS Sans Serif">
    <w:altName w:val="Arial"/>
    <w:charset w:val="00"/>
    <w:family w:val="swiss"/>
    <w:pitch w:val="variable"/>
  </w:font>
  <w:font w:name="Microsoft Sans Serif">
    <w:panose1 w:val="020B0604020202020204"/>
    <w:charset w:val="CC"/>
    <w:family w:val="swiss"/>
    <w:pitch w:val="variable"/>
    <w:sig w:usb0="E1002AFF" w:usb1="C0000002" w:usb2="00000008" w:usb3="00000000" w:csb0="000101FF" w:csb1="00000000"/>
  </w:font>
  <w:font w:name="Bookman Old Style">
    <w:panose1 w:val="02050604050505020204"/>
    <w:charset w:val="CC"/>
    <w:family w:val="roman"/>
    <w:pitch w:val="variable"/>
    <w:sig w:usb0="00000287" w:usb1="00000000" w:usb2="00000000" w:usb3="00000000" w:csb0="0000009F" w:csb1="00000000"/>
  </w:font>
  <w:font w:name="Century Gothic">
    <w:panose1 w:val="020B0502020202020204"/>
    <w:charset w:val="CC"/>
    <w:family w:val="swiss"/>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MS Reference Sans Serif">
    <w:panose1 w:val="020B0604030504040204"/>
    <w:charset w:val="CC"/>
    <w:family w:val="swiss"/>
    <w:pitch w:val="variable"/>
    <w:sig w:usb0="20000287" w:usb1="00000000" w:usb2="00000000" w:usb3="00000000" w:csb0="0000019F" w:csb1="00000000"/>
  </w:font>
  <w:font w:name="DejaVu Sans">
    <w:altName w:val="Arial"/>
    <w:charset w:val="CC"/>
    <w:family w:val="swiss"/>
    <w:pitch w:val="variable"/>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ndale Sans UI">
    <w:altName w:val="Arial Unicode MS"/>
    <w:charset w:val="00"/>
    <w:family w:val="auto"/>
    <w:pitch w:val="variable"/>
  </w:font>
  <w:font w:name="HelvDL">
    <w:altName w:val="Arial"/>
    <w:charset w:val="CC"/>
    <w:family w:val="swiss"/>
    <w:pitch w:val="default"/>
  </w:font>
  <w:font w:name="Impact">
    <w:panose1 w:val="020B0806030902050204"/>
    <w:charset w:val="CC"/>
    <w:family w:val="swiss"/>
    <w:pitch w:val="variable"/>
    <w:sig w:usb0="00000287" w:usb1="00000000" w:usb2="00000000" w:usb3="00000000" w:csb0="0000009F" w:csb1="00000000"/>
  </w:font>
  <w:font w:name="Franklin Gothic Demi">
    <w:panose1 w:val="020B0703020102020204"/>
    <w:charset w:val="CC"/>
    <w:family w:val="swiss"/>
    <w:pitch w:val="variable"/>
    <w:sig w:usb0="00000287"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Franklin Gothic Demi Cond">
    <w:panose1 w:val="020B0706030402020204"/>
    <w:charset w:val="CC"/>
    <w:family w:val="swiss"/>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Arial Black">
    <w:panose1 w:val="020B0A04020102020204"/>
    <w:charset w:val="CC"/>
    <w:family w:val="swiss"/>
    <w:pitch w:val="variable"/>
    <w:sig w:usb0="00000287" w:usb1="00000000" w:usb2="00000000" w:usb3="00000000" w:csb0="0000009F" w:csb1="00000000"/>
  </w:font>
  <w:font w:name="TimesDL">
    <w:altName w:val="Times New Roman"/>
    <w:charset w:val="00"/>
    <w:family w:val="auto"/>
    <w:pitch w:val="variable"/>
  </w:font>
  <w:font w:name="Arial,Bold">
    <w:panose1 w:val="00000000000000000000"/>
    <w:charset w:val="CC"/>
    <w:family w:val="auto"/>
    <w:notTrueType/>
    <w:pitch w:val="default"/>
    <w:sig w:usb0="00000201" w:usb1="00000000" w:usb2="00000000" w:usb3="00000000" w:csb0="00000004" w:csb1="00000000"/>
  </w:font>
  <w:font w:name="Georgia">
    <w:panose1 w:val="02040502050405020303"/>
    <w:charset w:val="CC"/>
    <w:family w:val="roman"/>
    <w:pitch w:val="variable"/>
    <w:sig w:usb0="000002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Knowledge Regular">
    <w:altName w:val="Arial"/>
    <w:charset w:val="00"/>
    <w:family w:val="swiss"/>
    <w:pitch w:val="default"/>
  </w:font>
  <w:font w:name="Consolas">
    <w:panose1 w:val="020B0609020204030204"/>
    <w:charset w:val="CC"/>
    <w:family w:val="modern"/>
    <w:pitch w:val="fixed"/>
    <w:sig w:usb0="E10002FF" w:usb1="4000FCFF" w:usb2="00000009" w:usb3="00000000" w:csb0="0000019F" w:csb1="00000000"/>
  </w:font>
  <w:font w:name="TimesNewRoman">
    <w:altName w:val="Arial Unicode MS"/>
    <w:panose1 w:val="00000000000000000000"/>
    <w:charset w:val="80"/>
    <w:family w:val="auto"/>
    <w:notTrueType/>
    <w:pitch w:val="default"/>
    <w:sig w:usb0="00000203" w:usb1="08070000" w:usb2="00000010" w:usb3="00000000" w:csb0="00020005" w:csb1="00000000"/>
  </w:font>
  <w:font w:name="AcademyCTT">
    <w:charset w:val="CC"/>
    <w:family w:val="roman"/>
    <w:pitch w:val="default"/>
  </w:font>
  <w:font w:name="Lohit Devanagari">
    <w:altName w:val="MS Mincho"/>
    <w:charset w:val="80"/>
    <w:family w:val="auto"/>
    <w:pitch w:val="variable"/>
  </w:font>
  <w:font w:name="Helvetica">
    <w:panose1 w:val="020B05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imesNewRoman,Bold">
    <w:altName w:val="MS Mincho"/>
    <w:panose1 w:val="00000000000000000000"/>
    <w:charset w:val="80"/>
    <w:family w:val="auto"/>
    <w:notTrueType/>
    <w:pitch w:val="default"/>
    <w:sig w:usb0="00000203" w:usb1="08070000" w:usb2="00000010" w:usb3="00000000" w:csb0="00020005" w:csb1="00000000"/>
  </w:font>
  <w:font w:name="Cambria Math">
    <w:panose1 w:val="02040503050406030204"/>
    <w:charset w:val="CC"/>
    <w:family w:val="roman"/>
    <w:pitch w:val="variable"/>
    <w:sig w:usb0="E00002FF" w:usb1="420024FF" w:usb2="00000000" w:usb3="00000000" w:csb0="0000019F" w:csb1="00000000"/>
  </w:font>
  <w:font w:name="ISOCPEUR">
    <w:charset w:val="CC"/>
    <w:family w:val="swiss"/>
    <w:pitch w:val="variable"/>
    <w:sig w:usb0="00000287" w:usb1="00000000" w:usb2="00000000" w:usb3="00000000" w:csb0="0000009F" w:csb1="00000000"/>
  </w:font>
  <w:font w:name="font238">
    <w:altName w:val="Times New Roman"/>
    <w:charset w:val="CC"/>
    <w:family w:val="auto"/>
    <w:pitch w:val="variable"/>
  </w:font>
  <w:font w:name="Palatino Linotype">
    <w:panose1 w:val="02040502050505030304"/>
    <w:charset w:val="CC"/>
    <w:family w:val="roman"/>
    <w:pitch w:val="variable"/>
    <w:sig w:usb0="E0000287" w:usb1="40000013" w:usb2="00000000" w:usb3="00000000" w:csb0="0000019F" w:csb1="00000000"/>
  </w:font>
  <w:font w:name="Myriad Pro">
    <w:altName w:val="Myriad Pro"/>
    <w:panose1 w:val="00000000000000000000"/>
    <w:charset w:val="CC"/>
    <w:family w:val="swiss"/>
    <w:notTrueType/>
    <w:pitch w:val="default"/>
    <w:sig w:usb0="00000201" w:usb1="00000000" w:usb2="00000000" w:usb3="00000000" w:csb0="00000004" w:csb1="00000000"/>
  </w:font>
  <w:font w:name="Sylfaen">
    <w:panose1 w:val="010A0502050306030303"/>
    <w:charset w:val="CC"/>
    <w:family w:val="roman"/>
    <w:pitch w:val="variable"/>
    <w:sig w:usb0="04000687" w:usb1="00000000" w:usb2="00000000" w:usb3="00000000" w:csb0="0000009F" w:csb1="00000000"/>
  </w:font>
  <w:font w:name="?????? Pro W3">
    <w:panose1 w:val="00000000000000000000"/>
    <w:charset w:val="80"/>
    <w:family w:val="auto"/>
    <w:notTrueType/>
    <w:pitch w:val="variable"/>
    <w:sig w:usb0="00000001" w:usb1="08070000" w:usb2="00000010" w:usb3="00000000" w:csb0="00020000" w:csb1="00000000"/>
  </w:font>
  <w:font w:name="MS Minngs">
    <w:altName w:val="MS Mincho"/>
    <w:panose1 w:val="00000000000000000000"/>
    <w:charset w:val="80"/>
    <w:family w:val="roman"/>
    <w:notTrueType/>
    <w:pitch w:val="fixed"/>
    <w:sig w:usb0="00000000" w:usb1="08070000" w:usb2="00000010" w:usb3="00000000" w:csb0="00020000" w:csb1="00000000"/>
  </w:font>
  <w:font w:name="PragmaticaCondC">
    <w:panose1 w:val="00000000000000000000"/>
    <w:charset w:val="CC"/>
    <w:family w:val="decorative"/>
    <w:notTrueType/>
    <w:pitch w:val="variable"/>
    <w:sig w:usb0="00000203" w:usb1="00000000" w:usb2="00000000" w:usb3="00000000" w:csb0="00000005" w:csb1="00000000"/>
  </w:font>
  <w:font w:name="minorBidi">
    <w:altName w:val="Times New Roman"/>
    <w:panose1 w:val="00000000000000000000"/>
    <w:charset w:val="00"/>
    <w:family w:val="roman"/>
    <w:notTrueType/>
    <w:pitch w:val="default"/>
  </w:font>
  <w:font w:name="Times New Roman CYR">
    <w:panose1 w:val="02020603050405020304"/>
    <w:charset w:val="CC"/>
    <w:family w:val="roman"/>
    <w:pitch w:val="variable"/>
    <w:sig w:usb0="E0002AFF" w:usb1="C0007841" w:usb2="00000009" w:usb3="00000000" w:csb0="000001FF" w:csb1="00000000"/>
  </w:font>
  <w:font w:name="Droid Sans Fallback">
    <w:altName w:val="Arial Unicode MS"/>
    <w:charset w:val="80"/>
    <w:family w:val="swiss"/>
    <w:pitch w:val="variable"/>
    <w:sig w:usb0="00000001" w:usb1="2BDFFCFB" w:usb2="00800016" w:usb3="00000000" w:csb0="001A0000" w:csb1="00000000"/>
  </w:font>
  <w:font w:name="Lohit Hindi">
    <w:altName w:val="Times New Roman"/>
    <w:charset w:val="00"/>
    <w:family w:val="auto"/>
    <w:pitch w:val="variable"/>
    <w:sig w:usb0="00000003" w:usb1="00002040" w:usb2="00000000" w:usb3="00000000" w:csb0="00000001" w:csb1="00000000"/>
  </w:font>
  <w:font w:name="a_Timer">
    <w:altName w:val="Times New Roman"/>
    <w:charset w:val="CC"/>
    <w:family w:val="roman"/>
    <w:pitch w:val="variable"/>
    <w:sig w:usb0="00000201" w:usb1="00000000" w:usb2="00000000" w:usb3="00000000" w:csb0="00000004" w:csb1="00000000"/>
  </w:font>
  <w:font w:name="Droid Sans Devanagari">
    <w:altName w:val="Arial"/>
    <w:charset w:val="CC"/>
    <w:family w:val="swiss"/>
    <w:pitch w:val="variable"/>
  </w:font>
  <w:font w:name="Liberation Serif;Times New Roma">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Fd7439-Identity-H">
    <w:altName w:val="Times New Roman"/>
    <w:panose1 w:val="00000000000000000000"/>
    <w:charset w:val="00"/>
    <w:family w:val="roman"/>
    <w:notTrueType/>
    <w:pitch w:val="default"/>
  </w:font>
  <w:font w:name="Newton;Times New Roman">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sig w:usb0="00000201" w:usb1="00000000" w:usb2="00000000" w:usb3="00000000" w:csb0="00000004" w:csb1="00000000"/>
  </w:font>
  <w:font w:name="Times New Roman Bold">
    <w:altName w:val="Times New Roman"/>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PT Astra Serif">
    <w:altName w:val="Times New Roman"/>
    <w:charset w:val="CC"/>
    <w:family w:val="roman"/>
    <w:pitch w:val="variable"/>
    <w:sig w:usb0="00000001" w:usb1="5000204B" w:usb2="00000020" w:usb3="00000000" w:csb0="00000097" w:csb1="00000000"/>
  </w:font>
  <w:font w:name="Helvetica Neue">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82E" w:rsidRDefault="00B5282E">
      <w:r>
        <w:separator/>
      </w:r>
    </w:p>
  </w:footnote>
  <w:footnote w:type="continuationSeparator" w:id="0">
    <w:p w:rsidR="00B5282E" w:rsidRDefault="00B5282E">
      <w:r>
        <w:continuationSeparator/>
      </w:r>
    </w:p>
  </w:footnote>
  <w:footnote w:id="1">
    <w:p w:rsidR="00A93FC6" w:rsidRPr="00A93FC6" w:rsidRDefault="00A93FC6">
      <w:pPr>
        <w:pStyle w:val="afff3"/>
      </w:pPr>
      <w:r>
        <w:rPr>
          <w:rStyle w:val="afff5"/>
        </w:rPr>
        <w:footnoteRef/>
      </w:r>
      <w:r>
        <w:t xml:space="preserve"> </w:t>
      </w:r>
      <w:r w:rsidRPr="003D7488">
        <w:t>Работа выполнена при финансовой поддержке РФФИ (грант 20-08-00873).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CA805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B56A1EA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multilevel"/>
    <w:tmpl w:val="E94E01CC"/>
    <w:lvl w:ilvl="0">
      <w:start w:val="1"/>
      <w:numFmt w:val="decimal"/>
      <w:pStyle w:val="3"/>
      <w:lvlText w:val="%1."/>
      <w:lvlJc w:val="left"/>
      <w:pPr>
        <w:tabs>
          <w:tab w:val="num" w:pos="926"/>
        </w:tabs>
        <w:ind w:left="926" w:hanging="360"/>
      </w:pPr>
    </w:lvl>
    <w:lvl w:ilvl="1" w:tentative="1">
      <w:start w:val="1"/>
      <w:numFmt w:val="lowerLetter"/>
      <w:lvlText w:val="%2."/>
      <w:lvlJc w:val="left"/>
      <w:pPr>
        <w:tabs>
          <w:tab w:val="num" w:pos="1788"/>
        </w:tabs>
        <w:ind w:left="1788" w:hanging="360"/>
      </w:pPr>
    </w:lvl>
    <w:lvl w:ilvl="2" w:tentative="1">
      <w:start w:val="1"/>
      <w:numFmt w:val="lowerRoman"/>
      <w:lvlText w:val="%3."/>
      <w:lvlJc w:val="right"/>
      <w:pPr>
        <w:tabs>
          <w:tab w:val="num" w:pos="2508"/>
        </w:tabs>
        <w:ind w:left="2508" w:hanging="180"/>
      </w:pPr>
    </w:lvl>
    <w:lvl w:ilvl="3" w:tentative="1">
      <w:start w:val="1"/>
      <w:numFmt w:val="decimal"/>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Roman"/>
      <w:lvlText w:val="%6."/>
      <w:lvlJc w:val="right"/>
      <w:pPr>
        <w:tabs>
          <w:tab w:val="num" w:pos="4668"/>
        </w:tabs>
        <w:ind w:left="4668" w:hanging="180"/>
      </w:pPr>
    </w:lvl>
    <w:lvl w:ilvl="6" w:tentative="1">
      <w:start w:val="1"/>
      <w:numFmt w:val="decimal"/>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Roman"/>
      <w:lvlText w:val="%9."/>
      <w:lvlJc w:val="right"/>
      <w:pPr>
        <w:tabs>
          <w:tab w:val="num" w:pos="6828"/>
        </w:tabs>
        <w:ind w:left="6828" w:hanging="180"/>
      </w:pPr>
    </w:lvl>
  </w:abstractNum>
  <w:abstractNum w:abstractNumId="3" w15:restartNumberingAfterBreak="0">
    <w:nsid w:val="FFFFFF80"/>
    <w:multiLevelType w:val="singleLevel"/>
    <w:tmpl w:val="AAA4C258"/>
    <w:lvl w:ilvl="0">
      <w:start w:val="1"/>
      <w:numFmt w:val="bullet"/>
      <w:pStyle w:val="50"/>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CEF63F50"/>
    <w:lvl w:ilvl="0">
      <w:start w:val="1"/>
      <w:numFmt w:val="bullet"/>
      <w:pStyle w:val="40"/>
      <w:lvlText w:val=""/>
      <w:lvlJc w:val="left"/>
      <w:pPr>
        <w:tabs>
          <w:tab w:val="num" w:pos="1209"/>
        </w:tabs>
        <w:ind w:left="1209" w:hanging="360"/>
      </w:pPr>
      <w:rPr>
        <w:rFonts w:ascii="Symbol" w:hAnsi="Symbol" w:hint="default"/>
      </w:rPr>
    </w:lvl>
  </w:abstractNum>
  <w:abstractNum w:abstractNumId="5" w15:restartNumberingAfterBreak="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rPr>
        <w:rFonts w:cs="Times New Roman"/>
      </w:rPr>
    </w:lvl>
    <w:lvl w:ilvl="2">
      <w:numFmt w:val="none"/>
      <w:lvlText w:val=""/>
      <w:lvlJc w:val="left"/>
      <w:rPr>
        <w:rFonts w:cs="Times New Roman"/>
      </w:rPr>
    </w:lvl>
    <w:lvl w:ilvl="3">
      <w:numFmt w:val="decimal"/>
      <w:lvlText w:val="%4"/>
      <w:legacy w:legacy="1" w:legacySpace="0" w:legacyIndent="0"/>
      <w:lvlJc w:val="left"/>
      <w:rPr>
        <w:rFonts w:ascii="Tms Rmn" w:hAnsi="Tms Rmn" w:cs="Times New Roman" w:hint="default"/>
      </w:rPr>
    </w:lvl>
    <w:lvl w:ilvl="4">
      <w:numFmt w:val="decimal"/>
      <w:lvlText w:val="%5"/>
      <w:legacy w:legacy="1" w:legacySpace="0" w:legacyIndent="0"/>
      <w:lvlJc w:val="left"/>
      <w:rPr>
        <w:rFonts w:ascii="Tms Rmn" w:hAnsi="Tms Rmn" w:cs="Times New Roman" w:hint="default"/>
      </w:rPr>
    </w:lvl>
    <w:lvl w:ilvl="5">
      <w:numFmt w:val="decimal"/>
      <w:lvlText w:val="%6"/>
      <w:legacy w:legacy="1" w:legacySpace="0" w:legacyIndent="0"/>
      <w:lvlJc w:val="left"/>
      <w:rPr>
        <w:rFonts w:ascii="Tms Rmn" w:hAnsi="Tms Rmn" w:cs="Times New Roman" w:hint="default"/>
      </w:rPr>
    </w:lvl>
    <w:lvl w:ilvl="6">
      <w:numFmt w:val="decimal"/>
      <w:lvlText w:val="%7"/>
      <w:legacy w:legacy="1" w:legacySpace="0" w:legacyIndent="0"/>
      <w:lvlJc w:val="left"/>
      <w:rPr>
        <w:rFonts w:ascii="Tms Rmn" w:hAnsi="Tms Rmn" w:cs="Times New Roman" w:hint="default"/>
      </w:rPr>
    </w:lvl>
    <w:lvl w:ilvl="7">
      <w:numFmt w:val="decimal"/>
      <w:lvlText w:val="%8"/>
      <w:legacy w:legacy="1" w:legacySpace="0" w:legacyIndent="0"/>
      <w:lvlJc w:val="left"/>
      <w:rPr>
        <w:rFonts w:ascii="Tms Rmn" w:hAnsi="Tms Rmn" w:cs="Times New Roman" w:hint="default"/>
      </w:rPr>
    </w:lvl>
    <w:lvl w:ilvl="8">
      <w:numFmt w:val="decimal"/>
      <w:lvlText w:val="%9"/>
      <w:legacy w:legacy="1" w:legacySpace="0" w:legacyIndent="0"/>
      <w:lvlJc w:val="left"/>
      <w:rPr>
        <w:rFonts w:ascii="Tms Rmn" w:hAnsi="Tms Rmn" w:cs="Times New Roman" w:hint="default"/>
      </w:rPr>
    </w:lvl>
  </w:abstractNum>
  <w:abstractNum w:abstractNumId="6" w15:restartNumberingAfterBreak="0">
    <w:nsid w:val="FFFFFFFE"/>
    <w:multiLevelType w:val="singleLevel"/>
    <w:tmpl w:val="FFFFFFFF"/>
    <w:styleLink w:val="22"/>
    <w:lvl w:ilvl="0">
      <w:numFmt w:val="decimal"/>
      <w:lvlText w:val="*"/>
      <w:lvlJc w:val="left"/>
    </w:lvl>
  </w:abstractNum>
  <w:abstractNum w:abstractNumId="7" w15:restartNumberingAfterBreak="0">
    <w:nsid w:val="00000001"/>
    <w:multiLevelType w:val="multilevel"/>
    <w:tmpl w:val="00000001"/>
    <w:name w:val="Numbering 1"/>
    <w:lvl w:ilvl="0">
      <w:start w:val="1"/>
      <w:numFmt w:val="decimal"/>
      <w:lvlText w:val="%1."/>
      <w:lvlJc w:val="left"/>
      <w:pPr>
        <w:tabs>
          <w:tab w:val="num" w:pos="0"/>
        </w:tabs>
        <w:ind w:left="0" w:firstLine="0"/>
      </w:pPr>
    </w:lvl>
    <w:lvl w:ilvl="1">
      <w:start w:val="1"/>
      <w:numFmt w:val="decimal"/>
      <w:lvlText w:val="%1.%2. "/>
      <w:lvlJc w:val="left"/>
      <w:pPr>
        <w:tabs>
          <w:tab w:val="num" w:pos="0"/>
        </w:tabs>
        <w:ind w:left="0" w:firstLine="0"/>
      </w:pPr>
    </w:lvl>
    <w:lvl w:ilvl="2">
      <w:start w:val="1"/>
      <w:numFmt w:val="decimal"/>
      <w:lvlText w:val="%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8" w15:restartNumberingAfterBreak="0">
    <w:nsid w:val="00000002"/>
    <w:multiLevelType w:val="multilevel"/>
    <w:tmpl w:val="32C41886"/>
    <w:name w:val="Numbering 2"/>
    <w:lvl w:ilvl="0">
      <w:start w:val="1"/>
      <w:numFmt w:val="decimal"/>
      <w:pStyle w:val="AEEECaption-table"/>
      <w:lvlText w:val="Tab.%1:"/>
      <w:lvlJc w:val="left"/>
      <w:pPr>
        <w:tabs>
          <w:tab w:val="num" w:pos="284"/>
        </w:tabs>
        <w:ind w:left="284" w:firstLine="0"/>
      </w:pPr>
      <w:rPr>
        <w:rFonts w:hint="default"/>
        <w:b/>
        <w:i w:val="0"/>
      </w:rPr>
    </w:lvl>
    <w:lvl w:ilvl="1">
      <w:start w:val="2"/>
      <w:numFmt w:val="decimal"/>
      <w:lvlText w:val="%2"/>
      <w:lvlJc w:val="left"/>
      <w:pPr>
        <w:tabs>
          <w:tab w:val="num" w:pos="0"/>
        </w:tabs>
        <w:ind w:left="0" w:firstLine="0"/>
      </w:pPr>
      <w:rPr>
        <w:rFonts w:hint="default"/>
      </w:rPr>
    </w:lvl>
    <w:lvl w:ilvl="2">
      <w:start w:val="3"/>
      <w:numFmt w:val="decimal"/>
      <w:lvlText w:val="%3"/>
      <w:lvlJc w:val="left"/>
      <w:pPr>
        <w:tabs>
          <w:tab w:val="num" w:pos="0"/>
        </w:tabs>
        <w:ind w:left="0" w:firstLine="0"/>
      </w:pPr>
      <w:rPr>
        <w:rFonts w:hint="default"/>
      </w:rPr>
    </w:lvl>
    <w:lvl w:ilvl="3">
      <w:start w:val="4"/>
      <w:numFmt w:val="decimal"/>
      <w:lvlText w:val="%4"/>
      <w:lvlJc w:val="left"/>
      <w:pPr>
        <w:tabs>
          <w:tab w:val="num" w:pos="0"/>
        </w:tabs>
        <w:ind w:left="0" w:firstLine="0"/>
      </w:pPr>
      <w:rPr>
        <w:rFonts w:hint="default"/>
      </w:rPr>
    </w:lvl>
    <w:lvl w:ilvl="4">
      <w:start w:val="5"/>
      <w:numFmt w:val="decimal"/>
      <w:lvlText w:val="%5"/>
      <w:lvlJc w:val="left"/>
      <w:pPr>
        <w:tabs>
          <w:tab w:val="num" w:pos="0"/>
        </w:tabs>
        <w:ind w:left="0" w:firstLine="0"/>
      </w:pPr>
      <w:rPr>
        <w:rFonts w:hint="default"/>
      </w:rPr>
    </w:lvl>
    <w:lvl w:ilvl="5">
      <w:start w:val="6"/>
      <w:numFmt w:val="decimal"/>
      <w:lvlText w:val="%6"/>
      <w:lvlJc w:val="left"/>
      <w:pPr>
        <w:tabs>
          <w:tab w:val="num" w:pos="0"/>
        </w:tabs>
        <w:ind w:left="0" w:firstLine="0"/>
      </w:pPr>
      <w:rPr>
        <w:rFonts w:hint="default"/>
      </w:rPr>
    </w:lvl>
    <w:lvl w:ilvl="6">
      <w:start w:val="7"/>
      <w:numFmt w:val="decimal"/>
      <w:lvlText w:val="%7"/>
      <w:lvlJc w:val="left"/>
      <w:pPr>
        <w:tabs>
          <w:tab w:val="num" w:pos="0"/>
        </w:tabs>
        <w:ind w:left="0" w:firstLine="0"/>
      </w:pPr>
      <w:rPr>
        <w:rFonts w:hint="default"/>
      </w:rPr>
    </w:lvl>
    <w:lvl w:ilvl="7">
      <w:start w:val="8"/>
      <w:numFmt w:val="decimal"/>
      <w:lvlText w:val="%8"/>
      <w:lvlJc w:val="left"/>
      <w:pPr>
        <w:tabs>
          <w:tab w:val="num" w:pos="0"/>
        </w:tabs>
        <w:ind w:left="0" w:firstLine="0"/>
      </w:pPr>
      <w:rPr>
        <w:rFonts w:hint="default"/>
      </w:rPr>
    </w:lvl>
    <w:lvl w:ilvl="8">
      <w:start w:val="9"/>
      <w:numFmt w:val="decimal"/>
      <w:lvlText w:val="%9"/>
      <w:lvlJc w:val="left"/>
      <w:pPr>
        <w:tabs>
          <w:tab w:val="num" w:pos="0"/>
        </w:tabs>
        <w:ind w:left="0" w:firstLine="0"/>
      </w:pPr>
      <w:rPr>
        <w:rFonts w:hint="default"/>
      </w:rPr>
    </w:lvl>
  </w:abstractNum>
  <w:abstractNum w:abstractNumId="9" w15:restartNumberingAfterBreak="0">
    <w:nsid w:val="00000003"/>
    <w:multiLevelType w:val="multilevel"/>
    <w:tmpl w:val="00000003"/>
    <w:name w:val="Numbering 3"/>
    <w:lvl w:ilvl="0">
      <w:start w:val="1"/>
      <w:numFmt w:val="decimal"/>
      <w:lvlText w:val="Fig. %1:"/>
      <w:lvlJc w:val="left"/>
      <w:pPr>
        <w:tabs>
          <w:tab w:val="num" w:pos="0"/>
        </w:tabs>
        <w:ind w:left="0" w:firstLine="0"/>
      </w:pPr>
    </w:lvl>
    <w:lvl w:ilvl="1">
      <w:start w:val="2"/>
      <w:numFmt w:val="decimal"/>
      <w:lvlText w:val="%2"/>
      <w:lvlJc w:val="left"/>
      <w:pPr>
        <w:tabs>
          <w:tab w:val="num" w:pos="0"/>
        </w:tabs>
        <w:ind w:left="0" w:firstLine="0"/>
      </w:pPr>
    </w:lvl>
    <w:lvl w:ilvl="2">
      <w:start w:val="3"/>
      <w:numFmt w:val="decimal"/>
      <w:lvlText w:val="%3"/>
      <w:lvlJc w:val="left"/>
      <w:pPr>
        <w:tabs>
          <w:tab w:val="num" w:pos="0"/>
        </w:tabs>
        <w:ind w:left="0" w:firstLine="0"/>
      </w:pPr>
    </w:lvl>
    <w:lvl w:ilvl="3">
      <w:start w:val="4"/>
      <w:numFmt w:val="decimal"/>
      <w:lvlText w:val="%4"/>
      <w:lvlJc w:val="left"/>
      <w:pPr>
        <w:tabs>
          <w:tab w:val="num" w:pos="0"/>
        </w:tabs>
        <w:ind w:left="0" w:firstLine="0"/>
      </w:pPr>
    </w:lvl>
    <w:lvl w:ilvl="4">
      <w:start w:val="5"/>
      <w:numFmt w:val="decimal"/>
      <w:lvlText w:val="%5"/>
      <w:lvlJc w:val="left"/>
      <w:pPr>
        <w:tabs>
          <w:tab w:val="num" w:pos="0"/>
        </w:tabs>
        <w:ind w:left="0" w:firstLine="0"/>
      </w:pPr>
    </w:lvl>
    <w:lvl w:ilvl="5">
      <w:start w:val="6"/>
      <w:numFmt w:val="decimal"/>
      <w:lvlText w:val="%6"/>
      <w:lvlJc w:val="left"/>
      <w:pPr>
        <w:tabs>
          <w:tab w:val="num" w:pos="0"/>
        </w:tabs>
        <w:ind w:left="0" w:firstLine="0"/>
      </w:pPr>
    </w:lvl>
    <w:lvl w:ilvl="6">
      <w:start w:val="7"/>
      <w:numFmt w:val="decimal"/>
      <w:lvlText w:val="%7"/>
      <w:lvlJc w:val="left"/>
      <w:pPr>
        <w:tabs>
          <w:tab w:val="num" w:pos="0"/>
        </w:tabs>
        <w:ind w:left="0" w:firstLine="0"/>
      </w:pPr>
    </w:lvl>
    <w:lvl w:ilvl="7">
      <w:start w:val="8"/>
      <w:numFmt w:val="decimal"/>
      <w:lvlText w:val="%8"/>
      <w:lvlJc w:val="left"/>
      <w:pPr>
        <w:tabs>
          <w:tab w:val="num" w:pos="0"/>
        </w:tabs>
        <w:ind w:left="0" w:firstLine="0"/>
      </w:pPr>
    </w:lvl>
    <w:lvl w:ilvl="8">
      <w:start w:val="9"/>
      <w:numFmt w:val="decimal"/>
      <w:lvlText w:val="%9"/>
      <w:lvlJc w:val="left"/>
      <w:pPr>
        <w:tabs>
          <w:tab w:val="num" w:pos="0"/>
        </w:tabs>
        <w:ind w:left="0" w:firstLine="0"/>
      </w:pPr>
    </w:lvl>
  </w:abstractNum>
  <w:abstractNum w:abstractNumId="10" w15:restartNumberingAfterBreak="0">
    <w:nsid w:val="00000004"/>
    <w:multiLevelType w:val="multilevel"/>
    <w:tmpl w:val="2788D010"/>
    <w:name w:val="Numbering 4"/>
    <w:lvl w:ilvl="0">
      <w:start w:val="1"/>
      <w:numFmt w:val="decimal"/>
      <w:pStyle w:val="AEEECaption-figure"/>
      <w:lvlText w:val="[%1]"/>
      <w:lvlJc w:val="left"/>
      <w:pPr>
        <w:tabs>
          <w:tab w:val="num" w:pos="0"/>
        </w:tabs>
        <w:ind w:left="0" w:firstLine="0"/>
      </w:pPr>
      <w:rPr>
        <w:sz w:val="16"/>
        <w:szCs w:val="16"/>
      </w:rPr>
    </w:lvl>
    <w:lvl w:ilvl="1">
      <w:start w:val="2"/>
      <w:numFmt w:val="upperRoman"/>
      <w:lvlText w:val="%2."/>
      <w:lvlJc w:val="left"/>
      <w:pPr>
        <w:tabs>
          <w:tab w:val="num" w:pos="0"/>
        </w:tabs>
        <w:ind w:left="0" w:firstLine="0"/>
      </w:pPr>
    </w:lvl>
    <w:lvl w:ilvl="2">
      <w:start w:val="3"/>
      <w:numFmt w:val="upperRoman"/>
      <w:lvlText w:val="%3."/>
      <w:lvlJc w:val="left"/>
      <w:pPr>
        <w:tabs>
          <w:tab w:val="num" w:pos="0"/>
        </w:tabs>
        <w:ind w:left="0" w:firstLine="0"/>
      </w:pPr>
    </w:lvl>
    <w:lvl w:ilvl="3">
      <w:start w:val="4"/>
      <w:numFmt w:val="upperRoman"/>
      <w:lvlText w:val="%4."/>
      <w:lvlJc w:val="left"/>
      <w:pPr>
        <w:tabs>
          <w:tab w:val="num" w:pos="0"/>
        </w:tabs>
        <w:ind w:left="0" w:firstLine="0"/>
      </w:pPr>
    </w:lvl>
    <w:lvl w:ilvl="4">
      <w:start w:val="5"/>
      <w:numFmt w:val="upperRoman"/>
      <w:lvlText w:val="%5."/>
      <w:lvlJc w:val="left"/>
      <w:pPr>
        <w:tabs>
          <w:tab w:val="num" w:pos="0"/>
        </w:tabs>
        <w:ind w:left="0" w:firstLine="0"/>
      </w:pPr>
    </w:lvl>
    <w:lvl w:ilvl="5">
      <w:start w:val="6"/>
      <w:numFmt w:val="upperRoman"/>
      <w:lvlText w:val="%6."/>
      <w:lvlJc w:val="left"/>
      <w:pPr>
        <w:tabs>
          <w:tab w:val="num" w:pos="0"/>
        </w:tabs>
        <w:ind w:left="0" w:firstLine="0"/>
      </w:pPr>
    </w:lvl>
    <w:lvl w:ilvl="6">
      <w:start w:val="7"/>
      <w:numFmt w:val="upperRoman"/>
      <w:lvlText w:val="%7."/>
      <w:lvlJc w:val="left"/>
      <w:pPr>
        <w:tabs>
          <w:tab w:val="num" w:pos="0"/>
        </w:tabs>
        <w:ind w:left="0" w:firstLine="0"/>
      </w:pPr>
    </w:lvl>
    <w:lvl w:ilvl="7">
      <w:start w:val="8"/>
      <w:numFmt w:val="upperRoman"/>
      <w:lvlText w:val="%8."/>
      <w:lvlJc w:val="left"/>
      <w:pPr>
        <w:tabs>
          <w:tab w:val="num" w:pos="0"/>
        </w:tabs>
        <w:ind w:left="0" w:firstLine="0"/>
      </w:pPr>
    </w:lvl>
    <w:lvl w:ilvl="8">
      <w:start w:val="9"/>
      <w:numFmt w:val="upperRoman"/>
      <w:lvlText w:val="%9."/>
      <w:lvlJc w:val="left"/>
      <w:pPr>
        <w:tabs>
          <w:tab w:val="num" w:pos="0"/>
        </w:tabs>
        <w:ind w:left="0" w:firstLine="0"/>
      </w:pPr>
    </w:lvl>
  </w:abstractNum>
  <w:abstractNum w:abstractNumId="11" w15:restartNumberingAfterBreak="0">
    <w:nsid w:val="00000005"/>
    <w:multiLevelType w:val="multilevel"/>
    <w:tmpl w:val="00000005"/>
    <w:name w:val="Numbering 5"/>
    <w:lvl w:ilvl="0">
      <w:start w:val="1"/>
      <w:numFmt w:val="decimal"/>
      <w:lvlText w:val="%1)"/>
      <w:lvlJc w:val="left"/>
      <w:pPr>
        <w:tabs>
          <w:tab w:val="num" w:pos="0"/>
        </w:tabs>
        <w:ind w:left="0" w:firstLine="0"/>
      </w:pPr>
    </w:lvl>
    <w:lvl w:ilvl="1">
      <w:start w:val="2"/>
      <w:numFmt w:val="decimal"/>
      <w:lvlText w:val="%1.%2."/>
      <w:lvlJc w:val="left"/>
      <w:pPr>
        <w:tabs>
          <w:tab w:val="num" w:pos="0"/>
        </w:tabs>
        <w:ind w:left="0" w:firstLine="0"/>
      </w:pPr>
    </w:lvl>
    <w:lvl w:ilvl="2">
      <w:start w:val="3"/>
      <w:numFmt w:val="lowerLetter"/>
      <w:lvlText w:val="%3)"/>
      <w:lvlJc w:val="left"/>
      <w:pPr>
        <w:tabs>
          <w:tab w:val="num" w:pos="0"/>
        </w:tabs>
        <w:ind w:left="0" w:firstLine="0"/>
      </w:pPr>
    </w:lvl>
    <w:lvl w:ilvl="3">
      <w:start w:val="4"/>
      <w:numFmt w:val="bullet"/>
      <w:lvlText w:val=""/>
      <w:lvlJc w:val="left"/>
      <w:pPr>
        <w:tabs>
          <w:tab w:val="num" w:pos="0"/>
        </w:tabs>
        <w:ind w:left="0" w:firstLine="0"/>
      </w:pPr>
      <w:rPr>
        <w:rFonts w:ascii="Symbol" w:hAnsi="Symbol"/>
      </w:rPr>
    </w:lvl>
    <w:lvl w:ilvl="4">
      <w:start w:val="5"/>
      <w:numFmt w:val="bullet"/>
      <w:lvlText w:val=""/>
      <w:lvlJc w:val="left"/>
      <w:pPr>
        <w:tabs>
          <w:tab w:val="num" w:pos="0"/>
        </w:tabs>
        <w:ind w:left="0" w:firstLine="0"/>
      </w:pPr>
      <w:rPr>
        <w:rFonts w:ascii="Symbol" w:hAnsi="Symbol"/>
      </w:rPr>
    </w:lvl>
    <w:lvl w:ilvl="5">
      <w:start w:val="6"/>
      <w:numFmt w:val="bullet"/>
      <w:lvlText w:val=""/>
      <w:lvlJc w:val="left"/>
      <w:pPr>
        <w:tabs>
          <w:tab w:val="num" w:pos="0"/>
        </w:tabs>
        <w:ind w:left="0" w:firstLine="0"/>
      </w:pPr>
      <w:rPr>
        <w:rFonts w:ascii="Symbol" w:hAnsi="Symbol"/>
      </w:rPr>
    </w:lvl>
    <w:lvl w:ilvl="6">
      <w:start w:val="7"/>
      <w:numFmt w:val="bullet"/>
      <w:lvlText w:val=""/>
      <w:lvlJc w:val="left"/>
      <w:pPr>
        <w:tabs>
          <w:tab w:val="num" w:pos="0"/>
        </w:tabs>
        <w:ind w:left="0" w:firstLine="0"/>
      </w:pPr>
      <w:rPr>
        <w:rFonts w:ascii="Symbol" w:hAnsi="Symbol"/>
      </w:rPr>
    </w:lvl>
    <w:lvl w:ilvl="7">
      <w:start w:val="8"/>
      <w:numFmt w:val="bullet"/>
      <w:lvlText w:val=""/>
      <w:lvlJc w:val="left"/>
      <w:pPr>
        <w:tabs>
          <w:tab w:val="num" w:pos="0"/>
        </w:tabs>
        <w:ind w:left="0" w:firstLine="0"/>
      </w:pPr>
      <w:rPr>
        <w:rFonts w:ascii="Symbol" w:hAnsi="Symbol"/>
      </w:rPr>
    </w:lvl>
    <w:lvl w:ilvl="8">
      <w:start w:val="9"/>
      <w:numFmt w:val="bullet"/>
      <w:lvlText w:val=""/>
      <w:lvlJc w:val="left"/>
      <w:pPr>
        <w:tabs>
          <w:tab w:val="num" w:pos="0"/>
        </w:tabs>
        <w:ind w:left="0" w:firstLine="0"/>
      </w:pPr>
      <w:rPr>
        <w:rFonts w:ascii="Symbol" w:hAnsi="Symbol"/>
      </w:rPr>
    </w:lvl>
  </w:abstractNum>
  <w:abstractNum w:abstractNumId="12" w15:restartNumberingAfterBreak="0">
    <w:nsid w:val="00000006"/>
    <w:multiLevelType w:val="multilevel"/>
    <w:tmpl w:val="00000006"/>
    <w:name w:val="List 1"/>
    <w:lvl w:ilvl="0">
      <w:start w:val="1"/>
      <w:numFmt w:val="bullet"/>
      <w:pStyle w:val="AEEEBullets"/>
      <w:lvlText w:val=""/>
      <w:lvlJc w:val="left"/>
      <w:pPr>
        <w:tabs>
          <w:tab w:val="num" w:pos="0"/>
        </w:tabs>
        <w:ind w:left="0" w:firstLine="0"/>
      </w:pPr>
      <w:rPr>
        <w:rFonts w:ascii="Symbol" w:hAnsi="Symbol" w:cs="OpenSymbol"/>
      </w:rPr>
    </w:lvl>
    <w:lvl w:ilvl="1">
      <w:start w:val="1"/>
      <w:numFmt w:val="bullet"/>
      <w:lvlText w:val=""/>
      <w:lvlJc w:val="left"/>
      <w:pPr>
        <w:tabs>
          <w:tab w:val="num" w:pos="0"/>
        </w:tabs>
        <w:ind w:left="0" w:firstLine="0"/>
      </w:pPr>
      <w:rPr>
        <w:rFonts w:ascii="Symbol" w:hAnsi="Symbol"/>
      </w:rPr>
    </w:lvl>
    <w:lvl w:ilvl="2">
      <w:start w:val="1"/>
      <w:numFmt w:val="bullet"/>
      <w:lvlText w:val=""/>
      <w:lvlJc w:val="left"/>
      <w:pPr>
        <w:tabs>
          <w:tab w:val="num" w:pos="0"/>
        </w:tabs>
        <w:ind w:left="0" w:firstLine="0"/>
      </w:pPr>
      <w:rPr>
        <w:rFonts w:ascii="Symbol" w:hAnsi="Symbol"/>
      </w:rPr>
    </w:lvl>
    <w:lvl w:ilvl="3">
      <w:start w:val="1"/>
      <w:numFmt w:val="bullet"/>
      <w:lvlText w:val=""/>
      <w:lvlJc w:val="left"/>
      <w:pPr>
        <w:tabs>
          <w:tab w:val="num" w:pos="0"/>
        </w:tabs>
        <w:ind w:left="0" w:firstLine="0"/>
      </w:pPr>
      <w:rPr>
        <w:rFonts w:ascii="Symbol" w:hAnsi="Symbol"/>
      </w:rPr>
    </w:lvl>
    <w:lvl w:ilvl="4">
      <w:start w:val="1"/>
      <w:numFmt w:val="bullet"/>
      <w:lvlText w:val=""/>
      <w:lvlJc w:val="left"/>
      <w:pPr>
        <w:tabs>
          <w:tab w:val="num" w:pos="0"/>
        </w:tabs>
        <w:ind w:left="0" w:firstLine="0"/>
      </w:pPr>
      <w:rPr>
        <w:rFonts w:ascii="Symbol" w:hAnsi="Symbol"/>
      </w:rPr>
    </w:lvl>
    <w:lvl w:ilvl="5">
      <w:start w:val="1"/>
      <w:numFmt w:val="bullet"/>
      <w:lvlText w:val=""/>
      <w:lvlJc w:val="left"/>
      <w:pPr>
        <w:tabs>
          <w:tab w:val="num" w:pos="0"/>
        </w:tabs>
        <w:ind w:left="0" w:firstLine="0"/>
      </w:pPr>
      <w:rPr>
        <w:rFonts w:ascii="Symbol" w:hAnsi="Symbol"/>
      </w:rPr>
    </w:lvl>
    <w:lvl w:ilvl="6">
      <w:start w:val="1"/>
      <w:numFmt w:val="bullet"/>
      <w:lvlText w:val=""/>
      <w:lvlJc w:val="left"/>
      <w:pPr>
        <w:tabs>
          <w:tab w:val="num" w:pos="0"/>
        </w:tabs>
        <w:ind w:left="0" w:firstLine="0"/>
      </w:pPr>
      <w:rPr>
        <w:rFonts w:ascii="Symbol" w:hAnsi="Symbol"/>
      </w:rPr>
    </w:lvl>
    <w:lvl w:ilvl="7">
      <w:start w:val="1"/>
      <w:numFmt w:val="bullet"/>
      <w:lvlText w:val=""/>
      <w:lvlJc w:val="left"/>
      <w:pPr>
        <w:tabs>
          <w:tab w:val="num" w:pos="0"/>
        </w:tabs>
        <w:ind w:left="0" w:firstLine="0"/>
      </w:pPr>
      <w:rPr>
        <w:rFonts w:ascii="Symbol" w:hAnsi="Symbol"/>
      </w:rPr>
    </w:lvl>
    <w:lvl w:ilvl="8">
      <w:start w:val="1"/>
      <w:numFmt w:val="bullet"/>
      <w:lvlText w:val=""/>
      <w:lvlJc w:val="left"/>
      <w:pPr>
        <w:tabs>
          <w:tab w:val="num" w:pos="0"/>
        </w:tabs>
        <w:ind w:left="0" w:firstLine="0"/>
      </w:pPr>
      <w:rPr>
        <w:rFonts w:ascii="Symbol" w:hAnsi="Symbol"/>
      </w:rPr>
    </w:lvl>
  </w:abstractNum>
  <w:abstractNum w:abstractNumId="13" w15:restartNumberingAfterBreak="0">
    <w:nsid w:val="0000000C"/>
    <w:multiLevelType w:val="multilevel"/>
    <w:tmpl w:val="B778F530"/>
    <w:lvl w:ilvl="0">
      <w:start w:val="1"/>
      <w:numFmt w:val="decimal"/>
      <w:pStyle w:val="AEEEBody"/>
      <w:lvlText w:val="Fig. %1:"/>
      <w:lvlJc w:val="left"/>
      <w:pPr>
        <w:tabs>
          <w:tab w:val="num" w:pos="0"/>
        </w:tabs>
        <w:ind w:left="0" w:firstLine="0"/>
      </w:pPr>
      <w:rPr>
        <w:rFonts w:hint="default"/>
        <w:b/>
        <w:i w:val="0"/>
      </w:rPr>
    </w:lvl>
    <w:lvl w:ilvl="1">
      <w:start w:val="2"/>
      <w:numFmt w:val="decimal"/>
      <w:lvlText w:val="%2"/>
      <w:lvlJc w:val="left"/>
      <w:pPr>
        <w:tabs>
          <w:tab w:val="num" w:pos="0"/>
        </w:tabs>
        <w:ind w:left="0" w:firstLine="0"/>
      </w:pPr>
      <w:rPr>
        <w:rFonts w:hint="default"/>
      </w:rPr>
    </w:lvl>
    <w:lvl w:ilvl="2">
      <w:start w:val="3"/>
      <w:numFmt w:val="decimal"/>
      <w:lvlText w:val="%3"/>
      <w:lvlJc w:val="left"/>
      <w:pPr>
        <w:tabs>
          <w:tab w:val="num" w:pos="0"/>
        </w:tabs>
        <w:ind w:left="0" w:firstLine="0"/>
      </w:pPr>
      <w:rPr>
        <w:rFonts w:hint="default"/>
      </w:rPr>
    </w:lvl>
    <w:lvl w:ilvl="3">
      <w:start w:val="4"/>
      <w:numFmt w:val="decimal"/>
      <w:lvlText w:val="%4"/>
      <w:lvlJc w:val="left"/>
      <w:pPr>
        <w:tabs>
          <w:tab w:val="num" w:pos="0"/>
        </w:tabs>
        <w:ind w:left="0" w:firstLine="0"/>
      </w:pPr>
      <w:rPr>
        <w:rFonts w:hint="default"/>
      </w:rPr>
    </w:lvl>
    <w:lvl w:ilvl="4">
      <w:start w:val="5"/>
      <w:numFmt w:val="decimal"/>
      <w:lvlText w:val="%5"/>
      <w:lvlJc w:val="left"/>
      <w:pPr>
        <w:tabs>
          <w:tab w:val="num" w:pos="0"/>
        </w:tabs>
        <w:ind w:left="0" w:firstLine="0"/>
      </w:pPr>
      <w:rPr>
        <w:rFonts w:hint="default"/>
      </w:rPr>
    </w:lvl>
    <w:lvl w:ilvl="5">
      <w:start w:val="6"/>
      <w:numFmt w:val="decimal"/>
      <w:lvlText w:val="%6"/>
      <w:lvlJc w:val="left"/>
      <w:pPr>
        <w:tabs>
          <w:tab w:val="num" w:pos="0"/>
        </w:tabs>
        <w:ind w:left="0" w:firstLine="0"/>
      </w:pPr>
      <w:rPr>
        <w:rFonts w:hint="default"/>
      </w:rPr>
    </w:lvl>
    <w:lvl w:ilvl="6">
      <w:start w:val="7"/>
      <w:numFmt w:val="decimal"/>
      <w:lvlText w:val="%7"/>
      <w:lvlJc w:val="left"/>
      <w:pPr>
        <w:tabs>
          <w:tab w:val="num" w:pos="0"/>
        </w:tabs>
        <w:ind w:left="0" w:firstLine="0"/>
      </w:pPr>
      <w:rPr>
        <w:rFonts w:hint="default"/>
      </w:rPr>
    </w:lvl>
    <w:lvl w:ilvl="7">
      <w:start w:val="8"/>
      <w:numFmt w:val="decimal"/>
      <w:lvlText w:val="%8"/>
      <w:lvlJc w:val="left"/>
      <w:pPr>
        <w:tabs>
          <w:tab w:val="num" w:pos="0"/>
        </w:tabs>
        <w:ind w:left="0" w:firstLine="0"/>
      </w:pPr>
      <w:rPr>
        <w:rFonts w:hint="default"/>
      </w:rPr>
    </w:lvl>
    <w:lvl w:ilvl="8">
      <w:start w:val="9"/>
      <w:numFmt w:val="decimal"/>
      <w:lvlText w:val="%9"/>
      <w:lvlJc w:val="left"/>
      <w:pPr>
        <w:tabs>
          <w:tab w:val="num" w:pos="0"/>
        </w:tabs>
        <w:ind w:left="0" w:firstLine="0"/>
      </w:pPr>
      <w:rPr>
        <w:rFonts w:hint="default"/>
      </w:rPr>
    </w:lvl>
  </w:abstractNum>
  <w:abstractNum w:abstractNumId="14" w15:restartNumberingAfterBreak="0">
    <w:nsid w:val="000E432D"/>
    <w:multiLevelType w:val="multilevel"/>
    <w:tmpl w:val="512424D0"/>
    <w:lvl w:ilvl="0">
      <w:start w:val="1"/>
      <w:numFmt w:val="none"/>
      <w:pStyle w:val="RemarkWarning"/>
      <w:lvlText w:val="Warning!"/>
      <w:lvlJc w:val="left"/>
      <w:pPr>
        <w:tabs>
          <w:tab w:val="num" w:pos="1814"/>
        </w:tabs>
        <w:ind w:left="1814" w:hanging="1814"/>
      </w:pPr>
      <w:rPr>
        <w:rFonts w:ascii="Verdana" w:hAnsi="Verdana" w:hint="default"/>
        <w:b/>
        <w:i w:val="0"/>
        <w:caps/>
        <w:strike w:val="0"/>
        <w:dstrike w:val="0"/>
        <w:vanish w:val="0"/>
        <w:color w:val="000000"/>
        <w:sz w:val="24"/>
        <w:szCs w:val="22"/>
        <w:vertAlign w:val="base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016E1697"/>
    <w:multiLevelType w:val="hybridMultilevel"/>
    <w:tmpl w:val="986A908E"/>
    <w:lvl w:ilvl="0" w:tplc="3EF00DE6">
      <w:start w:val="1"/>
      <w:numFmt w:val="bullet"/>
      <w:pStyle w:val="a"/>
      <w:lvlText w:val="–"/>
      <w:lvlJc w:val="left"/>
      <w:pPr>
        <w:ind w:left="1068" w:hanging="360"/>
      </w:pPr>
      <w:rPr>
        <w:rFonts w:ascii="Times New Roman" w:hAnsi="Times New Roman" w:hint="default"/>
      </w:rPr>
    </w:lvl>
    <w:lvl w:ilvl="1" w:tplc="AFC46B64" w:tentative="1">
      <w:start w:val="1"/>
      <w:numFmt w:val="bullet"/>
      <w:lvlText w:val="o"/>
      <w:lvlJc w:val="left"/>
      <w:pPr>
        <w:ind w:left="1788" w:hanging="360"/>
      </w:pPr>
      <w:rPr>
        <w:rFonts w:ascii="Courier New" w:hAnsi="Courier New" w:hint="default"/>
      </w:rPr>
    </w:lvl>
    <w:lvl w:ilvl="2" w:tplc="53C05C52" w:tentative="1">
      <w:start w:val="1"/>
      <w:numFmt w:val="bullet"/>
      <w:lvlText w:val=""/>
      <w:lvlJc w:val="left"/>
      <w:pPr>
        <w:ind w:left="2508" w:hanging="360"/>
      </w:pPr>
      <w:rPr>
        <w:rFonts w:ascii="Wingdings" w:hAnsi="Wingdings" w:hint="default"/>
      </w:rPr>
    </w:lvl>
    <w:lvl w:ilvl="3" w:tplc="233040DC" w:tentative="1">
      <w:start w:val="1"/>
      <w:numFmt w:val="bullet"/>
      <w:lvlText w:val=""/>
      <w:lvlJc w:val="left"/>
      <w:pPr>
        <w:ind w:left="3228" w:hanging="360"/>
      </w:pPr>
      <w:rPr>
        <w:rFonts w:ascii="Symbol" w:hAnsi="Symbol" w:hint="default"/>
      </w:rPr>
    </w:lvl>
    <w:lvl w:ilvl="4" w:tplc="8A7AE766" w:tentative="1">
      <w:start w:val="1"/>
      <w:numFmt w:val="bullet"/>
      <w:lvlText w:val="o"/>
      <w:lvlJc w:val="left"/>
      <w:pPr>
        <w:ind w:left="3948" w:hanging="360"/>
      </w:pPr>
      <w:rPr>
        <w:rFonts w:ascii="Courier New" w:hAnsi="Courier New" w:hint="default"/>
      </w:rPr>
    </w:lvl>
    <w:lvl w:ilvl="5" w:tplc="F57A0A60" w:tentative="1">
      <w:start w:val="1"/>
      <w:numFmt w:val="bullet"/>
      <w:lvlText w:val=""/>
      <w:lvlJc w:val="left"/>
      <w:pPr>
        <w:ind w:left="4668" w:hanging="360"/>
      </w:pPr>
      <w:rPr>
        <w:rFonts w:ascii="Wingdings" w:hAnsi="Wingdings" w:hint="default"/>
      </w:rPr>
    </w:lvl>
    <w:lvl w:ilvl="6" w:tplc="5C965A4C" w:tentative="1">
      <w:start w:val="1"/>
      <w:numFmt w:val="bullet"/>
      <w:lvlText w:val=""/>
      <w:lvlJc w:val="left"/>
      <w:pPr>
        <w:ind w:left="5388" w:hanging="360"/>
      </w:pPr>
      <w:rPr>
        <w:rFonts w:ascii="Symbol" w:hAnsi="Symbol" w:hint="default"/>
      </w:rPr>
    </w:lvl>
    <w:lvl w:ilvl="7" w:tplc="97E21E40" w:tentative="1">
      <w:start w:val="1"/>
      <w:numFmt w:val="bullet"/>
      <w:lvlText w:val="o"/>
      <w:lvlJc w:val="left"/>
      <w:pPr>
        <w:ind w:left="6108" w:hanging="360"/>
      </w:pPr>
      <w:rPr>
        <w:rFonts w:ascii="Courier New" w:hAnsi="Courier New" w:hint="default"/>
      </w:rPr>
    </w:lvl>
    <w:lvl w:ilvl="8" w:tplc="F490E764" w:tentative="1">
      <w:start w:val="1"/>
      <w:numFmt w:val="bullet"/>
      <w:lvlText w:val=""/>
      <w:lvlJc w:val="left"/>
      <w:pPr>
        <w:ind w:left="6828" w:hanging="360"/>
      </w:pPr>
      <w:rPr>
        <w:rFonts w:ascii="Wingdings" w:hAnsi="Wingdings" w:hint="default"/>
      </w:rPr>
    </w:lvl>
  </w:abstractNum>
  <w:abstractNum w:abstractNumId="16"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webHidden w:val="0"/>
        <w:color w:val="000000"/>
        <w:spacing w:val="0"/>
        <w:kern w:val="0"/>
        <w:position w:val="0"/>
        <w:sz w:val="20"/>
        <w:szCs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cs="Times New Roman" w:hint="default"/>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02576974"/>
    <w:multiLevelType w:val="hybridMultilevel"/>
    <w:tmpl w:val="FD6E2AE6"/>
    <w:lvl w:ilvl="0" w:tplc="0CE05DB2">
      <w:start w:val="1"/>
      <w:numFmt w:val="bullet"/>
      <w:pStyle w:val="a0"/>
      <w:lvlText w:val=""/>
      <w:lvlJc w:val="left"/>
      <w:pPr>
        <w:tabs>
          <w:tab w:val="num" w:pos="720"/>
        </w:tabs>
        <w:ind w:left="720" w:hanging="360"/>
      </w:pPr>
      <w:rPr>
        <w:rFonts w:ascii="Symbol" w:hAnsi="Symbol" w:hint="default"/>
      </w:rPr>
    </w:lvl>
    <w:lvl w:ilvl="1" w:tplc="143A664E" w:tentative="1">
      <w:start w:val="1"/>
      <w:numFmt w:val="bullet"/>
      <w:lvlText w:val="o"/>
      <w:lvlJc w:val="left"/>
      <w:pPr>
        <w:tabs>
          <w:tab w:val="num" w:pos="1440"/>
        </w:tabs>
        <w:ind w:left="1440" w:hanging="360"/>
      </w:pPr>
      <w:rPr>
        <w:rFonts w:ascii="Courier New" w:hAnsi="Courier New" w:cs="Courier New" w:hint="default"/>
      </w:rPr>
    </w:lvl>
    <w:lvl w:ilvl="2" w:tplc="2DEAD0EC" w:tentative="1">
      <w:start w:val="1"/>
      <w:numFmt w:val="bullet"/>
      <w:lvlText w:val=""/>
      <w:lvlJc w:val="left"/>
      <w:pPr>
        <w:tabs>
          <w:tab w:val="num" w:pos="2160"/>
        </w:tabs>
        <w:ind w:left="2160" w:hanging="360"/>
      </w:pPr>
      <w:rPr>
        <w:rFonts w:ascii="Wingdings" w:hAnsi="Wingdings" w:hint="default"/>
      </w:rPr>
    </w:lvl>
    <w:lvl w:ilvl="3" w:tplc="665C6B50" w:tentative="1">
      <w:start w:val="1"/>
      <w:numFmt w:val="bullet"/>
      <w:lvlText w:val=""/>
      <w:lvlJc w:val="left"/>
      <w:pPr>
        <w:tabs>
          <w:tab w:val="num" w:pos="2880"/>
        </w:tabs>
        <w:ind w:left="2880" w:hanging="360"/>
      </w:pPr>
      <w:rPr>
        <w:rFonts w:ascii="Symbol" w:hAnsi="Symbol" w:hint="default"/>
      </w:rPr>
    </w:lvl>
    <w:lvl w:ilvl="4" w:tplc="576E685C" w:tentative="1">
      <w:start w:val="1"/>
      <w:numFmt w:val="bullet"/>
      <w:lvlText w:val="o"/>
      <w:lvlJc w:val="left"/>
      <w:pPr>
        <w:tabs>
          <w:tab w:val="num" w:pos="3600"/>
        </w:tabs>
        <w:ind w:left="3600" w:hanging="360"/>
      </w:pPr>
      <w:rPr>
        <w:rFonts w:ascii="Courier New" w:hAnsi="Courier New" w:cs="Courier New" w:hint="default"/>
      </w:rPr>
    </w:lvl>
    <w:lvl w:ilvl="5" w:tplc="2D1E26EA" w:tentative="1">
      <w:start w:val="1"/>
      <w:numFmt w:val="bullet"/>
      <w:lvlText w:val=""/>
      <w:lvlJc w:val="left"/>
      <w:pPr>
        <w:tabs>
          <w:tab w:val="num" w:pos="4320"/>
        </w:tabs>
        <w:ind w:left="4320" w:hanging="360"/>
      </w:pPr>
      <w:rPr>
        <w:rFonts w:ascii="Wingdings" w:hAnsi="Wingdings" w:hint="default"/>
      </w:rPr>
    </w:lvl>
    <w:lvl w:ilvl="6" w:tplc="5EB25FB6" w:tentative="1">
      <w:start w:val="1"/>
      <w:numFmt w:val="bullet"/>
      <w:lvlText w:val=""/>
      <w:lvlJc w:val="left"/>
      <w:pPr>
        <w:tabs>
          <w:tab w:val="num" w:pos="5040"/>
        </w:tabs>
        <w:ind w:left="5040" w:hanging="360"/>
      </w:pPr>
      <w:rPr>
        <w:rFonts w:ascii="Symbol" w:hAnsi="Symbol" w:hint="default"/>
      </w:rPr>
    </w:lvl>
    <w:lvl w:ilvl="7" w:tplc="4C7A38F4" w:tentative="1">
      <w:start w:val="1"/>
      <w:numFmt w:val="bullet"/>
      <w:lvlText w:val="o"/>
      <w:lvlJc w:val="left"/>
      <w:pPr>
        <w:tabs>
          <w:tab w:val="num" w:pos="5760"/>
        </w:tabs>
        <w:ind w:left="5760" w:hanging="360"/>
      </w:pPr>
      <w:rPr>
        <w:rFonts w:ascii="Courier New" w:hAnsi="Courier New" w:cs="Courier New" w:hint="default"/>
      </w:rPr>
    </w:lvl>
    <w:lvl w:ilvl="8" w:tplc="5CC0AD2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3BB530B"/>
    <w:multiLevelType w:val="hybridMultilevel"/>
    <w:tmpl w:val="131A3354"/>
    <w:lvl w:ilvl="0" w:tplc="8F58C4D0">
      <w:start w:val="1"/>
      <w:numFmt w:val="decimal"/>
      <w:lvlText w:val="%1."/>
      <w:lvlJc w:val="left"/>
      <w:pPr>
        <w:ind w:left="584" w:hanging="349"/>
        <w:jc w:val="right"/>
      </w:pPr>
      <w:rPr>
        <w:rFonts w:ascii="Times New Roman" w:eastAsia="Times New Roman" w:hAnsi="Times New Roman" w:cs="Times New Roman" w:hint="default"/>
        <w:w w:val="99"/>
        <w:sz w:val="20"/>
        <w:szCs w:val="20"/>
      </w:rPr>
    </w:lvl>
    <w:lvl w:ilvl="1" w:tplc="D55478BC">
      <w:numFmt w:val="bullet"/>
      <w:lvlText w:val="•"/>
      <w:lvlJc w:val="left"/>
      <w:pPr>
        <w:ind w:left="1167" w:hanging="349"/>
      </w:pPr>
      <w:rPr>
        <w:rFonts w:hint="default"/>
      </w:rPr>
    </w:lvl>
    <w:lvl w:ilvl="2" w:tplc="66BC9548">
      <w:numFmt w:val="bullet"/>
      <w:lvlText w:val="•"/>
      <w:lvlJc w:val="left"/>
      <w:pPr>
        <w:ind w:left="1754" w:hanging="349"/>
      </w:pPr>
      <w:rPr>
        <w:rFonts w:hint="default"/>
      </w:rPr>
    </w:lvl>
    <w:lvl w:ilvl="3" w:tplc="5D2CFDF6">
      <w:numFmt w:val="bullet"/>
      <w:lvlText w:val="•"/>
      <w:lvlJc w:val="left"/>
      <w:pPr>
        <w:ind w:left="2341" w:hanging="349"/>
      </w:pPr>
      <w:rPr>
        <w:rFonts w:hint="default"/>
      </w:rPr>
    </w:lvl>
    <w:lvl w:ilvl="4" w:tplc="83E8D72C">
      <w:numFmt w:val="bullet"/>
      <w:lvlText w:val="•"/>
      <w:lvlJc w:val="left"/>
      <w:pPr>
        <w:ind w:left="2928" w:hanging="349"/>
      </w:pPr>
      <w:rPr>
        <w:rFonts w:hint="default"/>
      </w:rPr>
    </w:lvl>
    <w:lvl w:ilvl="5" w:tplc="3AA4FF1E">
      <w:numFmt w:val="bullet"/>
      <w:lvlText w:val="•"/>
      <w:lvlJc w:val="left"/>
      <w:pPr>
        <w:ind w:left="3515" w:hanging="349"/>
      </w:pPr>
      <w:rPr>
        <w:rFonts w:hint="default"/>
      </w:rPr>
    </w:lvl>
    <w:lvl w:ilvl="6" w:tplc="E04074EE">
      <w:numFmt w:val="bullet"/>
      <w:lvlText w:val="•"/>
      <w:lvlJc w:val="left"/>
      <w:pPr>
        <w:ind w:left="4102" w:hanging="349"/>
      </w:pPr>
      <w:rPr>
        <w:rFonts w:hint="default"/>
      </w:rPr>
    </w:lvl>
    <w:lvl w:ilvl="7" w:tplc="3FA04A1C">
      <w:numFmt w:val="bullet"/>
      <w:lvlText w:val="•"/>
      <w:lvlJc w:val="left"/>
      <w:pPr>
        <w:ind w:left="4689" w:hanging="349"/>
      </w:pPr>
      <w:rPr>
        <w:rFonts w:hint="default"/>
      </w:rPr>
    </w:lvl>
    <w:lvl w:ilvl="8" w:tplc="65667DAC">
      <w:numFmt w:val="bullet"/>
      <w:lvlText w:val="•"/>
      <w:lvlJc w:val="left"/>
      <w:pPr>
        <w:ind w:left="5276" w:hanging="349"/>
      </w:pPr>
      <w:rPr>
        <w:rFonts w:hint="default"/>
      </w:rPr>
    </w:lvl>
  </w:abstractNum>
  <w:abstractNum w:abstractNumId="19" w15:restartNumberingAfterBreak="0">
    <w:nsid w:val="045F6355"/>
    <w:multiLevelType w:val="multilevel"/>
    <w:tmpl w:val="2124E13A"/>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0"/>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65394E"/>
    <w:multiLevelType w:val="hybridMultilevel"/>
    <w:tmpl w:val="023E8400"/>
    <w:lvl w:ilvl="0" w:tplc="5E507B12">
      <w:start w:val="1"/>
      <w:numFmt w:val="decimal"/>
      <w:pStyle w:val="a1"/>
      <w:suff w:val="space"/>
      <w:lvlText w:val="%1."/>
      <w:lvlJc w:val="center"/>
      <w:pPr>
        <w:ind w:left="0" w:firstLine="709"/>
      </w:pPr>
      <w:rPr>
        <w:rFonts w:ascii="Times New Roman" w:hAnsi="Times New Roman" w:hint="default"/>
        <w:b w:val="0"/>
        <w:i w:val="0"/>
        <w:iCs w:val="0"/>
        <w:caps w:val="0"/>
        <w:strike w:val="0"/>
        <w:dstrike w:val="0"/>
        <w:vanish w:val="0"/>
        <w:color w:val="000000" w:themeColor="text1"/>
        <w:spacing w:val="0"/>
        <w:kern w:val="0"/>
        <w:position w:val="0"/>
        <w:sz w:val="28"/>
        <w:u w:val="none"/>
        <w:effect w:val="none"/>
        <w:vertAlign w:val="baseline"/>
        <w:em w:val="none"/>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051E6E94"/>
    <w:multiLevelType w:val="multilevel"/>
    <w:tmpl w:val="049897D8"/>
    <w:styleLink w:val="WW8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15:restartNumberingAfterBreak="0">
    <w:nsid w:val="05246A07"/>
    <w:multiLevelType w:val="hybridMultilevel"/>
    <w:tmpl w:val="0284EFCE"/>
    <w:lvl w:ilvl="0" w:tplc="CBAAAC96">
      <w:start w:val="1"/>
      <w:numFmt w:val="decimal"/>
      <w:pStyle w:val="2004"/>
      <w:lvlText w:val="%1."/>
      <w:lvlJc w:val="left"/>
      <w:pPr>
        <w:tabs>
          <w:tab w:val="num" w:pos="454"/>
        </w:tabs>
        <w:ind w:left="454" w:hanging="454"/>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23" w15:restartNumberingAfterBreak="0">
    <w:nsid w:val="052F7EA7"/>
    <w:multiLevelType w:val="hybridMultilevel"/>
    <w:tmpl w:val="13109874"/>
    <w:lvl w:ilvl="0" w:tplc="B8761CD6">
      <w:start w:val="1"/>
      <w:numFmt w:val="bullet"/>
      <w:pStyle w:val="a2"/>
      <w:lvlText w:val=""/>
      <w:lvlJc w:val="left"/>
      <w:pPr>
        <w:tabs>
          <w:tab w:val="num" w:pos="720"/>
        </w:tabs>
        <w:ind w:left="720" w:hanging="360"/>
      </w:pPr>
      <w:rPr>
        <w:rFonts w:ascii="Symbol" w:hAnsi="Symbol" w:hint="default"/>
      </w:rPr>
    </w:lvl>
    <w:lvl w:ilvl="1" w:tplc="84DEA6A6" w:tentative="1">
      <w:start w:val="1"/>
      <w:numFmt w:val="bullet"/>
      <w:lvlText w:val="o"/>
      <w:lvlJc w:val="left"/>
      <w:pPr>
        <w:tabs>
          <w:tab w:val="num" w:pos="1440"/>
        </w:tabs>
        <w:ind w:left="1440" w:hanging="360"/>
      </w:pPr>
      <w:rPr>
        <w:rFonts w:ascii="Courier New" w:hAnsi="Courier New" w:cs="Courier New" w:hint="default"/>
      </w:rPr>
    </w:lvl>
    <w:lvl w:ilvl="2" w:tplc="B3ECED80" w:tentative="1">
      <w:start w:val="1"/>
      <w:numFmt w:val="bullet"/>
      <w:lvlText w:val=""/>
      <w:lvlJc w:val="left"/>
      <w:pPr>
        <w:tabs>
          <w:tab w:val="num" w:pos="2160"/>
        </w:tabs>
        <w:ind w:left="2160" w:hanging="360"/>
      </w:pPr>
      <w:rPr>
        <w:rFonts w:ascii="Wingdings" w:hAnsi="Wingdings" w:hint="default"/>
      </w:rPr>
    </w:lvl>
    <w:lvl w:ilvl="3" w:tplc="C650A52A" w:tentative="1">
      <w:start w:val="1"/>
      <w:numFmt w:val="bullet"/>
      <w:lvlText w:val=""/>
      <w:lvlJc w:val="left"/>
      <w:pPr>
        <w:tabs>
          <w:tab w:val="num" w:pos="2880"/>
        </w:tabs>
        <w:ind w:left="2880" w:hanging="360"/>
      </w:pPr>
      <w:rPr>
        <w:rFonts w:ascii="Symbol" w:hAnsi="Symbol" w:hint="default"/>
      </w:rPr>
    </w:lvl>
    <w:lvl w:ilvl="4" w:tplc="B9BE5E1C" w:tentative="1">
      <w:start w:val="1"/>
      <w:numFmt w:val="bullet"/>
      <w:lvlText w:val="o"/>
      <w:lvlJc w:val="left"/>
      <w:pPr>
        <w:tabs>
          <w:tab w:val="num" w:pos="3600"/>
        </w:tabs>
        <w:ind w:left="3600" w:hanging="360"/>
      </w:pPr>
      <w:rPr>
        <w:rFonts w:ascii="Courier New" w:hAnsi="Courier New" w:cs="Courier New" w:hint="default"/>
      </w:rPr>
    </w:lvl>
    <w:lvl w:ilvl="5" w:tplc="E0B2CE36" w:tentative="1">
      <w:start w:val="1"/>
      <w:numFmt w:val="bullet"/>
      <w:lvlText w:val=""/>
      <w:lvlJc w:val="left"/>
      <w:pPr>
        <w:tabs>
          <w:tab w:val="num" w:pos="4320"/>
        </w:tabs>
        <w:ind w:left="4320" w:hanging="360"/>
      </w:pPr>
      <w:rPr>
        <w:rFonts w:ascii="Wingdings" w:hAnsi="Wingdings" w:hint="default"/>
      </w:rPr>
    </w:lvl>
    <w:lvl w:ilvl="6" w:tplc="9E7C828A" w:tentative="1">
      <w:start w:val="1"/>
      <w:numFmt w:val="bullet"/>
      <w:lvlText w:val=""/>
      <w:lvlJc w:val="left"/>
      <w:pPr>
        <w:tabs>
          <w:tab w:val="num" w:pos="5040"/>
        </w:tabs>
        <w:ind w:left="5040" w:hanging="360"/>
      </w:pPr>
      <w:rPr>
        <w:rFonts w:ascii="Symbol" w:hAnsi="Symbol" w:hint="default"/>
      </w:rPr>
    </w:lvl>
    <w:lvl w:ilvl="7" w:tplc="90A6C5E6" w:tentative="1">
      <w:start w:val="1"/>
      <w:numFmt w:val="bullet"/>
      <w:lvlText w:val="o"/>
      <w:lvlJc w:val="left"/>
      <w:pPr>
        <w:tabs>
          <w:tab w:val="num" w:pos="5760"/>
        </w:tabs>
        <w:ind w:left="5760" w:hanging="360"/>
      </w:pPr>
      <w:rPr>
        <w:rFonts w:ascii="Courier New" w:hAnsi="Courier New" w:cs="Courier New" w:hint="default"/>
      </w:rPr>
    </w:lvl>
    <w:lvl w:ilvl="8" w:tplc="8C622CF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05BE7E1D"/>
    <w:multiLevelType w:val="hybridMultilevel"/>
    <w:tmpl w:val="A596028A"/>
    <w:lvl w:ilvl="0" w:tplc="D534DBDA">
      <w:start w:val="1"/>
      <w:numFmt w:val="bullet"/>
      <w:pStyle w:val="Bullet2"/>
      <w:lvlText w:val=""/>
      <w:lvlJc w:val="left"/>
      <w:pPr>
        <w:tabs>
          <w:tab w:val="num" w:pos="357"/>
        </w:tabs>
        <w:ind w:left="717"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1" w:tplc="04190019">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2" w:tplc="0419001B">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3" w:tplc="0419000F">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4" w:tplc="04190019">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5" w:tplc="0419001B">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6" w:tplc="0419000F">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7" w:tplc="04190019">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8" w:tplc="0419001B">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abstractNum>
  <w:abstractNum w:abstractNumId="25" w15:restartNumberingAfterBreak="0">
    <w:nsid w:val="06B15881"/>
    <w:multiLevelType w:val="multilevel"/>
    <w:tmpl w:val="B25E3422"/>
    <w:styleLink w:val="a3"/>
    <w:lvl w:ilvl="0">
      <w:start w:val="1"/>
      <w:numFmt w:val="decimal"/>
      <w:lvlText w:val="%1."/>
      <w:lvlJc w:val="left"/>
      <w:pPr>
        <w:tabs>
          <w:tab w:val="num" w:pos="567"/>
        </w:tabs>
        <w:ind w:left="567" w:hanging="454"/>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15:restartNumberingAfterBreak="0">
    <w:nsid w:val="0954196B"/>
    <w:multiLevelType w:val="hybridMultilevel"/>
    <w:tmpl w:val="9738C29C"/>
    <w:lvl w:ilvl="0" w:tplc="6B227912">
      <w:start w:val="1"/>
      <w:numFmt w:val="decimal"/>
      <w:pStyle w:val="a4"/>
      <w:lvlText w:val="%1."/>
      <w:lvlJc w:val="left"/>
      <w:pPr>
        <w:tabs>
          <w:tab w:val="num" w:pos="2603"/>
        </w:tabs>
        <w:ind w:left="2603" w:hanging="1185"/>
      </w:pPr>
      <w:rPr>
        <w:rFonts w:hint="default"/>
        <w:b w:val="0"/>
      </w:rPr>
    </w:lvl>
    <w:lvl w:ilvl="1" w:tplc="23840BEA" w:tentative="1">
      <w:start w:val="1"/>
      <w:numFmt w:val="lowerLetter"/>
      <w:lvlText w:val="%2."/>
      <w:lvlJc w:val="left"/>
      <w:pPr>
        <w:tabs>
          <w:tab w:val="num" w:pos="2149"/>
        </w:tabs>
        <w:ind w:left="2149" w:hanging="360"/>
      </w:pPr>
    </w:lvl>
    <w:lvl w:ilvl="2" w:tplc="916C6318" w:tentative="1">
      <w:start w:val="1"/>
      <w:numFmt w:val="lowerRoman"/>
      <w:lvlText w:val="%3."/>
      <w:lvlJc w:val="right"/>
      <w:pPr>
        <w:tabs>
          <w:tab w:val="num" w:pos="2869"/>
        </w:tabs>
        <w:ind w:left="2869" w:hanging="180"/>
      </w:pPr>
    </w:lvl>
    <w:lvl w:ilvl="3" w:tplc="F20679B8" w:tentative="1">
      <w:start w:val="1"/>
      <w:numFmt w:val="decimal"/>
      <w:lvlText w:val="%4."/>
      <w:lvlJc w:val="left"/>
      <w:pPr>
        <w:tabs>
          <w:tab w:val="num" w:pos="3589"/>
        </w:tabs>
        <w:ind w:left="3589" w:hanging="360"/>
      </w:pPr>
    </w:lvl>
    <w:lvl w:ilvl="4" w:tplc="2DE8A2FC" w:tentative="1">
      <w:start w:val="1"/>
      <w:numFmt w:val="lowerLetter"/>
      <w:lvlText w:val="%5."/>
      <w:lvlJc w:val="left"/>
      <w:pPr>
        <w:tabs>
          <w:tab w:val="num" w:pos="4309"/>
        </w:tabs>
        <w:ind w:left="4309" w:hanging="360"/>
      </w:pPr>
    </w:lvl>
    <w:lvl w:ilvl="5" w:tplc="39EEBD80" w:tentative="1">
      <w:start w:val="1"/>
      <w:numFmt w:val="lowerRoman"/>
      <w:lvlText w:val="%6."/>
      <w:lvlJc w:val="right"/>
      <w:pPr>
        <w:tabs>
          <w:tab w:val="num" w:pos="5029"/>
        </w:tabs>
        <w:ind w:left="5029" w:hanging="180"/>
      </w:pPr>
    </w:lvl>
    <w:lvl w:ilvl="6" w:tplc="7F6CCC8E" w:tentative="1">
      <w:start w:val="1"/>
      <w:numFmt w:val="decimal"/>
      <w:lvlText w:val="%7."/>
      <w:lvlJc w:val="left"/>
      <w:pPr>
        <w:tabs>
          <w:tab w:val="num" w:pos="5749"/>
        </w:tabs>
        <w:ind w:left="5749" w:hanging="360"/>
      </w:pPr>
    </w:lvl>
    <w:lvl w:ilvl="7" w:tplc="FD98742E" w:tentative="1">
      <w:start w:val="1"/>
      <w:numFmt w:val="lowerLetter"/>
      <w:lvlText w:val="%8."/>
      <w:lvlJc w:val="left"/>
      <w:pPr>
        <w:tabs>
          <w:tab w:val="num" w:pos="6469"/>
        </w:tabs>
        <w:ind w:left="6469" w:hanging="360"/>
      </w:pPr>
    </w:lvl>
    <w:lvl w:ilvl="8" w:tplc="A9B63E18" w:tentative="1">
      <w:start w:val="1"/>
      <w:numFmt w:val="lowerRoman"/>
      <w:lvlText w:val="%9."/>
      <w:lvlJc w:val="right"/>
      <w:pPr>
        <w:tabs>
          <w:tab w:val="num" w:pos="7189"/>
        </w:tabs>
        <w:ind w:left="7189" w:hanging="180"/>
      </w:pPr>
    </w:lvl>
  </w:abstractNum>
  <w:abstractNum w:abstractNumId="27" w15:restartNumberingAfterBreak="0">
    <w:nsid w:val="09F53E41"/>
    <w:multiLevelType w:val="hybridMultilevel"/>
    <w:tmpl w:val="261C7AC2"/>
    <w:styleLink w:val="21"/>
    <w:lvl w:ilvl="0" w:tplc="63E0EF34">
      <w:start w:val="1"/>
      <w:numFmt w:val="bullet"/>
      <w:lvlText w:val=""/>
      <w:lvlJc w:val="left"/>
      <w:pPr>
        <w:tabs>
          <w:tab w:val="num" w:pos="720"/>
        </w:tabs>
        <w:ind w:left="720" w:hanging="360"/>
      </w:pPr>
      <w:rPr>
        <w:rFonts w:ascii="Symbol" w:hAnsi="Symbol" w:hint="default"/>
      </w:rPr>
    </w:lvl>
    <w:lvl w:ilvl="1" w:tplc="45CE60FC">
      <w:start w:val="1"/>
      <w:numFmt w:val="bullet"/>
      <w:lvlText w:val="o"/>
      <w:lvlJc w:val="left"/>
      <w:pPr>
        <w:tabs>
          <w:tab w:val="num" w:pos="720"/>
        </w:tabs>
        <w:ind w:left="720" w:hanging="360"/>
      </w:pPr>
      <w:rPr>
        <w:rFonts w:ascii="Courier New" w:hAnsi="Courier New" w:cs="Courier New" w:hint="default"/>
      </w:rPr>
    </w:lvl>
    <w:lvl w:ilvl="2" w:tplc="41F6E5AE" w:tentative="1">
      <w:start w:val="1"/>
      <w:numFmt w:val="bullet"/>
      <w:lvlText w:val=""/>
      <w:lvlJc w:val="left"/>
      <w:pPr>
        <w:tabs>
          <w:tab w:val="num" w:pos="1440"/>
        </w:tabs>
        <w:ind w:left="1440" w:hanging="360"/>
      </w:pPr>
      <w:rPr>
        <w:rFonts w:ascii="Wingdings" w:hAnsi="Wingdings" w:hint="default"/>
      </w:rPr>
    </w:lvl>
    <w:lvl w:ilvl="3" w:tplc="CAF6D8C4" w:tentative="1">
      <w:start w:val="1"/>
      <w:numFmt w:val="bullet"/>
      <w:lvlText w:val=""/>
      <w:lvlJc w:val="left"/>
      <w:pPr>
        <w:tabs>
          <w:tab w:val="num" w:pos="2160"/>
        </w:tabs>
        <w:ind w:left="2160" w:hanging="360"/>
      </w:pPr>
      <w:rPr>
        <w:rFonts w:ascii="Symbol" w:hAnsi="Symbol" w:hint="default"/>
      </w:rPr>
    </w:lvl>
    <w:lvl w:ilvl="4" w:tplc="97BA44F0" w:tentative="1">
      <w:start w:val="1"/>
      <w:numFmt w:val="bullet"/>
      <w:lvlText w:val="o"/>
      <w:lvlJc w:val="left"/>
      <w:pPr>
        <w:tabs>
          <w:tab w:val="num" w:pos="2880"/>
        </w:tabs>
        <w:ind w:left="2880" w:hanging="360"/>
      </w:pPr>
      <w:rPr>
        <w:rFonts w:ascii="Courier New" w:hAnsi="Courier New" w:cs="Courier New" w:hint="default"/>
      </w:rPr>
    </w:lvl>
    <w:lvl w:ilvl="5" w:tplc="3A1CA2E0" w:tentative="1">
      <w:start w:val="1"/>
      <w:numFmt w:val="bullet"/>
      <w:lvlText w:val=""/>
      <w:lvlJc w:val="left"/>
      <w:pPr>
        <w:tabs>
          <w:tab w:val="num" w:pos="3600"/>
        </w:tabs>
        <w:ind w:left="3600" w:hanging="360"/>
      </w:pPr>
      <w:rPr>
        <w:rFonts w:ascii="Wingdings" w:hAnsi="Wingdings" w:hint="default"/>
      </w:rPr>
    </w:lvl>
    <w:lvl w:ilvl="6" w:tplc="ECF042DC" w:tentative="1">
      <w:start w:val="1"/>
      <w:numFmt w:val="bullet"/>
      <w:lvlText w:val=""/>
      <w:lvlJc w:val="left"/>
      <w:pPr>
        <w:tabs>
          <w:tab w:val="num" w:pos="4320"/>
        </w:tabs>
        <w:ind w:left="4320" w:hanging="360"/>
      </w:pPr>
      <w:rPr>
        <w:rFonts w:ascii="Symbol" w:hAnsi="Symbol" w:hint="default"/>
      </w:rPr>
    </w:lvl>
    <w:lvl w:ilvl="7" w:tplc="7B30730E" w:tentative="1">
      <w:start w:val="1"/>
      <w:numFmt w:val="bullet"/>
      <w:lvlText w:val="o"/>
      <w:lvlJc w:val="left"/>
      <w:pPr>
        <w:tabs>
          <w:tab w:val="num" w:pos="5040"/>
        </w:tabs>
        <w:ind w:left="5040" w:hanging="360"/>
      </w:pPr>
      <w:rPr>
        <w:rFonts w:ascii="Courier New" w:hAnsi="Courier New" w:cs="Courier New" w:hint="default"/>
      </w:rPr>
    </w:lvl>
    <w:lvl w:ilvl="8" w:tplc="5470D73E" w:tentative="1">
      <w:start w:val="1"/>
      <w:numFmt w:val="bullet"/>
      <w:lvlText w:val=""/>
      <w:lvlJc w:val="left"/>
      <w:pPr>
        <w:tabs>
          <w:tab w:val="num" w:pos="5760"/>
        </w:tabs>
        <w:ind w:left="5760" w:hanging="360"/>
      </w:pPr>
      <w:rPr>
        <w:rFonts w:ascii="Wingdings" w:hAnsi="Wingdings" w:hint="default"/>
      </w:rPr>
    </w:lvl>
  </w:abstractNum>
  <w:abstractNum w:abstractNumId="28" w15:restartNumberingAfterBreak="0">
    <w:nsid w:val="0B2133F2"/>
    <w:multiLevelType w:val="hybridMultilevel"/>
    <w:tmpl w:val="241211C6"/>
    <w:lvl w:ilvl="0" w:tplc="BA9A16C6">
      <w:start w:val="1"/>
      <w:numFmt w:val="upperLetter"/>
      <w:pStyle w:val="AEEEAppendix"/>
      <w:lvlText w:val="Appendix %1"/>
      <w:lvlJc w:val="left"/>
      <w:pPr>
        <w:ind w:left="360" w:hanging="360"/>
      </w:pPr>
      <w:rPr>
        <w:rFonts w:hint="default"/>
        <w:b/>
        <w:i w:val="0"/>
        <w:sz w:val="28"/>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10FA0A6B"/>
    <w:multiLevelType w:val="hybridMultilevel"/>
    <w:tmpl w:val="BAAE4318"/>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30" w15:restartNumberingAfterBreak="0">
    <w:nsid w:val="117D0C0F"/>
    <w:multiLevelType w:val="multilevel"/>
    <w:tmpl w:val="4BA2E894"/>
    <w:lvl w:ilvl="0">
      <w:start w:val="2"/>
      <w:numFmt w:val="decimal"/>
      <w:lvlText w:val="%1."/>
      <w:lvlJc w:val="left"/>
      <w:pPr>
        <w:tabs>
          <w:tab w:val="num" w:pos="705"/>
        </w:tabs>
        <w:ind w:left="705" w:hanging="705"/>
      </w:pPr>
      <w:rPr>
        <w:rFonts w:hint="default"/>
      </w:rPr>
    </w:lvl>
    <w:lvl w:ilvl="1">
      <w:start w:val="1"/>
      <w:numFmt w:val="decimal"/>
      <w:pStyle w:val="a5"/>
      <w:lvlText w:val="%1.%2."/>
      <w:lvlJc w:val="left"/>
      <w:pPr>
        <w:tabs>
          <w:tab w:val="num" w:pos="1425"/>
        </w:tabs>
        <w:ind w:left="1425"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6030"/>
        </w:tabs>
        <w:ind w:left="6030" w:hanging="180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800"/>
        </w:tabs>
        <w:ind w:left="7800" w:hanging="2160"/>
      </w:pPr>
      <w:rPr>
        <w:rFonts w:hint="default"/>
      </w:rPr>
    </w:lvl>
  </w:abstractNum>
  <w:abstractNum w:abstractNumId="31" w15:restartNumberingAfterBreak="0">
    <w:nsid w:val="12766B51"/>
    <w:multiLevelType w:val="hybridMultilevel"/>
    <w:tmpl w:val="A76C8066"/>
    <w:lvl w:ilvl="0" w:tplc="9A5EA6BA">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2" w15:restartNumberingAfterBreak="0">
    <w:nsid w:val="127E139C"/>
    <w:multiLevelType w:val="hybridMultilevel"/>
    <w:tmpl w:val="D36ED924"/>
    <w:lvl w:ilvl="0" w:tplc="B958071A">
      <w:start w:val="1"/>
      <w:numFmt w:val="bullet"/>
      <w:pStyle w:val="DipLisUnorder"/>
      <w:lvlText w:val=""/>
      <w:lvlJc w:val="left"/>
      <w:pPr>
        <w:tabs>
          <w:tab w:val="num" w:pos="1068"/>
        </w:tabs>
        <w:ind w:left="1068" w:hanging="360"/>
      </w:pPr>
      <w:rPr>
        <w:rFonts w:ascii="Symbol" w:hAnsi="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33" w15:restartNumberingAfterBreak="0">
    <w:nsid w:val="12811E84"/>
    <w:multiLevelType w:val="multilevel"/>
    <w:tmpl w:val="AA9467C2"/>
    <w:styleLink w:val="WW8Num6"/>
    <w:lvl w:ilvl="0">
      <w:numFmt w:val="bullet"/>
      <w:lvlText w:val="−"/>
      <w:lvlJc w:val="left"/>
      <w:rPr>
        <w:rFonts w:ascii="Times New Roman" w:hAnsi="Times New Roman" w:cs="Times New Roman"/>
      </w:rPr>
    </w:lvl>
    <w:lvl w:ilvl="1">
      <w:numFmt w:val="bullet"/>
      <w:lvlText w:val=""/>
      <w:lvlJc w:val="left"/>
      <w:rPr>
        <w:rFonts w:ascii="Wingdings" w:hAnsi="Wingdings"/>
      </w:rPr>
    </w:lvl>
    <w:lvl w:ilvl="2">
      <w:numFmt w:val="bullet"/>
      <w:lvlText w:val=""/>
      <w:lvlJc w:val="left"/>
      <w:rPr>
        <w:rFonts w:ascii="Wingdings" w:hAnsi="Wingdings"/>
      </w:rPr>
    </w:lvl>
    <w:lvl w:ilvl="3">
      <w:numFmt w:val="bullet"/>
      <w:lvlText w:val=""/>
      <w:lvlJc w:val="left"/>
      <w:rPr>
        <w:rFonts w:ascii="Wingdings" w:hAnsi="Wingdings"/>
      </w:rPr>
    </w:lvl>
    <w:lvl w:ilvl="4">
      <w:numFmt w:val="bullet"/>
      <w:lvlText w:val=""/>
      <w:lvlJc w:val="left"/>
      <w:rPr>
        <w:rFonts w:ascii="Wingdings" w:hAnsi="Wingdings"/>
      </w:rPr>
    </w:lvl>
    <w:lvl w:ilvl="5">
      <w:numFmt w:val="bullet"/>
      <w:lvlText w:val=""/>
      <w:lvlJc w:val="left"/>
      <w:rPr>
        <w:rFonts w:ascii="Wingdings" w:hAnsi="Wingdings"/>
      </w:rPr>
    </w:lvl>
    <w:lvl w:ilvl="6">
      <w:numFmt w:val="bullet"/>
      <w:lvlText w:val=""/>
      <w:lvlJc w:val="left"/>
      <w:rPr>
        <w:rFonts w:ascii="Wingdings" w:hAnsi="Wingdings"/>
      </w:rPr>
    </w:lvl>
    <w:lvl w:ilvl="7">
      <w:numFmt w:val="bullet"/>
      <w:lvlText w:val=""/>
      <w:lvlJc w:val="left"/>
      <w:rPr>
        <w:rFonts w:ascii="Wingdings" w:hAnsi="Wingdings"/>
      </w:rPr>
    </w:lvl>
    <w:lvl w:ilvl="8">
      <w:numFmt w:val="bullet"/>
      <w:lvlText w:val=""/>
      <w:lvlJc w:val="left"/>
      <w:rPr>
        <w:rFonts w:ascii="Wingdings" w:hAnsi="Wingdings"/>
      </w:rPr>
    </w:lvl>
  </w:abstractNum>
  <w:abstractNum w:abstractNumId="34" w15:restartNumberingAfterBreak="0">
    <w:nsid w:val="12BD0FF5"/>
    <w:multiLevelType w:val="hybridMultilevel"/>
    <w:tmpl w:val="1D105010"/>
    <w:lvl w:ilvl="0" w:tplc="D534DBDA">
      <w:start w:val="1"/>
      <w:numFmt w:val="bullet"/>
      <w:lvlText w:val=""/>
      <w:lvlJc w:val="left"/>
      <w:pPr>
        <w:tabs>
          <w:tab w:val="num" w:pos="1069"/>
        </w:tabs>
        <w:ind w:left="0" w:firstLine="709"/>
      </w:pPr>
      <w:rPr>
        <w:rFonts w:ascii="Symbol" w:hAnsi="Symbol" w:hint="default"/>
        <w:szCs w:val="26"/>
        <w:vertAlign w:val="baseline"/>
      </w:rPr>
    </w:lvl>
    <w:lvl w:ilvl="1" w:tplc="04190019">
      <w:start w:val="1"/>
      <w:numFmt w:val="bullet"/>
      <w:pStyle w:val="a6"/>
      <w:lvlText w:val=""/>
      <w:lvlJc w:val="left"/>
      <w:pPr>
        <w:tabs>
          <w:tab w:val="num" w:pos="1440"/>
        </w:tabs>
        <w:ind w:left="1440" w:hanging="360"/>
      </w:pPr>
      <w:rPr>
        <w:rFonts w:ascii="Symbol" w:hAnsi="Symbol" w:hint="default"/>
        <w:szCs w:val="26"/>
        <w:vertAlign w:val="baseline"/>
      </w:rPr>
    </w:lvl>
    <w:lvl w:ilvl="2" w:tplc="0419001B">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16877887"/>
    <w:multiLevelType w:val="hybridMultilevel"/>
    <w:tmpl w:val="ADB20DCC"/>
    <w:lvl w:ilvl="0" w:tplc="F81C12B4">
      <w:start w:val="1"/>
      <w:numFmt w:val="bullet"/>
      <w:pStyle w:val="a7"/>
      <w:lvlText w:val=""/>
      <w:lvlJc w:val="left"/>
      <w:pPr>
        <w:tabs>
          <w:tab w:val="num" w:pos="924"/>
        </w:tabs>
        <w:ind w:left="0" w:firstLine="567"/>
      </w:pPr>
      <w:rPr>
        <w:rFonts w:ascii="Symbol" w:hAnsi="Symbol" w:hint="default"/>
        <w:sz w:val="28"/>
      </w:rPr>
    </w:lvl>
    <w:lvl w:ilvl="1" w:tplc="C1CC5FA6" w:tentative="1">
      <w:start w:val="1"/>
      <w:numFmt w:val="lowerLetter"/>
      <w:lvlText w:val="%2."/>
      <w:lvlJc w:val="left"/>
      <w:pPr>
        <w:tabs>
          <w:tab w:val="num" w:pos="1440"/>
        </w:tabs>
        <w:ind w:left="1440" w:hanging="360"/>
      </w:pPr>
    </w:lvl>
    <w:lvl w:ilvl="2" w:tplc="EFBEF4F6" w:tentative="1">
      <w:start w:val="1"/>
      <w:numFmt w:val="lowerRoman"/>
      <w:lvlText w:val="%3."/>
      <w:lvlJc w:val="right"/>
      <w:pPr>
        <w:tabs>
          <w:tab w:val="num" w:pos="2160"/>
        </w:tabs>
        <w:ind w:left="2160" w:hanging="180"/>
      </w:pPr>
    </w:lvl>
    <w:lvl w:ilvl="3" w:tplc="41F6D44E" w:tentative="1">
      <w:start w:val="1"/>
      <w:numFmt w:val="decimal"/>
      <w:lvlText w:val="%4."/>
      <w:lvlJc w:val="left"/>
      <w:pPr>
        <w:tabs>
          <w:tab w:val="num" w:pos="2880"/>
        </w:tabs>
        <w:ind w:left="2880" w:hanging="360"/>
      </w:pPr>
    </w:lvl>
    <w:lvl w:ilvl="4" w:tplc="6442A638" w:tentative="1">
      <w:start w:val="1"/>
      <w:numFmt w:val="lowerLetter"/>
      <w:lvlText w:val="%5."/>
      <w:lvlJc w:val="left"/>
      <w:pPr>
        <w:tabs>
          <w:tab w:val="num" w:pos="3600"/>
        </w:tabs>
        <w:ind w:left="3600" w:hanging="360"/>
      </w:pPr>
    </w:lvl>
    <w:lvl w:ilvl="5" w:tplc="5DD061EA" w:tentative="1">
      <w:start w:val="1"/>
      <w:numFmt w:val="lowerRoman"/>
      <w:lvlText w:val="%6."/>
      <w:lvlJc w:val="right"/>
      <w:pPr>
        <w:tabs>
          <w:tab w:val="num" w:pos="4320"/>
        </w:tabs>
        <w:ind w:left="4320" w:hanging="180"/>
      </w:pPr>
    </w:lvl>
    <w:lvl w:ilvl="6" w:tplc="D9D2CBF2" w:tentative="1">
      <w:start w:val="1"/>
      <w:numFmt w:val="decimal"/>
      <w:lvlText w:val="%7."/>
      <w:lvlJc w:val="left"/>
      <w:pPr>
        <w:tabs>
          <w:tab w:val="num" w:pos="5040"/>
        </w:tabs>
        <w:ind w:left="5040" w:hanging="360"/>
      </w:pPr>
    </w:lvl>
    <w:lvl w:ilvl="7" w:tplc="95EAD7B6" w:tentative="1">
      <w:start w:val="1"/>
      <w:numFmt w:val="lowerLetter"/>
      <w:lvlText w:val="%8."/>
      <w:lvlJc w:val="left"/>
      <w:pPr>
        <w:tabs>
          <w:tab w:val="num" w:pos="5760"/>
        </w:tabs>
        <w:ind w:left="5760" w:hanging="360"/>
      </w:pPr>
    </w:lvl>
    <w:lvl w:ilvl="8" w:tplc="E7263A36" w:tentative="1">
      <w:start w:val="1"/>
      <w:numFmt w:val="lowerRoman"/>
      <w:lvlText w:val="%9."/>
      <w:lvlJc w:val="right"/>
      <w:pPr>
        <w:tabs>
          <w:tab w:val="num" w:pos="6480"/>
        </w:tabs>
        <w:ind w:left="6480" w:hanging="180"/>
      </w:pPr>
    </w:lvl>
  </w:abstractNum>
  <w:abstractNum w:abstractNumId="36" w15:restartNumberingAfterBreak="0">
    <w:nsid w:val="179C78D3"/>
    <w:multiLevelType w:val="multilevel"/>
    <w:tmpl w:val="E430855C"/>
    <w:styleLink w:val="a8"/>
    <w:lvl w:ilvl="0">
      <w:numFmt w:val="bullet"/>
      <w:lvlText w:val="-"/>
      <w:lvlJc w:val="left"/>
      <w:pPr>
        <w:tabs>
          <w:tab w:val="num" w:pos="720"/>
        </w:tabs>
        <w:ind w:left="720" w:hanging="360"/>
      </w:pPr>
      <w:rPr>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1AC247B6"/>
    <w:multiLevelType w:val="multilevel"/>
    <w:tmpl w:val="FBDA82B6"/>
    <w:lvl w:ilvl="0">
      <w:start w:val="1"/>
      <w:numFmt w:val="decimal"/>
      <w:pStyle w:val="10"/>
      <w:lvlText w:val="%1."/>
      <w:lvlJc w:val="left"/>
      <w:pPr>
        <w:tabs>
          <w:tab w:val="num" w:pos="720"/>
        </w:tabs>
        <w:ind w:left="720" w:hanging="360"/>
      </w:pPr>
      <w:rPr>
        <w:rFonts w:cs="Times New Roman" w:hint="default"/>
      </w:rPr>
    </w:lvl>
    <w:lvl w:ilvl="1">
      <w:start w:val="1"/>
      <w:numFmt w:val="decimal"/>
      <w:lvlRestart w:val="0"/>
      <w:pStyle w:val="20"/>
      <w:lvlText w:val="%1.%2."/>
      <w:lvlJc w:val="left"/>
      <w:pPr>
        <w:tabs>
          <w:tab w:val="num" w:pos="1152"/>
        </w:tabs>
        <w:ind w:left="1152" w:hanging="432"/>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2">
      <w:start w:val="1"/>
      <w:numFmt w:val="decimal"/>
      <w:lvlText w:val="%1.%2.%3."/>
      <w:lvlJc w:val="left"/>
      <w:pPr>
        <w:tabs>
          <w:tab w:val="num" w:pos="1800"/>
        </w:tabs>
        <w:ind w:left="1584" w:hanging="504"/>
      </w:pPr>
      <w:rPr>
        <w:rFonts w:cs="Times New Roman" w:hint="default"/>
      </w:rPr>
    </w:lvl>
    <w:lvl w:ilvl="3">
      <w:start w:val="1"/>
      <w:numFmt w:val="decimal"/>
      <w:lvlText w:val="%1.%2.%3.%4."/>
      <w:lvlJc w:val="left"/>
      <w:pPr>
        <w:tabs>
          <w:tab w:val="num" w:pos="2160"/>
        </w:tabs>
        <w:ind w:left="2088" w:hanging="648"/>
      </w:pPr>
      <w:rPr>
        <w:rFonts w:cs="Times New Roman" w:hint="default"/>
      </w:rPr>
    </w:lvl>
    <w:lvl w:ilvl="4">
      <w:start w:val="1"/>
      <w:numFmt w:val="decimal"/>
      <w:lvlText w:val="%1.%2.%3.%4.%5."/>
      <w:lvlJc w:val="left"/>
      <w:pPr>
        <w:tabs>
          <w:tab w:val="num" w:pos="2880"/>
        </w:tabs>
        <w:ind w:left="2592" w:hanging="792"/>
      </w:pPr>
      <w:rPr>
        <w:rFonts w:cs="Times New Roman" w:hint="default"/>
      </w:rPr>
    </w:lvl>
    <w:lvl w:ilvl="5">
      <w:start w:val="1"/>
      <w:numFmt w:val="decimal"/>
      <w:lvlText w:val="%1.%2.%3.%4.%5.%6."/>
      <w:lvlJc w:val="left"/>
      <w:pPr>
        <w:tabs>
          <w:tab w:val="num" w:pos="3240"/>
        </w:tabs>
        <w:ind w:left="3096" w:hanging="936"/>
      </w:pPr>
      <w:rPr>
        <w:rFonts w:cs="Times New Roman" w:hint="default"/>
      </w:rPr>
    </w:lvl>
    <w:lvl w:ilvl="6">
      <w:start w:val="1"/>
      <w:numFmt w:val="decimal"/>
      <w:lvlText w:val="%1.%2.%3.%4.%5.%6.%7."/>
      <w:lvlJc w:val="left"/>
      <w:pPr>
        <w:tabs>
          <w:tab w:val="num" w:pos="3960"/>
        </w:tabs>
        <w:ind w:left="3600" w:hanging="1080"/>
      </w:pPr>
      <w:rPr>
        <w:rFonts w:cs="Times New Roman" w:hint="default"/>
      </w:rPr>
    </w:lvl>
    <w:lvl w:ilvl="7">
      <w:start w:val="1"/>
      <w:numFmt w:val="decimal"/>
      <w:lvlText w:val="%1.%2.%3.%4.%5.%6.%7.%8."/>
      <w:lvlJc w:val="left"/>
      <w:pPr>
        <w:tabs>
          <w:tab w:val="num" w:pos="4320"/>
        </w:tabs>
        <w:ind w:left="4104" w:hanging="1224"/>
      </w:pPr>
      <w:rPr>
        <w:rFonts w:cs="Times New Roman" w:hint="default"/>
      </w:rPr>
    </w:lvl>
    <w:lvl w:ilvl="8">
      <w:start w:val="1"/>
      <w:numFmt w:val="decimal"/>
      <w:lvlText w:val="%1.%2.%3.%4.%5.%6.%7.%8.%9."/>
      <w:lvlJc w:val="left"/>
      <w:pPr>
        <w:tabs>
          <w:tab w:val="num" w:pos="5040"/>
        </w:tabs>
        <w:ind w:left="4680" w:hanging="1440"/>
      </w:pPr>
      <w:rPr>
        <w:rFonts w:cs="Times New Roman" w:hint="default"/>
      </w:rPr>
    </w:lvl>
  </w:abstractNum>
  <w:abstractNum w:abstractNumId="38" w15:restartNumberingAfterBreak="0">
    <w:nsid w:val="1C341CFD"/>
    <w:multiLevelType w:val="hybridMultilevel"/>
    <w:tmpl w:val="C0143DDE"/>
    <w:lvl w:ilvl="0" w:tplc="550ACE80">
      <w:start w:val="1"/>
      <w:numFmt w:val="bullet"/>
      <w:pStyle w:val="-"/>
      <w:lvlText w:val=""/>
      <w:lvlJc w:val="left"/>
      <w:pPr>
        <w:ind w:left="360" w:hanging="360"/>
      </w:pPr>
      <w:rPr>
        <w:rFonts w:ascii="Symbol" w:hAnsi="Symbol" w:hint="default"/>
      </w:rPr>
    </w:lvl>
    <w:lvl w:ilvl="1" w:tplc="7C94D75A" w:tentative="1">
      <w:start w:val="1"/>
      <w:numFmt w:val="bullet"/>
      <w:lvlText w:val="o"/>
      <w:lvlJc w:val="left"/>
      <w:pPr>
        <w:ind w:left="1080" w:hanging="360"/>
      </w:pPr>
      <w:rPr>
        <w:rFonts w:ascii="Courier New" w:hAnsi="Courier New" w:cs="Courier New" w:hint="default"/>
      </w:rPr>
    </w:lvl>
    <w:lvl w:ilvl="2" w:tplc="5462C3F0" w:tentative="1">
      <w:start w:val="1"/>
      <w:numFmt w:val="bullet"/>
      <w:lvlText w:val=""/>
      <w:lvlJc w:val="left"/>
      <w:pPr>
        <w:ind w:left="1800" w:hanging="360"/>
      </w:pPr>
      <w:rPr>
        <w:rFonts w:ascii="Wingdings" w:hAnsi="Wingdings" w:hint="default"/>
      </w:rPr>
    </w:lvl>
    <w:lvl w:ilvl="3" w:tplc="59966182" w:tentative="1">
      <w:start w:val="1"/>
      <w:numFmt w:val="bullet"/>
      <w:lvlText w:val=""/>
      <w:lvlJc w:val="left"/>
      <w:pPr>
        <w:ind w:left="2520" w:hanging="360"/>
      </w:pPr>
      <w:rPr>
        <w:rFonts w:ascii="Symbol" w:hAnsi="Symbol" w:hint="default"/>
      </w:rPr>
    </w:lvl>
    <w:lvl w:ilvl="4" w:tplc="14F0B70C" w:tentative="1">
      <w:start w:val="1"/>
      <w:numFmt w:val="bullet"/>
      <w:lvlText w:val="o"/>
      <w:lvlJc w:val="left"/>
      <w:pPr>
        <w:ind w:left="3240" w:hanging="360"/>
      </w:pPr>
      <w:rPr>
        <w:rFonts w:ascii="Courier New" w:hAnsi="Courier New" w:cs="Courier New" w:hint="default"/>
      </w:rPr>
    </w:lvl>
    <w:lvl w:ilvl="5" w:tplc="E12A9B02" w:tentative="1">
      <w:start w:val="1"/>
      <w:numFmt w:val="bullet"/>
      <w:lvlText w:val=""/>
      <w:lvlJc w:val="left"/>
      <w:pPr>
        <w:ind w:left="3960" w:hanging="360"/>
      </w:pPr>
      <w:rPr>
        <w:rFonts w:ascii="Wingdings" w:hAnsi="Wingdings" w:hint="default"/>
      </w:rPr>
    </w:lvl>
    <w:lvl w:ilvl="6" w:tplc="31D40B40" w:tentative="1">
      <w:start w:val="1"/>
      <w:numFmt w:val="bullet"/>
      <w:lvlText w:val=""/>
      <w:lvlJc w:val="left"/>
      <w:pPr>
        <w:ind w:left="4680" w:hanging="360"/>
      </w:pPr>
      <w:rPr>
        <w:rFonts w:ascii="Symbol" w:hAnsi="Symbol" w:hint="default"/>
      </w:rPr>
    </w:lvl>
    <w:lvl w:ilvl="7" w:tplc="F83EFA42" w:tentative="1">
      <w:start w:val="1"/>
      <w:numFmt w:val="bullet"/>
      <w:lvlText w:val="o"/>
      <w:lvlJc w:val="left"/>
      <w:pPr>
        <w:ind w:left="5400" w:hanging="360"/>
      </w:pPr>
      <w:rPr>
        <w:rFonts w:ascii="Courier New" w:hAnsi="Courier New" w:cs="Courier New" w:hint="default"/>
      </w:rPr>
    </w:lvl>
    <w:lvl w:ilvl="8" w:tplc="3AB23E18" w:tentative="1">
      <w:start w:val="1"/>
      <w:numFmt w:val="bullet"/>
      <w:lvlText w:val=""/>
      <w:lvlJc w:val="left"/>
      <w:pPr>
        <w:ind w:left="6120" w:hanging="360"/>
      </w:pPr>
      <w:rPr>
        <w:rFonts w:ascii="Wingdings" w:hAnsi="Wingdings" w:hint="default"/>
      </w:rPr>
    </w:lvl>
  </w:abstractNum>
  <w:abstractNum w:abstractNumId="39" w15:restartNumberingAfterBreak="0">
    <w:nsid w:val="1CD26986"/>
    <w:multiLevelType w:val="hybridMultilevel"/>
    <w:tmpl w:val="651412B0"/>
    <w:lvl w:ilvl="0" w:tplc="48B0EF46">
      <w:start w:val="1"/>
      <w:numFmt w:val="decimal"/>
      <w:pStyle w:val="a9"/>
      <w:lvlText w:val="%1."/>
      <w:lvlJc w:val="left"/>
      <w:pPr>
        <w:tabs>
          <w:tab w:val="num" w:pos="1069"/>
        </w:tabs>
        <w:ind w:left="397" w:firstLine="312"/>
      </w:pPr>
      <w:rPr>
        <w:rFonts w:hint="default"/>
      </w:rPr>
    </w:lvl>
    <w:lvl w:ilvl="1" w:tplc="0E66B85C" w:tentative="1">
      <w:start w:val="1"/>
      <w:numFmt w:val="lowerLetter"/>
      <w:lvlText w:val="%2."/>
      <w:lvlJc w:val="left"/>
      <w:pPr>
        <w:tabs>
          <w:tab w:val="num" w:pos="1440"/>
        </w:tabs>
        <w:ind w:left="1440" w:hanging="360"/>
      </w:pPr>
    </w:lvl>
    <w:lvl w:ilvl="2" w:tplc="3A3A3720" w:tentative="1">
      <w:start w:val="1"/>
      <w:numFmt w:val="lowerRoman"/>
      <w:lvlText w:val="%3."/>
      <w:lvlJc w:val="right"/>
      <w:pPr>
        <w:tabs>
          <w:tab w:val="num" w:pos="2160"/>
        </w:tabs>
        <w:ind w:left="2160" w:hanging="180"/>
      </w:pPr>
    </w:lvl>
    <w:lvl w:ilvl="3" w:tplc="1910CA6C" w:tentative="1">
      <w:start w:val="1"/>
      <w:numFmt w:val="decimal"/>
      <w:lvlText w:val="%4."/>
      <w:lvlJc w:val="left"/>
      <w:pPr>
        <w:tabs>
          <w:tab w:val="num" w:pos="2880"/>
        </w:tabs>
        <w:ind w:left="2880" w:hanging="360"/>
      </w:pPr>
    </w:lvl>
    <w:lvl w:ilvl="4" w:tplc="1270C60E" w:tentative="1">
      <w:start w:val="1"/>
      <w:numFmt w:val="lowerLetter"/>
      <w:lvlText w:val="%5."/>
      <w:lvlJc w:val="left"/>
      <w:pPr>
        <w:tabs>
          <w:tab w:val="num" w:pos="3600"/>
        </w:tabs>
        <w:ind w:left="3600" w:hanging="360"/>
      </w:pPr>
    </w:lvl>
    <w:lvl w:ilvl="5" w:tplc="92D80C52" w:tentative="1">
      <w:start w:val="1"/>
      <w:numFmt w:val="lowerRoman"/>
      <w:lvlText w:val="%6."/>
      <w:lvlJc w:val="right"/>
      <w:pPr>
        <w:tabs>
          <w:tab w:val="num" w:pos="4320"/>
        </w:tabs>
        <w:ind w:left="4320" w:hanging="180"/>
      </w:pPr>
    </w:lvl>
    <w:lvl w:ilvl="6" w:tplc="254085B8" w:tentative="1">
      <w:start w:val="1"/>
      <w:numFmt w:val="decimal"/>
      <w:lvlText w:val="%7."/>
      <w:lvlJc w:val="left"/>
      <w:pPr>
        <w:tabs>
          <w:tab w:val="num" w:pos="5040"/>
        </w:tabs>
        <w:ind w:left="5040" w:hanging="360"/>
      </w:pPr>
    </w:lvl>
    <w:lvl w:ilvl="7" w:tplc="7CA0833E" w:tentative="1">
      <w:start w:val="1"/>
      <w:numFmt w:val="lowerLetter"/>
      <w:lvlText w:val="%8."/>
      <w:lvlJc w:val="left"/>
      <w:pPr>
        <w:tabs>
          <w:tab w:val="num" w:pos="5760"/>
        </w:tabs>
        <w:ind w:left="5760" w:hanging="360"/>
      </w:pPr>
    </w:lvl>
    <w:lvl w:ilvl="8" w:tplc="6B82C45E" w:tentative="1">
      <w:start w:val="1"/>
      <w:numFmt w:val="lowerRoman"/>
      <w:lvlText w:val="%9."/>
      <w:lvlJc w:val="right"/>
      <w:pPr>
        <w:tabs>
          <w:tab w:val="num" w:pos="6480"/>
        </w:tabs>
        <w:ind w:left="6480" w:hanging="180"/>
      </w:pPr>
    </w:lvl>
  </w:abstractNum>
  <w:abstractNum w:abstractNumId="40" w15:restartNumberingAfterBreak="0">
    <w:nsid w:val="1EE032D7"/>
    <w:multiLevelType w:val="multilevel"/>
    <w:tmpl w:val="3622FEDE"/>
    <w:lvl w:ilvl="0">
      <w:start w:val="1"/>
      <w:numFmt w:val="upperRoman"/>
      <w:pStyle w:val="11"/>
      <w:lvlText w:val="%1."/>
      <w:lvlJc w:val="right"/>
      <w:pPr>
        <w:ind w:left="360" w:hanging="360"/>
      </w:pPr>
      <w:rPr>
        <w:rFonts w:hint="default"/>
      </w:rPr>
    </w:lvl>
    <w:lvl w:ilvl="1">
      <w:start w:val="1"/>
      <w:numFmt w:val="decimal"/>
      <w:lvlText w:val="[%2]"/>
      <w:lvlJc w:val="left"/>
      <w:pPr>
        <w:ind w:left="79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1F023921"/>
    <w:multiLevelType w:val="hybridMultilevel"/>
    <w:tmpl w:val="D7FEA7D2"/>
    <w:name w:val="Нумерация 1"/>
    <w:lvl w:ilvl="0" w:tplc="DDDCCBB8">
      <w:start w:val="1"/>
      <w:numFmt w:val="decimal"/>
      <w:lvlText w:val="%1."/>
      <w:lvlJc w:val="left"/>
      <w:pPr>
        <w:ind w:left="1174" w:hanging="360"/>
      </w:pPr>
      <w:rPr>
        <w:rFonts w:hint="default"/>
      </w:rPr>
    </w:lvl>
    <w:lvl w:ilvl="1" w:tplc="EA706AD4" w:tentative="1">
      <w:start w:val="1"/>
      <w:numFmt w:val="lowerLetter"/>
      <w:lvlText w:val="%2."/>
      <w:lvlJc w:val="left"/>
      <w:pPr>
        <w:ind w:left="1894" w:hanging="360"/>
      </w:pPr>
    </w:lvl>
    <w:lvl w:ilvl="2" w:tplc="AB7C4AE0" w:tentative="1">
      <w:start w:val="1"/>
      <w:numFmt w:val="lowerRoman"/>
      <w:lvlText w:val="%3."/>
      <w:lvlJc w:val="right"/>
      <w:pPr>
        <w:ind w:left="2614" w:hanging="180"/>
      </w:pPr>
    </w:lvl>
    <w:lvl w:ilvl="3" w:tplc="02106508" w:tentative="1">
      <w:start w:val="1"/>
      <w:numFmt w:val="decimal"/>
      <w:lvlText w:val="%4."/>
      <w:lvlJc w:val="left"/>
      <w:pPr>
        <w:ind w:left="3334" w:hanging="360"/>
      </w:pPr>
    </w:lvl>
    <w:lvl w:ilvl="4" w:tplc="3D706C0E" w:tentative="1">
      <w:start w:val="1"/>
      <w:numFmt w:val="lowerLetter"/>
      <w:lvlText w:val="%5."/>
      <w:lvlJc w:val="left"/>
      <w:pPr>
        <w:ind w:left="4054" w:hanging="360"/>
      </w:pPr>
    </w:lvl>
    <w:lvl w:ilvl="5" w:tplc="C3704BC4" w:tentative="1">
      <w:start w:val="1"/>
      <w:numFmt w:val="lowerRoman"/>
      <w:lvlText w:val="%6."/>
      <w:lvlJc w:val="right"/>
      <w:pPr>
        <w:ind w:left="4774" w:hanging="180"/>
      </w:pPr>
    </w:lvl>
    <w:lvl w:ilvl="6" w:tplc="02BC645C" w:tentative="1">
      <w:start w:val="1"/>
      <w:numFmt w:val="decimal"/>
      <w:lvlText w:val="%7."/>
      <w:lvlJc w:val="left"/>
      <w:pPr>
        <w:ind w:left="5494" w:hanging="360"/>
      </w:pPr>
    </w:lvl>
    <w:lvl w:ilvl="7" w:tplc="AC0A733A" w:tentative="1">
      <w:start w:val="1"/>
      <w:numFmt w:val="lowerLetter"/>
      <w:lvlText w:val="%8."/>
      <w:lvlJc w:val="left"/>
      <w:pPr>
        <w:ind w:left="6214" w:hanging="360"/>
      </w:pPr>
    </w:lvl>
    <w:lvl w:ilvl="8" w:tplc="06FADD82" w:tentative="1">
      <w:start w:val="1"/>
      <w:numFmt w:val="lowerRoman"/>
      <w:lvlText w:val="%9."/>
      <w:lvlJc w:val="right"/>
      <w:pPr>
        <w:ind w:left="6934" w:hanging="180"/>
      </w:pPr>
    </w:lvl>
  </w:abstractNum>
  <w:abstractNum w:abstractNumId="42" w15:restartNumberingAfterBreak="0">
    <w:nsid w:val="1F0364E4"/>
    <w:multiLevelType w:val="hybridMultilevel"/>
    <w:tmpl w:val="367696CC"/>
    <w:lvl w:ilvl="0" w:tplc="66426886">
      <w:start w:val="1"/>
      <w:numFmt w:val="decimal"/>
      <w:pStyle w:val="aa"/>
      <w:lvlText w:val="%1."/>
      <w:lvlJc w:val="left"/>
      <w:pPr>
        <w:ind w:left="720" w:hanging="360"/>
      </w:pPr>
      <w:rPr>
        <w:i w:val="0"/>
        <w:sz w:val="28"/>
        <w:szCs w:val="28"/>
      </w:rPr>
    </w:lvl>
    <w:lvl w:ilvl="1" w:tplc="752A6544" w:tentative="1">
      <w:start w:val="1"/>
      <w:numFmt w:val="lowerLetter"/>
      <w:lvlText w:val="%2."/>
      <w:lvlJc w:val="left"/>
      <w:pPr>
        <w:ind w:left="1440" w:hanging="360"/>
      </w:pPr>
    </w:lvl>
    <w:lvl w:ilvl="2" w:tplc="4BE28A18" w:tentative="1">
      <w:start w:val="1"/>
      <w:numFmt w:val="lowerRoman"/>
      <w:lvlText w:val="%3."/>
      <w:lvlJc w:val="right"/>
      <w:pPr>
        <w:ind w:left="2160" w:hanging="180"/>
      </w:pPr>
    </w:lvl>
    <w:lvl w:ilvl="3" w:tplc="5BB4641C" w:tentative="1">
      <w:start w:val="1"/>
      <w:numFmt w:val="decimal"/>
      <w:lvlText w:val="%4."/>
      <w:lvlJc w:val="left"/>
      <w:pPr>
        <w:ind w:left="2880" w:hanging="360"/>
      </w:pPr>
    </w:lvl>
    <w:lvl w:ilvl="4" w:tplc="F006CB54" w:tentative="1">
      <w:start w:val="1"/>
      <w:numFmt w:val="lowerLetter"/>
      <w:lvlText w:val="%5."/>
      <w:lvlJc w:val="left"/>
      <w:pPr>
        <w:ind w:left="3600" w:hanging="360"/>
      </w:pPr>
    </w:lvl>
    <w:lvl w:ilvl="5" w:tplc="12C6BD82" w:tentative="1">
      <w:start w:val="1"/>
      <w:numFmt w:val="lowerRoman"/>
      <w:lvlText w:val="%6."/>
      <w:lvlJc w:val="right"/>
      <w:pPr>
        <w:ind w:left="4320" w:hanging="180"/>
      </w:pPr>
    </w:lvl>
    <w:lvl w:ilvl="6" w:tplc="D212B060" w:tentative="1">
      <w:start w:val="1"/>
      <w:numFmt w:val="decimal"/>
      <w:lvlText w:val="%7."/>
      <w:lvlJc w:val="left"/>
      <w:pPr>
        <w:ind w:left="5040" w:hanging="360"/>
      </w:pPr>
    </w:lvl>
    <w:lvl w:ilvl="7" w:tplc="BEFEA112" w:tentative="1">
      <w:start w:val="1"/>
      <w:numFmt w:val="lowerLetter"/>
      <w:lvlText w:val="%8."/>
      <w:lvlJc w:val="left"/>
      <w:pPr>
        <w:ind w:left="5760" w:hanging="360"/>
      </w:pPr>
    </w:lvl>
    <w:lvl w:ilvl="8" w:tplc="BFD8797A" w:tentative="1">
      <w:start w:val="1"/>
      <w:numFmt w:val="lowerRoman"/>
      <w:lvlText w:val="%9."/>
      <w:lvlJc w:val="right"/>
      <w:pPr>
        <w:ind w:left="6480" w:hanging="180"/>
      </w:pPr>
    </w:lvl>
  </w:abstractNum>
  <w:abstractNum w:abstractNumId="43"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4" w15:restartNumberingAfterBreak="0">
    <w:nsid w:val="1F3D0F95"/>
    <w:multiLevelType w:val="hybridMultilevel"/>
    <w:tmpl w:val="D84ECE38"/>
    <w:lvl w:ilvl="0" w:tplc="3E56F68C">
      <w:start w:val="1"/>
      <w:numFmt w:val="bullet"/>
      <w:pStyle w:val="12"/>
      <w:lvlText w:val="–"/>
      <w:lvlJc w:val="left"/>
      <w:pPr>
        <w:ind w:left="1429" w:hanging="360"/>
      </w:pPr>
      <w:rPr>
        <w:rFonts w:ascii="Times New Roman" w:hAnsi="Times New Roman" w:cs="Times New Roman" w:hint="default"/>
      </w:rPr>
    </w:lvl>
    <w:lvl w:ilvl="1" w:tplc="E7BCC4C4" w:tentative="1">
      <w:start w:val="1"/>
      <w:numFmt w:val="bullet"/>
      <w:lvlText w:val="o"/>
      <w:lvlJc w:val="left"/>
      <w:pPr>
        <w:ind w:left="2149" w:hanging="360"/>
      </w:pPr>
      <w:rPr>
        <w:rFonts w:ascii="Courier New" w:hAnsi="Courier New" w:cs="Courier New" w:hint="default"/>
      </w:rPr>
    </w:lvl>
    <w:lvl w:ilvl="2" w:tplc="41A0EDC0" w:tentative="1">
      <w:start w:val="1"/>
      <w:numFmt w:val="bullet"/>
      <w:lvlText w:val=""/>
      <w:lvlJc w:val="left"/>
      <w:pPr>
        <w:ind w:left="2869" w:hanging="360"/>
      </w:pPr>
      <w:rPr>
        <w:rFonts w:ascii="Wingdings" w:hAnsi="Wingdings" w:hint="default"/>
      </w:rPr>
    </w:lvl>
    <w:lvl w:ilvl="3" w:tplc="7AACA52E" w:tentative="1">
      <w:start w:val="1"/>
      <w:numFmt w:val="bullet"/>
      <w:lvlText w:val=""/>
      <w:lvlJc w:val="left"/>
      <w:pPr>
        <w:ind w:left="3589" w:hanging="360"/>
      </w:pPr>
      <w:rPr>
        <w:rFonts w:ascii="Symbol" w:hAnsi="Symbol" w:hint="default"/>
      </w:rPr>
    </w:lvl>
    <w:lvl w:ilvl="4" w:tplc="59EC1C84" w:tentative="1">
      <w:start w:val="1"/>
      <w:numFmt w:val="bullet"/>
      <w:lvlText w:val="o"/>
      <w:lvlJc w:val="left"/>
      <w:pPr>
        <w:ind w:left="4309" w:hanging="360"/>
      </w:pPr>
      <w:rPr>
        <w:rFonts w:ascii="Courier New" w:hAnsi="Courier New" w:cs="Courier New" w:hint="default"/>
      </w:rPr>
    </w:lvl>
    <w:lvl w:ilvl="5" w:tplc="42EA9514" w:tentative="1">
      <w:start w:val="1"/>
      <w:numFmt w:val="bullet"/>
      <w:lvlText w:val=""/>
      <w:lvlJc w:val="left"/>
      <w:pPr>
        <w:ind w:left="5029" w:hanging="360"/>
      </w:pPr>
      <w:rPr>
        <w:rFonts w:ascii="Wingdings" w:hAnsi="Wingdings" w:hint="default"/>
      </w:rPr>
    </w:lvl>
    <w:lvl w:ilvl="6" w:tplc="8E827586" w:tentative="1">
      <w:start w:val="1"/>
      <w:numFmt w:val="bullet"/>
      <w:lvlText w:val=""/>
      <w:lvlJc w:val="left"/>
      <w:pPr>
        <w:ind w:left="5749" w:hanging="360"/>
      </w:pPr>
      <w:rPr>
        <w:rFonts w:ascii="Symbol" w:hAnsi="Symbol" w:hint="default"/>
      </w:rPr>
    </w:lvl>
    <w:lvl w:ilvl="7" w:tplc="3ABC8BEA" w:tentative="1">
      <w:start w:val="1"/>
      <w:numFmt w:val="bullet"/>
      <w:lvlText w:val="o"/>
      <w:lvlJc w:val="left"/>
      <w:pPr>
        <w:ind w:left="6469" w:hanging="360"/>
      </w:pPr>
      <w:rPr>
        <w:rFonts w:ascii="Courier New" w:hAnsi="Courier New" w:cs="Courier New" w:hint="default"/>
      </w:rPr>
    </w:lvl>
    <w:lvl w:ilvl="8" w:tplc="1C4A86A8" w:tentative="1">
      <w:start w:val="1"/>
      <w:numFmt w:val="bullet"/>
      <w:lvlText w:val=""/>
      <w:lvlJc w:val="left"/>
      <w:pPr>
        <w:ind w:left="7189" w:hanging="360"/>
      </w:pPr>
      <w:rPr>
        <w:rFonts w:ascii="Wingdings" w:hAnsi="Wingdings" w:hint="default"/>
      </w:rPr>
    </w:lvl>
  </w:abstractNum>
  <w:abstractNum w:abstractNumId="45" w15:restartNumberingAfterBreak="0">
    <w:nsid w:val="1FD9073F"/>
    <w:multiLevelType w:val="hybridMultilevel"/>
    <w:tmpl w:val="BE0A3400"/>
    <w:lvl w:ilvl="0" w:tplc="89B0BEBA">
      <w:start w:val="1"/>
      <w:numFmt w:val="decimal"/>
      <w:pStyle w:val="ab"/>
      <w:lvlText w:val="%1."/>
      <w:lvlJc w:val="right"/>
      <w:pPr>
        <w:tabs>
          <w:tab w:val="num" w:pos="1400"/>
        </w:tabs>
        <w:ind w:left="1400" w:hanging="360"/>
      </w:pPr>
      <w:rPr>
        <w:rFonts w:hint="default"/>
        <w:i w:val="0"/>
      </w:rPr>
    </w:lvl>
    <w:lvl w:ilvl="1" w:tplc="04190019" w:tentative="1">
      <w:start w:val="1"/>
      <w:numFmt w:val="lowerLetter"/>
      <w:lvlText w:val="%2."/>
      <w:lvlJc w:val="left"/>
      <w:pPr>
        <w:tabs>
          <w:tab w:val="num" w:pos="2120"/>
        </w:tabs>
        <w:ind w:left="2120" w:hanging="360"/>
      </w:pPr>
    </w:lvl>
    <w:lvl w:ilvl="2" w:tplc="0419001B" w:tentative="1">
      <w:start w:val="1"/>
      <w:numFmt w:val="lowerRoman"/>
      <w:lvlText w:val="%3."/>
      <w:lvlJc w:val="right"/>
      <w:pPr>
        <w:tabs>
          <w:tab w:val="num" w:pos="2840"/>
        </w:tabs>
        <w:ind w:left="2840" w:hanging="180"/>
      </w:pPr>
    </w:lvl>
    <w:lvl w:ilvl="3" w:tplc="0419000F" w:tentative="1">
      <w:start w:val="1"/>
      <w:numFmt w:val="decimal"/>
      <w:lvlText w:val="%4."/>
      <w:lvlJc w:val="left"/>
      <w:pPr>
        <w:tabs>
          <w:tab w:val="num" w:pos="3560"/>
        </w:tabs>
        <w:ind w:left="3560" w:hanging="360"/>
      </w:pPr>
    </w:lvl>
    <w:lvl w:ilvl="4" w:tplc="04190019" w:tentative="1">
      <w:start w:val="1"/>
      <w:numFmt w:val="lowerLetter"/>
      <w:lvlText w:val="%5."/>
      <w:lvlJc w:val="left"/>
      <w:pPr>
        <w:tabs>
          <w:tab w:val="num" w:pos="4280"/>
        </w:tabs>
        <w:ind w:left="4280" w:hanging="360"/>
      </w:pPr>
    </w:lvl>
    <w:lvl w:ilvl="5" w:tplc="0419001B" w:tentative="1">
      <w:start w:val="1"/>
      <w:numFmt w:val="lowerRoman"/>
      <w:lvlText w:val="%6."/>
      <w:lvlJc w:val="right"/>
      <w:pPr>
        <w:tabs>
          <w:tab w:val="num" w:pos="5000"/>
        </w:tabs>
        <w:ind w:left="5000" w:hanging="180"/>
      </w:pPr>
    </w:lvl>
    <w:lvl w:ilvl="6" w:tplc="0419000F" w:tentative="1">
      <w:start w:val="1"/>
      <w:numFmt w:val="decimal"/>
      <w:lvlText w:val="%7."/>
      <w:lvlJc w:val="left"/>
      <w:pPr>
        <w:tabs>
          <w:tab w:val="num" w:pos="5720"/>
        </w:tabs>
        <w:ind w:left="5720" w:hanging="360"/>
      </w:pPr>
    </w:lvl>
    <w:lvl w:ilvl="7" w:tplc="04190019" w:tentative="1">
      <w:start w:val="1"/>
      <w:numFmt w:val="lowerLetter"/>
      <w:lvlText w:val="%8."/>
      <w:lvlJc w:val="left"/>
      <w:pPr>
        <w:tabs>
          <w:tab w:val="num" w:pos="6440"/>
        </w:tabs>
        <w:ind w:left="6440" w:hanging="360"/>
      </w:pPr>
    </w:lvl>
    <w:lvl w:ilvl="8" w:tplc="0419001B" w:tentative="1">
      <w:start w:val="1"/>
      <w:numFmt w:val="lowerRoman"/>
      <w:lvlText w:val="%9."/>
      <w:lvlJc w:val="right"/>
      <w:pPr>
        <w:tabs>
          <w:tab w:val="num" w:pos="7160"/>
        </w:tabs>
        <w:ind w:left="7160" w:hanging="180"/>
      </w:pPr>
    </w:lvl>
  </w:abstractNum>
  <w:abstractNum w:abstractNumId="46" w15:restartNumberingAfterBreak="0">
    <w:nsid w:val="21027653"/>
    <w:multiLevelType w:val="multilevel"/>
    <w:tmpl w:val="DFA2068E"/>
    <w:lvl w:ilvl="0">
      <w:start w:val="1"/>
      <w:numFmt w:val="decimal"/>
      <w:pStyle w:val="TTHeading1"/>
      <w:lvlText w:val="%1."/>
      <w:lvlJc w:val="left"/>
      <w:pPr>
        <w:ind w:left="927" w:hanging="360"/>
      </w:pPr>
      <w:rPr>
        <w:rFonts w:hint="default"/>
      </w:rPr>
    </w:lvl>
    <w:lvl w:ilvl="1">
      <w:start w:val="1"/>
      <w:numFmt w:val="decimal"/>
      <w:pStyle w:val="TTHeading2"/>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47" w15:restartNumberingAfterBreak="0">
    <w:nsid w:val="21D7738D"/>
    <w:multiLevelType w:val="hybridMultilevel"/>
    <w:tmpl w:val="5D1C7800"/>
    <w:lvl w:ilvl="0" w:tplc="AAF87476">
      <w:numFmt w:val="bullet"/>
      <w:pStyle w:val="14SCT"/>
      <w:lvlText w:val=""/>
      <w:lvlJc w:val="left"/>
      <w:pPr>
        <w:tabs>
          <w:tab w:val="num" w:pos="907"/>
        </w:tabs>
        <w:ind w:left="907" w:hanging="453"/>
      </w:pPr>
      <w:rPr>
        <w:rFonts w:ascii="Symbol" w:eastAsia="Times New Roman" w:hAnsi="Symbol" w:cs="Times New Roman" w:hint="default"/>
      </w:rPr>
    </w:lvl>
    <w:lvl w:ilvl="1" w:tplc="04190019" w:tentative="1">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22C35913"/>
    <w:multiLevelType w:val="multilevel"/>
    <w:tmpl w:val="FFB67F0C"/>
    <w:lvl w:ilvl="0">
      <w:start w:val="1"/>
      <w:numFmt w:val="decimal"/>
      <w:pStyle w:val="ac"/>
      <w:lvlText w:val="%1."/>
      <w:lvlJc w:val="left"/>
      <w:pPr>
        <w:tabs>
          <w:tab w:val="num" w:pos="360"/>
        </w:tabs>
        <w:ind w:left="360" w:hanging="360"/>
      </w:pPr>
      <w:rPr>
        <w:rFonts w:hint="default"/>
      </w:rPr>
    </w:lvl>
    <w:lvl w:ilvl="1">
      <w:start w:val="1"/>
      <w:numFmt w:val="decimal"/>
      <w:pStyle w:val="ad"/>
      <w:lvlText w:val="%2.1"/>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9" w15:restartNumberingAfterBreak="0">
    <w:nsid w:val="23DC7A6C"/>
    <w:multiLevelType w:val="hybridMultilevel"/>
    <w:tmpl w:val="CA68A5BA"/>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50" w15:restartNumberingAfterBreak="0">
    <w:nsid w:val="26FE1FCF"/>
    <w:multiLevelType w:val="hybridMultilevel"/>
    <w:tmpl w:val="33826962"/>
    <w:lvl w:ilvl="0" w:tplc="9A5EA6BA">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51" w15:restartNumberingAfterBreak="0">
    <w:nsid w:val="28101B1A"/>
    <w:multiLevelType w:val="hybridMultilevel"/>
    <w:tmpl w:val="559E2110"/>
    <w:lvl w:ilvl="0" w:tplc="0419000F">
      <w:start w:val="1"/>
      <w:numFmt w:val="decimal"/>
      <w:pStyle w:val="23"/>
      <w:lvlText w:val="%1 "/>
      <w:lvlJc w:val="left"/>
      <w:pPr>
        <w:tabs>
          <w:tab w:val="num" w:pos="1049"/>
        </w:tabs>
        <w:ind w:left="1049" w:hanging="369"/>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2" w15:restartNumberingAfterBreak="0">
    <w:nsid w:val="28C003A9"/>
    <w:multiLevelType w:val="hybridMultilevel"/>
    <w:tmpl w:val="C47C6822"/>
    <w:lvl w:ilvl="0" w:tplc="F6641FB4">
      <w:start w:val="1"/>
      <w:numFmt w:val="bullet"/>
      <w:pStyle w:val="13"/>
      <w:lvlText w:val=""/>
      <w:lvlJc w:val="left"/>
      <w:pPr>
        <w:tabs>
          <w:tab w:val="num" w:pos="720"/>
        </w:tabs>
        <w:ind w:left="720" w:hanging="360"/>
      </w:pPr>
      <w:rPr>
        <w:rFonts w:ascii="Symbol" w:hAnsi="Symbol" w:hint="default"/>
      </w:rPr>
    </w:lvl>
    <w:lvl w:ilvl="1" w:tplc="9C62061C" w:tentative="1">
      <w:start w:val="1"/>
      <w:numFmt w:val="bullet"/>
      <w:lvlText w:val="o"/>
      <w:lvlJc w:val="left"/>
      <w:pPr>
        <w:tabs>
          <w:tab w:val="num" w:pos="1440"/>
        </w:tabs>
        <w:ind w:left="1440" w:hanging="360"/>
      </w:pPr>
      <w:rPr>
        <w:rFonts w:ascii="Courier New" w:hAnsi="Courier New" w:cs="Courier New" w:hint="default"/>
      </w:rPr>
    </w:lvl>
    <w:lvl w:ilvl="2" w:tplc="A62C92FC" w:tentative="1">
      <w:start w:val="1"/>
      <w:numFmt w:val="bullet"/>
      <w:lvlText w:val=""/>
      <w:lvlJc w:val="left"/>
      <w:pPr>
        <w:tabs>
          <w:tab w:val="num" w:pos="2160"/>
        </w:tabs>
        <w:ind w:left="2160" w:hanging="360"/>
      </w:pPr>
      <w:rPr>
        <w:rFonts w:ascii="Wingdings" w:hAnsi="Wingdings" w:hint="default"/>
      </w:rPr>
    </w:lvl>
    <w:lvl w:ilvl="3" w:tplc="666E07A0" w:tentative="1">
      <w:start w:val="1"/>
      <w:numFmt w:val="bullet"/>
      <w:lvlText w:val=""/>
      <w:lvlJc w:val="left"/>
      <w:pPr>
        <w:tabs>
          <w:tab w:val="num" w:pos="2880"/>
        </w:tabs>
        <w:ind w:left="2880" w:hanging="360"/>
      </w:pPr>
      <w:rPr>
        <w:rFonts w:ascii="Symbol" w:hAnsi="Symbol" w:hint="default"/>
      </w:rPr>
    </w:lvl>
    <w:lvl w:ilvl="4" w:tplc="EC9003E8" w:tentative="1">
      <w:start w:val="1"/>
      <w:numFmt w:val="bullet"/>
      <w:lvlText w:val="o"/>
      <w:lvlJc w:val="left"/>
      <w:pPr>
        <w:tabs>
          <w:tab w:val="num" w:pos="3600"/>
        </w:tabs>
        <w:ind w:left="3600" w:hanging="360"/>
      </w:pPr>
      <w:rPr>
        <w:rFonts w:ascii="Courier New" w:hAnsi="Courier New" w:cs="Courier New" w:hint="default"/>
      </w:rPr>
    </w:lvl>
    <w:lvl w:ilvl="5" w:tplc="5E6E3570" w:tentative="1">
      <w:start w:val="1"/>
      <w:numFmt w:val="bullet"/>
      <w:lvlText w:val=""/>
      <w:lvlJc w:val="left"/>
      <w:pPr>
        <w:tabs>
          <w:tab w:val="num" w:pos="4320"/>
        </w:tabs>
        <w:ind w:left="4320" w:hanging="360"/>
      </w:pPr>
      <w:rPr>
        <w:rFonts w:ascii="Wingdings" w:hAnsi="Wingdings" w:hint="default"/>
      </w:rPr>
    </w:lvl>
    <w:lvl w:ilvl="6" w:tplc="52B210FC" w:tentative="1">
      <w:start w:val="1"/>
      <w:numFmt w:val="bullet"/>
      <w:lvlText w:val=""/>
      <w:lvlJc w:val="left"/>
      <w:pPr>
        <w:tabs>
          <w:tab w:val="num" w:pos="5040"/>
        </w:tabs>
        <w:ind w:left="5040" w:hanging="360"/>
      </w:pPr>
      <w:rPr>
        <w:rFonts w:ascii="Symbol" w:hAnsi="Symbol" w:hint="default"/>
      </w:rPr>
    </w:lvl>
    <w:lvl w:ilvl="7" w:tplc="E28EE338" w:tentative="1">
      <w:start w:val="1"/>
      <w:numFmt w:val="bullet"/>
      <w:lvlText w:val="o"/>
      <w:lvlJc w:val="left"/>
      <w:pPr>
        <w:tabs>
          <w:tab w:val="num" w:pos="5760"/>
        </w:tabs>
        <w:ind w:left="5760" w:hanging="360"/>
      </w:pPr>
      <w:rPr>
        <w:rFonts w:ascii="Courier New" w:hAnsi="Courier New" w:cs="Courier New" w:hint="default"/>
      </w:rPr>
    </w:lvl>
    <w:lvl w:ilvl="8" w:tplc="6332D966"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28C00551"/>
    <w:multiLevelType w:val="hybridMultilevel"/>
    <w:tmpl w:val="6B30A6F8"/>
    <w:lvl w:ilvl="0" w:tplc="D534DBDA">
      <w:start w:val="1"/>
      <w:numFmt w:val="bullet"/>
      <w:pStyle w:val="14"/>
      <w:lvlText w:val="-"/>
      <w:lvlJc w:val="left"/>
      <w:pPr>
        <w:tabs>
          <w:tab w:val="num" w:pos="3195"/>
        </w:tabs>
        <w:ind w:left="2551" w:firstLine="284"/>
      </w:pPr>
      <w:rPr>
        <w:rFonts w:ascii="Times New Roman" w:hAnsi="Times New Roman" w:cs="Times New Roman" w:hint="default"/>
        <w:sz w:val="28"/>
      </w:rPr>
    </w:lvl>
    <w:lvl w:ilvl="1" w:tplc="04190019" w:tentative="1">
      <w:start w:val="1"/>
      <w:numFmt w:val="bullet"/>
      <w:pStyle w:val="ae"/>
      <w:lvlText w:val="o"/>
      <w:lvlJc w:val="left"/>
      <w:pPr>
        <w:tabs>
          <w:tab w:val="num" w:pos="1440"/>
        </w:tabs>
        <w:ind w:left="1440" w:hanging="360"/>
      </w:pPr>
      <w:rPr>
        <w:rFonts w:ascii="Courier New" w:hAnsi="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29537CC0"/>
    <w:multiLevelType w:val="hybridMultilevel"/>
    <w:tmpl w:val="636C9524"/>
    <w:name w:val="WW8Num1"/>
    <w:lvl w:ilvl="0" w:tplc="F5C06516">
      <w:start w:val="1"/>
      <w:numFmt w:val="bullet"/>
      <w:lvlText w:val=""/>
      <w:lvlJc w:val="left"/>
      <w:pPr>
        <w:ind w:left="1174" w:hanging="360"/>
      </w:pPr>
      <w:rPr>
        <w:rFonts w:ascii="Symbol" w:hAnsi="Symbol" w:hint="default"/>
      </w:rPr>
    </w:lvl>
    <w:lvl w:ilvl="1" w:tplc="689E0F9A" w:tentative="1">
      <w:start w:val="1"/>
      <w:numFmt w:val="bullet"/>
      <w:lvlText w:val="o"/>
      <w:lvlJc w:val="left"/>
      <w:pPr>
        <w:ind w:left="1894" w:hanging="360"/>
      </w:pPr>
      <w:rPr>
        <w:rFonts w:ascii="Courier New" w:hAnsi="Courier New" w:cs="Courier New" w:hint="default"/>
      </w:rPr>
    </w:lvl>
    <w:lvl w:ilvl="2" w:tplc="E88CCBE8" w:tentative="1">
      <w:start w:val="1"/>
      <w:numFmt w:val="bullet"/>
      <w:lvlText w:val=""/>
      <w:lvlJc w:val="left"/>
      <w:pPr>
        <w:ind w:left="2614" w:hanging="360"/>
      </w:pPr>
      <w:rPr>
        <w:rFonts w:ascii="Wingdings" w:hAnsi="Wingdings" w:hint="default"/>
      </w:rPr>
    </w:lvl>
    <w:lvl w:ilvl="3" w:tplc="11FE7B38" w:tentative="1">
      <w:start w:val="1"/>
      <w:numFmt w:val="bullet"/>
      <w:lvlText w:val=""/>
      <w:lvlJc w:val="left"/>
      <w:pPr>
        <w:ind w:left="3334" w:hanging="360"/>
      </w:pPr>
      <w:rPr>
        <w:rFonts w:ascii="Symbol" w:hAnsi="Symbol" w:hint="default"/>
      </w:rPr>
    </w:lvl>
    <w:lvl w:ilvl="4" w:tplc="7EF4BD70" w:tentative="1">
      <w:start w:val="1"/>
      <w:numFmt w:val="bullet"/>
      <w:lvlText w:val="o"/>
      <w:lvlJc w:val="left"/>
      <w:pPr>
        <w:ind w:left="4054" w:hanging="360"/>
      </w:pPr>
      <w:rPr>
        <w:rFonts w:ascii="Courier New" w:hAnsi="Courier New" w:cs="Courier New" w:hint="default"/>
      </w:rPr>
    </w:lvl>
    <w:lvl w:ilvl="5" w:tplc="15248126" w:tentative="1">
      <w:start w:val="1"/>
      <w:numFmt w:val="bullet"/>
      <w:lvlText w:val=""/>
      <w:lvlJc w:val="left"/>
      <w:pPr>
        <w:ind w:left="4774" w:hanging="360"/>
      </w:pPr>
      <w:rPr>
        <w:rFonts w:ascii="Wingdings" w:hAnsi="Wingdings" w:hint="default"/>
      </w:rPr>
    </w:lvl>
    <w:lvl w:ilvl="6" w:tplc="2902ACD0" w:tentative="1">
      <w:start w:val="1"/>
      <w:numFmt w:val="bullet"/>
      <w:lvlText w:val=""/>
      <w:lvlJc w:val="left"/>
      <w:pPr>
        <w:ind w:left="5494" w:hanging="360"/>
      </w:pPr>
      <w:rPr>
        <w:rFonts w:ascii="Symbol" w:hAnsi="Symbol" w:hint="default"/>
      </w:rPr>
    </w:lvl>
    <w:lvl w:ilvl="7" w:tplc="5AF00FB4" w:tentative="1">
      <w:start w:val="1"/>
      <w:numFmt w:val="bullet"/>
      <w:lvlText w:val="o"/>
      <w:lvlJc w:val="left"/>
      <w:pPr>
        <w:ind w:left="6214" w:hanging="360"/>
      </w:pPr>
      <w:rPr>
        <w:rFonts w:ascii="Courier New" w:hAnsi="Courier New" w:cs="Courier New" w:hint="default"/>
      </w:rPr>
    </w:lvl>
    <w:lvl w:ilvl="8" w:tplc="D7545F00" w:tentative="1">
      <w:start w:val="1"/>
      <w:numFmt w:val="bullet"/>
      <w:lvlText w:val=""/>
      <w:lvlJc w:val="left"/>
      <w:pPr>
        <w:ind w:left="6934" w:hanging="360"/>
      </w:pPr>
      <w:rPr>
        <w:rFonts w:ascii="Wingdings" w:hAnsi="Wingdings" w:hint="default"/>
      </w:rPr>
    </w:lvl>
  </w:abstractNum>
  <w:abstractNum w:abstractNumId="55" w15:restartNumberingAfterBreak="0">
    <w:nsid w:val="2A5954B7"/>
    <w:multiLevelType w:val="hybridMultilevel"/>
    <w:tmpl w:val="55FAEE72"/>
    <w:lvl w:ilvl="0" w:tplc="9A5EA6BA">
      <w:start w:val="1"/>
      <w:numFmt w:val="decimal"/>
      <w:pStyle w:val="Abstract"/>
      <w:lvlText w:val="[%1]"/>
      <w:lvlJc w:val="left"/>
      <w:pPr>
        <w:tabs>
          <w:tab w:val="num" w:pos="369"/>
        </w:tabs>
        <w:ind w:left="369" w:hanging="369"/>
      </w:pPr>
      <w:rPr>
        <w:rFonts w:ascii="Times New Roman" w:hAnsi="Times New Roman" w:hint="default"/>
        <w:b w:val="0"/>
        <w:sz w:val="28"/>
        <w:szCs w:val="28"/>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56" w15:restartNumberingAfterBreak="0">
    <w:nsid w:val="2AF834B2"/>
    <w:multiLevelType w:val="hybridMultilevel"/>
    <w:tmpl w:val="87EE33B4"/>
    <w:name w:val="WW8Num2"/>
    <w:lvl w:ilvl="0" w:tplc="221614A6">
      <w:start w:val="1"/>
      <w:numFmt w:val="bullet"/>
      <w:lvlText w:val=""/>
      <w:lvlJc w:val="left"/>
      <w:pPr>
        <w:ind w:left="1174" w:hanging="360"/>
      </w:pPr>
      <w:rPr>
        <w:rFonts w:ascii="Symbol" w:hAnsi="Symbol" w:hint="default"/>
      </w:rPr>
    </w:lvl>
    <w:lvl w:ilvl="1" w:tplc="8188E7C6" w:tentative="1">
      <w:start w:val="1"/>
      <w:numFmt w:val="bullet"/>
      <w:lvlText w:val="o"/>
      <w:lvlJc w:val="left"/>
      <w:pPr>
        <w:ind w:left="1894" w:hanging="360"/>
      </w:pPr>
      <w:rPr>
        <w:rFonts w:ascii="Courier New" w:hAnsi="Courier New" w:cs="Courier New" w:hint="default"/>
      </w:rPr>
    </w:lvl>
    <w:lvl w:ilvl="2" w:tplc="2236C378" w:tentative="1">
      <w:start w:val="1"/>
      <w:numFmt w:val="bullet"/>
      <w:lvlText w:val=""/>
      <w:lvlJc w:val="left"/>
      <w:pPr>
        <w:ind w:left="2614" w:hanging="360"/>
      </w:pPr>
      <w:rPr>
        <w:rFonts w:ascii="Wingdings" w:hAnsi="Wingdings" w:hint="default"/>
      </w:rPr>
    </w:lvl>
    <w:lvl w:ilvl="3" w:tplc="5C1AADFE" w:tentative="1">
      <w:start w:val="1"/>
      <w:numFmt w:val="bullet"/>
      <w:lvlText w:val=""/>
      <w:lvlJc w:val="left"/>
      <w:pPr>
        <w:ind w:left="3334" w:hanging="360"/>
      </w:pPr>
      <w:rPr>
        <w:rFonts w:ascii="Symbol" w:hAnsi="Symbol" w:hint="default"/>
      </w:rPr>
    </w:lvl>
    <w:lvl w:ilvl="4" w:tplc="775C9B3A" w:tentative="1">
      <w:start w:val="1"/>
      <w:numFmt w:val="bullet"/>
      <w:lvlText w:val="o"/>
      <w:lvlJc w:val="left"/>
      <w:pPr>
        <w:ind w:left="4054" w:hanging="360"/>
      </w:pPr>
      <w:rPr>
        <w:rFonts w:ascii="Courier New" w:hAnsi="Courier New" w:cs="Courier New" w:hint="default"/>
      </w:rPr>
    </w:lvl>
    <w:lvl w:ilvl="5" w:tplc="8EA27310" w:tentative="1">
      <w:start w:val="1"/>
      <w:numFmt w:val="bullet"/>
      <w:lvlText w:val=""/>
      <w:lvlJc w:val="left"/>
      <w:pPr>
        <w:ind w:left="4774" w:hanging="360"/>
      </w:pPr>
      <w:rPr>
        <w:rFonts w:ascii="Wingdings" w:hAnsi="Wingdings" w:hint="default"/>
      </w:rPr>
    </w:lvl>
    <w:lvl w:ilvl="6" w:tplc="934EA046" w:tentative="1">
      <w:start w:val="1"/>
      <w:numFmt w:val="bullet"/>
      <w:lvlText w:val=""/>
      <w:lvlJc w:val="left"/>
      <w:pPr>
        <w:ind w:left="5494" w:hanging="360"/>
      </w:pPr>
      <w:rPr>
        <w:rFonts w:ascii="Symbol" w:hAnsi="Symbol" w:hint="default"/>
      </w:rPr>
    </w:lvl>
    <w:lvl w:ilvl="7" w:tplc="37FAFE36" w:tentative="1">
      <w:start w:val="1"/>
      <w:numFmt w:val="bullet"/>
      <w:lvlText w:val="o"/>
      <w:lvlJc w:val="left"/>
      <w:pPr>
        <w:ind w:left="6214" w:hanging="360"/>
      </w:pPr>
      <w:rPr>
        <w:rFonts w:ascii="Courier New" w:hAnsi="Courier New" w:cs="Courier New" w:hint="default"/>
      </w:rPr>
    </w:lvl>
    <w:lvl w:ilvl="8" w:tplc="1436ACE0" w:tentative="1">
      <w:start w:val="1"/>
      <w:numFmt w:val="bullet"/>
      <w:lvlText w:val=""/>
      <w:lvlJc w:val="left"/>
      <w:pPr>
        <w:ind w:left="6934" w:hanging="360"/>
      </w:pPr>
      <w:rPr>
        <w:rFonts w:ascii="Wingdings" w:hAnsi="Wingdings" w:hint="default"/>
      </w:rPr>
    </w:lvl>
  </w:abstractNum>
  <w:abstractNum w:abstractNumId="57" w15:restartNumberingAfterBreak="0">
    <w:nsid w:val="2C0325BD"/>
    <w:multiLevelType w:val="hybridMultilevel"/>
    <w:tmpl w:val="62A6026C"/>
    <w:lvl w:ilvl="0" w:tplc="F6282748">
      <w:start w:val="1"/>
      <w:numFmt w:val="decimal"/>
      <w:pStyle w:val="af"/>
      <w:suff w:val="space"/>
      <w:lvlText w:val="%1."/>
      <w:lvlJc w:val="left"/>
      <w:pPr>
        <w:ind w:left="0" w:firstLine="595"/>
      </w:pPr>
      <w:rPr>
        <w:rFonts w:cs="Times New Roman" w:hint="default"/>
      </w:rPr>
    </w:lvl>
    <w:lvl w:ilvl="1" w:tplc="04190019">
      <w:start w:val="1"/>
      <w:numFmt w:val="lowerLetter"/>
      <w:lvlText w:val="%2."/>
      <w:lvlJc w:val="left"/>
      <w:pPr>
        <w:tabs>
          <w:tab w:val="num" w:pos="2007"/>
        </w:tabs>
        <w:ind w:left="2007" w:hanging="360"/>
      </w:pPr>
      <w:rPr>
        <w:rFonts w:cs="Times New Roman"/>
      </w:rPr>
    </w:lvl>
    <w:lvl w:ilvl="2" w:tplc="0419001B">
      <w:start w:val="1"/>
      <w:numFmt w:val="lowerRoman"/>
      <w:lvlText w:val="%3."/>
      <w:lvlJc w:val="right"/>
      <w:pPr>
        <w:tabs>
          <w:tab w:val="num" w:pos="2727"/>
        </w:tabs>
        <w:ind w:left="2727" w:hanging="180"/>
      </w:pPr>
      <w:rPr>
        <w:rFonts w:cs="Times New Roman"/>
      </w:rPr>
    </w:lvl>
    <w:lvl w:ilvl="3" w:tplc="0419000F">
      <w:start w:val="1"/>
      <w:numFmt w:val="decimal"/>
      <w:lvlText w:val="%4."/>
      <w:lvlJc w:val="left"/>
      <w:pPr>
        <w:tabs>
          <w:tab w:val="num" w:pos="3447"/>
        </w:tabs>
        <w:ind w:left="3447" w:hanging="360"/>
      </w:pPr>
      <w:rPr>
        <w:rFonts w:cs="Times New Roman"/>
      </w:rPr>
    </w:lvl>
    <w:lvl w:ilvl="4" w:tplc="04190019">
      <w:start w:val="1"/>
      <w:numFmt w:val="lowerLetter"/>
      <w:lvlText w:val="%5."/>
      <w:lvlJc w:val="left"/>
      <w:pPr>
        <w:tabs>
          <w:tab w:val="num" w:pos="4167"/>
        </w:tabs>
        <w:ind w:left="4167" w:hanging="360"/>
      </w:pPr>
      <w:rPr>
        <w:rFonts w:cs="Times New Roman"/>
      </w:rPr>
    </w:lvl>
    <w:lvl w:ilvl="5" w:tplc="0419001B">
      <w:start w:val="1"/>
      <w:numFmt w:val="lowerRoman"/>
      <w:lvlText w:val="%6."/>
      <w:lvlJc w:val="right"/>
      <w:pPr>
        <w:tabs>
          <w:tab w:val="num" w:pos="4887"/>
        </w:tabs>
        <w:ind w:left="4887" w:hanging="180"/>
      </w:pPr>
      <w:rPr>
        <w:rFonts w:cs="Times New Roman"/>
      </w:rPr>
    </w:lvl>
    <w:lvl w:ilvl="6" w:tplc="0419000F">
      <w:start w:val="1"/>
      <w:numFmt w:val="decimal"/>
      <w:lvlText w:val="%7."/>
      <w:lvlJc w:val="left"/>
      <w:pPr>
        <w:tabs>
          <w:tab w:val="num" w:pos="5607"/>
        </w:tabs>
        <w:ind w:left="5607" w:hanging="360"/>
      </w:pPr>
      <w:rPr>
        <w:rFonts w:cs="Times New Roman"/>
      </w:rPr>
    </w:lvl>
    <w:lvl w:ilvl="7" w:tplc="04190019">
      <w:start w:val="1"/>
      <w:numFmt w:val="lowerLetter"/>
      <w:lvlText w:val="%8."/>
      <w:lvlJc w:val="left"/>
      <w:pPr>
        <w:tabs>
          <w:tab w:val="num" w:pos="6327"/>
        </w:tabs>
        <w:ind w:left="6327" w:hanging="360"/>
      </w:pPr>
      <w:rPr>
        <w:rFonts w:cs="Times New Roman"/>
      </w:rPr>
    </w:lvl>
    <w:lvl w:ilvl="8" w:tplc="0419001B">
      <w:start w:val="1"/>
      <w:numFmt w:val="lowerRoman"/>
      <w:lvlText w:val="%9."/>
      <w:lvlJc w:val="right"/>
      <w:pPr>
        <w:tabs>
          <w:tab w:val="num" w:pos="7047"/>
        </w:tabs>
        <w:ind w:left="7047" w:hanging="180"/>
      </w:pPr>
      <w:rPr>
        <w:rFonts w:cs="Times New Roman"/>
      </w:rPr>
    </w:lvl>
  </w:abstractNum>
  <w:abstractNum w:abstractNumId="58" w15:restartNumberingAfterBreak="0">
    <w:nsid w:val="2EBC0EAE"/>
    <w:multiLevelType w:val="hybridMultilevel"/>
    <w:tmpl w:val="9DF08424"/>
    <w:name w:val="WW8Num3"/>
    <w:lvl w:ilvl="0" w:tplc="6E54154A">
      <w:start w:val="1"/>
      <w:numFmt w:val="decimal"/>
      <w:lvlText w:val="%1."/>
      <w:lvlJc w:val="left"/>
      <w:pPr>
        <w:ind w:left="1174" w:hanging="360"/>
      </w:pPr>
      <w:rPr>
        <w:rFonts w:hint="default"/>
      </w:rPr>
    </w:lvl>
    <w:lvl w:ilvl="1" w:tplc="3C7CC648" w:tentative="1">
      <w:start w:val="1"/>
      <w:numFmt w:val="lowerLetter"/>
      <w:lvlText w:val="%2."/>
      <w:lvlJc w:val="left"/>
      <w:pPr>
        <w:ind w:left="1894" w:hanging="360"/>
      </w:pPr>
    </w:lvl>
    <w:lvl w:ilvl="2" w:tplc="6B0AD7F0" w:tentative="1">
      <w:start w:val="1"/>
      <w:numFmt w:val="lowerRoman"/>
      <w:lvlText w:val="%3."/>
      <w:lvlJc w:val="right"/>
      <w:pPr>
        <w:ind w:left="2614" w:hanging="180"/>
      </w:pPr>
    </w:lvl>
    <w:lvl w:ilvl="3" w:tplc="9EE2E5D6" w:tentative="1">
      <w:start w:val="1"/>
      <w:numFmt w:val="decimal"/>
      <w:lvlText w:val="%4."/>
      <w:lvlJc w:val="left"/>
      <w:pPr>
        <w:ind w:left="3334" w:hanging="360"/>
      </w:pPr>
    </w:lvl>
    <w:lvl w:ilvl="4" w:tplc="F63AA56E" w:tentative="1">
      <w:start w:val="1"/>
      <w:numFmt w:val="lowerLetter"/>
      <w:lvlText w:val="%5."/>
      <w:lvlJc w:val="left"/>
      <w:pPr>
        <w:ind w:left="4054" w:hanging="360"/>
      </w:pPr>
    </w:lvl>
    <w:lvl w:ilvl="5" w:tplc="F5766DD8" w:tentative="1">
      <w:start w:val="1"/>
      <w:numFmt w:val="lowerRoman"/>
      <w:lvlText w:val="%6."/>
      <w:lvlJc w:val="right"/>
      <w:pPr>
        <w:ind w:left="4774" w:hanging="180"/>
      </w:pPr>
    </w:lvl>
    <w:lvl w:ilvl="6" w:tplc="790886B0" w:tentative="1">
      <w:start w:val="1"/>
      <w:numFmt w:val="decimal"/>
      <w:lvlText w:val="%7."/>
      <w:lvlJc w:val="left"/>
      <w:pPr>
        <w:ind w:left="5494" w:hanging="360"/>
      </w:pPr>
    </w:lvl>
    <w:lvl w:ilvl="7" w:tplc="A874D794" w:tentative="1">
      <w:start w:val="1"/>
      <w:numFmt w:val="lowerLetter"/>
      <w:lvlText w:val="%8."/>
      <w:lvlJc w:val="left"/>
      <w:pPr>
        <w:ind w:left="6214" w:hanging="360"/>
      </w:pPr>
    </w:lvl>
    <w:lvl w:ilvl="8" w:tplc="C3ECC7A0" w:tentative="1">
      <w:start w:val="1"/>
      <w:numFmt w:val="lowerRoman"/>
      <w:lvlText w:val="%9."/>
      <w:lvlJc w:val="right"/>
      <w:pPr>
        <w:ind w:left="6934" w:hanging="180"/>
      </w:pPr>
    </w:lvl>
  </w:abstractNum>
  <w:abstractNum w:abstractNumId="59" w15:restartNumberingAfterBreak="0">
    <w:nsid w:val="2F3C48B5"/>
    <w:multiLevelType w:val="hybridMultilevel"/>
    <w:tmpl w:val="01C66D84"/>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60" w15:restartNumberingAfterBreak="0">
    <w:nsid w:val="2F547595"/>
    <w:multiLevelType w:val="hybridMultilevel"/>
    <w:tmpl w:val="6FF4677A"/>
    <w:name w:val="WW8Num4"/>
    <w:lvl w:ilvl="0" w:tplc="A73A05EC">
      <w:start w:val="1"/>
      <w:numFmt w:val="bullet"/>
      <w:lvlText w:val=""/>
      <w:lvlJc w:val="left"/>
      <w:pPr>
        <w:ind w:left="1174" w:hanging="360"/>
      </w:pPr>
      <w:rPr>
        <w:rFonts w:ascii="Symbol" w:hAnsi="Symbol" w:hint="default"/>
      </w:rPr>
    </w:lvl>
    <w:lvl w:ilvl="1" w:tplc="77045F7E" w:tentative="1">
      <w:start w:val="1"/>
      <w:numFmt w:val="bullet"/>
      <w:lvlText w:val="o"/>
      <w:lvlJc w:val="left"/>
      <w:pPr>
        <w:ind w:left="1894" w:hanging="360"/>
      </w:pPr>
      <w:rPr>
        <w:rFonts w:ascii="Courier New" w:hAnsi="Courier New" w:cs="Courier New" w:hint="default"/>
      </w:rPr>
    </w:lvl>
    <w:lvl w:ilvl="2" w:tplc="F5DA5FBA" w:tentative="1">
      <w:start w:val="1"/>
      <w:numFmt w:val="bullet"/>
      <w:lvlText w:val=""/>
      <w:lvlJc w:val="left"/>
      <w:pPr>
        <w:ind w:left="2614" w:hanging="360"/>
      </w:pPr>
      <w:rPr>
        <w:rFonts w:ascii="Wingdings" w:hAnsi="Wingdings" w:hint="default"/>
      </w:rPr>
    </w:lvl>
    <w:lvl w:ilvl="3" w:tplc="D804A43A" w:tentative="1">
      <w:start w:val="1"/>
      <w:numFmt w:val="bullet"/>
      <w:lvlText w:val=""/>
      <w:lvlJc w:val="left"/>
      <w:pPr>
        <w:ind w:left="3334" w:hanging="360"/>
      </w:pPr>
      <w:rPr>
        <w:rFonts w:ascii="Symbol" w:hAnsi="Symbol" w:hint="default"/>
      </w:rPr>
    </w:lvl>
    <w:lvl w:ilvl="4" w:tplc="D402F8A2" w:tentative="1">
      <w:start w:val="1"/>
      <w:numFmt w:val="bullet"/>
      <w:lvlText w:val="o"/>
      <w:lvlJc w:val="left"/>
      <w:pPr>
        <w:ind w:left="4054" w:hanging="360"/>
      </w:pPr>
      <w:rPr>
        <w:rFonts w:ascii="Courier New" w:hAnsi="Courier New" w:cs="Courier New" w:hint="default"/>
      </w:rPr>
    </w:lvl>
    <w:lvl w:ilvl="5" w:tplc="F59CE3B2" w:tentative="1">
      <w:start w:val="1"/>
      <w:numFmt w:val="bullet"/>
      <w:lvlText w:val=""/>
      <w:lvlJc w:val="left"/>
      <w:pPr>
        <w:ind w:left="4774" w:hanging="360"/>
      </w:pPr>
      <w:rPr>
        <w:rFonts w:ascii="Wingdings" w:hAnsi="Wingdings" w:hint="default"/>
      </w:rPr>
    </w:lvl>
    <w:lvl w:ilvl="6" w:tplc="B14E8D4C" w:tentative="1">
      <w:start w:val="1"/>
      <w:numFmt w:val="bullet"/>
      <w:lvlText w:val=""/>
      <w:lvlJc w:val="left"/>
      <w:pPr>
        <w:ind w:left="5494" w:hanging="360"/>
      </w:pPr>
      <w:rPr>
        <w:rFonts w:ascii="Symbol" w:hAnsi="Symbol" w:hint="default"/>
      </w:rPr>
    </w:lvl>
    <w:lvl w:ilvl="7" w:tplc="2458D0A0" w:tentative="1">
      <w:start w:val="1"/>
      <w:numFmt w:val="bullet"/>
      <w:lvlText w:val="o"/>
      <w:lvlJc w:val="left"/>
      <w:pPr>
        <w:ind w:left="6214" w:hanging="360"/>
      </w:pPr>
      <w:rPr>
        <w:rFonts w:ascii="Courier New" w:hAnsi="Courier New" w:cs="Courier New" w:hint="default"/>
      </w:rPr>
    </w:lvl>
    <w:lvl w:ilvl="8" w:tplc="15D04696" w:tentative="1">
      <w:start w:val="1"/>
      <w:numFmt w:val="bullet"/>
      <w:lvlText w:val=""/>
      <w:lvlJc w:val="left"/>
      <w:pPr>
        <w:ind w:left="6934" w:hanging="360"/>
      </w:pPr>
      <w:rPr>
        <w:rFonts w:ascii="Wingdings" w:hAnsi="Wingdings" w:hint="default"/>
      </w:rPr>
    </w:lvl>
  </w:abstractNum>
  <w:abstractNum w:abstractNumId="61" w15:restartNumberingAfterBreak="0">
    <w:nsid w:val="2F7A0B62"/>
    <w:multiLevelType w:val="hybridMultilevel"/>
    <w:tmpl w:val="7236EA52"/>
    <w:lvl w:ilvl="0" w:tplc="9A5EA6BA">
      <w:start w:val="1"/>
      <w:numFmt w:val="decimal"/>
      <w:pStyle w:val="13Reference"/>
      <w:lvlText w:val="[%1]"/>
      <w:lvlJc w:val="left"/>
      <w:pPr>
        <w:ind w:left="420" w:hanging="420"/>
      </w:pPr>
      <w:rPr>
        <w:rFonts w:ascii="Times New Roman" w:hAnsi="Times New Roman" w:hint="default"/>
        <w:i w:val="0"/>
        <w:sz w:val="28"/>
        <w:szCs w:val="28"/>
      </w:rPr>
    </w:lvl>
    <w:lvl w:ilvl="1" w:tplc="04190003" w:tentative="1">
      <w:start w:val="1"/>
      <w:numFmt w:val="lowerLetter"/>
      <w:lvlText w:val="%2)"/>
      <w:lvlJc w:val="left"/>
      <w:pPr>
        <w:ind w:left="840" w:hanging="420"/>
      </w:pPr>
    </w:lvl>
    <w:lvl w:ilvl="2" w:tplc="04190005" w:tentative="1">
      <w:start w:val="1"/>
      <w:numFmt w:val="lowerRoman"/>
      <w:lvlText w:val="%3."/>
      <w:lvlJc w:val="right"/>
      <w:pPr>
        <w:ind w:left="1260" w:hanging="420"/>
      </w:pPr>
    </w:lvl>
    <w:lvl w:ilvl="3" w:tplc="04190001" w:tentative="1">
      <w:start w:val="1"/>
      <w:numFmt w:val="decimal"/>
      <w:lvlText w:val="%4."/>
      <w:lvlJc w:val="left"/>
      <w:pPr>
        <w:ind w:left="1680" w:hanging="420"/>
      </w:pPr>
    </w:lvl>
    <w:lvl w:ilvl="4" w:tplc="04190003" w:tentative="1">
      <w:start w:val="1"/>
      <w:numFmt w:val="lowerLetter"/>
      <w:lvlText w:val="%5)"/>
      <w:lvlJc w:val="left"/>
      <w:pPr>
        <w:ind w:left="2100" w:hanging="420"/>
      </w:pPr>
    </w:lvl>
    <w:lvl w:ilvl="5" w:tplc="04190005" w:tentative="1">
      <w:start w:val="1"/>
      <w:numFmt w:val="lowerRoman"/>
      <w:lvlText w:val="%6."/>
      <w:lvlJc w:val="right"/>
      <w:pPr>
        <w:ind w:left="2520" w:hanging="420"/>
      </w:pPr>
    </w:lvl>
    <w:lvl w:ilvl="6" w:tplc="04190001" w:tentative="1">
      <w:start w:val="1"/>
      <w:numFmt w:val="decimal"/>
      <w:lvlText w:val="%7."/>
      <w:lvlJc w:val="left"/>
      <w:pPr>
        <w:ind w:left="2940" w:hanging="420"/>
      </w:pPr>
    </w:lvl>
    <w:lvl w:ilvl="7" w:tplc="04190003" w:tentative="1">
      <w:start w:val="1"/>
      <w:numFmt w:val="lowerLetter"/>
      <w:lvlText w:val="%8)"/>
      <w:lvlJc w:val="left"/>
      <w:pPr>
        <w:ind w:left="3360" w:hanging="420"/>
      </w:pPr>
    </w:lvl>
    <w:lvl w:ilvl="8" w:tplc="04190005" w:tentative="1">
      <w:start w:val="1"/>
      <w:numFmt w:val="lowerRoman"/>
      <w:lvlText w:val="%9."/>
      <w:lvlJc w:val="right"/>
      <w:pPr>
        <w:ind w:left="3780" w:hanging="420"/>
      </w:pPr>
    </w:lvl>
  </w:abstractNum>
  <w:abstractNum w:abstractNumId="62" w15:restartNumberingAfterBreak="0">
    <w:nsid w:val="2FBC6971"/>
    <w:multiLevelType w:val="hybridMultilevel"/>
    <w:tmpl w:val="2A209CB8"/>
    <w:lvl w:ilvl="0" w:tplc="475AAD40">
      <w:start w:val="1"/>
      <w:numFmt w:val="decimal"/>
      <w:pStyle w:val="af0"/>
      <w:suff w:val="space"/>
      <w:lvlText w:val="%1)"/>
      <w:lvlJc w:val="left"/>
      <w:pPr>
        <w:ind w:left="992" w:hanging="283"/>
      </w:pPr>
      <w:rPr>
        <w:rFonts w:ascii="Times New Roman" w:hAnsi="Times New Roman" w:hint="default"/>
        <w:b w:val="0"/>
        <w:i w:val="0"/>
        <w:caps w:val="0"/>
        <w:strike w:val="0"/>
        <w:dstrike w:val="0"/>
        <w:vanish w:val="0"/>
        <w:sz w:val="28"/>
        <w:vertAlign w:val="baseline"/>
      </w:rPr>
    </w:lvl>
    <w:lvl w:ilvl="1" w:tplc="E620DB1A" w:tentative="1">
      <w:start w:val="1"/>
      <w:numFmt w:val="lowerLetter"/>
      <w:lvlText w:val="%2."/>
      <w:lvlJc w:val="left"/>
      <w:pPr>
        <w:ind w:left="2149" w:hanging="360"/>
      </w:pPr>
    </w:lvl>
    <w:lvl w:ilvl="2" w:tplc="30382D38" w:tentative="1">
      <w:start w:val="1"/>
      <w:numFmt w:val="lowerRoman"/>
      <w:lvlText w:val="%3."/>
      <w:lvlJc w:val="right"/>
      <w:pPr>
        <w:ind w:left="2869" w:hanging="180"/>
      </w:pPr>
    </w:lvl>
    <w:lvl w:ilvl="3" w:tplc="30E4236E" w:tentative="1">
      <w:start w:val="1"/>
      <w:numFmt w:val="decimal"/>
      <w:lvlText w:val="%4."/>
      <w:lvlJc w:val="left"/>
      <w:pPr>
        <w:ind w:left="3589" w:hanging="360"/>
      </w:pPr>
    </w:lvl>
    <w:lvl w:ilvl="4" w:tplc="9D229EDE" w:tentative="1">
      <w:start w:val="1"/>
      <w:numFmt w:val="lowerLetter"/>
      <w:lvlText w:val="%5."/>
      <w:lvlJc w:val="left"/>
      <w:pPr>
        <w:ind w:left="4309" w:hanging="360"/>
      </w:pPr>
    </w:lvl>
    <w:lvl w:ilvl="5" w:tplc="23B075FE" w:tentative="1">
      <w:start w:val="1"/>
      <w:numFmt w:val="lowerRoman"/>
      <w:lvlText w:val="%6."/>
      <w:lvlJc w:val="right"/>
      <w:pPr>
        <w:ind w:left="5029" w:hanging="180"/>
      </w:pPr>
    </w:lvl>
    <w:lvl w:ilvl="6" w:tplc="000C0F8C" w:tentative="1">
      <w:start w:val="1"/>
      <w:numFmt w:val="decimal"/>
      <w:lvlText w:val="%7."/>
      <w:lvlJc w:val="left"/>
      <w:pPr>
        <w:ind w:left="5749" w:hanging="360"/>
      </w:pPr>
    </w:lvl>
    <w:lvl w:ilvl="7" w:tplc="A998978E" w:tentative="1">
      <w:start w:val="1"/>
      <w:numFmt w:val="lowerLetter"/>
      <w:lvlText w:val="%8."/>
      <w:lvlJc w:val="left"/>
      <w:pPr>
        <w:ind w:left="6469" w:hanging="360"/>
      </w:pPr>
    </w:lvl>
    <w:lvl w:ilvl="8" w:tplc="9DCE71E8" w:tentative="1">
      <w:start w:val="1"/>
      <w:numFmt w:val="lowerRoman"/>
      <w:lvlText w:val="%9."/>
      <w:lvlJc w:val="right"/>
      <w:pPr>
        <w:ind w:left="7189" w:hanging="180"/>
      </w:pPr>
    </w:lvl>
  </w:abstractNum>
  <w:abstractNum w:abstractNumId="63" w15:restartNumberingAfterBreak="0">
    <w:nsid w:val="30573E24"/>
    <w:multiLevelType w:val="hybridMultilevel"/>
    <w:tmpl w:val="7AC2FED2"/>
    <w:lvl w:ilvl="0" w:tplc="9A5EA6BA">
      <w:start w:val="1"/>
      <w:numFmt w:val="bullet"/>
      <w:lvlText w:val=""/>
      <w:lvlJc w:val="left"/>
      <w:pPr>
        <w:ind w:left="1174" w:hanging="360"/>
      </w:pPr>
      <w:rPr>
        <w:rFonts w:ascii="Symbol" w:hAnsi="Symbol" w:hint="default"/>
      </w:rPr>
    </w:lvl>
    <w:lvl w:ilvl="1" w:tplc="9A5EA6BA">
      <w:start w:val="1"/>
      <w:numFmt w:val="bullet"/>
      <w:lvlText w:val=""/>
      <w:lvlJc w:val="left"/>
      <w:pPr>
        <w:ind w:left="1894" w:hanging="360"/>
      </w:pPr>
      <w:rPr>
        <w:rFonts w:ascii="Symbol" w:hAnsi="Symbol"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64" w15:restartNumberingAfterBreak="0">
    <w:nsid w:val="30752A6E"/>
    <w:multiLevelType w:val="hybridMultilevel"/>
    <w:tmpl w:val="F3386FE6"/>
    <w:lvl w:ilvl="0" w:tplc="9A5EA6BA">
      <w:start w:val="1"/>
      <w:numFmt w:val="bullet"/>
      <w:pStyle w:val="af1"/>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5" w15:restartNumberingAfterBreak="0">
    <w:nsid w:val="31D91985"/>
    <w:multiLevelType w:val="hybridMultilevel"/>
    <w:tmpl w:val="F9DE3B5E"/>
    <w:name w:val="WW8Num5"/>
    <w:lvl w:ilvl="0" w:tplc="E89663E0">
      <w:start w:val="1"/>
      <w:numFmt w:val="decimal"/>
      <w:pStyle w:val="-0"/>
      <w:lvlText w:val="%1."/>
      <w:lvlJc w:val="left"/>
      <w:pPr>
        <w:ind w:left="360" w:hanging="360"/>
      </w:pPr>
    </w:lvl>
    <w:lvl w:ilvl="1" w:tplc="10E8E862" w:tentative="1">
      <w:start w:val="1"/>
      <w:numFmt w:val="lowerLetter"/>
      <w:lvlText w:val="%2."/>
      <w:lvlJc w:val="left"/>
      <w:pPr>
        <w:ind w:left="1080" w:hanging="360"/>
      </w:pPr>
    </w:lvl>
    <w:lvl w:ilvl="2" w:tplc="9DCE88E0" w:tentative="1">
      <w:start w:val="1"/>
      <w:numFmt w:val="lowerRoman"/>
      <w:lvlText w:val="%3."/>
      <w:lvlJc w:val="right"/>
      <w:pPr>
        <w:ind w:left="1800" w:hanging="180"/>
      </w:pPr>
    </w:lvl>
    <w:lvl w:ilvl="3" w:tplc="87C04FFA" w:tentative="1">
      <w:start w:val="1"/>
      <w:numFmt w:val="decimal"/>
      <w:lvlText w:val="%4."/>
      <w:lvlJc w:val="left"/>
      <w:pPr>
        <w:ind w:left="2520" w:hanging="360"/>
      </w:pPr>
    </w:lvl>
    <w:lvl w:ilvl="4" w:tplc="789A4148" w:tentative="1">
      <w:start w:val="1"/>
      <w:numFmt w:val="lowerLetter"/>
      <w:lvlText w:val="%5."/>
      <w:lvlJc w:val="left"/>
      <w:pPr>
        <w:ind w:left="3240" w:hanging="360"/>
      </w:pPr>
    </w:lvl>
    <w:lvl w:ilvl="5" w:tplc="F77C1BC2" w:tentative="1">
      <w:start w:val="1"/>
      <w:numFmt w:val="lowerRoman"/>
      <w:lvlText w:val="%6."/>
      <w:lvlJc w:val="right"/>
      <w:pPr>
        <w:ind w:left="3960" w:hanging="180"/>
      </w:pPr>
    </w:lvl>
    <w:lvl w:ilvl="6" w:tplc="45CAC708" w:tentative="1">
      <w:start w:val="1"/>
      <w:numFmt w:val="decimal"/>
      <w:lvlText w:val="%7."/>
      <w:lvlJc w:val="left"/>
      <w:pPr>
        <w:ind w:left="4680" w:hanging="360"/>
      </w:pPr>
    </w:lvl>
    <w:lvl w:ilvl="7" w:tplc="29A6206C" w:tentative="1">
      <w:start w:val="1"/>
      <w:numFmt w:val="lowerLetter"/>
      <w:lvlText w:val="%8."/>
      <w:lvlJc w:val="left"/>
      <w:pPr>
        <w:ind w:left="5400" w:hanging="360"/>
      </w:pPr>
    </w:lvl>
    <w:lvl w:ilvl="8" w:tplc="517C858E" w:tentative="1">
      <w:start w:val="1"/>
      <w:numFmt w:val="lowerRoman"/>
      <w:lvlText w:val="%9."/>
      <w:lvlJc w:val="right"/>
      <w:pPr>
        <w:ind w:left="6120" w:hanging="180"/>
      </w:pPr>
    </w:lvl>
  </w:abstractNum>
  <w:abstractNum w:abstractNumId="66" w15:restartNumberingAfterBreak="0">
    <w:nsid w:val="34851085"/>
    <w:multiLevelType w:val="hybridMultilevel"/>
    <w:tmpl w:val="E0524452"/>
    <w:lvl w:ilvl="0" w:tplc="A2AC3CFE">
      <w:start w:val="1"/>
      <w:numFmt w:val="russianLower"/>
      <w:pStyle w:val="af2"/>
      <w:lvlText w:val="%1)"/>
      <w:lvlJc w:val="left"/>
      <w:pPr>
        <w:tabs>
          <w:tab w:val="num" w:pos="927"/>
        </w:tabs>
        <w:ind w:left="0" w:firstLine="567"/>
      </w:pPr>
      <w:rPr>
        <w:rFonts w:ascii="Times New Roman" w:hAnsi="Times New Roman" w:hint="default"/>
        <w:sz w:val="28"/>
        <w:szCs w:val="28"/>
      </w:rPr>
    </w:lvl>
    <w:lvl w:ilvl="1" w:tplc="B48ABCA0" w:tentative="1">
      <w:start w:val="1"/>
      <w:numFmt w:val="bullet"/>
      <w:lvlText w:val="o"/>
      <w:lvlJc w:val="left"/>
      <w:pPr>
        <w:tabs>
          <w:tab w:val="num" w:pos="1440"/>
        </w:tabs>
        <w:ind w:left="1440" w:hanging="360"/>
      </w:pPr>
      <w:rPr>
        <w:rFonts w:ascii="Courier New" w:hAnsi="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35F11754"/>
    <w:multiLevelType w:val="hybridMultilevel"/>
    <w:tmpl w:val="48AC3EFA"/>
    <w:lvl w:ilvl="0" w:tplc="9A5EA6BA">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68" w15:restartNumberingAfterBreak="0">
    <w:nsid w:val="37660336"/>
    <w:multiLevelType w:val="hybridMultilevel"/>
    <w:tmpl w:val="EA402BE8"/>
    <w:lvl w:ilvl="0" w:tplc="9A5EA6BA">
      <w:start w:val="1"/>
      <w:numFmt w:val="bullet"/>
      <w:pStyle w:val="bulletlist"/>
      <w:lvlText w:val=""/>
      <w:lvlJc w:val="left"/>
      <w:pPr>
        <w:tabs>
          <w:tab w:val="num" w:pos="648"/>
        </w:tabs>
        <w:ind w:left="648"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393026D5"/>
    <w:multiLevelType w:val="multilevel"/>
    <w:tmpl w:val="2632941E"/>
    <w:name w:val="WW8Num9"/>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70" w15:restartNumberingAfterBreak="0">
    <w:nsid w:val="3A841DC9"/>
    <w:multiLevelType w:val="hybridMultilevel"/>
    <w:tmpl w:val="777A171C"/>
    <w:lvl w:ilvl="0" w:tplc="0419000F">
      <w:start w:val="1"/>
      <w:numFmt w:val="decimal"/>
      <w:pStyle w:val="-1"/>
      <w:lvlText w:val="%1. "/>
      <w:lvlJc w:val="right"/>
      <w:pPr>
        <w:tabs>
          <w:tab w:val="num" w:pos="680"/>
        </w:tabs>
        <w:ind w:left="0" w:firstLine="680"/>
      </w:pPr>
      <w:rPr>
        <w:rFonts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71" w15:restartNumberingAfterBreak="0">
    <w:nsid w:val="3AFF75DD"/>
    <w:multiLevelType w:val="multilevel"/>
    <w:tmpl w:val="3424CD8A"/>
    <w:name w:val="WW8Num10"/>
    <w:lvl w:ilvl="0">
      <w:start w:val="1"/>
      <w:numFmt w:val="decimal"/>
      <w:pStyle w:val="AEEETitle-1"/>
      <w:lvlText w:val="%1."/>
      <w:lvlJc w:val="left"/>
      <w:pPr>
        <w:tabs>
          <w:tab w:val="num" w:pos="499"/>
        </w:tabs>
        <w:ind w:left="709" w:hanging="567"/>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28"/>
        <w:szCs w:val="28"/>
        <w:u w:val="none"/>
        <w:vertAlign w:val="baseline"/>
        <w:em w:val="none"/>
      </w:rPr>
    </w:lvl>
    <w:lvl w:ilvl="1">
      <w:start w:val="1"/>
      <w:numFmt w:val="decimal"/>
      <w:pStyle w:val="AEEETitle-2"/>
      <w:lvlText w:val="%1.%2."/>
      <w:lvlJc w:val="left"/>
      <w:pPr>
        <w:ind w:left="1985" w:hanging="567"/>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AEEETitle-3"/>
      <w:lvlText w:val="%3)"/>
      <w:lvlJc w:val="left"/>
      <w:pPr>
        <w:ind w:left="567" w:hanging="28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 w15:restartNumberingAfterBreak="0">
    <w:nsid w:val="3B283CA7"/>
    <w:multiLevelType w:val="hybridMultilevel"/>
    <w:tmpl w:val="1188FE4C"/>
    <w:lvl w:ilvl="0" w:tplc="9A5EA6BA">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3" w15:restartNumberingAfterBreak="0">
    <w:nsid w:val="3C2C3099"/>
    <w:multiLevelType w:val="hybridMultilevel"/>
    <w:tmpl w:val="0B16915C"/>
    <w:lvl w:ilvl="0" w:tplc="CCF09CA6">
      <w:start w:val="1"/>
      <w:numFmt w:val="decimal"/>
      <w:pStyle w:val="af3"/>
      <w:lvlText w:val="%1."/>
      <w:lvlJc w:val="left"/>
      <w:pPr>
        <w:tabs>
          <w:tab w:val="num" w:pos="644"/>
        </w:tabs>
        <w:ind w:left="644" w:hanging="360"/>
      </w:pPr>
      <w:rPr>
        <w:rFonts w:cs="Times New Roman"/>
      </w:rPr>
    </w:lvl>
    <w:lvl w:ilvl="1" w:tplc="10B0816A">
      <w:start w:val="1"/>
      <w:numFmt w:val="lowerLetter"/>
      <w:lvlText w:val="%2."/>
      <w:lvlJc w:val="left"/>
      <w:pPr>
        <w:tabs>
          <w:tab w:val="num" w:pos="1364"/>
        </w:tabs>
        <w:ind w:left="1364" w:hanging="360"/>
      </w:pPr>
      <w:rPr>
        <w:rFonts w:cs="Times New Roman"/>
      </w:rPr>
    </w:lvl>
    <w:lvl w:ilvl="2" w:tplc="1DCEC026">
      <w:start w:val="1"/>
      <w:numFmt w:val="lowerRoman"/>
      <w:lvlText w:val="%3."/>
      <w:lvlJc w:val="right"/>
      <w:pPr>
        <w:tabs>
          <w:tab w:val="num" w:pos="2084"/>
        </w:tabs>
        <w:ind w:left="2084" w:hanging="180"/>
      </w:pPr>
      <w:rPr>
        <w:rFonts w:cs="Times New Roman"/>
      </w:rPr>
    </w:lvl>
    <w:lvl w:ilvl="3" w:tplc="0F440268">
      <w:start w:val="1"/>
      <w:numFmt w:val="decimal"/>
      <w:lvlText w:val="%4."/>
      <w:lvlJc w:val="left"/>
      <w:pPr>
        <w:tabs>
          <w:tab w:val="num" w:pos="2804"/>
        </w:tabs>
        <w:ind w:left="2804" w:hanging="360"/>
      </w:pPr>
      <w:rPr>
        <w:rFonts w:cs="Times New Roman"/>
      </w:rPr>
    </w:lvl>
    <w:lvl w:ilvl="4" w:tplc="9B78E0EE">
      <w:start w:val="1"/>
      <w:numFmt w:val="lowerLetter"/>
      <w:lvlText w:val="%5."/>
      <w:lvlJc w:val="left"/>
      <w:pPr>
        <w:tabs>
          <w:tab w:val="num" w:pos="3524"/>
        </w:tabs>
        <w:ind w:left="3524" w:hanging="360"/>
      </w:pPr>
      <w:rPr>
        <w:rFonts w:cs="Times New Roman"/>
      </w:rPr>
    </w:lvl>
    <w:lvl w:ilvl="5" w:tplc="C890F1FA">
      <w:start w:val="1"/>
      <w:numFmt w:val="lowerRoman"/>
      <w:lvlText w:val="%6."/>
      <w:lvlJc w:val="right"/>
      <w:pPr>
        <w:tabs>
          <w:tab w:val="num" w:pos="4244"/>
        </w:tabs>
        <w:ind w:left="4244" w:hanging="180"/>
      </w:pPr>
      <w:rPr>
        <w:rFonts w:cs="Times New Roman"/>
      </w:rPr>
    </w:lvl>
    <w:lvl w:ilvl="6" w:tplc="AC5CC73C">
      <w:start w:val="1"/>
      <w:numFmt w:val="decimal"/>
      <w:lvlText w:val="%7."/>
      <w:lvlJc w:val="left"/>
      <w:pPr>
        <w:tabs>
          <w:tab w:val="num" w:pos="4964"/>
        </w:tabs>
        <w:ind w:left="4964" w:hanging="360"/>
      </w:pPr>
      <w:rPr>
        <w:rFonts w:cs="Times New Roman"/>
      </w:rPr>
    </w:lvl>
    <w:lvl w:ilvl="7" w:tplc="D790584E">
      <w:start w:val="1"/>
      <w:numFmt w:val="lowerLetter"/>
      <w:lvlText w:val="%8."/>
      <w:lvlJc w:val="left"/>
      <w:pPr>
        <w:tabs>
          <w:tab w:val="num" w:pos="5684"/>
        </w:tabs>
        <w:ind w:left="5684" w:hanging="360"/>
      </w:pPr>
      <w:rPr>
        <w:rFonts w:cs="Times New Roman"/>
      </w:rPr>
    </w:lvl>
    <w:lvl w:ilvl="8" w:tplc="1E4CC7C6">
      <w:start w:val="1"/>
      <w:numFmt w:val="lowerRoman"/>
      <w:lvlText w:val="%9."/>
      <w:lvlJc w:val="right"/>
      <w:pPr>
        <w:tabs>
          <w:tab w:val="num" w:pos="6404"/>
        </w:tabs>
        <w:ind w:left="6404" w:hanging="180"/>
      </w:pPr>
      <w:rPr>
        <w:rFonts w:cs="Times New Roman"/>
      </w:rPr>
    </w:lvl>
  </w:abstractNum>
  <w:abstractNum w:abstractNumId="74" w15:restartNumberingAfterBreak="0">
    <w:nsid w:val="3C4E2C74"/>
    <w:multiLevelType w:val="hybridMultilevel"/>
    <w:tmpl w:val="67FA59C6"/>
    <w:lvl w:ilvl="0" w:tplc="DEF63A26">
      <w:start w:val="1"/>
      <w:numFmt w:val="decimal"/>
      <w:pStyle w:val="24"/>
      <w:lvlText w:val="%1)"/>
      <w:lvlJc w:val="left"/>
      <w:pPr>
        <w:tabs>
          <w:tab w:val="num" w:pos="1494"/>
        </w:tabs>
        <w:ind w:left="851" w:firstLine="283"/>
      </w:pPr>
      <w:rPr>
        <w:rFonts w:hint="default"/>
        <w:sz w:val="28"/>
      </w:rPr>
    </w:lvl>
    <w:lvl w:ilvl="1" w:tplc="3DE86D60" w:tentative="1">
      <w:start w:val="1"/>
      <w:numFmt w:val="bullet"/>
      <w:lvlText w:val="o"/>
      <w:lvlJc w:val="left"/>
      <w:pPr>
        <w:tabs>
          <w:tab w:val="num" w:pos="1440"/>
        </w:tabs>
        <w:ind w:left="1440" w:hanging="360"/>
      </w:pPr>
      <w:rPr>
        <w:rFonts w:ascii="Courier New" w:hAnsi="Courier New" w:hint="default"/>
      </w:rPr>
    </w:lvl>
    <w:lvl w:ilvl="2" w:tplc="890E4450" w:tentative="1">
      <w:start w:val="1"/>
      <w:numFmt w:val="bullet"/>
      <w:lvlText w:val=""/>
      <w:lvlJc w:val="left"/>
      <w:pPr>
        <w:tabs>
          <w:tab w:val="num" w:pos="2160"/>
        </w:tabs>
        <w:ind w:left="2160" w:hanging="360"/>
      </w:pPr>
      <w:rPr>
        <w:rFonts w:ascii="Wingdings" w:hAnsi="Wingdings" w:hint="default"/>
      </w:rPr>
    </w:lvl>
    <w:lvl w:ilvl="3" w:tplc="14287FE2" w:tentative="1">
      <w:start w:val="1"/>
      <w:numFmt w:val="bullet"/>
      <w:lvlText w:val=""/>
      <w:lvlJc w:val="left"/>
      <w:pPr>
        <w:tabs>
          <w:tab w:val="num" w:pos="2880"/>
        </w:tabs>
        <w:ind w:left="2880" w:hanging="360"/>
      </w:pPr>
      <w:rPr>
        <w:rFonts w:ascii="Symbol" w:hAnsi="Symbol" w:hint="default"/>
      </w:rPr>
    </w:lvl>
    <w:lvl w:ilvl="4" w:tplc="92B24948" w:tentative="1">
      <w:start w:val="1"/>
      <w:numFmt w:val="bullet"/>
      <w:lvlText w:val="o"/>
      <w:lvlJc w:val="left"/>
      <w:pPr>
        <w:tabs>
          <w:tab w:val="num" w:pos="3600"/>
        </w:tabs>
        <w:ind w:left="3600" w:hanging="360"/>
      </w:pPr>
      <w:rPr>
        <w:rFonts w:ascii="Courier New" w:hAnsi="Courier New" w:hint="default"/>
      </w:rPr>
    </w:lvl>
    <w:lvl w:ilvl="5" w:tplc="CA56C404" w:tentative="1">
      <w:start w:val="1"/>
      <w:numFmt w:val="bullet"/>
      <w:lvlText w:val=""/>
      <w:lvlJc w:val="left"/>
      <w:pPr>
        <w:tabs>
          <w:tab w:val="num" w:pos="4320"/>
        </w:tabs>
        <w:ind w:left="4320" w:hanging="360"/>
      </w:pPr>
      <w:rPr>
        <w:rFonts w:ascii="Wingdings" w:hAnsi="Wingdings" w:hint="default"/>
      </w:rPr>
    </w:lvl>
    <w:lvl w:ilvl="6" w:tplc="4E8A67B2" w:tentative="1">
      <w:start w:val="1"/>
      <w:numFmt w:val="bullet"/>
      <w:lvlText w:val=""/>
      <w:lvlJc w:val="left"/>
      <w:pPr>
        <w:tabs>
          <w:tab w:val="num" w:pos="5040"/>
        </w:tabs>
        <w:ind w:left="5040" w:hanging="360"/>
      </w:pPr>
      <w:rPr>
        <w:rFonts w:ascii="Symbol" w:hAnsi="Symbol" w:hint="default"/>
      </w:rPr>
    </w:lvl>
    <w:lvl w:ilvl="7" w:tplc="7322552A" w:tentative="1">
      <w:start w:val="1"/>
      <w:numFmt w:val="bullet"/>
      <w:lvlText w:val="o"/>
      <w:lvlJc w:val="left"/>
      <w:pPr>
        <w:tabs>
          <w:tab w:val="num" w:pos="5760"/>
        </w:tabs>
        <w:ind w:left="5760" w:hanging="360"/>
      </w:pPr>
      <w:rPr>
        <w:rFonts w:ascii="Courier New" w:hAnsi="Courier New" w:hint="default"/>
      </w:rPr>
    </w:lvl>
    <w:lvl w:ilvl="8" w:tplc="8842B370"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3E1B4E04"/>
    <w:multiLevelType w:val="hybridMultilevel"/>
    <w:tmpl w:val="66F2C330"/>
    <w:lvl w:ilvl="0" w:tplc="0419000F">
      <w:start w:val="1"/>
      <w:numFmt w:val="decimal"/>
      <w:pStyle w:val="Figure"/>
      <w:lvlText w:val="Рис. %1."/>
      <w:lvlJc w:val="left"/>
      <w:pPr>
        <w:tabs>
          <w:tab w:val="num" w:pos="1080"/>
        </w:tabs>
        <w:ind w:left="0" w:firstLine="0"/>
      </w:pPr>
      <w:rPr>
        <w:rFonts w:ascii="Times New Roman" w:hAnsi="Times New Roman" w:hint="default"/>
        <w:b/>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6" w15:restartNumberingAfterBreak="0">
    <w:nsid w:val="3EB728F8"/>
    <w:multiLevelType w:val="hybridMultilevel"/>
    <w:tmpl w:val="C012084A"/>
    <w:lvl w:ilvl="0" w:tplc="B588C9A2">
      <w:start w:val="1"/>
      <w:numFmt w:val="bullet"/>
      <w:pStyle w:val="af4"/>
      <w:lvlText w:val=""/>
      <w:lvlJc w:val="left"/>
      <w:pPr>
        <w:ind w:left="1174" w:hanging="360"/>
      </w:pPr>
      <w:rPr>
        <w:rFonts w:ascii="Symbol" w:hAnsi="Symbol" w:hint="default"/>
      </w:rPr>
    </w:lvl>
    <w:lvl w:ilvl="1" w:tplc="D23845E0" w:tentative="1">
      <w:start w:val="1"/>
      <w:numFmt w:val="bullet"/>
      <w:lvlText w:val="o"/>
      <w:lvlJc w:val="left"/>
      <w:pPr>
        <w:ind w:left="1894" w:hanging="360"/>
      </w:pPr>
      <w:rPr>
        <w:rFonts w:ascii="Courier New" w:hAnsi="Courier New" w:cs="Courier New" w:hint="default"/>
      </w:rPr>
    </w:lvl>
    <w:lvl w:ilvl="2" w:tplc="024EBFD4" w:tentative="1">
      <w:start w:val="1"/>
      <w:numFmt w:val="bullet"/>
      <w:lvlText w:val=""/>
      <w:lvlJc w:val="left"/>
      <w:pPr>
        <w:ind w:left="2614" w:hanging="360"/>
      </w:pPr>
      <w:rPr>
        <w:rFonts w:ascii="Wingdings" w:hAnsi="Wingdings" w:hint="default"/>
      </w:rPr>
    </w:lvl>
    <w:lvl w:ilvl="3" w:tplc="DED2A46E" w:tentative="1">
      <w:start w:val="1"/>
      <w:numFmt w:val="bullet"/>
      <w:lvlText w:val=""/>
      <w:lvlJc w:val="left"/>
      <w:pPr>
        <w:ind w:left="3334" w:hanging="360"/>
      </w:pPr>
      <w:rPr>
        <w:rFonts w:ascii="Symbol" w:hAnsi="Symbol" w:hint="default"/>
      </w:rPr>
    </w:lvl>
    <w:lvl w:ilvl="4" w:tplc="AA924E86" w:tentative="1">
      <w:start w:val="1"/>
      <w:numFmt w:val="bullet"/>
      <w:lvlText w:val="o"/>
      <w:lvlJc w:val="left"/>
      <w:pPr>
        <w:ind w:left="4054" w:hanging="360"/>
      </w:pPr>
      <w:rPr>
        <w:rFonts w:ascii="Courier New" w:hAnsi="Courier New" w:cs="Courier New" w:hint="default"/>
      </w:rPr>
    </w:lvl>
    <w:lvl w:ilvl="5" w:tplc="CA64188C" w:tentative="1">
      <w:start w:val="1"/>
      <w:numFmt w:val="bullet"/>
      <w:lvlText w:val=""/>
      <w:lvlJc w:val="left"/>
      <w:pPr>
        <w:ind w:left="4774" w:hanging="360"/>
      </w:pPr>
      <w:rPr>
        <w:rFonts w:ascii="Wingdings" w:hAnsi="Wingdings" w:hint="default"/>
      </w:rPr>
    </w:lvl>
    <w:lvl w:ilvl="6" w:tplc="FB581CAA" w:tentative="1">
      <w:start w:val="1"/>
      <w:numFmt w:val="bullet"/>
      <w:lvlText w:val=""/>
      <w:lvlJc w:val="left"/>
      <w:pPr>
        <w:ind w:left="5494" w:hanging="360"/>
      </w:pPr>
      <w:rPr>
        <w:rFonts w:ascii="Symbol" w:hAnsi="Symbol" w:hint="default"/>
      </w:rPr>
    </w:lvl>
    <w:lvl w:ilvl="7" w:tplc="F288E95A" w:tentative="1">
      <w:start w:val="1"/>
      <w:numFmt w:val="bullet"/>
      <w:lvlText w:val="o"/>
      <w:lvlJc w:val="left"/>
      <w:pPr>
        <w:ind w:left="6214" w:hanging="360"/>
      </w:pPr>
      <w:rPr>
        <w:rFonts w:ascii="Courier New" w:hAnsi="Courier New" w:cs="Courier New" w:hint="default"/>
      </w:rPr>
    </w:lvl>
    <w:lvl w:ilvl="8" w:tplc="9FC84CFE" w:tentative="1">
      <w:start w:val="1"/>
      <w:numFmt w:val="bullet"/>
      <w:lvlText w:val=""/>
      <w:lvlJc w:val="left"/>
      <w:pPr>
        <w:ind w:left="6934" w:hanging="360"/>
      </w:pPr>
      <w:rPr>
        <w:rFonts w:ascii="Wingdings" w:hAnsi="Wingdings" w:hint="default"/>
      </w:rPr>
    </w:lvl>
  </w:abstractNum>
  <w:abstractNum w:abstractNumId="77" w15:restartNumberingAfterBreak="0">
    <w:nsid w:val="401C422F"/>
    <w:multiLevelType w:val="hybridMultilevel"/>
    <w:tmpl w:val="760E5BEA"/>
    <w:lvl w:ilvl="0" w:tplc="6FDCA9BA">
      <w:start w:val="1"/>
      <w:numFmt w:val="bullet"/>
      <w:pStyle w:val="TableBullet1"/>
      <w:lvlText w:val=""/>
      <w:lvlJc w:val="left"/>
      <w:pPr>
        <w:tabs>
          <w:tab w:val="num" w:pos="357"/>
        </w:tabs>
        <w:ind w:left="357" w:hanging="357"/>
      </w:pPr>
      <w:rPr>
        <w:rFonts w:ascii="Symbol" w:hAnsi="Symbol" w:hint="default"/>
      </w:rPr>
    </w:lvl>
    <w:lvl w:ilvl="1" w:tplc="04190019">
      <w:start w:val="1"/>
      <w:numFmt w:val="bullet"/>
      <w:lvlText w:val=""/>
      <w:lvlJc w:val="left"/>
      <w:pPr>
        <w:tabs>
          <w:tab w:val="num" w:pos="357"/>
        </w:tabs>
        <w:ind w:left="357" w:hanging="357"/>
      </w:pPr>
      <w:rPr>
        <w:rFonts w:ascii="Symbol" w:hAnsi="Symbol" w:hint="default"/>
      </w:rPr>
    </w:lvl>
    <w:lvl w:ilvl="2" w:tplc="0419001B">
      <w:start w:val="1"/>
      <w:numFmt w:val="bullet"/>
      <w:lvlText w:val=""/>
      <w:lvlJc w:val="left"/>
      <w:pPr>
        <w:tabs>
          <w:tab w:val="num" w:pos="357"/>
        </w:tabs>
        <w:ind w:left="357" w:hanging="357"/>
      </w:pPr>
      <w:rPr>
        <w:rFonts w:ascii="Symbol" w:hAnsi="Symbol" w:hint="default"/>
      </w:rPr>
    </w:lvl>
    <w:lvl w:ilvl="3" w:tplc="0419000F">
      <w:start w:val="1"/>
      <w:numFmt w:val="bullet"/>
      <w:lvlText w:val=""/>
      <w:lvlJc w:val="left"/>
      <w:pPr>
        <w:tabs>
          <w:tab w:val="num" w:pos="357"/>
        </w:tabs>
        <w:ind w:left="357" w:hanging="357"/>
      </w:pPr>
      <w:rPr>
        <w:rFonts w:ascii="Symbol" w:hAnsi="Symbol" w:hint="default"/>
      </w:rPr>
    </w:lvl>
    <w:lvl w:ilvl="4" w:tplc="04190019">
      <w:start w:val="1"/>
      <w:numFmt w:val="bullet"/>
      <w:lvlText w:val=""/>
      <w:lvlJc w:val="left"/>
      <w:pPr>
        <w:tabs>
          <w:tab w:val="num" w:pos="357"/>
        </w:tabs>
        <w:ind w:left="357" w:hanging="357"/>
      </w:pPr>
      <w:rPr>
        <w:rFonts w:ascii="Symbol" w:hAnsi="Symbol" w:hint="default"/>
      </w:rPr>
    </w:lvl>
    <w:lvl w:ilvl="5" w:tplc="0419001B">
      <w:start w:val="1"/>
      <w:numFmt w:val="bullet"/>
      <w:lvlText w:val=""/>
      <w:lvlJc w:val="left"/>
      <w:pPr>
        <w:tabs>
          <w:tab w:val="num" w:pos="357"/>
        </w:tabs>
        <w:ind w:left="357" w:hanging="357"/>
      </w:pPr>
      <w:rPr>
        <w:rFonts w:ascii="Symbol" w:hAnsi="Symbol" w:hint="default"/>
      </w:rPr>
    </w:lvl>
    <w:lvl w:ilvl="6" w:tplc="0419000F">
      <w:start w:val="1"/>
      <w:numFmt w:val="bullet"/>
      <w:lvlText w:val=""/>
      <w:lvlJc w:val="left"/>
      <w:pPr>
        <w:tabs>
          <w:tab w:val="num" w:pos="357"/>
        </w:tabs>
        <w:ind w:left="357" w:hanging="357"/>
      </w:pPr>
      <w:rPr>
        <w:rFonts w:ascii="Symbol" w:hAnsi="Symbol" w:hint="default"/>
      </w:rPr>
    </w:lvl>
    <w:lvl w:ilvl="7" w:tplc="04190019">
      <w:start w:val="1"/>
      <w:numFmt w:val="bullet"/>
      <w:lvlText w:val=""/>
      <w:lvlJc w:val="left"/>
      <w:pPr>
        <w:tabs>
          <w:tab w:val="num" w:pos="357"/>
        </w:tabs>
        <w:ind w:left="357" w:hanging="357"/>
      </w:pPr>
      <w:rPr>
        <w:rFonts w:ascii="Symbol" w:hAnsi="Symbol" w:hint="default"/>
      </w:rPr>
    </w:lvl>
    <w:lvl w:ilvl="8" w:tplc="0419001B">
      <w:start w:val="1"/>
      <w:numFmt w:val="bullet"/>
      <w:lvlText w:val=""/>
      <w:lvlJc w:val="left"/>
      <w:pPr>
        <w:tabs>
          <w:tab w:val="num" w:pos="357"/>
        </w:tabs>
        <w:ind w:left="357" w:hanging="357"/>
      </w:pPr>
      <w:rPr>
        <w:rFonts w:ascii="Symbol" w:hAnsi="Symbol" w:hint="default"/>
      </w:rPr>
    </w:lvl>
  </w:abstractNum>
  <w:abstractNum w:abstractNumId="78" w15:restartNumberingAfterBreak="0">
    <w:nsid w:val="40A2469B"/>
    <w:multiLevelType w:val="hybridMultilevel"/>
    <w:tmpl w:val="54F8138E"/>
    <w:lvl w:ilvl="0" w:tplc="0419000F">
      <w:start w:val="1"/>
      <w:numFmt w:val="bullet"/>
      <w:pStyle w:val="9-"/>
      <w:lvlText w:val=""/>
      <w:lvlJc w:val="left"/>
      <w:pPr>
        <w:ind w:left="1077" w:hanging="360"/>
      </w:pPr>
      <w:rPr>
        <w:rFonts w:ascii="Symbol" w:hAnsi="Symbol" w:hint="default"/>
      </w:rPr>
    </w:lvl>
    <w:lvl w:ilvl="1" w:tplc="04190019" w:tentative="1">
      <w:start w:val="1"/>
      <w:numFmt w:val="bullet"/>
      <w:lvlText w:val="o"/>
      <w:lvlJc w:val="left"/>
      <w:pPr>
        <w:ind w:left="1797" w:hanging="360"/>
      </w:pPr>
      <w:rPr>
        <w:rFonts w:ascii="Courier New" w:hAnsi="Courier New" w:cs="Courier New" w:hint="default"/>
      </w:rPr>
    </w:lvl>
    <w:lvl w:ilvl="2" w:tplc="0419001B" w:tentative="1">
      <w:start w:val="1"/>
      <w:numFmt w:val="bullet"/>
      <w:lvlText w:val=""/>
      <w:lvlJc w:val="left"/>
      <w:pPr>
        <w:ind w:left="2517" w:hanging="360"/>
      </w:pPr>
      <w:rPr>
        <w:rFonts w:ascii="Wingdings" w:hAnsi="Wingdings" w:hint="default"/>
      </w:rPr>
    </w:lvl>
    <w:lvl w:ilvl="3" w:tplc="0419000F" w:tentative="1">
      <w:start w:val="1"/>
      <w:numFmt w:val="bullet"/>
      <w:lvlText w:val=""/>
      <w:lvlJc w:val="left"/>
      <w:pPr>
        <w:ind w:left="3237" w:hanging="360"/>
      </w:pPr>
      <w:rPr>
        <w:rFonts w:ascii="Symbol" w:hAnsi="Symbol" w:hint="default"/>
      </w:rPr>
    </w:lvl>
    <w:lvl w:ilvl="4" w:tplc="04190019" w:tentative="1">
      <w:start w:val="1"/>
      <w:numFmt w:val="bullet"/>
      <w:lvlText w:val="o"/>
      <w:lvlJc w:val="left"/>
      <w:pPr>
        <w:ind w:left="3957" w:hanging="360"/>
      </w:pPr>
      <w:rPr>
        <w:rFonts w:ascii="Courier New" w:hAnsi="Courier New" w:cs="Courier New" w:hint="default"/>
      </w:rPr>
    </w:lvl>
    <w:lvl w:ilvl="5" w:tplc="0419001B" w:tentative="1">
      <w:start w:val="1"/>
      <w:numFmt w:val="bullet"/>
      <w:lvlText w:val=""/>
      <w:lvlJc w:val="left"/>
      <w:pPr>
        <w:ind w:left="4677" w:hanging="360"/>
      </w:pPr>
      <w:rPr>
        <w:rFonts w:ascii="Wingdings" w:hAnsi="Wingdings" w:hint="default"/>
      </w:rPr>
    </w:lvl>
    <w:lvl w:ilvl="6" w:tplc="0419000F" w:tentative="1">
      <w:start w:val="1"/>
      <w:numFmt w:val="bullet"/>
      <w:lvlText w:val=""/>
      <w:lvlJc w:val="left"/>
      <w:pPr>
        <w:ind w:left="5397" w:hanging="360"/>
      </w:pPr>
      <w:rPr>
        <w:rFonts w:ascii="Symbol" w:hAnsi="Symbol" w:hint="default"/>
      </w:rPr>
    </w:lvl>
    <w:lvl w:ilvl="7" w:tplc="04190019" w:tentative="1">
      <w:start w:val="1"/>
      <w:numFmt w:val="bullet"/>
      <w:lvlText w:val="o"/>
      <w:lvlJc w:val="left"/>
      <w:pPr>
        <w:ind w:left="6117" w:hanging="360"/>
      </w:pPr>
      <w:rPr>
        <w:rFonts w:ascii="Courier New" w:hAnsi="Courier New" w:cs="Courier New" w:hint="default"/>
      </w:rPr>
    </w:lvl>
    <w:lvl w:ilvl="8" w:tplc="0419001B" w:tentative="1">
      <w:start w:val="1"/>
      <w:numFmt w:val="bullet"/>
      <w:lvlText w:val=""/>
      <w:lvlJc w:val="left"/>
      <w:pPr>
        <w:ind w:left="6837" w:hanging="360"/>
      </w:pPr>
      <w:rPr>
        <w:rFonts w:ascii="Wingdings" w:hAnsi="Wingdings" w:hint="default"/>
      </w:rPr>
    </w:lvl>
  </w:abstractNum>
  <w:abstractNum w:abstractNumId="79" w15:restartNumberingAfterBreak="0">
    <w:nsid w:val="41146D91"/>
    <w:multiLevelType w:val="hybridMultilevel"/>
    <w:tmpl w:val="AE2EA50C"/>
    <w:lvl w:ilvl="0" w:tplc="4A483B72">
      <w:start w:val="1"/>
      <w:numFmt w:val="decimal"/>
      <w:pStyle w:val="15"/>
      <w:lvlText w:val="%1)"/>
      <w:lvlJc w:val="left"/>
      <w:pPr>
        <w:tabs>
          <w:tab w:val="num" w:pos="360"/>
        </w:tabs>
        <w:ind w:left="0" w:firstLine="0"/>
      </w:pPr>
      <w:rPr>
        <w:rFonts w:hint="default"/>
      </w:rPr>
    </w:lvl>
    <w:lvl w:ilvl="1" w:tplc="F2100E24" w:tentative="1">
      <w:start w:val="1"/>
      <w:numFmt w:val="lowerLetter"/>
      <w:lvlText w:val="%2."/>
      <w:lvlJc w:val="left"/>
      <w:pPr>
        <w:tabs>
          <w:tab w:val="num" w:pos="1440"/>
        </w:tabs>
        <w:ind w:left="1440" w:hanging="360"/>
      </w:pPr>
    </w:lvl>
    <w:lvl w:ilvl="2" w:tplc="C22EEEFE" w:tentative="1">
      <w:start w:val="1"/>
      <w:numFmt w:val="lowerRoman"/>
      <w:lvlText w:val="%3."/>
      <w:lvlJc w:val="right"/>
      <w:pPr>
        <w:tabs>
          <w:tab w:val="num" w:pos="2160"/>
        </w:tabs>
        <w:ind w:left="2160" w:hanging="180"/>
      </w:pPr>
    </w:lvl>
    <w:lvl w:ilvl="3" w:tplc="47DE8D8C" w:tentative="1">
      <w:start w:val="1"/>
      <w:numFmt w:val="decimal"/>
      <w:lvlText w:val="%4."/>
      <w:lvlJc w:val="left"/>
      <w:pPr>
        <w:tabs>
          <w:tab w:val="num" w:pos="2880"/>
        </w:tabs>
        <w:ind w:left="2880" w:hanging="360"/>
      </w:pPr>
    </w:lvl>
    <w:lvl w:ilvl="4" w:tplc="BE788962" w:tentative="1">
      <w:start w:val="1"/>
      <w:numFmt w:val="lowerLetter"/>
      <w:lvlText w:val="%5."/>
      <w:lvlJc w:val="left"/>
      <w:pPr>
        <w:tabs>
          <w:tab w:val="num" w:pos="3600"/>
        </w:tabs>
        <w:ind w:left="3600" w:hanging="360"/>
      </w:pPr>
    </w:lvl>
    <w:lvl w:ilvl="5" w:tplc="D592F60E" w:tentative="1">
      <w:start w:val="1"/>
      <w:numFmt w:val="lowerRoman"/>
      <w:lvlText w:val="%6."/>
      <w:lvlJc w:val="right"/>
      <w:pPr>
        <w:tabs>
          <w:tab w:val="num" w:pos="4320"/>
        </w:tabs>
        <w:ind w:left="4320" w:hanging="180"/>
      </w:pPr>
    </w:lvl>
    <w:lvl w:ilvl="6" w:tplc="3C92F7F0" w:tentative="1">
      <w:start w:val="1"/>
      <w:numFmt w:val="decimal"/>
      <w:lvlText w:val="%7."/>
      <w:lvlJc w:val="left"/>
      <w:pPr>
        <w:tabs>
          <w:tab w:val="num" w:pos="5040"/>
        </w:tabs>
        <w:ind w:left="5040" w:hanging="360"/>
      </w:pPr>
    </w:lvl>
    <w:lvl w:ilvl="7" w:tplc="4498E602" w:tentative="1">
      <w:start w:val="1"/>
      <w:numFmt w:val="lowerLetter"/>
      <w:lvlText w:val="%8."/>
      <w:lvlJc w:val="left"/>
      <w:pPr>
        <w:tabs>
          <w:tab w:val="num" w:pos="5760"/>
        </w:tabs>
        <w:ind w:left="5760" w:hanging="360"/>
      </w:pPr>
    </w:lvl>
    <w:lvl w:ilvl="8" w:tplc="6A6C32E6" w:tentative="1">
      <w:start w:val="1"/>
      <w:numFmt w:val="lowerRoman"/>
      <w:lvlText w:val="%9."/>
      <w:lvlJc w:val="right"/>
      <w:pPr>
        <w:tabs>
          <w:tab w:val="num" w:pos="6480"/>
        </w:tabs>
        <w:ind w:left="6480" w:hanging="180"/>
      </w:pPr>
    </w:lvl>
  </w:abstractNum>
  <w:abstractNum w:abstractNumId="80" w15:restartNumberingAfterBreak="0">
    <w:nsid w:val="426445C8"/>
    <w:multiLevelType w:val="hybridMultilevel"/>
    <w:tmpl w:val="0D5860E6"/>
    <w:lvl w:ilvl="0" w:tplc="D534DBDA">
      <w:start w:val="1"/>
      <w:numFmt w:val="bullet"/>
      <w:pStyle w:val="31"/>
      <w:lvlText w:val=""/>
      <w:lvlJc w:val="left"/>
      <w:pPr>
        <w:tabs>
          <w:tab w:val="num" w:pos="1276"/>
        </w:tabs>
        <w:ind w:left="567" w:firstLine="708"/>
      </w:pPr>
      <w:rPr>
        <w:rFonts w:ascii="Symbol" w:hAnsi="Symbol" w:hint="default"/>
      </w:rPr>
    </w:lvl>
    <w:lvl w:ilvl="1" w:tplc="04190019" w:tentative="1">
      <w:start w:val="1"/>
      <w:numFmt w:val="bullet"/>
      <w:lvlText w:val="o"/>
      <w:lvlJc w:val="left"/>
      <w:pPr>
        <w:tabs>
          <w:tab w:val="num" w:pos="2007"/>
        </w:tabs>
        <w:ind w:left="2007" w:hanging="360"/>
      </w:pPr>
      <w:rPr>
        <w:rFonts w:ascii="Courier New" w:hAnsi="Courier New" w:cs="Courier New" w:hint="default"/>
      </w:rPr>
    </w:lvl>
    <w:lvl w:ilvl="2" w:tplc="0419001B" w:tentative="1">
      <w:start w:val="1"/>
      <w:numFmt w:val="bullet"/>
      <w:lvlText w:val=""/>
      <w:lvlJc w:val="left"/>
      <w:pPr>
        <w:tabs>
          <w:tab w:val="num" w:pos="2727"/>
        </w:tabs>
        <w:ind w:left="2727" w:hanging="360"/>
      </w:pPr>
      <w:rPr>
        <w:rFonts w:ascii="Wingdings" w:hAnsi="Wingdings" w:hint="default"/>
      </w:rPr>
    </w:lvl>
    <w:lvl w:ilvl="3" w:tplc="0419000F" w:tentative="1">
      <w:start w:val="1"/>
      <w:numFmt w:val="bullet"/>
      <w:lvlText w:val=""/>
      <w:lvlJc w:val="left"/>
      <w:pPr>
        <w:tabs>
          <w:tab w:val="num" w:pos="3447"/>
        </w:tabs>
        <w:ind w:left="3447" w:hanging="360"/>
      </w:pPr>
      <w:rPr>
        <w:rFonts w:ascii="Symbol" w:hAnsi="Symbol" w:hint="default"/>
      </w:rPr>
    </w:lvl>
    <w:lvl w:ilvl="4" w:tplc="04190019" w:tentative="1">
      <w:start w:val="1"/>
      <w:numFmt w:val="bullet"/>
      <w:lvlText w:val="o"/>
      <w:lvlJc w:val="left"/>
      <w:pPr>
        <w:tabs>
          <w:tab w:val="num" w:pos="4167"/>
        </w:tabs>
        <w:ind w:left="4167" w:hanging="360"/>
      </w:pPr>
      <w:rPr>
        <w:rFonts w:ascii="Courier New" w:hAnsi="Courier New" w:cs="Courier New" w:hint="default"/>
      </w:rPr>
    </w:lvl>
    <w:lvl w:ilvl="5" w:tplc="0419001B" w:tentative="1">
      <w:start w:val="1"/>
      <w:numFmt w:val="bullet"/>
      <w:lvlText w:val=""/>
      <w:lvlJc w:val="left"/>
      <w:pPr>
        <w:tabs>
          <w:tab w:val="num" w:pos="4887"/>
        </w:tabs>
        <w:ind w:left="4887" w:hanging="360"/>
      </w:pPr>
      <w:rPr>
        <w:rFonts w:ascii="Wingdings" w:hAnsi="Wingdings" w:hint="default"/>
      </w:rPr>
    </w:lvl>
    <w:lvl w:ilvl="6" w:tplc="0419000F" w:tentative="1">
      <w:start w:val="1"/>
      <w:numFmt w:val="bullet"/>
      <w:lvlText w:val=""/>
      <w:lvlJc w:val="left"/>
      <w:pPr>
        <w:tabs>
          <w:tab w:val="num" w:pos="5607"/>
        </w:tabs>
        <w:ind w:left="5607" w:hanging="360"/>
      </w:pPr>
      <w:rPr>
        <w:rFonts w:ascii="Symbol" w:hAnsi="Symbol" w:hint="default"/>
      </w:rPr>
    </w:lvl>
    <w:lvl w:ilvl="7" w:tplc="04190019" w:tentative="1">
      <w:start w:val="1"/>
      <w:numFmt w:val="bullet"/>
      <w:lvlText w:val="o"/>
      <w:lvlJc w:val="left"/>
      <w:pPr>
        <w:tabs>
          <w:tab w:val="num" w:pos="6327"/>
        </w:tabs>
        <w:ind w:left="6327" w:hanging="360"/>
      </w:pPr>
      <w:rPr>
        <w:rFonts w:ascii="Courier New" w:hAnsi="Courier New" w:cs="Courier New" w:hint="default"/>
      </w:rPr>
    </w:lvl>
    <w:lvl w:ilvl="8" w:tplc="0419001B" w:tentative="1">
      <w:start w:val="1"/>
      <w:numFmt w:val="bullet"/>
      <w:lvlText w:val=""/>
      <w:lvlJc w:val="left"/>
      <w:pPr>
        <w:tabs>
          <w:tab w:val="num" w:pos="7047"/>
        </w:tabs>
        <w:ind w:left="7047" w:hanging="360"/>
      </w:pPr>
      <w:rPr>
        <w:rFonts w:ascii="Wingdings" w:hAnsi="Wingdings" w:hint="default"/>
      </w:rPr>
    </w:lvl>
  </w:abstractNum>
  <w:abstractNum w:abstractNumId="81" w15:restartNumberingAfterBreak="0">
    <w:nsid w:val="45BD1B1E"/>
    <w:multiLevelType w:val="multilevel"/>
    <w:tmpl w:val="BA909A94"/>
    <w:lvl w:ilvl="0">
      <w:start w:val="1"/>
      <w:numFmt w:val="decimal"/>
      <w:pStyle w:val="af5"/>
      <w:lvlText w:val="%1."/>
      <w:lvlJc w:val="left"/>
      <w:pPr>
        <w:ind w:left="360" w:hanging="360"/>
      </w:pPr>
    </w:lvl>
    <w:lvl w:ilvl="1">
      <w:start w:val="1"/>
      <w:numFmt w:val="decimal"/>
      <w:pStyle w:val="16"/>
      <w:lvlText w:val="%1.%2."/>
      <w:lvlJc w:val="left"/>
      <w:pPr>
        <w:ind w:left="792" w:hanging="432"/>
      </w:p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6DF127F"/>
    <w:multiLevelType w:val="hybridMultilevel"/>
    <w:tmpl w:val="94BEB20C"/>
    <w:lvl w:ilvl="0" w:tplc="2BE8EC32">
      <w:start w:val="1"/>
      <w:numFmt w:val="decimal"/>
      <w:lvlText w:val="%1."/>
      <w:lvlJc w:val="left"/>
      <w:pPr>
        <w:ind w:left="584" w:hanging="349"/>
        <w:jc w:val="right"/>
      </w:pPr>
      <w:rPr>
        <w:rFonts w:ascii="Times New Roman" w:eastAsia="Times New Roman" w:hAnsi="Times New Roman" w:cs="Times New Roman" w:hint="default"/>
        <w:w w:val="99"/>
        <w:sz w:val="20"/>
        <w:szCs w:val="20"/>
      </w:rPr>
    </w:lvl>
    <w:lvl w:ilvl="1" w:tplc="F3B291C8">
      <w:numFmt w:val="bullet"/>
      <w:lvlText w:val="•"/>
      <w:lvlJc w:val="left"/>
      <w:pPr>
        <w:ind w:left="1167" w:hanging="349"/>
      </w:pPr>
      <w:rPr>
        <w:rFonts w:hint="default"/>
      </w:rPr>
    </w:lvl>
    <w:lvl w:ilvl="2" w:tplc="13AAB9AC">
      <w:numFmt w:val="bullet"/>
      <w:lvlText w:val="•"/>
      <w:lvlJc w:val="left"/>
      <w:pPr>
        <w:ind w:left="1754" w:hanging="349"/>
      </w:pPr>
      <w:rPr>
        <w:rFonts w:hint="default"/>
      </w:rPr>
    </w:lvl>
    <w:lvl w:ilvl="3" w:tplc="8686358A">
      <w:numFmt w:val="bullet"/>
      <w:lvlText w:val="•"/>
      <w:lvlJc w:val="left"/>
      <w:pPr>
        <w:ind w:left="2341" w:hanging="349"/>
      </w:pPr>
      <w:rPr>
        <w:rFonts w:hint="default"/>
      </w:rPr>
    </w:lvl>
    <w:lvl w:ilvl="4" w:tplc="49ACAFCE">
      <w:numFmt w:val="bullet"/>
      <w:lvlText w:val="•"/>
      <w:lvlJc w:val="left"/>
      <w:pPr>
        <w:ind w:left="2928" w:hanging="349"/>
      </w:pPr>
      <w:rPr>
        <w:rFonts w:hint="default"/>
      </w:rPr>
    </w:lvl>
    <w:lvl w:ilvl="5" w:tplc="1D629D4E">
      <w:numFmt w:val="bullet"/>
      <w:lvlText w:val="•"/>
      <w:lvlJc w:val="left"/>
      <w:pPr>
        <w:ind w:left="3515" w:hanging="349"/>
      </w:pPr>
      <w:rPr>
        <w:rFonts w:hint="default"/>
      </w:rPr>
    </w:lvl>
    <w:lvl w:ilvl="6" w:tplc="5CE66390">
      <w:numFmt w:val="bullet"/>
      <w:lvlText w:val="•"/>
      <w:lvlJc w:val="left"/>
      <w:pPr>
        <w:ind w:left="4102" w:hanging="349"/>
      </w:pPr>
      <w:rPr>
        <w:rFonts w:hint="default"/>
      </w:rPr>
    </w:lvl>
    <w:lvl w:ilvl="7" w:tplc="EA0EE38C">
      <w:numFmt w:val="bullet"/>
      <w:lvlText w:val="•"/>
      <w:lvlJc w:val="left"/>
      <w:pPr>
        <w:ind w:left="4689" w:hanging="349"/>
      </w:pPr>
      <w:rPr>
        <w:rFonts w:hint="default"/>
      </w:rPr>
    </w:lvl>
    <w:lvl w:ilvl="8" w:tplc="F04881EE">
      <w:numFmt w:val="bullet"/>
      <w:lvlText w:val="•"/>
      <w:lvlJc w:val="left"/>
      <w:pPr>
        <w:ind w:left="5276" w:hanging="349"/>
      </w:pPr>
      <w:rPr>
        <w:rFonts w:hint="default"/>
      </w:rPr>
    </w:lvl>
  </w:abstractNum>
  <w:abstractNum w:abstractNumId="83" w15:restartNumberingAfterBreak="0">
    <w:nsid w:val="485358F8"/>
    <w:multiLevelType w:val="hybridMultilevel"/>
    <w:tmpl w:val="346ED6A0"/>
    <w:lvl w:ilvl="0" w:tplc="9A5EA6BA">
      <w:start w:val="1"/>
      <w:numFmt w:val="bullet"/>
      <w:pStyle w:val="TableBullet2"/>
      <w:lvlText w:val=""/>
      <w:lvlJc w:val="left"/>
      <w:pPr>
        <w:tabs>
          <w:tab w:val="num" w:pos="357"/>
        </w:tabs>
        <w:ind w:left="714" w:hanging="354"/>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1" w:tplc="04190003">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2" w:tplc="04190005">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3" w:tplc="04190001">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4" w:tplc="04190003">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5" w:tplc="04190005">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6" w:tplc="04190001">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7" w:tplc="04190003">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lvl w:ilvl="8" w:tplc="04190005">
      <w:start w:val="1"/>
      <w:numFmt w:val="bullet"/>
      <w:lvlText w:val=""/>
      <w:lvlJc w:val="left"/>
      <w:pPr>
        <w:tabs>
          <w:tab w:val="num" w:pos="357"/>
        </w:tabs>
        <w:ind w:left="714" w:hanging="357"/>
      </w:pPr>
      <w:rPr>
        <w:rFonts w:ascii="Symbol" w:hAnsi="Symbol" w:cs="Times New Roman" w:hint="default"/>
        <w:b w:val="0"/>
        <w:bCs w:val="0"/>
        <w:i w:val="0"/>
        <w:iCs w:val="0"/>
        <w:caps w:val="0"/>
        <w:smallCaps w:val="0"/>
        <w:strike w:val="0"/>
        <w:dstrike w:val="0"/>
        <w:noProof w:val="0"/>
        <w:vanish w:val="0"/>
        <w:color w:val="000000"/>
        <w:spacing w:val="0"/>
        <w:w w:val="100"/>
        <w:kern w:val="0"/>
        <w:position w:val="0"/>
        <w:sz w:val="24"/>
        <w:u w:val="none"/>
        <w:effect w:val="none"/>
        <w:vertAlign w:val="baseline"/>
        <w:em w:val="none"/>
        <w:specVanish w:val="0"/>
      </w:rPr>
    </w:lvl>
  </w:abstractNum>
  <w:abstractNum w:abstractNumId="84" w15:restartNumberingAfterBreak="0">
    <w:nsid w:val="49410C2D"/>
    <w:multiLevelType w:val="hybridMultilevel"/>
    <w:tmpl w:val="9BD817C0"/>
    <w:lvl w:ilvl="0" w:tplc="D534DBDA">
      <w:start w:val="1"/>
      <w:numFmt w:val="decimal"/>
      <w:pStyle w:val="af6"/>
      <w:lvlText w:val="%1) "/>
      <w:lvlJc w:val="left"/>
      <w:pPr>
        <w:tabs>
          <w:tab w:val="num" w:pos="1134"/>
        </w:tabs>
        <w:ind w:left="1134" w:hanging="425"/>
      </w:pPr>
      <w:rPr>
        <w:rFonts w:hint="default"/>
      </w:rPr>
    </w:lvl>
    <w:lvl w:ilvl="1" w:tplc="04190019" w:tentative="1">
      <w:start w:val="1"/>
      <w:numFmt w:val="lowerLetter"/>
      <w:lvlText w:val="%2."/>
      <w:lvlJc w:val="left"/>
      <w:pPr>
        <w:tabs>
          <w:tab w:val="num" w:pos="2120"/>
        </w:tabs>
        <w:ind w:left="2120" w:hanging="360"/>
      </w:pPr>
    </w:lvl>
    <w:lvl w:ilvl="2" w:tplc="0419001B" w:tentative="1">
      <w:start w:val="1"/>
      <w:numFmt w:val="lowerRoman"/>
      <w:lvlText w:val="%3."/>
      <w:lvlJc w:val="right"/>
      <w:pPr>
        <w:tabs>
          <w:tab w:val="num" w:pos="2840"/>
        </w:tabs>
        <w:ind w:left="2840" w:hanging="180"/>
      </w:pPr>
    </w:lvl>
    <w:lvl w:ilvl="3" w:tplc="0419000F" w:tentative="1">
      <w:start w:val="1"/>
      <w:numFmt w:val="decimal"/>
      <w:lvlText w:val="%4."/>
      <w:lvlJc w:val="left"/>
      <w:pPr>
        <w:tabs>
          <w:tab w:val="num" w:pos="3560"/>
        </w:tabs>
        <w:ind w:left="3560" w:hanging="360"/>
      </w:pPr>
    </w:lvl>
    <w:lvl w:ilvl="4" w:tplc="04190019" w:tentative="1">
      <w:start w:val="1"/>
      <w:numFmt w:val="lowerLetter"/>
      <w:lvlText w:val="%5."/>
      <w:lvlJc w:val="left"/>
      <w:pPr>
        <w:tabs>
          <w:tab w:val="num" w:pos="4280"/>
        </w:tabs>
        <w:ind w:left="4280" w:hanging="360"/>
      </w:pPr>
    </w:lvl>
    <w:lvl w:ilvl="5" w:tplc="0419001B" w:tentative="1">
      <w:start w:val="1"/>
      <w:numFmt w:val="lowerRoman"/>
      <w:lvlText w:val="%6."/>
      <w:lvlJc w:val="right"/>
      <w:pPr>
        <w:tabs>
          <w:tab w:val="num" w:pos="5000"/>
        </w:tabs>
        <w:ind w:left="5000" w:hanging="180"/>
      </w:pPr>
    </w:lvl>
    <w:lvl w:ilvl="6" w:tplc="0419000F" w:tentative="1">
      <w:start w:val="1"/>
      <w:numFmt w:val="decimal"/>
      <w:lvlText w:val="%7."/>
      <w:lvlJc w:val="left"/>
      <w:pPr>
        <w:tabs>
          <w:tab w:val="num" w:pos="5720"/>
        </w:tabs>
        <w:ind w:left="5720" w:hanging="360"/>
      </w:pPr>
    </w:lvl>
    <w:lvl w:ilvl="7" w:tplc="04190019" w:tentative="1">
      <w:start w:val="1"/>
      <w:numFmt w:val="lowerLetter"/>
      <w:lvlText w:val="%8."/>
      <w:lvlJc w:val="left"/>
      <w:pPr>
        <w:tabs>
          <w:tab w:val="num" w:pos="6440"/>
        </w:tabs>
        <w:ind w:left="6440" w:hanging="360"/>
      </w:pPr>
    </w:lvl>
    <w:lvl w:ilvl="8" w:tplc="0419001B" w:tentative="1">
      <w:start w:val="1"/>
      <w:numFmt w:val="lowerRoman"/>
      <w:lvlText w:val="%9."/>
      <w:lvlJc w:val="right"/>
      <w:pPr>
        <w:tabs>
          <w:tab w:val="num" w:pos="7160"/>
        </w:tabs>
        <w:ind w:left="7160" w:hanging="180"/>
      </w:pPr>
    </w:lvl>
  </w:abstractNum>
  <w:abstractNum w:abstractNumId="85" w15:restartNumberingAfterBreak="0">
    <w:nsid w:val="4B042035"/>
    <w:multiLevelType w:val="hybridMultilevel"/>
    <w:tmpl w:val="8B7E0468"/>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86" w15:restartNumberingAfterBreak="0">
    <w:nsid w:val="4EDA38A8"/>
    <w:multiLevelType w:val="hybridMultilevel"/>
    <w:tmpl w:val="6846B8A4"/>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87" w15:restartNumberingAfterBreak="0">
    <w:nsid w:val="4FED7595"/>
    <w:multiLevelType w:val="hybridMultilevel"/>
    <w:tmpl w:val="69EA95C6"/>
    <w:lvl w:ilvl="0" w:tplc="9A5EA6BA">
      <w:start w:val="1"/>
      <w:numFmt w:val="decimal"/>
      <w:pStyle w:val="af7"/>
      <w:lvlText w:val="%1."/>
      <w:lvlJc w:val="left"/>
      <w:pPr>
        <w:tabs>
          <w:tab w:val="num" w:pos="717"/>
        </w:tabs>
        <w:ind w:left="717" w:hanging="360"/>
      </w:pPr>
      <w:rPr>
        <w:rFonts w:cs="Times New Roman" w:hint="default"/>
      </w:rPr>
    </w:lvl>
    <w:lvl w:ilvl="1" w:tplc="04190003" w:tentative="1">
      <w:start w:val="1"/>
      <w:numFmt w:val="lowerLetter"/>
      <w:lvlText w:val="%2."/>
      <w:lvlJc w:val="left"/>
      <w:pPr>
        <w:tabs>
          <w:tab w:val="num" w:pos="2149"/>
        </w:tabs>
        <w:ind w:left="2149" w:hanging="360"/>
      </w:pPr>
      <w:rPr>
        <w:rFonts w:cs="Times New Roman"/>
      </w:rPr>
    </w:lvl>
    <w:lvl w:ilvl="2" w:tplc="04190005" w:tentative="1">
      <w:start w:val="1"/>
      <w:numFmt w:val="lowerRoman"/>
      <w:lvlText w:val="%3."/>
      <w:lvlJc w:val="right"/>
      <w:pPr>
        <w:tabs>
          <w:tab w:val="num" w:pos="2869"/>
        </w:tabs>
        <w:ind w:left="2869" w:hanging="180"/>
      </w:pPr>
      <w:rPr>
        <w:rFonts w:cs="Times New Roman"/>
      </w:rPr>
    </w:lvl>
    <w:lvl w:ilvl="3" w:tplc="04190001" w:tentative="1">
      <w:start w:val="1"/>
      <w:numFmt w:val="decimal"/>
      <w:lvlText w:val="%4."/>
      <w:lvlJc w:val="left"/>
      <w:pPr>
        <w:tabs>
          <w:tab w:val="num" w:pos="3589"/>
        </w:tabs>
        <w:ind w:left="3589" w:hanging="360"/>
      </w:pPr>
      <w:rPr>
        <w:rFonts w:cs="Times New Roman"/>
      </w:rPr>
    </w:lvl>
    <w:lvl w:ilvl="4" w:tplc="04190003" w:tentative="1">
      <w:start w:val="1"/>
      <w:numFmt w:val="lowerLetter"/>
      <w:lvlText w:val="%5."/>
      <w:lvlJc w:val="left"/>
      <w:pPr>
        <w:tabs>
          <w:tab w:val="num" w:pos="4309"/>
        </w:tabs>
        <w:ind w:left="4309" w:hanging="360"/>
      </w:pPr>
      <w:rPr>
        <w:rFonts w:cs="Times New Roman"/>
      </w:rPr>
    </w:lvl>
    <w:lvl w:ilvl="5" w:tplc="04190005" w:tentative="1">
      <w:start w:val="1"/>
      <w:numFmt w:val="lowerRoman"/>
      <w:lvlText w:val="%6."/>
      <w:lvlJc w:val="right"/>
      <w:pPr>
        <w:tabs>
          <w:tab w:val="num" w:pos="5029"/>
        </w:tabs>
        <w:ind w:left="5029" w:hanging="180"/>
      </w:pPr>
      <w:rPr>
        <w:rFonts w:cs="Times New Roman"/>
      </w:rPr>
    </w:lvl>
    <w:lvl w:ilvl="6" w:tplc="04190001" w:tentative="1">
      <w:start w:val="1"/>
      <w:numFmt w:val="decimal"/>
      <w:lvlText w:val="%7."/>
      <w:lvlJc w:val="left"/>
      <w:pPr>
        <w:tabs>
          <w:tab w:val="num" w:pos="5749"/>
        </w:tabs>
        <w:ind w:left="5749" w:hanging="360"/>
      </w:pPr>
      <w:rPr>
        <w:rFonts w:cs="Times New Roman"/>
      </w:rPr>
    </w:lvl>
    <w:lvl w:ilvl="7" w:tplc="04190003" w:tentative="1">
      <w:start w:val="1"/>
      <w:numFmt w:val="lowerLetter"/>
      <w:lvlText w:val="%8."/>
      <w:lvlJc w:val="left"/>
      <w:pPr>
        <w:tabs>
          <w:tab w:val="num" w:pos="6469"/>
        </w:tabs>
        <w:ind w:left="6469" w:hanging="360"/>
      </w:pPr>
      <w:rPr>
        <w:rFonts w:cs="Times New Roman"/>
      </w:rPr>
    </w:lvl>
    <w:lvl w:ilvl="8" w:tplc="04190005" w:tentative="1">
      <w:start w:val="1"/>
      <w:numFmt w:val="lowerRoman"/>
      <w:lvlText w:val="%9."/>
      <w:lvlJc w:val="right"/>
      <w:pPr>
        <w:tabs>
          <w:tab w:val="num" w:pos="7189"/>
        </w:tabs>
        <w:ind w:left="7189" w:hanging="180"/>
      </w:pPr>
      <w:rPr>
        <w:rFonts w:cs="Times New Roman"/>
      </w:rPr>
    </w:lvl>
  </w:abstractNum>
  <w:abstractNum w:abstractNumId="88" w15:restartNumberingAfterBreak="0">
    <w:nsid w:val="5044066F"/>
    <w:multiLevelType w:val="multilevel"/>
    <w:tmpl w:val="9AC4E7DE"/>
    <w:lvl w:ilvl="0">
      <w:start w:val="1"/>
      <w:numFmt w:val="decimal"/>
      <w:pStyle w:val="ListNumber"/>
      <w:lvlText w:val="%1."/>
      <w:lvlJc w:val="left"/>
      <w:pPr>
        <w:tabs>
          <w:tab w:val="num" w:pos="357"/>
        </w:tabs>
        <w:ind w:left="357" w:hanging="357"/>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lowerLetter"/>
      <w:pStyle w:val="ListSubLetter"/>
      <w:lvlText w:val="%2."/>
      <w:lvlJc w:val="left"/>
      <w:pPr>
        <w:tabs>
          <w:tab w:val="num" w:pos="714"/>
        </w:tabs>
        <w:ind w:left="714" w:hanging="357"/>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u w:val="none"/>
        <w:vertAlign w:val="baseline"/>
        <w:em w:val="none"/>
      </w:rPr>
    </w:lvl>
    <w:lvl w:ilvl="2">
      <w:start w:val="1"/>
      <w:numFmt w:val="none"/>
      <w:pStyle w:val="ListComment"/>
      <w:lvlText w:val="-"/>
      <w:lvlJc w:val="left"/>
      <w:pPr>
        <w:tabs>
          <w:tab w:val="num" w:pos="714"/>
        </w:tabs>
        <w:ind w:left="714"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none"/>
      <w:lvlText w:val="-"/>
      <w:lvlJc w:val="left"/>
      <w:pPr>
        <w:tabs>
          <w:tab w:val="num" w:pos="714"/>
        </w:tabs>
        <w:ind w:left="714" w:firstLine="0"/>
      </w:pPr>
      <w:rPr>
        <w:rFonts w:hint="default"/>
      </w:rPr>
    </w:lvl>
    <w:lvl w:ilvl="4">
      <w:start w:val="1"/>
      <w:numFmt w:val="none"/>
      <w:lvlText w:val="-"/>
      <w:lvlJc w:val="left"/>
      <w:pPr>
        <w:tabs>
          <w:tab w:val="num" w:pos="714"/>
        </w:tabs>
        <w:ind w:left="714" w:firstLine="0"/>
      </w:pPr>
      <w:rPr>
        <w:rFonts w:hint="default"/>
      </w:rPr>
    </w:lvl>
    <w:lvl w:ilvl="5">
      <w:start w:val="1"/>
      <w:numFmt w:val="none"/>
      <w:lvlText w:val="-"/>
      <w:lvlJc w:val="left"/>
      <w:pPr>
        <w:tabs>
          <w:tab w:val="num" w:pos="714"/>
        </w:tabs>
        <w:ind w:left="714" w:firstLine="0"/>
      </w:pPr>
      <w:rPr>
        <w:rFonts w:hint="default"/>
      </w:rPr>
    </w:lvl>
    <w:lvl w:ilvl="6">
      <w:start w:val="1"/>
      <w:numFmt w:val="none"/>
      <w:lvlText w:val="-"/>
      <w:lvlJc w:val="left"/>
      <w:pPr>
        <w:tabs>
          <w:tab w:val="num" w:pos="714"/>
        </w:tabs>
        <w:ind w:left="714" w:firstLine="0"/>
      </w:pPr>
      <w:rPr>
        <w:rFonts w:hint="default"/>
      </w:rPr>
    </w:lvl>
    <w:lvl w:ilvl="7">
      <w:start w:val="1"/>
      <w:numFmt w:val="none"/>
      <w:lvlText w:val="-"/>
      <w:lvlJc w:val="left"/>
      <w:pPr>
        <w:tabs>
          <w:tab w:val="num" w:pos="714"/>
        </w:tabs>
        <w:ind w:left="714" w:firstLine="0"/>
      </w:pPr>
      <w:rPr>
        <w:rFonts w:hint="default"/>
      </w:rPr>
    </w:lvl>
    <w:lvl w:ilvl="8">
      <w:start w:val="1"/>
      <w:numFmt w:val="none"/>
      <w:lvlText w:val="-"/>
      <w:lvlJc w:val="left"/>
      <w:pPr>
        <w:tabs>
          <w:tab w:val="num" w:pos="714"/>
        </w:tabs>
        <w:ind w:left="714" w:firstLine="0"/>
      </w:pPr>
      <w:rPr>
        <w:rFonts w:hint="default"/>
      </w:rPr>
    </w:lvl>
  </w:abstractNum>
  <w:abstractNum w:abstractNumId="89" w15:restartNumberingAfterBreak="0">
    <w:nsid w:val="52B65D1F"/>
    <w:multiLevelType w:val="hybridMultilevel"/>
    <w:tmpl w:val="6E401B76"/>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90" w15:restartNumberingAfterBreak="0">
    <w:nsid w:val="54767B93"/>
    <w:multiLevelType w:val="singleLevel"/>
    <w:tmpl w:val="6D2A73E2"/>
    <w:lvl w:ilvl="0">
      <w:start w:val="1"/>
      <w:numFmt w:val="decimal"/>
      <w:pStyle w:val="105"/>
      <w:lvlText w:val="%1)"/>
      <w:lvlJc w:val="left"/>
      <w:pPr>
        <w:tabs>
          <w:tab w:val="num" w:pos="369"/>
        </w:tabs>
        <w:ind w:left="369" w:hanging="369"/>
      </w:pPr>
      <w:rPr>
        <w:rFonts w:ascii="Times New Roman" w:hAnsi="Times New Roman" w:hint="default"/>
        <w:sz w:val="28"/>
        <w:szCs w:val="28"/>
      </w:rPr>
    </w:lvl>
  </w:abstractNum>
  <w:abstractNum w:abstractNumId="91" w15:restartNumberingAfterBreak="0">
    <w:nsid w:val="54E655AB"/>
    <w:multiLevelType w:val="multilevel"/>
    <w:tmpl w:val="C1FA3FF8"/>
    <w:styleLink w:val="VSRef"/>
    <w:lvl w:ilvl="0">
      <w:start w:val="1"/>
      <w:numFmt w:val="decimal"/>
      <w:lvlText w:val="%1."/>
      <w:lvlJc w:val="left"/>
      <w:pPr>
        <w:tabs>
          <w:tab w:val="num" w:pos="397"/>
        </w:tabs>
        <w:ind w:left="397" w:hanging="397"/>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15:restartNumberingAfterBreak="0">
    <w:nsid w:val="55D04835"/>
    <w:multiLevelType w:val="hybridMultilevel"/>
    <w:tmpl w:val="05342006"/>
    <w:lvl w:ilvl="0" w:tplc="118438A0">
      <w:start w:val="1"/>
      <w:numFmt w:val="decimal"/>
      <w:pStyle w:val="af8"/>
      <w:lvlText w:val="%1."/>
      <w:lvlJc w:val="left"/>
      <w:pPr>
        <w:tabs>
          <w:tab w:val="num" w:pos="1050"/>
        </w:tabs>
        <w:ind w:left="1050" w:hanging="480"/>
      </w:pPr>
      <w:rPr>
        <w:rFonts w:hint="default"/>
      </w:rPr>
    </w:lvl>
    <w:lvl w:ilvl="1" w:tplc="CA0CBBF8">
      <w:start w:val="1"/>
      <w:numFmt w:val="lowerLetter"/>
      <w:lvlText w:val="%2."/>
      <w:lvlJc w:val="left"/>
      <w:pPr>
        <w:tabs>
          <w:tab w:val="num" w:pos="1440"/>
        </w:tabs>
        <w:ind w:left="1440" w:hanging="360"/>
      </w:pPr>
    </w:lvl>
    <w:lvl w:ilvl="2" w:tplc="C7BAC780" w:tentative="1">
      <w:start w:val="1"/>
      <w:numFmt w:val="lowerRoman"/>
      <w:lvlText w:val="%3."/>
      <w:lvlJc w:val="right"/>
      <w:pPr>
        <w:tabs>
          <w:tab w:val="num" w:pos="2160"/>
        </w:tabs>
        <w:ind w:left="2160" w:hanging="180"/>
      </w:pPr>
    </w:lvl>
    <w:lvl w:ilvl="3" w:tplc="374EF55C" w:tentative="1">
      <w:start w:val="1"/>
      <w:numFmt w:val="decimal"/>
      <w:lvlText w:val="%4."/>
      <w:lvlJc w:val="left"/>
      <w:pPr>
        <w:tabs>
          <w:tab w:val="num" w:pos="2880"/>
        </w:tabs>
        <w:ind w:left="2880" w:hanging="360"/>
      </w:pPr>
    </w:lvl>
    <w:lvl w:ilvl="4" w:tplc="73ACFBEC" w:tentative="1">
      <w:start w:val="1"/>
      <w:numFmt w:val="lowerLetter"/>
      <w:lvlText w:val="%5."/>
      <w:lvlJc w:val="left"/>
      <w:pPr>
        <w:tabs>
          <w:tab w:val="num" w:pos="3600"/>
        </w:tabs>
        <w:ind w:left="3600" w:hanging="360"/>
      </w:pPr>
    </w:lvl>
    <w:lvl w:ilvl="5" w:tplc="37EA5B30" w:tentative="1">
      <w:start w:val="1"/>
      <w:numFmt w:val="lowerRoman"/>
      <w:lvlText w:val="%6."/>
      <w:lvlJc w:val="right"/>
      <w:pPr>
        <w:tabs>
          <w:tab w:val="num" w:pos="4320"/>
        </w:tabs>
        <w:ind w:left="4320" w:hanging="180"/>
      </w:pPr>
    </w:lvl>
    <w:lvl w:ilvl="6" w:tplc="95DE0BFE" w:tentative="1">
      <w:start w:val="1"/>
      <w:numFmt w:val="decimal"/>
      <w:lvlText w:val="%7."/>
      <w:lvlJc w:val="left"/>
      <w:pPr>
        <w:tabs>
          <w:tab w:val="num" w:pos="5040"/>
        </w:tabs>
        <w:ind w:left="5040" w:hanging="360"/>
      </w:pPr>
    </w:lvl>
    <w:lvl w:ilvl="7" w:tplc="698EFCC2" w:tentative="1">
      <w:start w:val="1"/>
      <w:numFmt w:val="lowerLetter"/>
      <w:lvlText w:val="%8."/>
      <w:lvlJc w:val="left"/>
      <w:pPr>
        <w:tabs>
          <w:tab w:val="num" w:pos="5760"/>
        </w:tabs>
        <w:ind w:left="5760" w:hanging="360"/>
      </w:pPr>
    </w:lvl>
    <w:lvl w:ilvl="8" w:tplc="6498944C" w:tentative="1">
      <w:start w:val="1"/>
      <w:numFmt w:val="lowerRoman"/>
      <w:lvlText w:val="%9."/>
      <w:lvlJc w:val="right"/>
      <w:pPr>
        <w:tabs>
          <w:tab w:val="num" w:pos="6480"/>
        </w:tabs>
        <w:ind w:left="6480" w:hanging="180"/>
      </w:pPr>
    </w:lvl>
  </w:abstractNum>
  <w:abstractNum w:abstractNumId="93" w15:restartNumberingAfterBreak="0">
    <w:nsid w:val="572E4DEA"/>
    <w:multiLevelType w:val="singleLevel"/>
    <w:tmpl w:val="3A52D422"/>
    <w:lvl w:ilvl="0">
      <w:start w:val="1"/>
      <w:numFmt w:val="decimal"/>
      <w:pStyle w:val="af9"/>
      <w:lvlText w:val="%1."/>
      <w:lvlJc w:val="left"/>
      <w:pPr>
        <w:tabs>
          <w:tab w:val="num" w:pos="502"/>
        </w:tabs>
        <w:ind w:left="369" w:hanging="227"/>
      </w:pPr>
      <w:rPr>
        <w:rFonts w:cs="Times New Roman"/>
      </w:rPr>
    </w:lvl>
  </w:abstractNum>
  <w:abstractNum w:abstractNumId="94" w15:restartNumberingAfterBreak="0">
    <w:nsid w:val="57DF4B3C"/>
    <w:multiLevelType w:val="hybridMultilevel"/>
    <w:tmpl w:val="FC12C522"/>
    <w:lvl w:ilvl="0" w:tplc="7DA0CF24">
      <w:start w:val="1"/>
      <w:numFmt w:val="decimal"/>
      <w:pStyle w:val="14SCT0"/>
      <w:lvlText w:val="%1)"/>
      <w:lvlJc w:val="left"/>
      <w:pPr>
        <w:tabs>
          <w:tab w:val="num" w:pos="454"/>
        </w:tabs>
        <w:ind w:left="454" w:hanging="454"/>
      </w:pPr>
      <w:rPr>
        <w:rFonts w:hint="default"/>
      </w:rPr>
    </w:lvl>
    <w:lvl w:ilvl="1" w:tplc="2BA24F1C" w:tentative="1">
      <w:start w:val="1"/>
      <w:numFmt w:val="lowerLetter"/>
      <w:lvlText w:val="%2."/>
      <w:lvlJc w:val="left"/>
      <w:pPr>
        <w:tabs>
          <w:tab w:val="num" w:pos="1440"/>
        </w:tabs>
        <w:ind w:left="1440" w:hanging="360"/>
      </w:pPr>
    </w:lvl>
    <w:lvl w:ilvl="2" w:tplc="6688FA14" w:tentative="1">
      <w:start w:val="1"/>
      <w:numFmt w:val="lowerRoman"/>
      <w:lvlText w:val="%3."/>
      <w:lvlJc w:val="right"/>
      <w:pPr>
        <w:tabs>
          <w:tab w:val="num" w:pos="2160"/>
        </w:tabs>
        <w:ind w:left="2160" w:hanging="180"/>
      </w:pPr>
    </w:lvl>
    <w:lvl w:ilvl="3" w:tplc="932C9A3C" w:tentative="1">
      <w:start w:val="1"/>
      <w:numFmt w:val="decimal"/>
      <w:lvlText w:val="%4."/>
      <w:lvlJc w:val="left"/>
      <w:pPr>
        <w:tabs>
          <w:tab w:val="num" w:pos="2880"/>
        </w:tabs>
        <w:ind w:left="2880" w:hanging="360"/>
      </w:pPr>
    </w:lvl>
    <w:lvl w:ilvl="4" w:tplc="74A097C4" w:tentative="1">
      <w:start w:val="1"/>
      <w:numFmt w:val="lowerLetter"/>
      <w:lvlText w:val="%5."/>
      <w:lvlJc w:val="left"/>
      <w:pPr>
        <w:tabs>
          <w:tab w:val="num" w:pos="3600"/>
        </w:tabs>
        <w:ind w:left="3600" w:hanging="360"/>
      </w:pPr>
    </w:lvl>
    <w:lvl w:ilvl="5" w:tplc="D8EA2150" w:tentative="1">
      <w:start w:val="1"/>
      <w:numFmt w:val="lowerRoman"/>
      <w:lvlText w:val="%6."/>
      <w:lvlJc w:val="right"/>
      <w:pPr>
        <w:tabs>
          <w:tab w:val="num" w:pos="4320"/>
        </w:tabs>
        <w:ind w:left="4320" w:hanging="180"/>
      </w:pPr>
    </w:lvl>
    <w:lvl w:ilvl="6" w:tplc="3F9EED30" w:tentative="1">
      <w:start w:val="1"/>
      <w:numFmt w:val="decimal"/>
      <w:lvlText w:val="%7."/>
      <w:lvlJc w:val="left"/>
      <w:pPr>
        <w:tabs>
          <w:tab w:val="num" w:pos="5040"/>
        </w:tabs>
        <w:ind w:left="5040" w:hanging="360"/>
      </w:pPr>
    </w:lvl>
    <w:lvl w:ilvl="7" w:tplc="DE6A3178" w:tentative="1">
      <w:start w:val="1"/>
      <w:numFmt w:val="lowerLetter"/>
      <w:lvlText w:val="%8."/>
      <w:lvlJc w:val="left"/>
      <w:pPr>
        <w:tabs>
          <w:tab w:val="num" w:pos="5760"/>
        </w:tabs>
        <w:ind w:left="5760" w:hanging="360"/>
      </w:pPr>
    </w:lvl>
    <w:lvl w:ilvl="8" w:tplc="35E617F0" w:tentative="1">
      <w:start w:val="1"/>
      <w:numFmt w:val="lowerRoman"/>
      <w:lvlText w:val="%9."/>
      <w:lvlJc w:val="right"/>
      <w:pPr>
        <w:tabs>
          <w:tab w:val="num" w:pos="6480"/>
        </w:tabs>
        <w:ind w:left="6480" w:hanging="180"/>
      </w:pPr>
    </w:lvl>
  </w:abstractNum>
  <w:abstractNum w:abstractNumId="95" w15:restartNumberingAfterBreak="0">
    <w:nsid w:val="595A158A"/>
    <w:multiLevelType w:val="hybridMultilevel"/>
    <w:tmpl w:val="4F0CE542"/>
    <w:lvl w:ilvl="0" w:tplc="1B086D8E">
      <w:start w:val="1"/>
      <w:numFmt w:val="bullet"/>
      <w:pStyle w:val="afa"/>
      <w:suff w:val="space"/>
      <w:lvlText w:val=""/>
      <w:lvlJc w:val="left"/>
      <w:pPr>
        <w:ind w:left="0" w:firstLine="595"/>
      </w:pPr>
      <w:rPr>
        <w:rFonts w:ascii="Symbol" w:hAnsi="Symbol" w:hint="default"/>
        <w:sz w:val="24"/>
      </w:rPr>
    </w:lvl>
    <w:lvl w:ilvl="1" w:tplc="04190003">
      <w:start w:val="1"/>
      <w:numFmt w:val="bullet"/>
      <w:lvlText w:val="o"/>
      <w:lvlJc w:val="left"/>
      <w:pPr>
        <w:tabs>
          <w:tab w:val="num" w:pos="1156"/>
        </w:tabs>
        <w:ind w:left="1156" w:hanging="360"/>
      </w:pPr>
      <w:rPr>
        <w:rFonts w:ascii="Courier New" w:hAnsi="Courier New" w:hint="default"/>
      </w:rPr>
    </w:lvl>
    <w:lvl w:ilvl="2" w:tplc="04190005">
      <w:start w:val="1"/>
      <w:numFmt w:val="bullet"/>
      <w:lvlText w:val=""/>
      <w:lvlJc w:val="left"/>
      <w:pPr>
        <w:tabs>
          <w:tab w:val="num" w:pos="1876"/>
        </w:tabs>
        <w:ind w:left="1876" w:hanging="360"/>
      </w:pPr>
      <w:rPr>
        <w:rFonts w:ascii="Wingdings" w:hAnsi="Wingdings" w:hint="default"/>
      </w:rPr>
    </w:lvl>
    <w:lvl w:ilvl="3" w:tplc="04190001">
      <w:start w:val="1"/>
      <w:numFmt w:val="bullet"/>
      <w:lvlText w:val=""/>
      <w:lvlJc w:val="left"/>
      <w:pPr>
        <w:tabs>
          <w:tab w:val="num" w:pos="2596"/>
        </w:tabs>
        <w:ind w:left="2596" w:hanging="360"/>
      </w:pPr>
      <w:rPr>
        <w:rFonts w:ascii="Symbol" w:hAnsi="Symbol" w:hint="default"/>
      </w:rPr>
    </w:lvl>
    <w:lvl w:ilvl="4" w:tplc="04190003">
      <w:start w:val="1"/>
      <w:numFmt w:val="bullet"/>
      <w:lvlText w:val="o"/>
      <w:lvlJc w:val="left"/>
      <w:pPr>
        <w:tabs>
          <w:tab w:val="num" w:pos="3316"/>
        </w:tabs>
        <w:ind w:left="3316" w:hanging="360"/>
      </w:pPr>
      <w:rPr>
        <w:rFonts w:ascii="Courier New" w:hAnsi="Courier New" w:hint="default"/>
      </w:rPr>
    </w:lvl>
    <w:lvl w:ilvl="5" w:tplc="04190005">
      <w:start w:val="1"/>
      <w:numFmt w:val="bullet"/>
      <w:lvlText w:val=""/>
      <w:lvlJc w:val="left"/>
      <w:pPr>
        <w:tabs>
          <w:tab w:val="num" w:pos="4036"/>
        </w:tabs>
        <w:ind w:left="4036" w:hanging="360"/>
      </w:pPr>
      <w:rPr>
        <w:rFonts w:ascii="Wingdings" w:hAnsi="Wingdings" w:hint="default"/>
      </w:rPr>
    </w:lvl>
    <w:lvl w:ilvl="6" w:tplc="04190001">
      <w:start w:val="1"/>
      <w:numFmt w:val="bullet"/>
      <w:lvlText w:val=""/>
      <w:lvlJc w:val="left"/>
      <w:pPr>
        <w:tabs>
          <w:tab w:val="num" w:pos="4756"/>
        </w:tabs>
        <w:ind w:left="4756" w:hanging="360"/>
      </w:pPr>
      <w:rPr>
        <w:rFonts w:ascii="Symbol" w:hAnsi="Symbol" w:hint="default"/>
      </w:rPr>
    </w:lvl>
    <w:lvl w:ilvl="7" w:tplc="04190003">
      <w:start w:val="1"/>
      <w:numFmt w:val="bullet"/>
      <w:lvlText w:val="o"/>
      <w:lvlJc w:val="left"/>
      <w:pPr>
        <w:tabs>
          <w:tab w:val="num" w:pos="5476"/>
        </w:tabs>
        <w:ind w:left="5476" w:hanging="360"/>
      </w:pPr>
      <w:rPr>
        <w:rFonts w:ascii="Courier New" w:hAnsi="Courier New" w:hint="default"/>
      </w:rPr>
    </w:lvl>
    <w:lvl w:ilvl="8" w:tplc="04190005">
      <w:start w:val="1"/>
      <w:numFmt w:val="bullet"/>
      <w:lvlText w:val=""/>
      <w:lvlJc w:val="left"/>
      <w:pPr>
        <w:tabs>
          <w:tab w:val="num" w:pos="6196"/>
        </w:tabs>
        <w:ind w:left="6196" w:hanging="360"/>
      </w:pPr>
      <w:rPr>
        <w:rFonts w:ascii="Wingdings" w:hAnsi="Wingdings" w:hint="default"/>
      </w:rPr>
    </w:lvl>
  </w:abstractNum>
  <w:abstractNum w:abstractNumId="96" w15:restartNumberingAfterBreak="0">
    <w:nsid w:val="5A8452FA"/>
    <w:multiLevelType w:val="multilevel"/>
    <w:tmpl w:val="21507FE4"/>
    <w:lvl w:ilvl="0">
      <w:start w:val="1"/>
      <w:numFmt w:val="russianLower"/>
      <w:pStyle w:val="afb"/>
      <w:suff w:val="space"/>
      <w:lvlText w:val="%1)  "/>
      <w:lvlJc w:val="left"/>
      <w:pPr>
        <w:ind w:left="1361" w:hanging="227"/>
      </w:pPr>
      <w:rPr>
        <w:rFonts w:hint="default"/>
      </w:rPr>
    </w:lvl>
    <w:lvl w:ilvl="1">
      <w:start w:val="1"/>
      <w:numFmt w:val="lowerLetter"/>
      <w:lvlText w:val="%2."/>
      <w:lvlJc w:val="left"/>
      <w:pPr>
        <w:ind w:left="2498" w:hanging="360"/>
      </w:pPr>
      <w:rPr>
        <w:rFonts w:hint="default"/>
      </w:rPr>
    </w:lvl>
    <w:lvl w:ilvl="2">
      <w:start w:val="1"/>
      <w:numFmt w:val="lowerRoman"/>
      <w:lvlText w:val="%3."/>
      <w:lvlJc w:val="right"/>
      <w:pPr>
        <w:ind w:left="3218" w:hanging="180"/>
      </w:pPr>
      <w:rPr>
        <w:rFonts w:hint="default"/>
      </w:rPr>
    </w:lvl>
    <w:lvl w:ilvl="3">
      <w:start w:val="1"/>
      <w:numFmt w:val="decimal"/>
      <w:lvlText w:val="%4."/>
      <w:lvlJc w:val="left"/>
      <w:pPr>
        <w:ind w:left="3938" w:hanging="360"/>
      </w:pPr>
      <w:rPr>
        <w:rFonts w:hint="default"/>
      </w:rPr>
    </w:lvl>
    <w:lvl w:ilvl="4">
      <w:start w:val="1"/>
      <w:numFmt w:val="lowerLetter"/>
      <w:lvlText w:val="%5."/>
      <w:lvlJc w:val="left"/>
      <w:pPr>
        <w:ind w:left="4658" w:hanging="360"/>
      </w:pPr>
      <w:rPr>
        <w:rFonts w:hint="default"/>
      </w:rPr>
    </w:lvl>
    <w:lvl w:ilvl="5">
      <w:start w:val="1"/>
      <w:numFmt w:val="lowerRoman"/>
      <w:lvlText w:val="%6."/>
      <w:lvlJc w:val="right"/>
      <w:pPr>
        <w:ind w:left="5378" w:hanging="180"/>
      </w:pPr>
      <w:rPr>
        <w:rFonts w:hint="default"/>
      </w:rPr>
    </w:lvl>
    <w:lvl w:ilvl="6">
      <w:start w:val="1"/>
      <w:numFmt w:val="decimal"/>
      <w:lvlText w:val="%7."/>
      <w:lvlJc w:val="left"/>
      <w:pPr>
        <w:ind w:left="6098" w:hanging="360"/>
      </w:pPr>
      <w:rPr>
        <w:rFonts w:hint="default"/>
      </w:rPr>
    </w:lvl>
    <w:lvl w:ilvl="7">
      <w:start w:val="1"/>
      <w:numFmt w:val="lowerLetter"/>
      <w:lvlText w:val="%8."/>
      <w:lvlJc w:val="left"/>
      <w:pPr>
        <w:ind w:left="6818" w:hanging="360"/>
      </w:pPr>
      <w:rPr>
        <w:rFonts w:hint="default"/>
      </w:rPr>
    </w:lvl>
    <w:lvl w:ilvl="8">
      <w:start w:val="1"/>
      <w:numFmt w:val="lowerRoman"/>
      <w:lvlText w:val="%9."/>
      <w:lvlJc w:val="right"/>
      <w:pPr>
        <w:ind w:left="7538" w:hanging="180"/>
      </w:pPr>
      <w:rPr>
        <w:rFonts w:hint="default"/>
      </w:rPr>
    </w:lvl>
  </w:abstractNum>
  <w:abstractNum w:abstractNumId="97" w15:restartNumberingAfterBreak="0">
    <w:nsid w:val="5B6D3CAC"/>
    <w:multiLevelType w:val="hybridMultilevel"/>
    <w:tmpl w:val="7FF09FA8"/>
    <w:lvl w:ilvl="0" w:tplc="9A5EA6BA">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8" w15:restartNumberingAfterBreak="0">
    <w:nsid w:val="5D9556E6"/>
    <w:multiLevelType w:val="hybridMultilevel"/>
    <w:tmpl w:val="8C54D8DC"/>
    <w:lvl w:ilvl="0" w:tplc="9A5EA6BA">
      <w:start w:val="1"/>
      <w:numFmt w:val="decimal"/>
      <w:pStyle w:val="Reference"/>
      <w:lvlText w:val="[%1]"/>
      <w:lvlJc w:val="left"/>
      <w:pPr>
        <w:tabs>
          <w:tab w:val="num" w:pos="0"/>
        </w:tabs>
      </w:pPr>
      <w:rPr>
        <w:rFonts w:hint="default"/>
      </w:rPr>
    </w:lvl>
    <w:lvl w:ilvl="1" w:tplc="04190003">
      <w:start w:val="1"/>
      <w:numFmt w:val="lowerLetter"/>
      <w:lvlText w:val="%2."/>
      <w:lvlJc w:val="left"/>
      <w:pPr>
        <w:tabs>
          <w:tab w:val="num" w:pos="1440"/>
        </w:tabs>
        <w:ind w:left="1440" w:hanging="360"/>
      </w:pPr>
    </w:lvl>
    <w:lvl w:ilvl="2" w:tplc="04190005">
      <w:start w:val="1"/>
      <w:numFmt w:val="lowerRoman"/>
      <w:lvlText w:val="%3."/>
      <w:lvlJc w:val="right"/>
      <w:pPr>
        <w:tabs>
          <w:tab w:val="num" w:pos="2160"/>
        </w:tabs>
        <w:ind w:left="2160" w:hanging="180"/>
      </w:pPr>
    </w:lvl>
    <w:lvl w:ilvl="3" w:tplc="04190001">
      <w:start w:val="1"/>
      <w:numFmt w:val="decimal"/>
      <w:lvlText w:val="%4."/>
      <w:lvlJc w:val="left"/>
      <w:pPr>
        <w:tabs>
          <w:tab w:val="num" w:pos="2880"/>
        </w:tabs>
        <w:ind w:left="2880" w:hanging="360"/>
      </w:pPr>
    </w:lvl>
    <w:lvl w:ilvl="4" w:tplc="04190003">
      <w:start w:val="1"/>
      <w:numFmt w:val="lowerLetter"/>
      <w:lvlText w:val="%5."/>
      <w:lvlJc w:val="left"/>
      <w:pPr>
        <w:tabs>
          <w:tab w:val="num" w:pos="3600"/>
        </w:tabs>
        <w:ind w:left="3600" w:hanging="360"/>
      </w:pPr>
    </w:lvl>
    <w:lvl w:ilvl="5" w:tplc="04190005">
      <w:start w:val="1"/>
      <w:numFmt w:val="lowerRoman"/>
      <w:lvlText w:val="%6."/>
      <w:lvlJc w:val="right"/>
      <w:pPr>
        <w:tabs>
          <w:tab w:val="num" w:pos="4320"/>
        </w:tabs>
        <w:ind w:left="4320" w:hanging="180"/>
      </w:pPr>
    </w:lvl>
    <w:lvl w:ilvl="6" w:tplc="04190001">
      <w:start w:val="1"/>
      <w:numFmt w:val="decimal"/>
      <w:lvlText w:val="%7."/>
      <w:lvlJc w:val="left"/>
      <w:pPr>
        <w:tabs>
          <w:tab w:val="num" w:pos="5040"/>
        </w:tabs>
        <w:ind w:left="5040" w:hanging="360"/>
      </w:pPr>
    </w:lvl>
    <w:lvl w:ilvl="7" w:tplc="04190003">
      <w:start w:val="1"/>
      <w:numFmt w:val="lowerLetter"/>
      <w:lvlText w:val="%8."/>
      <w:lvlJc w:val="left"/>
      <w:pPr>
        <w:tabs>
          <w:tab w:val="num" w:pos="5760"/>
        </w:tabs>
        <w:ind w:left="5760" w:hanging="360"/>
      </w:pPr>
    </w:lvl>
    <w:lvl w:ilvl="8" w:tplc="04190005">
      <w:start w:val="1"/>
      <w:numFmt w:val="lowerRoman"/>
      <w:lvlText w:val="%9."/>
      <w:lvlJc w:val="right"/>
      <w:pPr>
        <w:tabs>
          <w:tab w:val="num" w:pos="6480"/>
        </w:tabs>
        <w:ind w:left="6480" w:hanging="180"/>
      </w:pPr>
    </w:lvl>
  </w:abstractNum>
  <w:abstractNum w:abstractNumId="99" w15:restartNumberingAfterBreak="0">
    <w:nsid w:val="5DA01194"/>
    <w:multiLevelType w:val="hybridMultilevel"/>
    <w:tmpl w:val="39CC8F04"/>
    <w:lvl w:ilvl="0" w:tplc="C142B3D6">
      <w:start w:val="1"/>
      <w:numFmt w:val="bullet"/>
      <w:pStyle w:val="14SCT1"/>
      <w:lvlText w:val=""/>
      <w:lvlJc w:val="left"/>
      <w:pPr>
        <w:tabs>
          <w:tab w:val="num" w:pos="907"/>
        </w:tabs>
        <w:ind w:left="907" w:hanging="453"/>
      </w:pPr>
      <w:rPr>
        <w:rFonts w:ascii="Symbol" w:hAnsi="Symbol" w:hint="default"/>
      </w:rPr>
    </w:lvl>
    <w:lvl w:ilvl="1" w:tplc="9E88390A" w:tentative="1">
      <w:start w:val="1"/>
      <w:numFmt w:val="bullet"/>
      <w:lvlText w:val="o"/>
      <w:lvlJc w:val="left"/>
      <w:pPr>
        <w:tabs>
          <w:tab w:val="num" w:pos="1440"/>
        </w:tabs>
        <w:ind w:left="1440" w:hanging="360"/>
      </w:pPr>
      <w:rPr>
        <w:rFonts w:ascii="Courier New" w:hAnsi="Courier New" w:cs="Courier New" w:hint="default"/>
      </w:rPr>
    </w:lvl>
    <w:lvl w:ilvl="2" w:tplc="9A66EA74" w:tentative="1">
      <w:start w:val="1"/>
      <w:numFmt w:val="bullet"/>
      <w:lvlText w:val=""/>
      <w:lvlJc w:val="left"/>
      <w:pPr>
        <w:tabs>
          <w:tab w:val="num" w:pos="2160"/>
        </w:tabs>
        <w:ind w:left="2160" w:hanging="360"/>
      </w:pPr>
      <w:rPr>
        <w:rFonts w:ascii="Wingdings" w:hAnsi="Wingdings" w:hint="default"/>
      </w:rPr>
    </w:lvl>
    <w:lvl w:ilvl="3" w:tplc="27263A66" w:tentative="1">
      <w:start w:val="1"/>
      <w:numFmt w:val="bullet"/>
      <w:lvlText w:val=""/>
      <w:lvlJc w:val="left"/>
      <w:pPr>
        <w:tabs>
          <w:tab w:val="num" w:pos="2880"/>
        </w:tabs>
        <w:ind w:left="2880" w:hanging="360"/>
      </w:pPr>
      <w:rPr>
        <w:rFonts w:ascii="Symbol" w:hAnsi="Symbol" w:hint="default"/>
      </w:rPr>
    </w:lvl>
    <w:lvl w:ilvl="4" w:tplc="C4CC4C5C" w:tentative="1">
      <w:start w:val="1"/>
      <w:numFmt w:val="bullet"/>
      <w:lvlText w:val="o"/>
      <w:lvlJc w:val="left"/>
      <w:pPr>
        <w:tabs>
          <w:tab w:val="num" w:pos="3600"/>
        </w:tabs>
        <w:ind w:left="3600" w:hanging="360"/>
      </w:pPr>
      <w:rPr>
        <w:rFonts w:ascii="Courier New" w:hAnsi="Courier New" w:cs="Courier New" w:hint="default"/>
      </w:rPr>
    </w:lvl>
    <w:lvl w:ilvl="5" w:tplc="F05A2D1A" w:tentative="1">
      <w:start w:val="1"/>
      <w:numFmt w:val="bullet"/>
      <w:lvlText w:val=""/>
      <w:lvlJc w:val="left"/>
      <w:pPr>
        <w:tabs>
          <w:tab w:val="num" w:pos="4320"/>
        </w:tabs>
        <w:ind w:left="4320" w:hanging="360"/>
      </w:pPr>
      <w:rPr>
        <w:rFonts w:ascii="Wingdings" w:hAnsi="Wingdings" w:hint="default"/>
      </w:rPr>
    </w:lvl>
    <w:lvl w:ilvl="6" w:tplc="BE2055B4" w:tentative="1">
      <w:start w:val="1"/>
      <w:numFmt w:val="bullet"/>
      <w:lvlText w:val=""/>
      <w:lvlJc w:val="left"/>
      <w:pPr>
        <w:tabs>
          <w:tab w:val="num" w:pos="5040"/>
        </w:tabs>
        <w:ind w:left="5040" w:hanging="360"/>
      </w:pPr>
      <w:rPr>
        <w:rFonts w:ascii="Symbol" w:hAnsi="Symbol" w:hint="default"/>
      </w:rPr>
    </w:lvl>
    <w:lvl w:ilvl="7" w:tplc="5834430E" w:tentative="1">
      <w:start w:val="1"/>
      <w:numFmt w:val="bullet"/>
      <w:lvlText w:val="o"/>
      <w:lvlJc w:val="left"/>
      <w:pPr>
        <w:tabs>
          <w:tab w:val="num" w:pos="5760"/>
        </w:tabs>
        <w:ind w:left="5760" w:hanging="360"/>
      </w:pPr>
      <w:rPr>
        <w:rFonts w:ascii="Courier New" w:hAnsi="Courier New" w:cs="Courier New" w:hint="default"/>
      </w:rPr>
    </w:lvl>
    <w:lvl w:ilvl="8" w:tplc="BC1ADF28"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611F2032"/>
    <w:multiLevelType w:val="hybridMultilevel"/>
    <w:tmpl w:val="AFB05E84"/>
    <w:lvl w:ilvl="0" w:tplc="9A5EA6BA">
      <w:start w:val="1"/>
      <w:numFmt w:val="russianLower"/>
      <w:pStyle w:val="17"/>
      <w:lvlText w:val="%1)"/>
      <w:lvlJc w:val="left"/>
      <w:pPr>
        <w:ind w:left="1429" w:hanging="360"/>
      </w:pPr>
      <w:rPr>
        <w:rFonts w:hint="default"/>
      </w:rPr>
    </w:lvl>
    <w:lvl w:ilvl="1" w:tplc="04190003" w:tentative="1">
      <w:start w:val="1"/>
      <w:numFmt w:val="lowerLetter"/>
      <w:lvlText w:val="%2."/>
      <w:lvlJc w:val="left"/>
      <w:pPr>
        <w:ind w:left="2149" w:hanging="360"/>
      </w:pPr>
    </w:lvl>
    <w:lvl w:ilvl="2" w:tplc="04190005" w:tentative="1">
      <w:start w:val="1"/>
      <w:numFmt w:val="lowerRoman"/>
      <w:lvlText w:val="%3."/>
      <w:lvlJc w:val="right"/>
      <w:pPr>
        <w:ind w:left="2869" w:hanging="180"/>
      </w:pPr>
    </w:lvl>
    <w:lvl w:ilvl="3" w:tplc="04190001" w:tentative="1">
      <w:start w:val="1"/>
      <w:numFmt w:val="decimal"/>
      <w:lvlText w:val="%4."/>
      <w:lvlJc w:val="left"/>
      <w:pPr>
        <w:ind w:left="3589" w:hanging="360"/>
      </w:pPr>
    </w:lvl>
    <w:lvl w:ilvl="4" w:tplc="04190003" w:tentative="1">
      <w:start w:val="1"/>
      <w:numFmt w:val="lowerLetter"/>
      <w:lvlText w:val="%5."/>
      <w:lvlJc w:val="left"/>
      <w:pPr>
        <w:ind w:left="4309" w:hanging="360"/>
      </w:pPr>
    </w:lvl>
    <w:lvl w:ilvl="5" w:tplc="04190005" w:tentative="1">
      <w:start w:val="1"/>
      <w:numFmt w:val="lowerRoman"/>
      <w:lvlText w:val="%6."/>
      <w:lvlJc w:val="right"/>
      <w:pPr>
        <w:ind w:left="5029" w:hanging="180"/>
      </w:pPr>
    </w:lvl>
    <w:lvl w:ilvl="6" w:tplc="04190001" w:tentative="1">
      <w:start w:val="1"/>
      <w:numFmt w:val="decimal"/>
      <w:lvlText w:val="%7."/>
      <w:lvlJc w:val="left"/>
      <w:pPr>
        <w:ind w:left="5749" w:hanging="360"/>
      </w:pPr>
    </w:lvl>
    <w:lvl w:ilvl="7" w:tplc="04190003" w:tentative="1">
      <w:start w:val="1"/>
      <w:numFmt w:val="lowerLetter"/>
      <w:lvlText w:val="%8."/>
      <w:lvlJc w:val="left"/>
      <w:pPr>
        <w:ind w:left="6469" w:hanging="360"/>
      </w:pPr>
    </w:lvl>
    <w:lvl w:ilvl="8" w:tplc="04190005" w:tentative="1">
      <w:start w:val="1"/>
      <w:numFmt w:val="lowerRoman"/>
      <w:lvlText w:val="%9."/>
      <w:lvlJc w:val="right"/>
      <w:pPr>
        <w:ind w:left="7189" w:hanging="180"/>
      </w:pPr>
    </w:lvl>
  </w:abstractNum>
  <w:abstractNum w:abstractNumId="101" w15:restartNumberingAfterBreak="0">
    <w:nsid w:val="61216D00"/>
    <w:multiLevelType w:val="hybridMultilevel"/>
    <w:tmpl w:val="29AABF06"/>
    <w:lvl w:ilvl="0" w:tplc="B958071A">
      <w:start w:val="1"/>
      <w:numFmt w:val="decimal"/>
      <w:pStyle w:val="FigCapWide"/>
      <w:lvlText w:val="Figure %1."/>
      <w:lvlJc w:val="right"/>
      <w:pPr>
        <w:ind w:left="1491" w:hanging="357"/>
      </w:pPr>
      <w:rPr>
        <w:rFonts w:ascii="Times New Roman" w:hAnsi="Times New Roman" w:cs="Times New Roman" w:hint="default"/>
        <w:b w:val="0"/>
        <w:bCs w:val="0"/>
        <w:i/>
        <w:iCs w:val="0"/>
        <w:caps w:val="0"/>
        <w:smallCaps w:val="0"/>
        <w:strike w:val="0"/>
        <w:dstrike w:val="0"/>
        <w:noProof w:val="0"/>
        <w:vanish w:val="0"/>
        <w:color w:val="000000"/>
        <w:spacing w:val="0"/>
        <w:kern w:val="0"/>
        <w:position w:val="0"/>
        <w:u w:val="none"/>
        <w:effect w:val="none"/>
        <w:vertAlign w:val="baseline"/>
        <w:em w:val="none"/>
        <w:specVanish w:val="0"/>
      </w:rPr>
    </w:lvl>
    <w:lvl w:ilvl="1" w:tplc="04190003" w:tentative="1">
      <w:start w:val="1"/>
      <w:numFmt w:val="lowerLetter"/>
      <w:lvlText w:val="%2."/>
      <w:lvlJc w:val="left"/>
      <w:pPr>
        <w:tabs>
          <w:tab w:val="num" w:pos="3085"/>
        </w:tabs>
        <w:ind w:left="3085" w:hanging="360"/>
      </w:pPr>
    </w:lvl>
    <w:lvl w:ilvl="2" w:tplc="04190005" w:tentative="1">
      <w:start w:val="1"/>
      <w:numFmt w:val="lowerRoman"/>
      <w:lvlText w:val="%3."/>
      <w:lvlJc w:val="right"/>
      <w:pPr>
        <w:tabs>
          <w:tab w:val="num" w:pos="3805"/>
        </w:tabs>
        <w:ind w:left="3805" w:hanging="180"/>
      </w:pPr>
    </w:lvl>
    <w:lvl w:ilvl="3" w:tplc="04190001" w:tentative="1">
      <w:start w:val="1"/>
      <w:numFmt w:val="decimal"/>
      <w:lvlText w:val="%4."/>
      <w:lvlJc w:val="left"/>
      <w:pPr>
        <w:tabs>
          <w:tab w:val="num" w:pos="4525"/>
        </w:tabs>
        <w:ind w:left="4525" w:hanging="360"/>
      </w:pPr>
    </w:lvl>
    <w:lvl w:ilvl="4" w:tplc="04190003" w:tentative="1">
      <w:start w:val="1"/>
      <w:numFmt w:val="lowerLetter"/>
      <w:lvlText w:val="%5."/>
      <w:lvlJc w:val="left"/>
      <w:pPr>
        <w:tabs>
          <w:tab w:val="num" w:pos="5245"/>
        </w:tabs>
        <w:ind w:left="5245" w:hanging="360"/>
      </w:pPr>
    </w:lvl>
    <w:lvl w:ilvl="5" w:tplc="04190005" w:tentative="1">
      <w:start w:val="1"/>
      <w:numFmt w:val="lowerRoman"/>
      <w:lvlText w:val="%6."/>
      <w:lvlJc w:val="right"/>
      <w:pPr>
        <w:tabs>
          <w:tab w:val="num" w:pos="5965"/>
        </w:tabs>
        <w:ind w:left="5965" w:hanging="180"/>
      </w:pPr>
    </w:lvl>
    <w:lvl w:ilvl="6" w:tplc="04190001" w:tentative="1">
      <w:start w:val="1"/>
      <w:numFmt w:val="decimal"/>
      <w:lvlText w:val="%7."/>
      <w:lvlJc w:val="left"/>
      <w:pPr>
        <w:tabs>
          <w:tab w:val="num" w:pos="6685"/>
        </w:tabs>
        <w:ind w:left="6685" w:hanging="360"/>
      </w:pPr>
    </w:lvl>
    <w:lvl w:ilvl="7" w:tplc="04190003" w:tentative="1">
      <w:start w:val="1"/>
      <w:numFmt w:val="lowerLetter"/>
      <w:lvlText w:val="%8."/>
      <w:lvlJc w:val="left"/>
      <w:pPr>
        <w:tabs>
          <w:tab w:val="num" w:pos="7405"/>
        </w:tabs>
        <w:ind w:left="7405" w:hanging="360"/>
      </w:pPr>
    </w:lvl>
    <w:lvl w:ilvl="8" w:tplc="04190005" w:tentative="1">
      <w:start w:val="1"/>
      <w:numFmt w:val="lowerRoman"/>
      <w:lvlText w:val="%9."/>
      <w:lvlJc w:val="right"/>
      <w:pPr>
        <w:tabs>
          <w:tab w:val="num" w:pos="8125"/>
        </w:tabs>
        <w:ind w:left="8125" w:hanging="180"/>
      </w:pPr>
    </w:lvl>
  </w:abstractNum>
  <w:abstractNum w:abstractNumId="102" w15:restartNumberingAfterBreak="0">
    <w:nsid w:val="61C765EE"/>
    <w:multiLevelType w:val="hybridMultilevel"/>
    <w:tmpl w:val="2EBE7C2E"/>
    <w:lvl w:ilvl="0" w:tplc="B958071A">
      <w:start w:val="1"/>
      <w:numFmt w:val="decimal"/>
      <w:pStyle w:val="afc"/>
      <w:lvlText w:val="%1."/>
      <w:lvlJc w:val="left"/>
      <w:pPr>
        <w:ind w:left="1056" w:hanging="630"/>
      </w:pPr>
      <w:rPr>
        <w:rFonts w:cs="Times New Roman" w:hint="default"/>
      </w:rPr>
    </w:lvl>
    <w:lvl w:ilvl="1" w:tplc="04190003">
      <w:start w:val="1"/>
      <w:numFmt w:val="lowerLetter"/>
      <w:lvlText w:val="%2."/>
      <w:lvlJc w:val="left"/>
      <w:pPr>
        <w:ind w:left="1506" w:hanging="360"/>
      </w:pPr>
      <w:rPr>
        <w:rFonts w:cs="Times New Roman"/>
      </w:rPr>
    </w:lvl>
    <w:lvl w:ilvl="2" w:tplc="04190005">
      <w:start w:val="1"/>
      <w:numFmt w:val="lowerRoman"/>
      <w:lvlText w:val="%3."/>
      <w:lvlJc w:val="right"/>
      <w:pPr>
        <w:ind w:left="2226" w:hanging="180"/>
      </w:pPr>
      <w:rPr>
        <w:rFonts w:cs="Times New Roman"/>
      </w:rPr>
    </w:lvl>
    <w:lvl w:ilvl="3" w:tplc="04190001">
      <w:start w:val="1"/>
      <w:numFmt w:val="decimal"/>
      <w:lvlText w:val="%4."/>
      <w:lvlJc w:val="left"/>
      <w:pPr>
        <w:ind w:left="2946" w:hanging="360"/>
      </w:pPr>
      <w:rPr>
        <w:rFonts w:cs="Times New Roman"/>
      </w:rPr>
    </w:lvl>
    <w:lvl w:ilvl="4" w:tplc="04190003">
      <w:start w:val="1"/>
      <w:numFmt w:val="lowerLetter"/>
      <w:lvlText w:val="%5."/>
      <w:lvlJc w:val="left"/>
      <w:pPr>
        <w:ind w:left="3666" w:hanging="360"/>
      </w:pPr>
      <w:rPr>
        <w:rFonts w:cs="Times New Roman"/>
      </w:rPr>
    </w:lvl>
    <w:lvl w:ilvl="5" w:tplc="04190005">
      <w:start w:val="1"/>
      <w:numFmt w:val="lowerRoman"/>
      <w:lvlText w:val="%6."/>
      <w:lvlJc w:val="right"/>
      <w:pPr>
        <w:ind w:left="4386" w:hanging="180"/>
      </w:pPr>
      <w:rPr>
        <w:rFonts w:cs="Times New Roman"/>
      </w:rPr>
    </w:lvl>
    <w:lvl w:ilvl="6" w:tplc="04190001">
      <w:start w:val="1"/>
      <w:numFmt w:val="decimal"/>
      <w:lvlText w:val="%7."/>
      <w:lvlJc w:val="left"/>
      <w:pPr>
        <w:ind w:left="5106" w:hanging="360"/>
      </w:pPr>
      <w:rPr>
        <w:rFonts w:cs="Times New Roman"/>
      </w:rPr>
    </w:lvl>
    <w:lvl w:ilvl="7" w:tplc="04190003">
      <w:start w:val="1"/>
      <w:numFmt w:val="lowerLetter"/>
      <w:lvlText w:val="%8."/>
      <w:lvlJc w:val="left"/>
      <w:pPr>
        <w:ind w:left="5826" w:hanging="360"/>
      </w:pPr>
      <w:rPr>
        <w:rFonts w:cs="Times New Roman"/>
      </w:rPr>
    </w:lvl>
    <w:lvl w:ilvl="8" w:tplc="04190005">
      <w:start w:val="1"/>
      <w:numFmt w:val="lowerRoman"/>
      <w:lvlText w:val="%9."/>
      <w:lvlJc w:val="right"/>
      <w:pPr>
        <w:ind w:left="6546" w:hanging="180"/>
      </w:pPr>
      <w:rPr>
        <w:rFonts w:cs="Times New Roman"/>
      </w:rPr>
    </w:lvl>
  </w:abstractNum>
  <w:abstractNum w:abstractNumId="103" w15:restartNumberingAfterBreak="0">
    <w:nsid w:val="624C3AE1"/>
    <w:multiLevelType w:val="hybridMultilevel"/>
    <w:tmpl w:val="F50C6694"/>
    <w:lvl w:ilvl="0" w:tplc="ABF2F76E">
      <w:start w:val="1"/>
      <w:numFmt w:val="bullet"/>
      <w:pStyle w:val="afd"/>
      <w:lvlText w:val=""/>
      <w:lvlJc w:val="left"/>
      <w:pPr>
        <w:ind w:left="720" w:hanging="360"/>
      </w:pPr>
      <w:rPr>
        <w:rFonts w:ascii="Symbol" w:hAnsi="Symbol" w:hint="default"/>
      </w:rPr>
    </w:lvl>
    <w:lvl w:ilvl="1" w:tplc="EC8C7A3C" w:tentative="1">
      <w:start w:val="1"/>
      <w:numFmt w:val="bullet"/>
      <w:lvlText w:val="o"/>
      <w:lvlJc w:val="left"/>
      <w:pPr>
        <w:ind w:left="1440" w:hanging="360"/>
      </w:pPr>
      <w:rPr>
        <w:rFonts w:ascii="Courier New" w:hAnsi="Courier New" w:cs="Courier New" w:hint="default"/>
      </w:rPr>
    </w:lvl>
    <w:lvl w:ilvl="2" w:tplc="D402E18E" w:tentative="1">
      <w:start w:val="1"/>
      <w:numFmt w:val="bullet"/>
      <w:lvlText w:val=""/>
      <w:lvlJc w:val="left"/>
      <w:pPr>
        <w:ind w:left="2160" w:hanging="360"/>
      </w:pPr>
      <w:rPr>
        <w:rFonts w:ascii="Wingdings" w:hAnsi="Wingdings" w:hint="default"/>
      </w:rPr>
    </w:lvl>
    <w:lvl w:ilvl="3" w:tplc="8CD2F64A" w:tentative="1">
      <w:start w:val="1"/>
      <w:numFmt w:val="bullet"/>
      <w:lvlText w:val=""/>
      <w:lvlJc w:val="left"/>
      <w:pPr>
        <w:ind w:left="2880" w:hanging="360"/>
      </w:pPr>
      <w:rPr>
        <w:rFonts w:ascii="Symbol" w:hAnsi="Symbol" w:hint="default"/>
      </w:rPr>
    </w:lvl>
    <w:lvl w:ilvl="4" w:tplc="21AC1DC4" w:tentative="1">
      <w:start w:val="1"/>
      <w:numFmt w:val="bullet"/>
      <w:lvlText w:val="o"/>
      <w:lvlJc w:val="left"/>
      <w:pPr>
        <w:ind w:left="3600" w:hanging="360"/>
      </w:pPr>
      <w:rPr>
        <w:rFonts w:ascii="Courier New" w:hAnsi="Courier New" w:cs="Courier New" w:hint="default"/>
      </w:rPr>
    </w:lvl>
    <w:lvl w:ilvl="5" w:tplc="39642DF2" w:tentative="1">
      <w:start w:val="1"/>
      <w:numFmt w:val="bullet"/>
      <w:lvlText w:val=""/>
      <w:lvlJc w:val="left"/>
      <w:pPr>
        <w:ind w:left="4320" w:hanging="360"/>
      </w:pPr>
      <w:rPr>
        <w:rFonts w:ascii="Wingdings" w:hAnsi="Wingdings" w:hint="default"/>
      </w:rPr>
    </w:lvl>
    <w:lvl w:ilvl="6" w:tplc="030655BC" w:tentative="1">
      <w:start w:val="1"/>
      <w:numFmt w:val="bullet"/>
      <w:lvlText w:val=""/>
      <w:lvlJc w:val="left"/>
      <w:pPr>
        <w:ind w:left="5040" w:hanging="360"/>
      </w:pPr>
      <w:rPr>
        <w:rFonts w:ascii="Symbol" w:hAnsi="Symbol" w:hint="default"/>
      </w:rPr>
    </w:lvl>
    <w:lvl w:ilvl="7" w:tplc="8DEE56B2" w:tentative="1">
      <w:start w:val="1"/>
      <w:numFmt w:val="bullet"/>
      <w:lvlText w:val="o"/>
      <w:lvlJc w:val="left"/>
      <w:pPr>
        <w:ind w:left="5760" w:hanging="360"/>
      </w:pPr>
      <w:rPr>
        <w:rFonts w:ascii="Courier New" w:hAnsi="Courier New" w:cs="Courier New" w:hint="default"/>
      </w:rPr>
    </w:lvl>
    <w:lvl w:ilvl="8" w:tplc="40649CAC" w:tentative="1">
      <w:start w:val="1"/>
      <w:numFmt w:val="bullet"/>
      <w:lvlText w:val=""/>
      <w:lvlJc w:val="left"/>
      <w:pPr>
        <w:ind w:left="6480" w:hanging="360"/>
      </w:pPr>
      <w:rPr>
        <w:rFonts w:ascii="Wingdings" w:hAnsi="Wingdings" w:hint="default"/>
      </w:rPr>
    </w:lvl>
  </w:abstractNum>
  <w:abstractNum w:abstractNumId="104" w15:restartNumberingAfterBreak="0">
    <w:nsid w:val="657451C9"/>
    <w:multiLevelType w:val="hybridMultilevel"/>
    <w:tmpl w:val="61CA1CAC"/>
    <w:lvl w:ilvl="0" w:tplc="9A5EA6BA">
      <w:start w:val="1"/>
      <w:numFmt w:val="bullet"/>
      <w:pStyle w:val="afe"/>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6256D93"/>
    <w:multiLevelType w:val="hybridMultilevel"/>
    <w:tmpl w:val="4CE2E09C"/>
    <w:lvl w:ilvl="0" w:tplc="4C56068E">
      <w:start w:val="1"/>
      <w:numFmt w:val="decimal"/>
      <w:pStyle w:val="aff"/>
      <w:lvlText w:val="%1."/>
      <w:lvlJc w:val="left"/>
      <w:pPr>
        <w:ind w:left="1040" w:hanging="360"/>
      </w:pPr>
      <w:rPr>
        <w:rFonts w:ascii="Times New Roman" w:hAnsi="Times New Roman" w:cs="Times New Roman" w:hint="default"/>
        <w:b w:val="0"/>
        <w:i w:val="0"/>
        <w:caps w:val="0"/>
        <w:strike w:val="0"/>
        <w:dstrike w:val="0"/>
        <w:vanish w:val="0"/>
        <w:webHidden w:val="0"/>
        <w:color w:val="000000"/>
        <w:sz w:val="32"/>
        <w:szCs w:val="26"/>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E6560CC6">
      <w:start w:val="1"/>
      <w:numFmt w:val="decimal"/>
      <w:lvlText w:val="%2."/>
      <w:lvlJc w:val="left"/>
      <w:pPr>
        <w:tabs>
          <w:tab w:val="num" w:pos="1440"/>
        </w:tabs>
        <w:ind w:left="1440" w:hanging="360"/>
      </w:pPr>
    </w:lvl>
    <w:lvl w:ilvl="2" w:tplc="709C6AA8">
      <w:start w:val="1"/>
      <w:numFmt w:val="decimal"/>
      <w:lvlText w:val="%3."/>
      <w:lvlJc w:val="left"/>
      <w:pPr>
        <w:tabs>
          <w:tab w:val="num" w:pos="2160"/>
        </w:tabs>
        <w:ind w:left="2160" w:hanging="360"/>
      </w:pPr>
    </w:lvl>
    <w:lvl w:ilvl="3" w:tplc="08923464">
      <w:start w:val="1"/>
      <w:numFmt w:val="decimal"/>
      <w:lvlText w:val="%4."/>
      <w:lvlJc w:val="left"/>
      <w:pPr>
        <w:tabs>
          <w:tab w:val="num" w:pos="2880"/>
        </w:tabs>
        <w:ind w:left="2880" w:hanging="360"/>
      </w:pPr>
    </w:lvl>
    <w:lvl w:ilvl="4" w:tplc="53D0D34C">
      <w:start w:val="1"/>
      <w:numFmt w:val="decimal"/>
      <w:lvlText w:val="%5."/>
      <w:lvlJc w:val="left"/>
      <w:pPr>
        <w:tabs>
          <w:tab w:val="num" w:pos="3600"/>
        </w:tabs>
        <w:ind w:left="3600" w:hanging="360"/>
      </w:pPr>
    </w:lvl>
    <w:lvl w:ilvl="5" w:tplc="9064E340">
      <w:start w:val="1"/>
      <w:numFmt w:val="decimal"/>
      <w:lvlText w:val="%6."/>
      <w:lvlJc w:val="left"/>
      <w:pPr>
        <w:tabs>
          <w:tab w:val="num" w:pos="4320"/>
        </w:tabs>
        <w:ind w:left="4320" w:hanging="360"/>
      </w:pPr>
    </w:lvl>
    <w:lvl w:ilvl="6" w:tplc="91B8D4DE">
      <w:start w:val="1"/>
      <w:numFmt w:val="decimal"/>
      <w:lvlText w:val="%7."/>
      <w:lvlJc w:val="left"/>
      <w:pPr>
        <w:tabs>
          <w:tab w:val="num" w:pos="5040"/>
        </w:tabs>
        <w:ind w:left="5040" w:hanging="360"/>
      </w:pPr>
    </w:lvl>
    <w:lvl w:ilvl="7" w:tplc="00E0CE92">
      <w:start w:val="1"/>
      <w:numFmt w:val="decimal"/>
      <w:lvlText w:val="%8."/>
      <w:lvlJc w:val="left"/>
      <w:pPr>
        <w:tabs>
          <w:tab w:val="num" w:pos="5760"/>
        </w:tabs>
        <w:ind w:left="5760" w:hanging="360"/>
      </w:pPr>
    </w:lvl>
    <w:lvl w:ilvl="8" w:tplc="4562173C">
      <w:start w:val="1"/>
      <w:numFmt w:val="decimal"/>
      <w:lvlText w:val="%9."/>
      <w:lvlJc w:val="left"/>
      <w:pPr>
        <w:tabs>
          <w:tab w:val="num" w:pos="6480"/>
        </w:tabs>
        <w:ind w:left="6480" w:hanging="360"/>
      </w:pPr>
    </w:lvl>
  </w:abstractNum>
  <w:abstractNum w:abstractNumId="106" w15:restartNumberingAfterBreak="0">
    <w:nsid w:val="67493BDB"/>
    <w:multiLevelType w:val="hybridMultilevel"/>
    <w:tmpl w:val="0A165F24"/>
    <w:lvl w:ilvl="0" w:tplc="9A5EA6BA">
      <w:start w:val="1"/>
      <w:numFmt w:val="decimal"/>
      <w:pStyle w:val="aff0"/>
      <w:lvlText w:val="%1."/>
      <w:lvlJc w:val="left"/>
      <w:pPr>
        <w:ind w:left="720" w:hanging="360"/>
      </w:pPr>
      <w:rPr>
        <w:rFonts w:hint="default"/>
      </w:r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107" w15:restartNumberingAfterBreak="0">
    <w:nsid w:val="67D700A1"/>
    <w:multiLevelType w:val="multilevel"/>
    <w:tmpl w:val="AE14E95A"/>
    <w:lvl w:ilvl="0">
      <w:start w:val="1"/>
      <w:numFmt w:val="none"/>
      <w:pStyle w:val="RemarkCaution"/>
      <w:lvlText w:val="Caution!"/>
      <w:lvlJc w:val="left"/>
      <w:pPr>
        <w:tabs>
          <w:tab w:val="num" w:pos="1418"/>
        </w:tabs>
        <w:ind w:left="1418" w:hanging="1418"/>
      </w:pPr>
      <w:rPr>
        <w:rFonts w:ascii="Verdana" w:hAnsi="Verdana" w:hint="default"/>
        <w:b w:val="0"/>
        <w:i w:val="0"/>
        <w:caps w:val="0"/>
        <w:strike w:val="0"/>
        <w:dstrike w:val="0"/>
        <w:vanish w:val="0"/>
        <w:color w:val="auto"/>
        <w:spacing w:val="0"/>
        <w:w w:val="100"/>
        <w:kern w:val="0"/>
        <w:position w:val="0"/>
        <w:sz w:val="24"/>
        <w:szCs w:val="22"/>
        <w:vertAlign w:val="base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8" w15:restartNumberingAfterBreak="0">
    <w:nsid w:val="697D3287"/>
    <w:multiLevelType w:val="hybridMultilevel"/>
    <w:tmpl w:val="59BAC9FE"/>
    <w:styleLink w:val="41"/>
    <w:lvl w:ilvl="0" w:tplc="E9DC4C90">
      <w:start w:val="1"/>
      <w:numFmt w:val="bullet"/>
      <w:lvlText w:val=""/>
      <w:lvlJc w:val="left"/>
      <w:pPr>
        <w:ind w:left="-66" w:hanging="360"/>
      </w:pPr>
      <w:rPr>
        <w:rFonts w:ascii="Symbol" w:hAnsi="Symbol" w:hint="default"/>
      </w:rPr>
    </w:lvl>
    <w:lvl w:ilvl="1" w:tplc="956E3C48" w:tentative="1">
      <w:start w:val="1"/>
      <w:numFmt w:val="bullet"/>
      <w:lvlText w:val="o"/>
      <w:lvlJc w:val="left"/>
      <w:pPr>
        <w:ind w:left="654" w:hanging="360"/>
      </w:pPr>
      <w:rPr>
        <w:rFonts w:ascii="Courier New" w:hAnsi="Courier New" w:hint="default"/>
      </w:rPr>
    </w:lvl>
    <w:lvl w:ilvl="2" w:tplc="28C8D964" w:tentative="1">
      <w:start w:val="1"/>
      <w:numFmt w:val="bullet"/>
      <w:lvlText w:val=""/>
      <w:lvlJc w:val="left"/>
      <w:pPr>
        <w:ind w:left="1374" w:hanging="360"/>
      </w:pPr>
      <w:rPr>
        <w:rFonts w:ascii="Wingdings" w:hAnsi="Wingdings" w:hint="default"/>
      </w:rPr>
    </w:lvl>
    <w:lvl w:ilvl="3" w:tplc="83CCA0A2" w:tentative="1">
      <w:start w:val="1"/>
      <w:numFmt w:val="bullet"/>
      <w:lvlText w:val=""/>
      <w:lvlJc w:val="left"/>
      <w:pPr>
        <w:ind w:left="2094" w:hanging="360"/>
      </w:pPr>
      <w:rPr>
        <w:rFonts w:ascii="Symbol" w:hAnsi="Symbol" w:hint="default"/>
      </w:rPr>
    </w:lvl>
    <w:lvl w:ilvl="4" w:tplc="11B6CFB0" w:tentative="1">
      <w:start w:val="1"/>
      <w:numFmt w:val="bullet"/>
      <w:lvlText w:val="o"/>
      <w:lvlJc w:val="left"/>
      <w:pPr>
        <w:ind w:left="2814" w:hanging="360"/>
      </w:pPr>
      <w:rPr>
        <w:rFonts w:ascii="Courier New" w:hAnsi="Courier New" w:hint="default"/>
      </w:rPr>
    </w:lvl>
    <w:lvl w:ilvl="5" w:tplc="32520574" w:tentative="1">
      <w:start w:val="1"/>
      <w:numFmt w:val="bullet"/>
      <w:lvlText w:val=""/>
      <w:lvlJc w:val="left"/>
      <w:pPr>
        <w:ind w:left="3534" w:hanging="360"/>
      </w:pPr>
      <w:rPr>
        <w:rFonts w:ascii="Wingdings" w:hAnsi="Wingdings" w:hint="default"/>
      </w:rPr>
    </w:lvl>
    <w:lvl w:ilvl="6" w:tplc="8918CBE8" w:tentative="1">
      <w:start w:val="1"/>
      <w:numFmt w:val="bullet"/>
      <w:lvlText w:val=""/>
      <w:lvlJc w:val="left"/>
      <w:pPr>
        <w:ind w:left="4254" w:hanging="360"/>
      </w:pPr>
      <w:rPr>
        <w:rFonts w:ascii="Symbol" w:hAnsi="Symbol" w:hint="default"/>
      </w:rPr>
    </w:lvl>
    <w:lvl w:ilvl="7" w:tplc="339C3378" w:tentative="1">
      <w:start w:val="1"/>
      <w:numFmt w:val="bullet"/>
      <w:lvlText w:val="o"/>
      <w:lvlJc w:val="left"/>
      <w:pPr>
        <w:ind w:left="4974" w:hanging="360"/>
      </w:pPr>
      <w:rPr>
        <w:rFonts w:ascii="Courier New" w:hAnsi="Courier New" w:hint="default"/>
      </w:rPr>
    </w:lvl>
    <w:lvl w:ilvl="8" w:tplc="D988B254" w:tentative="1">
      <w:start w:val="1"/>
      <w:numFmt w:val="bullet"/>
      <w:lvlText w:val=""/>
      <w:lvlJc w:val="left"/>
      <w:pPr>
        <w:ind w:left="5694" w:hanging="360"/>
      </w:pPr>
      <w:rPr>
        <w:rFonts w:ascii="Wingdings" w:hAnsi="Wingdings" w:hint="default"/>
      </w:rPr>
    </w:lvl>
  </w:abstractNum>
  <w:abstractNum w:abstractNumId="109" w15:restartNumberingAfterBreak="0">
    <w:nsid w:val="698553A4"/>
    <w:multiLevelType w:val="hybridMultilevel"/>
    <w:tmpl w:val="F288D2FC"/>
    <w:lvl w:ilvl="0" w:tplc="9A5EA6BA">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10" w15:restartNumberingAfterBreak="0">
    <w:nsid w:val="69982D5E"/>
    <w:multiLevelType w:val="hybridMultilevel"/>
    <w:tmpl w:val="689A7ACC"/>
    <w:lvl w:ilvl="0" w:tplc="9A5EA6BA">
      <w:start w:val="1"/>
      <w:numFmt w:val="bullet"/>
      <w:pStyle w:val="0"/>
      <w:lvlText w:val=""/>
      <w:lvlJc w:val="left"/>
      <w:pPr>
        <w:tabs>
          <w:tab w:val="num" w:pos="540"/>
        </w:tabs>
        <w:ind w:left="54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11" w15:restartNumberingAfterBreak="0">
    <w:nsid w:val="6C402C58"/>
    <w:multiLevelType w:val="hybridMultilevel"/>
    <w:tmpl w:val="F1F87D58"/>
    <w:lvl w:ilvl="0" w:tplc="51406598">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112" w15:restartNumberingAfterBreak="0">
    <w:nsid w:val="6D9F28BE"/>
    <w:multiLevelType w:val="hybridMultilevel"/>
    <w:tmpl w:val="DE6EE0DC"/>
    <w:lvl w:ilvl="0" w:tplc="8EB09DFA">
      <w:start w:val="1"/>
      <w:numFmt w:val="decimal"/>
      <w:pStyle w:val="FigCapLeft"/>
      <w:lvlText w:val="Figure %1."/>
      <w:lvlJc w:val="left"/>
      <w:pPr>
        <w:ind w:left="1247" w:hanging="1247"/>
      </w:pPr>
      <w:rPr>
        <w:rFonts w:hint="default"/>
      </w:rPr>
    </w:lvl>
    <w:lvl w:ilvl="1" w:tplc="F1E0C582" w:tentative="1">
      <w:start w:val="1"/>
      <w:numFmt w:val="lowerLetter"/>
      <w:lvlText w:val="%2."/>
      <w:lvlJc w:val="left"/>
      <w:pPr>
        <w:tabs>
          <w:tab w:val="num" w:pos="1866"/>
        </w:tabs>
        <w:ind w:left="1866" w:hanging="360"/>
      </w:pPr>
    </w:lvl>
    <w:lvl w:ilvl="2" w:tplc="91805ED2" w:tentative="1">
      <w:start w:val="1"/>
      <w:numFmt w:val="lowerRoman"/>
      <w:lvlText w:val="%3."/>
      <w:lvlJc w:val="right"/>
      <w:pPr>
        <w:tabs>
          <w:tab w:val="num" w:pos="2586"/>
        </w:tabs>
        <w:ind w:left="2586" w:hanging="180"/>
      </w:pPr>
    </w:lvl>
    <w:lvl w:ilvl="3" w:tplc="056EA182" w:tentative="1">
      <w:start w:val="1"/>
      <w:numFmt w:val="decimal"/>
      <w:lvlText w:val="%4."/>
      <w:lvlJc w:val="left"/>
      <w:pPr>
        <w:tabs>
          <w:tab w:val="num" w:pos="3306"/>
        </w:tabs>
        <w:ind w:left="3306" w:hanging="360"/>
      </w:pPr>
    </w:lvl>
    <w:lvl w:ilvl="4" w:tplc="A97A3132">
      <w:start w:val="1"/>
      <w:numFmt w:val="lowerLetter"/>
      <w:lvlText w:val="%5."/>
      <w:lvlJc w:val="left"/>
      <w:pPr>
        <w:tabs>
          <w:tab w:val="num" w:pos="4026"/>
        </w:tabs>
        <w:ind w:left="4026" w:hanging="360"/>
      </w:pPr>
    </w:lvl>
    <w:lvl w:ilvl="5" w:tplc="AE72D310" w:tentative="1">
      <w:start w:val="1"/>
      <w:numFmt w:val="lowerRoman"/>
      <w:lvlText w:val="%6."/>
      <w:lvlJc w:val="right"/>
      <w:pPr>
        <w:tabs>
          <w:tab w:val="num" w:pos="4746"/>
        </w:tabs>
        <w:ind w:left="4746" w:hanging="180"/>
      </w:pPr>
    </w:lvl>
    <w:lvl w:ilvl="6" w:tplc="C70CA99E" w:tentative="1">
      <w:start w:val="1"/>
      <w:numFmt w:val="decimal"/>
      <w:lvlText w:val="%7."/>
      <w:lvlJc w:val="left"/>
      <w:pPr>
        <w:tabs>
          <w:tab w:val="num" w:pos="5466"/>
        </w:tabs>
        <w:ind w:left="5466" w:hanging="360"/>
      </w:pPr>
    </w:lvl>
    <w:lvl w:ilvl="7" w:tplc="8DFEEF48" w:tentative="1">
      <w:start w:val="1"/>
      <w:numFmt w:val="lowerLetter"/>
      <w:lvlText w:val="%8."/>
      <w:lvlJc w:val="left"/>
      <w:pPr>
        <w:tabs>
          <w:tab w:val="num" w:pos="6186"/>
        </w:tabs>
        <w:ind w:left="6186" w:hanging="360"/>
      </w:pPr>
    </w:lvl>
    <w:lvl w:ilvl="8" w:tplc="328C72EC" w:tentative="1">
      <w:start w:val="1"/>
      <w:numFmt w:val="lowerRoman"/>
      <w:lvlText w:val="%9."/>
      <w:lvlJc w:val="right"/>
      <w:pPr>
        <w:tabs>
          <w:tab w:val="num" w:pos="6906"/>
        </w:tabs>
        <w:ind w:left="6906" w:hanging="180"/>
      </w:pPr>
    </w:lvl>
  </w:abstractNum>
  <w:abstractNum w:abstractNumId="113" w15:restartNumberingAfterBreak="0">
    <w:nsid w:val="6E173C1C"/>
    <w:multiLevelType w:val="singleLevel"/>
    <w:tmpl w:val="BE0419CE"/>
    <w:lvl w:ilvl="0">
      <w:start w:val="1"/>
      <w:numFmt w:val="decimal"/>
      <w:pStyle w:val="-3"/>
      <w:lvlText w:val="%1."/>
      <w:legacy w:legacy="1" w:legacySpace="0" w:legacyIndent="360"/>
      <w:lvlJc w:val="left"/>
      <w:pPr>
        <w:ind w:left="360" w:hanging="360"/>
      </w:pPr>
    </w:lvl>
  </w:abstractNum>
  <w:abstractNum w:abstractNumId="11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5" w15:restartNumberingAfterBreak="0">
    <w:nsid w:val="6F6134E9"/>
    <w:multiLevelType w:val="multilevel"/>
    <w:tmpl w:val="FB2433EC"/>
    <w:lvl w:ilvl="0">
      <w:start w:val="1"/>
      <w:numFmt w:val="decimal"/>
      <w:pStyle w:val="18"/>
      <w:lvlText w:val="%1"/>
      <w:lvlJc w:val="left"/>
      <w:pPr>
        <w:ind w:left="927" w:hanging="360"/>
      </w:pPr>
      <w:rPr>
        <w:rFonts w:hint="default"/>
      </w:rPr>
    </w:lvl>
    <w:lvl w:ilvl="1">
      <w:start w:val="1"/>
      <w:numFmt w:val="decimal"/>
      <w:pStyle w:val="25"/>
      <w:isLgl/>
      <w:lvlText w:val="%1.%2"/>
      <w:lvlJc w:val="left"/>
      <w:pPr>
        <w:ind w:left="987" w:hanging="4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16" w15:restartNumberingAfterBreak="0">
    <w:nsid w:val="709306BB"/>
    <w:multiLevelType w:val="hybridMultilevel"/>
    <w:tmpl w:val="66E865F4"/>
    <w:lvl w:ilvl="0" w:tplc="9A5EA6BA">
      <w:start w:val="1"/>
      <w:numFmt w:val="decimal"/>
      <w:pStyle w:val="130"/>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7" w15:restartNumberingAfterBreak="0">
    <w:nsid w:val="70A4262B"/>
    <w:multiLevelType w:val="hybridMultilevel"/>
    <w:tmpl w:val="7C6257BE"/>
    <w:lvl w:ilvl="0" w:tplc="9A5EA6BA">
      <w:start w:val="1"/>
      <w:numFmt w:val="bullet"/>
      <w:pStyle w:val="Bullet1"/>
      <w:lvlText w:val=""/>
      <w:lvlJc w:val="left"/>
      <w:pPr>
        <w:tabs>
          <w:tab w:val="num" w:pos="357"/>
        </w:tabs>
        <w:ind w:left="357" w:hanging="357"/>
      </w:pPr>
      <w:rPr>
        <w:rFonts w:ascii="Symbol" w:hAnsi="Symbol"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tplc="04190003">
      <w:start w:val="1"/>
      <w:numFmt w:val="bullet"/>
      <w:lvlText w:val=""/>
      <w:lvlJc w:val="left"/>
      <w:pPr>
        <w:tabs>
          <w:tab w:val="num" w:pos="357"/>
        </w:tabs>
        <w:ind w:left="357" w:hanging="357"/>
      </w:pPr>
      <w:rPr>
        <w:rFonts w:ascii="Symbol" w:hAnsi="Symbol" w:hint="default"/>
      </w:rPr>
    </w:lvl>
    <w:lvl w:ilvl="2" w:tplc="04190005">
      <w:start w:val="1"/>
      <w:numFmt w:val="bullet"/>
      <w:lvlText w:val=""/>
      <w:lvlJc w:val="left"/>
      <w:pPr>
        <w:tabs>
          <w:tab w:val="num" w:pos="357"/>
        </w:tabs>
        <w:ind w:left="357" w:hanging="357"/>
      </w:pPr>
      <w:rPr>
        <w:rFonts w:ascii="Symbol" w:hAnsi="Symbol" w:hint="default"/>
      </w:rPr>
    </w:lvl>
    <w:lvl w:ilvl="3" w:tplc="04190001">
      <w:start w:val="1"/>
      <w:numFmt w:val="bullet"/>
      <w:lvlText w:val=""/>
      <w:lvlJc w:val="left"/>
      <w:pPr>
        <w:tabs>
          <w:tab w:val="num" w:pos="357"/>
        </w:tabs>
        <w:ind w:left="357" w:hanging="357"/>
      </w:pPr>
      <w:rPr>
        <w:rFonts w:ascii="Symbol" w:hAnsi="Symbol" w:hint="default"/>
      </w:rPr>
    </w:lvl>
    <w:lvl w:ilvl="4" w:tplc="04190003">
      <w:start w:val="1"/>
      <w:numFmt w:val="bullet"/>
      <w:lvlText w:val=""/>
      <w:lvlJc w:val="left"/>
      <w:pPr>
        <w:tabs>
          <w:tab w:val="num" w:pos="357"/>
        </w:tabs>
        <w:ind w:left="357" w:hanging="357"/>
      </w:pPr>
      <w:rPr>
        <w:rFonts w:ascii="Symbol" w:hAnsi="Symbol" w:hint="default"/>
      </w:rPr>
    </w:lvl>
    <w:lvl w:ilvl="5" w:tplc="04190005">
      <w:start w:val="1"/>
      <w:numFmt w:val="bullet"/>
      <w:lvlText w:val=""/>
      <w:lvlJc w:val="left"/>
      <w:pPr>
        <w:tabs>
          <w:tab w:val="num" w:pos="357"/>
        </w:tabs>
        <w:ind w:left="357" w:hanging="357"/>
      </w:pPr>
      <w:rPr>
        <w:rFonts w:ascii="Symbol" w:hAnsi="Symbol" w:hint="default"/>
      </w:rPr>
    </w:lvl>
    <w:lvl w:ilvl="6" w:tplc="04190001">
      <w:start w:val="1"/>
      <w:numFmt w:val="bullet"/>
      <w:lvlText w:val=""/>
      <w:lvlJc w:val="left"/>
      <w:pPr>
        <w:tabs>
          <w:tab w:val="num" w:pos="357"/>
        </w:tabs>
        <w:ind w:left="357" w:hanging="357"/>
      </w:pPr>
      <w:rPr>
        <w:rFonts w:ascii="Symbol" w:hAnsi="Symbol" w:hint="default"/>
      </w:rPr>
    </w:lvl>
    <w:lvl w:ilvl="7" w:tplc="04190003">
      <w:start w:val="1"/>
      <w:numFmt w:val="bullet"/>
      <w:lvlText w:val=""/>
      <w:lvlJc w:val="left"/>
      <w:pPr>
        <w:tabs>
          <w:tab w:val="num" w:pos="357"/>
        </w:tabs>
        <w:ind w:left="357" w:hanging="357"/>
      </w:pPr>
      <w:rPr>
        <w:rFonts w:ascii="Symbol" w:hAnsi="Symbol" w:hint="default"/>
      </w:rPr>
    </w:lvl>
    <w:lvl w:ilvl="8" w:tplc="04190005">
      <w:start w:val="1"/>
      <w:numFmt w:val="bullet"/>
      <w:lvlText w:val=""/>
      <w:lvlJc w:val="left"/>
      <w:pPr>
        <w:tabs>
          <w:tab w:val="num" w:pos="357"/>
        </w:tabs>
        <w:ind w:left="357" w:hanging="357"/>
      </w:pPr>
      <w:rPr>
        <w:rFonts w:ascii="Symbol" w:hAnsi="Symbol" w:hint="default"/>
      </w:rPr>
    </w:lvl>
  </w:abstractNum>
  <w:abstractNum w:abstractNumId="118" w15:restartNumberingAfterBreak="0">
    <w:nsid w:val="70E1469E"/>
    <w:multiLevelType w:val="multilevel"/>
    <w:tmpl w:val="0419001D"/>
    <w:styleLink w:val="42"/>
    <w:lvl w:ilvl="0">
      <w:start w:val="1"/>
      <w:numFmt w:val="decimal"/>
      <w:lvlText w:val="%1)"/>
      <w:lvlJc w:val="left"/>
      <w:pPr>
        <w:ind w:left="360" w:hanging="360"/>
      </w:pPr>
      <w:rPr>
        <w:rFonts w:ascii="Times New Roman" w:hAnsi="Times New Roman" w:cs="Times New Roman"/>
        <w:color w:val="002060"/>
        <w:sz w:val="18"/>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19" w15:restartNumberingAfterBreak="0">
    <w:nsid w:val="71523703"/>
    <w:multiLevelType w:val="multilevel"/>
    <w:tmpl w:val="BA2E147A"/>
    <w:lvl w:ilvl="0">
      <w:start w:val="1"/>
      <w:numFmt w:val="none"/>
      <w:pStyle w:val="RemarkNote"/>
      <w:lvlText w:val="Note!"/>
      <w:lvlJc w:val="left"/>
      <w:pPr>
        <w:tabs>
          <w:tab w:val="num" w:pos="1021"/>
        </w:tabs>
        <w:ind w:left="1021" w:hanging="1021"/>
      </w:pPr>
      <w:rPr>
        <w:rFonts w:ascii="Verdana" w:hAnsi="Verdana" w:hint="default"/>
        <w:b w:val="0"/>
        <w:i w:val="0"/>
        <w:caps w:val="0"/>
        <w:strike w:val="0"/>
        <w:dstrike w:val="0"/>
        <w:vanish w:val="0"/>
        <w:color w:val="auto"/>
        <w:spacing w:val="0"/>
        <w:w w:val="100"/>
        <w:position w:val="0"/>
        <w:sz w:val="24"/>
        <w:szCs w:val="22"/>
        <w:vertAlign w:val="baseline"/>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20" w15:restartNumberingAfterBreak="0">
    <w:nsid w:val="72462F1F"/>
    <w:multiLevelType w:val="hybridMultilevel"/>
    <w:tmpl w:val="A51EF234"/>
    <w:lvl w:ilvl="0" w:tplc="C322932E">
      <w:start w:val="1"/>
      <w:numFmt w:val="russianLower"/>
      <w:pStyle w:val="aff1"/>
      <w:suff w:val="space"/>
      <w:lvlText w:val="%1)"/>
      <w:lvlJc w:val="left"/>
      <w:pPr>
        <w:ind w:left="0" w:firstLine="709"/>
      </w:pPr>
      <w:rPr>
        <w:rFonts w:hint="default"/>
      </w:rPr>
    </w:lvl>
    <w:lvl w:ilvl="1" w:tplc="C554A98C" w:tentative="1">
      <w:start w:val="1"/>
      <w:numFmt w:val="lowerLetter"/>
      <w:lvlText w:val="%2."/>
      <w:lvlJc w:val="left"/>
      <w:pPr>
        <w:ind w:left="2149" w:hanging="360"/>
      </w:pPr>
    </w:lvl>
    <w:lvl w:ilvl="2" w:tplc="E100512C" w:tentative="1">
      <w:start w:val="1"/>
      <w:numFmt w:val="lowerRoman"/>
      <w:lvlText w:val="%3."/>
      <w:lvlJc w:val="right"/>
      <w:pPr>
        <w:ind w:left="2869" w:hanging="180"/>
      </w:pPr>
    </w:lvl>
    <w:lvl w:ilvl="3" w:tplc="961E74A4" w:tentative="1">
      <w:start w:val="1"/>
      <w:numFmt w:val="decimal"/>
      <w:lvlText w:val="%4."/>
      <w:lvlJc w:val="left"/>
      <w:pPr>
        <w:ind w:left="3589" w:hanging="360"/>
      </w:pPr>
    </w:lvl>
    <w:lvl w:ilvl="4" w:tplc="546298DE" w:tentative="1">
      <w:start w:val="1"/>
      <w:numFmt w:val="lowerLetter"/>
      <w:lvlText w:val="%5."/>
      <w:lvlJc w:val="left"/>
      <w:pPr>
        <w:ind w:left="4309" w:hanging="360"/>
      </w:pPr>
    </w:lvl>
    <w:lvl w:ilvl="5" w:tplc="F54AA6C2" w:tentative="1">
      <w:start w:val="1"/>
      <w:numFmt w:val="lowerRoman"/>
      <w:lvlText w:val="%6."/>
      <w:lvlJc w:val="right"/>
      <w:pPr>
        <w:ind w:left="5029" w:hanging="180"/>
      </w:pPr>
    </w:lvl>
    <w:lvl w:ilvl="6" w:tplc="FB5A53D8" w:tentative="1">
      <w:start w:val="1"/>
      <w:numFmt w:val="decimal"/>
      <w:lvlText w:val="%7."/>
      <w:lvlJc w:val="left"/>
      <w:pPr>
        <w:ind w:left="5749" w:hanging="360"/>
      </w:pPr>
    </w:lvl>
    <w:lvl w:ilvl="7" w:tplc="03341BA0" w:tentative="1">
      <w:start w:val="1"/>
      <w:numFmt w:val="lowerLetter"/>
      <w:lvlText w:val="%8."/>
      <w:lvlJc w:val="left"/>
      <w:pPr>
        <w:ind w:left="6469" w:hanging="360"/>
      </w:pPr>
    </w:lvl>
    <w:lvl w:ilvl="8" w:tplc="42BCB330" w:tentative="1">
      <w:start w:val="1"/>
      <w:numFmt w:val="lowerRoman"/>
      <w:lvlText w:val="%9."/>
      <w:lvlJc w:val="right"/>
      <w:pPr>
        <w:ind w:left="7189" w:hanging="180"/>
      </w:pPr>
    </w:lvl>
  </w:abstractNum>
  <w:abstractNum w:abstractNumId="121" w15:restartNumberingAfterBreak="0">
    <w:nsid w:val="73623A21"/>
    <w:multiLevelType w:val="hybridMultilevel"/>
    <w:tmpl w:val="E022F27A"/>
    <w:styleLink w:val="19"/>
    <w:lvl w:ilvl="0" w:tplc="9A5EA6BA">
      <w:start w:val="1"/>
      <w:numFmt w:val="decimal"/>
      <w:lvlText w:val="%1."/>
      <w:lvlJc w:val="left"/>
      <w:pPr>
        <w:ind w:left="1211" w:hanging="360"/>
      </w:pPr>
      <w:rPr>
        <w:rFonts w:hint="default"/>
      </w:rPr>
    </w:lvl>
    <w:lvl w:ilvl="1" w:tplc="04190003" w:tentative="1">
      <w:start w:val="1"/>
      <w:numFmt w:val="lowerLetter"/>
      <w:lvlText w:val="%2."/>
      <w:lvlJc w:val="left"/>
      <w:pPr>
        <w:ind w:left="1931" w:hanging="360"/>
      </w:pPr>
    </w:lvl>
    <w:lvl w:ilvl="2" w:tplc="04190005" w:tentative="1">
      <w:start w:val="1"/>
      <w:numFmt w:val="lowerRoman"/>
      <w:lvlText w:val="%3."/>
      <w:lvlJc w:val="right"/>
      <w:pPr>
        <w:ind w:left="2651" w:hanging="180"/>
      </w:pPr>
    </w:lvl>
    <w:lvl w:ilvl="3" w:tplc="04190001" w:tentative="1">
      <w:start w:val="1"/>
      <w:numFmt w:val="decimal"/>
      <w:lvlText w:val="%4."/>
      <w:lvlJc w:val="left"/>
      <w:pPr>
        <w:ind w:left="3371" w:hanging="360"/>
      </w:pPr>
    </w:lvl>
    <w:lvl w:ilvl="4" w:tplc="04190003" w:tentative="1">
      <w:start w:val="1"/>
      <w:numFmt w:val="lowerLetter"/>
      <w:lvlText w:val="%5."/>
      <w:lvlJc w:val="left"/>
      <w:pPr>
        <w:ind w:left="4091" w:hanging="360"/>
      </w:pPr>
    </w:lvl>
    <w:lvl w:ilvl="5" w:tplc="04190005" w:tentative="1">
      <w:start w:val="1"/>
      <w:numFmt w:val="lowerRoman"/>
      <w:lvlText w:val="%6."/>
      <w:lvlJc w:val="right"/>
      <w:pPr>
        <w:ind w:left="4811" w:hanging="180"/>
      </w:pPr>
    </w:lvl>
    <w:lvl w:ilvl="6" w:tplc="04190001" w:tentative="1">
      <w:start w:val="1"/>
      <w:numFmt w:val="decimal"/>
      <w:lvlText w:val="%7."/>
      <w:lvlJc w:val="left"/>
      <w:pPr>
        <w:ind w:left="5531" w:hanging="360"/>
      </w:pPr>
    </w:lvl>
    <w:lvl w:ilvl="7" w:tplc="04190003" w:tentative="1">
      <w:start w:val="1"/>
      <w:numFmt w:val="lowerLetter"/>
      <w:lvlText w:val="%8."/>
      <w:lvlJc w:val="left"/>
      <w:pPr>
        <w:ind w:left="6251" w:hanging="360"/>
      </w:pPr>
    </w:lvl>
    <w:lvl w:ilvl="8" w:tplc="04190005" w:tentative="1">
      <w:start w:val="1"/>
      <w:numFmt w:val="lowerRoman"/>
      <w:lvlText w:val="%9."/>
      <w:lvlJc w:val="right"/>
      <w:pPr>
        <w:ind w:left="6971" w:hanging="180"/>
      </w:pPr>
    </w:lvl>
  </w:abstractNum>
  <w:abstractNum w:abstractNumId="122" w15:restartNumberingAfterBreak="0">
    <w:nsid w:val="747F05C2"/>
    <w:multiLevelType w:val="multilevel"/>
    <w:tmpl w:val="70B8E632"/>
    <w:lvl w:ilvl="0">
      <w:start w:val="1"/>
      <w:numFmt w:val="decimal"/>
      <w:pStyle w:val="1a"/>
      <w:lvlText w:val="%1"/>
      <w:lvlJc w:val="left"/>
      <w:pPr>
        <w:tabs>
          <w:tab w:val="num" w:pos="2912"/>
        </w:tabs>
        <w:ind w:left="1701" w:firstLine="851"/>
      </w:pPr>
      <w:rPr>
        <w:rFonts w:hint="default"/>
      </w:rPr>
    </w:lvl>
    <w:lvl w:ilvl="1">
      <w:start w:val="1"/>
      <w:numFmt w:val="decimal"/>
      <w:pStyle w:val="26"/>
      <w:isLgl/>
      <w:lvlText w:val="%1.%2"/>
      <w:lvlJc w:val="left"/>
      <w:pPr>
        <w:tabs>
          <w:tab w:val="num" w:pos="1060"/>
        </w:tabs>
        <w:ind w:left="-151" w:firstLine="851"/>
      </w:pPr>
      <w:rPr>
        <w:rFonts w:hint="default"/>
      </w:rPr>
    </w:lvl>
    <w:lvl w:ilvl="2">
      <w:start w:val="1"/>
      <w:numFmt w:val="decimal"/>
      <w:lvlText w:val="%1.%2.%3"/>
      <w:lvlJc w:val="left"/>
      <w:pPr>
        <w:tabs>
          <w:tab w:val="num" w:pos="860"/>
        </w:tabs>
        <w:ind w:left="-711" w:firstLine="851"/>
      </w:pPr>
      <w:rPr>
        <w:rFonts w:hint="default"/>
      </w:rPr>
    </w:lvl>
    <w:lvl w:ilvl="3">
      <w:start w:val="1"/>
      <w:numFmt w:val="decimal"/>
      <w:isLgl/>
      <w:lvlText w:val="%1.%2.%3.%4"/>
      <w:lvlJc w:val="left"/>
      <w:pPr>
        <w:tabs>
          <w:tab w:val="num" w:pos="2060"/>
        </w:tabs>
        <w:ind w:left="129" w:firstLine="851"/>
      </w:pPr>
      <w:rPr>
        <w:rFonts w:hint="default"/>
      </w:rPr>
    </w:lvl>
    <w:lvl w:ilvl="4">
      <w:start w:val="1"/>
      <w:numFmt w:val="decimal"/>
      <w:isLgl/>
      <w:lvlText w:val="%1.%2.%3.%4.%5"/>
      <w:lvlJc w:val="left"/>
      <w:pPr>
        <w:tabs>
          <w:tab w:val="num" w:pos="1931"/>
        </w:tabs>
        <w:ind w:left="0" w:firstLine="851"/>
      </w:pPr>
      <w:rPr>
        <w:rFonts w:hint="default"/>
      </w:rPr>
    </w:lvl>
    <w:lvl w:ilvl="5">
      <w:start w:val="1"/>
      <w:numFmt w:val="decimal"/>
      <w:isLgl/>
      <w:lvlText w:val="%1.%2.%3.%4.%5.%6"/>
      <w:lvlJc w:val="left"/>
      <w:pPr>
        <w:tabs>
          <w:tab w:val="num" w:pos="1669"/>
        </w:tabs>
        <w:ind w:left="1669" w:hanging="1440"/>
      </w:pPr>
      <w:rPr>
        <w:rFonts w:hint="default"/>
      </w:rPr>
    </w:lvl>
    <w:lvl w:ilvl="6">
      <w:start w:val="1"/>
      <w:numFmt w:val="decimal"/>
      <w:isLgl/>
      <w:lvlText w:val="%1.%2.%3.%4.%5.%6.%7"/>
      <w:lvlJc w:val="left"/>
      <w:pPr>
        <w:tabs>
          <w:tab w:val="num" w:pos="1669"/>
        </w:tabs>
        <w:ind w:left="1669" w:hanging="1440"/>
      </w:pPr>
      <w:rPr>
        <w:rFonts w:hint="default"/>
      </w:rPr>
    </w:lvl>
    <w:lvl w:ilvl="7">
      <w:start w:val="1"/>
      <w:numFmt w:val="decimal"/>
      <w:isLgl/>
      <w:lvlText w:val="%1.%2.%3.%4.%5.%6.%7.%8"/>
      <w:lvlJc w:val="left"/>
      <w:pPr>
        <w:tabs>
          <w:tab w:val="num" w:pos="2029"/>
        </w:tabs>
        <w:ind w:left="2029" w:hanging="1800"/>
      </w:pPr>
      <w:rPr>
        <w:rFonts w:hint="default"/>
      </w:rPr>
    </w:lvl>
    <w:lvl w:ilvl="8">
      <w:start w:val="1"/>
      <w:numFmt w:val="decimal"/>
      <w:isLgl/>
      <w:lvlText w:val="%1.%2.%3.%4.%5.%6.%7.%8.%9"/>
      <w:lvlJc w:val="left"/>
      <w:pPr>
        <w:tabs>
          <w:tab w:val="num" w:pos="2389"/>
        </w:tabs>
        <w:ind w:left="2389" w:hanging="2160"/>
      </w:pPr>
      <w:rPr>
        <w:rFonts w:hint="default"/>
      </w:rPr>
    </w:lvl>
  </w:abstractNum>
  <w:abstractNum w:abstractNumId="123" w15:restartNumberingAfterBreak="0">
    <w:nsid w:val="74884A21"/>
    <w:multiLevelType w:val="multilevel"/>
    <w:tmpl w:val="E39C8344"/>
    <w:lvl w:ilvl="0">
      <w:start w:val="1"/>
      <w:numFmt w:val="decimal"/>
      <w:pStyle w:val="OSTISTitle1"/>
      <w:lvlText w:val="%1."/>
      <w:lvlJc w:val="left"/>
      <w:pPr>
        <w:ind w:left="720" w:hanging="360"/>
      </w:pPr>
      <w:rPr>
        <w:rFonts w:hint="default"/>
      </w:rPr>
    </w:lvl>
    <w:lvl w:ilvl="1">
      <w:start w:val="1"/>
      <w:numFmt w:val="decimal"/>
      <w:isLgl/>
      <w:lvlText w:val="%1.%2."/>
      <w:lvlJc w:val="left"/>
      <w:pPr>
        <w:ind w:left="1069"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4" w15:restartNumberingAfterBreak="0">
    <w:nsid w:val="76062364"/>
    <w:multiLevelType w:val="hybridMultilevel"/>
    <w:tmpl w:val="E5DA64E2"/>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25" w15:restartNumberingAfterBreak="0">
    <w:nsid w:val="77166500"/>
    <w:multiLevelType w:val="multilevel"/>
    <w:tmpl w:val="F4644476"/>
    <w:lvl w:ilvl="0">
      <w:start w:val="2"/>
      <w:numFmt w:val="none"/>
      <w:pStyle w:val="1TimesNewRoman14"/>
      <w:lvlText w:val="1."/>
      <w:lvlJc w:val="left"/>
      <w:pPr>
        <w:tabs>
          <w:tab w:val="num" w:pos="218"/>
        </w:tabs>
        <w:ind w:left="218" w:hanging="360"/>
      </w:pPr>
      <w:rPr>
        <w:rFonts w:hint="default"/>
      </w:rPr>
    </w:lvl>
    <w:lvl w:ilvl="1">
      <w:start w:val="4"/>
      <w:numFmt w:val="none"/>
      <w:pStyle w:val="27"/>
      <w:lvlText w:val="4.3."/>
      <w:lvlJc w:val="left"/>
      <w:pPr>
        <w:tabs>
          <w:tab w:val="num" w:pos="650"/>
        </w:tabs>
        <w:ind w:left="650" w:hanging="432"/>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rPr>
    </w:lvl>
    <w:lvl w:ilvl="2">
      <w:start w:val="2"/>
      <w:numFmt w:val="none"/>
      <w:pStyle w:val="1TimesNewRoman14"/>
      <w:lvlText w:val="2.4.3."/>
      <w:lvlJc w:val="left"/>
      <w:pPr>
        <w:tabs>
          <w:tab w:val="num" w:pos="1571"/>
        </w:tabs>
        <w:ind w:left="1355" w:hanging="504"/>
      </w:pPr>
      <w:rPr>
        <w:rFonts w:ascii="Times New Roman" w:eastAsia="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2018"/>
        </w:tabs>
        <w:ind w:left="1586" w:hanging="648"/>
      </w:pPr>
      <w:rPr>
        <w:rFonts w:hint="default"/>
      </w:rPr>
    </w:lvl>
    <w:lvl w:ilvl="4">
      <w:start w:val="1"/>
      <w:numFmt w:val="decimal"/>
      <w:lvlText w:val="%1.%2.%3.%4.%5."/>
      <w:lvlJc w:val="left"/>
      <w:pPr>
        <w:tabs>
          <w:tab w:val="num" w:pos="2378"/>
        </w:tabs>
        <w:ind w:left="2090" w:hanging="792"/>
      </w:pPr>
      <w:rPr>
        <w:rFonts w:hint="default"/>
      </w:rPr>
    </w:lvl>
    <w:lvl w:ilvl="5">
      <w:start w:val="1"/>
      <w:numFmt w:val="decimal"/>
      <w:lvlText w:val="%1.%2.%3.%4.%5.%6."/>
      <w:lvlJc w:val="left"/>
      <w:pPr>
        <w:tabs>
          <w:tab w:val="num" w:pos="3098"/>
        </w:tabs>
        <w:ind w:left="2594" w:hanging="936"/>
      </w:pPr>
      <w:rPr>
        <w:rFonts w:hint="default"/>
      </w:rPr>
    </w:lvl>
    <w:lvl w:ilvl="6">
      <w:start w:val="1"/>
      <w:numFmt w:val="decimal"/>
      <w:lvlText w:val="%1.%2.%3.%4.%5.%6.%7."/>
      <w:lvlJc w:val="left"/>
      <w:pPr>
        <w:tabs>
          <w:tab w:val="num" w:pos="3818"/>
        </w:tabs>
        <w:ind w:left="3098" w:hanging="1080"/>
      </w:pPr>
      <w:rPr>
        <w:rFonts w:hint="default"/>
      </w:rPr>
    </w:lvl>
    <w:lvl w:ilvl="7">
      <w:start w:val="1"/>
      <w:numFmt w:val="decimal"/>
      <w:lvlText w:val="%1.%2.%3.%4.%5.%6.%7.%8."/>
      <w:lvlJc w:val="left"/>
      <w:pPr>
        <w:tabs>
          <w:tab w:val="num" w:pos="4178"/>
        </w:tabs>
        <w:ind w:left="3602" w:hanging="1224"/>
      </w:pPr>
      <w:rPr>
        <w:rFonts w:hint="default"/>
      </w:rPr>
    </w:lvl>
    <w:lvl w:ilvl="8">
      <w:start w:val="1"/>
      <w:numFmt w:val="decimal"/>
      <w:lvlText w:val="%1.%2.%3.%4.%5.%6.%7.%8.%9."/>
      <w:lvlJc w:val="left"/>
      <w:pPr>
        <w:tabs>
          <w:tab w:val="num" w:pos="4898"/>
        </w:tabs>
        <w:ind w:left="4178" w:hanging="1440"/>
      </w:pPr>
      <w:rPr>
        <w:rFonts w:hint="default"/>
      </w:rPr>
    </w:lvl>
  </w:abstractNum>
  <w:abstractNum w:abstractNumId="126" w15:restartNumberingAfterBreak="0">
    <w:nsid w:val="7738779A"/>
    <w:multiLevelType w:val="multilevel"/>
    <w:tmpl w:val="77EC1FB2"/>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7" w15:restartNumberingAfterBreak="0">
    <w:nsid w:val="77955399"/>
    <w:multiLevelType w:val="hybridMultilevel"/>
    <w:tmpl w:val="F43064FA"/>
    <w:lvl w:ilvl="0" w:tplc="BD54B8C4">
      <w:start w:val="1"/>
      <w:numFmt w:val="decimal"/>
      <w:pStyle w:val="aff2"/>
      <w:lvlText w:val="%1)"/>
      <w:lvlJc w:val="left"/>
      <w:pPr>
        <w:ind w:left="644" w:hanging="360"/>
      </w:pPr>
      <w:rPr>
        <w:i w:val="0"/>
        <w:sz w:val="28"/>
        <w:szCs w:val="28"/>
      </w:rPr>
    </w:lvl>
    <w:lvl w:ilvl="1" w:tplc="C15209AE">
      <w:start w:val="1"/>
      <w:numFmt w:val="lowerLetter"/>
      <w:lvlText w:val="%2."/>
      <w:lvlJc w:val="left"/>
      <w:pPr>
        <w:ind w:left="2007" w:hanging="360"/>
      </w:pPr>
    </w:lvl>
    <w:lvl w:ilvl="2" w:tplc="B96AC33E" w:tentative="1">
      <w:start w:val="1"/>
      <w:numFmt w:val="lowerRoman"/>
      <w:lvlText w:val="%3."/>
      <w:lvlJc w:val="right"/>
      <w:pPr>
        <w:ind w:left="2727" w:hanging="180"/>
      </w:pPr>
    </w:lvl>
    <w:lvl w:ilvl="3" w:tplc="AFE0C906" w:tentative="1">
      <w:start w:val="1"/>
      <w:numFmt w:val="decimal"/>
      <w:lvlText w:val="%4."/>
      <w:lvlJc w:val="left"/>
      <w:pPr>
        <w:ind w:left="3447" w:hanging="360"/>
      </w:pPr>
    </w:lvl>
    <w:lvl w:ilvl="4" w:tplc="96E092DC" w:tentative="1">
      <w:start w:val="1"/>
      <w:numFmt w:val="lowerLetter"/>
      <w:lvlText w:val="%5."/>
      <w:lvlJc w:val="left"/>
      <w:pPr>
        <w:ind w:left="4167" w:hanging="360"/>
      </w:pPr>
    </w:lvl>
    <w:lvl w:ilvl="5" w:tplc="935A75D4" w:tentative="1">
      <w:start w:val="1"/>
      <w:numFmt w:val="lowerRoman"/>
      <w:lvlText w:val="%6."/>
      <w:lvlJc w:val="right"/>
      <w:pPr>
        <w:ind w:left="4887" w:hanging="180"/>
      </w:pPr>
    </w:lvl>
    <w:lvl w:ilvl="6" w:tplc="E8129704" w:tentative="1">
      <w:start w:val="1"/>
      <w:numFmt w:val="decimal"/>
      <w:lvlText w:val="%7."/>
      <w:lvlJc w:val="left"/>
      <w:pPr>
        <w:ind w:left="5607" w:hanging="360"/>
      </w:pPr>
    </w:lvl>
    <w:lvl w:ilvl="7" w:tplc="F7C4C7E4" w:tentative="1">
      <w:start w:val="1"/>
      <w:numFmt w:val="lowerLetter"/>
      <w:lvlText w:val="%8."/>
      <w:lvlJc w:val="left"/>
      <w:pPr>
        <w:ind w:left="6327" w:hanging="360"/>
      </w:pPr>
    </w:lvl>
    <w:lvl w:ilvl="8" w:tplc="F1CE3056" w:tentative="1">
      <w:start w:val="1"/>
      <w:numFmt w:val="lowerRoman"/>
      <w:lvlText w:val="%9."/>
      <w:lvlJc w:val="right"/>
      <w:pPr>
        <w:ind w:left="7047" w:hanging="180"/>
      </w:pPr>
    </w:lvl>
  </w:abstractNum>
  <w:abstractNum w:abstractNumId="128" w15:restartNumberingAfterBreak="0">
    <w:nsid w:val="77B81F0D"/>
    <w:multiLevelType w:val="singleLevel"/>
    <w:tmpl w:val="BEE26B56"/>
    <w:lvl w:ilvl="0">
      <w:start w:val="1"/>
      <w:numFmt w:val="decimal"/>
      <w:pStyle w:val="-10"/>
      <w:lvlText w:val="%1."/>
      <w:legacy w:legacy="1" w:legacySpace="0" w:legacyIndent="360"/>
      <w:lvlJc w:val="left"/>
      <w:pPr>
        <w:ind w:left="360" w:hanging="360"/>
      </w:pPr>
    </w:lvl>
  </w:abstractNum>
  <w:abstractNum w:abstractNumId="129" w15:restartNumberingAfterBreak="0">
    <w:nsid w:val="7AA56794"/>
    <w:multiLevelType w:val="hybridMultilevel"/>
    <w:tmpl w:val="F348A2B6"/>
    <w:lvl w:ilvl="0" w:tplc="84949810">
      <w:start w:val="1"/>
      <w:numFmt w:val="decimal"/>
      <w:pStyle w:val="32"/>
      <w:lvlText w:val="%1."/>
      <w:lvlJc w:val="left"/>
      <w:pPr>
        <w:tabs>
          <w:tab w:val="num" w:pos="720"/>
        </w:tabs>
        <w:ind w:left="720" w:hanging="360"/>
      </w:pPr>
      <w:rPr>
        <w:rFonts w:hint="default"/>
        <w:b/>
        <w:i w:val="0"/>
      </w:rPr>
    </w:lvl>
    <w:lvl w:ilvl="1" w:tplc="0C346DB8" w:tentative="1">
      <w:start w:val="1"/>
      <w:numFmt w:val="lowerLetter"/>
      <w:lvlText w:val="%2."/>
      <w:lvlJc w:val="left"/>
      <w:pPr>
        <w:tabs>
          <w:tab w:val="num" w:pos="1440"/>
        </w:tabs>
        <w:ind w:left="1440" w:hanging="360"/>
      </w:pPr>
    </w:lvl>
    <w:lvl w:ilvl="2" w:tplc="AA14319C" w:tentative="1">
      <w:start w:val="1"/>
      <w:numFmt w:val="lowerRoman"/>
      <w:lvlText w:val="%3."/>
      <w:lvlJc w:val="right"/>
      <w:pPr>
        <w:tabs>
          <w:tab w:val="num" w:pos="2160"/>
        </w:tabs>
        <w:ind w:left="2160" w:hanging="180"/>
      </w:pPr>
    </w:lvl>
    <w:lvl w:ilvl="3" w:tplc="855CBEC6" w:tentative="1">
      <w:start w:val="1"/>
      <w:numFmt w:val="decimal"/>
      <w:lvlText w:val="%4."/>
      <w:lvlJc w:val="left"/>
      <w:pPr>
        <w:tabs>
          <w:tab w:val="num" w:pos="2880"/>
        </w:tabs>
        <w:ind w:left="2880" w:hanging="360"/>
      </w:pPr>
    </w:lvl>
    <w:lvl w:ilvl="4" w:tplc="3ACAE430" w:tentative="1">
      <w:start w:val="1"/>
      <w:numFmt w:val="lowerLetter"/>
      <w:lvlText w:val="%5."/>
      <w:lvlJc w:val="left"/>
      <w:pPr>
        <w:tabs>
          <w:tab w:val="num" w:pos="3600"/>
        </w:tabs>
        <w:ind w:left="3600" w:hanging="360"/>
      </w:pPr>
    </w:lvl>
    <w:lvl w:ilvl="5" w:tplc="83F4BE9C" w:tentative="1">
      <w:start w:val="1"/>
      <w:numFmt w:val="lowerRoman"/>
      <w:lvlText w:val="%6."/>
      <w:lvlJc w:val="right"/>
      <w:pPr>
        <w:tabs>
          <w:tab w:val="num" w:pos="4320"/>
        </w:tabs>
        <w:ind w:left="4320" w:hanging="180"/>
      </w:pPr>
    </w:lvl>
    <w:lvl w:ilvl="6" w:tplc="1DEA23DE" w:tentative="1">
      <w:start w:val="1"/>
      <w:numFmt w:val="decimal"/>
      <w:lvlText w:val="%7."/>
      <w:lvlJc w:val="left"/>
      <w:pPr>
        <w:tabs>
          <w:tab w:val="num" w:pos="5040"/>
        </w:tabs>
        <w:ind w:left="5040" w:hanging="360"/>
      </w:pPr>
    </w:lvl>
    <w:lvl w:ilvl="7" w:tplc="63B21A7A" w:tentative="1">
      <w:start w:val="1"/>
      <w:numFmt w:val="lowerLetter"/>
      <w:lvlText w:val="%8."/>
      <w:lvlJc w:val="left"/>
      <w:pPr>
        <w:tabs>
          <w:tab w:val="num" w:pos="5760"/>
        </w:tabs>
        <w:ind w:left="5760" w:hanging="360"/>
      </w:pPr>
    </w:lvl>
    <w:lvl w:ilvl="8" w:tplc="032613CC" w:tentative="1">
      <w:start w:val="1"/>
      <w:numFmt w:val="lowerRoman"/>
      <w:lvlText w:val="%9."/>
      <w:lvlJc w:val="right"/>
      <w:pPr>
        <w:tabs>
          <w:tab w:val="num" w:pos="6480"/>
        </w:tabs>
        <w:ind w:left="6480" w:hanging="180"/>
      </w:pPr>
    </w:lvl>
  </w:abstractNum>
  <w:abstractNum w:abstractNumId="130"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31" w15:restartNumberingAfterBreak="0">
    <w:nsid w:val="7B4440E1"/>
    <w:multiLevelType w:val="hybridMultilevel"/>
    <w:tmpl w:val="E86E5C54"/>
    <w:lvl w:ilvl="0" w:tplc="B1E425A0">
      <w:start w:val="1"/>
      <w:numFmt w:val="bullet"/>
      <w:pStyle w:val="aff3"/>
      <w:lvlText w:val=""/>
      <w:lvlJc w:val="left"/>
      <w:pPr>
        <w:tabs>
          <w:tab w:val="num" w:pos="2155"/>
        </w:tabs>
        <w:ind w:left="2138" w:hanging="153"/>
      </w:pPr>
      <w:rPr>
        <w:rFonts w:ascii="Symbol" w:hAnsi="Symbol" w:hint="default"/>
      </w:rPr>
    </w:lvl>
    <w:lvl w:ilvl="1" w:tplc="BF6AEB92" w:tentative="1">
      <w:start w:val="1"/>
      <w:numFmt w:val="bullet"/>
      <w:lvlText w:val="o"/>
      <w:lvlJc w:val="left"/>
      <w:pPr>
        <w:tabs>
          <w:tab w:val="num" w:pos="1724"/>
        </w:tabs>
        <w:ind w:left="1724" w:hanging="360"/>
      </w:pPr>
      <w:rPr>
        <w:rFonts w:ascii="Courier New" w:hAnsi="Courier New" w:cs="Courier New" w:hint="default"/>
      </w:rPr>
    </w:lvl>
    <w:lvl w:ilvl="2" w:tplc="C0CE1D62" w:tentative="1">
      <w:start w:val="1"/>
      <w:numFmt w:val="bullet"/>
      <w:lvlText w:val=""/>
      <w:lvlJc w:val="left"/>
      <w:pPr>
        <w:tabs>
          <w:tab w:val="num" w:pos="2444"/>
        </w:tabs>
        <w:ind w:left="2444" w:hanging="360"/>
      </w:pPr>
      <w:rPr>
        <w:rFonts w:ascii="Wingdings" w:hAnsi="Wingdings" w:hint="default"/>
      </w:rPr>
    </w:lvl>
    <w:lvl w:ilvl="3" w:tplc="96A858C4" w:tentative="1">
      <w:start w:val="1"/>
      <w:numFmt w:val="bullet"/>
      <w:lvlText w:val=""/>
      <w:lvlJc w:val="left"/>
      <w:pPr>
        <w:tabs>
          <w:tab w:val="num" w:pos="3164"/>
        </w:tabs>
        <w:ind w:left="3164" w:hanging="360"/>
      </w:pPr>
      <w:rPr>
        <w:rFonts w:ascii="Symbol" w:hAnsi="Symbol" w:hint="default"/>
      </w:rPr>
    </w:lvl>
    <w:lvl w:ilvl="4" w:tplc="CB2E178A" w:tentative="1">
      <w:start w:val="1"/>
      <w:numFmt w:val="bullet"/>
      <w:lvlText w:val="o"/>
      <w:lvlJc w:val="left"/>
      <w:pPr>
        <w:tabs>
          <w:tab w:val="num" w:pos="3884"/>
        </w:tabs>
        <w:ind w:left="3884" w:hanging="360"/>
      </w:pPr>
      <w:rPr>
        <w:rFonts w:ascii="Courier New" w:hAnsi="Courier New" w:cs="Courier New" w:hint="default"/>
      </w:rPr>
    </w:lvl>
    <w:lvl w:ilvl="5" w:tplc="763081F6" w:tentative="1">
      <w:start w:val="1"/>
      <w:numFmt w:val="bullet"/>
      <w:lvlText w:val=""/>
      <w:lvlJc w:val="left"/>
      <w:pPr>
        <w:tabs>
          <w:tab w:val="num" w:pos="4604"/>
        </w:tabs>
        <w:ind w:left="4604" w:hanging="360"/>
      </w:pPr>
      <w:rPr>
        <w:rFonts w:ascii="Wingdings" w:hAnsi="Wingdings" w:hint="default"/>
      </w:rPr>
    </w:lvl>
    <w:lvl w:ilvl="6" w:tplc="2848C284" w:tentative="1">
      <w:start w:val="1"/>
      <w:numFmt w:val="bullet"/>
      <w:lvlText w:val=""/>
      <w:lvlJc w:val="left"/>
      <w:pPr>
        <w:tabs>
          <w:tab w:val="num" w:pos="5324"/>
        </w:tabs>
        <w:ind w:left="5324" w:hanging="360"/>
      </w:pPr>
      <w:rPr>
        <w:rFonts w:ascii="Symbol" w:hAnsi="Symbol" w:hint="default"/>
      </w:rPr>
    </w:lvl>
    <w:lvl w:ilvl="7" w:tplc="F7EA4E04" w:tentative="1">
      <w:start w:val="1"/>
      <w:numFmt w:val="bullet"/>
      <w:lvlText w:val="o"/>
      <w:lvlJc w:val="left"/>
      <w:pPr>
        <w:tabs>
          <w:tab w:val="num" w:pos="6044"/>
        </w:tabs>
        <w:ind w:left="6044" w:hanging="360"/>
      </w:pPr>
      <w:rPr>
        <w:rFonts w:ascii="Courier New" w:hAnsi="Courier New" w:cs="Courier New" w:hint="default"/>
      </w:rPr>
    </w:lvl>
    <w:lvl w:ilvl="8" w:tplc="69E6239A" w:tentative="1">
      <w:start w:val="1"/>
      <w:numFmt w:val="bullet"/>
      <w:lvlText w:val=""/>
      <w:lvlJc w:val="left"/>
      <w:pPr>
        <w:tabs>
          <w:tab w:val="num" w:pos="6764"/>
        </w:tabs>
        <w:ind w:left="6764" w:hanging="360"/>
      </w:pPr>
      <w:rPr>
        <w:rFonts w:ascii="Wingdings" w:hAnsi="Wingdings" w:hint="default"/>
      </w:rPr>
    </w:lvl>
  </w:abstractNum>
  <w:abstractNum w:abstractNumId="132" w15:restartNumberingAfterBreak="0">
    <w:nsid w:val="7C081D8A"/>
    <w:multiLevelType w:val="hybridMultilevel"/>
    <w:tmpl w:val="9CAAC516"/>
    <w:lvl w:ilvl="0" w:tplc="BE80B7EE">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133" w15:restartNumberingAfterBreak="0">
    <w:nsid w:val="7C6A4AB6"/>
    <w:multiLevelType w:val="multilevel"/>
    <w:tmpl w:val="ACAAA7CE"/>
    <w:lvl w:ilvl="0">
      <w:start w:val="1"/>
      <w:numFmt w:val="decimal"/>
      <w:pStyle w:val="-2"/>
      <w:lvlText w:val="%1."/>
      <w:lvlJc w:val="left"/>
      <w:pPr>
        <w:ind w:left="360" w:hanging="360"/>
      </w:pPr>
    </w:lvl>
    <w:lvl w:ilvl="1">
      <w:start w:val="1"/>
      <w:numFmt w:val="decimal"/>
      <w:pStyle w:val="-4"/>
      <w:lvlText w:val="%1.%2."/>
      <w:lvlJc w:val="left"/>
      <w:pPr>
        <w:ind w:left="792" w:hanging="432"/>
      </w:pPr>
    </w:lvl>
    <w:lvl w:ilvl="2">
      <w:start w:val="1"/>
      <w:numFmt w:val="decimal"/>
      <w:pStyle w:val="-5"/>
      <w:lvlText w:val="%1.%2.%3."/>
      <w:lvlJc w:val="left"/>
      <w:pPr>
        <w:ind w:left="684" w:hanging="504"/>
      </w:pPr>
      <w:rPr>
        <w:rFonts w:ascii="Arial" w:hAnsi="Arial" w:cs="Aria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135" w15:restartNumberingAfterBreak="0">
    <w:nsid w:val="7DEB6366"/>
    <w:multiLevelType w:val="singleLevel"/>
    <w:tmpl w:val="4BE883F4"/>
    <w:lvl w:ilvl="0">
      <w:start w:val="1"/>
      <w:numFmt w:val="bullet"/>
      <w:pStyle w:val="BulletItem0"/>
      <w:lvlText w:val=""/>
      <w:lvlJc w:val="left"/>
      <w:pPr>
        <w:tabs>
          <w:tab w:val="num" w:pos="360"/>
        </w:tabs>
        <w:ind w:left="360" w:hanging="360"/>
      </w:pPr>
      <w:rPr>
        <w:rFonts w:ascii="Symbol" w:hAnsi="Symbol" w:hint="default"/>
      </w:rPr>
    </w:lvl>
  </w:abstractNum>
  <w:abstractNum w:abstractNumId="136" w15:restartNumberingAfterBreak="0">
    <w:nsid w:val="7FCB6ACA"/>
    <w:multiLevelType w:val="hybridMultilevel"/>
    <w:tmpl w:val="A71C78BE"/>
    <w:lvl w:ilvl="0" w:tplc="0419000F">
      <w:start w:val="1"/>
      <w:numFmt w:val="decimal"/>
      <w:pStyle w:val="14SCT2"/>
      <w:lvlText w:val="%1."/>
      <w:lvlJc w:val="left"/>
      <w:pPr>
        <w:tabs>
          <w:tab w:val="num" w:pos="907"/>
        </w:tabs>
        <w:ind w:left="907" w:hanging="453"/>
      </w:pPr>
      <w:rPr>
        <w:rFonts w:hint="default"/>
        <w:sz w:val="20"/>
        <w:szCs w:val="20"/>
      </w:rPr>
    </w:lvl>
    <w:lvl w:ilvl="1" w:tplc="04190019" w:tentative="1">
      <w:start w:val="1"/>
      <w:numFmt w:val="lowerLetter"/>
      <w:lvlText w:val="%2."/>
      <w:lvlJc w:val="left"/>
      <w:pPr>
        <w:tabs>
          <w:tab w:val="num" w:pos="1440"/>
        </w:tabs>
        <w:ind w:left="1440" w:hanging="360"/>
      </w:pPr>
    </w:lvl>
    <w:lvl w:ilvl="2" w:tplc="0419000F"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73"/>
  </w:num>
  <w:num w:numId="2">
    <w:abstractNumId w:val="80"/>
  </w:num>
  <w:num w:numId="3">
    <w:abstractNumId w:val="106"/>
  </w:num>
  <w:num w:numId="4">
    <w:abstractNumId w:val="76"/>
  </w:num>
  <w:num w:numId="5">
    <w:abstractNumId w:val="22"/>
  </w:num>
  <w:num w:numId="6">
    <w:abstractNumId w:val="4"/>
  </w:num>
  <w:num w:numId="7">
    <w:abstractNumId w:val="2"/>
  </w:num>
  <w:num w:numId="8">
    <w:abstractNumId w:val="102"/>
  </w:num>
  <w:num w:numId="9">
    <w:abstractNumId w:val="61"/>
  </w:num>
  <w:num w:numId="10">
    <w:abstractNumId w:val="40"/>
  </w:num>
  <w:num w:numId="11">
    <w:abstractNumId w:val="34"/>
  </w:num>
  <w:num w:numId="12">
    <w:abstractNumId w:val="17"/>
  </w:num>
  <w:num w:numId="13">
    <w:abstractNumId w:val="44"/>
  </w:num>
  <w:num w:numId="14">
    <w:abstractNumId w:val="48"/>
  </w:num>
  <w:num w:numId="15">
    <w:abstractNumId w:val="125"/>
  </w:num>
  <w:num w:numId="16">
    <w:abstractNumId w:val="32"/>
  </w:num>
  <w:num w:numId="17">
    <w:abstractNumId w:val="30"/>
  </w:num>
  <w:num w:numId="18">
    <w:abstractNumId w:val="104"/>
  </w:num>
  <w:num w:numId="19">
    <w:abstractNumId w:val="26"/>
  </w:num>
  <w:num w:numId="20">
    <w:abstractNumId w:val="42"/>
  </w:num>
  <w:num w:numId="21">
    <w:abstractNumId w:val="15"/>
  </w:num>
  <w:num w:numId="22">
    <w:abstractNumId w:val="131"/>
  </w:num>
  <w:num w:numId="23">
    <w:abstractNumId w:val="3"/>
  </w:num>
  <w:num w:numId="24">
    <w:abstractNumId w:val="1"/>
  </w:num>
  <w:num w:numId="25">
    <w:abstractNumId w:val="0"/>
  </w:num>
  <w:num w:numId="26">
    <w:abstractNumId w:val="87"/>
  </w:num>
  <w:num w:numId="27">
    <w:abstractNumId w:val="91"/>
  </w:num>
  <w:num w:numId="28">
    <w:abstractNumId w:val="47"/>
  </w:num>
  <w:num w:numId="29">
    <w:abstractNumId w:val="99"/>
  </w:num>
  <w:num w:numId="30">
    <w:abstractNumId w:val="136"/>
  </w:num>
  <w:num w:numId="31">
    <w:abstractNumId w:val="94"/>
  </w:num>
  <w:num w:numId="32">
    <w:abstractNumId w:val="134"/>
  </w:num>
  <w:num w:numId="33">
    <w:abstractNumId w:val="53"/>
  </w:num>
  <w:num w:numId="34">
    <w:abstractNumId w:val="66"/>
  </w:num>
  <w:num w:numId="35">
    <w:abstractNumId w:val="35"/>
  </w:num>
  <w:num w:numId="36">
    <w:abstractNumId w:val="74"/>
  </w:num>
  <w:num w:numId="37">
    <w:abstractNumId w:val="39"/>
  </w:num>
  <w:num w:numId="38">
    <w:abstractNumId w:val="70"/>
  </w:num>
  <w:num w:numId="39">
    <w:abstractNumId w:val="68"/>
  </w:num>
  <w:num w:numId="40">
    <w:abstractNumId w:val="111"/>
  </w:num>
  <w:num w:numId="41">
    <w:abstractNumId w:val="50"/>
  </w:num>
  <w:num w:numId="42">
    <w:abstractNumId w:val="79"/>
  </w:num>
  <w:num w:numId="43">
    <w:abstractNumId w:val="36"/>
  </w:num>
  <w:num w:numId="44">
    <w:abstractNumId w:val="121"/>
  </w:num>
  <w:num w:numId="45">
    <w:abstractNumId w:val="25"/>
  </w:num>
  <w:num w:numId="46">
    <w:abstractNumId w:val="23"/>
  </w:num>
  <w:num w:numId="47">
    <w:abstractNumId w:val="116"/>
  </w:num>
  <w:num w:numId="48">
    <w:abstractNumId w:val="103"/>
  </w:num>
  <w:num w:numId="49">
    <w:abstractNumId w:val="19"/>
  </w:num>
  <w:num w:numId="50">
    <w:abstractNumId w:val="100"/>
  </w:num>
  <w:num w:numId="51">
    <w:abstractNumId w:val="78"/>
  </w:num>
  <w:num w:numId="52">
    <w:abstractNumId w:val="64"/>
  </w:num>
  <w:num w:numId="53">
    <w:abstractNumId w:val="75"/>
  </w:num>
  <w:num w:numId="54">
    <w:abstractNumId w:val="127"/>
  </w:num>
  <w:num w:numId="55">
    <w:abstractNumId w:val="118"/>
  </w:num>
  <w:num w:numId="56">
    <w:abstractNumId w:val="37"/>
  </w:num>
  <w:num w:numId="57">
    <w:abstractNumId w:val="108"/>
  </w:num>
  <w:num w:numId="58">
    <w:abstractNumId w:val="93"/>
    <w:lvlOverride w:ilvl="0">
      <w:startOverride w:val="1"/>
    </w:lvlOverride>
  </w:num>
  <w:num w:numId="59">
    <w:abstractNumId w:val="92"/>
  </w:num>
  <w:num w:numId="60">
    <w:abstractNumId w:val="16"/>
  </w:num>
  <w:num w:numId="61">
    <w:abstractNumId w:val="123"/>
  </w:num>
  <w:num w:numId="62">
    <w:abstractNumId w:val="130"/>
  </w:num>
  <w:num w:numId="63">
    <w:abstractNumId w:val="43"/>
  </w:num>
  <w:num w:numId="64">
    <w:abstractNumId w:val="114"/>
  </w:num>
  <w:num w:numId="65">
    <w:abstractNumId w:val="126"/>
  </w:num>
  <w:num w:numId="66">
    <w:abstractNumId w:val="69"/>
  </w:num>
  <w:num w:numId="67">
    <w:abstractNumId w:val="55"/>
  </w:num>
  <w:num w:numId="68">
    <w:abstractNumId w:val="90"/>
  </w:num>
  <w:num w:numId="69">
    <w:abstractNumId w:val="51"/>
  </w:num>
  <w:num w:numId="70">
    <w:abstractNumId w:val="84"/>
  </w:num>
  <w:num w:numId="71">
    <w:abstractNumId w:val="135"/>
  </w:num>
  <w:num w:numId="72">
    <w:abstractNumId w:val="113"/>
  </w:num>
  <w:num w:numId="73">
    <w:abstractNumId w:val="128"/>
  </w:num>
  <w:num w:numId="74">
    <w:abstractNumId w:val="33"/>
  </w:num>
  <w:num w:numId="75">
    <w:abstractNumId w:val="21"/>
  </w:num>
  <w:num w:numId="76">
    <w:abstractNumId w:val="1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52"/>
  </w:num>
  <w:num w:numId="78">
    <w:abstractNumId w:val="88"/>
  </w:num>
  <w:num w:numId="79">
    <w:abstractNumId w:val="119"/>
  </w:num>
  <w:num w:numId="80">
    <w:abstractNumId w:val="107"/>
  </w:num>
  <w:num w:numId="81">
    <w:abstractNumId w:val="14"/>
  </w:num>
  <w:num w:numId="82">
    <w:abstractNumId w:val="101"/>
  </w:num>
  <w:num w:numId="83">
    <w:abstractNumId w:val="24"/>
  </w:num>
  <w:num w:numId="84">
    <w:abstractNumId w:val="112"/>
  </w:num>
  <w:num w:numId="85">
    <w:abstractNumId w:val="117"/>
  </w:num>
  <w:num w:numId="86">
    <w:abstractNumId w:val="77"/>
  </w:num>
  <w:num w:numId="87">
    <w:abstractNumId w:val="83"/>
  </w:num>
  <w:num w:numId="88">
    <w:abstractNumId w:val="98"/>
  </w:num>
  <w:num w:numId="89">
    <w:abstractNumId w:val="8"/>
  </w:num>
  <w:num w:numId="90">
    <w:abstractNumId w:val="10"/>
  </w:num>
  <w:num w:numId="91">
    <w:abstractNumId w:val="12"/>
  </w:num>
  <w:num w:numId="92">
    <w:abstractNumId w:val="13"/>
  </w:num>
  <w:num w:numId="93">
    <w:abstractNumId w:val="71"/>
  </w:num>
  <w:num w:numId="94">
    <w:abstractNumId w:val="28"/>
  </w:num>
  <w:num w:numId="95">
    <w:abstractNumId w:val="129"/>
  </w:num>
  <w:num w:numId="96">
    <w:abstractNumId w:val="45"/>
  </w:num>
  <w:num w:numId="97">
    <w:abstractNumId w:val="5"/>
  </w:num>
  <w:num w:numId="98">
    <w:abstractNumId w:val="120"/>
  </w:num>
  <w:num w:numId="99">
    <w:abstractNumId w:val="62"/>
  </w:num>
  <w:num w:numId="100">
    <w:abstractNumId w:val="20"/>
  </w:num>
  <w:num w:numId="101">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38"/>
  </w:num>
  <w:num w:numId="103">
    <w:abstractNumId w:val="65"/>
  </w:num>
  <w:num w:numId="104">
    <w:abstractNumId w:val="122"/>
  </w:num>
  <w:num w:numId="105">
    <w:abstractNumId w:val="115"/>
  </w:num>
  <w:num w:numId="106">
    <w:abstractNumId w:val="27"/>
  </w:num>
  <w:num w:numId="107">
    <w:abstractNumId w:val="81"/>
  </w:num>
  <w:num w:numId="108">
    <w:abstractNumId w:val="6"/>
  </w:num>
  <w:num w:numId="10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33"/>
  </w:num>
  <w:num w:numId="111">
    <w:abstractNumId w:val="46"/>
  </w:num>
  <w:num w:numId="112">
    <w:abstractNumId w:val="95"/>
  </w:num>
  <w:num w:numId="113">
    <w:abstractNumId w:val="57"/>
  </w:num>
  <w:num w:numId="114">
    <w:abstractNumId w:val="63"/>
  </w:num>
  <w:num w:numId="115">
    <w:abstractNumId w:val="89"/>
  </w:num>
  <w:num w:numId="116">
    <w:abstractNumId w:val="29"/>
  </w:num>
  <w:num w:numId="117">
    <w:abstractNumId w:val="124"/>
  </w:num>
  <w:num w:numId="118">
    <w:abstractNumId w:val="49"/>
  </w:num>
  <w:num w:numId="119">
    <w:abstractNumId w:val="86"/>
  </w:num>
  <w:num w:numId="120">
    <w:abstractNumId w:val="97"/>
  </w:num>
  <w:num w:numId="121">
    <w:abstractNumId w:val="67"/>
  </w:num>
  <w:num w:numId="122">
    <w:abstractNumId w:val="72"/>
  </w:num>
  <w:num w:numId="123">
    <w:abstractNumId w:val="85"/>
  </w:num>
  <w:num w:numId="124">
    <w:abstractNumId w:val="31"/>
  </w:num>
  <w:num w:numId="125">
    <w:abstractNumId w:val="109"/>
  </w:num>
  <w:num w:numId="126">
    <w:abstractNumId w:val="59"/>
  </w:num>
  <w:num w:numId="127">
    <w:abstractNumId w:val="18"/>
  </w:num>
  <w:num w:numId="128">
    <w:abstractNumId w:val="82"/>
  </w:num>
  <w:num w:numId="129">
    <w:abstractNumId w:val="132"/>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ru-RU" w:vendorID="1" w:dllVersion="512" w:checkStyle="1"/>
  <w:proofState w:spelling="clean" w:grammar="clean"/>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defaultTabStop w:val="720"/>
  <w:autoHyphenation/>
  <w:hyphenationZone w:val="357"/>
  <w:doNotHyphenateCap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C84"/>
    <w:rsid w:val="00000427"/>
    <w:rsid w:val="00000549"/>
    <w:rsid w:val="00000605"/>
    <w:rsid w:val="00000684"/>
    <w:rsid w:val="000017B0"/>
    <w:rsid w:val="0000183B"/>
    <w:rsid w:val="0000235A"/>
    <w:rsid w:val="000024FA"/>
    <w:rsid w:val="00002604"/>
    <w:rsid w:val="00002FFF"/>
    <w:rsid w:val="00003549"/>
    <w:rsid w:val="000040A2"/>
    <w:rsid w:val="00004787"/>
    <w:rsid w:val="00004ABA"/>
    <w:rsid w:val="00004C95"/>
    <w:rsid w:val="00004DE4"/>
    <w:rsid w:val="00004ED7"/>
    <w:rsid w:val="00005340"/>
    <w:rsid w:val="0000559A"/>
    <w:rsid w:val="0000609A"/>
    <w:rsid w:val="00006161"/>
    <w:rsid w:val="0000663F"/>
    <w:rsid w:val="00007058"/>
    <w:rsid w:val="00007332"/>
    <w:rsid w:val="000074AD"/>
    <w:rsid w:val="00007EB5"/>
    <w:rsid w:val="0001078D"/>
    <w:rsid w:val="00010865"/>
    <w:rsid w:val="00010910"/>
    <w:rsid w:val="00010950"/>
    <w:rsid w:val="00010955"/>
    <w:rsid w:val="00010B61"/>
    <w:rsid w:val="0001102C"/>
    <w:rsid w:val="00011FE3"/>
    <w:rsid w:val="0001276B"/>
    <w:rsid w:val="00012D57"/>
    <w:rsid w:val="00012E60"/>
    <w:rsid w:val="00012E7B"/>
    <w:rsid w:val="00013621"/>
    <w:rsid w:val="00013D7F"/>
    <w:rsid w:val="00013DF5"/>
    <w:rsid w:val="00013E48"/>
    <w:rsid w:val="000141EA"/>
    <w:rsid w:val="000146C9"/>
    <w:rsid w:val="0001496A"/>
    <w:rsid w:val="0001496B"/>
    <w:rsid w:val="00014FB0"/>
    <w:rsid w:val="00015858"/>
    <w:rsid w:val="0001598A"/>
    <w:rsid w:val="00015BBA"/>
    <w:rsid w:val="00015BD5"/>
    <w:rsid w:val="000166AF"/>
    <w:rsid w:val="000169E1"/>
    <w:rsid w:val="00016BC3"/>
    <w:rsid w:val="00017064"/>
    <w:rsid w:val="0001747A"/>
    <w:rsid w:val="00017B27"/>
    <w:rsid w:val="00020026"/>
    <w:rsid w:val="00020148"/>
    <w:rsid w:val="000213EF"/>
    <w:rsid w:val="000215EC"/>
    <w:rsid w:val="00021A9D"/>
    <w:rsid w:val="00022025"/>
    <w:rsid w:val="00022078"/>
    <w:rsid w:val="00022CE4"/>
    <w:rsid w:val="00023048"/>
    <w:rsid w:val="00023836"/>
    <w:rsid w:val="00023965"/>
    <w:rsid w:val="00023BB4"/>
    <w:rsid w:val="000242EB"/>
    <w:rsid w:val="0002439E"/>
    <w:rsid w:val="0002450E"/>
    <w:rsid w:val="00024A5F"/>
    <w:rsid w:val="00025261"/>
    <w:rsid w:val="00026083"/>
    <w:rsid w:val="0002634C"/>
    <w:rsid w:val="0002696F"/>
    <w:rsid w:val="0002708C"/>
    <w:rsid w:val="0002708D"/>
    <w:rsid w:val="00031726"/>
    <w:rsid w:val="000319E6"/>
    <w:rsid w:val="000327BF"/>
    <w:rsid w:val="00032E71"/>
    <w:rsid w:val="00033A83"/>
    <w:rsid w:val="00034302"/>
    <w:rsid w:val="00035165"/>
    <w:rsid w:val="000358E3"/>
    <w:rsid w:val="00035CE9"/>
    <w:rsid w:val="00035ED7"/>
    <w:rsid w:val="00035F6B"/>
    <w:rsid w:val="00035F98"/>
    <w:rsid w:val="0003633D"/>
    <w:rsid w:val="00036362"/>
    <w:rsid w:val="00036451"/>
    <w:rsid w:val="00037797"/>
    <w:rsid w:val="00037BA8"/>
    <w:rsid w:val="00037F2C"/>
    <w:rsid w:val="000402B6"/>
    <w:rsid w:val="0004074D"/>
    <w:rsid w:val="00041304"/>
    <w:rsid w:val="000417D2"/>
    <w:rsid w:val="00041E73"/>
    <w:rsid w:val="000423F4"/>
    <w:rsid w:val="00042D8E"/>
    <w:rsid w:val="00043B1C"/>
    <w:rsid w:val="00043D1F"/>
    <w:rsid w:val="00044C59"/>
    <w:rsid w:val="000457F8"/>
    <w:rsid w:val="00045E86"/>
    <w:rsid w:val="0004623B"/>
    <w:rsid w:val="00046375"/>
    <w:rsid w:val="00046841"/>
    <w:rsid w:val="000468FB"/>
    <w:rsid w:val="000469AF"/>
    <w:rsid w:val="00046AAF"/>
    <w:rsid w:val="00046D02"/>
    <w:rsid w:val="0004700F"/>
    <w:rsid w:val="00047E88"/>
    <w:rsid w:val="00050175"/>
    <w:rsid w:val="000501F9"/>
    <w:rsid w:val="00051639"/>
    <w:rsid w:val="000522F8"/>
    <w:rsid w:val="00052E2F"/>
    <w:rsid w:val="00053495"/>
    <w:rsid w:val="00053917"/>
    <w:rsid w:val="00053A8D"/>
    <w:rsid w:val="00054198"/>
    <w:rsid w:val="00054DB5"/>
    <w:rsid w:val="0005546A"/>
    <w:rsid w:val="000554FF"/>
    <w:rsid w:val="00055B7B"/>
    <w:rsid w:val="00055DF7"/>
    <w:rsid w:val="00055EFA"/>
    <w:rsid w:val="00055FE4"/>
    <w:rsid w:val="00056171"/>
    <w:rsid w:val="0005701D"/>
    <w:rsid w:val="0005728C"/>
    <w:rsid w:val="00057F18"/>
    <w:rsid w:val="00060371"/>
    <w:rsid w:val="00060D9A"/>
    <w:rsid w:val="00060E30"/>
    <w:rsid w:val="0006113A"/>
    <w:rsid w:val="000612AD"/>
    <w:rsid w:val="00061388"/>
    <w:rsid w:val="00061846"/>
    <w:rsid w:val="00061B42"/>
    <w:rsid w:val="00062C07"/>
    <w:rsid w:val="00062ED8"/>
    <w:rsid w:val="00064A42"/>
    <w:rsid w:val="00064D92"/>
    <w:rsid w:val="00065095"/>
    <w:rsid w:val="00065562"/>
    <w:rsid w:val="0006630E"/>
    <w:rsid w:val="0006632F"/>
    <w:rsid w:val="000664BA"/>
    <w:rsid w:val="000669B4"/>
    <w:rsid w:val="00066D05"/>
    <w:rsid w:val="000675CB"/>
    <w:rsid w:val="000676B6"/>
    <w:rsid w:val="00067DDE"/>
    <w:rsid w:val="00067F3B"/>
    <w:rsid w:val="000702D0"/>
    <w:rsid w:val="00070581"/>
    <w:rsid w:val="000707D9"/>
    <w:rsid w:val="000709B0"/>
    <w:rsid w:val="00070DFF"/>
    <w:rsid w:val="00071140"/>
    <w:rsid w:val="000716D1"/>
    <w:rsid w:val="0007173A"/>
    <w:rsid w:val="00071D09"/>
    <w:rsid w:val="00071FE7"/>
    <w:rsid w:val="00072065"/>
    <w:rsid w:val="000721D4"/>
    <w:rsid w:val="00072312"/>
    <w:rsid w:val="0007284F"/>
    <w:rsid w:val="00072D11"/>
    <w:rsid w:val="00072E35"/>
    <w:rsid w:val="00073363"/>
    <w:rsid w:val="0007339E"/>
    <w:rsid w:val="000733F7"/>
    <w:rsid w:val="00073EB3"/>
    <w:rsid w:val="00073F05"/>
    <w:rsid w:val="000746E0"/>
    <w:rsid w:val="000747C7"/>
    <w:rsid w:val="00074C67"/>
    <w:rsid w:val="00074D8B"/>
    <w:rsid w:val="00074F94"/>
    <w:rsid w:val="00075801"/>
    <w:rsid w:val="00075C41"/>
    <w:rsid w:val="00075C59"/>
    <w:rsid w:val="000762FE"/>
    <w:rsid w:val="00076A7A"/>
    <w:rsid w:val="0007700C"/>
    <w:rsid w:val="00077872"/>
    <w:rsid w:val="0008045F"/>
    <w:rsid w:val="0008064A"/>
    <w:rsid w:val="00080E57"/>
    <w:rsid w:val="000812C0"/>
    <w:rsid w:val="00081496"/>
    <w:rsid w:val="0008151C"/>
    <w:rsid w:val="00081F77"/>
    <w:rsid w:val="00082C7A"/>
    <w:rsid w:val="00083024"/>
    <w:rsid w:val="000835F1"/>
    <w:rsid w:val="0008395B"/>
    <w:rsid w:val="00083CBF"/>
    <w:rsid w:val="00083E19"/>
    <w:rsid w:val="00083F06"/>
    <w:rsid w:val="000852A7"/>
    <w:rsid w:val="000853C9"/>
    <w:rsid w:val="00085838"/>
    <w:rsid w:val="00085C0B"/>
    <w:rsid w:val="0008617B"/>
    <w:rsid w:val="000902C4"/>
    <w:rsid w:val="00090EAD"/>
    <w:rsid w:val="0009132E"/>
    <w:rsid w:val="000919AE"/>
    <w:rsid w:val="00091CC0"/>
    <w:rsid w:val="000921E9"/>
    <w:rsid w:val="00093133"/>
    <w:rsid w:val="000931EE"/>
    <w:rsid w:val="000934F5"/>
    <w:rsid w:val="00093545"/>
    <w:rsid w:val="00093EB6"/>
    <w:rsid w:val="00093F7C"/>
    <w:rsid w:val="000945D7"/>
    <w:rsid w:val="00095BDB"/>
    <w:rsid w:val="00095D0D"/>
    <w:rsid w:val="00095D78"/>
    <w:rsid w:val="00096054"/>
    <w:rsid w:val="0009608E"/>
    <w:rsid w:val="000961D5"/>
    <w:rsid w:val="000A0350"/>
    <w:rsid w:val="000A03FA"/>
    <w:rsid w:val="000A04D1"/>
    <w:rsid w:val="000A0C7B"/>
    <w:rsid w:val="000A0F76"/>
    <w:rsid w:val="000A106D"/>
    <w:rsid w:val="000A10F2"/>
    <w:rsid w:val="000A18A2"/>
    <w:rsid w:val="000A1AA2"/>
    <w:rsid w:val="000A1C96"/>
    <w:rsid w:val="000A1D55"/>
    <w:rsid w:val="000A1F75"/>
    <w:rsid w:val="000A2847"/>
    <w:rsid w:val="000A2911"/>
    <w:rsid w:val="000A2C71"/>
    <w:rsid w:val="000A2FE3"/>
    <w:rsid w:val="000A33BD"/>
    <w:rsid w:val="000A3805"/>
    <w:rsid w:val="000A3999"/>
    <w:rsid w:val="000A3B38"/>
    <w:rsid w:val="000A40D9"/>
    <w:rsid w:val="000A4BF2"/>
    <w:rsid w:val="000A6210"/>
    <w:rsid w:val="000A6488"/>
    <w:rsid w:val="000A6D24"/>
    <w:rsid w:val="000A6E3B"/>
    <w:rsid w:val="000A6F88"/>
    <w:rsid w:val="000A79F0"/>
    <w:rsid w:val="000A7A65"/>
    <w:rsid w:val="000B043D"/>
    <w:rsid w:val="000B0732"/>
    <w:rsid w:val="000B0A90"/>
    <w:rsid w:val="000B0EF6"/>
    <w:rsid w:val="000B119A"/>
    <w:rsid w:val="000B198C"/>
    <w:rsid w:val="000B19CE"/>
    <w:rsid w:val="000B1F15"/>
    <w:rsid w:val="000B2128"/>
    <w:rsid w:val="000B2C86"/>
    <w:rsid w:val="000B2D90"/>
    <w:rsid w:val="000B32A7"/>
    <w:rsid w:val="000B4C34"/>
    <w:rsid w:val="000B5299"/>
    <w:rsid w:val="000B5977"/>
    <w:rsid w:val="000B6800"/>
    <w:rsid w:val="000B6834"/>
    <w:rsid w:val="000B7409"/>
    <w:rsid w:val="000B773C"/>
    <w:rsid w:val="000C0853"/>
    <w:rsid w:val="000C0896"/>
    <w:rsid w:val="000C08C0"/>
    <w:rsid w:val="000C0A34"/>
    <w:rsid w:val="000C0F70"/>
    <w:rsid w:val="000C131F"/>
    <w:rsid w:val="000C1B84"/>
    <w:rsid w:val="000C1CED"/>
    <w:rsid w:val="000C1E35"/>
    <w:rsid w:val="000C20EC"/>
    <w:rsid w:val="000C2109"/>
    <w:rsid w:val="000C2591"/>
    <w:rsid w:val="000C2DED"/>
    <w:rsid w:val="000C33BD"/>
    <w:rsid w:val="000C3D7B"/>
    <w:rsid w:val="000C43E3"/>
    <w:rsid w:val="000C4451"/>
    <w:rsid w:val="000C46BD"/>
    <w:rsid w:val="000C4AC8"/>
    <w:rsid w:val="000C4F9F"/>
    <w:rsid w:val="000C5213"/>
    <w:rsid w:val="000C535E"/>
    <w:rsid w:val="000C561B"/>
    <w:rsid w:val="000C5AFD"/>
    <w:rsid w:val="000C6430"/>
    <w:rsid w:val="000C6B14"/>
    <w:rsid w:val="000C743A"/>
    <w:rsid w:val="000C7533"/>
    <w:rsid w:val="000C7686"/>
    <w:rsid w:val="000C7BE8"/>
    <w:rsid w:val="000D064D"/>
    <w:rsid w:val="000D0A6A"/>
    <w:rsid w:val="000D0AC2"/>
    <w:rsid w:val="000D0CEE"/>
    <w:rsid w:val="000D102F"/>
    <w:rsid w:val="000D21C2"/>
    <w:rsid w:val="000D2214"/>
    <w:rsid w:val="000D2610"/>
    <w:rsid w:val="000D2951"/>
    <w:rsid w:val="000D29CD"/>
    <w:rsid w:val="000D35AD"/>
    <w:rsid w:val="000D384A"/>
    <w:rsid w:val="000D3A61"/>
    <w:rsid w:val="000D3DF3"/>
    <w:rsid w:val="000D43D6"/>
    <w:rsid w:val="000D4402"/>
    <w:rsid w:val="000D4608"/>
    <w:rsid w:val="000D4972"/>
    <w:rsid w:val="000D51AA"/>
    <w:rsid w:val="000D5201"/>
    <w:rsid w:val="000D5CDB"/>
    <w:rsid w:val="000D5DD2"/>
    <w:rsid w:val="000D6E46"/>
    <w:rsid w:val="000D6F13"/>
    <w:rsid w:val="000D6F99"/>
    <w:rsid w:val="000D792F"/>
    <w:rsid w:val="000E001F"/>
    <w:rsid w:val="000E0113"/>
    <w:rsid w:val="000E029A"/>
    <w:rsid w:val="000E0376"/>
    <w:rsid w:val="000E086F"/>
    <w:rsid w:val="000E096B"/>
    <w:rsid w:val="000E0C31"/>
    <w:rsid w:val="000E0E8A"/>
    <w:rsid w:val="000E23D1"/>
    <w:rsid w:val="000E246C"/>
    <w:rsid w:val="000E24DE"/>
    <w:rsid w:val="000E2AA8"/>
    <w:rsid w:val="000E32B8"/>
    <w:rsid w:val="000E3621"/>
    <w:rsid w:val="000E36BB"/>
    <w:rsid w:val="000E39BC"/>
    <w:rsid w:val="000E5843"/>
    <w:rsid w:val="000E6F02"/>
    <w:rsid w:val="000E6FEF"/>
    <w:rsid w:val="000E7473"/>
    <w:rsid w:val="000E7715"/>
    <w:rsid w:val="000E773C"/>
    <w:rsid w:val="000E7C20"/>
    <w:rsid w:val="000F022E"/>
    <w:rsid w:val="000F0D33"/>
    <w:rsid w:val="000F1046"/>
    <w:rsid w:val="000F1E16"/>
    <w:rsid w:val="000F2F09"/>
    <w:rsid w:val="000F3620"/>
    <w:rsid w:val="000F39DD"/>
    <w:rsid w:val="000F3AA2"/>
    <w:rsid w:val="000F3E81"/>
    <w:rsid w:val="000F41BE"/>
    <w:rsid w:val="000F4452"/>
    <w:rsid w:val="000F456C"/>
    <w:rsid w:val="000F527B"/>
    <w:rsid w:val="000F61EE"/>
    <w:rsid w:val="000F660E"/>
    <w:rsid w:val="000F6CDE"/>
    <w:rsid w:val="000F6DC1"/>
    <w:rsid w:val="000F6DF5"/>
    <w:rsid w:val="000F756A"/>
    <w:rsid w:val="000F7B4D"/>
    <w:rsid w:val="001012AA"/>
    <w:rsid w:val="00101700"/>
    <w:rsid w:val="00101AE9"/>
    <w:rsid w:val="0010227B"/>
    <w:rsid w:val="001024ED"/>
    <w:rsid w:val="00102DE6"/>
    <w:rsid w:val="00103574"/>
    <w:rsid w:val="00103A64"/>
    <w:rsid w:val="0010435A"/>
    <w:rsid w:val="00104555"/>
    <w:rsid w:val="001048B5"/>
    <w:rsid w:val="00104E75"/>
    <w:rsid w:val="00105652"/>
    <w:rsid w:val="00105C62"/>
    <w:rsid w:val="00106079"/>
    <w:rsid w:val="00106086"/>
    <w:rsid w:val="0010740C"/>
    <w:rsid w:val="001103E9"/>
    <w:rsid w:val="0011074A"/>
    <w:rsid w:val="001117B6"/>
    <w:rsid w:val="0011192C"/>
    <w:rsid w:val="00111A37"/>
    <w:rsid w:val="0011222F"/>
    <w:rsid w:val="00112F8C"/>
    <w:rsid w:val="00113047"/>
    <w:rsid w:val="0011324E"/>
    <w:rsid w:val="001137DE"/>
    <w:rsid w:val="001138E5"/>
    <w:rsid w:val="00113BDA"/>
    <w:rsid w:val="00114113"/>
    <w:rsid w:val="00114520"/>
    <w:rsid w:val="00114843"/>
    <w:rsid w:val="00114B9E"/>
    <w:rsid w:val="00114DBA"/>
    <w:rsid w:val="00115AED"/>
    <w:rsid w:val="00115C0F"/>
    <w:rsid w:val="00115E40"/>
    <w:rsid w:val="001161C8"/>
    <w:rsid w:val="00116337"/>
    <w:rsid w:val="00116871"/>
    <w:rsid w:val="001168D1"/>
    <w:rsid w:val="0011692D"/>
    <w:rsid w:val="00116AEA"/>
    <w:rsid w:val="00117062"/>
    <w:rsid w:val="001179B0"/>
    <w:rsid w:val="001212F3"/>
    <w:rsid w:val="0012196F"/>
    <w:rsid w:val="00121B20"/>
    <w:rsid w:val="0012250F"/>
    <w:rsid w:val="001227E4"/>
    <w:rsid w:val="00122FA0"/>
    <w:rsid w:val="001235BC"/>
    <w:rsid w:val="00123A9E"/>
    <w:rsid w:val="00123DD8"/>
    <w:rsid w:val="00123FB5"/>
    <w:rsid w:val="0012408E"/>
    <w:rsid w:val="00124A90"/>
    <w:rsid w:val="00124D20"/>
    <w:rsid w:val="00124D38"/>
    <w:rsid w:val="00125059"/>
    <w:rsid w:val="001253B7"/>
    <w:rsid w:val="00125B4D"/>
    <w:rsid w:val="00125B4F"/>
    <w:rsid w:val="00125D11"/>
    <w:rsid w:val="00126136"/>
    <w:rsid w:val="0012698D"/>
    <w:rsid w:val="00126AC6"/>
    <w:rsid w:val="00126C33"/>
    <w:rsid w:val="0012705A"/>
    <w:rsid w:val="001270A4"/>
    <w:rsid w:val="001273A0"/>
    <w:rsid w:val="0012740D"/>
    <w:rsid w:val="00127853"/>
    <w:rsid w:val="00127A04"/>
    <w:rsid w:val="00127D80"/>
    <w:rsid w:val="00130089"/>
    <w:rsid w:val="00130801"/>
    <w:rsid w:val="00131075"/>
    <w:rsid w:val="001311F0"/>
    <w:rsid w:val="0013130D"/>
    <w:rsid w:val="00131498"/>
    <w:rsid w:val="001314A9"/>
    <w:rsid w:val="00131ADC"/>
    <w:rsid w:val="00131FE7"/>
    <w:rsid w:val="001322A8"/>
    <w:rsid w:val="00132620"/>
    <w:rsid w:val="00132B4C"/>
    <w:rsid w:val="00132BF4"/>
    <w:rsid w:val="00133232"/>
    <w:rsid w:val="0013325C"/>
    <w:rsid w:val="001345E0"/>
    <w:rsid w:val="001346CA"/>
    <w:rsid w:val="00134700"/>
    <w:rsid w:val="00134BEE"/>
    <w:rsid w:val="001352BE"/>
    <w:rsid w:val="00135AB7"/>
    <w:rsid w:val="00135B1D"/>
    <w:rsid w:val="00135E56"/>
    <w:rsid w:val="00135EC1"/>
    <w:rsid w:val="00135F5B"/>
    <w:rsid w:val="001369C1"/>
    <w:rsid w:val="00136C25"/>
    <w:rsid w:val="00137158"/>
    <w:rsid w:val="001371FE"/>
    <w:rsid w:val="0013734D"/>
    <w:rsid w:val="00137DAD"/>
    <w:rsid w:val="00137E49"/>
    <w:rsid w:val="001419AA"/>
    <w:rsid w:val="00141A66"/>
    <w:rsid w:val="00141FC9"/>
    <w:rsid w:val="001429A5"/>
    <w:rsid w:val="001436A0"/>
    <w:rsid w:val="00143C42"/>
    <w:rsid w:val="00144080"/>
    <w:rsid w:val="00144406"/>
    <w:rsid w:val="00144A6E"/>
    <w:rsid w:val="00144ACA"/>
    <w:rsid w:val="00144B16"/>
    <w:rsid w:val="00144B22"/>
    <w:rsid w:val="00144D72"/>
    <w:rsid w:val="00144FB2"/>
    <w:rsid w:val="00145781"/>
    <w:rsid w:val="001466E0"/>
    <w:rsid w:val="0014674A"/>
    <w:rsid w:val="0014685C"/>
    <w:rsid w:val="00146CD8"/>
    <w:rsid w:val="00146F8D"/>
    <w:rsid w:val="00147156"/>
    <w:rsid w:val="00147365"/>
    <w:rsid w:val="00147755"/>
    <w:rsid w:val="001478B8"/>
    <w:rsid w:val="00147D8E"/>
    <w:rsid w:val="00147E95"/>
    <w:rsid w:val="00150CA6"/>
    <w:rsid w:val="00150DAD"/>
    <w:rsid w:val="00150E37"/>
    <w:rsid w:val="00151818"/>
    <w:rsid w:val="001518FC"/>
    <w:rsid w:val="00151A04"/>
    <w:rsid w:val="00151C5A"/>
    <w:rsid w:val="00151EAC"/>
    <w:rsid w:val="00151F28"/>
    <w:rsid w:val="00152E6A"/>
    <w:rsid w:val="001530E7"/>
    <w:rsid w:val="0015333E"/>
    <w:rsid w:val="001538D5"/>
    <w:rsid w:val="00153994"/>
    <w:rsid w:val="00154206"/>
    <w:rsid w:val="00154494"/>
    <w:rsid w:val="0015571C"/>
    <w:rsid w:val="00155AAA"/>
    <w:rsid w:val="00156675"/>
    <w:rsid w:val="00156827"/>
    <w:rsid w:val="0015701F"/>
    <w:rsid w:val="001570BA"/>
    <w:rsid w:val="001572E2"/>
    <w:rsid w:val="0015744F"/>
    <w:rsid w:val="0015761D"/>
    <w:rsid w:val="00157861"/>
    <w:rsid w:val="00157F56"/>
    <w:rsid w:val="00157FB3"/>
    <w:rsid w:val="00160398"/>
    <w:rsid w:val="0016153A"/>
    <w:rsid w:val="001616A0"/>
    <w:rsid w:val="00161842"/>
    <w:rsid w:val="00161FC4"/>
    <w:rsid w:val="00162120"/>
    <w:rsid w:val="001622E1"/>
    <w:rsid w:val="001624C0"/>
    <w:rsid w:val="00162766"/>
    <w:rsid w:val="00162864"/>
    <w:rsid w:val="0016313D"/>
    <w:rsid w:val="00163415"/>
    <w:rsid w:val="0016348B"/>
    <w:rsid w:val="00163A0B"/>
    <w:rsid w:val="00163EBE"/>
    <w:rsid w:val="001640C6"/>
    <w:rsid w:val="001643C6"/>
    <w:rsid w:val="00164803"/>
    <w:rsid w:val="00164A88"/>
    <w:rsid w:val="00164B4B"/>
    <w:rsid w:val="00164BBD"/>
    <w:rsid w:val="0016535B"/>
    <w:rsid w:val="001656D1"/>
    <w:rsid w:val="00165EAC"/>
    <w:rsid w:val="0016609B"/>
    <w:rsid w:val="00166263"/>
    <w:rsid w:val="00166B0E"/>
    <w:rsid w:val="00166F0D"/>
    <w:rsid w:val="00166F3D"/>
    <w:rsid w:val="001679BD"/>
    <w:rsid w:val="00167D7C"/>
    <w:rsid w:val="001704BB"/>
    <w:rsid w:val="001707A2"/>
    <w:rsid w:val="00170B6C"/>
    <w:rsid w:val="001717A8"/>
    <w:rsid w:val="00171C88"/>
    <w:rsid w:val="00171E4C"/>
    <w:rsid w:val="001723CE"/>
    <w:rsid w:val="00172600"/>
    <w:rsid w:val="0017272B"/>
    <w:rsid w:val="00172739"/>
    <w:rsid w:val="001727E7"/>
    <w:rsid w:val="00172CEC"/>
    <w:rsid w:val="00172D6D"/>
    <w:rsid w:val="00172D86"/>
    <w:rsid w:val="0017331B"/>
    <w:rsid w:val="001733A5"/>
    <w:rsid w:val="00173571"/>
    <w:rsid w:val="00173944"/>
    <w:rsid w:val="00174658"/>
    <w:rsid w:val="00175599"/>
    <w:rsid w:val="001765E7"/>
    <w:rsid w:val="001766CA"/>
    <w:rsid w:val="00176BCA"/>
    <w:rsid w:val="00177BCA"/>
    <w:rsid w:val="0018071A"/>
    <w:rsid w:val="001807D0"/>
    <w:rsid w:val="00180A5D"/>
    <w:rsid w:val="001811FD"/>
    <w:rsid w:val="00181388"/>
    <w:rsid w:val="00181DDF"/>
    <w:rsid w:val="00182DCE"/>
    <w:rsid w:val="00182ECF"/>
    <w:rsid w:val="001839FF"/>
    <w:rsid w:val="0018433A"/>
    <w:rsid w:val="001845D5"/>
    <w:rsid w:val="001846A4"/>
    <w:rsid w:val="00184DAC"/>
    <w:rsid w:val="00184DC6"/>
    <w:rsid w:val="00185C4E"/>
    <w:rsid w:val="00185D86"/>
    <w:rsid w:val="001871D6"/>
    <w:rsid w:val="001872E8"/>
    <w:rsid w:val="001875C2"/>
    <w:rsid w:val="00187CF5"/>
    <w:rsid w:val="0019028F"/>
    <w:rsid w:val="00190356"/>
    <w:rsid w:val="00190C25"/>
    <w:rsid w:val="00190F45"/>
    <w:rsid w:val="00191608"/>
    <w:rsid w:val="00191B96"/>
    <w:rsid w:val="00191B98"/>
    <w:rsid w:val="001922E0"/>
    <w:rsid w:val="001922E1"/>
    <w:rsid w:val="00193951"/>
    <w:rsid w:val="00194314"/>
    <w:rsid w:val="00194CC2"/>
    <w:rsid w:val="0019534F"/>
    <w:rsid w:val="0019586C"/>
    <w:rsid w:val="00195D99"/>
    <w:rsid w:val="00195F02"/>
    <w:rsid w:val="0019640C"/>
    <w:rsid w:val="00196DE5"/>
    <w:rsid w:val="00197276"/>
    <w:rsid w:val="001976AB"/>
    <w:rsid w:val="00197D6B"/>
    <w:rsid w:val="00197F4B"/>
    <w:rsid w:val="001A00A2"/>
    <w:rsid w:val="001A1527"/>
    <w:rsid w:val="001A1BD5"/>
    <w:rsid w:val="001A1C25"/>
    <w:rsid w:val="001A20DD"/>
    <w:rsid w:val="001A28A0"/>
    <w:rsid w:val="001A2D81"/>
    <w:rsid w:val="001A30FF"/>
    <w:rsid w:val="001A3286"/>
    <w:rsid w:val="001A37ED"/>
    <w:rsid w:val="001A3814"/>
    <w:rsid w:val="001A38C0"/>
    <w:rsid w:val="001A3971"/>
    <w:rsid w:val="001A3E73"/>
    <w:rsid w:val="001A3EE1"/>
    <w:rsid w:val="001A502D"/>
    <w:rsid w:val="001A5D57"/>
    <w:rsid w:val="001A6648"/>
    <w:rsid w:val="001A67C6"/>
    <w:rsid w:val="001A6C89"/>
    <w:rsid w:val="001A75F5"/>
    <w:rsid w:val="001A7671"/>
    <w:rsid w:val="001A768C"/>
    <w:rsid w:val="001A77ED"/>
    <w:rsid w:val="001A79B7"/>
    <w:rsid w:val="001A79D5"/>
    <w:rsid w:val="001B08A8"/>
    <w:rsid w:val="001B0C0B"/>
    <w:rsid w:val="001B0D1F"/>
    <w:rsid w:val="001B0EF0"/>
    <w:rsid w:val="001B0F9C"/>
    <w:rsid w:val="001B13F3"/>
    <w:rsid w:val="001B1582"/>
    <w:rsid w:val="001B19C5"/>
    <w:rsid w:val="001B1C0A"/>
    <w:rsid w:val="001B20E5"/>
    <w:rsid w:val="001B2251"/>
    <w:rsid w:val="001B273F"/>
    <w:rsid w:val="001B2742"/>
    <w:rsid w:val="001B2804"/>
    <w:rsid w:val="001B3CD7"/>
    <w:rsid w:val="001B4022"/>
    <w:rsid w:val="001B40D7"/>
    <w:rsid w:val="001B41BF"/>
    <w:rsid w:val="001B43A3"/>
    <w:rsid w:val="001B469D"/>
    <w:rsid w:val="001B4C43"/>
    <w:rsid w:val="001B5C71"/>
    <w:rsid w:val="001B5E2F"/>
    <w:rsid w:val="001B6097"/>
    <w:rsid w:val="001B6570"/>
    <w:rsid w:val="001B65DE"/>
    <w:rsid w:val="001B6783"/>
    <w:rsid w:val="001B6EDE"/>
    <w:rsid w:val="001B76FF"/>
    <w:rsid w:val="001C0072"/>
    <w:rsid w:val="001C01F3"/>
    <w:rsid w:val="001C0337"/>
    <w:rsid w:val="001C0409"/>
    <w:rsid w:val="001C066B"/>
    <w:rsid w:val="001C0826"/>
    <w:rsid w:val="001C0FB1"/>
    <w:rsid w:val="001C0FE7"/>
    <w:rsid w:val="001C14B1"/>
    <w:rsid w:val="001C1B50"/>
    <w:rsid w:val="001C1C81"/>
    <w:rsid w:val="001C22FA"/>
    <w:rsid w:val="001C246B"/>
    <w:rsid w:val="001C377E"/>
    <w:rsid w:val="001C37A0"/>
    <w:rsid w:val="001C394F"/>
    <w:rsid w:val="001C3A9E"/>
    <w:rsid w:val="001C3D2F"/>
    <w:rsid w:val="001C3EC2"/>
    <w:rsid w:val="001C4331"/>
    <w:rsid w:val="001C441F"/>
    <w:rsid w:val="001C498A"/>
    <w:rsid w:val="001C498E"/>
    <w:rsid w:val="001C4F4A"/>
    <w:rsid w:val="001C5447"/>
    <w:rsid w:val="001C5557"/>
    <w:rsid w:val="001C6278"/>
    <w:rsid w:val="001C6307"/>
    <w:rsid w:val="001C6700"/>
    <w:rsid w:val="001C6B0A"/>
    <w:rsid w:val="001C6BC9"/>
    <w:rsid w:val="001C75C2"/>
    <w:rsid w:val="001C7C07"/>
    <w:rsid w:val="001C7CAF"/>
    <w:rsid w:val="001C7F49"/>
    <w:rsid w:val="001C7FBB"/>
    <w:rsid w:val="001D0355"/>
    <w:rsid w:val="001D0A07"/>
    <w:rsid w:val="001D118D"/>
    <w:rsid w:val="001D11A6"/>
    <w:rsid w:val="001D1DB9"/>
    <w:rsid w:val="001D1F83"/>
    <w:rsid w:val="001D2029"/>
    <w:rsid w:val="001D2092"/>
    <w:rsid w:val="001D2151"/>
    <w:rsid w:val="001D22EE"/>
    <w:rsid w:val="001D2663"/>
    <w:rsid w:val="001D26D1"/>
    <w:rsid w:val="001D2A91"/>
    <w:rsid w:val="001D3B88"/>
    <w:rsid w:val="001D3E54"/>
    <w:rsid w:val="001D3E72"/>
    <w:rsid w:val="001D521B"/>
    <w:rsid w:val="001D6039"/>
    <w:rsid w:val="001D6586"/>
    <w:rsid w:val="001D6B20"/>
    <w:rsid w:val="001D6DC4"/>
    <w:rsid w:val="001E0019"/>
    <w:rsid w:val="001E061B"/>
    <w:rsid w:val="001E1633"/>
    <w:rsid w:val="001E22CF"/>
    <w:rsid w:val="001E23E8"/>
    <w:rsid w:val="001E2B4D"/>
    <w:rsid w:val="001E48C3"/>
    <w:rsid w:val="001E56E4"/>
    <w:rsid w:val="001E5951"/>
    <w:rsid w:val="001E5BED"/>
    <w:rsid w:val="001E5EB5"/>
    <w:rsid w:val="001E631E"/>
    <w:rsid w:val="001E6AAF"/>
    <w:rsid w:val="001E6B1E"/>
    <w:rsid w:val="001E737E"/>
    <w:rsid w:val="001E74D2"/>
    <w:rsid w:val="001E7685"/>
    <w:rsid w:val="001E784E"/>
    <w:rsid w:val="001E7B26"/>
    <w:rsid w:val="001E7EF5"/>
    <w:rsid w:val="001E7FF1"/>
    <w:rsid w:val="001F04B7"/>
    <w:rsid w:val="001F062D"/>
    <w:rsid w:val="001F0A66"/>
    <w:rsid w:val="001F1D05"/>
    <w:rsid w:val="001F2135"/>
    <w:rsid w:val="001F2C83"/>
    <w:rsid w:val="001F3515"/>
    <w:rsid w:val="001F378D"/>
    <w:rsid w:val="001F414D"/>
    <w:rsid w:val="001F553A"/>
    <w:rsid w:val="001F5583"/>
    <w:rsid w:val="001F5AA2"/>
    <w:rsid w:val="001F5C19"/>
    <w:rsid w:val="001F618B"/>
    <w:rsid w:val="001F6377"/>
    <w:rsid w:val="001F69BB"/>
    <w:rsid w:val="001F6AC0"/>
    <w:rsid w:val="001F6DEB"/>
    <w:rsid w:val="001F773C"/>
    <w:rsid w:val="001F77E9"/>
    <w:rsid w:val="001F7CD2"/>
    <w:rsid w:val="002001F2"/>
    <w:rsid w:val="00200574"/>
    <w:rsid w:val="0020065A"/>
    <w:rsid w:val="00200D63"/>
    <w:rsid w:val="00200E9F"/>
    <w:rsid w:val="002018CE"/>
    <w:rsid w:val="00202245"/>
    <w:rsid w:val="00202279"/>
    <w:rsid w:val="00202899"/>
    <w:rsid w:val="00202CA8"/>
    <w:rsid w:val="002041F0"/>
    <w:rsid w:val="002048A9"/>
    <w:rsid w:val="00204BF7"/>
    <w:rsid w:val="0020533E"/>
    <w:rsid w:val="00205C4A"/>
    <w:rsid w:val="00206237"/>
    <w:rsid w:val="00207F14"/>
    <w:rsid w:val="002109E7"/>
    <w:rsid w:val="00210AA3"/>
    <w:rsid w:val="00210F9F"/>
    <w:rsid w:val="00211456"/>
    <w:rsid w:val="00212387"/>
    <w:rsid w:val="00212704"/>
    <w:rsid w:val="0021287E"/>
    <w:rsid w:val="002128FF"/>
    <w:rsid w:val="00212968"/>
    <w:rsid w:val="002129EA"/>
    <w:rsid w:val="00212FED"/>
    <w:rsid w:val="002131CF"/>
    <w:rsid w:val="002133E9"/>
    <w:rsid w:val="00213716"/>
    <w:rsid w:val="00213BD4"/>
    <w:rsid w:val="00214110"/>
    <w:rsid w:val="00214F80"/>
    <w:rsid w:val="00215705"/>
    <w:rsid w:val="00216E94"/>
    <w:rsid w:val="00216FB3"/>
    <w:rsid w:val="0021715D"/>
    <w:rsid w:val="002172A8"/>
    <w:rsid w:val="00217480"/>
    <w:rsid w:val="002206CA"/>
    <w:rsid w:val="00221B5E"/>
    <w:rsid w:val="00221C98"/>
    <w:rsid w:val="002223AD"/>
    <w:rsid w:val="00222A2C"/>
    <w:rsid w:val="00222AD8"/>
    <w:rsid w:val="0022300F"/>
    <w:rsid w:val="0022320C"/>
    <w:rsid w:val="00223C0E"/>
    <w:rsid w:val="00226325"/>
    <w:rsid w:val="00226893"/>
    <w:rsid w:val="002269BE"/>
    <w:rsid w:val="00226E30"/>
    <w:rsid w:val="0022726A"/>
    <w:rsid w:val="0023051F"/>
    <w:rsid w:val="0023062D"/>
    <w:rsid w:val="002308EF"/>
    <w:rsid w:val="0023091A"/>
    <w:rsid w:val="00230990"/>
    <w:rsid w:val="00230B07"/>
    <w:rsid w:val="00230C77"/>
    <w:rsid w:val="00230CFA"/>
    <w:rsid w:val="00231252"/>
    <w:rsid w:val="00231531"/>
    <w:rsid w:val="00231859"/>
    <w:rsid w:val="00231DB5"/>
    <w:rsid w:val="00231DFD"/>
    <w:rsid w:val="00231EAE"/>
    <w:rsid w:val="00232577"/>
    <w:rsid w:val="00232920"/>
    <w:rsid w:val="00232D4C"/>
    <w:rsid w:val="00233441"/>
    <w:rsid w:val="00233C05"/>
    <w:rsid w:val="002341B8"/>
    <w:rsid w:val="00234315"/>
    <w:rsid w:val="00234686"/>
    <w:rsid w:val="00234735"/>
    <w:rsid w:val="00235884"/>
    <w:rsid w:val="00235A95"/>
    <w:rsid w:val="00240BEE"/>
    <w:rsid w:val="00241014"/>
    <w:rsid w:val="002415C7"/>
    <w:rsid w:val="002418E8"/>
    <w:rsid w:val="00241C93"/>
    <w:rsid w:val="002423D2"/>
    <w:rsid w:val="00242E10"/>
    <w:rsid w:val="00243133"/>
    <w:rsid w:val="00243138"/>
    <w:rsid w:val="00243512"/>
    <w:rsid w:val="0024351F"/>
    <w:rsid w:val="00243760"/>
    <w:rsid w:val="002440E5"/>
    <w:rsid w:val="0024437A"/>
    <w:rsid w:val="00244502"/>
    <w:rsid w:val="00244E20"/>
    <w:rsid w:val="00245215"/>
    <w:rsid w:val="00245226"/>
    <w:rsid w:val="002453FB"/>
    <w:rsid w:val="00245EA7"/>
    <w:rsid w:val="00247012"/>
    <w:rsid w:val="0024710B"/>
    <w:rsid w:val="002474D9"/>
    <w:rsid w:val="00247826"/>
    <w:rsid w:val="00247868"/>
    <w:rsid w:val="00247BB6"/>
    <w:rsid w:val="00247DCC"/>
    <w:rsid w:val="002506E2"/>
    <w:rsid w:val="002510CA"/>
    <w:rsid w:val="002514CB"/>
    <w:rsid w:val="002515CE"/>
    <w:rsid w:val="00251BC8"/>
    <w:rsid w:val="00251C3D"/>
    <w:rsid w:val="00251E5F"/>
    <w:rsid w:val="00252689"/>
    <w:rsid w:val="0025278B"/>
    <w:rsid w:val="00252958"/>
    <w:rsid w:val="002531D9"/>
    <w:rsid w:val="002532DC"/>
    <w:rsid w:val="00253477"/>
    <w:rsid w:val="00253628"/>
    <w:rsid w:val="00253F74"/>
    <w:rsid w:val="002541FF"/>
    <w:rsid w:val="00254A72"/>
    <w:rsid w:val="002550F8"/>
    <w:rsid w:val="002565F5"/>
    <w:rsid w:val="002566EA"/>
    <w:rsid w:val="002568E0"/>
    <w:rsid w:val="00256A1C"/>
    <w:rsid w:val="00256B7D"/>
    <w:rsid w:val="00256B8C"/>
    <w:rsid w:val="00256C8F"/>
    <w:rsid w:val="00257BA4"/>
    <w:rsid w:val="00260045"/>
    <w:rsid w:val="00260104"/>
    <w:rsid w:val="00260629"/>
    <w:rsid w:val="002607C3"/>
    <w:rsid w:val="00260801"/>
    <w:rsid w:val="00260B3E"/>
    <w:rsid w:val="00261364"/>
    <w:rsid w:val="002625EC"/>
    <w:rsid w:val="002627E2"/>
    <w:rsid w:val="0026306B"/>
    <w:rsid w:val="00263583"/>
    <w:rsid w:val="00263A68"/>
    <w:rsid w:val="00263E73"/>
    <w:rsid w:val="00264023"/>
    <w:rsid w:val="0026426C"/>
    <w:rsid w:val="00264A84"/>
    <w:rsid w:val="00264D71"/>
    <w:rsid w:val="00264F97"/>
    <w:rsid w:val="00265A2A"/>
    <w:rsid w:val="0026622E"/>
    <w:rsid w:val="00266A02"/>
    <w:rsid w:val="00266A7C"/>
    <w:rsid w:val="00266FFF"/>
    <w:rsid w:val="0026714E"/>
    <w:rsid w:val="00267253"/>
    <w:rsid w:val="002672B8"/>
    <w:rsid w:val="002672BA"/>
    <w:rsid w:val="0026760A"/>
    <w:rsid w:val="002679E4"/>
    <w:rsid w:val="0027003F"/>
    <w:rsid w:val="0027044F"/>
    <w:rsid w:val="0027047A"/>
    <w:rsid w:val="00270640"/>
    <w:rsid w:val="00271530"/>
    <w:rsid w:val="002720E7"/>
    <w:rsid w:val="00272127"/>
    <w:rsid w:val="00272547"/>
    <w:rsid w:val="002729BA"/>
    <w:rsid w:val="00272B69"/>
    <w:rsid w:val="002734CB"/>
    <w:rsid w:val="00273B8D"/>
    <w:rsid w:val="00273E76"/>
    <w:rsid w:val="00274A82"/>
    <w:rsid w:val="0027526E"/>
    <w:rsid w:val="002752D2"/>
    <w:rsid w:val="002754F1"/>
    <w:rsid w:val="00275DC6"/>
    <w:rsid w:val="002767B1"/>
    <w:rsid w:val="00276937"/>
    <w:rsid w:val="00276C40"/>
    <w:rsid w:val="00276E67"/>
    <w:rsid w:val="00276F83"/>
    <w:rsid w:val="00277D63"/>
    <w:rsid w:val="00277FA8"/>
    <w:rsid w:val="00280AEE"/>
    <w:rsid w:val="00280E27"/>
    <w:rsid w:val="002810E8"/>
    <w:rsid w:val="00281677"/>
    <w:rsid w:val="00281808"/>
    <w:rsid w:val="00282C28"/>
    <w:rsid w:val="00282E5B"/>
    <w:rsid w:val="00282E87"/>
    <w:rsid w:val="00282F4F"/>
    <w:rsid w:val="0028412E"/>
    <w:rsid w:val="00284471"/>
    <w:rsid w:val="00284DED"/>
    <w:rsid w:val="00285141"/>
    <w:rsid w:val="0028688E"/>
    <w:rsid w:val="002868C6"/>
    <w:rsid w:val="0028694A"/>
    <w:rsid w:val="002871A9"/>
    <w:rsid w:val="002877DF"/>
    <w:rsid w:val="00290695"/>
    <w:rsid w:val="00290E8E"/>
    <w:rsid w:val="002917B6"/>
    <w:rsid w:val="00291843"/>
    <w:rsid w:val="00291FC2"/>
    <w:rsid w:val="00292365"/>
    <w:rsid w:val="00292760"/>
    <w:rsid w:val="00292E76"/>
    <w:rsid w:val="00293539"/>
    <w:rsid w:val="00293680"/>
    <w:rsid w:val="00293958"/>
    <w:rsid w:val="0029413E"/>
    <w:rsid w:val="00294A93"/>
    <w:rsid w:val="00294C97"/>
    <w:rsid w:val="00294E42"/>
    <w:rsid w:val="002950CE"/>
    <w:rsid w:val="002953B3"/>
    <w:rsid w:val="0029559F"/>
    <w:rsid w:val="0029565D"/>
    <w:rsid w:val="00295775"/>
    <w:rsid w:val="00295807"/>
    <w:rsid w:val="00295BF2"/>
    <w:rsid w:val="0029632B"/>
    <w:rsid w:val="00296382"/>
    <w:rsid w:val="002963D7"/>
    <w:rsid w:val="002966D0"/>
    <w:rsid w:val="00297243"/>
    <w:rsid w:val="002973BA"/>
    <w:rsid w:val="00297B09"/>
    <w:rsid w:val="00297B9A"/>
    <w:rsid w:val="00297CB9"/>
    <w:rsid w:val="002A0156"/>
    <w:rsid w:val="002A01A5"/>
    <w:rsid w:val="002A0492"/>
    <w:rsid w:val="002A06C2"/>
    <w:rsid w:val="002A13F8"/>
    <w:rsid w:val="002A1E25"/>
    <w:rsid w:val="002A2276"/>
    <w:rsid w:val="002A264B"/>
    <w:rsid w:val="002A2BB8"/>
    <w:rsid w:val="002A3123"/>
    <w:rsid w:val="002A3BAD"/>
    <w:rsid w:val="002A3BB1"/>
    <w:rsid w:val="002A3CB1"/>
    <w:rsid w:val="002A3FFB"/>
    <w:rsid w:val="002A400D"/>
    <w:rsid w:val="002A44FC"/>
    <w:rsid w:val="002A46B6"/>
    <w:rsid w:val="002A4A41"/>
    <w:rsid w:val="002A4AC7"/>
    <w:rsid w:val="002A531F"/>
    <w:rsid w:val="002A5819"/>
    <w:rsid w:val="002A5842"/>
    <w:rsid w:val="002A5956"/>
    <w:rsid w:val="002A6497"/>
    <w:rsid w:val="002A6998"/>
    <w:rsid w:val="002A7694"/>
    <w:rsid w:val="002A79E2"/>
    <w:rsid w:val="002A7AAC"/>
    <w:rsid w:val="002B015F"/>
    <w:rsid w:val="002B0926"/>
    <w:rsid w:val="002B0D6B"/>
    <w:rsid w:val="002B0E80"/>
    <w:rsid w:val="002B157B"/>
    <w:rsid w:val="002B17B9"/>
    <w:rsid w:val="002B1907"/>
    <w:rsid w:val="002B29AD"/>
    <w:rsid w:val="002B2BBD"/>
    <w:rsid w:val="002B36BD"/>
    <w:rsid w:val="002B3CCB"/>
    <w:rsid w:val="002B490C"/>
    <w:rsid w:val="002B4F18"/>
    <w:rsid w:val="002B5649"/>
    <w:rsid w:val="002B6A21"/>
    <w:rsid w:val="002B6E8E"/>
    <w:rsid w:val="002B723E"/>
    <w:rsid w:val="002B74D1"/>
    <w:rsid w:val="002B7F84"/>
    <w:rsid w:val="002C083D"/>
    <w:rsid w:val="002C0EC0"/>
    <w:rsid w:val="002C1215"/>
    <w:rsid w:val="002C153E"/>
    <w:rsid w:val="002C1EEE"/>
    <w:rsid w:val="002C3046"/>
    <w:rsid w:val="002C425F"/>
    <w:rsid w:val="002C48FB"/>
    <w:rsid w:val="002C4CF4"/>
    <w:rsid w:val="002C4E69"/>
    <w:rsid w:val="002C4FCA"/>
    <w:rsid w:val="002C4FF5"/>
    <w:rsid w:val="002C5A61"/>
    <w:rsid w:val="002C5E67"/>
    <w:rsid w:val="002C7713"/>
    <w:rsid w:val="002C7A3C"/>
    <w:rsid w:val="002D0438"/>
    <w:rsid w:val="002D0701"/>
    <w:rsid w:val="002D098F"/>
    <w:rsid w:val="002D0C2D"/>
    <w:rsid w:val="002D0D93"/>
    <w:rsid w:val="002D1216"/>
    <w:rsid w:val="002D1505"/>
    <w:rsid w:val="002D1EB2"/>
    <w:rsid w:val="002D1EF1"/>
    <w:rsid w:val="002D22C5"/>
    <w:rsid w:val="002D2378"/>
    <w:rsid w:val="002D2506"/>
    <w:rsid w:val="002D2BD1"/>
    <w:rsid w:val="002D2D55"/>
    <w:rsid w:val="002D2E08"/>
    <w:rsid w:val="002D359E"/>
    <w:rsid w:val="002D3866"/>
    <w:rsid w:val="002D3A63"/>
    <w:rsid w:val="002D403B"/>
    <w:rsid w:val="002D4856"/>
    <w:rsid w:val="002D4C20"/>
    <w:rsid w:val="002D4D7F"/>
    <w:rsid w:val="002D5681"/>
    <w:rsid w:val="002D58EC"/>
    <w:rsid w:val="002D5A10"/>
    <w:rsid w:val="002D6431"/>
    <w:rsid w:val="002D660E"/>
    <w:rsid w:val="002D6717"/>
    <w:rsid w:val="002D6D10"/>
    <w:rsid w:val="002D6FBF"/>
    <w:rsid w:val="002D70AA"/>
    <w:rsid w:val="002D73DC"/>
    <w:rsid w:val="002D7501"/>
    <w:rsid w:val="002D7693"/>
    <w:rsid w:val="002D7F99"/>
    <w:rsid w:val="002D7F9B"/>
    <w:rsid w:val="002E07AB"/>
    <w:rsid w:val="002E1261"/>
    <w:rsid w:val="002E142A"/>
    <w:rsid w:val="002E28F9"/>
    <w:rsid w:val="002E294D"/>
    <w:rsid w:val="002E2A1E"/>
    <w:rsid w:val="002E2A64"/>
    <w:rsid w:val="002E3049"/>
    <w:rsid w:val="002E3454"/>
    <w:rsid w:val="002E35D9"/>
    <w:rsid w:val="002E35E9"/>
    <w:rsid w:val="002E401C"/>
    <w:rsid w:val="002E4326"/>
    <w:rsid w:val="002E448B"/>
    <w:rsid w:val="002E4896"/>
    <w:rsid w:val="002E4EB1"/>
    <w:rsid w:val="002E5555"/>
    <w:rsid w:val="002E6799"/>
    <w:rsid w:val="002E6D6C"/>
    <w:rsid w:val="002E7396"/>
    <w:rsid w:val="002E74AE"/>
    <w:rsid w:val="002E751F"/>
    <w:rsid w:val="002F07B3"/>
    <w:rsid w:val="002F1071"/>
    <w:rsid w:val="002F3D4C"/>
    <w:rsid w:val="002F4526"/>
    <w:rsid w:val="002F4B6A"/>
    <w:rsid w:val="002F4F44"/>
    <w:rsid w:val="002F5EDF"/>
    <w:rsid w:val="002F6B9C"/>
    <w:rsid w:val="002F6D81"/>
    <w:rsid w:val="002F70C5"/>
    <w:rsid w:val="002F7EDA"/>
    <w:rsid w:val="002F7EE0"/>
    <w:rsid w:val="00300618"/>
    <w:rsid w:val="00300F3F"/>
    <w:rsid w:val="00301216"/>
    <w:rsid w:val="00301652"/>
    <w:rsid w:val="0030167B"/>
    <w:rsid w:val="00301BFE"/>
    <w:rsid w:val="00303575"/>
    <w:rsid w:val="003036E6"/>
    <w:rsid w:val="00303EEA"/>
    <w:rsid w:val="00304249"/>
    <w:rsid w:val="00304F96"/>
    <w:rsid w:val="00304FB9"/>
    <w:rsid w:val="00305085"/>
    <w:rsid w:val="0030552D"/>
    <w:rsid w:val="003059F4"/>
    <w:rsid w:val="00305DA4"/>
    <w:rsid w:val="00305F1F"/>
    <w:rsid w:val="003076A7"/>
    <w:rsid w:val="00307716"/>
    <w:rsid w:val="0030771B"/>
    <w:rsid w:val="003102B6"/>
    <w:rsid w:val="00310D96"/>
    <w:rsid w:val="00310F2D"/>
    <w:rsid w:val="0031187D"/>
    <w:rsid w:val="00311AA1"/>
    <w:rsid w:val="00311B8E"/>
    <w:rsid w:val="00311B93"/>
    <w:rsid w:val="003123E1"/>
    <w:rsid w:val="00312E33"/>
    <w:rsid w:val="00313188"/>
    <w:rsid w:val="003132DE"/>
    <w:rsid w:val="003139FE"/>
    <w:rsid w:val="00313C38"/>
    <w:rsid w:val="00314069"/>
    <w:rsid w:val="003140CA"/>
    <w:rsid w:val="003142F8"/>
    <w:rsid w:val="003149BC"/>
    <w:rsid w:val="00315679"/>
    <w:rsid w:val="003158DB"/>
    <w:rsid w:val="00315FC3"/>
    <w:rsid w:val="00315FCB"/>
    <w:rsid w:val="0031681D"/>
    <w:rsid w:val="00317C2B"/>
    <w:rsid w:val="00320262"/>
    <w:rsid w:val="003202DB"/>
    <w:rsid w:val="003206D3"/>
    <w:rsid w:val="00320C6D"/>
    <w:rsid w:val="00320F28"/>
    <w:rsid w:val="003212C5"/>
    <w:rsid w:val="0032192C"/>
    <w:rsid w:val="00321DB7"/>
    <w:rsid w:val="00322033"/>
    <w:rsid w:val="00322AF4"/>
    <w:rsid w:val="00322BD4"/>
    <w:rsid w:val="003234F3"/>
    <w:rsid w:val="003241D5"/>
    <w:rsid w:val="003247CA"/>
    <w:rsid w:val="003248BA"/>
    <w:rsid w:val="0032491B"/>
    <w:rsid w:val="0032523C"/>
    <w:rsid w:val="00325CEE"/>
    <w:rsid w:val="00326676"/>
    <w:rsid w:val="00326D9A"/>
    <w:rsid w:val="00327CC7"/>
    <w:rsid w:val="00330542"/>
    <w:rsid w:val="00330FCE"/>
    <w:rsid w:val="00332BCD"/>
    <w:rsid w:val="00333097"/>
    <w:rsid w:val="0033355B"/>
    <w:rsid w:val="003339EC"/>
    <w:rsid w:val="00333D81"/>
    <w:rsid w:val="003340DF"/>
    <w:rsid w:val="003343B4"/>
    <w:rsid w:val="003343EA"/>
    <w:rsid w:val="00334470"/>
    <w:rsid w:val="003348C4"/>
    <w:rsid w:val="00334C2B"/>
    <w:rsid w:val="003351DF"/>
    <w:rsid w:val="00335A88"/>
    <w:rsid w:val="00335B0A"/>
    <w:rsid w:val="00335CDC"/>
    <w:rsid w:val="003364CE"/>
    <w:rsid w:val="00336991"/>
    <w:rsid w:val="00336DC6"/>
    <w:rsid w:val="00336E05"/>
    <w:rsid w:val="00336E2B"/>
    <w:rsid w:val="00336EF0"/>
    <w:rsid w:val="003402E0"/>
    <w:rsid w:val="0034075B"/>
    <w:rsid w:val="0034100F"/>
    <w:rsid w:val="00341228"/>
    <w:rsid w:val="003416B6"/>
    <w:rsid w:val="0034184D"/>
    <w:rsid w:val="003418C9"/>
    <w:rsid w:val="003418EA"/>
    <w:rsid w:val="00341ADF"/>
    <w:rsid w:val="00341DCB"/>
    <w:rsid w:val="003424F1"/>
    <w:rsid w:val="003428FE"/>
    <w:rsid w:val="00343262"/>
    <w:rsid w:val="003432D0"/>
    <w:rsid w:val="00343E47"/>
    <w:rsid w:val="00343F7B"/>
    <w:rsid w:val="0034484A"/>
    <w:rsid w:val="003448C3"/>
    <w:rsid w:val="00344D33"/>
    <w:rsid w:val="003450AB"/>
    <w:rsid w:val="0034548F"/>
    <w:rsid w:val="00345F92"/>
    <w:rsid w:val="00345FD7"/>
    <w:rsid w:val="00346576"/>
    <w:rsid w:val="00346760"/>
    <w:rsid w:val="00346DEA"/>
    <w:rsid w:val="00346F6A"/>
    <w:rsid w:val="0034717D"/>
    <w:rsid w:val="003476E4"/>
    <w:rsid w:val="0035006E"/>
    <w:rsid w:val="00350209"/>
    <w:rsid w:val="00350265"/>
    <w:rsid w:val="00350528"/>
    <w:rsid w:val="00350D3D"/>
    <w:rsid w:val="00350F43"/>
    <w:rsid w:val="00351172"/>
    <w:rsid w:val="003517C0"/>
    <w:rsid w:val="00351901"/>
    <w:rsid w:val="003519A3"/>
    <w:rsid w:val="00352254"/>
    <w:rsid w:val="003528D8"/>
    <w:rsid w:val="00352A14"/>
    <w:rsid w:val="00353046"/>
    <w:rsid w:val="00353738"/>
    <w:rsid w:val="00353B01"/>
    <w:rsid w:val="00353BB4"/>
    <w:rsid w:val="00353D39"/>
    <w:rsid w:val="00354420"/>
    <w:rsid w:val="00354AB8"/>
    <w:rsid w:val="00354EF3"/>
    <w:rsid w:val="0035520F"/>
    <w:rsid w:val="00355DDD"/>
    <w:rsid w:val="003566DB"/>
    <w:rsid w:val="00356CB1"/>
    <w:rsid w:val="00356F1E"/>
    <w:rsid w:val="003572CD"/>
    <w:rsid w:val="003575DC"/>
    <w:rsid w:val="00357736"/>
    <w:rsid w:val="0035773F"/>
    <w:rsid w:val="00357C35"/>
    <w:rsid w:val="00360C3A"/>
    <w:rsid w:val="003612D3"/>
    <w:rsid w:val="00361498"/>
    <w:rsid w:val="00361745"/>
    <w:rsid w:val="00361A14"/>
    <w:rsid w:val="00361B68"/>
    <w:rsid w:val="00361D54"/>
    <w:rsid w:val="00361D78"/>
    <w:rsid w:val="00363384"/>
    <w:rsid w:val="00364DCE"/>
    <w:rsid w:val="00365091"/>
    <w:rsid w:val="00365303"/>
    <w:rsid w:val="003657C1"/>
    <w:rsid w:val="00365FE4"/>
    <w:rsid w:val="0036613E"/>
    <w:rsid w:val="00366677"/>
    <w:rsid w:val="0036667C"/>
    <w:rsid w:val="00366A2C"/>
    <w:rsid w:val="00367076"/>
    <w:rsid w:val="00367444"/>
    <w:rsid w:val="00367900"/>
    <w:rsid w:val="00367F66"/>
    <w:rsid w:val="00367FBE"/>
    <w:rsid w:val="00370F62"/>
    <w:rsid w:val="0037166A"/>
    <w:rsid w:val="00372216"/>
    <w:rsid w:val="0037226E"/>
    <w:rsid w:val="0037249D"/>
    <w:rsid w:val="00372515"/>
    <w:rsid w:val="00373C7C"/>
    <w:rsid w:val="00373DC7"/>
    <w:rsid w:val="00374787"/>
    <w:rsid w:val="00374CCE"/>
    <w:rsid w:val="00374F96"/>
    <w:rsid w:val="00375545"/>
    <w:rsid w:val="003756BB"/>
    <w:rsid w:val="00375D5E"/>
    <w:rsid w:val="003765E0"/>
    <w:rsid w:val="00376763"/>
    <w:rsid w:val="00376ABA"/>
    <w:rsid w:val="00376D49"/>
    <w:rsid w:val="00376FDF"/>
    <w:rsid w:val="00377C7C"/>
    <w:rsid w:val="00377CF7"/>
    <w:rsid w:val="00380183"/>
    <w:rsid w:val="0038096C"/>
    <w:rsid w:val="00380ADC"/>
    <w:rsid w:val="00381250"/>
    <w:rsid w:val="0038126B"/>
    <w:rsid w:val="00381564"/>
    <w:rsid w:val="00381581"/>
    <w:rsid w:val="0038184A"/>
    <w:rsid w:val="003826B6"/>
    <w:rsid w:val="0038296C"/>
    <w:rsid w:val="003829E0"/>
    <w:rsid w:val="00382E54"/>
    <w:rsid w:val="003830BD"/>
    <w:rsid w:val="00383E57"/>
    <w:rsid w:val="00385073"/>
    <w:rsid w:val="0038539C"/>
    <w:rsid w:val="00385E8D"/>
    <w:rsid w:val="0038628D"/>
    <w:rsid w:val="00386882"/>
    <w:rsid w:val="003869A9"/>
    <w:rsid w:val="0038714F"/>
    <w:rsid w:val="0038755D"/>
    <w:rsid w:val="003877ED"/>
    <w:rsid w:val="00387A64"/>
    <w:rsid w:val="00387AB0"/>
    <w:rsid w:val="00390EF7"/>
    <w:rsid w:val="0039100B"/>
    <w:rsid w:val="0039124B"/>
    <w:rsid w:val="003912E8"/>
    <w:rsid w:val="00391313"/>
    <w:rsid w:val="003918C8"/>
    <w:rsid w:val="00391A4C"/>
    <w:rsid w:val="00392258"/>
    <w:rsid w:val="003930E1"/>
    <w:rsid w:val="003933BF"/>
    <w:rsid w:val="003935A7"/>
    <w:rsid w:val="00393B62"/>
    <w:rsid w:val="00393CCB"/>
    <w:rsid w:val="00393DCD"/>
    <w:rsid w:val="00395DAA"/>
    <w:rsid w:val="003962E1"/>
    <w:rsid w:val="003964EF"/>
    <w:rsid w:val="00396E09"/>
    <w:rsid w:val="00397127"/>
    <w:rsid w:val="0039768C"/>
    <w:rsid w:val="003A0150"/>
    <w:rsid w:val="003A0BFF"/>
    <w:rsid w:val="003A1059"/>
    <w:rsid w:val="003A1C6F"/>
    <w:rsid w:val="003A2037"/>
    <w:rsid w:val="003A2578"/>
    <w:rsid w:val="003A2843"/>
    <w:rsid w:val="003A2847"/>
    <w:rsid w:val="003A360C"/>
    <w:rsid w:val="003A3656"/>
    <w:rsid w:val="003A3969"/>
    <w:rsid w:val="003A43FA"/>
    <w:rsid w:val="003A5081"/>
    <w:rsid w:val="003A543F"/>
    <w:rsid w:val="003A590F"/>
    <w:rsid w:val="003A59AF"/>
    <w:rsid w:val="003A5B0A"/>
    <w:rsid w:val="003A5C2D"/>
    <w:rsid w:val="003A5E57"/>
    <w:rsid w:val="003A64FA"/>
    <w:rsid w:val="003A665E"/>
    <w:rsid w:val="003A679B"/>
    <w:rsid w:val="003A6926"/>
    <w:rsid w:val="003A6E66"/>
    <w:rsid w:val="003A7C0B"/>
    <w:rsid w:val="003A7F7D"/>
    <w:rsid w:val="003B01E1"/>
    <w:rsid w:val="003B0765"/>
    <w:rsid w:val="003B2194"/>
    <w:rsid w:val="003B2872"/>
    <w:rsid w:val="003B2A50"/>
    <w:rsid w:val="003B2A6A"/>
    <w:rsid w:val="003B2B10"/>
    <w:rsid w:val="003B2EEA"/>
    <w:rsid w:val="003B2FE5"/>
    <w:rsid w:val="003B361D"/>
    <w:rsid w:val="003B44FE"/>
    <w:rsid w:val="003B50D7"/>
    <w:rsid w:val="003B5D9E"/>
    <w:rsid w:val="003B64FF"/>
    <w:rsid w:val="003B707A"/>
    <w:rsid w:val="003B7362"/>
    <w:rsid w:val="003B788C"/>
    <w:rsid w:val="003C00B4"/>
    <w:rsid w:val="003C0484"/>
    <w:rsid w:val="003C06C9"/>
    <w:rsid w:val="003C12F4"/>
    <w:rsid w:val="003C146F"/>
    <w:rsid w:val="003C1585"/>
    <w:rsid w:val="003C1F49"/>
    <w:rsid w:val="003C2933"/>
    <w:rsid w:val="003C2AC2"/>
    <w:rsid w:val="003C31C4"/>
    <w:rsid w:val="003C34FC"/>
    <w:rsid w:val="003C3ACA"/>
    <w:rsid w:val="003C3B24"/>
    <w:rsid w:val="003C4A3B"/>
    <w:rsid w:val="003C5436"/>
    <w:rsid w:val="003C5D71"/>
    <w:rsid w:val="003C6076"/>
    <w:rsid w:val="003C61C8"/>
    <w:rsid w:val="003C6467"/>
    <w:rsid w:val="003C687A"/>
    <w:rsid w:val="003C7899"/>
    <w:rsid w:val="003C7FB2"/>
    <w:rsid w:val="003D01CE"/>
    <w:rsid w:val="003D05BF"/>
    <w:rsid w:val="003D1861"/>
    <w:rsid w:val="003D23A4"/>
    <w:rsid w:val="003D2544"/>
    <w:rsid w:val="003D2950"/>
    <w:rsid w:val="003D2B3D"/>
    <w:rsid w:val="003D2B40"/>
    <w:rsid w:val="003D2C58"/>
    <w:rsid w:val="003D3053"/>
    <w:rsid w:val="003D3297"/>
    <w:rsid w:val="003D3525"/>
    <w:rsid w:val="003D3F58"/>
    <w:rsid w:val="003D4580"/>
    <w:rsid w:val="003D49F9"/>
    <w:rsid w:val="003D5217"/>
    <w:rsid w:val="003D5C3F"/>
    <w:rsid w:val="003D61A2"/>
    <w:rsid w:val="003D6550"/>
    <w:rsid w:val="003D73BF"/>
    <w:rsid w:val="003D7488"/>
    <w:rsid w:val="003D76E8"/>
    <w:rsid w:val="003D78C8"/>
    <w:rsid w:val="003D7DDA"/>
    <w:rsid w:val="003E0504"/>
    <w:rsid w:val="003E0627"/>
    <w:rsid w:val="003E08A8"/>
    <w:rsid w:val="003E0B4D"/>
    <w:rsid w:val="003E0C4C"/>
    <w:rsid w:val="003E1404"/>
    <w:rsid w:val="003E14D1"/>
    <w:rsid w:val="003E1831"/>
    <w:rsid w:val="003E1F97"/>
    <w:rsid w:val="003E20D9"/>
    <w:rsid w:val="003E22FE"/>
    <w:rsid w:val="003E2330"/>
    <w:rsid w:val="003E2B17"/>
    <w:rsid w:val="003E2B1F"/>
    <w:rsid w:val="003E2DE7"/>
    <w:rsid w:val="003E3325"/>
    <w:rsid w:val="003E3988"/>
    <w:rsid w:val="003E39C4"/>
    <w:rsid w:val="003E45FC"/>
    <w:rsid w:val="003E4AAC"/>
    <w:rsid w:val="003E4B57"/>
    <w:rsid w:val="003E4D94"/>
    <w:rsid w:val="003E529E"/>
    <w:rsid w:val="003E5960"/>
    <w:rsid w:val="003E6213"/>
    <w:rsid w:val="003E6A0E"/>
    <w:rsid w:val="003E6ABE"/>
    <w:rsid w:val="003E7081"/>
    <w:rsid w:val="003E739E"/>
    <w:rsid w:val="003E73F8"/>
    <w:rsid w:val="003E7851"/>
    <w:rsid w:val="003E7B92"/>
    <w:rsid w:val="003E7DE2"/>
    <w:rsid w:val="003F0019"/>
    <w:rsid w:val="003F0323"/>
    <w:rsid w:val="003F0C65"/>
    <w:rsid w:val="003F1199"/>
    <w:rsid w:val="003F14BD"/>
    <w:rsid w:val="003F1E49"/>
    <w:rsid w:val="003F1FC6"/>
    <w:rsid w:val="003F2209"/>
    <w:rsid w:val="003F2788"/>
    <w:rsid w:val="003F2B0C"/>
    <w:rsid w:val="003F2DE1"/>
    <w:rsid w:val="003F3077"/>
    <w:rsid w:val="003F3A1E"/>
    <w:rsid w:val="003F3B25"/>
    <w:rsid w:val="003F3BA0"/>
    <w:rsid w:val="003F4599"/>
    <w:rsid w:val="003F4A3B"/>
    <w:rsid w:val="003F4C9F"/>
    <w:rsid w:val="003F4F0B"/>
    <w:rsid w:val="003F4F72"/>
    <w:rsid w:val="003F536E"/>
    <w:rsid w:val="003F55DB"/>
    <w:rsid w:val="003F5BC4"/>
    <w:rsid w:val="003F5CD9"/>
    <w:rsid w:val="003F5E06"/>
    <w:rsid w:val="003F654F"/>
    <w:rsid w:val="003F66BA"/>
    <w:rsid w:val="003F6C42"/>
    <w:rsid w:val="003F6C7D"/>
    <w:rsid w:val="003F7808"/>
    <w:rsid w:val="003F7E57"/>
    <w:rsid w:val="003F7F5F"/>
    <w:rsid w:val="0040056B"/>
    <w:rsid w:val="00400B23"/>
    <w:rsid w:val="00400F8C"/>
    <w:rsid w:val="00401404"/>
    <w:rsid w:val="0040265A"/>
    <w:rsid w:val="004028FF"/>
    <w:rsid w:val="00402A8C"/>
    <w:rsid w:val="00402B22"/>
    <w:rsid w:val="00402CE3"/>
    <w:rsid w:val="00403A66"/>
    <w:rsid w:val="0040410C"/>
    <w:rsid w:val="0040414F"/>
    <w:rsid w:val="0040436B"/>
    <w:rsid w:val="0040451E"/>
    <w:rsid w:val="00404D33"/>
    <w:rsid w:val="004051A3"/>
    <w:rsid w:val="004052F4"/>
    <w:rsid w:val="004059C5"/>
    <w:rsid w:val="0040695A"/>
    <w:rsid w:val="004069C7"/>
    <w:rsid w:val="00406B7A"/>
    <w:rsid w:val="0040737C"/>
    <w:rsid w:val="004075FB"/>
    <w:rsid w:val="00407691"/>
    <w:rsid w:val="00407EA0"/>
    <w:rsid w:val="00407FAB"/>
    <w:rsid w:val="00407FCE"/>
    <w:rsid w:val="0041047A"/>
    <w:rsid w:val="00410697"/>
    <w:rsid w:val="00410A34"/>
    <w:rsid w:val="00410BAD"/>
    <w:rsid w:val="00410DA6"/>
    <w:rsid w:val="004115F1"/>
    <w:rsid w:val="00411C7B"/>
    <w:rsid w:val="00411CEA"/>
    <w:rsid w:val="0041241E"/>
    <w:rsid w:val="00412558"/>
    <w:rsid w:val="00412D6B"/>
    <w:rsid w:val="00412DF8"/>
    <w:rsid w:val="004138FA"/>
    <w:rsid w:val="00413CCA"/>
    <w:rsid w:val="004140A1"/>
    <w:rsid w:val="0041512F"/>
    <w:rsid w:val="0041561B"/>
    <w:rsid w:val="00415A6B"/>
    <w:rsid w:val="004167C7"/>
    <w:rsid w:val="00416A4D"/>
    <w:rsid w:val="00416E70"/>
    <w:rsid w:val="00417154"/>
    <w:rsid w:val="0041725E"/>
    <w:rsid w:val="0041775F"/>
    <w:rsid w:val="00417A03"/>
    <w:rsid w:val="00417DFB"/>
    <w:rsid w:val="00420120"/>
    <w:rsid w:val="004203D5"/>
    <w:rsid w:val="004209A2"/>
    <w:rsid w:val="00420A5E"/>
    <w:rsid w:val="00421183"/>
    <w:rsid w:val="00421289"/>
    <w:rsid w:val="00421746"/>
    <w:rsid w:val="0042176D"/>
    <w:rsid w:val="004217C6"/>
    <w:rsid w:val="0042194D"/>
    <w:rsid w:val="00421E8E"/>
    <w:rsid w:val="004221AE"/>
    <w:rsid w:val="00422571"/>
    <w:rsid w:val="0042269A"/>
    <w:rsid w:val="004231BD"/>
    <w:rsid w:val="00423706"/>
    <w:rsid w:val="00423D64"/>
    <w:rsid w:val="004240C6"/>
    <w:rsid w:val="00424427"/>
    <w:rsid w:val="0042444C"/>
    <w:rsid w:val="00424611"/>
    <w:rsid w:val="0042462D"/>
    <w:rsid w:val="00424B93"/>
    <w:rsid w:val="00424D32"/>
    <w:rsid w:val="004252DB"/>
    <w:rsid w:val="00425F3C"/>
    <w:rsid w:val="00425FFD"/>
    <w:rsid w:val="00426BA8"/>
    <w:rsid w:val="00427365"/>
    <w:rsid w:val="004273FE"/>
    <w:rsid w:val="00427780"/>
    <w:rsid w:val="00427870"/>
    <w:rsid w:val="00427ED5"/>
    <w:rsid w:val="00427F49"/>
    <w:rsid w:val="00430223"/>
    <w:rsid w:val="00430516"/>
    <w:rsid w:val="00430683"/>
    <w:rsid w:val="00430F28"/>
    <w:rsid w:val="00431453"/>
    <w:rsid w:val="004321BB"/>
    <w:rsid w:val="00432241"/>
    <w:rsid w:val="004322C2"/>
    <w:rsid w:val="00432672"/>
    <w:rsid w:val="0043377C"/>
    <w:rsid w:val="00433E2D"/>
    <w:rsid w:val="0043419F"/>
    <w:rsid w:val="004346D7"/>
    <w:rsid w:val="00434EE2"/>
    <w:rsid w:val="0043576D"/>
    <w:rsid w:val="0043592F"/>
    <w:rsid w:val="00435BDD"/>
    <w:rsid w:val="00435F99"/>
    <w:rsid w:val="0043621E"/>
    <w:rsid w:val="00436357"/>
    <w:rsid w:val="0043636C"/>
    <w:rsid w:val="004365FF"/>
    <w:rsid w:val="00436719"/>
    <w:rsid w:val="00436ADC"/>
    <w:rsid w:val="00436D03"/>
    <w:rsid w:val="00436DAB"/>
    <w:rsid w:val="004374F0"/>
    <w:rsid w:val="00437FDF"/>
    <w:rsid w:val="004400DE"/>
    <w:rsid w:val="00440CFE"/>
    <w:rsid w:val="00440D3A"/>
    <w:rsid w:val="004411F3"/>
    <w:rsid w:val="004417E6"/>
    <w:rsid w:val="00441CB6"/>
    <w:rsid w:val="00441F5F"/>
    <w:rsid w:val="00441FF7"/>
    <w:rsid w:val="00442446"/>
    <w:rsid w:val="00442DCC"/>
    <w:rsid w:val="00442E8D"/>
    <w:rsid w:val="00443349"/>
    <w:rsid w:val="00443C47"/>
    <w:rsid w:val="004442F5"/>
    <w:rsid w:val="0044443A"/>
    <w:rsid w:val="00444794"/>
    <w:rsid w:val="00444D89"/>
    <w:rsid w:val="004454A9"/>
    <w:rsid w:val="0044562D"/>
    <w:rsid w:val="00445748"/>
    <w:rsid w:val="00445AD3"/>
    <w:rsid w:val="00445D02"/>
    <w:rsid w:val="00445E6C"/>
    <w:rsid w:val="00446018"/>
    <w:rsid w:val="004460B0"/>
    <w:rsid w:val="00446437"/>
    <w:rsid w:val="0044733B"/>
    <w:rsid w:val="00447428"/>
    <w:rsid w:val="004503A0"/>
    <w:rsid w:val="00450E6C"/>
    <w:rsid w:val="00450EE8"/>
    <w:rsid w:val="00451811"/>
    <w:rsid w:val="00451916"/>
    <w:rsid w:val="00451AAD"/>
    <w:rsid w:val="00451B50"/>
    <w:rsid w:val="004520EF"/>
    <w:rsid w:val="00452C7C"/>
    <w:rsid w:val="00452E11"/>
    <w:rsid w:val="004532E7"/>
    <w:rsid w:val="004535D2"/>
    <w:rsid w:val="00453A33"/>
    <w:rsid w:val="00453D00"/>
    <w:rsid w:val="004541B4"/>
    <w:rsid w:val="004543E3"/>
    <w:rsid w:val="004549CB"/>
    <w:rsid w:val="00454B6E"/>
    <w:rsid w:val="00455373"/>
    <w:rsid w:val="00455E39"/>
    <w:rsid w:val="004561CC"/>
    <w:rsid w:val="00456416"/>
    <w:rsid w:val="004568FC"/>
    <w:rsid w:val="00456904"/>
    <w:rsid w:val="00456CDF"/>
    <w:rsid w:val="00456E2F"/>
    <w:rsid w:val="004576D0"/>
    <w:rsid w:val="00457E43"/>
    <w:rsid w:val="00457F82"/>
    <w:rsid w:val="00460519"/>
    <w:rsid w:val="00460B22"/>
    <w:rsid w:val="00460CAC"/>
    <w:rsid w:val="00460D99"/>
    <w:rsid w:val="00460E66"/>
    <w:rsid w:val="004618E1"/>
    <w:rsid w:val="00461AAE"/>
    <w:rsid w:val="00462704"/>
    <w:rsid w:val="00462A93"/>
    <w:rsid w:val="00463121"/>
    <w:rsid w:val="004633CD"/>
    <w:rsid w:val="004640B4"/>
    <w:rsid w:val="004640BB"/>
    <w:rsid w:val="00464394"/>
    <w:rsid w:val="00464536"/>
    <w:rsid w:val="00464814"/>
    <w:rsid w:val="004648FB"/>
    <w:rsid w:val="00464C6D"/>
    <w:rsid w:val="00465286"/>
    <w:rsid w:val="00465AA5"/>
    <w:rsid w:val="0046660C"/>
    <w:rsid w:val="004667F7"/>
    <w:rsid w:val="00466BE1"/>
    <w:rsid w:val="0046713C"/>
    <w:rsid w:val="004703C2"/>
    <w:rsid w:val="004705C9"/>
    <w:rsid w:val="00470770"/>
    <w:rsid w:val="00470DCA"/>
    <w:rsid w:val="0047112B"/>
    <w:rsid w:val="00471431"/>
    <w:rsid w:val="004714F1"/>
    <w:rsid w:val="0047157C"/>
    <w:rsid w:val="00472010"/>
    <w:rsid w:val="004720A1"/>
    <w:rsid w:val="0047358B"/>
    <w:rsid w:val="00474307"/>
    <w:rsid w:val="00474320"/>
    <w:rsid w:val="00474818"/>
    <w:rsid w:val="004751DD"/>
    <w:rsid w:val="00475358"/>
    <w:rsid w:val="004762F7"/>
    <w:rsid w:val="00476B52"/>
    <w:rsid w:val="00476D1A"/>
    <w:rsid w:val="00476E63"/>
    <w:rsid w:val="00477197"/>
    <w:rsid w:val="00477964"/>
    <w:rsid w:val="00477C4D"/>
    <w:rsid w:val="004806DB"/>
    <w:rsid w:val="00480940"/>
    <w:rsid w:val="00480A3C"/>
    <w:rsid w:val="00482512"/>
    <w:rsid w:val="00482AC4"/>
    <w:rsid w:val="0048364F"/>
    <w:rsid w:val="00483726"/>
    <w:rsid w:val="00483BDB"/>
    <w:rsid w:val="00483E8B"/>
    <w:rsid w:val="00484117"/>
    <w:rsid w:val="00484F98"/>
    <w:rsid w:val="004853F5"/>
    <w:rsid w:val="00485A33"/>
    <w:rsid w:val="00485B07"/>
    <w:rsid w:val="00485C61"/>
    <w:rsid w:val="00485C95"/>
    <w:rsid w:val="00486809"/>
    <w:rsid w:val="00486D33"/>
    <w:rsid w:val="00486FA4"/>
    <w:rsid w:val="00487096"/>
    <w:rsid w:val="00487843"/>
    <w:rsid w:val="004901EF"/>
    <w:rsid w:val="0049075A"/>
    <w:rsid w:val="00490A7B"/>
    <w:rsid w:val="00491142"/>
    <w:rsid w:val="00491B6A"/>
    <w:rsid w:val="00491EFA"/>
    <w:rsid w:val="00492B2B"/>
    <w:rsid w:val="00493352"/>
    <w:rsid w:val="004934DB"/>
    <w:rsid w:val="00493AEA"/>
    <w:rsid w:val="00494907"/>
    <w:rsid w:val="00494A18"/>
    <w:rsid w:val="00494A53"/>
    <w:rsid w:val="00494D8B"/>
    <w:rsid w:val="004958F8"/>
    <w:rsid w:val="004961CD"/>
    <w:rsid w:val="00496920"/>
    <w:rsid w:val="00496B0C"/>
    <w:rsid w:val="00496B77"/>
    <w:rsid w:val="00496F01"/>
    <w:rsid w:val="00497107"/>
    <w:rsid w:val="00497116"/>
    <w:rsid w:val="00497F5A"/>
    <w:rsid w:val="004A01C2"/>
    <w:rsid w:val="004A039B"/>
    <w:rsid w:val="004A0704"/>
    <w:rsid w:val="004A098A"/>
    <w:rsid w:val="004A0CF8"/>
    <w:rsid w:val="004A0E57"/>
    <w:rsid w:val="004A1656"/>
    <w:rsid w:val="004A19D8"/>
    <w:rsid w:val="004A1BE6"/>
    <w:rsid w:val="004A26EB"/>
    <w:rsid w:val="004A2917"/>
    <w:rsid w:val="004A387C"/>
    <w:rsid w:val="004A39C7"/>
    <w:rsid w:val="004A3B6E"/>
    <w:rsid w:val="004A4A30"/>
    <w:rsid w:val="004A4A72"/>
    <w:rsid w:val="004A4F3B"/>
    <w:rsid w:val="004A50C2"/>
    <w:rsid w:val="004A53E9"/>
    <w:rsid w:val="004A5F44"/>
    <w:rsid w:val="004A64B3"/>
    <w:rsid w:val="004A660F"/>
    <w:rsid w:val="004A677F"/>
    <w:rsid w:val="004A7815"/>
    <w:rsid w:val="004B0213"/>
    <w:rsid w:val="004B027D"/>
    <w:rsid w:val="004B03AA"/>
    <w:rsid w:val="004B0C2F"/>
    <w:rsid w:val="004B0D4B"/>
    <w:rsid w:val="004B0EDA"/>
    <w:rsid w:val="004B11DF"/>
    <w:rsid w:val="004B11E4"/>
    <w:rsid w:val="004B1522"/>
    <w:rsid w:val="004B23AA"/>
    <w:rsid w:val="004B29EA"/>
    <w:rsid w:val="004B324C"/>
    <w:rsid w:val="004B3762"/>
    <w:rsid w:val="004B37E4"/>
    <w:rsid w:val="004B3B6C"/>
    <w:rsid w:val="004B47B3"/>
    <w:rsid w:val="004B4CAE"/>
    <w:rsid w:val="004B4F81"/>
    <w:rsid w:val="004B5180"/>
    <w:rsid w:val="004B5429"/>
    <w:rsid w:val="004B5B63"/>
    <w:rsid w:val="004B5BD1"/>
    <w:rsid w:val="004B5FFF"/>
    <w:rsid w:val="004B6324"/>
    <w:rsid w:val="004B671D"/>
    <w:rsid w:val="004B70F4"/>
    <w:rsid w:val="004B726D"/>
    <w:rsid w:val="004B7A44"/>
    <w:rsid w:val="004B7F6B"/>
    <w:rsid w:val="004C0E5E"/>
    <w:rsid w:val="004C0E6A"/>
    <w:rsid w:val="004C0E6C"/>
    <w:rsid w:val="004C10A6"/>
    <w:rsid w:val="004C112F"/>
    <w:rsid w:val="004C176A"/>
    <w:rsid w:val="004C184E"/>
    <w:rsid w:val="004C20F2"/>
    <w:rsid w:val="004C22A6"/>
    <w:rsid w:val="004C27BF"/>
    <w:rsid w:val="004C2C62"/>
    <w:rsid w:val="004C2F2A"/>
    <w:rsid w:val="004C3783"/>
    <w:rsid w:val="004C4378"/>
    <w:rsid w:val="004C4412"/>
    <w:rsid w:val="004C4645"/>
    <w:rsid w:val="004C4A1F"/>
    <w:rsid w:val="004C4A9B"/>
    <w:rsid w:val="004C4E92"/>
    <w:rsid w:val="004C51AD"/>
    <w:rsid w:val="004C5447"/>
    <w:rsid w:val="004C6099"/>
    <w:rsid w:val="004C6120"/>
    <w:rsid w:val="004C67DB"/>
    <w:rsid w:val="004C6C68"/>
    <w:rsid w:val="004C6F04"/>
    <w:rsid w:val="004C7429"/>
    <w:rsid w:val="004D0A2C"/>
    <w:rsid w:val="004D0F49"/>
    <w:rsid w:val="004D1AFF"/>
    <w:rsid w:val="004D1C20"/>
    <w:rsid w:val="004D22EF"/>
    <w:rsid w:val="004D2453"/>
    <w:rsid w:val="004D2510"/>
    <w:rsid w:val="004D2761"/>
    <w:rsid w:val="004D2990"/>
    <w:rsid w:val="004D2ABC"/>
    <w:rsid w:val="004D3414"/>
    <w:rsid w:val="004D4008"/>
    <w:rsid w:val="004D4FE0"/>
    <w:rsid w:val="004D551E"/>
    <w:rsid w:val="004D568D"/>
    <w:rsid w:val="004D5D5C"/>
    <w:rsid w:val="004D5EB9"/>
    <w:rsid w:val="004D5EE6"/>
    <w:rsid w:val="004D61FC"/>
    <w:rsid w:val="004D6F19"/>
    <w:rsid w:val="004D6F9E"/>
    <w:rsid w:val="004D7694"/>
    <w:rsid w:val="004D779A"/>
    <w:rsid w:val="004D7E71"/>
    <w:rsid w:val="004D7F69"/>
    <w:rsid w:val="004E0EB8"/>
    <w:rsid w:val="004E1598"/>
    <w:rsid w:val="004E16FE"/>
    <w:rsid w:val="004E297F"/>
    <w:rsid w:val="004E2BE7"/>
    <w:rsid w:val="004E3D90"/>
    <w:rsid w:val="004E468C"/>
    <w:rsid w:val="004E4B67"/>
    <w:rsid w:val="004E4C9E"/>
    <w:rsid w:val="004E5024"/>
    <w:rsid w:val="004E50DB"/>
    <w:rsid w:val="004E522B"/>
    <w:rsid w:val="004E528B"/>
    <w:rsid w:val="004E582E"/>
    <w:rsid w:val="004E5CC7"/>
    <w:rsid w:val="004E6097"/>
    <w:rsid w:val="004E60D9"/>
    <w:rsid w:val="004E68CB"/>
    <w:rsid w:val="004E6B2D"/>
    <w:rsid w:val="004E7417"/>
    <w:rsid w:val="004E7502"/>
    <w:rsid w:val="004F0064"/>
    <w:rsid w:val="004F0947"/>
    <w:rsid w:val="004F0A6B"/>
    <w:rsid w:val="004F1068"/>
    <w:rsid w:val="004F1767"/>
    <w:rsid w:val="004F1C84"/>
    <w:rsid w:val="004F1DDE"/>
    <w:rsid w:val="004F2237"/>
    <w:rsid w:val="004F29FC"/>
    <w:rsid w:val="004F2BDE"/>
    <w:rsid w:val="004F2CF6"/>
    <w:rsid w:val="004F3F8F"/>
    <w:rsid w:val="004F400C"/>
    <w:rsid w:val="004F42AF"/>
    <w:rsid w:val="004F45C5"/>
    <w:rsid w:val="004F45D9"/>
    <w:rsid w:val="004F4ADF"/>
    <w:rsid w:val="004F60A7"/>
    <w:rsid w:val="004F60FA"/>
    <w:rsid w:val="004F63A7"/>
    <w:rsid w:val="004F6855"/>
    <w:rsid w:val="004F7023"/>
    <w:rsid w:val="004F7133"/>
    <w:rsid w:val="004F7CF5"/>
    <w:rsid w:val="005001AB"/>
    <w:rsid w:val="0050036A"/>
    <w:rsid w:val="0050041F"/>
    <w:rsid w:val="0050048F"/>
    <w:rsid w:val="005009CF"/>
    <w:rsid w:val="00500A41"/>
    <w:rsid w:val="00500EB5"/>
    <w:rsid w:val="00500F5B"/>
    <w:rsid w:val="005013A2"/>
    <w:rsid w:val="00501465"/>
    <w:rsid w:val="00501840"/>
    <w:rsid w:val="00501A0D"/>
    <w:rsid w:val="00501A4F"/>
    <w:rsid w:val="00501CBA"/>
    <w:rsid w:val="0050208F"/>
    <w:rsid w:val="005026F6"/>
    <w:rsid w:val="00503683"/>
    <w:rsid w:val="00503B37"/>
    <w:rsid w:val="00503B9B"/>
    <w:rsid w:val="00503DF0"/>
    <w:rsid w:val="00504199"/>
    <w:rsid w:val="0050473E"/>
    <w:rsid w:val="00504952"/>
    <w:rsid w:val="005052A1"/>
    <w:rsid w:val="00505564"/>
    <w:rsid w:val="00506031"/>
    <w:rsid w:val="00506247"/>
    <w:rsid w:val="005064BF"/>
    <w:rsid w:val="005065D5"/>
    <w:rsid w:val="00506993"/>
    <w:rsid w:val="00506D4D"/>
    <w:rsid w:val="00510355"/>
    <w:rsid w:val="005106BE"/>
    <w:rsid w:val="005108B4"/>
    <w:rsid w:val="00510927"/>
    <w:rsid w:val="00510B5E"/>
    <w:rsid w:val="00510C05"/>
    <w:rsid w:val="00510E2B"/>
    <w:rsid w:val="00511BCE"/>
    <w:rsid w:val="00512285"/>
    <w:rsid w:val="005122AE"/>
    <w:rsid w:val="005122BD"/>
    <w:rsid w:val="00512A30"/>
    <w:rsid w:val="00512CD5"/>
    <w:rsid w:val="00512D5F"/>
    <w:rsid w:val="00513438"/>
    <w:rsid w:val="00513BAF"/>
    <w:rsid w:val="00513C16"/>
    <w:rsid w:val="0051414C"/>
    <w:rsid w:val="00514B56"/>
    <w:rsid w:val="005152D4"/>
    <w:rsid w:val="005158E9"/>
    <w:rsid w:val="00515CFE"/>
    <w:rsid w:val="00515F6C"/>
    <w:rsid w:val="005164CC"/>
    <w:rsid w:val="00516935"/>
    <w:rsid w:val="00516DAC"/>
    <w:rsid w:val="0051791F"/>
    <w:rsid w:val="00517A02"/>
    <w:rsid w:val="00520802"/>
    <w:rsid w:val="00522392"/>
    <w:rsid w:val="00522CF7"/>
    <w:rsid w:val="00522F06"/>
    <w:rsid w:val="005234FE"/>
    <w:rsid w:val="00523CB0"/>
    <w:rsid w:val="00524862"/>
    <w:rsid w:val="00524EAD"/>
    <w:rsid w:val="005254D2"/>
    <w:rsid w:val="005261DA"/>
    <w:rsid w:val="00526552"/>
    <w:rsid w:val="005268A7"/>
    <w:rsid w:val="00527194"/>
    <w:rsid w:val="00527507"/>
    <w:rsid w:val="005275C9"/>
    <w:rsid w:val="005277ED"/>
    <w:rsid w:val="00527A6F"/>
    <w:rsid w:val="00527B3F"/>
    <w:rsid w:val="0053046F"/>
    <w:rsid w:val="00530A0F"/>
    <w:rsid w:val="00530F66"/>
    <w:rsid w:val="00531969"/>
    <w:rsid w:val="00532AEC"/>
    <w:rsid w:val="00532C78"/>
    <w:rsid w:val="00534336"/>
    <w:rsid w:val="0053521E"/>
    <w:rsid w:val="005358B1"/>
    <w:rsid w:val="005359F3"/>
    <w:rsid w:val="00535A81"/>
    <w:rsid w:val="00535AC2"/>
    <w:rsid w:val="0053647D"/>
    <w:rsid w:val="00536A8A"/>
    <w:rsid w:val="00536DB3"/>
    <w:rsid w:val="005373FB"/>
    <w:rsid w:val="00537796"/>
    <w:rsid w:val="00537B1D"/>
    <w:rsid w:val="00537E3F"/>
    <w:rsid w:val="00540270"/>
    <w:rsid w:val="005403A4"/>
    <w:rsid w:val="00540943"/>
    <w:rsid w:val="00540B0B"/>
    <w:rsid w:val="00540EE8"/>
    <w:rsid w:val="00541042"/>
    <w:rsid w:val="00541077"/>
    <w:rsid w:val="00541472"/>
    <w:rsid w:val="00541589"/>
    <w:rsid w:val="0054249F"/>
    <w:rsid w:val="00542BC9"/>
    <w:rsid w:val="0054313D"/>
    <w:rsid w:val="00543251"/>
    <w:rsid w:val="00543357"/>
    <w:rsid w:val="005435A3"/>
    <w:rsid w:val="005435D7"/>
    <w:rsid w:val="005438EB"/>
    <w:rsid w:val="00543DB9"/>
    <w:rsid w:val="00543F37"/>
    <w:rsid w:val="00544FE9"/>
    <w:rsid w:val="0054541D"/>
    <w:rsid w:val="005459B7"/>
    <w:rsid w:val="00545A9A"/>
    <w:rsid w:val="00546168"/>
    <w:rsid w:val="00546CC7"/>
    <w:rsid w:val="005477FF"/>
    <w:rsid w:val="00547EB7"/>
    <w:rsid w:val="00550D48"/>
    <w:rsid w:val="0055126D"/>
    <w:rsid w:val="005514C6"/>
    <w:rsid w:val="00551E67"/>
    <w:rsid w:val="00552411"/>
    <w:rsid w:val="005529CA"/>
    <w:rsid w:val="00553114"/>
    <w:rsid w:val="0055356A"/>
    <w:rsid w:val="005536E3"/>
    <w:rsid w:val="00553FC0"/>
    <w:rsid w:val="0055414E"/>
    <w:rsid w:val="00554780"/>
    <w:rsid w:val="00555074"/>
    <w:rsid w:val="00555175"/>
    <w:rsid w:val="00555A4D"/>
    <w:rsid w:val="00555B3A"/>
    <w:rsid w:val="00555D83"/>
    <w:rsid w:val="00555F07"/>
    <w:rsid w:val="00556BF1"/>
    <w:rsid w:val="005575D4"/>
    <w:rsid w:val="00560004"/>
    <w:rsid w:val="0056039D"/>
    <w:rsid w:val="00560BAE"/>
    <w:rsid w:val="00560D88"/>
    <w:rsid w:val="0056127F"/>
    <w:rsid w:val="00561389"/>
    <w:rsid w:val="00561B27"/>
    <w:rsid w:val="00562530"/>
    <w:rsid w:val="00562ED3"/>
    <w:rsid w:val="00563366"/>
    <w:rsid w:val="00563914"/>
    <w:rsid w:val="00563929"/>
    <w:rsid w:val="00563D6B"/>
    <w:rsid w:val="00564032"/>
    <w:rsid w:val="00564B12"/>
    <w:rsid w:val="0056508A"/>
    <w:rsid w:val="0056530B"/>
    <w:rsid w:val="00565E5F"/>
    <w:rsid w:val="00566538"/>
    <w:rsid w:val="005666D4"/>
    <w:rsid w:val="005670CF"/>
    <w:rsid w:val="00567B5D"/>
    <w:rsid w:val="00567BD2"/>
    <w:rsid w:val="00567CBA"/>
    <w:rsid w:val="00570463"/>
    <w:rsid w:val="005706A9"/>
    <w:rsid w:val="00570D7C"/>
    <w:rsid w:val="0057136B"/>
    <w:rsid w:val="00571C32"/>
    <w:rsid w:val="00572E66"/>
    <w:rsid w:val="005737CC"/>
    <w:rsid w:val="00573F37"/>
    <w:rsid w:val="005740C3"/>
    <w:rsid w:val="00574376"/>
    <w:rsid w:val="005748C3"/>
    <w:rsid w:val="00574AD4"/>
    <w:rsid w:val="00574DEB"/>
    <w:rsid w:val="00574E57"/>
    <w:rsid w:val="005758F9"/>
    <w:rsid w:val="00575DCC"/>
    <w:rsid w:val="00575FA5"/>
    <w:rsid w:val="005762E8"/>
    <w:rsid w:val="00576329"/>
    <w:rsid w:val="00576360"/>
    <w:rsid w:val="005769EE"/>
    <w:rsid w:val="00576FBE"/>
    <w:rsid w:val="005771A7"/>
    <w:rsid w:val="00577322"/>
    <w:rsid w:val="00577824"/>
    <w:rsid w:val="00577BFC"/>
    <w:rsid w:val="00580191"/>
    <w:rsid w:val="00580A5C"/>
    <w:rsid w:val="0058132A"/>
    <w:rsid w:val="00582868"/>
    <w:rsid w:val="005828EE"/>
    <w:rsid w:val="005829F8"/>
    <w:rsid w:val="00583DF6"/>
    <w:rsid w:val="00583E1E"/>
    <w:rsid w:val="00584336"/>
    <w:rsid w:val="00584505"/>
    <w:rsid w:val="00584665"/>
    <w:rsid w:val="00584D0C"/>
    <w:rsid w:val="00584FD0"/>
    <w:rsid w:val="00585408"/>
    <w:rsid w:val="00586045"/>
    <w:rsid w:val="005863AD"/>
    <w:rsid w:val="005865DF"/>
    <w:rsid w:val="00586C3A"/>
    <w:rsid w:val="005871E6"/>
    <w:rsid w:val="0058720E"/>
    <w:rsid w:val="005876C2"/>
    <w:rsid w:val="0058782B"/>
    <w:rsid w:val="00587A20"/>
    <w:rsid w:val="00587A9D"/>
    <w:rsid w:val="00587B09"/>
    <w:rsid w:val="00587C8A"/>
    <w:rsid w:val="00587F2E"/>
    <w:rsid w:val="0059055F"/>
    <w:rsid w:val="00590662"/>
    <w:rsid w:val="005907FF"/>
    <w:rsid w:val="005911EF"/>
    <w:rsid w:val="00591225"/>
    <w:rsid w:val="0059138B"/>
    <w:rsid w:val="00591588"/>
    <w:rsid w:val="00591625"/>
    <w:rsid w:val="005916E2"/>
    <w:rsid w:val="00591E50"/>
    <w:rsid w:val="00592CE0"/>
    <w:rsid w:val="0059368B"/>
    <w:rsid w:val="00593F7F"/>
    <w:rsid w:val="00594258"/>
    <w:rsid w:val="00594C1C"/>
    <w:rsid w:val="00595AAD"/>
    <w:rsid w:val="00596301"/>
    <w:rsid w:val="0059655F"/>
    <w:rsid w:val="00596CD9"/>
    <w:rsid w:val="00597657"/>
    <w:rsid w:val="00597BBA"/>
    <w:rsid w:val="00597BFD"/>
    <w:rsid w:val="00597C23"/>
    <w:rsid w:val="005A0A29"/>
    <w:rsid w:val="005A1052"/>
    <w:rsid w:val="005A14C5"/>
    <w:rsid w:val="005A16AF"/>
    <w:rsid w:val="005A1AE2"/>
    <w:rsid w:val="005A2220"/>
    <w:rsid w:val="005A2568"/>
    <w:rsid w:val="005A2A09"/>
    <w:rsid w:val="005A2CBB"/>
    <w:rsid w:val="005A3C33"/>
    <w:rsid w:val="005A3F99"/>
    <w:rsid w:val="005A4059"/>
    <w:rsid w:val="005A44F0"/>
    <w:rsid w:val="005A57BC"/>
    <w:rsid w:val="005A5873"/>
    <w:rsid w:val="005A5906"/>
    <w:rsid w:val="005A5CC7"/>
    <w:rsid w:val="005A5FAD"/>
    <w:rsid w:val="005A6260"/>
    <w:rsid w:val="005A669A"/>
    <w:rsid w:val="005A69E0"/>
    <w:rsid w:val="005A6B5B"/>
    <w:rsid w:val="005A6DBE"/>
    <w:rsid w:val="005A6DBF"/>
    <w:rsid w:val="005A7173"/>
    <w:rsid w:val="005A762C"/>
    <w:rsid w:val="005A7789"/>
    <w:rsid w:val="005A778A"/>
    <w:rsid w:val="005A7861"/>
    <w:rsid w:val="005A7A97"/>
    <w:rsid w:val="005A7AF8"/>
    <w:rsid w:val="005B0706"/>
    <w:rsid w:val="005B0BDF"/>
    <w:rsid w:val="005B10A4"/>
    <w:rsid w:val="005B11E9"/>
    <w:rsid w:val="005B12AF"/>
    <w:rsid w:val="005B13BF"/>
    <w:rsid w:val="005B1780"/>
    <w:rsid w:val="005B1797"/>
    <w:rsid w:val="005B38A7"/>
    <w:rsid w:val="005B3A67"/>
    <w:rsid w:val="005B3E4A"/>
    <w:rsid w:val="005B419C"/>
    <w:rsid w:val="005B41AD"/>
    <w:rsid w:val="005B4818"/>
    <w:rsid w:val="005B4C9D"/>
    <w:rsid w:val="005B4EC1"/>
    <w:rsid w:val="005B51C6"/>
    <w:rsid w:val="005B579A"/>
    <w:rsid w:val="005B5AFC"/>
    <w:rsid w:val="005B5EB8"/>
    <w:rsid w:val="005B6252"/>
    <w:rsid w:val="005B62E4"/>
    <w:rsid w:val="005B6476"/>
    <w:rsid w:val="005B6514"/>
    <w:rsid w:val="005B654C"/>
    <w:rsid w:val="005B655C"/>
    <w:rsid w:val="005B6905"/>
    <w:rsid w:val="005B6AD3"/>
    <w:rsid w:val="005B6F77"/>
    <w:rsid w:val="005B6F8E"/>
    <w:rsid w:val="005C0689"/>
    <w:rsid w:val="005C0737"/>
    <w:rsid w:val="005C08D0"/>
    <w:rsid w:val="005C0C2C"/>
    <w:rsid w:val="005C0C52"/>
    <w:rsid w:val="005C1597"/>
    <w:rsid w:val="005C1776"/>
    <w:rsid w:val="005C202E"/>
    <w:rsid w:val="005C23D2"/>
    <w:rsid w:val="005C3AB2"/>
    <w:rsid w:val="005C3C93"/>
    <w:rsid w:val="005C3EB0"/>
    <w:rsid w:val="005C43A5"/>
    <w:rsid w:val="005C4696"/>
    <w:rsid w:val="005C502D"/>
    <w:rsid w:val="005C516C"/>
    <w:rsid w:val="005C56AC"/>
    <w:rsid w:val="005C5BA7"/>
    <w:rsid w:val="005C6019"/>
    <w:rsid w:val="005C64FA"/>
    <w:rsid w:val="005C71DA"/>
    <w:rsid w:val="005C72A8"/>
    <w:rsid w:val="005C75BC"/>
    <w:rsid w:val="005C7ACA"/>
    <w:rsid w:val="005C7E13"/>
    <w:rsid w:val="005D013B"/>
    <w:rsid w:val="005D046B"/>
    <w:rsid w:val="005D07E8"/>
    <w:rsid w:val="005D12C2"/>
    <w:rsid w:val="005D143A"/>
    <w:rsid w:val="005D18B9"/>
    <w:rsid w:val="005D18D3"/>
    <w:rsid w:val="005D1984"/>
    <w:rsid w:val="005D1D91"/>
    <w:rsid w:val="005D2965"/>
    <w:rsid w:val="005D2CDB"/>
    <w:rsid w:val="005D3434"/>
    <w:rsid w:val="005D3679"/>
    <w:rsid w:val="005D3B90"/>
    <w:rsid w:val="005D40FA"/>
    <w:rsid w:val="005D523F"/>
    <w:rsid w:val="005D64F1"/>
    <w:rsid w:val="005D6522"/>
    <w:rsid w:val="005D677D"/>
    <w:rsid w:val="005D6DC2"/>
    <w:rsid w:val="005D7124"/>
    <w:rsid w:val="005D73A6"/>
    <w:rsid w:val="005D7F2F"/>
    <w:rsid w:val="005E04F5"/>
    <w:rsid w:val="005E06A3"/>
    <w:rsid w:val="005E094A"/>
    <w:rsid w:val="005E177C"/>
    <w:rsid w:val="005E1846"/>
    <w:rsid w:val="005E19B9"/>
    <w:rsid w:val="005E2251"/>
    <w:rsid w:val="005E25CD"/>
    <w:rsid w:val="005E33CB"/>
    <w:rsid w:val="005E34E3"/>
    <w:rsid w:val="005E3BBA"/>
    <w:rsid w:val="005E3CB1"/>
    <w:rsid w:val="005E3D28"/>
    <w:rsid w:val="005E4374"/>
    <w:rsid w:val="005E58BE"/>
    <w:rsid w:val="005E5E15"/>
    <w:rsid w:val="005E5FAA"/>
    <w:rsid w:val="005E6098"/>
    <w:rsid w:val="005E6228"/>
    <w:rsid w:val="005E67C9"/>
    <w:rsid w:val="005E7254"/>
    <w:rsid w:val="005E7366"/>
    <w:rsid w:val="005E791C"/>
    <w:rsid w:val="005E7C48"/>
    <w:rsid w:val="005F043E"/>
    <w:rsid w:val="005F0A4A"/>
    <w:rsid w:val="005F1171"/>
    <w:rsid w:val="005F17F3"/>
    <w:rsid w:val="005F275E"/>
    <w:rsid w:val="005F29C1"/>
    <w:rsid w:val="005F29F0"/>
    <w:rsid w:val="005F2C23"/>
    <w:rsid w:val="005F2E8A"/>
    <w:rsid w:val="005F3077"/>
    <w:rsid w:val="005F33FE"/>
    <w:rsid w:val="005F38DB"/>
    <w:rsid w:val="005F3902"/>
    <w:rsid w:val="005F3AEE"/>
    <w:rsid w:val="005F4687"/>
    <w:rsid w:val="005F46C0"/>
    <w:rsid w:val="005F477E"/>
    <w:rsid w:val="005F4D19"/>
    <w:rsid w:val="005F4F89"/>
    <w:rsid w:val="005F5901"/>
    <w:rsid w:val="005F5956"/>
    <w:rsid w:val="005F5A51"/>
    <w:rsid w:val="005F5BFC"/>
    <w:rsid w:val="005F5C47"/>
    <w:rsid w:val="005F5EDD"/>
    <w:rsid w:val="005F65F4"/>
    <w:rsid w:val="005F71AF"/>
    <w:rsid w:val="005F76C6"/>
    <w:rsid w:val="005F795C"/>
    <w:rsid w:val="005F7A2A"/>
    <w:rsid w:val="00600E7B"/>
    <w:rsid w:val="00601784"/>
    <w:rsid w:val="00601BBB"/>
    <w:rsid w:val="00601E2F"/>
    <w:rsid w:val="006022F7"/>
    <w:rsid w:val="00604856"/>
    <w:rsid w:val="00604D33"/>
    <w:rsid w:val="00605628"/>
    <w:rsid w:val="006059ED"/>
    <w:rsid w:val="00605C9B"/>
    <w:rsid w:val="00605E09"/>
    <w:rsid w:val="00605FE5"/>
    <w:rsid w:val="00606A2C"/>
    <w:rsid w:val="00606CDE"/>
    <w:rsid w:val="00606D13"/>
    <w:rsid w:val="00607512"/>
    <w:rsid w:val="00607923"/>
    <w:rsid w:val="006106D5"/>
    <w:rsid w:val="00610D93"/>
    <w:rsid w:val="0061275B"/>
    <w:rsid w:val="0061294D"/>
    <w:rsid w:val="006131CD"/>
    <w:rsid w:val="00613AE2"/>
    <w:rsid w:val="006144E7"/>
    <w:rsid w:val="00614824"/>
    <w:rsid w:val="00614ED3"/>
    <w:rsid w:val="006150D8"/>
    <w:rsid w:val="006157D2"/>
    <w:rsid w:val="006157FC"/>
    <w:rsid w:val="00615F9B"/>
    <w:rsid w:val="00616282"/>
    <w:rsid w:val="006166FA"/>
    <w:rsid w:val="0061696D"/>
    <w:rsid w:val="006176F1"/>
    <w:rsid w:val="006177DD"/>
    <w:rsid w:val="006204FC"/>
    <w:rsid w:val="00620823"/>
    <w:rsid w:val="0062175B"/>
    <w:rsid w:val="00622686"/>
    <w:rsid w:val="006227C2"/>
    <w:rsid w:val="0062286C"/>
    <w:rsid w:val="00622A79"/>
    <w:rsid w:val="00622AE4"/>
    <w:rsid w:val="006233A6"/>
    <w:rsid w:val="00623A81"/>
    <w:rsid w:val="00623ED9"/>
    <w:rsid w:val="0062401D"/>
    <w:rsid w:val="00624C61"/>
    <w:rsid w:val="00624FAC"/>
    <w:rsid w:val="0062609A"/>
    <w:rsid w:val="0062769E"/>
    <w:rsid w:val="00627CB6"/>
    <w:rsid w:val="00627E21"/>
    <w:rsid w:val="0063055E"/>
    <w:rsid w:val="00630980"/>
    <w:rsid w:val="00630CA8"/>
    <w:rsid w:val="00630DD7"/>
    <w:rsid w:val="0063122D"/>
    <w:rsid w:val="006316D5"/>
    <w:rsid w:val="0063185E"/>
    <w:rsid w:val="00632E8C"/>
    <w:rsid w:val="006335BF"/>
    <w:rsid w:val="006340A6"/>
    <w:rsid w:val="006342D0"/>
    <w:rsid w:val="0063490D"/>
    <w:rsid w:val="00634CD3"/>
    <w:rsid w:val="00635192"/>
    <w:rsid w:val="00635837"/>
    <w:rsid w:val="00635CDD"/>
    <w:rsid w:val="00636255"/>
    <w:rsid w:val="006363FC"/>
    <w:rsid w:val="006373FB"/>
    <w:rsid w:val="00637796"/>
    <w:rsid w:val="00637EC4"/>
    <w:rsid w:val="00640286"/>
    <w:rsid w:val="00640871"/>
    <w:rsid w:val="00641479"/>
    <w:rsid w:val="00641568"/>
    <w:rsid w:val="00641700"/>
    <w:rsid w:val="00641C26"/>
    <w:rsid w:val="00642A8C"/>
    <w:rsid w:val="00642C66"/>
    <w:rsid w:val="006431A6"/>
    <w:rsid w:val="00643472"/>
    <w:rsid w:val="00643504"/>
    <w:rsid w:val="00643B02"/>
    <w:rsid w:val="00644B80"/>
    <w:rsid w:val="00645210"/>
    <w:rsid w:val="00645C07"/>
    <w:rsid w:val="00646300"/>
    <w:rsid w:val="00646DE6"/>
    <w:rsid w:val="00650099"/>
    <w:rsid w:val="0065068C"/>
    <w:rsid w:val="006510DB"/>
    <w:rsid w:val="00651876"/>
    <w:rsid w:val="00651D52"/>
    <w:rsid w:val="00652235"/>
    <w:rsid w:val="00652FA5"/>
    <w:rsid w:val="006535DA"/>
    <w:rsid w:val="00653ACC"/>
    <w:rsid w:val="00653D41"/>
    <w:rsid w:val="006540B5"/>
    <w:rsid w:val="0065456A"/>
    <w:rsid w:val="00656437"/>
    <w:rsid w:val="00656C22"/>
    <w:rsid w:val="00657022"/>
    <w:rsid w:val="00657324"/>
    <w:rsid w:val="006579FD"/>
    <w:rsid w:val="006603EF"/>
    <w:rsid w:val="006604CA"/>
    <w:rsid w:val="006609AA"/>
    <w:rsid w:val="00660A5A"/>
    <w:rsid w:val="00661174"/>
    <w:rsid w:val="006613D9"/>
    <w:rsid w:val="00662167"/>
    <w:rsid w:val="0066249B"/>
    <w:rsid w:val="006628FD"/>
    <w:rsid w:val="00662902"/>
    <w:rsid w:val="00662DF8"/>
    <w:rsid w:val="00663159"/>
    <w:rsid w:val="0066346A"/>
    <w:rsid w:val="006636E2"/>
    <w:rsid w:val="00663B9C"/>
    <w:rsid w:val="00664C35"/>
    <w:rsid w:val="00664CD6"/>
    <w:rsid w:val="00664E0D"/>
    <w:rsid w:val="0066502B"/>
    <w:rsid w:val="006651B2"/>
    <w:rsid w:val="006657CB"/>
    <w:rsid w:val="006659EA"/>
    <w:rsid w:val="00665C3E"/>
    <w:rsid w:val="00665F55"/>
    <w:rsid w:val="006663E7"/>
    <w:rsid w:val="0066647F"/>
    <w:rsid w:val="006664B0"/>
    <w:rsid w:val="00666876"/>
    <w:rsid w:val="006671AC"/>
    <w:rsid w:val="0066750C"/>
    <w:rsid w:val="006677F6"/>
    <w:rsid w:val="00667D2A"/>
    <w:rsid w:val="00667FEE"/>
    <w:rsid w:val="006707E2"/>
    <w:rsid w:val="006708B5"/>
    <w:rsid w:val="00670B4C"/>
    <w:rsid w:val="00670B82"/>
    <w:rsid w:val="00670E3B"/>
    <w:rsid w:val="006715B4"/>
    <w:rsid w:val="00671920"/>
    <w:rsid w:val="00671B7B"/>
    <w:rsid w:val="00671D29"/>
    <w:rsid w:val="00671FC9"/>
    <w:rsid w:val="00672504"/>
    <w:rsid w:val="00672BF3"/>
    <w:rsid w:val="00673110"/>
    <w:rsid w:val="00673219"/>
    <w:rsid w:val="0067340E"/>
    <w:rsid w:val="0067362D"/>
    <w:rsid w:val="00673A68"/>
    <w:rsid w:val="0067432D"/>
    <w:rsid w:val="00675210"/>
    <w:rsid w:val="00675BD2"/>
    <w:rsid w:val="00675D6F"/>
    <w:rsid w:val="00675E29"/>
    <w:rsid w:val="00676096"/>
    <w:rsid w:val="006762E3"/>
    <w:rsid w:val="00676664"/>
    <w:rsid w:val="00676C49"/>
    <w:rsid w:val="00677797"/>
    <w:rsid w:val="0067783D"/>
    <w:rsid w:val="00677936"/>
    <w:rsid w:val="00677D49"/>
    <w:rsid w:val="00677E17"/>
    <w:rsid w:val="00680194"/>
    <w:rsid w:val="0068030A"/>
    <w:rsid w:val="00680616"/>
    <w:rsid w:val="00681BF6"/>
    <w:rsid w:val="006822C2"/>
    <w:rsid w:val="0068433A"/>
    <w:rsid w:val="00684BF2"/>
    <w:rsid w:val="00685245"/>
    <w:rsid w:val="00685E4E"/>
    <w:rsid w:val="006862FE"/>
    <w:rsid w:val="00686CF4"/>
    <w:rsid w:val="00686D76"/>
    <w:rsid w:val="00686DBD"/>
    <w:rsid w:val="00686F59"/>
    <w:rsid w:val="00687968"/>
    <w:rsid w:val="0069019B"/>
    <w:rsid w:val="006909F7"/>
    <w:rsid w:val="00690BEA"/>
    <w:rsid w:val="00690EA5"/>
    <w:rsid w:val="00690F1B"/>
    <w:rsid w:val="00690FF9"/>
    <w:rsid w:val="00691B2B"/>
    <w:rsid w:val="00692014"/>
    <w:rsid w:val="0069269F"/>
    <w:rsid w:val="00692A63"/>
    <w:rsid w:val="00692E4E"/>
    <w:rsid w:val="00693663"/>
    <w:rsid w:val="0069396F"/>
    <w:rsid w:val="00694D34"/>
    <w:rsid w:val="006950E8"/>
    <w:rsid w:val="00695300"/>
    <w:rsid w:val="006953FD"/>
    <w:rsid w:val="00695A41"/>
    <w:rsid w:val="00695C09"/>
    <w:rsid w:val="00696155"/>
    <w:rsid w:val="00696AB2"/>
    <w:rsid w:val="00697537"/>
    <w:rsid w:val="00697CD4"/>
    <w:rsid w:val="00697FB1"/>
    <w:rsid w:val="006A01DA"/>
    <w:rsid w:val="006A0633"/>
    <w:rsid w:val="006A110B"/>
    <w:rsid w:val="006A139B"/>
    <w:rsid w:val="006A1618"/>
    <w:rsid w:val="006A1ACC"/>
    <w:rsid w:val="006A2704"/>
    <w:rsid w:val="006A2A3B"/>
    <w:rsid w:val="006A3561"/>
    <w:rsid w:val="006A417B"/>
    <w:rsid w:val="006A4776"/>
    <w:rsid w:val="006A4B4C"/>
    <w:rsid w:val="006A4B9E"/>
    <w:rsid w:val="006A5186"/>
    <w:rsid w:val="006A58CF"/>
    <w:rsid w:val="006A59B6"/>
    <w:rsid w:val="006A607A"/>
    <w:rsid w:val="006A6CD5"/>
    <w:rsid w:val="006A778E"/>
    <w:rsid w:val="006A7DBF"/>
    <w:rsid w:val="006B0451"/>
    <w:rsid w:val="006B0575"/>
    <w:rsid w:val="006B0A2B"/>
    <w:rsid w:val="006B0F10"/>
    <w:rsid w:val="006B1831"/>
    <w:rsid w:val="006B2711"/>
    <w:rsid w:val="006B286F"/>
    <w:rsid w:val="006B328D"/>
    <w:rsid w:val="006B40E1"/>
    <w:rsid w:val="006B4A09"/>
    <w:rsid w:val="006B4CF5"/>
    <w:rsid w:val="006B50FD"/>
    <w:rsid w:val="006B582D"/>
    <w:rsid w:val="006B6B2B"/>
    <w:rsid w:val="006B6E7B"/>
    <w:rsid w:val="006B6ED3"/>
    <w:rsid w:val="006B717B"/>
    <w:rsid w:val="006B76F1"/>
    <w:rsid w:val="006B79F0"/>
    <w:rsid w:val="006B7AA1"/>
    <w:rsid w:val="006B7BCA"/>
    <w:rsid w:val="006C02E0"/>
    <w:rsid w:val="006C1037"/>
    <w:rsid w:val="006C1069"/>
    <w:rsid w:val="006C1D27"/>
    <w:rsid w:val="006C1DF1"/>
    <w:rsid w:val="006C1E44"/>
    <w:rsid w:val="006C1EF6"/>
    <w:rsid w:val="006C20DE"/>
    <w:rsid w:val="006C216F"/>
    <w:rsid w:val="006C266A"/>
    <w:rsid w:val="006C26B4"/>
    <w:rsid w:val="006C2F34"/>
    <w:rsid w:val="006C3780"/>
    <w:rsid w:val="006C3F00"/>
    <w:rsid w:val="006C403F"/>
    <w:rsid w:val="006C49BE"/>
    <w:rsid w:val="006C4B44"/>
    <w:rsid w:val="006C4D36"/>
    <w:rsid w:val="006C51F8"/>
    <w:rsid w:val="006C5330"/>
    <w:rsid w:val="006C5934"/>
    <w:rsid w:val="006C5C17"/>
    <w:rsid w:val="006C66CB"/>
    <w:rsid w:val="006C6870"/>
    <w:rsid w:val="006C7397"/>
    <w:rsid w:val="006C7A06"/>
    <w:rsid w:val="006C7EC0"/>
    <w:rsid w:val="006D021E"/>
    <w:rsid w:val="006D09F9"/>
    <w:rsid w:val="006D0A06"/>
    <w:rsid w:val="006D0BF6"/>
    <w:rsid w:val="006D0D29"/>
    <w:rsid w:val="006D0E50"/>
    <w:rsid w:val="006D18BC"/>
    <w:rsid w:val="006D18FA"/>
    <w:rsid w:val="006D19E2"/>
    <w:rsid w:val="006D1C58"/>
    <w:rsid w:val="006D1D46"/>
    <w:rsid w:val="006D2D5C"/>
    <w:rsid w:val="006D2F4C"/>
    <w:rsid w:val="006D34F1"/>
    <w:rsid w:val="006D3834"/>
    <w:rsid w:val="006D3CDD"/>
    <w:rsid w:val="006D3F08"/>
    <w:rsid w:val="006D4230"/>
    <w:rsid w:val="006D423A"/>
    <w:rsid w:val="006D4728"/>
    <w:rsid w:val="006D4C51"/>
    <w:rsid w:val="006D5917"/>
    <w:rsid w:val="006D6DDC"/>
    <w:rsid w:val="006D6E51"/>
    <w:rsid w:val="006D711C"/>
    <w:rsid w:val="006D71D5"/>
    <w:rsid w:val="006D7A12"/>
    <w:rsid w:val="006D7AB7"/>
    <w:rsid w:val="006D7D47"/>
    <w:rsid w:val="006D7E3E"/>
    <w:rsid w:val="006D7E3F"/>
    <w:rsid w:val="006E0C4E"/>
    <w:rsid w:val="006E0DBB"/>
    <w:rsid w:val="006E0FC9"/>
    <w:rsid w:val="006E11DE"/>
    <w:rsid w:val="006E2313"/>
    <w:rsid w:val="006E25BB"/>
    <w:rsid w:val="006E2C5D"/>
    <w:rsid w:val="006E387C"/>
    <w:rsid w:val="006E3BC8"/>
    <w:rsid w:val="006E3D10"/>
    <w:rsid w:val="006E4522"/>
    <w:rsid w:val="006E4A62"/>
    <w:rsid w:val="006E4CCF"/>
    <w:rsid w:val="006E544B"/>
    <w:rsid w:val="006E5CE0"/>
    <w:rsid w:val="006E5F25"/>
    <w:rsid w:val="006E64DB"/>
    <w:rsid w:val="006E7449"/>
    <w:rsid w:val="006E796F"/>
    <w:rsid w:val="006E7AA5"/>
    <w:rsid w:val="006F0C0A"/>
    <w:rsid w:val="006F0C6F"/>
    <w:rsid w:val="006F0F4F"/>
    <w:rsid w:val="006F0F9A"/>
    <w:rsid w:val="006F2EB2"/>
    <w:rsid w:val="006F2ECD"/>
    <w:rsid w:val="006F35E4"/>
    <w:rsid w:val="006F3A93"/>
    <w:rsid w:val="006F3C38"/>
    <w:rsid w:val="006F4421"/>
    <w:rsid w:val="006F4666"/>
    <w:rsid w:val="006F4824"/>
    <w:rsid w:val="006F4AB0"/>
    <w:rsid w:val="006F53C4"/>
    <w:rsid w:val="006F56DE"/>
    <w:rsid w:val="006F5BFF"/>
    <w:rsid w:val="006F5C9C"/>
    <w:rsid w:val="006F5DF2"/>
    <w:rsid w:val="006F661E"/>
    <w:rsid w:val="006F68D2"/>
    <w:rsid w:val="006F7069"/>
    <w:rsid w:val="006F725A"/>
    <w:rsid w:val="006F744F"/>
    <w:rsid w:val="006F7D87"/>
    <w:rsid w:val="0070016C"/>
    <w:rsid w:val="007006A2"/>
    <w:rsid w:val="0070132E"/>
    <w:rsid w:val="007016BA"/>
    <w:rsid w:val="00701B76"/>
    <w:rsid w:val="00701DE0"/>
    <w:rsid w:val="007023BD"/>
    <w:rsid w:val="00702400"/>
    <w:rsid w:val="007024A5"/>
    <w:rsid w:val="007026FA"/>
    <w:rsid w:val="00702715"/>
    <w:rsid w:val="00702BC6"/>
    <w:rsid w:val="00702DCF"/>
    <w:rsid w:val="00703225"/>
    <w:rsid w:val="0070359C"/>
    <w:rsid w:val="00703B3D"/>
    <w:rsid w:val="00704AAD"/>
    <w:rsid w:val="007053D9"/>
    <w:rsid w:val="00705D15"/>
    <w:rsid w:val="00705E65"/>
    <w:rsid w:val="0070698D"/>
    <w:rsid w:val="00706A08"/>
    <w:rsid w:val="00706B83"/>
    <w:rsid w:val="00706D98"/>
    <w:rsid w:val="00706E87"/>
    <w:rsid w:val="00707168"/>
    <w:rsid w:val="00707208"/>
    <w:rsid w:val="00707ADD"/>
    <w:rsid w:val="00707C79"/>
    <w:rsid w:val="00707DAC"/>
    <w:rsid w:val="007100AC"/>
    <w:rsid w:val="007100FB"/>
    <w:rsid w:val="00710341"/>
    <w:rsid w:val="007105F5"/>
    <w:rsid w:val="00710756"/>
    <w:rsid w:val="00710C37"/>
    <w:rsid w:val="00710C67"/>
    <w:rsid w:val="00711F3F"/>
    <w:rsid w:val="00711F85"/>
    <w:rsid w:val="0071200F"/>
    <w:rsid w:val="007123D8"/>
    <w:rsid w:val="00712816"/>
    <w:rsid w:val="0071352A"/>
    <w:rsid w:val="00713675"/>
    <w:rsid w:val="007139D5"/>
    <w:rsid w:val="00713C1F"/>
    <w:rsid w:val="00713E0A"/>
    <w:rsid w:val="007143E4"/>
    <w:rsid w:val="00714A78"/>
    <w:rsid w:val="007151F0"/>
    <w:rsid w:val="00715D8C"/>
    <w:rsid w:val="00715E25"/>
    <w:rsid w:val="007173FC"/>
    <w:rsid w:val="007174C3"/>
    <w:rsid w:val="007176C9"/>
    <w:rsid w:val="00717C66"/>
    <w:rsid w:val="007201CC"/>
    <w:rsid w:val="00720547"/>
    <w:rsid w:val="0072070B"/>
    <w:rsid w:val="00720788"/>
    <w:rsid w:val="0072078F"/>
    <w:rsid w:val="007208C4"/>
    <w:rsid w:val="007209B6"/>
    <w:rsid w:val="00720EAC"/>
    <w:rsid w:val="00721039"/>
    <w:rsid w:val="0072117B"/>
    <w:rsid w:val="00721532"/>
    <w:rsid w:val="007223D3"/>
    <w:rsid w:val="00722FD8"/>
    <w:rsid w:val="00723A5F"/>
    <w:rsid w:val="00723E76"/>
    <w:rsid w:val="00724C4A"/>
    <w:rsid w:val="00724C9B"/>
    <w:rsid w:val="00726F91"/>
    <w:rsid w:val="007306FE"/>
    <w:rsid w:val="00731600"/>
    <w:rsid w:val="0073161E"/>
    <w:rsid w:val="0073198E"/>
    <w:rsid w:val="00731D35"/>
    <w:rsid w:val="00731E45"/>
    <w:rsid w:val="0073257C"/>
    <w:rsid w:val="0073263D"/>
    <w:rsid w:val="00732D49"/>
    <w:rsid w:val="00733268"/>
    <w:rsid w:val="00733304"/>
    <w:rsid w:val="00733419"/>
    <w:rsid w:val="007336FC"/>
    <w:rsid w:val="00733E25"/>
    <w:rsid w:val="00734016"/>
    <w:rsid w:val="0073440E"/>
    <w:rsid w:val="00734644"/>
    <w:rsid w:val="00734796"/>
    <w:rsid w:val="00734AB3"/>
    <w:rsid w:val="00734BF4"/>
    <w:rsid w:val="00734E4C"/>
    <w:rsid w:val="007353EA"/>
    <w:rsid w:val="007353ED"/>
    <w:rsid w:val="00735707"/>
    <w:rsid w:val="00735FA5"/>
    <w:rsid w:val="00736799"/>
    <w:rsid w:val="00736B5C"/>
    <w:rsid w:val="00737F8A"/>
    <w:rsid w:val="007402B1"/>
    <w:rsid w:val="007402FE"/>
    <w:rsid w:val="007404A0"/>
    <w:rsid w:val="0074083D"/>
    <w:rsid w:val="00741044"/>
    <w:rsid w:val="007415C5"/>
    <w:rsid w:val="00741776"/>
    <w:rsid w:val="0074188F"/>
    <w:rsid w:val="00741925"/>
    <w:rsid w:val="0074206F"/>
    <w:rsid w:val="00742481"/>
    <w:rsid w:val="007424D4"/>
    <w:rsid w:val="00742763"/>
    <w:rsid w:val="00742A3E"/>
    <w:rsid w:val="00742B0B"/>
    <w:rsid w:val="00742E94"/>
    <w:rsid w:val="0074300D"/>
    <w:rsid w:val="00743034"/>
    <w:rsid w:val="0074310D"/>
    <w:rsid w:val="007435B9"/>
    <w:rsid w:val="00744079"/>
    <w:rsid w:val="00744305"/>
    <w:rsid w:val="0074544F"/>
    <w:rsid w:val="007456EE"/>
    <w:rsid w:val="00745F2A"/>
    <w:rsid w:val="00746A7D"/>
    <w:rsid w:val="00747186"/>
    <w:rsid w:val="007477FD"/>
    <w:rsid w:val="00747912"/>
    <w:rsid w:val="00747A23"/>
    <w:rsid w:val="007503A2"/>
    <w:rsid w:val="0075056D"/>
    <w:rsid w:val="00750E38"/>
    <w:rsid w:val="00751FDB"/>
    <w:rsid w:val="00752349"/>
    <w:rsid w:val="00752580"/>
    <w:rsid w:val="00752FBE"/>
    <w:rsid w:val="00753897"/>
    <w:rsid w:val="00754180"/>
    <w:rsid w:val="00754245"/>
    <w:rsid w:val="007543CB"/>
    <w:rsid w:val="007549CD"/>
    <w:rsid w:val="00754A9C"/>
    <w:rsid w:val="00754D4B"/>
    <w:rsid w:val="00754E00"/>
    <w:rsid w:val="00755B95"/>
    <w:rsid w:val="007569FD"/>
    <w:rsid w:val="00760961"/>
    <w:rsid w:val="00760E4D"/>
    <w:rsid w:val="00760E88"/>
    <w:rsid w:val="00760F7F"/>
    <w:rsid w:val="00761ED2"/>
    <w:rsid w:val="00762521"/>
    <w:rsid w:val="007627A1"/>
    <w:rsid w:val="0076320B"/>
    <w:rsid w:val="00763516"/>
    <w:rsid w:val="00763A10"/>
    <w:rsid w:val="00763AB0"/>
    <w:rsid w:val="00763D10"/>
    <w:rsid w:val="00763D29"/>
    <w:rsid w:val="0076451D"/>
    <w:rsid w:val="00764759"/>
    <w:rsid w:val="007648B9"/>
    <w:rsid w:val="00764E2B"/>
    <w:rsid w:val="00765B50"/>
    <w:rsid w:val="007660C9"/>
    <w:rsid w:val="007662FD"/>
    <w:rsid w:val="007663A9"/>
    <w:rsid w:val="007665D0"/>
    <w:rsid w:val="00766741"/>
    <w:rsid w:val="00766D64"/>
    <w:rsid w:val="0076710D"/>
    <w:rsid w:val="007702E0"/>
    <w:rsid w:val="0077099C"/>
    <w:rsid w:val="00770DFC"/>
    <w:rsid w:val="0077195E"/>
    <w:rsid w:val="00772337"/>
    <w:rsid w:val="007726A9"/>
    <w:rsid w:val="00772B16"/>
    <w:rsid w:val="00772C1E"/>
    <w:rsid w:val="007730FA"/>
    <w:rsid w:val="007731C8"/>
    <w:rsid w:val="00773434"/>
    <w:rsid w:val="00773C2F"/>
    <w:rsid w:val="00773FC3"/>
    <w:rsid w:val="0077409E"/>
    <w:rsid w:val="00774F68"/>
    <w:rsid w:val="00775482"/>
    <w:rsid w:val="007760DE"/>
    <w:rsid w:val="00776262"/>
    <w:rsid w:val="00776B12"/>
    <w:rsid w:val="00776CAA"/>
    <w:rsid w:val="0077714D"/>
    <w:rsid w:val="00777380"/>
    <w:rsid w:val="0077763F"/>
    <w:rsid w:val="00777B91"/>
    <w:rsid w:val="00777D38"/>
    <w:rsid w:val="007800B7"/>
    <w:rsid w:val="00780B7B"/>
    <w:rsid w:val="00780D44"/>
    <w:rsid w:val="00781302"/>
    <w:rsid w:val="00781B0B"/>
    <w:rsid w:val="00781FA0"/>
    <w:rsid w:val="0078263E"/>
    <w:rsid w:val="00782F0C"/>
    <w:rsid w:val="007830A4"/>
    <w:rsid w:val="00783370"/>
    <w:rsid w:val="00783453"/>
    <w:rsid w:val="007835AC"/>
    <w:rsid w:val="0078375C"/>
    <w:rsid w:val="0078385A"/>
    <w:rsid w:val="00784163"/>
    <w:rsid w:val="007849AD"/>
    <w:rsid w:val="007859BF"/>
    <w:rsid w:val="00785A66"/>
    <w:rsid w:val="00785BC1"/>
    <w:rsid w:val="00785EFF"/>
    <w:rsid w:val="00785F35"/>
    <w:rsid w:val="007868E8"/>
    <w:rsid w:val="007877A1"/>
    <w:rsid w:val="007907DD"/>
    <w:rsid w:val="007914CE"/>
    <w:rsid w:val="00791A50"/>
    <w:rsid w:val="00791F91"/>
    <w:rsid w:val="0079246E"/>
    <w:rsid w:val="00792B1E"/>
    <w:rsid w:val="00792E17"/>
    <w:rsid w:val="00792ED8"/>
    <w:rsid w:val="00792F97"/>
    <w:rsid w:val="0079324D"/>
    <w:rsid w:val="00793A52"/>
    <w:rsid w:val="00793DC9"/>
    <w:rsid w:val="00794579"/>
    <w:rsid w:val="00794630"/>
    <w:rsid w:val="00794D87"/>
    <w:rsid w:val="00794E6A"/>
    <w:rsid w:val="00794EB6"/>
    <w:rsid w:val="007951EA"/>
    <w:rsid w:val="00795435"/>
    <w:rsid w:val="0079576A"/>
    <w:rsid w:val="00795F20"/>
    <w:rsid w:val="00796DBA"/>
    <w:rsid w:val="007977A4"/>
    <w:rsid w:val="007A0944"/>
    <w:rsid w:val="007A1110"/>
    <w:rsid w:val="007A1B21"/>
    <w:rsid w:val="007A1B77"/>
    <w:rsid w:val="007A1BC6"/>
    <w:rsid w:val="007A2D88"/>
    <w:rsid w:val="007A335E"/>
    <w:rsid w:val="007A3783"/>
    <w:rsid w:val="007A3AAA"/>
    <w:rsid w:val="007A4C75"/>
    <w:rsid w:val="007A5054"/>
    <w:rsid w:val="007A5945"/>
    <w:rsid w:val="007A5DD1"/>
    <w:rsid w:val="007A5DD9"/>
    <w:rsid w:val="007A5E4B"/>
    <w:rsid w:val="007A61AA"/>
    <w:rsid w:val="007A645C"/>
    <w:rsid w:val="007A65F0"/>
    <w:rsid w:val="007A6751"/>
    <w:rsid w:val="007A6AE3"/>
    <w:rsid w:val="007A6C24"/>
    <w:rsid w:val="007A7028"/>
    <w:rsid w:val="007A70E7"/>
    <w:rsid w:val="007A7D88"/>
    <w:rsid w:val="007A7F39"/>
    <w:rsid w:val="007B130B"/>
    <w:rsid w:val="007B1BD0"/>
    <w:rsid w:val="007B1CF4"/>
    <w:rsid w:val="007B1CFA"/>
    <w:rsid w:val="007B22A7"/>
    <w:rsid w:val="007B2A49"/>
    <w:rsid w:val="007B365E"/>
    <w:rsid w:val="007B3D3D"/>
    <w:rsid w:val="007B3D59"/>
    <w:rsid w:val="007B46F5"/>
    <w:rsid w:val="007B4919"/>
    <w:rsid w:val="007B4E9B"/>
    <w:rsid w:val="007B525B"/>
    <w:rsid w:val="007B554C"/>
    <w:rsid w:val="007B5551"/>
    <w:rsid w:val="007B5691"/>
    <w:rsid w:val="007B5806"/>
    <w:rsid w:val="007B61B9"/>
    <w:rsid w:val="007B626D"/>
    <w:rsid w:val="007B680F"/>
    <w:rsid w:val="007B70E2"/>
    <w:rsid w:val="007B71F1"/>
    <w:rsid w:val="007B7706"/>
    <w:rsid w:val="007B7FE4"/>
    <w:rsid w:val="007C05E7"/>
    <w:rsid w:val="007C0620"/>
    <w:rsid w:val="007C08C5"/>
    <w:rsid w:val="007C0A89"/>
    <w:rsid w:val="007C0B62"/>
    <w:rsid w:val="007C0D30"/>
    <w:rsid w:val="007C0D65"/>
    <w:rsid w:val="007C1000"/>
    <w:rsid w:val="007C1723"/>
    <w:rsid w:val="007C1A12"/>
    <w:rsid w:val="007C1D1F"/>
    <w:rsid w:val="007C2025"/>
    <w:rsid w:val="007C21F6"/>
    <w:rsid w:val="007C2890"/>
    <w:rsid w:val="007C295F"/>
    <w:rsid w:val="007C2AD0"/>
    <w:rsid w:val="007C2BFB"/>
    <w:rsid w:val="007C2FD1"/>
    <w:rsid w:val="007C3582"/>
    <w:rsid w:val="007C4292"/>
    <w:rsid w:val="007C50C0"/>
    <w:rsid w:val="007C56B7"/>
    <w:rsid w:val="007C57D3"/>
    <w:rsid w:val="007C58EB"/>
    <w:rsid w:val="007C5B92"/>
    <w:rsid w:val="007C5D3D"/>
    <w:rsid w:val="007C62C5"/>
    <w:rsid w:val="007C70DF"/>
    <w:rsid w:val="007C717C"/>
    <w:rsid w:val="007C720D"/>
    <w:rsid w:val="007C7D85"/>
    <w:rsid w:val="007C7FC0"/>
    <w:rsid w:val="007D02B8"/>
    <w:rsid w:val="007D0871"/>
    <w:rsid w:val="007D0EF6"/>
    <w:rsid w:val="007D1055"/>
    <w:rsid w:val="007D224B"/>
    <w:rsid w:val="007D25B8"/>
    <w:rsid w:val="007D3334"/>
    <w:rsid w:val="007D363F"/>
    <w:rsid w:val="007D36DE"/>
    <w:rsid w:val="007D3FCF"/>
    <w:rsid w:val="007D4046"/>
    <w:rsid w:val="007D40C8"/>
    <w:rsid w:val="007D43D5"/>
    <w:rsid w:val="007D44C9"/>
    <w:rsid w:val="007D4742"/>
    <w:rsid w:val="007D5356"/>
    <w:rsid w:val="007D5690"/>
    <w:rsid w:val="007D56B4"/>
    <w:rsid w:val="007D581D"/>
    <w:rsid w:val="007D5B5B"/>
    <w:rsid w:val="007D6C84"/>
    <w:rsid w:val="007D775B"/>
    <w:rsid w:val="007D7874"/>
    <w:rsid w:val="007D7D48"/>
    <w:rsid w:val="007E0194"/>
    <w:rsid w:val="007E029A"/>
    <w:rsid w:val="007E02D1"/>
    <w:rsid w:val="007E0843"/>
    <w:rsid w:val="007E0D19"/>
    <w:rsid w:val="007E0D1B"/>
    <w:rsid w:val="007E1452"/>
    <w:rsid w:val="007E1676"/>
    <w:rsid w:val="007E16BF"/>
    <w:rsid w:val="007E1B20"/>
    <w:rsid w:val="007E1F85"/>
    <w:rsid w:val="007E2240"/>
    <w:rsid w:val="007E28C0"/>
    <w:rsid w:val="007E3133"/>
    <w:rsid w:val="007E37C7"/>
    <w:rsid w:val="007E3B5C"/>
    <w:rsid w:val="007E445A"/>
    <w:rsid w:val="007E526A"/>
    <w:rsid w:val="007E59AC"/>
    <w:rsid w:val="007E5D57"/>
    <w:rsid w:val="007E5E8B"/>
    <w:rsid w:val="007E7547"/>
    <w:rsid w:val="007E763A"/>
    <w:rsid w:val="007E7704"/>
    <w:rsid w:val="007E78C5"/>
    <w:rsid w:val="007E7B4D"/>
    <w:rsid w:val="007E7F6E"/>
    <w:rsid w:val="007F061D"/>
    <w:rsid w:val="007F0683"/>
    <w:rsid w:val="007F22C2"/>
    <w:rsid w:val="007F2FC7"/>
    <w:rsid w:val="007F3BF2"/>
    <w:rsid w:val="007F482A"/>
    <w:rsid w:val="007F4AC8"/>
    <w:rsid w:val="007F4B0F"/>
    <w:rsid w:val="007F4BD6"/>
    <w:rsid w:val="007F4BD9"/>
    <w:rsid w:val="007F4EC1"/>
    <w:rsid w:val="007F504E"/>
    <w:rsid w:val="007F6224"/>
    <w:rsid w:val="007F63FD"/>
    <w:rsid w:val="007F64BD"/>
    <w:rsid w:val="007F6703"/>
    <w:rsid w:val="007F6874"/>
    <w:rsid w:val="007F7B11"/>
    <w:rsid w:val="007F7BE3"/>
    <w:rsid w:val="008000AB"/>
    <w:rsid w:val="00800197"/>
    <w:rsid w:val="00800AB2"/>
    <w:rsid w:val="00800DB8"/>
    <w:rsid w:val="0080130C"/>
    <w:rsid w:val="00801404"/>
    <w:rsid w:val="00801986"/>
    <w:rsid w:val="00801BCC"/>
    <w:rsid w:val="00801C89"/>
    <w:rsid w:val="00801CC4"/>
    <w:rsid w:val="008027CD"/>
    <w:rsid w:val="00802961"/>
    <w:rsid w:val="00802C7E"/>
    <w:rsid w:val="00803D5E"/>
    <w:rsid w:val="00803DE1"/>
    <w:rsid w:val="00804608"/>
    <w:rsid w:val="00805255"/>
    <w:rsid w:val="00805687"/>
    <w:rsid w:val="0080581E"/>
    <w:rsid w:val="00805C52"/>
    <w:rsid w:val="00805DFE"/>
    <w:rsid w:val="008066BB"/>
    <w:rsid w:val="00806BDC"/>
    <w:rsid w:val="00806D83"/>
    <w:rsid w:val="0080701E"/>
    <w:rsid w:val="008072DF"/>
    <w:rsid w:val="00807498"/>
    <w:rsid w:val="00807AF8"/>
    <w:rsid w:val="00807E79"/>
    <w:rsid w:val="00810275"/>
    <w:rsid w:val="008102A6"/>
    <w:rsid w:val="00810398"/>
    <w:rsid w:val="0081116B"/>
    <w:rsid w:val="00811374"/>
    <w:rsid w:val="00811630"/>
    <w:rsid w:val="00811970"/>
    <w:rsid w:val="00811E34"/>
    <w:rsid w:val="00811F93"/>
    <w:rsid w:val="008120A8"/>
    <w:rsid w:val="00812188"/>
    <w:rsid w:val="0081257B"/>
    <w:rsid w:val="00812C63"/>
    <w:rsid w:val="00813705"/>
    <w:rsid w:val="00813FFA"/>
    <w:rsid w:val="008146A5"/>
    <w:rsid w:val="0081537A"/>
    <w:rsid w:val="00815607"/>
    <w:rsid w:val="008156E5"/>
    <w:rsid w:val="00815FB0"/>
    <w:rsid w:val="008164A9"/>
    <w:rsid w:val="00816694"/>
    <w:rsid w:val="008171C0"/>
    <w:rsid w:val="00820337"/>
    <w:rsid w:val="00820624"/>
    <w:rsid w:val="00820754"/>
    <w:rsid w:val="00820C70"/>
    <w:rsid w:val="00820CFF"/>
    <w:rsid w:val="00820F45"/>
    <w:rsid w:val="00821792"/>
    <w:rsid w:val="00821814"/>
    <w:rsid w:val="0082193A"/>
    <w:rsid w:val="0082207C"/>
    <w:rsid w:val="00822965"/>
    <w:rsid w:val="00823481"/>
    <w:rsid w:val="00823C96"/>
    <w:rsid w:val="0082479B"/>
    <w:rsid w:val="00824AA1"/>
    <w:rsid w:val="00824DB1"/>
    <w:rsid w:val="00825EB0"/>
    <w:rsid w:val="00826173"/>
    <w:rsid w:val="0082662D"/>
    <w:rsid w:val="00826B4D"/>
    <w:rsid w:val="00826D5B"/>
    <w:rsid w:val="00826EC0"/>
    <w:rsid w:val="00827207"/>
    <w:rsid w:val="00830547"/>
    <w:rsid w:val="008310DA"/>
    <w:rsid w:val="008318C7"/>
    <w:rsid w:val="00831995"/>
    <w:rsid w:val="00831E7F"/>
    <w:rsid w:val="00832140"/>
    <w:rsid w:val="008325DF"/>
    <w:rsid w:val="00832DD6"/>
    <w:rsid w:val="00833474"/>
    <w:rsid w:val="0083385B"/>
    <w:rsid w:val="00833901"/>
    <w:rsid w:val="00833D56"/>
    <w:rsid w:val="00834253"/>
    <w:rsid w:val="0083472A"/>
    <w:rsid w:val="008347A3"/>
    <w:rsid w:val="008348B8"/>
    <w:rsid w:val="008352F2"/>
    <w:rsid w:val="0083591D"/>
    <w:rsid w:val="00835AB2"/>
    <w:rsid w:val="00836B66"/>
    <w:rsid w:val="00836E39"/>
    <w:rsid w:val="00840F57"/>
    <w:rsid w:val="008412F4"/>
    <w:rsid w:val="008416B3"/>
    <w:rsid w:val="00841D32"/>
    <w:rsid w:val="00841DB1"/>
    <w:rsid w:val="00841EF4"/>
    <w:rsid w:val="00842265"/>
    <w:rsid w:val="0084241F"/>
    <w:rsid w:val="00842ABC"/>
    <w:rsid w:val="00843C1F"/>
    <w:rsid w:val="00843C9E"/>
    <w:rsid w:val="0084479E"/>
    <w:rsid w:val="0084489F"/>
    <w:rsid w:val="00844ED4"/>
    <w:rsid w:val="00845B54"/>
    <w:rsid w:val="008461B7"/>
    <w:rsid w:val="00846AE9"/>
    <w:rsid w:val="00847012"/>
    <w:rsid w:val="00847195"/>
    <w:rsid w:val="00847388"/>
    <w:rsid w:val="008474D6"/>
    <w:rsid w:val="00850042"/>
    <w:rsid w:val="008500B4"/>
    <w:rsid w:val="008501FF"/>
    <w:rsid w:val="00850870"/>
    <w:rsid w:val="0085088C"/>
    <w:rsid w:val="00850E5A"/>
    <w:rsid w:val="00851E85"/>
    <w:rsid w:val="00851F70"/>
    <w:rsid w:val="008521D8"/>
    <w:rsid w:val="00852272"/>
    <w:rsid w:val="008523E5"/>
    <w:rsid w:val="00852561"/>
    <w:rsid w:val="00853BB0"/>
    <w:rsid w:val="00853F16"/>
    <w:rsid w:val="00854403"/>
    <w:rsid w:val="0085476C"/>
    <w:rsid w:val="00854BE7"/>
    <w:rsid w:val="00854DDB"/>
    <w:rsid w:val="00854EAB"/>
    <w:rsid w:val="00855360"/>
    <w:rsid w:val="0085575C"/>
    <w:rsid w:val="00856363"/>
    <w:rsid w:val="008567F6"/>
    <w:rsid w:val="0085682C"/>
    <w:rsid w:val="00857373"/>
    <w:rsid w:val="00857B5C"/>
    <w:rsid w:val="0086039B"/>
    <w:rsid w:val="00860635"/>
    <w:rsid w:val="008608D6"/>
    <w:rsid w:val="00860A8D"/>
    <w:rsid w:val="00860C14"/>
    <w:rsid w:val="008615F5"/>
    <w:rsid w:val="008617ED"/>
    <w:rsid w:val="0086180B"/>
    <w:rsid w:val="00861991"/>
    <w:rsid w:val="00861BE1"/>
    <w:rsid w:val="00862DD7"/>
    <w:rsid w:val="00862DF1"/>
    <w:rsid w:val="00862E3A"/>
    <w:rsid w:val="00863435"/>
    <w:rsid w:val="008639FA"/>
    <w:rsid w:val="00863B47"/>
    <w:rsid w:val="00864436"/>
    <w:rsid w:val="008647D8"/>
    <w:rsid w:val="0086515B"/>
    <w:rsid w:val="008653F4"/>
    <w:rsid w:val="00865609"/>
    <w:rsid w:val="008658DE"/>
    <w:rsid w:val="008659AB"/>
    <w:rsid w:val="00866D7B"/>
    <w:rsid w:val="0086709C"/>
    <w:rsid w:val="00867162"/>
    <w:rsid w:val="00867885"/>
    <w:rsid w:val="00867CF9"/>
    <w:rsid w:val="0087059A"/>
    <w:rsid w:val="00870DEE"/>
    <w:rsid w:val="00870E92"/>
    <w:rsid w:val="00871682"/>
    <w:rsid w:val="00871840"/>
    <w:rsid w:val="00871C95"/>
    <w:rsid w:val="00872066"/>
    <w:rsid w:val="00872257"/>
    <w:rsid w:val="00872B8B"/>
    <w:rsid w:val="00872D4B"/>
    <w:rsid w:val="008734B9"/>
    <w:rsid w:val="008737AF"/>
    <w:rsid w:val="00873B45"/>
    <w:rsid w:val="0087445F"/>
    <w:rsid w:val="008749C6"/>
    <w:rsid w:val="00874ABC"/>
    <w:rsid w:val="00874BD8"/>
    <w:rsid w:val="0087502C"/>
    <w:rsid w:val="0087514A"/>
    <w:rsid w:val="0087528A"/>
    <w:rsid w:val="008758E2"/>
    <w:rsid w:val="00875CFE"/>
    <w:rsid w:val="00875F3D"/>
    <w:rsid w:val="008767C9"/>
    <w:rsid w:val="00876956"/>
    <w:rsid w:val="00876AFD"/>
    <w:rsid w:val="00876D3F"/>
    <w:rsid w:val="008770A5"/>
    <w:rsid w:val="008771BD"/>
    <w:rsid w:val="00877298"/>
    <w:rsid w:val="00877978"/>
    <w:rsid w:val="00877BF4"/>
    <w:rsid w:val="00880B17"/>
    <w:rsid w:val="00880C36"/>
    <w:rsid w:val="008814BD"/>
    <w:rsid w:val="008816CC"/>
    <w:rsid w:val="00881736"/>
    <w:rsid w:val="00881E79"/>
    <w:rsid w:val="00882078"/>
    <w:rsid w:val="008821F2"/>
    <w:rsid w:val="00882969"/>
    <w:rsid w:val="00882979"/>
    <w:rsid w:val="00882A10"/>
    <w:rsid w:val="008839F8"/>
    <w:rsid w:val="008844A2"/>
    <w:rsid w:val="00884546"/>
    <w:rsid w:val="0088490D"/>
    <w:rsid w:val="00884EC0"/>
    <w:rsid w:val="00885616"/>
    <w:rsid w:val="00885B35"/>
    <w:rsid w:val="00885E6A"/>
    <w:rsid w:val="008860A9"/>
    <w:rsid w:val="008860D6"/>
    <w:rsid w:val="008869B1"/>
    <w:rsid w:val="00887286"/>
    <w:rsid w:val="00887388"/>
    <w:rsid w:val="00887E33"/>
    <w:rsid w:val="0089019B"/>
    <w:rsid w:val="0089029F"/>
    <w:rsid w:val="008903B1"/>
    <w:rsid w:val="00890962"/>
    <w:rsid w:val="00890963"/>
    <w:rsid w:val="00890E65"/>
    <w:rsid w:val="00890F4F"/>
    <w:rsid w:val="008911E3"/>
    <w:rsid w:val="0089171D"/>
    <w:rsid w:val="008922B7"/>
    <w:rsid w:val="008924B8"/>
    <w:rsid w:val="0089309F"/>
    <w:rsid w:val="00893204"/>
    <w:rsid w:val="00893675"/>
    <w:rsid w:val="00893CCF"/>
    <w:rsid w:val="00893E99"/>
    <w:rsid w:val="00894211"/>
    <w:rsid w:val="0089440D"/>
    <w:rsid w:val="008945AD"/>
    <w:rsid w:val="00894FC4"/>
    <w:rsid w:val="0089559C"/>
    <w:rsid w:val="008959C6"/>
    <w:rsid w:val="00896EC1"/>
    <w:rsid w:val="00897B75"/>
    <w:rsid w:val="00897CBB"/>
    <w:rsid w:val="00897F06"/>
    <w:rsid w:val="00897F34"/>
    <w:rsid w:val="008A02DF"/>
    <w:rsid w:val="008A0501"/>
    <w:rsid w:val="008A0E95"/>
    <w:rsid w:val="008A1F02"/>
    <w:rsid w:val="008A22AC"/>
    <w:rsid w:val="008A2478"/>
    <w:rsid w:val="008A2902"/>
    <w:rsid w:val="008A2AF0"/>
    <w:rsid w:val="008A31EE"/>
    <w:rsid w:val="008A3750"/>
    <w:rsid w:val="008A386A"/>
    <w:rsid w:val="008A3B59"/>
    <w:rsid w:val="008A3E07"/>
    <w:rsid w:val="008A45F7"/>
    <w:rsid w:val="008A493D"/>
    <w:rsid w:val="008A54AA"/>
    <w:rsid w:val="008A5A63"/>
    <w:rsid w:val="008A5F3A"/>
    <w:rsid w:val="008A5FBB"/>
    <w:rsid w:val="008A651C"/>
    <w:rsid w:val="008A656D"/>
    <w:rsid w:val="008A6B9A"/>
    <w:rsid w:val="008A6E83"/>
    <w:rsid w:val="008A7059"/>
    <w:rsid w:val="008A7601"/>
    <w:rsid w:val="008B0D0F"/>
    <w:rsid w:val="008B11D2"/>
    <w:rsid w:val="008B128A"/>
    <w:rsid w:val="008B16BB"/>
    <w:rsid w:val="008B2835"/>
    <w:rsid w:val="008B2F6A"/>
    <w:rsid w:val="008B3042"/>
    <w:rsid w:val="008B36A1"/>
    <w:rsid w:val="008B3C8F"/>
    <w:rsid w:val="008B51DE"/>
    <w:rsid w:val="008B5EDF"/>
    <w:rsid w:val="008B6BD4"/>
    <w:rsid w:val="008B6C63"/>
    <w:rsid w:val="008B7F21"/>
    <w:rsid w:val="008B7F9C"/>
    <w:rsid w:val="008C0252"/>
    <w:rsid w:val="008C0F67"/>
    <w:rsid w:val="008C1A87"/>
    <w:rsid w:val="008C1B9C"/>
    <w:rsid w:val="008C1C58"/>
    <w:rsid w:val="008C21BC"/>
    <w:rsid w:val="008C2402"/>
    <w:rsid w:val="008C3142"/>
    <w:rsid w:val="008C422F"/>
    <w:rsid w:val="008C449F"/>
    <w:rsid w:val="008C4C3F"/>
    <w:rsid w:val="008C4EF3"/>
    <w:rsid w:val="008C5587"/>
    <w:rsid w:val="008C64AC"/>
    <w:rsid w:val="008C7783"/>
    <w:rsid w:val="008C7837"/>
    <w:rsid w:val="008C785C"/>
    <w:rsid w:val="008C79CD"/>
    <w:rsid w:val="008D08AA"/>
    <w:rsid w:val="008D0AF2"/>
    <w:rsid w:val="008D0BD6"/>
    <w:rsid w:val="008D17F5"/>
    <w:rsid w:val="008D1895"/>
    <w:rsid w:val="008D1A9D"/>
    <w:rsid w:val="008D26E3"/>
    <w:rsid w:val="008D2E43"/>
    <w:rsid w:val="008D35DC"/>
    <w:rsid w:val="008D3862"/>
    <w:rsid w:val="008D38FB"/>
    <w:rsid w:val="008D3FA7"/>
    <w:rsid w:val="008D444D"/>
    <w:rsid w:val="008D4D52"/>
    <w:rsid w:val="008D4EEA"/>
    <w:rsid w:val="008D511E"/>
    <w:rsid w:val="008D5197"/>
    <w:rsid w:val="008D525B"/>
    <w:rsid w:val="008D543F"/>
    <w:rsid w:val="008D56BC"/>
    <w:rsid w:val="008D5919"/>
    <w:rsid w:val="008D59B5"/>
    <w:rsid w:val="008D5A06"/>
    <w:rsid w:val="008D5E36"/>
    <w:rsid w:val="008D60C9"/>
    <w:rsid w:val="008D6392"/>
    <w:rsid w:val="008D6E18"/>
    <w:rsid w:val="008D6E2F"/>
    <w:rsid w:val="008D6F68"/>
    <w:rsid w:val="008D7812"/>
    <w:rsid w:val="008D7D99"/>
    <w:rsid w:val="008E0663"/>
    <w:rsid w:val="008E076B"/>
    <w:rsid w:val="008E07BB"/>
    <w:rsid w:val="008E10A9"/>
    <w:rsid w:val="008E11B2"/>
    <w:rsid w:val="008E1AB1"/>
    <w:rsid w:val="008E2386"/>
    <w:rsid w:val="008E28FE"/>
    <w:rsid w:val="008E2FDB"/>
    <w:rsid w:val="008E33FF"/>
    <w:rsid w:val="008E368C"/>
    <w:rsid w:val="008E38B1"/>
    <w:rsid w:val="008E3DBD"/>
    <w:rsid w:val="008E422B"/>
    <w:rsid w:val="008E445E"/>
    <w:rsid w:val="008E4544"/>
    <w:rsid w:val="008E45C9"/>
    <w:rsid w:val="008E4636"/>
    <w:rsid w:val="008E4739"/>
    <w:rsid w:val="008E485B"/>
    <w:rsid w:val="008E4993"/>
    <w:rsid w:val="008E50EC"/>
    <w:rsid w:val="008E52B8"/>
    <w:rsid w:val="008E5C95"/>
    <w:rsid w:val="008E5D23"/>
    <w:rsid w:val="008E5FD3"/>
    <w:rsid w:val="008E6577"/>
    <w:rsid w:val="008E6975"/>
    <w:rsid w:val="008E6ADC"/>
    <w:rsid w:val="008E6C10"/>
    <w:rsid w:val="008E722D"/>
    <w:rsid w:val="008E7855"/>
    <w:rsid w:val="008E79A2"/>
    <w:rsid w:val="008F0332"/>
    <w:rsid w:val="008F0AD6"/>
    <w:rsid w:val="008F1F62"/>
    <w:rsid w:val="008F22BC"/>
    <w:rsid w:val="008F2AB6"/>
    <w:rsid w:val="008F2E42"/>
    <w:rsid w:val="008F2F2F"/>
    <w:rsid w:val="008F2FCF"/>
    <w:rsid w:val="008F3B31"/>
    <w:rsid w:val="008F3E8B"/>
    <w:rsid w:val="008F4F78"/>
    <w:rsid w:val="008F51C8"/>
    <w:rsid w:val="008F51D5"/>
    <w:rsid w:val="008F5966"/>
    <w:rsid w:val="008F625F"/>
    <w:rsid w:val="008F73F2"/>
    <w:rsid w:val="008F747A"/>
    <w:rsid w:val="008F7B01"/>
    <w:rsid w:val="008F7C38"/>
    <w:rsid w:val="008F7D7A"/>
    <w:rsid w:val="00900315"/>
    <w:rsid w:val="00900976"/>
    <w:rsid w:val="00900A47"/>
    <w:rsid w:val="00900F41"/>
    <w:rsid w:val="0090137F"/>
    <w:rsid w:val="009017A1"/>
    <w:rsid w:val="0090193B"/>
    <w:rsid w:val="009022D9"/>
    <w:rsid w:val="009023A1"/>
    <w:rsid w:val="00902781"/>
    <w:rsid w:val="009029AC"/>
    <w:rsid w:val="00902AD5"/>
    <w:rsid w:val="00902C0E"/>
    <w:rsid w:val="00902DD0"/>
    <w:rsid w:val="00903266"/>
    <w:rsid w:val="009035E2"/>
    <w:rsid w:val="009040D6"/>
    <w:rsid w:val="00904446"/>
    <w:rsid w:val="0090495A"/>
    <w:rsid w:val="00904A21"/>
    <w:rsid w:val="00904E01"/>
    <w:rsid w:val="0090584E"/>
    <w:rsid w:val="00905B1C"/>
    <w:rsid w:val="00905D7D"/>
    <w:rsid w:val="00906177"/>
    <w:rsid w:val="00906248"/>
    <w:rsid w:val="00906716"/>
    <w:rsid w:val="00906A63"/>
    <w:rsid w:val="00906C42"/>
    <w:rsid w:val="00906DD0"/>
    <w:rsid w:val="00906F1F"/>
    <w:rsid w:val="00906FF8"/>
    <w:rsid w:val="00907951"/>
    <w:rsid w:val="0091125E"/>
    <w:rsid w:val="009118A4"/>
    <w:rsid w:val="00911FF9"/>
    <w:rsid w:val="00912495"/>
    <w:rsid w:val="009124D9"/>
    <w:rsid w:val="00912C80"/>
    <w:rsid w:val="009134CF"/>
    <w:rsid w:val="0091388C"/>
    <w:rsid w:val="00913B9F"/>
    <w:rsid w:val="00913E9C"/>
    <w:rsid w:val="00914101"/>
    <w:rsid w:val="00914EEF"/>
    <w:rsid w:val="009152F7"/>
    <w:rsid w:val="00915998"/>
    <w:rsid w:val="00915A27"/>
    <w:rsid w:val="00915BEF"/>
    <w:rsid w:val="009163CD"/>
    <w:rsid w:val="00916409"/>
    <w:rsid w:val="00916B02"/>
    <w:rsid w:val="009173FD"/>
    <w:rsid w:val="00917498"/>
    <w:rsid w:val="009174F8"/>
    <w:rsid w:val="0091771E"/>
    <w:rsid w:val="0091779D"/>
    <w:rsid w:val="009177B3"/>
    <w:rsid w:val="009178D7"/>
    <w:rsid w:val="00917971"/>
    <w:rsid w:val="00917F8D"/>
    <w:rsid w:val="009200DC"/>
    <w:rsid w:val="00920878"/>
    <w:rsid w:val="00921104"/>
    <w:rsid w:val="009217FE"/>
    <w:rsid w:val="00921A2C"/>
    <w:rsid w:val="00922214"/>
    <w:rsid w:val="00922BD4"/>
    <w:rsid w:val="00922CB6"/>
    <w:rsid w:val="00922FDB"/>
    <w:rsid w:val="0092339B"/>
    <w:rsid w:val="009236A3"/>
    <w:rsid w:val="00923A97"/>
    <w:rsid w:val="00923BC1"/>
    <w:rsid w:val="00923D31"/>
    <w:rsid w:val="0092484D"/>
    <w:rsid w:val="00925118"/>
    <w:rsid w:val="00925562"/>
    <w:rsid w:val="009257D3"/>
    <w:rsid w:val="00925CF7"/>
    <w:rsid w:val="0092678F"/>
    <w:rsid w:val="00926F26"/>
    <w:rsid w:val="00927515"/>
    <w:rsid w:val="00927C6C"/>
    <w:rsid w:val="00927CD0"/>
    <w:rsid w:val="00927EB9"/>
    <w:rsid w:val="00927FAA"/>
    <w:rsid w:val="009300AC"/>
    <w:rsid w:val="0093031E"/>
    <w:rsid w:val="00930C34"/>
    <w:rsid w:val="0093179B"/>
    <w:rsid w:val="00932048"/>
    <w:rsid w:val="0093265E"/>
    <w:rsid w:val="009327C9"/>
    <w:rsid w:val="00932D18"/>
    <w:rsid w:val="00932FA1"/>
    <w:rsid w:val="00933497"/>
    <w:rsid w:val="00933AA8"/>
    <w:rsid w:val="00934129"/>
    <w:rsid w:val="009346D1"/>
    <w:rsid w:val="00934FCF"/>
    <w:rsid w:val="00935662"/>
    <w:rsid w:val="0093583C"/>
    <w:rsid w:val="00935BFA"/>
    <w:rsid w:val="00936043"/>
    <w:rsid w:val="009360AE"/>
    <w:rsid w:val="00936C7A"/>
    <w:rsid w:val="0093733A"/>
    <w:rsid w:val="00937906"/>
    <w:rsid w:val="009408B3"/>
    <w:rsid w:val="0094095A"/>
    <w:rsid w:val="00940B17"/>
    <w:rsid w:val="00940FB4"/>
    <w:rsid w:val="009413CB"/>
    <w:rsid w:val="009415D6"/>
    <w:rsid w:val="00941615"/>
    <w:rsid w:val="00941E7E"/>
    <w:rsid w:val="0094247C"/>
    <w:rsid w:val="0094319D"/>
    <w:rsid w:val="009433D9"/>
    <w:rsid w:val="009435E2"/>
    <w:rsid w:val="00943BAA"/>
    <w:rsid w:val="00944CE6"/>
    <w:rsid w:val="00944D8C"/>
    <w:rsid w:val="00945796"/>
    <w:rsid w:val="009457B1"/>
    <w:rsid w:val="009458C5"/>
    <w:rsid w:val="00945EC0"/>
    <w:rsid w:val="00945F26"/>
    <w:rsid w:val="009460CA"/>
    <w:rsid w:val="009461C3"/>
    <w:rsid w:val="00947D80"/>
    <w:rsid w:val="0095061D"/>
    <w:rsid w:val="00950880"/>
    <w:rsid w:val="00950ADA"/>
    <w:rsid w:val="0095178C"/>
    <w:rsid w:val="009518D0"/>
    <w:rsid w:val="00951E75"/>
    <w:rsid w:val="00952223"/>
    <w:rsid w:val="00952A86"/>
    <w:rsid w:val="00953077"/>
    <w:rsid w:val="009530E8"/>
    <w:rsid w:val="009535C5"/>
    <w:rsid w:val="00953687"/>
    <w:rsid w:val="00953F53"/>
    <w:rsid w:val="00954140"/>
    <w:rsid w:val="00954726"/>
    <w:rsid w:val="00954813"/>
    <w:rsid w:val="00954C1C"/>
    <w:rsid w:val="00954DF7"/>
    <w:rsid w:val="00954EA1"/>
    <w:rsid w:val="00955889"/>
    <w:rsid w:val="00955E1F"/>
    <w:rsid w:val="009561F9"/>
    <w:rsid w:val="00956266"/>
    <w:rsid w:val="0095698A"/>
    <w:rsid w:val="00957E1D"/>
    <w:rsid w:val="0096009C"/>
    <w:rsid w:val="0096050F"/>
    <w:rsid w:val="0096080E"/>
    <w:rsid w:val="00960E49"/>
    <w:rsid w:val="009621DA"/>
    <w:rsid w:val="009626E9"/>
    <w:rsid w:val="00962D6D"/>
    <w:rsid w:val="00962F2B"/>
    <w:rsid w:val="00964677"/>
    <w:rsid w:val="009649CF"/>
    <w:rsid w:val="009649DB"/>
    <w:rsid w:val="00964A45"/>
    <w:rsid w:val="00965469"/>
    <w:rsid w:val="0096599D"/>
    <w:rsid w:val="009659B6"/>
    <w:rsid w:val="00965FC7"/>
    <w:rsid w:val="009663A2"/>
    <w:rsid w:val="00966798"/>
    <w:rsid w:val="00966DAD"/>
    <w:rsid w:val="00967091"/>
    <w:rsid w:val="00967538"/>
    <w:rsid w:val="00967A60"/>
    <w:rsid w:val="00970A93"/>
    <w:rsid w:val="00970FC5"/>
    <w:rsid w:val="0097217C"/>
    <w:rsid w:val="00972E3D"/>
    <w:rsid w:val="00973EA7"/>
    <w:rsid w:val="00973EC5"/>
    <w:rsid w:val="00973FFE"/>
    <w:rsid w:val="009747F8"/>
    <w:rsid w:val="00974910"/>
    <w:rsid w:val="00974933"/>
    <w:rsid w:val="00975B72"/>
    <w:rsid w:val="00975E19"/>
    <w:rsid w:val="00975FC2"/>
    <w:rsid w:val="00976403"/>
    <w:rsid w:val="00976703"/>
    <w:rsid w:val="00976AF2"/>
    <w:rsid w:val="00976D01"/>
    <w:rsid w:val="00976FD0"/>
    <w:rsid w:val="00976FD6"/>
    <w:rsid w:val="0097748A"/>
    <w:rsid w:val="00977601"/>
    <w:rsid w:val="009779D6"/>
    <w:rsid w:val="00977ADB"/>
    <w:rsid w:val="0098070E"/>
    <w:rsid w:val="00980863"/>
    <w:rsid w:val="0098089A"/>
    <w:rsid w:val="00980924"/>
    <w:rsid w:val="009810FA"/>
    <w:rsid w:val="00981242"/>
    <w:rsid w:val="00981586"/>
    <w:rsid w:val="00981736"/>
    <w:rsid w:val="0098183C"/>
    <w:rsid w:val="00981840"/>
    <w:rsid w:val="00981F87"/>
    <w:rsid w:val="00981FC1"/>
    <w:rsid w:val="00982F00"/>
    <w:rsid w:val="00983613"/>
    <w:rsid w:val="009843C6"/>
    <w:rsid w:val="009847EF"/>
    <w:rsid w:val="0098484F"/>
    <w:rsid w:val="0098488A"/>
    <w:rsid w:val="00984B10"/>
    <w:rsid w:val="00984E93"/>
    <w:rsid w:val="0098525E"/>
    <w:rsid w:val="009856E4"/>
    <w:rsid w:val="00986AA4"/>
    <w:rsid w:val="00986F91"/>
    <w:rsid w:val="00986FE4"/>
    <w:rsid w:val="00987CE9"/>
    <w:rsid w:val="009903A3"/>
    <w:rsid w:val="00990802"/>
    <w:rsid w:val="00991597"/>
    <w:rsid w:val="00991733"/>
    <w:rsid w:val="009920CE"/>
    <w:rsid w:val="0099254F"/>
    <w:rsid w:val="00993830"/>
    <w:rsid w:val="009943A8"/>
    <w:rsid w:val="009948B4"/>
    <w:rsid w:val="009949E9"/>
    <w:rsid w:val="00994A1B"/>
    <w:rsid w:val="00994C03"/>
    <w:rsid w:val="00994EC2"/>
    <w:rsid w:val="00995017"/>
    <w:rsid w:val="009959E1"/>
    <w:rsid w:val="00995C6A"/>
    <w:rsid w:val="00995ED8"/>
    <w:rsid w:val="00995F6A"/>
    <w:rsid w:val="009961BA"/>
    <w:rsid w:val="00997149"/>
    <w:rsid w:val="0099752D"/>
    <w:rsid w:val="009978E0"/>
    <w:rsid w:val="00997904"/>
    <w:rsid w:val="00997CBF"/>
    <w:rsid w:val="00997CC5"/>
    <w:rsid w:val="009A08F1"/>
    <w:rsid w:val="009A1490"/>
    <w:rsid w:val="009A16E1"/>
    <w:rsid w:val="009A3561"/>
    <w:rsid w:val="009A4358"/>
    <w:rsid w:val="009A4C6C"/>
    <w:rsid w:val="009A4E5D"/>
    <w:rsid w:val="009A4E89"/>
    <w:rsid w:val="009A5119"/>
    <w:rsid w:val="009A5654"/>
    <w:rsid w:val="009A5A45"/>
    <w:rsid w:val="009A5D52"/>
    <w:rsid w:val="009A5EB8"/>
    <w:rsid w:val="009A6060"/>
    <w:rsid w:val="009A67C6"/>
    <w:rsid w:val="009A6A6E"/>
    <w:rsid w:val="009A6C48"/>
    <w:rsid w:val="009A6F37"/>
    <w:rsid w:val="009A768E"/>
    <w:rsid w:val="009A7C3B"/>
    <w:rsid w:val="009A7C66"/>
    <w:rsid w:val="009B0074"/>
    <w:rsid w:val="009B0522"/>
    <w:rsid w:val="009B062B"/>
    <w:rsid w:val="009B0810"/>
    <w:rsid w:val="009B08D9"/>
    <w:rsid w:val="009B0A9E"/>
    <w:rsid w:val="009B0AC7"/>
    <w:rsid w:val="009B0B3D"/>
    <w:rsid w:val="009B162C"/>
    <w:rsid w:val="009B1AB8"/>
    <w:rsid w:val="009B1B68"/>
    <w:rsid w:val="009B2398"/>
    <w:rsid w:val="009B2441"/>
    <w:rsid w:val="009B2655"/>
    <w:rsid w:val="009B2E87"/>
    <w:rsid w:val="009B305A"/>
    <w:rsid w:val="009B328D"/>
    <w:rsid w:val="009B3B0A"/>
    <w:rsid w:val="009B3C11"/>
    <w:rsid w:val="009B46C5"/>
    <w:rsid w:val="009B4972"/>
    <w:rsid w:val="009B4EF0"/>
    <w:rsid w:val="009B4F18"/>
    <w:rsid w:val="009B507A"/>
    <w:rsid w:val="009B6546"/>
    <w:rsid w:val="009B7C61"/>
    <w:rsid w:val="009B7D3E"/>
    <w:rsid w:val="009B7D51"/>
    <w:rsid w:val="009C01F0"/>
    <w:rsid w:val="009C02ED"/>
    <w:rsid w:val="009C067A"/>
    <w:rsid w:val="009C0A75"/>
    <w:rsid w:val="009C0E59"/>
    <w:rsid w:val="009C10EA"/>
    <w:rsid w:val="009C12A8"/>
    <w:rsid w:val="009C1830"/>
    <w:rsid w:val="009C2E17"/>
    <w:rsid w:val="009C3BCC"/>
    <w:rsid w:val="009C3D2F"/>
    <w:rsid w:val="009C44BF"/>
    <w:rsid w:val="009C48C6"/>
    <w:rsid w:val="009C4B73"/>
    <w:rsid w:val="009C4C89"/>
    <w:rsid w:val="009C4E57"/>
    <w:rsid w:val="009C5067"/>
    <w:rsid w:val="009C5579"/>
    <w:rsid w:val="009C5C9D"/>
    <w:rsid w:val="009C5D87"/>
    <w:rsid w:val="009C5E1E"/>
    <w:rsid w:val="009C6615"/>
    <w:rsid w:val="009C66C2"/>
    <w:rsid w:val="009C68A2"/>
    <w:rsid w:val="009C6C47"/>
    <w:rsid w:val="009C79FD"/>
    <w:rsid w:val="009D03DF"/>
    <w:rsid w:val="009D0A05"/>
    <w:rsid w:val="009D0FBE"/>
    <w:rsid w:val="009D1054"/>
    <w:rsid w:val="009D10FE"/>
    <w:rsid w:val="009D139A"/>
    <w:rsid w:val="009D13FA"/>
    <w:rsid w:val="009D23F7"/>
    <w:rsid w:val="009D241D"/>
    <w:rsid w:val="009D2778"/>
    <w:rsid w:val="009D2A09"/>
    <w:rsid w:val="009D2B11"/>
    <w:rsid w:val="009D2E98"/>
    <w:rsid w:val="009D3873"/>
    <w:rsid w:val="009D416B"/>
    <w:rsid w:val="009D42FD"/>
    <w:rsid w:val="009D43B6"/>
    <w:rsid w:val="009D46AF"/>
    <w:rsid w:val="009D4780"/>
    <w:rsid w:val="009D487E"/>
    <w:rsid w:val="009D49FE"/>
    <w:rsid w:val="009D4B24"/>
    <w:rsid w:val="009D4B73"/>
    <w:rsid w:val="009D4C18"/>
    <w:rsid w:val="009D4EEF"/>
    <w:rsid w:val="009D5517"/>
    <w:rsid w:val="009D5A62"/>
    <w:rsid w:val="009D5EAE"/>
    <w:rsid w:val="009D6291"/>
    <w:rsid w:val="009D68C5"/>
    <w:rsid w:val="009D6B02"/>
    <w:rsid w:val="009D6F42"/>
    <w:rsid w:val="009D705B"/>
    <w:rsid w:val="009D70E7"/>
    <w:rsid w:val="009D7401"/>
    <w:rsid w:val="009D75D9"/>
    <w:rsid w:val="009D77C3"/>
    <w:rsid w:val="009D7DA1"/>
    <w:rsid w:val="009E02E5"/>
    <w:rsid w:val="009E046F"/>
    <w:rsid w:val="009E0753"/>
    <w:rsid w:val="009E0AE4"/>
    <w:rsid w:val="009E0D7B"/>
    <w:rsid w:val="009E0E4B"/>
    <w:rsid w:val="009E147D"/>
    <w:rsid w:val="009E1743"/>
    <w:rsid w:val="009E21BA"/>
    <w:rsid w:val="009E2A75"/>
    <w:rsid w:val="009E2EA6"/>
    <w:rsid w:val="009E3096"/>
    <w:rsid w:val="009E3230"/>
    <w:rsid w:val="009E3F8B"/>
    <w:rsid w:val="009E4337"/>
    <w:rsid w:val="009E45FA"/>
    <w:rsid w:val="009E4B66"/>
    <w:rsid w:val="009E4D6B"/>
    <w:rsid w:val="009E4DF6"/>
    <w:rsid w:val="009E4EB4"/>
    <w:rsid w:val="009E5748"/>
    <w:rsid w:val="009E5775"/>
    <w:rsid w:val="009E58B8"/>
    <w:rsid w:val="009E5975"/>
    <w:rsid w:val="009E5A11"/>
    <w:rsid w:val="009E5C70"/>
    <w:rsid w:val="009E7470"/>
    <w:rsid w:val="009E75C0"/>
    <w:rsid w:val="009E7FD4"/>
    <w:rsid w:val="009F01EF"/>
    <w:rsid w:val="009F0215"/>
    <w:rsid w:val="009F09DA"/>
    <w:rsid w:val="009F110E"/>
    <w:rsid w:val="009F1138"/>
    <w:rsid w:val="009F1282"/>
    <w:rsid w:val="009F2410"/>
    <w:rsid w:val="009F2B42"/>
    <w:rsid w:val="009F2E85"/>
    <w:rsid w:val="009F37E0"/>
    <w:rsid w:val="009F473E"/>
    <w:rsid w:val="009F49DA"/>
    <w:rsid w:val="009F552B"/>
    <w:rsid w:val="009F5ADE"/>
    <w:rsid w:val="009F5B41"/>
    <w:rsid w:val="009F5C4A"/>
    <w:rsid w:val="009F617A"/>
    <w:rsid w:val="009F62D2"/>
    <w:rsid w:val="009F62DC"/>
    <w:rsid w:val="009F6629"/>
    <w:rsid w:val="009F68E6"/>
    <w:rsid w:val="009F6B5D"/>
    <w:rsid w:val="009F6EC8"/>
    <w:rsid w:val="009F6F2C"/>
    <w:rsid w:val="009F70B1"/>
    <w:rsid w:val="009F73B6"/>
    <w:rsid w:val="009F7C83"/>
    <w:rsid w:val="00A00385"/>
    <w:rsid w:val="00A00DAA"/>
    <w:rsid w:val="00A0120F"/>
    <w:rsid w:val="00A0148A"/>
    <w:rsid w:val="00A014FE"/>
    <w:rsid w:val="00A01B07"/>
    <w:rsid w:val="00A01CA7"/>
    <w:rsid w:val="00A025B8"/>
    <w:rsid w:val="00A02F4B"/>
    <w:rsid w:val="00A030ED"/>
    <w:rsid w:val="00A03202"/>
    <w:rsid w:val="00A032C3"/>
    <w:rsid w:val="00A046A4"/>
    <w:rsid w:val="00A0514F"/>
    <w:rsid w:val="00A0515A"/>
    <w:rsid w:val="00A05AC4"/>
    <w:rsid w:val="00A05D9B"/>
    <w:rsid w:val="00A063A7"/>
    <w:rsid w:val="00A06A25"/>
    <w:rsid w:val="00A06DFE"/>
    <w:rsid w:val="00A0704D"/>
    <w:rsid w:val="00A070B4"/>
    <w:rsid w:val="00A07401"/>
    <w:rsid w:val="00A07448"/>
    <w:rsid w:val="00A074CB"/>
    <w:rsid w:val="00A075DD"/>
    <w:rsid w:val="00A076EC"/>
    <w:rsid w:val="00A079EE"/>
    <w:rsid w:val="00A07C91"/>
    <w:rsid w:val="00A07DAA"/>
    <w:rsid w:val="00A07E83"/>
    <w:rsid w:val="00A10610"/>
    <w:rsid w:val="00A1080B"/>
    <w:rsid w:val="00A10A33"/>
    <w:rsid w:val="00A10AA4"/>
    <w:rsid w:val="00A10B07"/>
    <w:rsid w:val="00A10F20"/>
    <w:rsid w:val="00A10F23"/>
    <w:rsid w:val="00A116B2"/>
    <w:rsid w:val="00A11866"/>
    <w:rsid w:val="00A11DC0"/>
    <w:rsid w:val="00A122A4"/>
    <w:rsid w:val="00A12B24"/>
    <w:rsid w:val="00A137DD"/>
    <w:rsid w:val="00A13B87"/>
    <w:rsid w:val="00A13C02"/>
    <w:rsid w:val="00A14027"/>
    <w:rsid w:val="00A142D3"/>
    <w:rsid w:val="00A146A1"/>
    <w:rsid w:val="00A14CD9"/>
    <w:rsid w:val="00A150AA"/>
    <w:rsid w:val="00A15395"/>
    <w:rsid w:val="00A15FA7"/>
    <w:rsid w:val="00A16FC8"/>
    <w:rsid w:val="00A17178"/>
    <w:rsid w:val="00A173FB"/>
    <w:rsid w:val="00A17A72"/>
    <w:rsid w:val="00A17C71"/>
    <w:rsid w:val="00A2003B"/>
    <w:rsid w:val="00A204AB"/>
    <w:rsid w:val="00A20DF5"/>
    <w:rsid w:val="00A2121F"/>
    <w:rsid w:val="00A215EB"/>
    <w:rsid w:val="00A22263"/>
    <w:rsid w:val="00A22653"/>
    <w:rsid w:val="00A226B6"/>
    <w:rsid w:val="00A228B0"/>
    <w:rsid w:val="00A22963"/>
    <w:rsid w:val="00A22CF3"/>
    <w:rsid w:val="00A22F41"/>
    <w:rsid w:val="00A23D42"/>
    <w:rsid w:val="00A246B1"/>
    <w:rsid w:val="00A24C45"/>
    <w:rsid w:val="00A250F0"/>
    <w:rsid w:val="00A2517D"/>
    <w:rsid w:val="00A25299"/>
    <w:rsid w:val="00A257A3"/>
    <w:rsid w:val="00A25EFB"/>
    <w:rsid w:val="00A25FFF"/>
    <w:rsid w:val="00A26223"/>
    <w:rsid w:val="00A2627C"/>
    <w:rsid w:val="00A2653C"/>
    <w:rsid w:val="00A26DA1"/>
    <w:rsid w:val="00A26F57"/>
    <w:rsid w:val="00A27906"/>
    <w:rsid w:val="00A27C36"/>
    <w:rsid w:val="00A30090"/>
    <w:rsid w:val="00A307E3"/>
    <w:rsid w:val="00A30839"/>
    <w:rsid w:val="00A311E7"/>
    <w:rsid w:val="00A315E6"/>
    <w:rsid w:val="00A31C26"/>
    <w:rsid w:val="00A31E22"/>
    <w:rsid w:val="00A322CE"/>
    <w:rsid w:val="00A324B0"/>
    <w:rsid w:val="00A332B0"/>
    <w:rsid w:val="00A33CDF"/>
    <w:rsid w:val="00A34233"/>
    <w:rsid w:val="00A346CF"/>
    <w:rsid w:val="00A353A0"/>
    <w:rsid w:val="00A355BD"/>
    <w:rsid w:val="00A35A49"/>
    <w:rsid w:val="00A35A73"/>
    <w:rsid w:val="00A35A9A"/>
    <w:rsid w:val="00A3613B"/>
    <w:rsid w:val="00A36398"/>
    <w:rsid w:val="00A363F9"/>
    <w:rsid w:val="00A364BC"/>
    <w:rsid w:val="00A367B1"/>
    <w:rsid w:val="00A36C88"/>
    <w:rsid w:val="00A371F3"/>
    <w:rsid w:val="00A372EF"/>
    <w:rsid w:val="00A3772A"/>
    <w:rsid w:val="00A37EF9"/>
    <w:rsid w:val="00A40FCA"/>
    <w:rsid w:val="00A41436"/>
    <w:rsid w:val="00A418C4"/>
    <w:rsid w:val="00A41B3D"/>
    <w:rsid w:val="00A41DE2"/>
    <w:rsid w:val="00A43184"/>
    <w:rsid w:val="00A4377A"/>
    <w:rsid w:val="00A438A7"/>
    <w:rsid w:val="00A439FC"/>
    <w:rsid w:val="00A44117"/>
    <w:rsid w:val="00A447B8"/>
    <w:rsid w:val="00A4492F"/>
    <w:rsid w:val="00A44CA7"/>
    <w:rsid w:val="00A455CA"/>
    <w:rsid w:val="00A45D5F"/>
    <w:rsid w:val="00A45D76"/>
    <w:rsid w:val="00A4617D"/>
    <w:rsid w:val="00A4633A"/>
    <w:rsid w:val="00A46796"/>
    <w:rsid w:val="00A46AB5"/>
    <w:rsid w:val="00A46C54"/>
    <w:rsid w:val="00A46FF6"/>
    <w:rsid w:val="00A47C99"/>
    <w:rsid w:val="00A47C9C"/>
    <w:rsid w:val="00A505A3"/>
    <w:rsid w:val="00A506D6"/>
    <w:rsid w:val="00A5080D"/>
    <w:rsid w:val="00A50D99"/>
    <w:rsid w:val="00A50FFF"/>
    <w:rsid w:val="00A514D3"/>
    <w:rsid w:val="00A516CB"/>
    <w:rsid w:val="00A5197A"/>
    <w:rsid w:val="00A51AF1"/>
    <w:rsid w:val="00A51FC5"/>
    <w:rsid w:val="00A5204D"/>
    <w:rsid w:val="00A5211B"/>
    <w:rsid w:val="00A5242E"/>
    <w:rsid w:val="00A5250B"/>
    <w:rsid w:val="00A52A88"/>
    <w:rsid w:val="00A5313B"/>
    <w:rsid w:val="00A532A7"/>
    <w:rsid w:val="00A534AE"/>
    <w:rsid w:val="00A54343"/>
    <w:rsid w:val="00A54658"/>
    <w:rsid w:val="00A55249"/>
    <w:rsid w:val="00A55392"/>
    <w:rsid w:val="00A553E4"/>
    <w:rsid w:val="00A556D5"/>
    <w:rsid w:val="00A55A07"/>
    <w:rsid w:val="00A55DCB"/>
    <w:rsid w:val="00A5655F"/>
    <w:rsid w:val="00A56B76"/>
    <w:rsid w:val="00A56C50"/>
    <w:rsid w:val="00A571E3"/>
    <w:rsid w:val="00A5739F"/>
    <w:rsid w:val="00A57429"/>
    <w:rsid w:val="00A579EC"/>
    <w:rsid w:val="00A60CCC"/>
    <w:rsid w:val="00A6141B"/>
    <w:rsid w:val="00A614CA"/>
    <w:rsid w:val="00A616AB"/>
    <w:rsid w:val="00A6184A"/>
    <w:rsid w:val="00A61CB1"/>
    <w:rsid w:val="00A61E6C"/>
    <w:rsid w:val="00A62065"/>
    <w:rsid w:val="00A62418"/>
    <w:rsid w:val="00A6249C"/>
    <w:rsid w:val="00A631E3"/>
    <w:rsid w:val="00A63540"/>
    <w:rsid w:val="00A6378E"/>
    <w:rsid w:val="00A637C5"/>
    <w:rsid w:val="00A64051"/>
    <w:rsid w:val="00A6421B"/>
    <w:rsid w:val="00A642B3"/>
    <w:rsid w:val="00A64940"/>
    <w:rsid w:val="00A64A21"/>
    <w:rsid w:val="00A64B2F"/>
    <w:rsid w:val="00A653AB"/>
    <w:rsid w:val="00A653E7"/>
    <w:rsid w:val="00A65641"/>
    <w:rsid w:val="00A65BD7"/>
    <w:rsid w:val="00A65D96"/>
    <w:rsid w:val="00A660AB"/>
    <w:rsid w:val="00A66219"/>
    <w:rsid w:val="00A6641E"/>
    <w:rsid w:val="00A66525"/>
    <w:rsid w:val="00A668EF"/>
    <w:rsid w:val="00A66B01"/>
    <w:rsid w:val="00A67F6D"/>
    <w:rsid w:val="00A70148"/>
    <w:rsid w:val="00A70329"/>
    <w:rsid w:val="00A7116E"/>
    <w:rsid w:val="00A71277"/>
    <w:rsid w:val="00A7181D"/>
    <w:rsid w:val="00A71E45"/>
    <w:rsid w:val="00A71F31"/>
    <w:rsid w:val="00A7202D"/>
    <w:rsid w:val="00A7294D"/>
    <w:rsid w:val="00A7351F"/>
    <w:rsid w:val="00A739E8"/>
    <w:rsid w:val="00A73D85"/>
    <w:rsid w:val="00A744AA"/>
    <w:rsid w:val="00A7451E"/>
    <w:rsid w:val="00A74DB2"/>
    <w:rsid w:val="00A750F7"/>
    <w:rsid w:val="00A75A04"/>
    <w:rsid w:val="00A75F8E"/>
    <w:rsid w:val="00A763E4"/>
    <w:rsid w:val="00A77363"/>
    <w:rsid w:val="00A77CAD"/>
    <w:rsid w:val="00A77D7A"/>
    <w:rsid w:val="00A8003A"/>
    <w:rsid w:val="00A80A0F"/>
    <w:rsid w:val="00A80D44"/>
    <w:rsid w:val="00A80E60"/>
    <w:rsid w:val="00A8104A"/>
    <w:rsid w:val="00A813AC"/>
    <w:rsid w:val="00A815B9"/>
    <w:rsid w:val="00A81AE1"/>
    <w:rsid w:val="00A81D6C"/>
    <w:rsid w:val="00A81EFA"/>
    <w:rsid w:val="00A81F91"/>
    <w:rsid w:val="00A82090"/>
    <w:rsid w:val="00A82093"/>
    <w:rsid w:val="00A824CA"/>
    <w:rsid w:val="00A82961"/>
    <w:rsid w:val="00A82E36"/>
    <w:rsid w:val="00A83221"/>
    <w:rsid w:val="00A837F0"/>
    <w:rsid w:val="00A83A14"/>
    <w:rsid w:val="00A842C6"/>
    <w:rsid w:val="00A84484"/>
    <w:rsid w:val="00A84516"/>
    <w:rsid w:val="00A849B8"/>
    <w:rsid w:val="00A8562C"/>
    <w:rsid w:val="00A85A9B"/>
    <w:rsid w:val="00A85F8F"/>
    <w:rsid w:val="00A86120"/>
    <w:rsid w:val="00A86A82"/>
    <w:rsid w:val="00A86D77"/>
    <w:rsid w:val="00A87078"/>
    <w:rsid w:val="00A87644"/>
    <w:rsid w:val="00A87BAE"/>
    <w:rsid w:val="00A87C42"/>
    <w:rsid w:val="00A87FFC"/>
    <w:rsid w:val="00A90D89"/>
    <w:rsid w:val="00A91078"/>
    <w:rsid w:val="00A91174"/>
    <w:rsid w:val="00A9162B"/>
    <w:rsid w:val="00A91CE9"/>
    <w:rsid w:val="00A91DFE"/>
    <w:rsid w:val="00A92615"/>
    <w:rsid w:val="00A92AC1"/>
    <w:rsid w:val="00A92B22"/>
    <w:rsid w:val="00A92F99"/>
    <w:rsid w:val="00A935C1"/>
    <w:rsid w:val="00A93727"/>
    <w:rsid w:val="00A9392B"/>
    <w:rsid w:val="00A93FC6"/>
    <w:rsid w:val="00A946C9"/>
    <w:rsid w:val="00A95010"/>
    <w:rsid w:val="00A9593D"/>
    <w:rsid w:val="00A95E06"/>
    <w:rsid w:val="00A96142"/>
    <w:rsid w:val="00A963F5"/>
    <w:rsid w:val="00A96427"/>
    <w:rsid w:val="00A96DEC"/>
    <w:rsid w:val="00A96F83"/>
    <w:rsid w:val="00A97473"/>
    <w:rsid w:val="00A9768F"/>
    <w:rsid w:val="00AA06BF"/>
    <w:rsid w:val="00AA07F2"/>
    <w:rsid w:val="00AA08A0"/>
    <w:rsid w:val="00AA1825"/>
    <w:rsid w:val="00AA1879"/>
    <w:rsid w:val="00AA2572"/>
    <w:rsid w:val="00AA2A80"/>
    <w:rsid w:val="00AA3A2E"/>
    <w:rsid w:val="00AA3E4D"/>
    <w:rsid w:val="00AA427E"/>
    <w:rsid w:val="00AA4A70"/>
    <w:rsid w:val="00AA56D3"/>
    <w:rsid w:val="00AA6327"/>
    <w:rsid w:val="00AA64CD"/>
    <w:rsid w:val="00AA65EC"/>
    <w:rsid w:val="00AA65F3"/>
    <w:rsid w:val="00AA6720"/>
    <w:rsid w:val="00AA6A6E"/>
    <w:rsid w:val="00AA7314"/>
    <w:rsid w:val="00AA7362"/>
    <w:rsid w:val="00AA7714"/>
    <w:rsid w:val="00AA7C50"/>
    <w:rsid w:val="00AA7C97"/>
    <w:rsid w:val="00AB0144"/>
    <w:rsid w:val="00AB04C0"/>
    <w:rsid w:val="00AB064B"/>
    <w:rsid w:val="00AB0910"/>
    <w:rsid w:val="00AB0EFC"/>
    <w:rsid w:val="00AB1295"/>
    <w:rsid w:val="00AB12D4"/>
    <w:rsid w:val="00AB1347"/>
    <w:rsid w:val="00AB16A8"/>
    <w:rsid w:val="00AB1A53"/>
    <w:rsid w:val="00AB2997"/>
    <w:rsid w:val="00AB2A1A"/>
    <w:rsid w:val="00AB312B"/>
    <w:rsid w:val="00AB3289"/>
    <w:rsid w:val="00AB33A2"/>
    <w:rsid w:val="00AB3742"/>
    <w:rsid w:val="00AB41D2"/>
    <w:rsid w:val="00AB4330"/>
    <w:rsid w:val="00AB4A0A"/>
    <w:rsid w:val="00AB4B46"/>
    <w:rsid w:val="00AB4DD1"/>
    <w:rsid w:val="00AB5294"/>
    <w:rsid w:val="00AB5A66"/>
    <w:rsid w:val="00AB61C8"/>
    <w:rsid w:val="00AB6822"/>
    <w:rsid w:val="00AC0377"/>
    <w:rsid w:val="00AC075B"/>
    <w:rsid w:val="00AC07C7"/>
    <w:rsid w:val="00AC13A9"/>
    <w:rsid w:val="00AC157B"/>
    <w:rsid w:val="00AC16CB"/>
    <w:rsid w:val="00AC201F"/>
    <w:rsid w:val="00AC2B29"/>
    <w:rsid w:val="00AC2E56"/>
    <w:rsid w:val="00AC3068"/>
    <w:rsid w:val="00AC30DB"/>
    <w:rsid w:val="00AC355A"/>
    <w:rsid w:val="00AC39EF"/>
    <w:rsid w:val="00AC3BF1"/>
    <w:rsid w:val="00AC460B"/>
    <w:rsid w:val="00AC49AF"/>
    <w:rsid w:val="00AC4B45"/>
    <w:rsid w:val="00AC5C28"/>
    <w:rsid w:val="00AC6094"/>
    <w:rsid w:val="00AC619D"/>
    <w:rsid w:val="00AC7642"/>
    <w:rsid w:val="00AC7BDD"/>
    <w:rsid w:val="00AC7D23"/>
    <w:rsid w:val="00AC7F0C"/>
    <w:rsid w:val="00AC7F8B"/>
    <w:rsid w:val="00AD02FE"/>
    <w:rsid w:val="00AD0973"/>
    <w:rsid w:val="00AD103F"/>
    <w:rsid w:val="00AD11D1"/>
    <w:rsid w:val="00AD12C4"/>
    <w:rsid w:val="00AD156F"/>
    <w:rsid w:val="00AD1844"/>
    <w:rsid w:val="00AD1848"/>
    <w:rsid w:val="00AD1FDE"/>
    <w:rsid w:val="00AD2A20"/>
    <w:rsid w:val="00AD2F94"/>
    <w:rsid w:val="00AD3D1B"/>
    <w:rsid w:val="00AD43B8"/>
    <w:rsid w:val="00AD4B7A"/>
    <w:rsid w:val="00AD4C8D"/>
    <w:rsid w:val="00AD501A"/>
    <w:rsid w:val="00AD534E"/>
    <w:rsid w:val="00AD5564"/>
    <w:rsid w:val="00AD5AAB"/>
    <w:rsid w:val="00AD5E45"/>
    <w:rsid w:val="00AD6274"/>
    <w:rsid w:val="00AD6532"/>
    <w:rsid w:val="00AD69FB"/>
    <w:rsid w:val="00AD72A0"/>
    <w:rsid w:val="00AD7848"/>
    <w:rsid w:val="00AD795B"/>
    <w:rsid w:val="00AD7FF6"/>
    <w:rsid w:val="00AE0705"/>
    <w:rsid w:val="00AE0953"/>
    <w:rsid w:val="00AE0C03"/>
    <w:rsid w:val="00AE0CE9"/>
    <w:rsid w:val="00AE13A1"/>
    <w:rsid w:val="00AE1C7D"/>
    <w:rsid w:val="00AE1F72"/>
    <w:rsid w:val="00AE27D1"/>
    <w:rsid w:val="00AE318B"/>
    <w:rsid w:val="00AE3DA0"/>
    <w:rsid w:val="00AE406B"/>
    <w:rsid w:val="00AE434B"/>
    <w:rsid w:val="00AE478E"/>
    <w:rsid w:val="00AE4956"/>
    <w:rsid w:val="00AE5448"/>
    <w:rsid w:val="00AE5A63"/>
    <w:rsid w:val="00AE61D5"/>
    <w:rsid w:val="00AE6883"/>
    <w:rsid w:val="00AE6915"/>
    <w:rsid w:val="00AE79BB"/>
    <w:rsid w:val="00AF096E"/>
    <w:rsid w:val="00AF1859"/>
    <w:rsid w:val="00AF19E5"/>
    <w:rsid w:val="00AF1A27"/>
    <w:rsid w:val="00AF233A"/>
    <w:rsid w:val="00AF3554"/>
    <w:rsid w:val="00AF3AD9"/>
    <w:rsid w:val="00AF3BC9"/>
    <w:rsid w:val="00AF3E21"/>
    <w:rsid w:val="00AF3EE4"/>
    <w:rsid w:val="00AF4C77"/>
    <w:rsid w:val="00AF4DD1"/>
    <w:rsid w:val="00AF4FC5"/>
    <w:rsid w:val="00AF5FE9"/>
    <w:rsid w:val="00AF613B"/>
    <w:rsid w:val="00AF61A4"/>
    <w:rsid w:val="00AF644D"/>
    <w:rsid w:val="00AF6792"/>
    <w:rsid w:val="00AF69CD"/>
    <w:rsid w:val="00AF704A"/>
    <w:rsid w:val="00AF7228"/>
    <w:rsid w:val="00AF773A"/>
    <w:rsid w:val="00AF7A6F"/>
    <w:rsid w:val="00AF7ADF"/>
    <w:rsid w:val="00B000CB"/>
    <w:rsid w:val="00B01B9D"/>
    <w:rsid w:val="00B0307D"/>
    <w:rsid w:val="00B03238"/>
    <w:rsid w:val="00B03DF0"/>
    <w:rsid w:val="00B0454E"/>
    <w:rsid w:val="00B046A6"/>
    <w:rsid w:val="00B0471B"/>
    <w:rsid w:val="00B05286"/>
    <w:rsid w:val="00B0590A"/>
    <w:rsid w:val="00B06058"/>
    <w:rsid w:val="00B064AD"/>
    <w:rsid w:val="00B06753"/>
    <w:rsid w:val="00B068F1"/>
    <w:rsid w:val="00B06A20"/>
    <w:rsid w:val="00B06BDE"/>
    <w:rsid w:val="00B06FEB"/>
    <w:rsid w:val="00B07035"/>
    <w:rsid w:val="00B07813"/>
    <w:rsid w:val="00B07E86"/>
    <w:rsid w:val="00B07EE9"/>
    <w:rsid w:val="00B07FD9"/>
    <w:rsid w:val="00B1016A"/>
    <w:rsid w:val="00B10BD5"/>
    <w:rsid w:val="00B11029"/>
    <w:rsid w:val="00B116FC"/>
    <w:rsid w:val="00B11B38"/>
    <w:rsid w:val="00B12944"/>
    <w:rsid w:val="00B135BE"/>
    <w:rsid w:val="00B13A00"/>
    <w:rsid w:val="00B1441C"/>
    <w:rsid w:val="00B148BE"/>
    <w:rsid w:val="00B1588A"/>
    <w:rsid w:val="00B15E1A"/>
    <w:rsid w:val="00B16907"/>
    <w:rsid w:val="00B16B94"/>
    <w:rsid w:val="00B16C6B"/>
    <w:rsid w:val="00B174FD"/>
    <w:rsid w:val="00B1798E"/>
    <w:rsid w:val="00B17AE2"/>
    <w:rsid w:val="00B17B45"/>
    <w:rsid w:val="00B17BCC"/>
    <w:rsid w:val="00B17E1A"/>
    <w:rsid w:val="00B17F87"/>
    <w:rsid w:val="00B2023A"/>
    <w:rsid w:val="00B202AE"/>
    <w:rsid w:val="00B20A2C"/>
    <w:rsid w:val="00B20D6E"/>
    <w:rsid w:val="00B20F05"/>
    <w:rsid w:val="00B215C9"/>
    <w:rsid w:val="00B21895"/>
    <w:rsid w:val="00B2192C"/>
    <w:rsid w:val="00B21AB7"/>
    <w:rsid w:val="00B21DDD"/>
    <w:rsid w:val="00B21FDE"/>
    <w:rsid w:val="00B22E58"/>
    <w:rsid w:val="00B22F0A"/>
    <w:rsid w:val="00B233C9"/>
    <w:rsid w:val="00B23F47"/>
    <w:rsid w:val="00B2461A"/>
    <w:rsid w:val="00B24D5D"/>
    <w:rsid w:val="00B25122"/>
    <w:rsid w:val="00B253D3"/>
    <w:rsid w:val="00B254D9"/>
    <w:rsid w:val="00B25D00"/>
    <w:rsid w:val="00B25DF6"/>
    <w:rsid w:val="00B26533"/>
    <w:rsid w:val="00B267A7"/>
    <w:rsid w:val="00B26C91"/>
    <w:rsid w:val="00B2731C"/>
    <w:rsid w:val="00B2734A"/>
    <w:rsid w:val="00B27B45"/>
    <w:rsid w:val="00B27BA6"/>
    <w:rsid w:val="00B27F50"/>
    <w:rsid w:val="00B30681"/>
    <w:rsid w:val="00B312D0"/>
    <w:rsid w:val="00B31A0B"/>
    <w:rsid w:val="00B31F7F"/>
    <w:rsid w:val="00B32291"/>
    <w:rsid w:val="00B3242D"/>
    <w:rsid w:val="00B324BC"/>
    <w:rsid w:val="00B32D03"/>
    <w:rsid w:val="00B32DF0"/>
    <w:rsid w:val="00B32E16"/>
    <w:rsid w:val="00B33688"/>
    <w:rsid w:val="00B3373F"/>
    <w:rsid w:val="00B338F1"/>
    <w:rsid w:val="00B340C0"/>
    <w:rsid w:val="00B3437E"/>
    <w:rsid w:val="00B346E4"/>
    <w:rsid w:val="00B34CC2"/>
    <w:rsid w:val="00B354BC"/>
    <w:rsid w:val="00B3587B"/>
    <w:rsid w:val="00B35A46"/>
    <w:rsid w:val="00B366B2"/>
    <w:rsid w:val="00B372D0"/>
    <w:rsid w:val="00B376C1"/>
    <w:rsid w:val="00B37D8E"/>
    <w:rsid w:val="00B405CD"/>
    <w:rsid w:val="00B4071B"/>
    <w:rsid w:val="00B4092F"/>
    <w:rsid w:val="00B40DB3"/>
    <w:rsid w:val="00B41088"/>
    <w:rsid w:val="00B413D6"/>
    <w:rsid w:val="00B4161F"/>
    <w:rsid w:val="00B41C6A"/>
    <w:rsid w:val="00B41F05"/>
    <w:rsid w:val="00B425C4"/>
    <w:rsid w:val="00B4276B"/>
    <w:rsid w:val="00B4282B"/>
    <w:rsid w:val="00B43423"/>
    <w:rsid w:val="00B4352A"/>
    <w:rsid w:val="00B442A2"/>
    <w:rsid w:val="00B44431"/>
    <w:rsid w:val="00B45AC8"/>
    <w:rsid w:val="00B4607F"/>
    <w:rsid w:val="00B4608D"/>
    <w:rsid w:val="00B46227"/>
    <w:rsid w:val="00B46574"/>
    <w:rsid w:val="00B46A1D"/>
    <w:rsid w:val="00B46AA7"/>
    <w:rsid w:val="00B46BD3"/>
    <w:rsid w:val="00B46CC1"/>
    <w:rsid w:val="00B47B0B"/>
    <w:rsid w:val="00B47BE0"/>
    <w:rsid w:val="00B47F2E"/>
    <w:rsid w:val="00B50340"/>
    <w:rsid w:val="00B50B98"/>
    <w:rsid w:val="00B50BA6"/>
    <w:rsid w:val="00B50E0D"/>
    <w:rsid w:val="00B51504"/>
    <w:rsid w:val="00B51D60"/>
    <w:rsid w:val="00B51E23"/>
    <w:rsid w:val="00B51F42"/>
    <w:rsid w:val="00B5282E"/>
    <w:rsid w:val="00B52864"/>
    <w:rsid w:val="00B52D05"/>
    <w:rsid w:val="00B530A9"/>
    <w:rsid w:val="00B53244"/>
    <w:rsid w:val="00B535D7"/>
    <w:rsid w:val="00B542F9"/>
    <w:rsid w:val="00B54DB5"/>
    <w:rsid w:val="00B555C1"/>
    <w:rsid w:val="00B55B36"/>
    <w:rsid w:val="00B55CDD"/>
    <w:rsid w:val="00B55E11"/>
    <w:rsid w:val="00B56163"/>
    <w:rsid w:val="00B56429"/>
    <w:rsid w:val="00B56FEF"/>
    <w:rsid w:val="00B572AB"/>
    <w:rsid w:val="00B578FB"/>
    <w:rsid w:val="00B60FAE"/>
    <w:rsid w:val="00B61273"/>
    <w:rsid w:val="00B612BF"/>
    <w:rsid w:val="00B61790"/>
    <w:rsid w:val="00B61FE1"/>
    <w:rsid w:val="00B62076"/>
    <w:rsid w:val="00B624B0"/>
    <w:rsid w:val="00B626B1"/>
    <w:rsid w:val="00B62BB3"/>
    <w:rsid w:val="00B62C5E"/>
    <w:rsid w:val="00B62D68"/>
    <w:rsid w:val="00B6305E"/>
    <w:rsid w:val="00B63972"/>
    <w:rsid w:val="00B6417E"/>
    <w:rsid w:val="00B64AEB"/>
    <w:rsid w:val="00B64B26"/>
    <w:rsid w:val="00B64B5B"/>
    <w:rsid w:val="00B64CE8"/>
    <w:rsid w:val="00B65B16"/>
    <w:rsid w:val="00B65E89"/>
    <w:rsid w:val="00B66771"/>
    <w:rsid w:val="00B66909"/>
    <w:rsid w:val="00B67550"/>
    <w:rsid w:val="00B67844"/>
    <w:rsid w:val="00B67A63"/>
    <w:rsid w:val="00B67CF8"/>
    <w:rsid w:val="00B707A8"/>
    <w:rsid w:val="00B70FBD"/>
    <w:rsid w:val="00B71979"/>
    <w:rsid w:val="00B71AC4"/>
    <w:rsid w:val="00B71B1A"/>
    <w:rsid w:val="00B71EBC"/>
    <w:rsid w:val="00B72245"/>
    <w:rsid w:val="00B722EA"/>
    <w:rsid w:val="00B72423"/>
    <w:rsid w:val="00B72438"/>
    <w:rsid w:val="00B72579"/>
    <w:rsid w:val="00B72B01"/>
    <w:rsid w:val="00B735EB"/>
    <w:rsid w:val="00B73700"/>
    <w:rsid w:val="00B737E2"/>
    <w:rsid w:val="00B73C22"/>
    <w:rsid w:val="00B73EE3"/>
    <w:rsid w:val="00B74893"/>
    <w:rsid w:val="00B750E6"/>
    <w:rsid w:val="00B75C3E"/>
    <w:rsid w:val="00B762F7"/>
    <w:rsid w:val="00B764E1"/>
    <w:rsid w:val="00B76808"/>
    <w:rsid w:val="00B77151"/>
    <w:rsid w:val="00B77327"/>
    <w:rsid w:val="00B77F99"/>
    <w:rsid w:val="00B804C5"/>
    <w:rsid w:val="00B80E3D"/>
    <w:rsid w:val="00B81268"/>
    <w:rsid w:val="00B816EC"/>
    <w:rsid w:val="00B819F5"/>
    <w:rsid w:val="00B81A56"/>
    <w:rsid w:val="00B81EE0"/>
    <w:rsid w:val="00B823C1"/>
    <w:rsid w:val="00B826AF"/>
    <w:rsid w:val="00B82834"/>
    <w:rsid w:val="00B832FE"/>
    <w:rsid w:val="00B834D8"/>
    <w:rsid w:val="00B837A9"/>
    <w:rsid w:val="00B83AE4"/>
    <w:rsid w:val="00B84288"/>
    <w:rsid w:val="00B852DA"/>
    <w:rsid w:val="00B85895"/>
    <w:rsid w:val="00B8596D"/>
    <w:rsid w:val="00B85B70"/>
    <w:rsid w:val="00B85DB6"/>
    <w:rsid w:val="00B861EF"/>
    <w:rsid w:val="00B863B0"/>
    <w:rsid w:val="00B863EC"/>
    <w:rsid w:val="00B87237"/>
    <w:rsid w:val="00B903D6"/>
    <w:rsid w:val="00B90E8D"/>
    <w:rsid w:val="00B92454"/>
    <w:rsid w:val="00B92BF5"/>
    <w:rsid w:val="00B930CF"/>
    <w:rsid w:val="00B9315C"/>
    <w:rsid w:val="00B932C5"/>
    <w:rsid w:val="00B93793"/>
    <w:rsid w:val="00B9416C"/>
    <w:rsid w:val="00B94E0B"/>
    <w:rsid w:val="00B95357"/>
    <w:rsid w:val="00B95751"/>
    <w:rsid w:val="00B95E70"/>
    <w:rsid w:val="00B967D9"/>
    <w:rsid w:val="00B96882"/>
    <w:rsid w:val="00B96FB7"/>
    <w:rsid w:val="00B97BF7"/>
    <w:rsid w:val="00BA06D2"/>
    <w:rsid w:val="00BA0980"/>
    <w:rsid w:val="00BA1048"/>
    <w:rsid w:val="00BA1334"/>
    <w:rsid w:val="00BA1CDF"/>
    <w:rsid w:val="00BA22F9"/>
    <w:rsid w:val="00BA2893"/>
    <w:rsid w:val="00BA2967"/>
    <w:rsid w:val="00BA2CD4"/>
    <w:rsid w:val="00BA2ED6"/>
    <w:rsid w:val="00BA3566"/>
    <w:rsid w:val="00BA36FE"/>
    <w:rsid w:val="00BA37E4"/>
    <w:rsid w:val="00BA59EF"/>
    <w:rsid w:val="00BA6690"/>
    <w:rsid w:val="00BA68C8"/>
    <w:rsid w:val="00BA6DF4"/>
    <w:rsid w:val="00BA7916"/>
    <w:rsid w:val="00BA7E13"/>
    <w:rsid w:val="00BB0054"/>
    <w:rsid w:val="00BB0197"/>
    <w:rsid w:val="00BB0296"/>
    <w:rsid w:val="00BB05F0"/>
    <w:rsid w:val="00BB130E"/>
    <w:rsid w:val="00BB1EA1"/>
    <w:rsid w:val="00BB39A7"/>
    <w:rsid w:val="00BB4206"/>
    <w:rsid w:val="00BB421C"/>
    <w:rsid w:val="00BB458C"/>
    <w:rsid w:val="00BB4921"/>
    <w:rsid w:val="00BB4BD9"/>
    <w:rsid w:val="00BB4ED7"/>
    <w:rsid w:val="00BB4F0A"/>
    <w:rsid w:val="00BB59E2"/>
    <w:rsid w:val="00BB6381"/>
    <w:rsid w:val="00BB6FF7"/>
    <w:rsid w:val="00BB7787"/>
    <w:rsid w:val="00BC00F1"/>
    <w:rsid w:val="00BC0AC8"/>
    <w:rsid w:val="00BC0B09"/>
    <w:rsid w:val="00BC14EA"/>
    <w:rsid w:val="00BC1792"/>
    <w:rsid w:val="00BC1D91"/>
    <w:rsid w:val="00BC2930"/>
    <w:rsid w:val="00BC3748"/>
    <w:rsid w:val="00BC3C0E"/>
    <w:rsid w:val="00BC3E84"/>
    <w:rsid w:val="00BC41FF"/>
    <w:rsid w:val="00BC4273"/>
    <w:rsid w:val="00BC4471"/>
    <w:rsid w:val="00BC4C2F"/>
    <w:rsid w:val="00BC52CF"/>
    <w:rsid w:val="00BC549E"/>
    <w:rsid w:val="00BC55A1"/>
    <w:rsid w:val="00BC5B21"/>
    <w:rsid w:val="00BC5B79"/>
    <w:rsid w:val="00BC60F0"/>
    <w:rsid w:val="00BC61D7"/>
    <w:rsid w:val="00BC644A"/>
    <w:rsid w:val="00BC6B34"/>
    <w:rsid w:val="00BC6E8E"/>
    <w:rsid w:val="00BC6F90"/>
    <w:rsid w:val="00BC755C"/>
    <w:rsid w:val="00BC7586"/>
    <w:rsid w:val="00BC7842"/>
    <w:rsid w:val="00BC7853"/>
    <w:rsid w:val="00BC7AF7"/>
    <w:rsid w:val="00BD0066"/>
    <w:rsid w:val="00BD0E3B"/>
    <w:rsid w:val="00BD0FB2"/>
    <w:rsid w:val="00BD11C0"/>
    <w:rsid w:val="00BD15E3"/>
    <w:rsid w:val="00BD18F6"/>
    <w:rsid w:val="00BD1E04"/>
    <w:rsid w:val="00BD211F"/>
    <w:rsid w:val="00BD2994"/>
    <w:rsid w:val="00BD33B2"/>
    <w:rsid w:val="00BD3765"/>
    <w:rsid w:val="00BD4589"/>
    <w:rsid w:val="00BD4D98"/>
    <w:rsid w:val="00BD4E3E"/>
    <w:rsid w:val="00BD613E"/>
    <w:rsid w:val="00BD6369"/>
    <w:rsid w:val="00BD65AE"/>
    <w:rsid w:val="00BD693D"/>
    <w:rsid w:val="00BD6BF4"/>
    <w:rsid w:val="00BD6E1F"/>
    <w:rsid w:val="00BD73DF"/>
    <w:rsid w:val="00BD73FB"/>
    <w:rsid w:val="00BD75B9"/>
    <w:rsid w:val="00BD7AF3"/>
    <w:rsid w:val="00BE0163"/>
    <w:rsid w:val="00BE03EA"/>
    <w:rsid w:val="00BE06EA"/>
    <w:rsid w:val="00BE07EF"/>
    <w:rsid w:val="00BE0A1A"/>
    <w:rsid w:val="00BE0CA9"/>
    <w:rsid w:val="00BE0E6A"/>
    <w:rsid w:val="00BE17A9"/>
    <w:rsid w:val="00BE19BC"/>
    <w:rsid w:val="00BE1ACB"/>
    <w:rsid w:val="00BE2366"/>
    <w:rsid w:val="00BE2954"/>
    <w:rsid w:val="00BE2DDC"/>
    <w:rsid w:val="00BE2E1B"/>
    <w:rsid w:val="00BE319C"/>
    <w:rsid w:val="00BE3611"/>
    <w:rsid w:val="00BE3897"/>
    <w:rsid w:val="00BE3A70"/>
    <w:rsid w:val="00BE4C10"/>
    <w:rsid w:val="00BE4DCE"/>
    <w:rsid w:val="00BE5117"/>
    <w:rsid w:val="00BE52CC"/>
    <w:rsid w:val="00BE5324"/>
    <w:rsid w:val="00BE5F29"/>
    <w:rsid w:val="00BE6325"/>
    <w:rsid w:val="00BE6B69"/>
    <w:rsid w:val="00BE74C1"/>
    <w:rsid w:val="00BE7C69"/>
    <w:rsid w:val="00BE7E27"/>
    <w:rsid w:val="00BF04F8"/>
    <w:rsid w:val="00BF057A"/>
    <w:rsid w:val="00BF0948"/>
    <w:rsid w:val="00BF0B93"/>
    <w:rsid w:val="00BF121E"/>
    <w:rsid w:val="00BF147D"/>
    <w:rsid w:val="00BF195C"/>
    <w:rsid w:val="00BF1BD7"/>
    <w:rsid w:val="00BF1F90"/>
    <w:rsid w:val="00BF224E"/>
    <w:rsid w:val="00BF2BC4"/>
    <w:rsid w:val="00BF2DBB"/>
    <w:rsid w:val="00BF3722"/>
    <w:rsid w:val="00BF3A10"/>
    <w:rsid w:val="00BF3ACD"/>
    <w:rsid w:val="00BF3EFB"/>
    <w:rsid w:val="00BF4099"/>
    <w:rsid w:val="00BF52D4"/>
    <w:rsid w:val="00BF58CA"/>
    <w:rsid w:val="00BF6905"/>
    <w:rsid w:val="00BF6F1C"/>
    <w:rsid w:val="00BF73DB"/>
    <w:rsid w:val="00BF7715"/>
    <w:rsid w:val="00BF777B"/>
    <w:rsid w:val="00BF79CA"/>
    <w:rsid w:val="00BF7A40"/>
    <w:rsid w:val="00BF7E84"/>
    <w:rsid w:val="00BF7FD4"/>
    <w:rsid w:val="00C006E6"/>
    <w:rsid w:val="00C01609"/>
    <w:rsid w:val="00C01703"/>
    <w:rsid w:val="00C0194E"/>
    <w:rsid w:val="00C01A0A"/>
    <w:rsid w:val="00C01BE3"/>
    <w:rsid w:val="00C02006"/>
    <w:rsid w:val="00C0233D"/>
    <w:rsid w:val="00C0280C"/>
    <w:rsid w:val="00C0287A"/>
    <w:rsid w:val="00C02968"/>
    <w:rsid w:val="00C03127"/>
    <w:rsid w:val="00C03459"/>
    <w:rsid w:val="00C03774"/>
    <w:rsid w:val="00C038E0"/>
    <w:rsid w:val="00C03D78"/>
    <w:rsid w:val="00C03DCC"/>
    <w:rsid w:val="00C04A22"/>
    <w:rsid w:val="00C052BD"/>
    <w:rsid w:val="00C054BF"/>
    <w:rsid w:val="00C055E2"/>
    <w:rsid w:val="00C06230"/>
    <w:rsid w:val="00C06389"/>
    <w:rsid w:val="00C0660F"/>
    <w:rsid w:val="00C06968"/>
    <w:rsid w:val="00C06CDB"/>
    <w:rsid w:val="00C06F8A"/>
    <w:rsid w:val="00C072DD"/>
    <w:rsid w:val="00C0732E"/>
    <w:rsid w:val="00C07356"/>
    <w:rsid w:val="00C0750C"/>
    <w:rsid w:val="00C075EB"/>
    <w:rsid w:val="00C103D0"/>
    <w:rsid w:val="00C1051D"/>
    <w:rsid w:val="00C10BC5"/>
    <w:rsid w:val="00C11185"/>
    <w:rsid w:val="00C111F0"/>
    <w:rsid w:val="00C11321"/>
    <w:rsid w:val="00C12A71"/>
    <w:rsid w:val="00C12C84"/>
    <w:rsid w:val="00C12F5F"/>
    <w:rsid w:val="00C135A0"/>
    <w:rsid w:val="00C13AD2"/>
    <w:rsid w:val="00C1445A"/>
    <w:rsid w:val="00C14DB1"/>
    <w:rsid w:val="00C1535D"/>
    <w:rsid w:val="00C156DE"/>
    <w:rsid w:val="00C15E7F"/>
    <w:rsid w:val="00C16374"/>
    <w:rsid w:val="00C16622"/>
    <w:rsid w:val="00C16877"/>
    <w:rsid w:val="00C173B9"/>
    <w:rsid w:val="00C179D6"/>
    <w:rsid w:val="00C20B18"/>
    <w:rsid w:val="00C20C16"/>
    <w:rsid w:val="00C20D93"/>
    <w:rsid w:val="00C214C8"/>
    <w:rsid w:val="00C21728"/>
    <w:rsid w:val="00C21989"/>
    <w:rsid w:val="00C21CF1"/>
    <w:rsid w:val="00C21F04"/>
    <w:rsid w:val="00C21FE6"/>
    <w:rsid w:val="00C22192"/>
    <w:rsid w:val="00C226AF"/>
    <w:rsid w:val="00C227FB"/>
    <w:rsid w:val="00C2359A"/>
    <w:rsid w:val="00C24339"/>
    <w:rsid w:val="00C246B2"/>
    <w:rsid w:val="00C2552C"/>
    <w:rsid w:val="00C25BE4"/>
    <w:rsid w:val="00C262ED"/>
    <w:rsid w:val="00C267B1"/>
    <w:rsid w:val="00C26F02"/>
    <w:rsid w:val="00C27A72"/>
    <w:rsid w:val="00C307DD"/>
    <w:rsid w:val="00C3095E"/>
    <w:rsid w:val="00C30BBD"/>
    <w:rsid w:val="00C31597"/>
    <w:rsid w:val="00C321CD"/>
    <w:rsid w:val="00C326EB"/>
    <w:rsid w:val="00C32944"/>
    <w:rsid w:val="00C3299F"/>
    <w:rsid w:val="00C32AF4"/>
    <w:rsid w:val="00C332A1"/>
    <w:rsid w:val="00C33E6C"/>
    <w:rsid w:val="00C34507"/>
    <w:rsid w:val="00C35271"/>
    <w:rsid w:val="00C353D8"/>
    <w:rsid w:val="00C35E96"/>
    <w:rsid w:val="00C361A6"/>
    <w:rsid w:val="00C361F1"/>
    <w:rsid w:val="00C362B0"/>
    <w:rsid w:val="00C36F4E"/>
    <w:rsid w:val="00C37694"/>
    <w:rsid w:val="00C376CF"/>
    <w:rsid w:val="00C376F9"/>
    <w:rsid w:val="00C379B5"/>
    <w:rsid w:val="00C37F34"/>
    <w:rsid w:val="00C40A80"/>
    <w:rsid w:val="00C413A9"/>
    <w:rsid w:val="00C41428"/>
    <w:rsid w:val="00C41466"/>
    <w:rsid w:val="00C41761"/>
    <w:rsid w:val="00C41D18"/>
    <w:rsid w:val="00C42190"/>
    <w:rsid w:val="00C42798"/>
    <w:rsid w:val="00C43906"/>
    <w:rsid w:val="00C4409D"/>
    <w:rsid w:val="00C447EF"/>
    <w:rsid w:val="00C44A27"/>
    <w:rsid w:val="00C44BC9"/>
    <w:rsid w:val="00C45230"/>
    <w:rsid w:val="00C45B87"/>
    <w:rsid w:val="00C45D54"/>
    <w:rsid w:val="00C460F8"/>
    <w:rsid w:val="00C468F9"/>
    <w:rsid w:val="00C504F6"/>
    <w:rsid w:val="00C5067C"/>
    <w:rsid w:val="00C50B3C"/>
    <w:rsid w:val="00C50EB5"/>
    <w:rsid w:val="00C51219"/>
    <w:rsid w:val="00C51409"/>
    <w:rsid w:val="00C51724"/>
    <w:rsid w:val="00C51C80"/>
    <w:rsid w:val="00C51D37"/>
    <w:rsid w:val="00C51D80"/>
    <w:rsid w:val="00C51DAE"/>
    <w:rsid w:val="00C52763"/>
    <w:rsid w:val="00C5278F"/>
    <w:rsid w:val="00C527E1"/>
    <w:rsid w:val="00C529F7"/>
    <w:rsid w:val="00C52A4F"/>
    <w:rsid w:val="00C52AF8"/>
    <w:rsid w:val="00C52E48"/>
    <w:rsid w:val="00C53197"/>
    <w:rsid w:val="00C53429"/>
    <w:rsid w:val="00C53990"/>
    <w:rsid w:val="00C53EA7"/>
    <w:rsid w:val="00C544AE"/>
    <w:rsid w:val="00C5493E"/>
    <w:rsid w:val="00C54B7D"/>
    <w:rsid w:val="00C54C21"/>
    <w:rsid w:val="00C5503C"/>
    <w:rsid w:val="00C554AA"/>
    <w:rsid w:val="00C55765"/>
    <w:rsid w:val="00C55878"/>
    <w:rsid w:val="00C5681F"/>
    <w:rsid w:val="00C56B15"/>
    <w:rsid w:val="00C56FB9"/>
    <w:rsid w:val="00C576DB"/>
    <w:rsid w:val="00C57D47"/>
    <w:rsid w:val="00C57FE1"/>
    <w:rsid w:val="00C6026D"/>
    <w:rsid w:val="00C60324"/>
    <w:rsid w:val="00C60BEC"/>
    <w:rsid w:val="00C61625"/>
    <w:rsid w:val="00C61B01"/>
    <w:rsid w:val="00C62017"/>
    <w:rsid w:val="00C62A44"/>
    <w:rsid w:val="00C62AA3"/>
    <w:rsid w:val="00C62BBB"/>
    <w:rsid w:val="00C62CDA"/>
    <w:rsid w:val="00C637BE"/>
    <w:rsid w:val="00C638CB"/>
    <w:rsid w:val="00C64054"/>
    <w:rsid w:val="00C64F0B"/>
    <w:rsid w:val="00C64FA7"/>
    <w:rsid w:val="00C65131"/>
    <w:rsid w:val="00C65965"/>
    <w:rsid w:val="00C65CCC"/>
    <w:rsid w:val="00C6628D"/>
    <w:rsid w:val="00C66728"/>
    <w:rsid w:val="00C66875"/>
    <w:rsid w:val="00C669A4"/>
    <w:rsid w:val="00C66FBD"/>
    <w:rsid w:val="00C670CC"/>
    <w:rsid w:val="00C67548"/>
    <w:rsid w:val="00C67756"/>
    <w:rsid w:val="00C67D74"/>
    <w:rsid w:val="00C67DE4"/>
    <w:rsid w:val="00C67E67"/>
    <w:rsid w:val="00C67F4E"/>
    <w:rsid w:val="00C70681"/>
    <w:rsid w:val="00C707EA"/>
    <w:rsid w:val="00C70D48"/>
    <w:rsid w:val="00C70F88"/>
    <w:rsid w:val="00C70FD9"/>
    <w:rsid w:val="00C70FFE"/>
    <w:rsid w:val="00C716A1"/>
    <w:rsid w:val="00C71F0F"/>
    <w:rsid w:val="00C722D8"/>
    <w:rsid w:val="00C72796"/>
    <w:rsid w:val="00C72F6F"/>
    <w:rsid w:val="00C7358C"/>
    <w:rsid w:val="00C736B9"/>
    <w:rsid w:val="00C74355"/>
    <w:rsid w:val="00C74999"/>
    <w:rsid w:val="00C751F4"/>
    <w:rsid w:val="00C75A1A"/>
    <w:rsid w:val="00C766CA"/>
    <w:rsid w:val="00C7688A"/>
    <w:rsid w:val="00C771F2"/>
    <w:rsid w:val="00C77317"/>
    <w:rsid w:val="00C7731C"/>
    <w:rsid w:val="00C77C73"/>
    <w:rsid w:val="00C801C4"/>
    <w:rsid w:val="00C80211"/>
    <w:rsid w:val="00C8083E"/>
    <w:rsid w:val="00C80B6C"/>
    <w:rsid w:val="00C80BF5"/>
    <w:rsid w:val="00C81239"/>
    <w:rsid w:val="00C81501"/>
    <w:rsid w:val="00C81989"/>
    <w:rsid w:val="00C81AC8"/>
    <w:rsid w:val="00C81C5A"/>
    <w:rsid w:val="00C81E59"/>
    <w:rsid w:val="00C81F54"/>
    <w:rsid w:val="00C82120"/>
    <w:rsid w:val="00C8244D"/>
    <w:rsid w:val="00C82E57"/>
    <w:rsid w:val="00C83323"/>
    <w:rsid w:val="00C8352F"/>
    <w:rsid w:val="00C83B3D"/>
    <w:rsid w:val="00C84139"/>
    <w:rsid w:val="00C855F6"/>
    <w:rsid w:val="00C858D1"/>
    <w:rsid w:val="00C85E50"/>
    <w:rsid w:val="00C87179"/>
    <w:rsid w:val="00C87327"/>
    <w:rsid w:val="00C8776E"/>
    <w:rsid w:val="00C905FD"/>
    <w:rsid w:val="00C90AA9"/>
    <w:rsid w:val="00C90E22"/>
    <w:rsid w:val="00C9119A"/>
    <w:rsid w:val="00C91245"/>
    <w:rsid w:val="00C9128D"/>
    <w:rsid w:val="00C912B5"/>
    <w:rsid w:val="00C91407"/>
    <w:rsid w:val="00C914C1"/>
    <w:rsid w:val="00C91D20"/>
    <w:rsid w:val="00C91D58"/>
    <w:rsid w:val="00C91FA9"/>
    <w:rsid w:val="00C924B5"/>
    <w:rsid w:val="00C92810"/>
    <w:rsid w:val="00C92BE7"/>
    <w:rsid w:val="00C92C6A"/>
    <w:rsid w:val="00C9316D"/>
    <w:rsid w:val="00C93462"/>
    <w:rsid w:val="00C946F6"/>
    <w:rsid w:val="00C947C3"/>
    <w:rsid w:val="00C94AD5"/>
    <w:rsid w:val="00C94EBB"/>
    <w:rsid w:val="00C954AF"/>
    <w:rsid w:val="00C95C57"/>
    <w:rsid w:val="00C96C0A"/>
    <w:rsid w:val="00C971F5"/>
    <w:rsid w:val="00C979F6"/>
    <w:rsid w:val="00CA0497"/>
    <w:rsid w:val="00CA0767"/>
    <w:rsid w:val="00CA108D"/>
    <w:rsid w:val="00CA15A8"/>
    <w:rsid w:val="00CA1625"/>
    <w:rsid w:val="00CA1AD8"/>
    <w:rsid w:val="00CA27C2"/>
    <w:rsid w:val="00CA2A23"/>
    <w:rsid w:val="00CA3246"/>
    <w:rsid w:val="00CA382E"/>
    <w:rsid w:val="00CA3AC3"/>
    <w:rsid w:val="00CA43A7"/>
    <w:rsid w:val="00CA4484"/>
    <w:rsid w:val="00CA46C3"/>
    <w:rsid w:val="00CA46ED"/>
    <w:rsid w:val="00CA4B7A"/>
    <w:rsid w:val="00CA4E06"/>
    <w:rsid w:val="00CA5E5A"/>
    <w:rsid w:val="00CA706D"/>
    <w:rsid w:val="00CA7DC0"/>
    <w:rsid w:val="00CA7F16"/>
    <w:rsid w:val="00CB0334"/>
    <w:rsid w:val="00CB0428"/>
    <w:rsid w:val="00CB0954"/>
    <w:rsid w:val="00CB0B01"/>
    <w:rsid w:val="00CB1A73"/>
    <w:rsid w:val="00CB2000"/>
    <w:rsid w:val="00CB248E"/>
    <w:rsid w:val="00CB2971"/>
    <w:rsid w:val="00CB29AA"/>
    <w:rsid w:val="00CB2A0D"/>
    <w:rsid w:val="00CB32D0"/>
    <w:rsid w:val="00CB35B3"/>
    <w:rsid w:val="00CB3938"/>
    <w:rsid w:val="00CB3CBB"/>
    <w:rsid w:val="00CB3E8F"/>
    <w:rsid w:val="00CB4403"/>
    <w:rsid w:val="00CB5322"/>
    <w:rsid w:val="00CB5CCD"/>
    <w:rsid w:val="00CB6415"/>
    <w:rsid w:val="00CB663C"/>
    <w:rsid w:val="00CB6B86"/>
    <w:rsid w:val="00CB6E6C"/>
    <w:rsid w:val="00CB6EE7"/>
    <w:rsid w:val="00CB7137"/>
    <w:rsid w:val="00CB7315"/>
    <w:rsid w:val="00CB74F2"/>
    <w:rsid w:val="00CB753C"/>
    <w:rsid w:val="00CB770A"/>
    <w:rsid w:val="00CB7EFB"/>
    <w:rsid w:val="00CC00EA"/>
    <w:rsid w:val="00CC06DC"/>
    <w:rsid w:val="00CC17BA"/>
    <w:rsid w:val="00CC1E5F"/>
    <w:rsid w:val="00CC1FC4"/>
    <w:rsid w:val="00CC1FCC"/>
    <w:rsid w:val="00CC2C78"/>
    <w:rsid w:val="00CC3555"/>
    <w:rsid w:val="00CC38EE"/>
    <w:rsid w:val="00CC4834"/>
    <w:rsid w:val="00CC5491"/>
    <w:rsid w:val="00CC5866"/>
    <w:rsid w:val="00CC5D66"/>
    <w:rsid w:val="00CC65EF"/>
    <w:rsid w:val="00CC6765"/>
    <w:rsid w:val="00CC6D6C"/>
    <w:rsid w:val="00CC7044"/>
    <w:rsid w:val="00CC7E72"/>
    <w:rsid w:val="00CD031B"/>
    <w:rsid w:val="00CD05A4"/>
    <w:rsid w:val="00CD08B6"/>
    <w:rsid w:val="00CD1217"/>
    <w:rsid w:val="00CD1585"/>
    <w:rsid w:val="00CD1798"/>
    <w:rsid w:val="00CD1BDC"/>
    <w:rsid w:val="00CD2371"/>
    <w:rsid w:val="00CD2960"/>
    <w:rsid w:val="00CD2A35"/>
    <w:rsid w:val="00CD2C5F"/>
    <w:rsid w:val="00CD2D80"/>
    <w:rsid w:val="00CD2DEE"/>
    <w:rsid w:val="00CD413C"/>
    <w:rsid w:val="00CD553D"/>
    <w:rsid w:val="00CD569C"/>
    <w:rsid w:val="00CD56CF"/>
    <w:rsid w:val="00CD6073"/>
    <w:rsid w:val="00CD61B8"/>
    <w:rsid w:val="00CD6227"/>
    <w:rsid w:val="00CD698D"/>
    <w:rsid w:val="00CD779A"/>
    <w:rsid w:val="00CD7864"/>
    <w:rsid w:val="00CD7E74"/>
    <w:rsid w:val="00CD7FF7"/>
    <w:rsid w:val="00CE085B"/>
    <w:rsid w:val="00CE0877"/>
    <w:rsid w:val="00CE10B1"/>
    <w:rsid w:val="00CE13CA"/>
    <w:rsid w:val="00CE1913"/>
    <w:rsid w:val="00CE1991"/>
    <w:rsid w:val="00CE1B34"/>
    <w:rsid w:val="00CE1BF5"/>
    <w:rsid w:val="00CE2095"/>
    <w:rsid w:val="00CE212D"/>
    <w:rsid w:val="00CE21DC"/>
    <w:rsid w:val="00CE22A9"/>
    <w:rsid w:val="00CE2929"/>
    <w:rsid w:val="00CE2B6D"/>
    <w:rsid w:val="00CE2C85"/>
    <w:rsid w:val="00CE2EEE"/>
    <w:rsid w:val="00CE2F12"/>
    <w:rsid w:val="00CE2F5E"/>
    <w:rsid w:val="00CE38A4"/>
    <w:rsid w:val="00CE3C56"/>
    <w:rsid w:val="00CE3C8F"/>
    <w:rsid w:val="00CE5063"/>
    <w:rsid w:val="00CE57AD"/>
    <w:rsid w:val="00CE5D3E"/>
    <w:rsid w:val="00CE645A"/>
    <w:rsid w:val="00CE6B36"/>
    <w:rsid w:val="00CE6DF5"/>
    <w:rsid w:val="00CE709A"/>
    <w:rsid w:val="00CE7CE0"/>
    <w:rsid w:val="00CF0458"/>
    <w:rsid w:val="00CF0D35"/>
    <w:rsid w:val="00CF0E17"/>
    <w:rsid w:val="00CF11BC"/>
    <w:rsid w:val="00CF161E"/>
    <w:rsid w:val="00CF1D26"/>
    <w:rsid w:val="00CF237D"/>
    <w:rsid w:val="00CF248C"/>
    <w:rsid w:val="00CF2FE2"/>
    <w:rsid w:val="00CF3638"/>
    <w:rsid w:val="00CF3842"/>
    <w:rsid w:val="00CF38E8"/>
    <w:rsid w:val="00CF413C"/>
    <w:rsid w:val="00CF4386"/>
    <w:rsid w:val="00CF582D"/>
    <w:rsid w:val="00CF5C88"/>
    <w:rsid w:val="00CF5D2A"/>
    <w:rsid w:val="00CF5D36"/>
    <w:rsid w:val="00CF5F0B"/>
    <w:rsid w:val="00CF6A4E"/>
    <w:rsid w:val="00CF6B82"/>
    <w:rsid w:val="00CF7053"/>
    <w:rsid w:val="00CF7718"/>
    <w:rsid w:val="00CF7889"/>
    <w:rsid w:val="00CF7B06"/>
    <w:rsid w:val="00CF7E23"/>
    <w:rsid w:val="00CF7E91"/>
    <w:rsid w:val="00D0131E"/>
    <w:rsid w:val="00D018FF"/>
    <w:rsid w:val="00D0190E"/>
    <w:rsid w:val="00D01B60"/>
    <w:rsid w:val="00D0202E"/>
    <w:rsid w:val="00D022C0"/>
    <w:rsid w:val="00D02DAE"/>
    <w:rsid w:val="00D03148"/>
    <w:rsid w:val="00D039D0"/>
    <w:rsid w:val="00D03D56"/>
    <w:rsid w:val="00D0427D"/>
    <w:rsid w:val="00D043C3"/>
    <w:rsid w:val="00D043C5"/>
    <w:rsid w:val="00D04D36"/>
    <w:rsid w:val="00D05321"/>
    <w:rsid w:val="00D05672"/>
    <w:rsid w:val="00D05743"/>
    <w:rsid w:val="00D05888"/>
    <w:rsid w:val="00D05EC2"/>
    <w:rsid w:val="00D06657"/>
    <w:rsid w:val="00D068C0"/>
    <w:rsid w:val="00D06DD4"/>
    <w:rsid w:val="00D07196"/>
    <w:rsid w:val="00D07B13"/>
    <w:rsid w:val="00D07DF7"/>
    <w:rsid w:val="00D10A7C"/>
    <w:rsid w:val="00D10DD1"/>
    <w:rsid w:val="00D112CA"/>
    <w:rsid w:val="00D113BC"/>
    <w:rsid w:val="00D119B9"/>
    <w:rsid w:val="00D11D21"/>
    <w:rsid w:val="00D11D7C"/>
    <w:rsid w:val="00D12120"/>
    <w:rsid w:val="00D12448"/>
    <w:rsid w:val="00D12BA6"/>
    <w:rsid w:val="00D131F5"/>
    <w:rsid w:val="00D13330"/>
    <w:rsid w:val="00D13A0D"/>
    <w:rsid w:val="00D140E6"/>
    <w:rsid w:val="00D141CC"/>
    <w:rsid w:val="00D1487C"/>
    <w:rsid w:val="00D15B75"/>
    <w:rsid w:val="00D15FC4"/>
    <w:rsid w:val="00D16291"/>
    <w:rsid w:val="00D16588"/>
    <w:rsid w:val="00D16B18"/>
    <w:rsid w:val="00D16B2E"/>
    <w:rsid w:val="00D1727C"/>
    <w:rsid w:val="00D202B9"/>
    <w:rsid w:val="00D203D0"/>
    <w:rsid w:val="00D205E2"/>
    <w:rsid w:val="00D20672"/>
    <w:rsid w:val="00D20777"/>
    <w:rsid w:val="00D20894"/>
    <w:rsid w:val="00D20B90"/>
    <w:rsid w:val="00D210D4"/>
    <w:rsid w:val="00D21687"/>
    <w:rsid w:val="00D2175F"/>
    <w:rsid w:val="00D21C1D"/>
    <w:rsid w:val="00D21C8C"/>
    <w:rsid w:val="00D2343D"/>
    <w:rsid w:val="00D23E91"/>
    <w:rsid w:val="00D24385"/>
    <w:rsid w:val="00D24733"/>
    <w:rsid w:val="00D25C30"/>
    <w:rsid w:val="00D2657C"/>
    <w:rsid w:val="00D26919"/>
    <w:rsid w:val="00D26DCC"/>
    <w:rsid w:val="00D2708D"/>
    <w:rsid w:val="00D27227"/>
    <w:rsid w:val="00D274FA"/>
    <w:rsid w:val="00D275C6"/>
    <w:rsid w:val="00D2775C"/>
    <w:rsid w:val="00D27F47"/>
    <w:rsid w:val="00D30129"/>
    <w:rsid w:val="00D30A59"/>
    <w:rsid w:val="00D31500"/>
    <w:rsid w:val="00D33099"/>
    <w:rsid w:val="00D339B9"/>
    <w:rsid w:val="00D33F4A"/>
    <w:rsid w:val="00D34205"/>
    <w:rsid w:val="00D350BC"/>
    <w:rsid w:val="00D35594"/>
    <w:rsid w:val="00D35659"/>
    <w:rsid w:val="00D35B37"/>
    <w:rsid w:val="00D363D3"/>
    <w:rsid w:val="00D363DF"/>
    <w:rsid w:val="00D36FCC"/>
    <w:rsid w:val="00D372AE"/>
    <w:rsid w:val="00D37D2F"/>
    <w:rsid w:val="00D40006"/>
    <w:rsid w:val="00D40428"/>
    <w:rsid w:val="00D404DD"/>
    <w:rsid w:val="00D41D85"/>
    <w:rsid w:val="00D420AB"/>
    <w:rsid w:val="00D4229A"/>
    <w:rsid w:val="00D446DD"/>
    <w:rsid w:val="00D44710"/>
    <w:rsid w:val="00D44D44"/>
    <w:rsid w:val="00D47752"/>
    <w:rsid w:val="00D4787E"/>
    <w:rsid w:val="00D47BCC"/>
    <w:rsid w:val="00D47F18"/>
    <w:rsid w:val="00D51207"/>
    <w:rsid w:val="00D514A2"/>
    <w:rsid w:val="00D51894"/>
    <w:rsid w:val="00D52817"/>
    <w:rsid w:val="00D52887"/>
    <w:rsid w:val="00D5291A"/>
    <w:rsid w:val="00D52C64"/>
    <w:rsid w:val="00D5496A"/>
    <w:rsid w:val="00D549FA"/>
    <w:rsid w:val="00D54CF0"/>
    <w:rsid w:val="00D550AA"/>
    <w:rsid w:val="00D55656"/>
    <w:rsid w:val="00D55B23"/>
    <w:rsid w:val="00D569D5"/>
    <w:rsid w:val="00D56E96"/>
    <w:rsid w:val="00D570B1"/>
    <w:rsid w:val="00D572FA"/>
    <w:rsid w:val="00D573D3"/>
    <w:rsid w:val="00D574BF"/>
    <w:rsid w:val="00D57950"/>
    <w:rsid w:val="00D5799D"/>
    <w:rsid w:val="00D61680"/>
    <w:rsid w:val="00D61AC6"/>
    <w:rsid w:val="00D62F81"/>
    <w:rsid w:val="00D637FE"/>
    <w:rsid w:val="00D6418A"/>
    <w:rsid w:val="00D64492"/>
    <w:rsid w:val="00D64CC1"/>
    <w:rsid w:val="00D658A4"/>
    <w:rsid w:val="00D65DF1"/>
    <w:rsid w:val="00D66635"/>
    <w:rsid w:val="00D66ABD"/>
    <w:rsid w:val="00D66DB0"/>
    <w:rsid w:val="00D66E45"/>
    <w:rsid w:val="00D66F71"/>
    <w:rsid w:val="00D67716"/>
    <w:rsid w:val="00D67AA8"/>
    <w:rsid w:val="00D67E3D"/>
    <w:rsid w:val="00D713C8"/>
    <w:rsid w:val="00D71DE7"/>
    <w:rsid w:val="00D72C2F"/>
    <w:rsid w:val="00D72C64"/>
    <w:rsid w:val="00D72DAD"/>
    <w:rsid w:val="00D72F69"/>
    <w:rsid w:val="00D73521"/>
    <w:rsid w:val="00D73A55"/>
    <w:rsid w:val="00D74042"/>
    <w:rsid w:val="00D7442F"/>
    <w:rsid w:val="00D7536D"/>
    <w:rsid w:val="00D75816"/>
    <w:rsid w:val="00D75F20"/>
    <w:rsid w:val="00D76113"/>
    <w:rsid w:val="00D763A9"/>
    <w:rsid w:val="00D76928"/>
    <w:rsid w:val="00D76CA3"/>
    <w:rsid w:val="00D772D7"/>
    <w:rsid w:val="00D77513"/>
    <w:rsid w:val="00D7751A"/>
    <w:rsid w:val="00D7751E"/>
    <w:rsid w:val="00D775DA"/>
    <w:rsid w:val="00D779B5"/>
    <w:rsid w:val="00D77B79"/>
    <w:rsid w:val="00D77C72"/>
    <w:rsid w:val="00D8015E"/>
    <w:rsid w:val="00D8084F"/>
    <w:rsid w:val="00D810CF"/>
    <w:rsid w:val="00D81131"/>
    <w:rsid w:val="00D82282"/>
    <w:rsid w:val="00D822EF"/>
    <w:rsid w:val="00D830ED"/>
    <w:rsid w:val="00D832BF"/>
    <w:rsid w:val="00D83544"/>
    <w:rsid w:val="00D83BC0"/>
    <w:rsid w:val="00D84131"/>
    <w:rsid w:val="00D84BC0"/>
    <w:rsid w:val="00D84D63"/>
    <w:rsid w:val="00D85270"/>
    <w:rsid w:val="00D8533F"/>
    <w:rsid w:val="00D85AB5"/>
    <w:rsid w:val="00D85C67"/>
    <w:rsid w:val="00D85F43"/>
    <w:rsid w:val="00D86631"/>
    <w:rsid w:val="00D86730"/>
    <w:rsid w:val="00D8687E"/>
    <w:rsid w:val="00D87374"/>
    <w:rsid w:val="00D874C8"/>
    <w:rsid w:val="00D87B98"/>
    <w:rsid w:val="00D87E3D"/>
    <w:rsid w:val="00D904AA"/>
    <w:rsid w:val="00D912D4"/>
    <w:rsid w:val="00D91878"/>
    <w:rsid w:val="00D91A98"/>
    <w:rsid w:val="00D93014"/>
    <w:rsid w:val="00D93243"/>
    <w:rsid w:val="00D94B32"/>
    <w:rsid w:val="00D94BAF"/>
    <w:rsid w:val="00D94BF1"/>
    <w:rsid w:val="00D94E3B"/>
    <w:rsid w:val="00D951E1"/>
    <w:rsid w:val="00D9539F"/>
    <w:rsid w:val="00D95C35"/>
    <w:rsid w:val="00D96267"/>
    <w:rsid w:val="00D96672"/>
    <w:rsid w:val="00D96B22"/>
    <w:rsid w:val="00D9740D"/>
    <w:rsid w:val="00D9761D"/>
    <w:rsid w:val="00DA0391"/>
    <w:rsid w:val="00DA095D"/>
    <w:rsid w:val="00DA0A7F"/>
    <w:rsid w:val="00DA1417"/>
    <w:rsid w:val="00DA14E0"/>
    <w:rsid w:val="00DA15DE"/>
    <w:rsid w:val="00DA192E"/>
    <w:rsid w:val="00DA1DA3"/>
    <w:rsid w:val="00DA25E3"/>
    <w:rsid w:val="00DA3050"/>
    <w:rsid w:val="00DA325B"/>
    <w:rsid w:val="00DA43D5"/>
    <w:rsid w:val="00DA4E39"/>
    <w:rsid w:val="00DA50F8"/>
    <w:rsid w:val="00DA521A"/>
    <w:rsid w:val="00DA523A"/>
    <w:rsid w:val="00DA5442"/>
    <w:rsid w:val="00DA6AFD"/>
    <w:rsid w:val="00DA6EB4"/>
    <w:rsid w:val="00DA71B8"/>
    <w:rsid w:val="00DA756F"/>
    <w:rsid w:val="00DA76CD"/>
    <w:rsid w:val="00DA770E"/>
    <w:rsid w:val="00DA7766"/>
    <w:rsid w:val="00DB00EB"/>
    <w:rsid w:val="00DB02D5"/>
    <w:rsid w:val="00DB0775"/>
    <w:rsid w:val="00DB0781"/>
    <w:rsid w:val="00DB0A35"/>
    <w:rsid w:val="00DB146A"/>
    <w:rsid w:val="00DB1501"/>
    <w:rsid w:val="00DB1D8A"/>
    <w:rsid w:val="00DB1F52"/>
    <w:rsid w:val="00DB211E"/>
    <w:rsid w:val="00DB30EC"/>
    <w:rsid w:val="00DB3B7A"/>
    <w:rsid w:val="00DB3ED9"/>
    <w:rsid w:val="00DB432E"/>
    <w:rsid w:val="00DB438F"/>
    <w:rsid w:val="00DB45FE"/>
    <w:rsid w:val="00DB49C9"/>
    <w:rsid w:val="00DB5D6C"/>
    <w:rsid w:val="00DB6187"/>
    <w:rsid w:val="00DB6AA1"/>
    <w:rsid w:val="00DB7BD4"/>
    <w:rsid w:val="00DB7E4A"/>
    <w:rsid w:val="00DB7FC1"/>
    <w:rsid w:val="00DC021B"/>
    <w:rsid w:val="00DC13C9"/>
    <w:rsid w:val="00DC1689"/>
    <w:rsid w:val="00DC178B"/>
    <w:rsid w:val="00DC2097"/>
    <w:rsid w:val="00DC20B9"/>
    <w:rsid w:val="00DC25A1"/>
    <w:rsid w:val="00DC2CCF"/>
    <w:rsid w:val="00DC2F9E"/>
    <w:rsid w:val="00DC316A"/>
    <w:rsid w:val="00DC3503"/>
    <w:rsid w:val="00DC375D"/>
    <w:rsid w:val="00DC407C"/>
    <w:rsid w:val="00DC45BE"/>
    <w:rsid w:val="00DC466E"/>
    <w:rsid w:val="00DC4BCB"/>
    <w:rsid w:val="00DC4CDB"/>
    <w:rsid w:val="00DC4FC2"/>
    <w:rsid w:val="00DC5071"/>
    <w:rsid w:val="00DC5089"/>
    <w:rsid w:val="00DC5682"/>
    <w:rsid w:val="00DC5978"/>
    <w:rsid w:val="00DC5B8D"/>
    <w:rsid w:val="00DC5C85"/>
    <w:rsid w:val="00DC5D81"/>
    <w:rsid w:val="00DC6436"/>
    <w:rsid w:val="00DC7192"/>
    <w:rsid w:val="00DC7305"/>
    <w:rsid w:val="00DC749F"/>
    <w:rsid w:val="00DD0257"/>
    <w:rsid w:val="00DD0458"/>
    <w:rsid w:val="00DD0492"/>
    <w:rsid w:val="00DD08B4"/>
    <w:rsid w:val="00DD0A72"/>
    <w:rsid w:val="00DD0B42"/>
    <w:rsid w:val="00DD1096"/>
    <w:rsid w:val="00DD10B5"/>
    <w:rsid w:val="00DD15C1"/>
    <w:rsid w:val="00DD1A1C"/>
    <w:rsid w:val="00DD3033"/>
    <w:rsid w:val="00DD3BC8"/>
    <w:rsid w:val="00DD3F37"/>
    <w:rsid w:val="00DD40FF"/>
    <w:rsid w:val="00DD41B7"/>
    <w:rsid w:val="00DD46B3"/>
    <w:rsid w:val="00DD47BA"/>
    <w:rsid w:val="00DD4916"/>
    <w:rsid w:val="00DD54AD"/>
    <w:rsid w:val="00DD54B3"/>
    <w:rsid w:val="00DD58BB"/>
    <w:rsid w:val="00DD5CB5"/>
    <w:rsid w:val="00DD6393"/>
    <w:rsid w:val="00DD6599"/>
    <w:rsid w:val="00DD6BD0"/>
    <w:rsid w:val="00DD6C8A"/>
    <w:rsid w:val="00DD7348"/>
    <w:rsid w:val="00DD7AB9"/>
    <w:rsid w:val="00DD7DD7"/>
    <w:rsid w:val="00DE0575"/>
    <w:rsid w:val="00DE07C3"/>
    <w:rsid w:val="00DE0B8C"/>
    <w:rsid w:val="00DE130C"/>
    <w:rsid w:val="00DE2019"/>
    <w:rsid w:val="00DE2C64"/>
    <w:rsid w:val="00DE2F8E"/>
    <w:rsid w:val="00DE3449"/>
    <w:rsid w:val="00DE3612"/>
    <w:rsid w:val="00DE3928"/>
    <w:rsid w:val="00DE3C8A"/>
    <w:rsid w:val="00DE4286"/>
    <w:rsid w:val="00DE4AB2"/>
    <w:rsid w:val="00DE4CCD"/>
    <w:rsid w:val="00DE4E57"/>
    <w:rsid w:val="00DE4F28"/>
    <w:rsid w:val="00DE5E1D"/>
    <w:rsid w:val="00DE5E4D"/>
    <w:rsid w:val="00DE61C1"/>
    <w:rsid w:val="00DE65D6"/>
    <w:rsid w:val="00DE6941"/>
    <w:rsid w:val="00DE6A09"/>
    <w:rsid w:val="00DE6B4D"/>
    <w:rsid w:val="00DE6EF1"/>
    <w:rsid w:val="00DE73FA"/>
    <w:rsid w:val="00DE7815"/>
    <w:rsid w:val="00DF012C"/>
    <w:rsid w:val="00DF0733"/>
    <w:rsid w:val="00DF0AB7"/>
    <w:rsid w:val="00DF0B03"/>
    <w:rsid w:val="00DF1167"/>
    <w:rsid w:val="00DF13BB"/>
    <w:rsid w:val="00DF151A"/>
    <w:rsid w:val="00DF2201"/>
    <w:rsid w:val="00DF2237"/>
    <w:rsid w:val="00DF2650"/>
    <w:rsid w:val="00DF2A41"/>
    <w:rsid w:val="00DF2E3E"/>
    <w:rsid w:val="00DF337C"/>
    <w:rsid w:val="00DF3A77"/>
    <w:rsid w:val="00DF3C89"/>
    <w:rsid w:val="00DF5877"/>
    <w:rsid w:val="00DF5AD6"/>
    <w:rsid w:val="00DF5BEC"/>
    <w:rsid w:val="00DF5E51"/>
    <w:rsid w:val="00DF6013"/>
    <w:rsid w:val="00DF6074"/>
    <w:rsid w:val="00DF62D1"/>
    <w:rsid w:val="00DF641E"/>
    <w:rsid w:val="00DF6810"/>
    <w:rsid w:val="00DF6880"/>
    <w:rsid w:val="00DF6C1A"/>
    <w:rsid w:val="00DF6E36"/>
    <w:rsid w:val="00DF74B4"/>
    <w:rsid w:val="00DF7BD7"/>
    <w:rsid w:val="00DF7E3F"/>
    <w:rsid w:val="00E0049F"/>
    <w:rsid w:val="00E02D5F"/>
    <w:rsid w:val="00E032D0"/>
    <w:rsid w:val="00E03C4C"/>
    <w:rsid w:val="00E03EBD"/>
    <w:rsid w:val="00E04042"/>
    <w:rsid w:val="00E0465F"/>
    <w:rsid w:val="00E04842"/>
    <w:rsid w:val="00E04C1D"/>
    <w:rsid w:val="00E04EC5"/>
    <w:rsid w:val="00E05205"/>
    <w:rsid w:val="00E0540D"/>
    <w:rsid w:val="00E05574"/>
    <w:rsid w:val="00E0590C"/>
    <w:rsid w:val="00E05A61"/>
    <w:rsid w:val="00E0633C"/>
    <w:rsid w:val="00E0647A"/>
    <w:rsid w:val="00E064E4"/>
    <w:rsid w:val="00E06861"/>
    <w:rsid w:val="00E06886"/>
    <w:rsid w:val="00E0705A"/>
    <w:rsid w:val="00E07891"/>
    <w:rsid w:val="00E07DB2"/>
    <w:rsid w:val="00E10535"/>
    <w:rsid w:val="00E10F7B"/>
    <w:rsid w:val="00E1191C"/>
    <w:rsid w:val="00E12197"/>
    <w:rsid w:val="00E12B86"/>
    <w:rsid w:val="00E13019"/>
    <w:rsid w:val="00E133C3"/>
    <w:rsid w:val="00E13BBF"/>
    <w:rsid w:val="00E13DE7"/>
    <w:rsid w:val="00E14064"/>
    <w:rsid w:val="00E1413B"/>
    <w:rsid w:val="00E1444B"/>
    <w:rsid w:val="00E1610A"/>
    <w:rsid w:val="00E161E5"/>
    <w:rsid w:val="00E166D8"/>
    <w:rsid w:val="00E167FF"/>
    <w:rsid w:val="00E1744D"/>
    <w:rsid w:val="00E174E4"/>
    <w:rsid w:val="00E17582"/>
    <w:rsid w:val="00E1794D"/>
    <w:rsid w:val="00E17971"/>
    <w:rsid w:val="00E17D6B"/>
    <w:rsid w:val="00E17D71"/>
    <w:rsid w:val="00E20499"/>
    <w:rsid w:val="00E2093B"/>
    <w:rsid w:val="00E20B87"/>
    <w:rsid w:val="00E20CEB"/>
    <w:rsid w:val="00E21129"/>
    <w:rsid w:val="00E211A8"/>
    <w:rsid w:val="00E21339"/>
    <w:rsid w:val="00E2191E"/>
    <w:rsid w:val="00E21A1F"/>
    <w:rsid w:val="00E21ACE"/>
    <w:rsid w:val="00E22FB5"/>
    <w:rsid w:val="00E232B4"/>
    <w:rsid w:val="00E23ACA"/>
    <w:rsid w:val="00E240D9"/>
    <w:rsid w:val="00E24301"/>
    <w:rsid w:val="00E24585"/>
    <w:rsid w:val="00E246DF"/>
    <w:rsid w:val="00E250AD"/>
    <w:rsid w:val="00E251E1"/>
    <w:rsid w:val="00E25240"/>
    <w:rsid w:val="00E2543C"/>
    <w:rsid w:val="00E2585F"/>
    <w:rsid w:val="00E258DC"/>
    <w:rsid w:val="00E25C24"/>
    <w:rsid w:val="00E2619E"/>
    <w:rsid w:val="00E26444"/>
    <w:rsid w:val="00E269A8"/>
    <w:rsid w:val="00E26D50"/>
    <w:rsid w:val="00E26E01"/>
    <w:rsid w:val="00E273EE"/>
    <w:rsid w:val="00E277DD"/>
    <w:rsid w:val="00E27CE1"/>
    <w:rsid w:val="00E27FF9"/>
    <w:rsid w:val="00E301C8"/>
    <w:rsid w:val="00E30790"/>
    <w:rsid w:val="00E308B4"/>
    <w:rsid w:val="00E308F7"/>
    <w:rsid w:val="00E30C67"/>
    <w:rsid w:val="00E30CA6"/>
    <w:rsid w:val="00E30D66"/>
    <w:rsid w:val="00E3170E"/>
    <w:rsid w:val="00E320AC"/>
    <w:rsid w:val="00E3255B"/>
    <w:rsid w:val="00E32688"/>
    <w:rsid w:val="00E328BE"/>
    <w:rsid w:val="00E32AB7"/>
    <w:rsid w:val="00E32C3C"/>
    <w:rsid w:val="00E333BF"/>
    <w:rsid w:val="00E336F6"/>
    <w:rsid w:val="00E33A6E"/>
    <w:rsid w:val="00E33D46"/>
    <w:rsid w:val="00E34194"/>
    <w:rsid w:val="00E342BC"/>
    <w:rsid w:val="00E343F1"/>
    <w:rsid w:val="00E34A5E"/>
    <w:rsid w:val="00E34CD5"/>
    <w:rsid w:val="00E34F44"/>
    <w:rsid w:val="00E350CA"/>
    <w:rsid w:val="00E35169"/>
    <w:rsid w:val="00E3522F"/>
    <w:rsid w:val="00E35C5F"/>
    <w:rsid w:val="00E362A1"/>
    <w:rsid w:val="00E36548"/>
    <w:rsid w:val="00E365E7"/>
    <w:rsid w:val="00E37981"/>
    <w:rsid w:val="00E37A0D"/>
    <w:rsid w:val="00E37EA0"/>
    <w:rsid w:val="00E404C6"/>
    <w:rsid w:val="00E40C5A"/>
    <w:rsid w:val="00E40CD1"/>
    <w:rsid w:val="00E41438"/>
    <w:rsid w:val="00E417F4"/>
    <w:rsid w:val="00E418BE"/>
    <w:rsid w:val="00E41B8B"/>
    <w:rsid w:val="00E41D17"/>
    <w:rsid w:val="00E41D9A"/>
    <w:rsid w:val="00E41F7F"/>
    <w:rsid w:val="00E42100"/>
    <w:rsid w:val="00E42794"/>
    <w:rsid w:val="00E42A55"/>
    <w:rsid w:val="00E42F9E"/>
    <w:rsid w:val="00E4353D"/>
    <w:rsid w:val="00E43751"/>
    <w:rsid w:val="00E43932"/>
    <w:rsid w:val="00E43CB0"/>
    <w:rsid w:val="00E440B6"/>
    <w:rsid w:val="00E44372"/>
    <w:rsid w:val="00E444C3"/>
    <w:rsid w:val="00E44B08"/>
    <w:rsid w:val="00E44B91"/>
    <w:rsid w:val="00E453D2"/>
    <w:rsid w:val="00E45627"/>
    <w:rsid w:val="00E457B6"/>
    <w:rsid w:val="00E460B1"/>
    <w:rsid w:val="00E4656A"/>
    <w:rsid w:val="00E46747"/>
    <w:rsid w:val="00E467B4"/>
    <w:rsid w:val="00E46837"/>
    <w:rsid w:val="00E471AB"/>
    <w:rsid w:val="00E5043A"/>
    <w:rsid w:val="00E5069C"/>
    <w:rsid w:val="00E50A07"/>
    <w:rsid w:val="00E50EB0"/>
    <w:rsid w:val="00E50F56"/>
    <w:rsid w:val="00E51A89"/>
    <w:rsid w:val="00E52CB1"/>
    <w:rsid w:val="00E52CFD"/>
    <w:rsid w:val="00E530A4"/>
    <w:rsid w:val="00E530E7"/>
    <w:rsid w:val="00E5393B"/>
    <w:rsid w:val="00E53B54"/>
    <w:rsid w:val="00E54611"/>
    <w:rsid w:val="00E5554B"/>
    <w:rsid w:val="00E555ED"/>
    <w:rsid w:val="00E5626D"/>
    <w:rsid w:val="00E563DB"/>
    <w:rsid w:val="00E56B19"/>
    <w:rsid w:val="00E56BC7"/>
    <w:rsid w:val="00E5738C"/>
    <w:rsid w:val="00E575C6"/>
    <w:rsid w:val="00E57DE3"/>
    <w:rsid w:val="00E61249"/>
    <w:rsid w:val="00E61EF9"/>
    <w:rsid w:val="00E6216A"/>
    <w:rsid w:val="00E623F3"/>
    <w:rsid w:val="00E6250C"/>
    <w:rsid w:val="00E625E6"/>
    <w:rsid w:val="00E62AB1"/>
    <w:rsid w:val="00E62B68"/>
    <w:rsid w:val="00E62C43"/>
    <w:rsid w:val="00E63602"/>
    <w:rsid w:val="00E6382F"/>
    <w:rsid w:val="00E63B2C"/>
    <w:rsid w:val="00E63C99"/>
    <w:rsid w:val="00E652FB"/>
    <w:rsid w:val="00E65854"/>
    <w:rsid w:val="00E6628E"/>
    <w:rsid w:val="00E6699D"/>
    <w:rsid w:val="00E66A27"/>
    <w:rsid w:val="00E66CF9"/>
    <w:rsid w:val="00E67090"/>
    <w:rsid w:val="00E67239"/>
    <w:rsid w:val="00E6741B"/>
    <w:rsid w:val="00E67CDF"/>
    <w:rsid w:val="00E67E1E"/>
    <w:rsid w:val="00E70025"/>
    <w:rsid w:val="00E70042"/>
    <w:rsid w:val="00E70B69"/>
    <w:rsid w:val="00E710FB"/>
    <w:rsid w:val="00E7115D"/>
    <w:rsid w:val="00E7133F"/>
    <w:rsid w:val="00E7138B"/>
    <w:rsid w:val="00E71495"/>
    <w:rsid w:val="00E71C65"/>
    <w:rsid w:val="00E72728"/>
    <w:rsid w:val="00E72788"/>
    <w:rsid w:val="00E72EA4"/>
    <w:rsid w:val="00E731C3"/>
    <w:rsid w:val="00E738B3"/>
    <w:rsid w:val="00E741A2"/>
    <w:rsid w:val="00E74264"/>
    <w:rsid w:val="00E74DD1"/>
    <w:rsid w:val="00E74E30"/>
    <w:rsid w:val="00E75AB2"/>
    <w:rsid w:val="00E75B0D"/>
    <w:rsid w:val="00E7651F"/>
    <w:rsid w:val="00E771B0"/>
    <w:rsid w:val="00E77D15"/>
    <w:rsid w:val="00E77EFA"/>
    <w:rsid w:val="00E80096"/>
    <w:rsid w:val="00E8091A"/>
    <w:rsid w:val="00E810B4"/>
    <w:rsid w:val="00E81666"/>
    <w:rsid w:val="00E81CCA"/>
    <w:rsid w:val="00E82628"/>
    <w:rsid w:val="00E82994"/>
    <w:rsid w:val="00E82B37"/>
    <w:rsid w:val="00E82BEB"/>
    <w:rsid w:val="00E82F9A"/>
    <w:rsid w:val="00E836C7"/>
    <w:rsid w:val="00E83CB5"/>
    <w:rsid w:val="00E842BB"/>
    <w:rsid w:val="00E842BF"/>
    <w:rsid w:val="00E844ED"/>
    <w:rsid w:val="00E84C8F"/>
    <w:rsid w:val="00E85F37"/>
    <w:rsid w:val="00E86357"/>
    <w:rsid w:val="00E866B8"/>
    <w:rsid w:val="00E867B9"/>
    <w:rsid w:val="00E86918"/>
    <w:rsid w:val="00E86C11"/>
    <w:rsid w:val="00E90310"/>
    <w:rsid w:val="00E90571"/>
    <w:rsid w:val="00E90B41"/>
    <w:rsid w:val="00E913C5"/>
    <w:rsid w:val="00E91471"/>
    <w:rsid w:val="00E91E84"/>
    <w:rsid w:val="00E920DB"/>
    <w:rsid w:val="00E9225B"/>
    <w:rsid w:val="00E9276A"/>
    <w:rsid w:val="00E93338"/>
    <w:rsid w:val="00E93D1F"/>
    <w:rsid w:val="00E9462D"/>
    <w:rsid w:val="00E94B6C"/>
    <w:rsid w:val="00E94C06"/>
    <w:rsid w:val="00E953DC"/>
    <w:rsid w:val="00E95B99"/>
    <w:rsid w:val="00E966B0"/>
    <w:rsid w:val="00E96B63"/>
    <w:rsid w:val="00E9739D"/>
    <w:rsid w:val="00E979CF"/>
    <w:rsid w:val="00E97A2D"/>
    <w:rsid w:val="00E97DE2"/>
    <w:rsid w:val="00E97E87"/>
    <w:rsid w:val="00E97EBD"/>
    <w:rsid w:val="00E97F97"/>
    <w:rsid w:val="00EA0686"/>
    <w:rsid w:val="00EA0802"/>
    <w:rsid w:val="00EA0DB8"/>
    <w:rsid w:val="00EA13F4"/>
    <w:rsid w:val="00EA18A5"/>
    <w:rsid w:val="00EA1BC9"/>
    <w:rsid w:val="00EA27AC"/>
    <w:rsid w:val="00EA2A38"/>
    <w:rsid w:val="00EA2B4D"/>
    <w:rsid w:val="00EA2FB3"/>
    <w:rsid w:val="00EA3217"/>
    <w:rsid w:val="00EA3300"/>
    <w:rsid w:val="00EA343F"/>
    <w:rsid w:val="00EA3C5F"/>
    <w:rsid w:val="00EA41E3"/>
    <w:rsid w:val="00EA57AA"/>
    <w:rsid w:val="00EA5A43"/>
    <w:rsid w:val="00EA5E72"/>
    <w:rsid w:val="00EA6198"/>
    <w:rsid w:val="00EA668D"/>
    <w:rsid w:val="00EA6C06"/>
    <w:rsid w:val="00EA6C1D"/>
    <w:rsid w:val="00EA79E7"/>
    <w:rsid w:val="00EA7BB1"/>
    <w:rsid w:val="00EA7D49"/>
    <w:rsid w:val="00EB019A"/>
    <w:rsid w:val="00EB048A"/>
    <w:rsid w:val="00EB06D4"/>
    <w:rsid w:val="00EB06E5"/>
    <w:rsid w:val="00EB0A38"/>
    <w:rsid w:val="00EB0CFC"/>
    <w:rsid w:val="00EB0D7C"/>
    <w:rsid w:val="00EB0DC5"/>
    <w:rsid w:val="00EB0E39"/>
    <w:rsid w:val="00EB10A8"/>
    <w:rsid w:val="00EB11A6"/>
    <w:rsid w:val="00EB11DB"/>
    <w:rsid w:val="00EB1257"/>
    <w:rsid w:val="00EB138D"/>
    <w:rsid w:val="00EB15AF"/>
    <w:rsid w:val="00EB186A"/>
    <w:rsid w:val="00EB1FA1"/>
    <w:rsid w:val="00EB2848"/>
    <w:rsid w:val="00EB2B6D"/>
    <w:rsid w:val="00EB3033"/>
    <w:rsid w:val="00EB32C4"/>
    <w:rsid w:val="00EB3BBE"/>
    <w:rsid w:val="00EB45B2"/>
    <w:rsid w:val="00EB4835"/>
    <w:rsid w:val="00EB4850"/>
    <w:rsid w:val="00EB48A7"/>
    <w:rsid w:val="00EB4D1F"/>
    <w:rsid w:val="00EB5065"/>
    <w:rsid w:val="00EB596C"/>
    <w:rsid w:val="00EB62C2"/>
    <w:rsid w:val="00EB6649"/>
    <w:rsid w:val="00EB66EB"/>
    <w:rsid w:val="00EB680B"/>
    <w:rsid w:val="00EB69FB"/>
    <w:rsid w:val="00EB6D89"/>
    <w:rsid w:val="00EB77F9"/>
    <w:rsid w:val="00EB7975"/>
    <w:rsid w:val="00EB7CA8"/>
    <w:rsid w:val="00EC0DB1"/>
    <w:rsid w:val="00EC0DFD"/>
    <w:rsid w:val="00EC1011"/>
    <w:rsid w:val="00EC122B"/>
    <w:rsid w:val="00EC14ED"/>
    <w:rsid w:val="00EC1DF2"/>
    <w:rsid w:val="00EC1F2F"/>
    <w:rsid w:val="00EC2522"/>
    <w:rsid w:val="00EC2717"/>
    <w:rsid w:val="00EC2859"/>
    <w:rsid w:val="00EC2D03"/>
    <w:rsid w:val="00EC442A"/>
    <w:rsid w:val="00EC4ACD"/>
    <w:rsid w:val="00EC4B05"/>
    <w:rsid w:val="00EC5269"/>
    <w:rsid w:val="00EC5C36"/>
    <w:rsid w:val="00EC5D79"/>
    <w:rsid w:val="00EC6049"/>
    <w:rsid w:val="00EC60F9"/>
    <w:rsid w:val="00EC6DE1"/>
    <w:rsid w:val="00EC7082"/>
    <w:rsid w:val="00EC70F0"/>
    <w:rsid w:val="00EC79E9"/>
    <w:rsid w:val="00EC7AB7"/>
    <w:rsid w:val="00EC7DE2"/>
    <w:rsid w:val="00ED036A"/>
    <w:rsid w:val="00ED0A35"/>
    <w:rsid w:val="00ED113B"/>
    <w:rsid w:val="00ED1289"/>
    <w:rsid w:val="00ED1ADF"/>
    <w:rsid w:val="00ED1C0E"/>
    <w:rsid w:val="00ED23BA"/>
    <w:rsid w:val="00ED2AD1"/>
    <w:rsid w:val="00ED36FA"/>
    <w:rsid w:val="00ED3942"/>
    <w:rsid w:val="00ED3F6C"/>
    <w:rsid w:val="00ED417A"/>
    <w:rsid w:val="00ED4454"/>
    <w:rsid w:val="00ED478E"/>
    <w:rsid w:val="00ED54ED"/>
    <w:rsid w:val="00ED5EFB"/>
    <w:rsid w:val="00ED6C2B"/>
    <w:rsid w:val="00ED6E2F"/>
    <w:rsid w:val="00ED72DE"/>
    <w:rsid w:val="00ED763E"/>
    <w:rsid w:val="00ED79BB"/>
    <w:rsid w:val="00EE05C6"/>
    <w:rsid w:val="00EE0DD6"/>
    <w:rsid w:val="00EE0E49"/>
    <w:rsid w:val="00EE1269"/>
    <w:rsid w:val="00EE1410"/>
    <w:rsid w:val="00EE14C9"/>
    <w:rsid w:val="00EE1E23"/>
    <w:rsid w:val="00EE1EA4"/>
    <w:rsid w:val="00EE258C"/>
    <w:rsid w:val="00EE29B6"/>
    <w:rsid w:val="00EE2B28"/>
    <w:rsid w:val="00EE303B"/>
    <w:rsid w:val="00EE3212"/>
    <w:rsid w:val="00EE3279"/>
    <w:rsid w:val="00EE36AE"/>
    <w:rsid w:val="00EE37C8"/>
    <w:rsid w:val="00EE3BFB"/>
    <w:rsid w:val="00EE40C7"/>
    <w:rsid w:val="00EE41AB"/>
    <w:rsid w:val="00EE42F4"/>
    <w:rsid w:val="00EE4828"/>
    <w:rsid w:val="00EE4A46"/>
    <w:rsid w:val="00EE4C46"/>
    <w:rsid w:val="00EE5955"/>
    <w:rsid w:val="00EE6213"/>
    <w:rsid w:val="00EE6847"/>
    <w:rsid w:val="00EE6F4E"/>
    <w:rsid w:val="00EE7044"/>
    <w:rsid w:val="00EE7481"/>
    <w:rsid w:val="00EF0960"/>
    <w:rsid w:val="00EF0DF3"/>
    <w:rsid w:val="00EF1186"/>
    <w:rsid w:val="00EF119C"/>
    <w:rsid w:val="00EF127C"/>
    <w:rsid w:val="00EF18E3"/>
    <w:rsid w:val="00EF1915"/>
    <w:rsid w:val="00EF1BA3"/>
    <w:rsid w:val="00EF1CC5"/>
    <w:rsid w:val="00EF1D83"/>
    <w:rsid w:val="00EF1E6D"/>
    <w:rsid w:val="00EF28B4"/>
    <w:rsid w:val="00EF3419"/>
    <w:rsid w:val="00EF34AF"/>
    <w:rsid w:val="00EF3B08"/>
    <w:rsid w:val="00EF3EEE"/>
    <w:rsid w:val="00EF3F29"/>
    <w:rsid w:val="00EF3F34"/>
    <w:rsid w:val="00EF4D95"/>
    <w:rsid w:val="00EF4EDB"/>
    <w:rsid w:val="00EF5062"/>
    <w:rsid w:val="00EF6332"/>
    <w:rsid w:val="00EF6410"/>
    <w:rsid w:val="00EF690A"/>
    <w:rsid w:val="00EF6E69"/>
    <w:rsid w:val="00EF72A2"/>
    <w:rsid w:val="00EF79D1"/>
    <w:rsid w:val="00EF7EFA"/>
    <w:rsid w:val="00F0020E"/>
    <w:rsid w:val="00F00640"/>
    <w:rsid w:val="00F008D7"/>
    <w:rsid w:val="00F024CA"/>
    <w:rsid w:val="00F02849"/>
    <w:rsid w:val="00F034E3"/>
    <w:rsid w:val="00F03706"/>
    <w:rsid w:val="00F038B8"/>
    <w:rsid w:val="00F03C58"/>
    <w:rsid w:val="00F03E8F"/>
    <w:rsid w:val="00F03EE3"/>
    <w:rsid w:val="00F04008"/>
    <w:rsid w:val="00F04B22"/>
    <w:rsid w:val="00F0593F"/>
    <w:rsid w:val="00F05A23"/>
    <w:rsid w:val="00F05B68"/>
    <w:rsid w:val="00F0638F"/>
    <w:rsid w:val="00F064B7"/>
    <w:rsid w:val="00F069FE"/>
    <w:rsid w:val="00F0773E"/>
    <w:rsid w:val="00F078BD"/>
    <w:rsid w:val="00F103A3"/>
    <w:rsid w:val="00F10755"/>
    <w:rsid w:val="00F108D5"/>
    <w:rsid w:val="00F10943"/>
    <w:rsid w:val="00F10EDA"/>
    <w:rsid w:val="00F1185A"/>
    <w:rsid w:val="00F1242D"/>
    <w:rsid w:val="00F12468"/>
    <w:rsid w:val="00F12FFD"/>
    <w:rsid w:val="00F13752"/>
    <w:rsid w:val="00F13A11"/>
    <w:rsid w:val="00F13CC9"/>
    <w:rsid w:val="00F1425D"/>
    <w:rsid w:val="00F14AEB"/>
    <w:rsid w:val="00F16100"/>
    <w:rsid w:val="00F16215"/>
    <w:rsid w:val="00F165E2"/>
    <w:rsid w:val="00F167F4"/>
    <w:rsid w:val="00F16804"/>
    <w:rsid w:val="00F16DE2"/>
    <w:rsid w:val="00F16ED3"/>
    <w:rsid w:val="00F176C9"/>
    <w:rsid w:val="00F178E1"/>
    <w:rsid w:val="00F20168"/>
    <w:rsid w:val="00F202A0"/>
    <w:rsid w:val="00F21542"/>
    <w:rsid w:val="00F219DC"/>
    <w:rsid w:val="00F22140"/>
    <w:rsid w:val="00F22670"/>
    <w:rsid w:val="00F22AE6"/>
    <w:rsid w:val="00F22B6C"/>
    <w:rsid w:val="00F22D5D"/>
    <w:rsid w:val="00F22EB5"/>
    <w:rsid w:val="00F234BC"/>
    <w:rsid w:val="00F235DD"/>
    <w:rsid w:val="00F2362E"/>
    <w:rsid w:val="00F238D0"/>
    <w:rsid w:val="00F239A9"/>
    <w:rsid w:val="00F24A77"/>
    <w:rsid w:val="00F250DF"/>
    <w:rsid w:val="00F2511F"/>
    <w:rsid w:val="00F25504"/>
    <w:rsid w:val="00F25621"/>
    <w:rsid w:val="00F25699"/>
    <w:rsid w:val="00F25EA7"/>
    <w:rsid w:val="00F261CF"/>
    <w:rsid w:val="00F265D9"/>
    <w:rsid w:val="00F26662"/>
    <w:rsid w:val="00F26FDD"/>
    <w:rsid w:val="00F27442"/>
    <w:rsid w:val="00F27775"/>
    <w:rsid w:val="00F27963"/>
    <w:rsid w:val="00F27CE0"/>
    <w:rsid w:val="00F304DF"/>
    <w:rsid w:val="00F30C67"/>
    <w:rsid w:val="00F31174"/>
    <w:rsid w:val="00F316BA"/>
    <w:rsid w:val="00F31752"/>
    <w:rsid w:val="00F31BD5"/>
    <w:rsid w:val="00F321D8"/>
    <w:rsid w:val="00F32435"/>
    <w:rsid w:val="00F32500"/>
    <w:rsid w:val="00F327A8"/>
    <w:rsid w:val="00F3287A"/>
    <w:rsid w:val="00F3297B"/>
    <w:rsid w:val="00F3299D"/>
    <w:rsid w:val="00F3321E"/>
    <w:rsid w:val="00F334F2"/>
    <w:rsid w:val="00F3353A"/>
    <w:rsid w:val="00F33B28"/>
    <w:rsid w:val="00F33F07"/>
    <w:rsid w:val="00F33F36"/>
    <w:rsid w:val="00F3528E"/>
    <w:rsid w:val="00F35524"/>
    <w:rsid w:val="00F355CC"/>
    <w:rsid w:val="00F35600"/>
    <w:rsid w:val="00F35D5C"/>
    <w:rsid w:val="00F35F32"/>
    <w:rsid w:val="00F36057"/>
    <w:rsid w:val="00F365C0"/>
    <w:rsid w:val="00F36665"/>
    <w:rsid w:val="00F36923"/>
    <w:rsid w:val="00F36942"/>
    <w:rsid w:val="00F369F5"/>
    <w:rsid w:val="00F3723F"/>
    <w:rsid w:val="00F37955"/>
    <w:rsid w:val="00F37ADD"/>
    <w:rsid w:val="00F37B7A"/>
    <w:rsid w:val="00F40684"/>
    <w:rsid w:val="00F4088F"/>
    <w:rsid w:val="00F40CC6"/>
    <w:rsid w:val="00F40E5D"/>
    <w:rsid w:val="00F40F25"/>
    <w:rsid w:val="00F40FC2"/>
    <w:rsid w:val="00F413FF"/>
    <w:rsid w:val="00F41AB9"/>
    <w:rsid w:val="00F4258E"/>
    <w:rsid w:val="00F42C2F"/>
    <w:rsid w:val="00F42EF1"/>
    <w:rsid w:val="00F432EA"/>
    <w:rsid w:val="00F4365C"/>
    <w:rsid w:val="00F43775"/>
    <w:rsid w:val="00F4393B"/>
    <w:rsid w:val="00F43B13"/>
    <w:rsid w:val="00F44B1D"/>
    <w:rsid w:val="00F455A5"/>
    <w:rsid w:val="00F45D5D"/>
    <w:rsid w:val="00F45DF6"/>
    <w:rsid w:val="00F45F7A"/>
    <w:rsid w:val="00F45FB4"/>
    <w:rsid w:val="00F465CD"/>
    <w:rsid w:val="00F46AC1"/>
    <w:rsid w:val="00F4717E"/>
    <w:rsid w:val="00F478AA"/>
    <w:rsid w:val="00F500B0"/>
    <w:rsid w:val="00F50723"/>
    <w:rsid w:val="00F50C0B"/>
    <w:rsid w:val="00F50D14"/>
    <w:rsid w:val="00F51D2B"/>
    <w:rsid w:val="00F5220C"/>
    <w:rsid w:val="00F522AB"/>
    <w:rsid w:val="00F523F6"/>
    <w:rsid w:val="00F52451"/>
    <w:rsid w:val="00F52672"/>
    <w:rsid w:val="00F528CF"/>
    <w:rsid w:val="00F52A2A"/>
    <w:rsid w:val="00F5359A"/>
    <w:rsid w:val="00F53622"/>
    <w:rsid w:val="00F53915"/>
    <w:rsid w:val="00F53DF5"/>
    <w:rsid w:val="00F53DF6"/>
    <w:rsid w:val="00F5410C"/>
    <w:rsid w:val="00F5443F"/>
    <w:rsid w:val="00F54472"/>
    <w:rsid w:val="00F546BD"/>
    <w:rsid w:val="00F54735"/>
    <w:rsid w:val="00F54741"/>
    <w:rsid w:val="00F54EC4"/>
    <w:rsid w:val="00F5509A"/>
    <w:rsid w:val="00F55355"/>
    <w:rsid w:val="00F5570A"/>
    <w:rsid w:val="00F55D1F"/>
    <w:rsid w:val="00F55DB7"/>
    <w:rsid w:val="00F55FAC"/>
    <w:rsid w:val="00F55FEF"/>
    <w:rsid w:val="00F55FFA"/>
    <w:rsid w:val="00F56F71"/>
    <w:rsid w:val="00F56F8F"/>
    <w:rsid w:val="00F5754A"/>
    <w:rsid w:val="00F61572"/>
    <w:rsid w:val="00F61705"/>
    <w:rsid w:val="00F619FC"/>
    <w:rsid w:val="00F61C38"/>
    <w:rsid w:val="00F61D3A"/>
    <w:rsid w:val="00F62231"/>
    <w:rsid w:val="00F628D1"/>
    <w:rsid w:val="00F62961"/>
    <w:rsid w:val="00F6298C"/>
    <w:rsid w:val="00F629D5"/>
    <w:rsid w:val="00F629E7"/>
    <w:rsid w:val="00F62A66"/>
    <w:rsid w:val="00F63123"/>
    <w:rsid w:val="00F6314D"/>
    <w:rsid w:val="00F631C9"/>
    <w:rsid w:val="00F638D5"/>
    <w:rsid w:val="00F63990"/>
    <w:rsid w:val="00F63A96"/>
    <w:rsid w:val="00F63AE3"/>
    <w:rsid w:val="00F6426A"/>
    <w:rsid w:val="00F642B8"/>
    <w:rsid w:val="00F643F4"/>
    <w:rsid w:val="00F64654"/>
    <w:rsid w:val="00F647CC"/>
    <w:rsid w:val="00F65683"/>
    <w:rsid w:val="00F6595F"/>
    <w:rsid w:val="00F65BB0"/>
    <w:rsid w:val="00F65CD9"/>
    <w:rsid w:val="00F65FEB"/>
    <w:rsid w:val="00F661D9"/>
    <w:rsid w:val="00F66253"/>
    <w:rsid w:val="00F67336"/>
    <w:rsid w:val="00F679A9"/>
    <w:rsid w:val="00F67AD1"/>
    <w:rsid w:val="00F67B7F"/>
    <w:rsid w:val="00F67F49"/>
    <w:rsid w:val="00F702D7"/>
    <w:rsid w:val="00F704BB"/>
    <w:rsid w:val="00F70583"/>
    <w:rsid w:val="00F70DF6"/>
    <w:rsid w:val="00F7147D"/>
    <w:rsid w:val="00F71728"/>
    <w:rsid w:val="00F71EB2"/>
    <w:rsid w:val="00F7200E"/>
    <w:rsid w:val="00F721F0"/>
    <w:rsid w:val="00F72542"/>
    <w:rsid w:val="00F72638"/>
    <w:rsid w:val="00F7267A"/>
    <w:rsid w:val="00F72E37"/>
    <w:rsid w:val="00F73803"/>
    <w:rsid w:val="00F740AA"/>
    <w:rsid w:val="00F7560B"/>
    <w:rsid w:val="00F75732"/>
    <w:rsid w:val="00F75FD2"/>
    <w:rsid w:val="00F761F8"/>
    <w:rsid w:val="00F7660C"/>
    <w:rsid w:val="00F769FC"/>
    <w:rsid w:val="00F76D11"/>
    <w:rsid w:val="00F7710A"/>
    <w:rsid w:val="00F77125"/>
    <w:rsid w:val="00F7756E"/>
    <w:rsid w:val="00F778D0"/>
    <w:rsid w:val="00F800A6"/>
    <w:rsid w:val="00F8044C"/>
    <w:rsid w:val="00F80749"/>
    <w:rsid w:val="00F80A88"/>
    <w:rsid w:val="00F80B84"/>
    <w:rsid w:val="00F80DA5"/>
    <w:rsid w:val="00F818AF"/>
    <w:rsid w:val="00F81D81"/>
    <w:rsid w:val="00F8286E"/>
    <w:rsid w:val="00F83897"/>
    <w:rsid w:val="00F83EC7"/>
    <w:rsid w:val="00F8478D"/>
    <w:rsid w:val="00F84E9E"/>
    <w:rsid w:val="00F852B4"/>
    <w:rsid w:val="00F85B7E"/>
    <w:rsid w:val="00F860F1"/>
    <w:rsid w:val="00F861FD"/>
    <w:rsid w:val="00F86A0A"/>
    <w:rsid w:val="00F86A6E"/>
    <w:rsid w:val="00F86AE5"/>
    <w:rsid w:val="00F86CDC"/>
    <w:rsid w:val="00F8765E"/>
    <w:rsid w:val="00F8773C"/>
    <w:rsid w:val="00F87D1B"/>
    <w:rsid w:val="00F9061E"/>
    <w:rsid w:val="00F90679"/>
    <w:rsid w:val="00F9068F"/>
    <w:rsid w:val="00F90C0B"/>
    <w:rsid w:val="00F90C9F"/>
    <w:rsid w:val="00F90CFB"/>
    <w:rsid w:val="00F90E4F"/>
    <w:rsid w:val="00F915C7"/>
    <w:rsid w:val="00F921EF"/>
    <w:rsid w:val="00F9291F"/>
    <w:rsid w:val="00F92B3E"/>
    <w:rsid w:val="00F92E4D"/>
    <w:rsid w:val="00F92F44"/>
    <w:rsid w:val="00F93047"/>
    <w:rsid w:val="00F93157"/>
    <w:rsid w:val="00F933C8"/>
    <w:rsid w:val="00F944EB"/>
    <w:rsid w:val="00F9460A"/>
    <w:rsid w:val="00F94799"/>
    <w:rsid w:val="00F94F01"/>
    <w:rsid w:val="00F94F04"/>
    <w:rsid w:val="00F95571"/>
    <w:rsid w:val="00F95D69"/>
    <w:rsid w:val="00F962F5"/>
    <w:rsid w:val="00F9650A"/>
    <w:rsid w:val="00F96A56"/>
    <w:rsid w:val="00F96ACC"/>
    <w:rsid w:val="00F96B6F"/>
    <w:rsid w:val="00F96EE3"/>
    <w:rsid w:val="00F96FE1"/>
    <w:rsid w:val="00F975E0"/>
    <w:rsid w:val="00FA0045"/>
    <w:rsid w:val="00FA0124"/>
    <w:rsid w:val="00FA0417"/>
    <w:rsid w:val="00FA0F7D"/>
    <w:rsid w:val="00FA13E6"/>
    <w:rsid w:val="00FA161C"/>
    <w:rsid w:val="00FA1667"/>
    <w:rsid w:val="00FA1C9C"/>
    <w:rsid w:val="00FA239F"/>
    <w:rsid w:val="00FA2897"/>
    <w:rsid w:val="00FA2C76"/>
    <w:rsid w:val="00FA2F27"/>
    <w:rsid w:val="00FA2F88"/>
    <w:rsid w:val="00FA47D6"/>
    <w:rsid w:val="00FA48E2"/>
    <w:rsid w:val="00FA4B43"/>
    <w:rsid w:val="00FA5962"/>
    <w:rsid w:val="00FA6227"/>
    <w:rsid w:val="00FA64BA"/>
    <w:rsid w:val="00FA69BA"/>
    <w:rsid w:val="00FA7007"/>
    <w:rsid w:val="00FA710E"/>
    <w:rsid w:val="00FA757D"/>
    <w:rsid w:val="00FA7ABE"/>
    <w:rsid w:val="00FA7B9A"/>
    <w:rsid w:val="00FB075B"/>
    <w:rsid w:val="00FB0C33"/>
    <w:rsid w:val="00FB1659"/>
    <w:rsid w:val="00FB1DB1"/>
    <w:rsid w:val="00FB1E02"/>
    <w:rsid w:val="00FB2222"/>
    <w:rsid w:val="00FB2890"/>
    <w:rsid w:val="00FB2D70"/>
    <w:rsid w:val="00FB3EBC"/>
    <w:rsid w:val="00FB47D9"/>
    <w:rsid w:val="00FB47ED"/>
    <w:rsid w:val="00FB4B7F"/>
    <w:rsid w:val="00FB539B"/>
    <w:rsid w:val="00FB5559"/>
    <w:rsid w:val="00FB58E7"/>
    <w:rsid w:val="00FB59B8"/>
    <w:rsid w:val="00FB5AB1"/>
    <w:rsid w:val="00FB73EC"/>
    <w:rsid w:val="00FB781B"/>
    <w:rsid w:val="00FC091F"/>
    <w:rsid w:val="00FC0A28"/>
    <w:rsid w:val="00FC1088"/>
    <w:rsid w:val="00FC1739"/>
    <w:rsid w:val="00FC232D"/>
    <w:rsid w:val="00FC2AE6"/>
    <w:rsid w:val="00FC30A8"/>
    <w:rsid w:val="00FC3BA5"/>
    <w:rsid w:val="00FC3CBA"/>
    <w:rsid w:val="00FC4971"/>
    <w:rsid w:val="00FC4976"/>
    <w:rsid w:val="00FC5405"/>
    <w:rsid w:val="00FC5713"/>
    <w:rsid w:val="00FC5799"/>
    <w:rsid w:val="00FC59B6"/>
    <w:rsid w:val="00FC5B4F"/>
    <w:rsid w:val="00FC6B9A"/>
    <w:rsid w:val="00FC6E2C"/>
    <w:rsid w:val="00FC7156"/>
    <w:rsid w:val="00FC7D81"/>
    <w:rsid w:val="00FD00C0"/>
    <w:rsid w:val="00FD0632"/>
    <w:rsid w:val="00FD118A"/>
    <w:rsid w:val="00FD1877"/>
    <w:rsid w:val="00FD194E"/>
    <w:rsid w:val="00FD1CB5"/>
    <w:rsid w:val="00FD1E2E"/>
    <w:rsid w:val="00FD1FB9"/>
    <w:rsid w:val="00FD28D5"/>
    <w:rsid w:val="00FD290B"/>
    <w:rsid w:val="00FD2928"/>
    <w:rsid w:val="00FD3719"/>
    <w:rsid w:val="00FD5539"/>
    <w:rsid w:val="00FD592E"/>
    <w:rsid w:val="00FD60CA"/>
    <w:rsid w:val="00FD645E"/>
    <w:rsid w:val="00FD6E48"/>
    <w:rsid w:val="00FD7E7E"/>
    <w:rsid w:val="00FE0A86"/>
    <w:rsid w:val="00FE1140"/>
    <w:rsid w:val="00FE1718"/>
    <w:rsid w:val="00FE1B76"/>
    <w:rsid w:val="00FE1C44"/>
    <w:rsid w:val="00FE1CA3"/>
    <w:rsid w:val="00FE2161"/>
    <w:rsid w:val="00FE2215"/>
    <w:rsid w:val="00FE26F5"/>
    <w:rsid w:val="00FE2943"/>
    <w:rsid w:val="00FE2BDE"/>
    <w:rsid w:val="00FE3907"/>
    <w:rsid w:val="00FE3D51"/>
    <w:rsid w:val="00FE4349"/>
    <w:rsid w:val="00FE5529"/>
    <w:rsid w:val="00FE55EE"/>
    <w:rsid w:val="00FE6613"/>
    <w:rsid w:val="00FE670E"/>
    <w:rsid w:val="00FE6C0F"/>
    <w:rsid w:val="00FE723B"/>
    <w:rsid w:val="00FE75C6"/>
    <w:rsid w:val="00FE769F"/>
    <w:rsid w:val="00FE7B41"/>
    <w:rsid w:val="00FE7BAF"/>
    <w:rsid w:val="00FE7C66"/>
    <w:rsid w:val="00FE7DE8"/>
    <w:rsid w:val="00FF02E3"/>
    <w:rsid w:val="00FF0506"/>
    <w:rsid w:val="00FF073D"/>
    <w:rsid w:val="00FF0AAF"/>
    <w:rsid w:val="00FF1524"/>
    <w:rsid w:val="00FF1F07"/>
    <w:rsid w:val="00FF2682"/>
    <w:rsid w:val="00FF272B"/>
    <w:rsid w:val="00FF2B0B"/>
    <w:rsid w:val="00FF2B66"/>
    <w:rsid w:val="00FF364B"/>
    <w:rsid w:val="00FF3D5C"/>
    <w:rsid w:val="00FF4062"/>
    <w:rsid w:val="00FF419A"/>
    <w:rsid w:val="00FF4E36"/>
    <w:rsid w:val="00FF5329"/>
    <w:rsid w:val="00FF5AF3"/>
    <w:rsid w:val="00FF5CF8"/>
    <w:rsid w:val="00FF5D66"/>
    <w:rsid w:val="00FF605A"/>
    <w:rsid w:val="00FF69CA"/>
    <w:rsid w:val="00FF6A6D"/>
    <w:rsid w:val="00FF6B76"/>
    <w:rsid w:val="00FF708A"/>
    <w:rsid w:val="00FF76AC"/>
    <w:rsid w:val="00FF7D13"/>
    <w:rsid w:val="00FF7DD3"/>
    <w:rsid w:val="00FF7DD7"/>
    <w:rsid w:val="00FF7F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0798F6"/>
  <w15:docId w15:val="{A6E95BA9-D220-440A-8DAD-7AF1D3712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0" w:qFormat="1"/>
    <w:lsdException w:name="heading 3" w:qFormat="1"/>
    <w:lsdException w:name="heading 4" w:uiPriority="0"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nhideWhenUsed="1"/>
    <w:lsdException w:name="HTML Variable" w:semiHidden="1" w:uiPriority="0" w:unhideWhenUsed="1"/>
    <w:lsdException w:name="Normal Table" w:uiPriority="0"/>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iPriority="0" w:unhideWhenUsed="1"/>
    <w:lsdException w:name="Table Subtle 2" w:semiHidden="1" w:unhideWhenUsed="1"/>
    <w:lsdException w:name="Table Web 1" w:semiHidden="1" w:unhideWhenUsed="1"/>
    <w:lsdException w:name="Table Web 2" w:uiPriority="0"/>
    <w:lsdException w:name="Table Web 3" w:uiPriority="0"/>
    <w:lsdException w:name="Balloon Text" w:semiHidden="1" w:unhideWhenUsed="1" w:qFormat="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f4">
    <w:name w:val="Normal"/>
    <w:qFormat/>
    <w:rsid w:val="0092339B"/>
    <w:pPr>
      <w:ind w:firstLine="454"/>
      <w:jc w:val="both"/>
    </w:pPr>
  </w:style>
  <w:style w:type="paragraph" w:styleId="1b">
    <w:name w:val="heading 1"/>
    <w:aliases w:val="Заголовок для официальных документов,раздел"/>
    <w:basedOn w:val="aff4"/>
    <w:next w:val="aff4"/>
    <w:link w:val="1c"/>
    <w:uiPriority w:val="99"/>
    <w:qFormat/>
    <w:rsid w:val="00496B0C"/>
    <w:pPr>
      <w:keepNext/>
      <w:pageBreakBefore/>
      <w:suppressAutoHyphens/>
      <w:spacing w:before="720"/>
      <w:ind w:firstLine="0"/>
      <w:jc w:val="center"/>
      <w:outlineLvl w:val="0"/>
    </w:pPr>
    <w:rPr>
      <w:b/>
      <w:kern w:val="28"/>
      <w:sz w:val="28"/>
    </w:rPr>
  </w:style>
  <w:style w:type="paragraph" w:styleId="28">
    <w:name w:val="heading 2"/>
    <w:aliases w:val="Chi_Head2,Заголовок 2 Знак Знак,Заголовок 2 Знак1,Подраздел,Под заголовок,подраздел,見出し 2m"/>
    <w:basedOn w:val="aff4"/>
    <w:next w:val="aff4"/>
    <w:link w:val="29"/>
    <w:qFormat/>
    <w:rsid w:val="00496B0C"/>
    <w:pPr>
      <w:keepNext/>
      <w:suppressAutoHyphens/>
      <w:spacing w:before="120" w:after="240"/>
      <w:ind w:firstLine="0"/>
      <w:jc w:val="center"/>
      <w:outlineLvl w:val="1"/>
    </w:pPr>
    <w:rPr>
      <w:b/>
      <w:caps/>
    </w:rPr>
  </w:style>
  <w:style w:type="paragraph" w:styleId="33">
    <w:name w:val="heading 3"/>
    <w:aliases w:val="пункт"/>
    <w:basedOn w:val="aff4"/>
    <w:next w:val="aff4"/>
    <w:link w:val="34"/>
    <w:uiPriority w:val="99"/>
    <w:qFormat/>
    <w:rsid w:val="00496B0C"/>
    <w:pPr>
      <w:spacing w:before="120"/>
      <w:jc w:val="center"/>
      <w:outlineLvl w:val="2"/>
    </w:pPr>
    <w:rPr>
      <w:rFonts w:ascii="Journal" w:hAnsi="Journal"/>
      <w:b/>
      <w:sz w:val="24"/>
    </w:rPr>
  </w:style>
  <w:style w:type="paragraph" w:styleId="43">
    <w:name w:val="heading 4"/>
    <w:basedOn w:val="aff4"/>
    <w:next w:val="aff4"/>
    <w:link w:val="44"/>
    <w:qFormat/>
    <w:rsid w:val="00496B0C"/>
    <w:pPr>
      <w:spacing w:before="240" w:after="60"/>
      <w:ind w:firstLine="0"/>
      <w:jc w:val="center"/>
      <w:outlineLvl w:val="3"/>
    </w:pPr>
    <w:rPr>
      <w:b/>
    </w:rPr>
  </w:style>
  <w:style w:type="paragraph" w:styleId="51">
    <w:name w:val="heading 5"/>
    <w:aliases w:val="Заголовок 10, Знак1"/>
    <w:basedOn w:val="aff4"/>
    <w:next w:val="aff4"/>
    <w:link w:val="52"/>
    <w:uiPriority w:val="99"/>
    <w:qFormat/>
    <w:rsid w:val="00AE0705"/>
    <w:pPr>
      <w:keepNext/>
      <w:spacing w:before="120" w:after="60"/>
      <w:ind w:firstLine="0"/>
      <w:jc w:val="center"/>
      <w:outlineLvl w:val="4"/>
    </w:pPr>
    <w:rPr>
      <w:b/>
    </w:rPr>
  </w:style>
  <w:style w:type="paragraph" w:styleId="6">
    <w:name w:val="heading 6"/>
    <w:basedOn w:val="aff4"/>
    <w:next w:val="aff4"/>
    <w:link w:val="60"/>
    <w:uiPriority w:val="99"/>
    <w:qFormat/>
    <w:rsid w:val="001D6039"/>
    <w:pPr>
      <w:keepNext/>
      <w:ind w:firstLine="0"/>
      <w:jc w:val="center"/>
      <w:outlineLvl w:val="5"/>
    </w:pPr>
    <w:rPr>
      <w:sz w:val="28"/>
    </w:rPr>
  </w:style>
  <w:style w:type="paragraph" w:styleId="7">
    <w:name w:val="heading 7"/>
    <w:basedOn w:val="aff4"/>
    <w:next w:val="aff4"/>
    <w:link w:val="70"/>
    <w:uiPriority w:val="99"/>
    <w:qFormat/>
    <w:rsid w:val="001D6039"/>
    <w:pPr>
      <w:spacing w:before="240" w:after="60"/>
      <w:ind w:firstLine="0"/>
      <w:jc w:val="left"/>
      <w:outlineLvl w:val="6"/>
    </w:pPr>
    <w:rPr>
      <w:sz w:val="24"/>
      <w:szCs w:val="24"/>
      <w:lang w:val="en-US" w:eastAsia="en-US"/>
    </w:rPr>
  </w:style>
  <w:style w:type="paragraph" w:styleId="8">
    <w:name w:val="heading 8"/>
    <w:aliases w:val="название таблицы"/>
    <w:basedOn w:val="aff4"/>
    <w:next w:val="aff4"/>
    <w:link w:val="80"/>
    <w:uiPriority w:val="99"/>
    <w:qFormat/>
    <w:rsid w:val="001D6039"/>
    <w:pPr>
      <w:keepNext/>
      <w:spacing w:before="120" w:after="120"/>
      <w:ind w:firstLine="0"/>
      <w:jc w:val="center"/>
      <w:outlineLvl w:val="7"/>
    </w:pPr>
    <w:rPr>
      <w:b/>
      <w:bCs/>
      <w:lang w:eastAsia="en-US"/>
    </w:rPr>
  </w:style>
  <w:style w:type="paragraph" w:styleId="9">
    <w:name w:val="heading 9"/>
    <w:basedOn w:val="aff4"/>
    <w:next w:val="aff4"/>
    <w:link w:val="90"/>
    <w:uiPriority w:val="99"/>
    <w:qFormat/>
    <w:rsid w:val="001D6039"/>
    <w:pPr>
      <w:spacing w:before="240" w:after="60"/>
      <w:ind w:firstLine="0"/>
      <w:jc w:val="left"/>
      <w:outlineLvl w:val="8"/>
    </w:pPr>
    <w:rPr>
      <w:rFonts w:ascii="Arial" w:hAnsi="Arial" w:cs="Arial"/>
      <w:sz w:val="22"/>
      <w:szCs w:val="22"/>
    </w:rPr>
  </w:style>
  <w:style w:type="character" w:default="1" w:styleId="aff5">
    <w:name w:val="Default Paragraph Font"/>
    <w:uiPriority w:val="1"/>
    <w:unhideWhenUsed/>
  </w:style>
  <w:style w:type="table" w:default="1" w:styleId="aff6">
    <w:name w:val="Normal Table"/>
    <w:uiPriority w:val="99"/>
    <w:semiHidden/>
    <w:unhideWhenUsed/>
    <w:tblPr>
      <w:tblInd w:w="0" w:type="dxa"/>
      <w:tblCellMar>
        <w:top w:w="0" w:type="dxa"/>
        <w:left w:w="108" w:type="dxa"/>
        <w:bottom w:w="0" w:type="dxa"/>
        <w:right w:w="108" w:type="dxa"/>
      </w:tblCellMar>
    </w:tblPr>
  </w:style>
  <w:style w:type="numbering" w:default="1" w:styleId="aff7">
    <w:name w:val="No List"/>
    <w:uiPriority w:val="99"/>
    <w:semiHidden/>
    <w:unhideWhenUsed/>
  </w:style>
  <w:style w:type="character" w:customStyle="1" w:styleId="29">
    <w:name w:val="Заголовок 2 Знак"/>
    <w:aliases w:val="Chi_Head2 Знак,Заголовок 2 Знак Знак Знак,Заголовок 2 Знак1 Знак,Подраздел Знак,Под заголовок Знак,подраздел Знак,見出し 2m Знак"/>
    <w:basedOn w:val="aff5"/>
    <w:link w:val="28"/>
    <w:rsid w:val="00012E7B"/>
    <w:rPr>
      <w:b/>
      <w:caps/>
      <w:lang w:val="ru-RU" w:eastAsia="ru-RU" w:bidi="ar-SA"/>
    </w:rPr>
  </w:style>
  <w:style w:type="paragraph" w:styleId="aff8">
    <w:name w:val="header"/>
    <w:aliases w:val="ВерхКолонтитул,Верхний колонтитул первой страницы"/>
    <w:basedOn w:val="aff4"/>
    <w:link w:val="aff9"/>
    <w:uiPriority w:val="99"/>
    <w:qFormat/>
    <w:rsid w:val="00496B0C"/>
    <w:pPr>
      <w:tabs>
        <w:tab w:val="center" w:pos="4320"/>
        <w:tab w:val="right" w:pos="8640"/>
      </w:tabs>
      <w:ind w:firstLine="0"/>
      <w:jc w:val="right"/>
    </w:pPr>
  </w:style>
  <w:style w:type="character" w:customStyle="1" w:styleId="aff9">
    <w:name w:val="Верхний колонтитул Знак"/>
    <w:aliases w:val="ВерхКолонтитул Знак,Верхний колонтитул первой страницы Знак"/>
    <w:basedOn w:val="aff5"/>
    <w:link w:val="aff8"/>
    <w:uiPriority w:val="99"/>
    <w:rsid w:val="001D6039"/>
    <w:rPr>
      <w:lang w:val="ru-RU" w:eastAsia="ru-RU" w:bidi="ar-SA"/>
    </w:rPr>
  </w:style>
  <w:style w:type="paragraph" w:customStyle="1" w:styleId="Eeoa">
    <w:name w:val="Eeoa? ?"/>
    <w:basedOn w:val="aff4"/>
    <w:uiPriority w:val="99"/>
    <w:rsid w:val="00496B0C"/>
    <w:pPr>
      <w:ind w:left="284" w:hanging="284"/>
    </w:pPr>
    <w:rPr>
      <w:sz w:val="18"/>
    </w:rPr>
  </w:style>
  <w:style w:type="paragraph" w:customStyle="1" w:styleId="Eeoaaooa">
    <w:name w:val="Eeoa?aoo?a"/>
    <w:basedOn w:val="aff4"/>
    <w:uiPriority w:val="99"/>
    <w:qFormat/>
    <w:rsid w:val="00496B0C"/>
    <w:pPr>
      <w:spacing w:before="240" w:after="60"/>
      <w:ind w:firstLine="0"/>
      <w:jc w:val="center"/>
    </w:pPr>
    <w:rPr>
      <w:caps/>
      <w:sz w:val="18"/>
    </w:rPr>
  </w:style>
  <w:style w:type="paragraph" w:styleId="affa">
    <w:name w:val="footer"/>
    <w:basedOn w:val="aff4"/>
    <w:link w:val="affb"/>
    <w:uiPriority w:val="99"/>
    <w:qFormat/>
    <w:rsid w:val="00496B0C"/>
    <w:pPr>
      <w:tabs>
        <w:tab w:val="center" w:pos="4320"/>
        <w:tab w:val="right" w:pos="8640"/>
      </w:tabs>
      <w:ind w:firstLine="0"/>
    </w:pPr>
  </w:style>
  <w:style w:type="character" w:customStyle="1" w:styleId="affb">
    <w:name w:val="Нижний колонтитул Знак"/>
    <w:basedOn w:val="aff5"/>
    <w:link w:val="affa"/>
    <w:uiPriority w:val="99"/>
    <w:rsid w:val="001D6039"/>
    <w:rPr>
      <w:lang w:val="ru-RU" w:eastAsia="ru-RU" w:bidi="ar-SA"/>
    </w:rPr>
  </w:style>
  <w:style w:type="paragraph" w:customStyle="1" w:styleId="en">
    <w:name w:val="?en"/>
    <w:basedOn w:val="aff4"/>
    <w:uiPriority w:val="99"/>
    <w:rsid w:val="00496B0C"/>
    <w:pPr>
      <w:suppressAutoHyphens/>
      <w:spacing w:before="120" w:after="240"/>
      <w:ind w:firstLine="0"/>
      <w:jc w:val="center"/>
    </w:pPr>
    <w:rPr>
      <w:i/>
    </w:rPr>
  </w:style>
  <w:style w:type="paragraph" w:customStyle="1" w:styleId="OAE">
    <w:name w:val="OAE"/>
    <w:basedOn w:val="aff4"/>
    <w:uiPriority w:val="99"/>
    <w:rsid w:val="00496B0C"/>
    <w:pPr>
      <w:spacing w:before="480"/>
      <w:ind w:firstLine="0"/>
    </w:pPr>
  </w:style>
  <w:style w:type="paragraph" w:styleId="1d">
    <w:name w:val="toc 1"/>
    <w:aliases w:val="Разделы,Содержание"/>
    <w:basedOn w:val="aff4"/>
    <w:next w:val="aff4"/>
    <w:uiPriority w:val="99"/>
    <w:qFormat/>
    <w:rsid w:val="00496B0C"/>
    <w:pPr>
      <w:tabs>
        <w:tab w:val="right" w:pos="7145"/>
      </w:tabs>
      <w:spacing w:before="240" w:after="120"/>
      <w:jc w:val="center"/>
    </w:pPr>
    <w:rPr>
      <w:rFonts w:ascii="Journal" w:hAnsi="Journal"/>
      <w:b/>
      <w:sz w:val="22"/>
    </w:rPr>
  </w:style>
  <w:style w:type="paragraph" w:styleId="2a">
    <w:name w:val="toc 2"/>
    <w:basedOn w:val="aff4"/>
    <w:next w:val="aff4"/>
    <w:uiPriority w:val="99"/>
    <w:qFormat/>
    <w:rsid w:val="00496B0C"/>
    <w:pPr>
      <w:tabs>
        <w:tab w:val="right" w:pos="7145"/>
      </w:tabs>
      <w:spacing w:before="120" w:after="120"/>
      <w:jc w:val="center"/>
    </w:pPr>
    <w:rPr>
      <w:rFonts w:ascii="Journal" w:hAnsi="Journal"/>
      <w:b/>
      <w:sz w:val="22"/>
    </w:rPr>
  </w:style>
  <w:style w:type="paragraph" w:styleId="35">
    <w:name w:val="toc 3"/>
    <w:basedOn w:val="aff4"/>
    <w:next w:val="aff4"/>
    <w:uiPriority w:val="99"/>
    <w:qFormat/>
    <w:rsid w:val="00496B0C"/>
    <w:pPr>
      <w:jc w:val="left"/>
    </w:pPr>
    <w:rPr>
      <w:rFonts w:ascii="Journal" w:hAnsi="Journal"/>
      <w:b/>
    </w:rPr>
  </w:style>
  <w:style w:type="paragraph" w:styleId="45">
    <w:name w:val="toc 4"/>
    <w:basedOn w:val="aff4"/>
    <w:next w:val="aff4"/>
    <w:uiPriority w:val="99"/>
    <w:rsid w:val="00496B0C"/>
    <w:pPr>
      <w:tabs>
        <w:tab w:val="right" w:leader="dot" w:pos="6577"/>
        <w:tab w:val="right" w:pos="7145"/>
      </w:tabs>
      <w:spacing w:after="100"/>
      <w:ind w:right="567"/>
    </w:pPr>
    <w:rPr>
      <w:rFonts w:ascii="Journal" w:hAnsi="Journal"/>
      <w:sz w:val="18"/>
    </w:rPr>
  </w:style>
  <w:style w:type="paragraph" w:styleId="affc">
    <w:name w:val="Body Text"/>
    <w:aliases w:val="Основной текст Знак Знак,Основной текст Знак Знак Знак,Основной текст Знак1 Знак1 Знак,Основной текст Знак Знак Знак1 Знак,Основной текст Знак1 Знак Знак Знак1 Знак,Основной текст Знак Знак Знак Знак Знак1 Знак,Основной текст Знак1 Знак,t"/>
    <w:basedOn w:val="aff4"/>
    <w:link w:val="affd"/>
    <w:uiPriority w:val="99"/>
    <w:qFormat/>
    <w:rsid w:val="00496B0C"/>
    <w:rPr>
      <w:sz w:val="24"/>
    </w:rPr>
  </w:style>
  <w:style w:type="character" w:customStyle="1" w:styleId="affd">
    <w:name w:val="Основной текст Знак"/>
    <w:aliases w:val="Основной текст Знак Знак Знак2,Основной текст Знак Знак Знак Знак1,Основной текст Знак1 Знак1 Знак Знак1,Основной текст Знак Знак Знак1 Знак Знак1,Основной текст Знак1 Знак Знак Знак1 Знак Знак1,Основной текст Знак1 Знак Знак,t Знак"/>
    <w:basedOn w:val="aff5"/>
    <w:link w:val="affc"/>
    <w:uiPriority w:val="99"/>
    <w:rsid w:val="00D61AC6"/>
    <w:rPr>
      <w:sz w:val="24"/>
      <w:lang w:val="ru-RU" w:eastAsia="ru-RU" w:bidi="ar-SA"/>
    </w:rPr>
  </w:style>
  <w:style w:type="paragraph" w:customStyle="1" w:styleId="210">
    <w:name w:val="Основной текст 21"/>
    <w:basedOn w:val="aff4"/>
    <w:link w:val="BodyText2"/>
    <w:uiPriority w:val="99"/>
    <w:rsid w:val="00496B0C"/>
    <w:pPr>
      <w:spacing w:before="120"/>
      <w:ind w:firstLine="709"/>
    </w:pPr>
    <w:rPr>
      <w:sz w:val="22"/>
    </w:rPr>
  </w:style>
  <w:style w:type="paragraph" w:customStyle="1" w:styleId="Aacao">
    <w:name w:val="Aacao"/>
    <w:basedOn w:val="aff4"/>
    <w:uiPriority w:val="99"/>
    <w:rsid w:val="00496B0C"/>
    <w:rPr>
      <w:kern w:val="26"/>
    </w:rPr>
  </w:style>
  <w:style w:type="paragraph" w:customStyle="1" w:styleId="enoiie">
    <w:name w:val="?enoiie"/>
    <w:basedOn w:val="Aacao"/>
    <w:uiPriority w:val="99"/>
    <w:rsid w:val="00496B0C"/>
    <w:pPr>
      <w:keepNext/>
      <w:spacing w:before="360" w:after="240"/>
      <w:ind w:firstLine="0"/>
      <w:jc w:val="center"/>
    </w:pPr>
  </w:style>
  <w:style w:type="paragraph" w:customStyle="1" w:styleId="BodyText27">
    <w:name w:val="Body Text 27"/>
    <w:basedOn w:val="aff4"/>
    <w:uiPriority w:val="99"/>
    <w:rsid w:val="00496B0C"/>
    <w:pPr>
      <w:ind w:firstLine="567"/>
    </w:pPr>
  </w:style>
  <w:style w:type="paragraph" w:customStyle="1" w:styleId="211">
    <w:name w:val="Основной текст с отступом 21"/>
    <w:basedOn w:val="aff4"/>
    <w:uiPriority w:val="99"/>
    <w:rsid w:val="00496B0C"/>
    <w:pPr>
      <w:spacing w:line="312" w:lineRule="auto"/>
      <w:ind w:left="851"/>
    </w:pPr>
  </w:style>
  <w:style w:type="paragraph" w:customStyle="1" w:styleId="1e">
    <w:name w:val="Текст1"/>
    <w:basedOn w:val="aff4"/>
    <w:uiPriority w:val="99"/>
    <w:qFormat/>
    <w:rsid w:val="00496B0C"/>
    <w:pPr>
      <w:jc w:val="left"/>
    </w:pPr>
    <w:rPr>
      <w:rFonts w:ascii="Courier New" w:hAnsi="Courier New"/>
    </w:rPr>
  </w:style>
  <w:style w:type="paragraph" w:customStyle="1" w:styleId="FR1">
    <w:name w:val="FR1"/>
    <w:uiPriority w:val="99"/>
    <w:rsid w:val="00496B0C"/>
    <w:pPr>
      <w:widowControl w:val="0"/>
      <w:spacing w:before="220" w:line="280" w:lineRule="auto"/>
      <w:ind w:firstLine="540"/>
    </w:pPr>
    <w:rPr>
      <w:rFonts w:ascii="Arial" w:hAnsi="Arial"/>
    </w:rPr>
  </w:style>
  <w:style w:type="paragraph" w:customStyle="1" w:styleId="Oiioea">
    <w:name w:val="Oi?ioea"/>
    <w:basedOn w:val="aff4"/>
    <w:next w:val="aff4"/>
    <w:uiPriority w:val="99"/>
    <w:rsid w:val="00496B0C"/>
    <w:pPr>
      <w:tabs>
        <w:tab w:val="center" w:pos="4678"/>
        <w:tab w:val="right" w:pos="8789"/>
      </w:tabs>
      <w:spacing w:before="120" w:after="60" w:line="360" w:lineRule="auto"/>
    </w:pPr>
    <w:rPr>
      <w:sz w:val="24"/>
    </w:rPr>
  </w:style>
  <w:style w:type="paragraph" w:customStyle="1" w:styleId="NienieIoiaiaaiiue">
    <w:name w:val="Nienie Ioia?iaaiiue"/>
    <w:basedOn w:val="aff4"/>
    <w:next w:val="aff4"/>
    <w:uiPriority w:val="99"/>
    <w:rsid w:val="00496B0C"/>
    <w:pPr>
      <w:spacing w:line="360" w:lineRule="auto"/>
      <w:ind w:left="568" w:hanging="284"/>
    </w:pPr>
    <w:rPr>
      <w:sz w:val="24"/>
    </w:rPr>
  </w:style>
  <w:style w:type="paragraph" w:customStyle="1" w:styleId="caaieiaie1">
    <w:name w:val="caaieiaie 1"/>
    <w:basedOn w:val="aff4"/>
    <w:next w:val="aff4"/>
    <w:uiPriority w:val="99"/>
    <w:rsid w:val="00496B0C"/>
    <w:pPr>
      <w:keepNext/>
      <w:ind w:firstLine="1134"/>
      <w:jc w:val="center"/>
    </w:pPr>
  </w:style>
  <w:style w:type="paragraph" w:styleId="2b">
    <w:name w:val="List Bullet 2"/>
    <w:basedOn w:val="aff4"/>
    <w:uiPriority w:val="99"/>
    <w:rsid w:val="00496B0C"/>
    <w:pPr>
      <w:ind w:left="566" w:hanging="283"/>
      <w:jc w:val="left"/>
    </w:pPr>
  </w:style>
  <w:style w:type="paragraph" w:styleId="36">
    <w:name w:val="List 3"/>
    <w:basedOn w:val="aff4"/>
    <w:uiPriority w:val="99"/>
    <w:rsid w:val="00496B0C"/>
    <w:pPr>
      <w:ind w:left="849" w:hanging="283"/>
      <w:jc w:val="left"/>
    </w:pPr>
  </w:style>
  <w:style w:type="paragraph" w:styleId="affe">
    <w:name w:val="Title"/>
    <w:aliases w:val="Название Знак Знак"/>
    <w:basedOn w:val="aff4"/>
    <w:link w:val="afff"/>
    <w:uiPriority w:val="99"/>
    <w:qFormat/>
    <w:rsid w:val="00496B0C"/>
    <w:pPr>
      <w:tabs>
        <w:tab w:val="left" w:pos="9450"/>
      </w:tabs>
      <w:spacing w:line="360" w:lineRule="auto"/>
      <w:ind w:right="-68"/>
      <w:jc w:val="center"/>
    </w:pPr>
    <w:rPr>
      <w:b/>
    </w:rPr>
  </w:style>
  <w:style w:type="paragraph" w:customStyle="1" w:styleId="caaieiaie2">
    <w:name w:val="caaieiaie 2"/>
    <w:basedOn w:val="aff4"/>
    <w:next w:val="aff4"/>
    <w:uiPriority w:val="99"/>
    <w:rsid w:val="00496B0C"/>
    <w:pPr>
      <w:keepNext/>
      <w:spacing w:line="360" w:lineRule="auto"/>
      <w:jc w:val="left"/>
    </w:pPr>
    <w:rPr>
      <w:sz w:val="24"/>
    </w:rPr>
  </w:style>
  <w:style w:type="paragraph" w:customStyle="1" w:styleId="caaieiaie3">
    <w:name w:val="caaieiaie 3"/>
    <w:basedOn w:val="aff4"/>
    <w:next w:val="aff4"/>
    <w:uiPriority w:val="99"/>
    <w:rsid w:val="00496B0C"/>
    <w:pPr>
      <w:keepNext/>
      <w:spacing w:line="360" w:lineRule="auto"/>
      <w:jc w:val="right"/>
    </w:pPr>
    <w:rPr>
      <w:sz w:val="24"/>
    </w:rPr>
  </w:style>
  <w:style w:type="paragraph" w:customStyle="1" w:styleId="BlockQuotation">
    <w:name w:val="Block Quotation"/>
    <w:basedOn w:val="aff4"/>
    <w:uiPriority w:val="99"/>
    <w:rsid w:val="00496B0C"/>
    <w:pPr>
      <w:ind w:left="-397" w:right="-397" w:hanging="29"/>
      <w:jc w:val="center"/>
    </w:pPr>
    <w:rPr>
      <w:b/>
      <w:sz w:val="36"/>
    </w:rPr>
  </w:style>
  <w:style w:type="paragraph" w:customStyle="1" w:styleId="310">
    <w:name w:val="Основной текст с отступом 31"/>
    <w:basedOn w:val="aff4"/>
    <w:uiPriority w:val="99"/>
    <w:rsid w:val="00496B0C"/>
    <w:pPr>
      <w:spacing w:line="360" w:lineRule="auto"/>
      <w:ind w:firstLine="851"/>
    </w:pPr>
    <w:rPr>
      <w:lang w:val="en-AU"/>
    </w:rPr>
  </w:style>
  <w:style w:type="paragraph" w:customStyle="1" w:styleId="OEI">
    <w:name w:val="OEI"/>
    <w:basedOn w:val="aff4"/>
    <w:uiPriority w:val="99"/>
    <w:rsid w:val="00496B0C"/>
    <w:pPr>
      <w:spacing w:line="360" w:lineRule="auto"/>
      <w:jc w:val="center"/>
    </w:pPr>
  </w:style>
  <w:style w:type="paragraph" w:customStyle="1" w:styleId="Iauiue">
    <w:name w:val="Iau?iue"/>
    <w:uiPriority w:val="99"/>
    <w:rsid w:val="00496B0C"/>
    <w:rPr>
      <w:lang w:val="en-US"/>
    </w:rPr>
  </w:style>
  <w:style w:type="paragraph" w:customStyle="1" w:styleId="Noeeu1">
    <w:name w:val="Noeeu1"/>
    <w:basedOn w:val="33"/>
    <w:next w:val="aff4"/>
    <w:uiPriority w:val="99"/>
    <w:rsid w:val="00496B0C"/>
    <w:pPr>
      <w:widowControl w:val="0"/>
      <w:suppressLineNumbers/>
      <w:suppressAutoHyphens/>
      <w:spacing w:before="0" w:line="360" w:lineRule="auto"/>
      <w:outlineLvl w:val="9"/>
    </w:pPr>
    <w:rPr>
      <w:rFonts w:ascii="Times New Roman" w:hAnsi="Times New Roman"/>
      <w:b w:val="0"/>
      <w:caps/>
      <w:sz w:val="28"/>
    </w:rPr>
  </w:style>
  <w:style w:type="paragraph" w:customStyle="1" w:styleId="Oaeno1">
    <w:name w:val="Oaeno1"/>
    <w:basedOn w:val="aff4"/>
    <w:uiPriority w:val="99"/>
    <w:rsid w:val="00496B0C"/>
    <w:pPr>
      <w:spacing w:line="360" w:lineRule="auto"/>
      <w:ind w:firstLine="709"/>
    </w:pPr>
  </w:style>
  <w:style w:type="paragraph" w:styleId="2c">
    <w:name w:val="List 2"/>
    <w:basedOn w:val="aff4"/>
    <w:uiPriority w:val="99"/>
    <w:qFormat/>
    <w:rsid w:val="00496B0C"/>
    <w:pPr>
      <w:ind w:left="566" w:hanging="283"/>
    </w:pPr>
    <w:rPr>
      <w:rFonts w:ascii="Journal" w:hAnsi="Journal"/>
    </w:rPr>
  </w:style>
  <w:style w:type="paragraph" w:customStyle="1" w:styleId="BodyText26">
    <w:name w:val="Body Text 26"/>
    <w:basedOn w:val="aff4"/>
    <w:uiPriority w:val="99"/>
    <w:rsid w:val="00496B0C"/>
    <w:pPr>
      <w:tabs>
        <w:tab w:val="left" w:pos="6804"/>
      </w:tabs>
      <w:spacing w:line="360" w:lineRule="auto"/>
      <w:ind w:firstLine="340"/>
    </w:pPr>
  </w:style>
  <w:style w:type="paragraph" w:customStyle="1" w:styleId="BodyTextIndent23">
    <w:name w:val="Body Text Indent 23"/>
    <w:basedOn w:val="aff4"/>
    <w:uiPriority w:val="99"/>
    <w:rsid w:val="00496B0C"/>
    <w:pPr>
      <w:ind w:firstLine="284"/>
    </w:pPr>
    <w:rPr>
      <w:rFonts w:ascii="Courier New" w:hAnsi="Courier New"/>
      <w:b/>
    </w:rPr>
  </w:style>
  <w:style w:type="paragraph" w:customStyle="1" w:styleId="BodyTextIndent22">
    <w:name w:val="Body Text Indent 22"/>
    <w:basedOn w:val="aff4"/>
    <w:uiPriority w:val="99"/>
    <w:rsid w:val="00496B0C"/>
    <w:pPr>
      <w:ind w:firstLine="360"/>
      <w:jc w:val="left"/>
    </w:pPr>
    <w:rPr>
      <w:rFonts w:ascii="Courier New" w:hAnsi="Courier New"/>
      <w:sz w:val="24"/>
    </w:rPr>
  </w:style>
  <w:style w:type="paragraph" w:customStyle="1" w:styleId="BodyTextIndent32">
    <w:name w:val="Body Text Indent 32"/>
    <w:basedOn w:val="aff4"/>
    <w:uiPriority w:val="99"/>
    <w:rsid w:val="00496B0C"/>
    <w:rPr>
      <w:sz w:val="24"/>
    </w:rPr>
  </w:style>
  <w:style w:type="paragraph" w:customStyle="1" w:styleId="BodyText25">
    <w:name w:val="Body Text 25"/>
    <w:basedOn w:val="aff4"/>
    <w:uiPriority w:val="99"/>
    <w:rsid w:val="00496B0C"/>
    <w:pPr>
      <w:spacing w:line="360" w:lineRule="auto"/>
      <w:ind w:firstLine="510"/>
    </w:pPr>
  </w:style>
  <w:style w:type="paragraph" w:customStyle="1" w:styleId="BodyText24">
    <w:name w:val="Body Text 24"/>
    <w:basedOn w:val="aff4"/>
    <w:uiPriority w:val="99"/>
    <w:rsid w:val="00496B0C"/>
  </w:style>
  <w:style w:type="paragraph" w:customStyle="1" w:styleId="BodyTextIndent31">
    <w:name w:val="Body Text Indent 31"/>
    <w:basedOn w:val="aff4"/>
    <w:uiPriority w:val="99"/>
    <w:rsid w:val="00496B0C"/>
    <w:pPr>
      <w:spacing w:line="360" w:lineRule="auto"/>
      <w:ind w:firstLine="709"/>
    </w:pPr>
  </w:style>
  <w:style w:type="paragraph" w:customStyle="1" w:styleId="BodyText23">
    <w:name w:val="Body Text 23"/>
    <w:basedOn w:val="aff4"/>
    <w:uiPriority w:val="99"/>
    <w:rsid w:val="00496B0C"/>
    <w:pPr>
      <w:spacing w:line="360" w:lineRule="auto"/>
      <w:ind w:firstLine="567"/>
    </w:pPr>
  </w:style>
  <w:style w:type="paragraph" w:customStyle="1" w:styleId="BodyTextIndent21">
    <w:name w:val="Body Text Indent 21"/>
    <w:basedOn w:val="aff4"/>
    <w:uiPriority w:val="99"/>
    <w:rsid w:val="00496B0C"/>
    <w:pPr>
      <w:spacing w:line="360" w:lineRule="auto"/>
      <w:ind w:left="3600" w:firstLine="0"/>
    </w:pPr>
  </w:style>
  <w:style w:type="character" w:styleId="afff0">
    <w:name w:val="page number"/>
    <w:basedOn w:val="aff5"/>
    <w:uiPriority w:val="99"/>
    <w:qFormat/>
    <w:rsid w:val="00496B0C"/>
  </w:style>
  <w:style w:type="paragraph" w:customStyle="1" w:styleId="BodyText22">
    <w:name w:val="Body Text 22"/>
    <w:basedOn w:val="aff4"/>
    <w:uiPriority w:val="99"/>
    <w:rsid w:val="00496B0C"/>
    <w:pPr>
      <w:spacing w:line="360" w:lineRule="auto"/>
      <w:ind w:left="-900" w:firstLine="0"/>
      <w:jc w:val="left"/>
    </w:pPr>
    <w:rPr>
      <w:sz w:val="28"/>
    </w:rPr>
  </w:style>
  <w:style w:type="paragraph" w:customStyle="1" w:styleId="BodyText21">
    <w:name w:val="Body Text 21"/>
    <w:basedOn w:val="aff4"/>
    <w:uiPriority w:val="99"/>
    <w:rsid w:val="00496B0C"/>
    <w:pPr>
      <w:spacing w:line="360" w:lineRule="auto"/>
    </w:pPr>
    <w:rPr>
      <w:sz w:val="28"/>
    </w:rPr>
  </w:style>
  <w:style w:type="paragraph" w:styleId="afff1">
    <w:name w:val="Body Text Indent"/>
    <w:aliases w:val=" Знак5,Знак5,Основной текст с отступом Знак Знак,Основной текст с отступом1 Знак"/>
    <w:basedOn w:val="aff4"/>
    <w:link w:val="afff2"/>
    <w:uiPriority w:val="99"/>
    <w:rsid w:val="00496B0C"/>
    <w:pPr>
      <w:ind w:firstLine="540"/>
      <w:jc w:val="left"/>
    </w:pPr>
    <w:rPr>
      <w:sz w:val="24"/>
      <w:szCs w:val="24"/>
    </w:rPr>
  </w:style>
  <w:style w:type="character" w:customStyle="1" w:styleId="afff2">
    <w:name w:val="Основной текст с отступом Знак"/>
    <w:aliases w:val=" Знак5 Знак,Знак5 Знак,Основной текст с отступом Знак Знак Знак,Основной текст с отступом1 Знак Знак"/>
    <w:basedOn w:val="aff5"/>
    <w:link w:val="afff1"/>
    <w:uiPriority w:val="99"/>
    <w:rsid w:val="0019028F"/>
    <w:rPr>
      <w:sz w:val="24"/>
      <w:szCs w:val="24"/>
    </w:rPr>
  </w:style>
  <w:style w:type="paragraph" w:styleId="2d">
    <w:name w:val="Body Text Indent 2"/>
    <w:basedOn w:val="aff4"/>
    <w:link w:val="2e"/>
    <w:uiPriority w:val="99"/>
    <w:rsid w:val="00496B0C"/>
    <w:pPr>
      <w:ind w:firstLine="540"/>
      <w:jc w:val="center"/>
    </w:pPr>
    <w:rPr>
      <w:sz w:val="28"/>
      <w:szCs w:val="24"/>
    </w:rPr>
  </w:style>
  <w:style w:type="paragraph" w:styleId="37">
    <w:name w:val="Body Text Indent 3"/>
    <w:aliases w:val="Основной текст с отступом 3 Знак Знак"/>
    <w:basedOn w:val="aff4"/>
    <w:link w:val="38"/>
    <w:uiPriority w:val="99"/>
    <w:rsid w:val="00496B0C"/>
    <w:pPr>
      <w:ind w:firstLine="539"/>
    </w:pPr>
    <w:rPr>
      <w:sz w:val="28"/>
      <w:szCs w:val="24"/>
    </w:rPr>
  </w:style>
  <w:style w:type="paragraph" w:styleId="afff3">
    <w:name w:val="footnote text"/>
    <w:aliases w:val=" Знак,Table_Footnote_last Знак,Table_Footnote_last Знак Знак,Table_Footnote_last, Знак8 Знак, Знак8,Знак8 Знак,Знак8,Текст сноски Знак1 Знак1,Текст сноски Знак Знак Знак1,Текст сноски Знак1 Знак Знак,Текст сноски Знак Знак Знак Знак,fn"/>
    <w:basedOn w:val="aff4"/>
    <w:link w:val="afff4"/>
    <w:uiPriority w:val="99"/>
    <w:qFormat/>
    <w:rsid w:val="00496B0C"/>
    <w:pPr>
      <w:ind w:firstLine="0"/>
      <w:jc w:val="left"/>
    </w:pPr>
  </w:style>
  <w:style w:type="character" w:customStyle="1" w:styleId="afff4">
    <w:name w:val="Текст сноски Знак"/>
    <w:aliases w:val=" Знак Знак,Table_Footnote_last Знак Знак1,Table_Footnote_last Знак Знак Знак,Table_Footnote_last Знак1, Знак8 Знак Знак, Знак8 Знак1,Знак8 Знак Знак,Знак8 Знак1,Текст сноски Знак1 Знак1 Знак,Текст сноски Знак Знак Знак1 Знак,fn Знак"/>
    <w:basedOn w:val="aff5"/>
    <w:link w:val="afff3"/>
    <w:uiPriority w:val="99"/>
    <w:rsid w:val="001D6039"/>
    <w:rPr>
      <w:lang w:val="ru-RU" w:eastAsia="ru-RU" w:bidi="ar-SA"/>
    </w:rPr>
  </w:style>
  <w:style w:type="character" w:styleId="afff5">
    <w:name w:val="footnote reference"/>
    <w:aliases w:val="Знак сноски-FN"/>
    <w:basedOn w:val="aff5"/>
    <w:qFormat/>
    <w:rsid w:val="00496B0C"/>
    <w:rPr>
      <w:vertAlign w:val="superscript"/>
    </w:rPr>
  </w:style>
  <w:style w:type="paragraph" w:customStyle="1" w:styleId="1f">
    <w:name w:val="Обычный (веб)1"/>
    <w:basedOn w:val="aff4"/>
    <w:uiPriority w:val="99"/>
    <w:rsid w:val="00496B0C"/>
    <w:pPr>
      <w:spacing w:before="100" w:after="100"/>
      <w:ind w:firstLine="0"/>
      <w:jc w:val="left"/>
    </w:pPr>
    <w:rPr>
      <w:sz w:val="24"/>
    </w:rPr>
  </w:style>
  <w:style w:type="character" w:styleId="afff6">
    <w:name w:val="Hyperlink"/>
    <w:aliases w:val="_РК_содерж2"/>
    <w:basedOn w:val="aff5"/>
    <w:uiPriority w:val="99"/>
    <w:rsid w:val="00496B0C"/>
    <w:rPr>
      <w:color w:val="0000FF"/>
      <w:u w:val="single"/>
    </w:rPr>
  </w:style>
  <w:style w:type="paragraph" w:customStyle="1" w:styleId="Web">
    <w:name w:val="Обычный (Web)"/>
    <w:basedOn w:val="aff4"/>
    <w:uiPriority w:val="99"/>
    <w:rsid w:val="00496B0C"/>
    <w:pPr>
      <w:spacing w:before="100" w:beforeAutospacing="1" w:after="100" w:afterAutospacing="1"/>
      <w:ind w:firstLine="0"/>
      <w:jc w:val="left"/>
    </w:pPr>
    <w:rPr>
      <w:sz w:val="24"/>
      <w:szCs w:val="24"/>
    </w:rPr>
  </w:style>
  <w:style w:type="character" w:styleId="afff7">
    <w:name w:val="Strong"/>
    <w:basedOn w:val="aff5"/>
    <w:uiPriority w:val="22"/>
    <w:qFormat/>
    <w:rsid w:val="00496B0C"/>
    <w:rPr>
      <w:b/>
      <w:bCs/>
    </w:rPr>
  </w:style>
  <w:style w:type="character" w:styleId="afff8">
    <w:name w:val="Emphasis"/>
    <w:aliases w:val="Текущий"/>
    <w:basedOn w:val="aff5"/>
    <w:uiPriority w:val="20"/>
    <w:qFormat/>
    <w:rsid w:val="00496B0C"/>
    <w:rPr>
      <w:i/>
      <w:iCs/>
    </w:rPr>
  </w:style>
  <w:style w:type="paragraph" w:styleId="2f">
    <w:name w:val="Body Text 2"/>
    <w:aliases w:val="для расшифровки формул Знак,для расшифровки формул,для расшифровки формул Знак1 Знак,для расшифровки формул Знак1"/>
    <w:basedOn w:val="aff4"/>
    <w:link w:val="2f0"/>
    <w:uiPriority w:val="99"/>
    <w:rsid w:val="00496B0C"/>
    <w:pPr>
      <w:ind w:firstLine="0"/>
      <w:jc w:val="center"/>
    </w:pPr>
    <w:rPr>
      <w:b/>
      <w:sz w:val="28"/>
      <w:szCs w:val="28"/>
    </w:rPr>
  </w:style>
  <w:style w:type="paragraph" w:customStyle="1" w:styleId="afff9">
    <w:name w:val="Нормальный"/>
    <w:uiPriority w:val="99"/>
    <w:rsid w:val="009C01F0"/>
    <w:rPr>
      <w:sz w:val="28"/>
      <w:szCs w:val="28"/>
    </w:rPr>
  </w:style>
  <w:style w:type="paragraph" w:customStyle="1" w:styleId="1f0">
    <w:name w:val="Абзац списка1"/>
    <w:basedOn w:val="aff4"/>
    <w:uiPriority w:val="99"/>
    <w:qFormat/>
    <w:rsid w:val="009C01F0"/>
    <w:pPr>
      <w:spacing w:after="200" w:line="276" w:lineRule="auto"/>
      <w:ind w:left="720" w:firstLine="0"/>
      <w:jc w:val="left"/>
    </w:pPr>
    <w:rPr>
      <w:rFonts w:ascii="Calibri" w:hAnsi="Calibri" w:cs="Calibri"/>
      <w:sz w:val="22"/>
      <w:szCs w:val="22"/>
      <w:lang w:eastAsia="en-US"/>
    </w:rPr>
  </w:style>
  <w:style w:type="paragraph" w:styleId="af4">
    <w:name w:val="List Paragraph"/>
    <w:aliases w:val="Абзац списка мой,List Paragraph"/>
    <w:basedOn w:val="aff4"/>
    <w:link w:val="afffa"/>
    <w:uiPriority w:val="34"/>
    <w:qFormat/>
    <w:rsid w:val="00A23D42"/>
    <w:pPr>
      <w:numPr>
        <w:numId w:val="4"/>
      </w:numPr>
      <w:ind w:left="738" w:hanging="284"/>
      <w:contextualSpacing/>
    </w:pPr>
    <w:rPr>
      <w:rFonts w:eastAsia="Calibri"/>
      <w:szCs w:val="22"/>
      <w:lang w:eastAsia="en-US"/>
    </w:rPr>
  </w:style>
  <w:style w:type="paragraph" w:styleId="afffb">
    <w:name w:val="Normal (Web)"/>
    <w:basedOn w:val="aff4"/>
    <w:link w:val="afffc"/>
    <w:qFormat/>
    <w:rsid w:val="00BC4C2F"/>
    <w:pPr>
      <w:spacing w:before="100" w:beforeAutospacing="1" w:after="119"/>
      <w:ind w:firstLine="0"/>
      <w:jc w:val="left"/>
    </w:pPr>
    <w:rPr>
      <w:sz w:val="24"/>
      <w:szCs w:val="24"/>
    </w:rPr>
  </w:style>
  <w:style w:type="paragraph" w:customStyle="1" w:styleId="Abstract0">
    <w:name w:val="Abstract"/>
    <w:basedOn w:val="1b"/>
    <w:link w:val="AbstractChar"/>
    <w:uiPriority w:val="99"/>
    <w:qFormat/>
    <w:rsid w:val="00BC4C2F"/>
    <w:pPr>
      <w:pageBreakBefore w:val="0"/>
      <w:suppressAutoHyphens w:val="0"/>
      <w:spacing w:before="0" w:after="120"/>
      <w:jc w:val="both"/>
      <w:outlineLvl w:val="9"/>
    </w:pPr>
    <w:rPr>
      <w:b w:val="0"/>
      <w:sz w:val="18"/>
      <w:szCs w:val="18"/>
      <w:lang w:val="en-US" w:eastAsia="en-US"/>
    </w:rPr>
  </w:style>
  <w:style w:type="paragraph" w:customStyle="1" w:styleId="Default">
    <w:name w:val="Default"/>
    <w:link w:val="Default0"/>
    <w:uiPriority w:val="99"/>
    <w:rsid w:val="00F235DD"/>
    <w:pPr>
      <w:autoSpaceDE w:val="0"/>
      <w:autoSpaceDN w:val="0"/>
      <w:adjustRightInd w:val="0"/>
    </w:pPr>
    <w:rPr>
      <w:rFonts w:ascii="Arial" w:hAnsi="Arial" w:cs="Arial"/>
      <w:color w:val="000000"/>
      <w:sz w:val="24"/>
      <w:szCs w:val="24"/>
    </w:rPr>
  </w:style>
  <w:style w:type="table" w:styleId="afffd">
    <w:name w:val="Table Grid"/>
    <w:aliases w:val="Невидимая таблица"/>
    <w:basedOn w:val="aff6"/>
    <w:rsid w:val="00F235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e">
    <w:name w:val="Subtitle"/>
    <w:basedOn w:val="aff4"/>
    <w:link w:val="affff"/>
    <w:uiPriority w:val="99"/>
    <w:qFormat/>
    <w:rsid w:val="00F235DD"/>
    <w:pPr>
      <w:ind w:firstLine="851"/>
    </w:pPr>
    <w:rPr>
      <w:sz w:val="28"/>
    </w:rPr>
  </w:style>
  <w:style w:type="paragraph" w:customStyle="1" w:styleId="1f1">
    <w:name w:val="Обычный1"/>
    <w:link w:val="1f2"/>
    <w:uiPriority w:val="99"/>
    <w:rsid w:val="006177DD"/>
    <w:rPr>
      <w:snapToGrid w:val="0"/>
    </w:rPr>
  </w:style>
  <w:style w:type="paragraph" w:styleId="affff0">
    <w:name w:val="List"/>
    <w:basedOn w:val="aff4"/>
    <w:uiPriority w:val="99"/>
    <w:qFormat/>
    <w:rsid w:val="006177DD"/>
    <w:pPr>
      <w:ind w:left="283" w:hanging="283"/>
      <w:jc w:val="left"/>
    </w:pPr>
    <w:rPr>
      <w:sz w:val="24"/>
      <w:szCs w:val="24"/>
    </w:rPr>
  </w:style>
  <w:style w:type="paragraph" w:styleId="affff1">
    <w:name w:val="Normal Indent"/>
    <w:basedOn w:val="aff4"/>
    <w:link w:val="affff2"/>
    <w:uiPriority w:val="99"/>
    <w:rsid w:val="006177DD"/>
    <w:pPr>
      <w:ind w:left="708" w:firstLine="0"/>
      <w:jc w:val="left"/>
    </w:pPr>
    <w:rPr>
      <w:sz w:val="24"/>
      <w:szCs w:val="24"/>
    </w:rPr>
  </w:style>
  <w:style w:type="paragraph" w:styleId="affff3">
    <w:name w:val="Balloon Text"/>
    <w:basedOn w:val="aff4"/>
    <w:link w:val="affff4"/>
    <w:uiPriority w:val="99"/>
    <w:unhideWhenUsed/>
    <w:qFormat/>
    <w:rsid w:val="001D6039"/>
    <w:pPr>
      <w:ind w:firstLine="0"/>
      <w:jc w:val="left"/>
    </w:pPr>
    <w:rPr>
      <w:rFonts w:ascii="Tahoma" w:eastAsia="Calibri" w:hAnsi="Tahoma" w:cs="Tahoma"/>
      <w:sz w:val="16"/>
      <w:szCs w:val="16"/>
      <w:lang w:eastAsia="en-US"/>
    </w:rPr>
  </w:style>
  <w:style w:type="character" w:customStyle="1" w:styleId="affff4">
    <w:name w:val="Текст выноски Знак"/>
    <w:basedOn w:val="aff5"/>
    <w:link w:val="affff3"/>
    <w:uiPriority w:val="99"/>
    <w:rsid w:val="001D6039"/>
    <w:rPr>
      <w:rFonts w:ascii="Tahoma" w:eastAsia="Calibri" w:hAnsi="Tahoma" w:cs="Tahoma"/>
      <w:sz w:val="16"/>
      <w:szCs w:val="16"/>
      <w:lang w:val="ru-RU" w:eastAsia="en-US" w:bidi="ar-SA"/>
    </w:rPr>
  </w:style>
  <w:style w:type="character" w:customStyle="1" w:styleId="refresult">
    <w:name w:val="ref_result"/>
    <w:basedOn w:val="aff5"/>
    <w:uiPriority w:val="99"/>
    <w:rsid w:val="001D6039"/>
  </w:style>
  <w:style w:type="paragraph" w:styleId="affff5">
    <w:name w:val="Plain Text"/>
    <w:aliases w:val="Plain Text Char,Plain Text Char Знак Знак Знак,Текст в табл"/>
    <w:basedOn w:val="aff4"/>
    <w:link w:val="affff6"/>
    <w:uiPriority w:val="99"/>
    <w:rsid w:val="001D6039"/>
    <w:pPr>
      <w:ind w:firstLine="0"/>
      <w:jc w:val="left"/>
    </w:pPr>
    <w:rPr>
      <w:rFonts w:ascii="Courier New" w:hAnsi="Courier New"/>
    </w:rPr>
  </w:style>
  <w:style w:type="paragraph" w:customStyle="1" w:styleId="Summary">
    <w:name w:val="Summary"/>
    <w:basedOn w:val="aff4"/>
    <w:uiPriority w:val="99"/>
    <w:rsid w:val="001D6039"/>
    <w:pPr>
      <w:tabs>
        <w:tab w:val="left" w:pos="187"/>
      </w:tabs>
      <w:spacing w:before="480" w:after="240"/>
      <w:ind w:left="1134" w:right="1134" w:firstLine="0"/>
    </w:pPr>
    <w:rPr>
      <w:rFonts w:ascii="Journal" w:hAnsi="Journal"/>
      <w:lang w:val="en-US"/>
    </w:rPr>
  </w:style>
  <w:style w:type="paragraph" w:customStyle="1" w:styleId="affff7">
    <w:name w:val="рис Знак Знак Знак Знак Знак"/>
    <w:basedOn w:val="aff4"/>
    <w:link w:val="affff8"/>
    <w:uiPriority w:val="99"/>
    <w:rsid w:val="001D6039"/>
    <w:pPr>
      <w:suppressAutoHyphens/>
      <w:overflowPunct w:val="0"/>
      <w:autoSpaceDE w:val="0"/>
      <w:autoSpaceDN w:val="0"/>
      <w:adjustRightInd w:val="0"/>
      <w:spacing w:before="120" w:after="240"/>
      <w:ind w:firstLine="0"/>
      <w:jc w:val="center"/>
      <w:textAlignment w:val="baseline"/>
    </w:pPr>
    <w:rPr>
      <w:rFonts w:eastAsia="Wide Latin" w:cs="Wide Latin"/>
      <w:i/>
    </w:rPr>
  </w:style>
  <w:style w:type="character" w:customStyle="1" w:styleId="affff8">
    <w:name w:val="рис Знак Знак Знак Знак Знак Знак"/>
    <w:basedOn w:val="aff5"/>
    <w:link w:val="affff7"/>
    <w:uiPriority w:val="99"/>
    <w:rsid w:val="001D6039"/>
    <w:rPr>
      <w:rFonts w:eastAsia="Wide Latin" w:cs="Wide Latin"/>
      <w:i/>
      <w:lang w:val="ru-RU" w:eastAsia="ru-RU" w:bidi="ar-SA"/>
    </w:rPr>
  </w:style>
  <w:style w:type="paragraph" w:customStyle="1" w:styleId="MTDisplayEquation">
    <w:name w:val="MTDisplayEquation"/>
    <w:basedOn w:val="aff4"/>
    <w:link w:val="MTDisplayEquation0"/>
    <w:uiPriority w:val="99"/>
    <w:rsid w:val="001D6039"/>
    <w:pPr>
      <w:tabs>
        <w:tab w:val="center" w:pos="2360"/>
        <w:tab w:val="right" w:pos="4720"/>
      </w:tabs>
      <w:spacing w:before="120" w:after="120"/>
      <w:ind w:firstLine="0"/>
      <w:jc w:val="left"/>
    </w:pPr>
    <w:rPr>
      <w:rFonts w:ascii="Times" w:hAnsi="Times" w:cs="Times"/>
      <w:lang w:val="en-US" w:eastAsia="en-US"/>
    </w:rPr>
  </w:style>
  <w:style w:type="paragraph" w:styleId="affff9">
    <w:name w:val="List Number"/>
    <w:basedOn w:val="aff4"/>
    <w:uiPriority w:val="99"/>
    <w:rsid w:val="001D6039"/>
    <w:pPr>
      <w:tabs>
        <w:tab w:val="num" w:pos="794"/>
      </w:tabs>
      <w:spacing w:line="360" w:lineRule="auto"/>
      <w:ind w:left="794" w:right="284" w:hanging="340"/>
      <w:jc w:val="left"/>
    </w:pPr>
    <w:rPr>
      <w:sz w:val="24"/>
      <w:lang w:val="en-US"/>
    </w:rPr>
  </w:style>
  <w:style w:type="paragraph" w:customStyle="1" w:styleId="46">
    <w:name w:val="заголовок 4"/>
    <w:basedOn w:val="aff4"/>
    <w:next w:val="aff4"/>
    <w:uiPriority w:val="99"/>
    <w:rsid w:val="001D6039"/>
    <w:pPr>
      <w:keepNext/>
      <w:autoSpaceDE w:val="0"/>
      <w:autoSpaceDN w:val="0"/>
      <w:ind w:firstLine="0"/>
      <w:jc w:val="left"/>
      <w:outlineLvl w:val="3"/>
    </w:pPr>
    <w:rPr>
      <w:sz w:val="28"/>
      <w:szCs w:val="28"/>
      <w:lang w:val="en-US"/>
    </w:rPr>
  </w:style>
  <w:style w:type="paragraph" w:customStyle="1" w:styleId="affffa">
    <w:name w:val="Заголовок Нумерованный"/>
    <w:basedOn w:val="aff4"/>
    <w:autoRedefine/>
    <w:uiPriority w:val="99"/>
    <w:rsid w:val="001D6039"/>
    <w:pPr>
      <w:keepNext/>
      <w:autoSpaceDE w:val="0"/>
      <w:autoSpaceDN w:val="0"/>
      <w:spacing w:before="240" w:after="60"/>
      <w:ind w:firstLine="0"/>
      <w:jc w:val="center"/>
      <w:outlineLvl w:val="0"/>
    </w:pPr>
    <w:rPr>
      <w:b/>
      <w:bCs/>
      <w:kern w:val="32"/>
      <w:sz w:val="32"/>
      <w:szCs w:val="32"/>
    </w:rPr>
  </w:style>
  <w:style w:type="paragraph" w:customStyle="1" w:styleId="affffb">
    <w:name w:val="Обычный Мой"/>
    <w:basedOn w:val="aff4"/>
    <w:autoRedefine/>
    <w:uiPriority w:val="99"/>
    <w:rsid w:val="001D6039"/>
    <w:pPr>
      <w:autoSpaceDE w:val="0"/>
      <w:autoSpaceDN w:val="0"/>
      <w:spacing w:after="100"/>
      <w:ind w:firstLine="539"/>
    </w:pPr>
    <w:rPr>
      <w:sz w:val="24"/>
      <w:szCs w:val="24"/>
    </w:rPr>
  </w:style>
  <w:style w:type="paragraph" w:styleId="affffc">
    <w:name w:val="caption"/>
    <w:aliases w:val="5 ТЕКСТ,Название объекта 00,Название объекта Знак Знак Знак,Название объекта Знак1,Название объекта Знак Знак,Назв_табл"/>
    <w:basedOn w:val="aff4"/>
    <w:next w:val="aff4"/>
    <w:link w:val="affffd"/>
    <w:uiPriority w:val="99"/>
    <w:qFormat/>
    <w:rsid w:val="001D6039"/>
    <w:pPr>
      <w:ind w:firstLine="709"/>
      <w:jc w:val="center"/>
    </w:pPr>
    <w:rPr>
      <w:sz w:val="28"/>
      <w:szCs w:val="28"/>
    </w:rPr>
  </w:style>
  <w:style w:type="paragraph" w:styleId="affffe">
    <w:name w:val="Block Text"/>
    <w:basedOn w:val="aff4"/>
    <w:uiPriority w:val="99"/>
    <w:rsid w:val="001D6039"/>
    <w:pPr>
      <w:spacing w:line="360" w:lineRule="auto"/>
      <w:ind w:left="-284" w:right="-907" w:firstLine="425"/>
      <w:jc w:val="left"/>
    </w:pPr>
    <w:rPr>
      <w:sz w:val="28"/>
    </w:rPr>
  </w:style>
  <w:style w:type="paragraph" w:customStyle="1" w:styleId="mic1">
    <w:name w:val="mic1"/>
    <w:basedOn w:val="mic"/>
    <w:uiPriority w:val="99"/>
    <w:rsid w:val="001D6039"/>
    <w:pPr>
      <w:framePr w:hSpace="181" w:vSpace="181" w:wrap="auto" w:vAnchor="text" w:hAnchor="text" w:y="1"/>
      <w:ind w:firstLine="0"/>
    </w:pPr>
    <w:rPr>
      <w:rFonts w:ascii="Times New Roman" w:hAnsi="Times New Roman"/>
      <w:sz w:val="28"/>
    </w:rPr>
  </w:style>
  <w:style w:type="paragraph" w:customStyle="1" w:styleId="mic">
    <w:name w:val="mic"/>
    <w:basedOn w:val="aff4"/>
    <w:uiPriority w:val="99"/>
    <w:rsid w:val="001D6039"/>
    <w:pPr>
      <w:overflowPunct w:val="0"/>
      <w:autoSpaceDE w:val="0"/>
      <w:autoSpaceDN w:val="0"/>
      <w:adjustRightInd w:val="0"/>
      <w:ind w:firstLine="720"/>
      <w:textAlignment w:val="baseline"/>
    </w:pPr>
    <w:rPr>
      <w:rFonts w:ascii="Academy" w:hAnsi="Academy"/>
      <w:sz w:val="32"/>
    </w:rPr>
  </w:style>
  <w:style w:type="paragraph" w:customStyle="1" w:styleId="afffff">
    <w:name w:val="Табличный"/>
    <w:basedOn w:val="aff4"/>
    <w:next w:val="aff4"/>
    <w:uiPriority w:val="99"/>
    <w:rsid w:val="001D6039"/>
    <w:pPr>
      <w:widowControl w:val="0"/>
      <w:overflowPunct w:val="0"/>
      <w:autoSpaceDE w:val="0"/>
      <w:autoSpaceDN w:val="0"/>
      <w:adjustRightInd w:val="0"/>
      <w:spacing w:line="360" w:lineRule="auto"/>
      <w:ind w:firstLine="0"/>
      <w:jc w:val="center"/>
      <w:textAlignment w:val="baseline"/>
    </w:pPr>
    <w:rPr>
      <w:sz w:val="28"/>
    </w:rPr>
  </w:style>
  <w:style w:type="paragraph" w:styleId="afffff0">
    <w:name w:val="Document Map"/>
    <w:basedOn w:val="aff4"/>
    <w:link w:val="afffff1"/>
    <w:uiPriority w:val="99"/>
    <w:rsid w:val="001D6039"/>
    <w:pPr>
      <w:shd w:val="clear" w:color="auto" w:fill="000080"/>
      <w:ind w:firstLine="0"/>
      <w:jc w:val="left"/>
    </w:pPr>
    <w:rPr>
      <w:rFonts w:ascii="Tahoma" w:hAnsi="Tahoma" w:cs="Tahoma"/>
      <w:sz w:val="24"/>
    </w:rPr>
  </w:style>
  <w:style w:type="paragraph" w:customStyle="1" w:styleId="Tcherun">
    <w:name w:val="Tcherun"/>
    <w:basedOn w:val="aff4"/>
    <w:uiPriority w:val="99"/>
    <w:rsid w:val="001D6039"/>
    <w:pPr>
      <w:ind w:firstLine="709"/>
    </w:pPr>
    <w:rPr>
      <w:sz w:val="28"/>
    </w:rPr>
  </w:style>
  <w:style w:type="paragraph" w:styleId="afffff2">
    <w:name w:val="endnote text"/>
    <w:basedOn w:val="aff4"/>
    <w:link w:val="afffff3"/>
    <w:uiPriority w:val="99"/>
    <w:unhideWhenUsed/>
    <w:rsid w:val="001D6039"/>
    <w:pPr>
      <w:ind w:firstLine="0"/>
      <w:jc w:val="left"/>
    </w:pPr>
  </w:style>
  <w:style w:type="character" w:customStyle="1" w:styleId="FontStyle15">
    <w:name w:val="Font Style15"/>
    <w:basedOn w:val="aff5"/>
    <w:uiPriority w:val="99"/>
    <w:rsid w:val="001D6039"/>
    <w:rPr>
      <w:rFonts w:ascii="Times New Roman" w:hAnsi="Times New Roman" w:cs="Times New Roman"/>
      <w:b/>
      <w:bCs/>
      <w:sz w:val="24"/>
      <w:szCs w:val="24"/>
    </w:rPr>
  </w:style>
  <w:style w:type="paragraph" w:customStyle="1" w:styleId="afffff4">
    <w:name w:val="Литература Знак"/>
    <w:basedOn w:val="aff4"/>
    <w:link w:val="afffff5"/>
    <w:uiPriority w:val="99"/>
    <w:rsid w:val="001D6039"/>
    <w:pPr>
      <w:keepNext/>
      <w:overflowPunct w:val="0"/>
      <w:autoSpaceDE w:val="0"/>
      <w:autoSpaceDN w:val="0"/>
      <w:adjustRightInd w:val="0"/>
      <w:spacing w:before="240" w:after="60"/>
      <w:ind w:firstLine="0"/>
      <w:jc w:val="center"/>
      <w:textAlignment w:val="baseline"/>
    </w:pPr>
    <w:rPr>
      <w:rFonts w:eastAsia="Wide Latin" w:cs="Wide Latin"/>
      <w:caps/>
      <w:sz w:val="18"/>
    </w:rPr>
  </w:style>
  <w:style w:type="character" w:customStyle="1" w:styleId="afffff5">
    <w:name w:val="Литература Знак Знак"/>
    <w:basedOn w:val="aff5"/>
    <w:link w:val="afffff4"/>
    <w:uiPriority w:val="99"/>
    <w:rsid w:val="001D6039"/>
    <w:rPr>
      <w:rFonts w:eastAsia="Wide Latin" w:cs="Wide Latin"/>
      <w:caps/>
      <w:sz w:val="18"/>
      <w:lang w:val="ru-RU" w:eastAsia="ru-RU" w:bidi="ar-SA"/>
    </w:rPr>
  </w:style>
  <w:style w:type="paragraph" w:customStyle="1" w:styleId="LiteratureList">
    <w:name w:val="Literature List"/>
    <w:basedOn w:val="aff4"/>
    <w:uiPriority w:val="99"/>
    <w:rsid w:val="001D6039"/>
    <w:pPr>
      <w:tabs>
        <w:tab w:val="left" w:pos="425"/>
      </w:tabs>
      <w:ind w:left="284" w:hanging="284"/>
    </w:pPr>
    <w:rPr>
      <w:rFonts w:ascii="Journal" w:hAnsi="Journal"/>
    </w:rPr>
  </w:style>
  <w:style w:type="paragraph" w:customStyle="1" w:styleId="Author">
    <w:name w:val="Author"/>
    <w:basedOn w:val="aff4"/>
    <w:uiPriority w:val="99"/>
    <w:rsid w:val="00D05EC2"/>
    <w:pPr>
      <w:spacing w:after="360"/>
      <w:ind w:left="567" w:right="567" w:firstLine="0"/>
      <w:jc w:val="center"/>
    </w:pPr>
    <w:rPr>
      <w:sz w:val="22"/>
      <w:lang w:val="en-US"/>
    </w:rPr>
  </w:style>
  <w:style w:type="paragraph" w:customStyle="1" w:styleId="PapersTitle">
    <w:name w:val="Paper's Title"/>
    <w:basedOn w:val="aff4"/>
    <w:uiPriority w:val="99"/>
    <w:rsid w:val="00D05EC2"/>
    <w:pPr>
      <w:spacing w:after="360"/>
      <w:ind w:firstLine="0"/>
      <w:jc w:val="center"/>
    </w:pPr>
    <w:rPr>
      <w:b/>
      <w:sz w:val="24"/>
      <w:lang w:val="en-US"/>
    </w:rPr>
  </w:style>
  <w:style w:type="paragraph" w:customStyle="1" w:styleId="UDK">
    <w:name w:val="UDK"/>
    <w:basedOn w:val="aff4"/>
    <w:uiPriority w:val="99"/>
    <w:rsid w:val="00D05EC2"/>
    <w:pPr>
      <w:keepNext/>
      <w:keepLines/>
      <w:spacing w:after="360"/>
      <w:ind w:left="567" w:right="567" w:firstLine="0"/>
      <w:jc w:val="left"/>
    </w:pPr>
    <w:rPr>
      <w:kern w:val="28"/>
      <w:sz w:val="24"/>
    </w:rPr>
  </w:style>
  <w:style w:type="paragraph" w:customStyle="1" w:styleId="afffff6">
    <w:name w:val="Àííîòàöèÿ"/>
    <w:basedOn w:val="Summary"/>
    <w:uiPriority w:val="99"/>
    <w:rsid w:val="00D05EC2"/>
    <w:pPr>
      <w:tabs>
        <w:tab w:val="clear" w:pos="187"/>
      </w:tabs>
      <w:spacing w:before="0"/>
      <w:ind w:left="567" w:right="567"/>
    </w:pPr>
    <w:rPr>
      <w:rFonts w:ascii="Times New Roman" w:hAnsi="Times New Roman"/>
      <w:sz w:val="18"/>
    </w:rPr>
  </w:style>
  <w:style w:type="paragraph" w:customStyle="1" w:styleId="BodyPaperText">
    <w:name w:val="Body Paper Text"/>
    <w:basedOn w:val="aff4"/>
    <w:link w:val="BodyPaperText0"/>
    <w:uiPriority w:val="99"/>
    <w:rsid w:val="00D05EC2"/>
    <w:pPr>
      <w:ind w:firstLine="284"/>
    </w:pPr>
  </w:style>
  <w:style w:type="character" w:customStyle="1" w:styleId="afffff7">
    <w:name w:val="Текст диссертации Знак Знак Знак Знак Знак Знак"/>
    <w:basedOn w:val="aff5"/>
    <w:link w:val="afffff8"/>
    <w:uiPriority w:val="99"/>
    <w:rsid w:val="003D01CE"/>
    <w:rPr>
      <w:kern w:val="28"/>
      <w:sz w:val="28"/>
      <w:szCs w:val="28"/>
      <w:lang w:val="ru-RU" w:eastAsia="ru-RU" w:bidi="ar-SA"/>
    </w:rPr>
  </w:style>
  <w:style w:type="paragraph" w:customStyle="1" w:styleId="afffff8">
    <w:name w:val="Текст диссертации Знак Знак Знак Знак Знак"/>
    <w:basedOn w:val="aff4"/>
    <w:link w:val="afffff7"/>
    <w:uiPriority w:val="99"/>
    <w:rsid w:val="003D01CE"/>
    <w:pPr>
      <w:spacing w:line="360" w:lineRule="auto"/>
      <w:ind w:firstLine="709"/>
    </w:pPr>
    <w:rPr>
      <w:kern w:val="28"/>
      <w:sz w:val="28"/>
      <w:szCs w:val="28"/>
    </w:rPr>
  </w:style>
  <w:style w:type="paragraph" w:customStyle="1" w:styleId="afffff9">
    <w:name w:val="Основной шрифт абзаца Абзац Знак Знак Знак Знак"/>
    <w:basedOn w:val="aff4"/>
    <w:uiPriority w:val="99"/>
    <w:rsid w:val="009D5EAE"/>
    <w:pPr>
      <w:ind w:firstLine="709"/>
    </w:pPr>
  </w:style>
  <w:style w:type="character" w:customStyle="1" w:styleId="apple-style-span">
    <w:name w:val="apple-style-span"/>
    <w:basedOn w:val="aff5"/>
    <w:uiPriority w:val="99"/>
    <w:rsid w:val="00012E7B"/>
  </w:style>
  <w:style w:type="paragraph" w:customStyle="1" w:styleId="Els-Affiliation">
    <w:name w:val="Els-Affiliation"/>
    <w:uiPriority w:val="99"/>
    <w:rsid w:val="00012E7B"/>
    <w:pPr>
      <w:suppressAutoHyphens/>
      <w:spacing w:after="310" w:line="310" w:lineRule="exact"/>
    </w:pPr>
    <w:rPr>
      <w:i/>
      <w:noProof/>
      <w:sz w:val="24"/>
      <w:lang w:val="en-GB" w:eastAsia="en-US"/>
    </w:rPr>
  </w:style>
  <w:style w:type="paragraph" w:customStyle="1" w:styleId="afffffa">
    <w:name w:val="Знак Знак Знак"/>
    <w:basedOn w:val="aff4"/>
    <w:autoRedefine/>
    <w:rsid w:val="00CD031B"/>
    <w:pPr>
      <w:spacing w:after="160" w:line="240" w:lineRule="exact"/>
      <w:ind w:firstLine="0"/>
      <w:jc w:val="left"/>
    </w:pPr>
    <w:rPr>
      <w:rFonts w:eastAsia="SimSun"/>
      <w:b/>
      <w:sz w:val="28"/>
      <w:szCs w:val="24"/>
      <w:lang w:val="en-US" w:eastAsia="en-US"/>
    </w:rPr>
  </w:style>
  <w:style w:type="paragraph" w:customStyle="1" w:styleId="afffffb">
    <w:name w:val="Литер №"/>
    <w:basedOn w:val="aff4"/>
    <w:uiPriority w:val="99"/>
    <w:rsid w:val="008F2E42"/>
    <w:pPr>
      <w:overflowPunct w:val="0"/>
      <w:autoSpaceDE w:val="0"/>
      <w:autoSpaceDN w:val="0"/>
      <w:adjustRightInd w:val="0"/>
      <w:ind w:left="284" w:hanging="284"/>
      <w:textAlignment w:val="baseline"/>
    </w:pPr>
    <w:rPr>
      <w:rFonts w:ascii="Journal" w:hAnsi="Journal"/>
      <w:sz w:val="18"/>
    </w:rPr>
  </w:style>
  <w:style w:type="character" w:customStyle="1" w:styleId="texhtml">
    <w:name w:val="texhtml"/>
    <w:basedOn w:val="aff5"/>
    <w:uiPriority w:val="99"/>
    <w:rsid w:val="008F2E42"/>
  </w:style>
  <w:style w:type="paragraph" w:customStyle="1" w:styleId="formula">
    <w:name w:val="formula"/>
    <w:basedOn w:val="aff4"/>
    <w:uiPriority w:val="99"/>
    <w:rsid w:val="000F022E"/>
    <w:pPr>
      <w:tabs>
        <w:tab w:val="center" w:pos="3402"/>
        <w:tab w:val="right" w:pos="7173"/>
      </w:tabs>
      <w:overflowPunct w:val="0"/>
      <w:autoSpaceDE w:val="0"/>
      <w:autoSpaceDN w:val="0"/>
      <w:adjustRightInd w:val="0"/>
      <w:spacing w:before="120" w:after="120"/>
      <w:ind w:firstLine="0"/>
      <w:jc w:val="center"/>
      <w:textAlignment w:val="baseline"/>
    </w:pPr>
    <w:rPr>
      <w:rFonts w:ascii="Antiqua" w:hAnsi="Antiqua"/>
      <w:position w:val="-2"/>
    </w:rPr>
  </w:style>
  <w:style w:type="paragraph" w:customStyle="1" w:styleId="afffffc">
    <w:name w:val="Литература"/>
    <w:basedOn w:val="aff4"/>
    <w:uiPriority w:val="99"/>
    <w:qFormat/>
    <w:rsid w:val="000F022E"/>
    <w:pPr>
      <w:overflowPunct w:val="0"/>
      <w:autoSpaceDE w:val="0"/>
      <w:autoSpaceDN w:val="0"/>
      <w:adjustRightInd w:val="0"/>
      <w:spacing w:before="240" w:after="60"/>
      <w:ind w:firstLine="0"/>
      <w:jc w:val="center"/>
      <w:textAlignment w:val="baseline"/>
    </w:pPr>
    <w:rPr>
      <w:rFonts w:ascii="Journal" w:hAnsi="Journal"/>
      <w:caps/>
      <w:sz w:val="18"/>
    </w:rPr>
  </w:style>
  <w:style w:type="paragraph" w:customStyle="1" w:styleId="afffffd">
    <w:name w:val="рис"/>
    <w:basedOn w:val="aff4"/>
    <w:uiPriority w:val="99"/>
    <w:qFormat/>
    <w:rsid w:val="000F022E"/>
    <w:pPr>
      <w:overflowPunct w:val="0"/>
      <w:autoSpaceDE w:val="0"/>
      <w:autoSpaceDN w:val="0"/>
      <w:adjustRightInd w:val="0"/>
      <w:spacing w:before="120" w:after="240"/>
      <w:ind w:firstLine="0"/>
      <w:jc w:val="center"/>
      <w:textAlignment w:val="baseline"/>
    </w:pPr>
    <w:rPr>
      <w:rFonts w:ascii="Journal" w:hAnsi="Journal"/>
      <w:i/>
    </w:rPr>
  </w:style>
  <w:style w:type="paragraph" w:customStyle="1" w:styleId="afffffe">
    <w:name w:val="УДК"/>
    <w:basedOn w:val="aff4"/>
    <w:uiPriority w:val="99"/>
    <w:qFormat/>
    <w:rsid w:val="000F022E"/>
    <w:pPr>
      <w:overflowPunct w:val="0"/>
      <w:autoSpaceDE w:val="0"/>
      <w:autoSpaceDN w:val="0"/>
      <w:adjustRightInd w:val="0"/>
      <w:spacing w:before="480"/>
      <w:ind w:firstLine="0"/>
      <w:jc w:val="left"/>
      <w:textAlignment w:val="baseline"/>
    </w:pPr>
    <w:rPr>
      <w:rFonts w:ascii="Journal" w:hAnsi="Journal"/>
    </w:rPr>
  </w:style>
  <w:style w:type="paragraph" w:customStyle="1" w:styleId="affffff">
    <w:name w:val="ФИО"/>
    <w:basedOn w:val="43"/>
    <w:uiPriority w:val="99"/>
    <w:rsid w:val="000F022E"/>
    <w:pPr>
      <w:overflowPunct w:val="0"/>
      <w:autoSpaceDE w:val="0"/>
      <w:autoSpaceDN w:val="0"/>
      <w:adjustRightInd w:val="0"/>
      <w:textAlignment w:val="baseline"/>
      <w:outlineLvl w:val="9"/>
    </w:pPr>
    <w:rPr>
      <w:rFonts w:ascii="AGOpus" w:hAnsi="AGOpus"/>
    </w:rPr>
  </w:style>
  <w:style w:type="paragraph" w:styleId="53">
    <w:name w:val="toc 5"/>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styleId="61">
    <w:name w:val="toc 6"/>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styleId="71">
    <w:name w:val="toc 7"/>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styleId="81">
    <w:name w:val="toc 8"/>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styleId="91">
    <w:name w:val="toc 9"/>
    <w:basedOn w:val="aff4"/>
    <w:next w:val="aff4"/>
    <w:uiPriority w:val="99"/>
    <w:rsid w:val="000F022E"/>
    <w:pPr>
      <w:tabs>
        <w:tab w:val="right" w:pos="7145"/>
      </w:tabs>
      <w:overflowPunct w:val="0"/>
      <w:autoSpaceDE w:val="0"/>
      <w:autoSpaceDN w:val="0"/>
      <w:adjustRightInd w:val="0"/>
      <w:ind w:firstLine="0"/>
      <w:jc w:val="left"/>
      <w:textAlignment w:val="baseline"/>
    </w:pPr>
    <w:rPr>
      <w:sz w:val="22"/>
    </w:rPr>
  </w:style>
  <w:style w:type="paragraph" w:customStyle="1" w:styleId="affffff0">
    <w:name w:val="абзац"/>
    <w:basedOn w:val="aff4"/>
    <w:uiPriority w:val="99"/>
    <w:rsid w:val="000F022E"/>
    <w:pPr>
      <w:overflowPunct w:val="0"/>
      <w:autoSpaceDE w:val="0"/>
      <w:autoSpaceDN w:val="0"/>
      <w:adjustRightInd w:val="0"/>
      <w:ind w:firstLine="567"/>
      <w:textAlignment w:val="baseline"/>
    </w:pPr>
    <w:rPr>
      <w:rFonts w:ascii="Antiqua" w:hAnsi="Antiqua"/>
      <w:kern w:val="32"/>
      <w:sz w:val="28"/>
    </w:rPr>
  </w:style>
  <w:style w:type="paragraph" w:customStyle="1" w:styleId="311">
    <w:name w:val="Основной текст 31"/>
    <w:basedOn w:val="aff4"/>
    <w:uiPriority w:val="99"/>
    <w:rsid w:val="000F022E"/>
    <w:pPr>
      <w:widowControl w:val="0"/>
      <w:overflowPunct w:val="0"/>
      <w:autoSpaceDE w:val="0"/>
      <w:autoSpaceDN w:val="0"/>
      <w:adjustRightInd w:val="0"/>
      <w:jc w:val="center"/>
      <w:textAlignment w:val="baseline"/>
    </w:pPr>
    <w:rPr>
      <w:rFonts w:ascii="Journal" w:hAnsi="Journal"/>
      <w:b/>
    </w:rPr>
  </w:style>
  <w:style w:type="paragraph" w:customStyle="1" w:styleId="1f3">
    <w:name w:val="Схема документа1"/>
    <w:basedOn w:val="aff4"/>
    <w:uiPriority w:val="99"/>
    <w:rsid w:val="000F022E"/>
    <w:pPr>
      <w:shd w:val="clear" w:color="auto" w:fill="000080"/>
      <w:overflowPunct w:val="0"/>
      <w:autoSpaceDE w:val="0"/>
      <w:autoSpaceDN w:val="0"/>
      <w:adjustRightInd w:val="0"/>
      <w:textAlignment w:val="baseline"/>
    </w:pPr>
    <w:rPr>
      <w:rFonts w:ascii="Tahoma" w:hAnsi="Tahoma"/>
    </w:rPr>
  </w:style>
  <w:style w:type="character" w:customStyle="1" w:styleId="ciaeniinee">
    <w:name w:val="ciae niinee"/>
    <w:basedOn w:val="aff5"/>
    <w:uiPriority w:val="99"/>
    <w:rsid w:val="000F022E"/>
    <w:rPr>
      <w:vertAlign w:val="superscript"/>
    </w:rPr>
  </w:style>
  <w:style w:type="paragraph" w:customStyle="1" w:styleId="iacaaieaiauaeoa">
    <w:name w:val="iacaaiea iauaeoa"/>
    <w:basedOn w:val="aff4"/>
    <w:uiPriority w:val="99"/>
    <w:rsid w:val="000F022E"/>
    <w:pPr>
      <w:widowControl w:val="0"/>
      <w:overflowPunct w:val="0"/>
      <w:autoSpaceDE w:val="0"/>
      <w:autoSpaceDN w:val="0"/>
      <w:adjustRightInd w:val="0"/>
      <w:textAlignment w:val="baseline"/>
    </w:pPr>
    <w:rPr>
      <w:rFonts w:ascii="Courier New" w:hAnsi="Courier New"/>
    </w:rPr>
  </w:style>
  <w:style w:type="paragraph" w:customStyle="1" w:styleId="oaenoniinee">
    <w:name w:val="oaeno niinee"/>
    <w:basedOn w:val="aff4"/>
    <w:uiPriority w:val="99"/>
    <w:rsid w:val="000F022E"/>
    <w:pPr>
      <w:overflowPunct w:val="0"/>
      <w:autoSpaceDE w:val="0"/>
      <w:autoSpaceDN w:val="0"/>
      <w:adjustRightInd w:val="0"/>
      <w:textAlignment w:val="baseline"/>
    </w:pPr>
    <w:rPr>
      <w:rFonts w:ascii="Journal" w:hAnsi="Journal"/>
      <w:lang w:val="en-GB"/>
    </w:rPr>
  </w:style>
  <w:style w:type="character" w:customStyle="1" w:styleId="1f4">
    <w:name w:val="Гиперссылка1"/>
    <w:basedOn w:val="aff5"/>
    <w:uiPriority w:val="99"/>
    <w:rsid w:val="000F022E"/>
    <w:rPr>
      <w:color w:val="0000FF"/>
      <w:u w:val="single"/>
    </w:rPr>
  </w:style>
  <w:style w:type="character" w:customStyle="1" w:styleId="1f5">
    <w:name w:val="Просмотренная гиперссылка1"/>
    <w:basedOn w:val="aff5"/>
    <w:uiPriority w:val="99"/>
    <w:rsid w:val="000F022E"/>
    <w:rPr>
      <w:color w:val="800080"/>
      <w:u w:val="single"/>
    </w:rPr>
  </w:style>
  <w:style w:type="paragraph" w:customStyle="1" w:styleId="Iiiaeuiue">
    <w:name w:val="Ii?iaeuiue"/>
    <w:uiPriority w:val="99"/>
    <w:rsid w:val="000F022E"/>
    <w:pPr>
      <w:overflowPunct w:val="0"/>
      <w:autoSpaceDE w:val="0"/>
      <w:autoSpaceDN w:val="0"/>
      <w:adjustRightInd w:val="0"/>
      <w:textAlignment w:val="baseline"/>
    </w:pPr>
    <w:rPr>
      <w:lang w:val="en-US"/>
    </w:rPr>
  </w:style>
  <w:style w:type="character" w:customStyle="1" w:styleId="Iniiaiieoeoo">
    <w:name w:val="Iniiaiie o?eoo"/>
    <w:uiPriority w:val="99"/>
    <w:rsid w:val="000F022E"/>
  </w:style>
  <w:style w:type="paragraph" w:customStyle="1" w:styleId="1f6">
    <w:name w:val="Цитата1"/>
    <w:basedOn w:val="aff4"/>
    <w:uiPriority w:val="99"/>
    <w:rsid w:val="000F022E"/>
    <w:pPr>
      <w:overflowPunct w:val="0"/>
      <w:autoSpaceDE w:val="0"/>
      <w:autoSpaceDN w:val="0"/>
      <w:adjustRightInd w:val="0"/>
      <w:spacing w:line="360" w:lineRule="auto"/>
      <w:ind w:left="720" w:right="-2"/>
      <w:textAlignment w:val="baseline"/>
    </w:pPr>
    <w:rPr>
      <w:rFonts w:ascii="Journal" w:hAnsi="Journal"/>
      <w:sz w:val="28"/>
    </w:rPr>
  </w:style>
  <w:style w:type="paragraph" w:customStyle="1" w:styleId="aacao0">
    <w:name w:val="aacao"/>
    <w:basedOn w:val="aff4"/>
    <w:uiPriority w:val="99"/>
    <w:rsid w:val="000F022E"/>
    <w:pPr>
      <w:overflowPunct w:val="0"/>
      <w:autoSpaceDE w:val="0"/>
      <w:autoSpaceDN w:val="0"/>
      <w:adjustRightInd w:val="0"/>
      <w:textAlignment w:val="baseline"/>
    </w:pPr>
    <w:rPr>
      <w:rFonts w:ascii="Antiqua" w:hAnsi="Antiqua"/>
      <w:kern w:val="32"/>
      <w:sz w:val="28"/>
    </w:rPr>
  </w:style>
  <w:style w:type="paragraph" w:customStyle="1" w:styleId="eeoaaooa0">
    <w:name w:val="eeoa?aoo?a"/>
    <w:basedOn w:val="aff4"/>
    <w:uiPriority w:val="99"/>
    <w:rsid w:val="000F022E"/>
    <w:pPr>
      <w:keepLines/>
      <w:widowControl w:val="0"/>
      <w:tabs>
        <w:tab w:val="left" w:pos="567"/>
      </w:tabs>
      <w:overflowPunct w:val="0"/>
      <w:autoSpaceDE w:val="0"/>
      <w:autoSpaceDN w:val="0"/>
      <w:adjustRightInd w:val="0"/>
      <w:spacing w:line="360" w:lineRule="atLeast"/>
      <w:ind w:left="567" w:hanging="567"/>
      <w:textAlignment w:val="baseline"/>
    </w:pPr>
    <w:rPr>
      <w:rFonts w:ascii="Baltica" w:hAnsi="Baltica"/>
      <w:sz w:val="28"/>
    </w:rPr>
  </w:style>
  <w:style w:type="paragraph" w:customStyle="1" w:styleId="affffff1">
    <w:name w:val="Ðèñóíîê"/>
    <w:basedOn w:val="aff4"/>
    <w:uiPriority w:val="99"/>
    <w:rsid w:val="000F022E"/>
    <w:pPr>
      <w:overflowPunct w:val="0"/>
      <w:autoSpaceDE w:val="0"/>
      <w:autoSpaceDN w:val="0"/>
      <w:adjustRightInd w:val="0"/>
      <w:spacing w:before="120" w:after="120" w:line="360" w:lineRule="auto"/>
      <w:ind w:firstLine="0"/>
      <w:jc w:val="center"/>
      <w:textAlignment w:val="baseline"/>
    </w:pPr>
    <w:rPr>
      <w:sz w:val="24"/>
    </w:rPr>
  </w:style>
  <w:style w:type="paragraph" w:customStyle="1" w:styleId="ParagraphTitle">
    <w:name w:val="Paragraph Title"/>
    <w:basedOn w:val="aff4"/>
    <w:uiPriority w:val="99"/>
    <w:rsid w:val="000F022E"/>
    <w:pPr>
      <w:overflowPunct w:val="0"/>
      <w:autoSpaceDE w:val="0"/>
      <w:autoSpaceDN w:val="0"/>
      <w:adjustRightInd w:val="0"/>
      <w:spacing w:before="120" w:after="80"/>
      <w:ind w:firstLine="0"/>
      <w:jc w:val="center"/>
      <w:textAlignment w:val="baseline"/>
    </w:pPr>
    <w:rPr>
      <w:rFonts w:ascii="Journal" w:hAnsi="Journal"/>
      <w:b/>
      <w:kern w:val="28"/>
      <w:sz w:val="24"/>
    </w:rPr>
  </w:style>
  <w:style w:type="paragraph" w:customStyle="1" w:styleId="FR2">
    <w:name w:val="FR2"/>
    <w:uiPriority w:val="99"/>
    <w:rsid w:val="000F022E"/>
    <w:pPr>
      <w:widowControl w:val="0"/>
      <w:autoSpaceDE w:val="0"/>
      <w:autoSpaceDN w:val="0"/>
      <w:adjustRightInd w:val="0"/>
      <w:spacing w:line="320" w:lineRule="auto"/>
    </w:pPr>
    <w:rPr>
      <w:rFonts w:ascii="Arial" w:hAnsi="Arial" w:cs="Arial"/>
      <w:sz w:val="18"/>
      <w:szCs w:val="18"/>
    </w:rPr>
  </w:style>
  <w:style w:type="paragraph" w:customStyle="1" w:styleId="IauiueIie">
    <w:name w:val="Iau?iue Iie"/>
    <w:basedOn w:val="aff4"/>
    <w:uiPriority w:val="99"/>
    <w:rsid w:val="000F022E"/>
    <w:pPr>
      <w:overflowPunct w:val="0"/>
      <w:autoSpaceDE w:val="0"/>
      <w:autoSpaceDN w:val="0"/>
      <w:adjustRightInd w:val="0"/>
      <w:spacing w:after="100"/>
      <w:ind w:firstLine="567"/>
      <w:textAlignment w:val="baseline"/>
    </w:pPr>
    <w:rPr>
      <w:sz w:val="24"/>
    </w:rPr>
  </w:style>
  <w:style w:type="paragraph" w:customStyle="1" w:styleId="affffff2">
    <w:name w:val="ðèñ"/>
    <w:basedOn w:val="aff4"/>
    <w:uiPriority w:val="99"/>
    <w:rsid w:val="000F022E"/>
    <w:pPr>
      <w:suppressAutoHyphens/>
      <w:overflowPunct w:val="0"/>
      <w:autoSpaceDE w:val="0"/>
      <w:autoSpaceDN w:val="0"/>
      <w:adjustRightInd w:val="0"/>
      <w:spacing w:before="120" w:after="240"/>
      <w:ind w:firstLine="0"/>
      <w:jc w:val="center"/>
      <w:textAlignment w:val="baseline"/>
    </w:pPr>
    <w:rPr>
      <w:rFonts w:ascii="Journal" w:hAnsi="Journal"/>
      <w:i/>
    </w:rPr>
  </w:style>
  <w:style w:type="paragraph" w:customStyle="1" w:styleId="affffff3">
    <w:name w:val="Ëèòåðàòóðà"/>
    <w:basedOn w:val="aff4"/>
    <w:uiPriority w:val="99"/>
    <w:rsid w:val="000F022E"/>
    <w:pPr>
      <w:keepNext/>
      <w:overflowPunct w:val="0"/>
      <w:autoSpaceDE w:val="0"/>
      <w:autoSpaceDN w:val="0"/>
      <w:adjustRightInd w:val="0"/>
      <w:spacing w:before="240" w:after="60"/>
      <w:ind w:firstLine="0"/>
      <w:jc w:val="center"/>
      <w:textAlignment w:val="baseline"/>
    </w:pPr>
    <w:rPr>
      <w:rFonts w:ascii="Journal" w:hAnsi="Journal"/>
      <w:caps/>
      <w:sz w:val="18"/>
    </w:rPr>
  </w:style>
  <w:style w:type="paragraph" w:customStyle="1" w:styleId="affffff4">
    <w:name w:val="Ëèòåð ¹"/>
    <w:basedOn w:val="aff4"/>
    <w:uiPriority w:val="99"/>
    <w:rsid w:val="000F022E"/>
    <w:pPr>
      <w:overflowPunct w:val="0"/>
      <w:autoSpaceDE w:val="0"/>
      <w:autoSpaceDN w:val="0"/>
      <w:adjustRightInd w:val="0"/>
      <w:ind w:left="284" w:hanging="284"/>
      <w:textAlignment w:val="baseline"/>
    </w:pPr>
    <w:rPr>
      <w:rFonts w:ascii="Journal" w:hAnsi="Journal"/>
      <w:sz w:val="18"/>
    </w:rPr>
  </w:style>
  <w:style w:type="character" w:customStyle="1" w:styleId="1f7">
    <w:name w:val="Строгий1"/>
    <w:basedOn w:val="aff5"/>
    <w:uiPriority w:val="99"/>
    <w:rsid w:val="000F022E"/>
    <w:rPr>
      <w:b/>
    </w:rPr>
  </w:style>
  <w:style w:type="paragraph" w:customStyle="1" w:styleId="affffff5">
    <w:name w:val="таблица"/>
    <w:basedOn w:val="aff4"/>
    <w:uiPriority w:val="99"/>
    <w:rsid w:val="000F022E"/>
    <w:pPr>
      <w:keepNext/>
      <w:keepLines/>
      <w:ind w:firstLine="567"/>
      <w:jc w:val="center"/>
    </w:pPr>
  </w:style>
  <w:style w:type="paragraph" w:styleId="39">
    <w:name w:val="Body Text 3"/>
    <w:aliases w:val="для формул по центру"/>
    <w:basedOn w:val="aff4"/>
    <w:link w:val="3a"/>
    <w:uiPriority w:val="99"/>
    <w:rsid w:val="000F022E"/>
    <w:pPr>
      <w:pBdr>
        <w:bottom w:val="single" w:sz="4" w:space="1" w:color="auto"/>
      </w:pBdr>
      <w:ind w:firstLine="0"/>
      <w:jc w:val="center"/>
    </w:pPr>
    <w:rPr>
      <w:rFonts w:ascii="Journal" w:hAnsi="Journal"/>
      <w:b/>
      <w:sz w:val="24"/>
    </w:rPr>
  </w:style>
  <w:style w:type="character" w:styleId="affffff6">
    <w:name w:val="FollowedHyperlink"/>
    <w:basedOn w:val="aff5"/>
    <w:uiPriority w:val="99"/>
    <w:rsid w:val="000F022E"/>
    <w:rPr>
      <w:color w:val="800080"/>
      <w:u w:val="single"/>
    </w:rPr>
  </w:style>
  <w:style w:type="paragraph" w:customStyle="1" w:styleId="2f1">
    <w:name w:val="Текст 2"/>
    <w:basedOn w:val="aff4"/>
    <w:uiPriority w:val="99"/>
    <w:rsid w:val="000F022E"/>
    <w:pPr>
      <w:spacing w:line="360" w:lineRule="auto"/>
      <w:ind w:firstLine="0"/>
    </w:pPr>
    <w:rPr>
      <w:sz w:val="28"/>
    </w:rPr>
  </w:style>
  <w:style w:type="paragraph" w:customStyle="1" w:styleId="affffff7">
    <w:name w:val="норм"/>
    <w:basedOn w:val="afff9"/>
    <w:uiPriority w:val="99"/>
    <w:rsid w:val="000F022E"/>
    <w:pPr>
      <w:spacing w:before="40"/>
      <w:jc w:val="center"/>
    </w:pPr>
    <w:rPr>
      <w:i/>
      <w:sz w:val="24"/>
      <w:szCs w:val="20"/>
    </w:rPr>
  </w:style>
  <w:style w:type="paragraph" w:customStyle="1" w:styleId="1f8">
    <w:name w:val="норм1"/>
    <w:basedOn w:val="afff9"/>
    <w:uiPriority w:val="99"/>
    <w:rsid w:val="000F022E"/>
    <w:pPr>
      <w:spacing w:after="40"/>
      <w:jc w:val="both"/>
    </w:pPr>
    <w:rPr>
      <w:sz w:val="24"/>
      <w:szCs w:val="20"/>
    </w:rPr>
  </w:style>
  <w:style w:type="character" w:customStyle="1" w:styleId="MTEquationSection">
    <w:name w:val="MTEquationSection"/>
    <w:basedOn w:val="aff5"/>
    <w:uiPriority w:val="99"/>
    <w:rsid w:val="000F022E"/>
    <w:rPr>
      <w:vanish/>
      <w:color w:val="FF0000"/>
    </w:rPr>
  </w:style>
  <w:style w:type="paragraph" w:customStyle="1" w:styleId="Equation">
    <w:name w:val="Equation"/>
    <w:basedOn w:val="aff4"/>
    <w:next w:val="aff4"/>
    <w:uiPriority w:val="99"/>
    <w:rsid w:val="000F022E"/>
    <w:pPr>
      <w:tabs>
        <w:tab w:val="right" w:pos="4766"/>
      </w:tabs>
      <w:spacing w:before="120" w:after="120" w:line="360" w:lineRule="auto"/>
      <w:ind w:firstLine="0"/>
    </w:pPr>
    <w:rPr>
      <w:sz w:val="28"/>
      <w:szCs w:val="24"/>
      <w:lang w:val="en-US"/>
    </w:rPr>
  </w:style>
  <w:style w:type="character" w:customStyle="1" w:styleId="MTConvertedEquation">
    <w:name w:val="MTConvertedEquation"/>
    <w:basedOn w:val="aff5"/>
    <w:uiPriority w:val="99"/>
    <w:rsid w:val="000F022E"/>
    <w:rPr>
      <w:szCs w:val="28"/>
    </w:rPr>
  </w:style>
  <w:style w:type="paragraph" w:styleId="1f9">
    <w:name w:val="index 1"/>
    <w:basedOn w:val="aff4"/>
    <w:next w:val="aff4"/>
    <w:autoRedefine/>
    <w:uiPriority w:val="99"/>
    <w:rsid w:val="000F022E"/>
    <w:pPr>
      <w:spacing w:line="360" w:lineRule="auto"/>
      <w:ind w:left="280" w:hanging="280"/>
      <w:jc w:val="left"/>
    </w:pPr>
    <w:rPr>
      <w:sz w:val="28"/>
      <w:szCs w:val="18"/>
    </w:rPr>
  </w:style>
  <w:style w:type="paragraph" w:styleId="2f2">
    <w:name w:val="index 2"/>
    <w:basedOn w:val="aff4"/>
    <w:next w:val="aff4"/>
    <w:autoRedefine/>
    <w:uiPriority w:val="99"/>
    <w:semiHidden/>
    <w:rsid w:val="000F022E"/>
    <w:pPr>
      <w:spacing w:line="360" w:lineRule="auto"/>
      <w:ind w:left="560" w:hanging="280"/>
      <w:jc w:val="left"/>
    </w:pPr>
    <w:rPr>
      <w:sz w:val="28"/>
      <w:szCs w:val="18"/>
    </w:rPr>
  </w:style>
  <w:style w:type="paragraph" w:styleId="3b">
    <w:name w:val="index 3"/>
    <w:basedOn w:val="aff4"/>
    <w:next w:val="aff4"/>
    <w:autoRedefine/>
    <w:uiPriority w:val="99"/>
    <w:semiHidden/>
    <w:rsid w:val="000F022E"/>
    <w:pPr>
      <w:spacing w:line="360" w:lineRule="auto"/>
      <w:ind w:left="840" w:hanging="280"/>
      <w:jc w:val="left"/>
    </w:pPr>
    <w:rPr>
      <w:sz w:val="28"/>
      <w:szCs w:val="18"/>
    </w:rPr>
  </w:style>
  <w:style w:type="character" w:customStyle="1" w:styleId="intstyle286">
    <w:name w:val="intstyle286"/>
    <w:hidden/>
    <w:uiPriority w:val="99"/>
    <w:rsid w:val="000F022E"/>
    <w:rPr>
      <w:i/>
      <w:iCs/>
      <w:color w:val="000000"/>
    </w:rPr>
  </w:style>
  <w:style w:type="paragraph" w:customStyle="1" w:styleId="FR4">
    <w:name w:val="FR4"/>
    <w:uiPriority w:val="99"/>
    <w:rsid w:val="000F022E"/>
    <w:pPr>
      <w:widowControl w:val="0"/>
      <w:jc w:val="both"/>
    </w:pPr>
    <w:rPr>
      <w:rFonts w:ascii="Arial" w:hAnsi="Arial"/>
      <w:b/>
      <w:snapToGrid w:val="0"/>
      <w:sz w:val="12"/>
      <w:lang w:val="en-US"/>
    </w:rPr>
  </w:style>
  <w:style w:type="paragraph" w:customStyle="1" w:styleId="FR3">
    <w:name w:val="FR3"/>
    <w:uiPriority w:val="99"/>
    <w:rsid w:val="000F022E"/>
    <w:pPr>
      <w:widowControl w:val="0"/>
      <w:ind w:left="2120"/>
    </w:pPr>
    <w:rPr>
      <w:b/>
      <w:snapToGrid w:val="0"/>
      <w:sz w:val="12"/>
    </w:rPr>
  </w:style>
  <w:style w:type="paragraph" w:customStyle="1" w:styleId="affffff8">
    <w:name w:val="Текст ДП"/>
    <w:basedOn w:val="aff4"/>
    <w:uiPriority w:val="99"/>
    <w:rsid w:val="000F022E"/>
    <w:pPr>
      <w:ind w:firstLine="720"/>
    </w:pPr>
    <w:rPr>
      <w:sz w:val="28"/>
    </w:rPr>
  </w:style>
  <w:style w:type="paragraph" w:customStyle="1" w:styleId="head">
    <w:name w:val="head"/>
    <w:basedOn w:val="aff4"/>
    <w:uiPriority w:val="99"/>
    <w:rsid w:val="000F022E"/>
    <w:pPr>
      <w:spacing w:before="100" w:beforeAutospacing="1" w:after="100" w:afterAutospacing="1"/>
      <w:ind w:firstLine="0"/>
      <w:jc w:val="left"/>
    </w:pPr>
    <w:rPr>
      <w:sz w:val="24"/>
      <w:szCs w:val="24"/>
    </w:rPr>
  </w:style>
  <w:style w:type="character" w:customStyle="1" w:styleId="3c">
    <w:name w:val="Гиперссылка3"/>
    <w:basedOn w:val="aff5"/>
    <w:uiPriority w:val="99"/>
    <w:rsid w:val="000F022E"/>
    <w:rPr>
      <w:b/>
      <w:bCs/>
      <w:i w:val="0"/>
      <w:iCs w:val="0"/>
      <w:strike w:val="0"/>
      <w:dstrike w:val="0"/>
      <w:color w:val="2C4B81"/>
      <w:u w:val="none"/>
      <w:effect w:val="none"/>
    </w:rPr>
  </w:style>
  <w:style w:type="paragraph" w:customStyle="1" w:styleId="1fa">
    <w:name w:val="Стиль1"/>
    <w:basedOn w:val="1f1"/>
    <w:link w:val="1fb"/>
    <w:uiPriority w:val="99"/>
    <w:qFormat/>
    <w:rsid w:val="000F022E"/>
    <w:pPr>
      <w:jc w:val="center"/>
    </w:pPr>
    <w:rPr>
      <w:b/>
      <w:sz w:val="24"/>
    </w:rPr>
  </w:style>
  <w:style w:type="paragraph" w:styleId="affffff9">
    <w:name w:val="List Bullet"/>
    <w:aliases w:val="UL,Маркированный список 1,Маркированный список Знак Знак Знак Знак Знак Знак Знак Знак Знак Знак Знак Знак Знак Знак Знак Знак,List Bullet 1"/>
    <w:basedOn w:val="aff4"/>
    <w:link w:val="affffffa"/>
    <w:autoRedefine/>
    <w:uiPriority w:val="99"/>
    <w:rsid w:val="000F022E"/>
    <w:pPr>
      <w:widowControl w:val="0"/>
      <w:tabs>
        <w:tab w:val="num" w:pos="360"/>
      </w:tabs>
      <w:autoSpaceDE w:val="0"/>
      <w:autoSpaceDN w:val="0"/>
      <w:adjustRightInd w:val="0"/>
      <w:ind w:left="360" w:hanging="360"/>
      <w:jc w:val="left"/>
    </w:pPr>
  </w:style>
  <w:style w:type="character" w:customStyle="1" w:styleId="accented">
    <w:name w:val="accented"/>
    <w:basedOn w:val="aff5"/>
    <w:uiPriority w:val="99"/>
    <w:rsid w:val="000F022E"/>
  </w:style>
  <w:style w:type="paragraph" w:customStyle="1" w:styleId="1fc">
    <w:name w:val="Основной текст с отступом1"/>
    <w:basedOn w:val="aff4"/>
    <w:uiPriority w:val="99"/>
    <w:rsid w:val="000F022E"/>
    <w:pPr>
      <w:autoSpaceDE w:val="0"/>
      <w:autoSpaceDN w:val="0"/>
      <w:adjustRightInd w:val="0"/>
      <w:ind w:firstLine="397"/>
    </w:pPr>
    <w:rPr>
      <w:sz w:val="24"/>
      <w:szCs w:val="24"/>
      <w:lang w:val="en-US"/>
    </w:rPr>
  </w:style>
  <w:style w:type="paragraph" w:customStyle="1" w:styleId="affffffb">
    <w:name w:val="ЛИТ"/>
    <w:basedOn w:val="aff4"/>
    <w:uiPriority w:val="99"/>
    <w:rsid w:val="000F022E"/>
    <w:pPr>
      <w:keepNext/>
      <w:spacing w:before="120" w:after="60"/>
      <w:ind w:firstLine="0"/>
      <w:jc w:val="center"/>
    </w:pPr>
    <w:rPr>
      <w:rFonts w:eastAsia="Arial Unicode"/>
      <w:b/>
      <w:bCs/>
      <w:sz w:val="18"/>
      <w:szCs w:val="18"/>
    </w:rPr>
  </w:style>
  <w:style w:type="paragraph" w:customStyle="1" w:styleId="MainText">
    <w:name w:val="Main Text"/>
    <w:basedOn w:val="aff4"/>
    <w:uiPriority w:val="99"/>
    <w:rsid w:val="000F022E"/>
    <w:pPr>
      <w:spacing w:line="360" w:lineRule="auto"/>
      <w:ind w:firstLine="709"/>
    </w:pPr>
    <w:rPr>
      <w:sz w:val="28"/>
    </w:rPr>
  </w:style>
  <w:style w:type="paragraph" w:customStyle="1" w:styleId="1fd">
    <w:name w:val="Îáû÷íûé1"/>
    <w:basedOn w:val="aff4"/>
    <w:uiPriority w:val="99"/>
    <w:rsid w:val="000F022E"/>
    <w:pPr>
      <w:spacing w:line="360" w:lineRule="auto"/>
      <w:ind w:firstLine="709"/>
    </w:pPr>
    <w:rPr>
      <w:sz w:val="28"/>
    </w:rPr>
  </w:style>
  <w:style w:type="paragraph" w:customStyle="1" w:styleId="2f3">
    <w:name w:val="Îáû÷íûé2"/>
    <w:basedOn w:val="aff4"/>
    <w:next w:val="aff4"/>
    <w:uiPriority w:val="99"/>
    <w:rsid w:val="000F022E"/>
    <w:pPr>
      <w:spacing w:line="360" w:lineRule="auto"/>
      <w:ind w:firstLine="0"/>
      <w:jc w:val="center"/>
    </w:pPr>
    <w:rPr>
      <w:sz w:val="28"/>
    </w:rPr>
  </w:style>
  <w:style w:type="paragraph" w:customStyle="1" w:styleId="47">
    <w:name w:val="Îáû÷íûé4"/>
    <w:basedOn w:val="aff4"/>
    <w:next w:val="1fd"/>
    <w:uiPriority w:val="99"/>
    <w:rsid w:val="000F022E"/>
    <w:pPr>
      <w:spacing w:line="360" w:lineRule="auto"/>
      <w:ind w:firstLine="0"/>
      <w:jc w:val="right"/>
    </w:pPr>
    <w:rPr>
      <w:sz w:val="28"/>
    </w:rPr>
  </w:style>
  <w:style w:type="paragraph" w:customStyle="1" w:styleId="affffffc">
    <w:name w:val="УБС Название статьи"/>
    <w:basedOn w:val="affffffd"/>
    <w:next w:val="affffffe"/>
    <w:uiPriority w:val="99"/>
    <w:rsid w:val="000F022E"/>
    <w:pPr>
      <w:spacing w:after="240"/>
      <w:ind w:firstLine="0"/>
      <w:jc w:val="center"/>
    </w:pPr>
    <w:rPr>
      <w:rFonts w:ascii="Arial" w:hAnsi="Arial" w:cs="Arial"/>
      <w:b/>
      <w:caps/>
      <w:noProof/>
      <w:sz w:val="24"/>
      <w:szCs w:val="24"/>
    </w:rPr>
  </w:style>
  <w:style w:type="paragraph" w:customStyle="1" w:styleId="affffffd">
    <w:name w:val="УБС Текст"/>
    <w:basedOn w:val="aff4"/>
    <w:link w:val="afffffff"/>
    <w:uiPriority w:val="99"/>
    <w:rsid w:val="000F022E"/>
    <w:pPr>
      <w:spacing w:line="240" w:lineRule="atLeast"/>
      <w:ind w:firstLine="426"/>
    </w:pPr>
    <w:rPr>
      <w:sz w:val="22"/>
    </w:rPr>
  </w:style>
  <w:style w:type="paragraph" w:customStyle="1" w:styleId="affffffe">
    <w:name w:val="УБС Автор"/>
    <w:basedOn w:val="affffffd"/>
    <w:next w:val="afffffff0"/>
    <w:uiPriority w:val="99"/>
    <w:rsid w:val="000F022E"/>
    <w:pPr>
      <w:ind w:firstLine="0"/>
      <w:jc w:val="center"/>
    </w:pPr>
    <w:rPr>
      <w:b/>
      <w:sz w:val="24"/>
    </w:rPr>
  </w:style>
  <w:style w:type="paragraph" w:customStyle="1" w:styleId="afffffff0">
    <w:name w:val="УБС Организация"/>
    <w:basedOn w:val="affffffd"/>
    <w:next w:val="afffffff1"/>
    <w:uiPriority w:val="99"/>
    <w:rsid w:val="000F022E"/>
    <w:pPr>
      <w:ind w:firstLine="0"/>
      <w:jc w:val="center"/>
    </w:pPr>
    <w:rPr>
      <w:i/>
      <w:sz w:val="24"/>
    </w:rPr>
  </w:style>
  <w:style w:type="paragraph" w:customStyle="1" w:styleId="afffffff1">
    <w:name w:val="УБС Адрес"/>
    <w:basedOn w:val="affffffd"/>
    <w:next w:val="affffffd"/>
    <w:uiPriority w:val="99"/>
    <w:rsid w:val="000F022E"/>
    <w:pPr>
      <w:ind w:firstLine="0"/>
      <w:jc w:val="center"/>
    </w:pPr>
    <w:rPr>
      <w:lang w:val="en-US"/>
    </w:rPr>
  </w:style>
  <w:style w:type="paragraph" w:customStyle="1" w:styleId="1fe">
    <w:name w:val="УБС Заголовок 1"/>
    <w:basedOn w:val="affffffd"/>
    <w:next w:val="affffffd"/>
    <w:uiPriority w:val="99"/>
    <w:rsid w:val="000F022E"/>
    <w:pPr>
      <w:spacing w:before="240" w:after="240"/>
      <w:ind w:firstLine="0"/>
    </w:pPr>
    <w:rPr>
      <w:rFonts w:ascii="Arial" w:hAnsi="Arial" w:cs="Arial"/>
      <w:b/>
      <w:i/>
    </w:rPr>
  </w:style>
  <w:style w:type="paragraph" w:customStyle="1" w:styleId="2f4">
    <w:name w:val="УБС Заголовок 2"/>
    <w:basedOn w:val="affffffd"/>
    <w:next w:val="affffffd"/>
    <w:uiPriority w:val="99"/>
    <w:rsid w:val="000F022E"/>
    <w:pPr>
      <w:spacing w:before="240"/>
      <w:ind w:firstLine="0"/>
    </w:pPr>
    <w:rPr>
      <w:i/>
      <w:caps/>
    </w:rPr>
  </w:style>
  <w:style w:type="paragraph" w:customStyle="1" w:styleId="afffffff2">
    <w:name w:val="УБС Литература"/>
    <w:basedOn w:val="1fe"/>
    <w:uiPriority w:val="99"/>
    <w:rsid w:val="000F022E"/>
    <w:pPr>
      <w:jc w:val="center"/>
    </w:pPr>
  </w:style>
  <w:style w:type="paragraph" w:customStyle="1" w:styleId="afffffff3">
    <w:name w:val="УБС Библиографическая ссылка"/>
    <w:basedOn w:val="affffffd"/>
    <w:uiPriority w:val="99"/>
    <w:rsid w:val="000F022E"/>
    <w:pPr>
      <w:tabs>
        <w:tab w:val="left" w:pos="426"/>
      </w:tabs>
      <w:ind w:left="426" w:hanging="426"/>
    </w:pPr>
  </w:style>
  <w:style w:type="paragraph" w:customStyle="1" w:styleId="afffffff4">
    <w:name w:val="УБС Формула"/>
    <w:basedOn w:val="affffffd"/>
    <w:next w:val="affffffd"/>
    <w:uiPriority w:val="99"/>
    <w:rsid w:val="000F022E"/>
    <w:pPr>
      <w:tabs>
        <w:tab w:val="left" w:pos="426"/>
      </w:tabs>
      <w:ind w:firstLine="0"/>
    </w:pPr>
  </w:style>
  <w:style w:type="paragraph" w:customStyle="1" w:styleId="afffffff5">
    <w:name w:val="УБС Подрисуночная подпись"/>
    <w:basedOn w:val="affffffd"/>
    <w:next w:val="affffffd"/>
    <w:link w:val="afffffff6"/>
    <w:uiPriority w:val="99"/>
    <w:rsid w:val="000F022E"/>
    <w:pPr>
      <w:spacing w:after="240"/>
      <w:ind w:firstLine="0"/>
      <w:jc w:val="center"/>
    </w:pPr>
    <w:rPr>
      <w:i/>
      <w:snapToGrid w:val="0"/>
    </w:rPr>
  </w:style>
  <w:style w:type="paragraph" w:customStyle="1" w:styleId="afffffff7">
    <w:name w:val="УБС Рисунок"/>
    <w:basedOn w:val="affffffd"/>
    <w:next w:val="afffffff5"/>
    <w:uiPriority w:val="99"/>
    <w:rsid w:val="000F022E"/>
    <w:pPr>
      <w:spacing w:before="240"/>
      <w:ind w:firstLine="0"/>
      <w:jc w:val="center"/>
    </w:pPr>
    <w:rPr>
      <w:snapToGrid w:val="0"/>
    </w:rPr>
  </w:style>
  <w:style w:type="paragraph" w:customStyle="1" w:styleId="1125192">
    <w:name w:val="Стиль Заголовок 1 + Слева:  125 см Выступ:  192 см"/>
    <w:basedOn w:val="1b"/>
    <w:uiPriority w:val="99"/>
    <w:rsid w:val="000F022E"/>
    <w:pPr>
      <w:pageBreakBefore w:val="0"/>
      <w:suppressAutoHyphens w:val="0"/>
      <w:spacing w:before="0" w:after="240"/>
      <w:ind w:left="709" w:firstLine="1089"/>
    </w:pPr>
    <w:rPr>
      <w:bCs/>
      <w:smallCaps/>
      <w:kern w:val="32"/>
    </w:rPr>
  </w:style>
  <w:style w:type="paragraph" w:customStyle="1" w:styleId="afffffff8">
    <w:name w:val="УБС Название таблицы"/>
    <w:basedOn w:val="afffffff5"/>
    <w:next w:val="affffffd"/>
    <w:uiPriority w:val="99"/>
    <w:rsid w:val="000F022E"/>
    <w:pPr>
      <w:spacing w:before="240" w:after="0"/>
      <w:jc w:val="left"/>
    </w:pPr>
  </w:style>
  <w:style w:type="paragraph" w:customStyle="1" w:styleId="afffffff9">
    <w:name w:val="УБС Аннотация"/>
    <w:basedOn w:val="affffffd"/>
    <w:uiPriority w:val="99"/>
    <w:rsid w:val="000F022E"/>
    <w:pPr>
      <w:ind w:right="50" w:firstLine="0"/>
    </w:pPr>
    <w:rPr>
      <w:i/>
    </w:rPr>
  </w:style>
  <w:style w:type="paragraph" w:customStyle="1" w:styleId="afffffffa">
    <w:name w:val="УБС ключевые слова"/>
    <w:basedOn w:val="affffffd"/>
    <w:uiPriority w:val="99"/>
    <w:rsid w:val="000F022E"/>
    <w:pPr>
      <w:ind w:right="334" w:firstLine="0"/>
    </w:pPr>
  </w:style>
  <w:style w:type="character" w:customStyle="1" w:styleId="afffffffb">
    <w:name w:val="Заголовок в абзаце"/>
    <w:basedOn w:val="aff5"/>
    <w:uiPriority w:val="99"/>
    <w:rsid w:val="000F022E"/>
    <w:rPr>
      <w:u w:val="thick"/>
    </w:rPr>
  </w:style>
  <w:style w:type="character" w:customStyle="1" w:styleId="shorttext">
    <w:name w:val="short_text"/>
    <w:basedOn w:val="aff5"/>
    <w:uiPriority w:val="99"/>
    <w:rsid w:val="0028412E"/>
    <w:rPr>
      <w:rFonts w:cs="Times New Roman"/>
    </w:rPr>
  </w:style>
  <w:style w:type="character" w:customStyle="1" w:styleId="mediumtext">
    <w:name w:val="medium_text"/>
    <w:basedOn w:val="aff5"/>
    <w:uiPriority w:val="99"/>
    <w:rsid w:val="0028412E"/>
    <w:rPr>
      <w:rFonts w:cs="Times New Roman"/>
    </w:rPr>
  </w:style>
  <w:style w:type="paragraph" w:customStyle="1" w:styleId="afffffffc">
    <w:name w:val="Мой обычный"/>
    <w:basedOn w:val="aff4"/>
    <w:uiPriority w:val="99"/>
    <w:rsid w:val="0028412E"/>
    <w:pPr>
      <w:spacing w:line="360" w:lineRule="auto"/>
      <w:ind w:firstLine="720"/>
    </w:pPr>
    <w:rPr>
      <w:rFonts w:ascii="TimesET" w:hAnsi="TimesET"/>
      <w:sz w:val="28"/>
    </w:rPr>
  </w:style>
  <w:style w:type="character" w:customStyle="1" w:styleId="2f0">
    <w:name w:val="Основной текст 2 Знак"/>
    <w:aliases w:val="для расшифровки формул Знак Знак,для расшифровки формул Знак2,для расшифровки формул Знак1 Знак Знак,для расшифровки формул Знак1 Знак1"/>
    <w:basedOn w:val="aff5"/>
    <w:link w:val="2f"/>
    <w:uiPriority w:val="99"/>
    <w:rsid w:val="00B3373F"/>
    <w:rPr>
      <w:b/>
      <w:sz w:val="28"/>
      <w:szCs w:val="28"/>
    </w:rPr>
  </w:style>
  <w:style w:type="paragraph" w:customStyle="1" w:styleId="MTDisplayEquation5">
    <w:name w:val="MTDisplayEquation5"/>
    <w:basedOn w:val="aff4"/>
    <w:next w:val="aff4"/>
    <w:uiPriority w:val="99"/>
    <w:rsid w:val="00B3373F"/>
    <w:pPr>
      <w:tabs>
        <w:tab w:val="center" w:pos="4680"/>
        <w:tab w:val="right" w:pos="9360"/>
      </w:tabs>
      <w:ind w:firstLine="0"/>
      <w:jc w:val="left"/>
    </w:pPr>
    <w:rPr>
      <w:rFonts w:eastAsia="SimSun"/>
      <w:sz w:val="28"/>
      <w:szCs w:val="28"/>
      <w:lang w:eastAsia="zh-CN"/>
    </w:rPr>
  </w:style>
  <w:style w:type="character" w:customStyle="1" w:styleId="1c">
    <w:name w:val="Заголовок 1 Знак"/>
    <w:aliases w:val="Заголовок для официальных документов Знак,раздел Знак"/>
    <w:basedOn w:val="aff5"/>
    <w:link w:val="1b"/>
    <w:uiPriority w:val="99"/>
    <w:rsid w:val="00B3373F"/>
    <w:rPr>
      <w:b/>
      <w:kern w:val="28"/>
      <w:sz w:val="28"/>
    </w:rPr>
  </w:style>
  <w:style w:type="character" w:customStyle="1" w:styleId="34">
    <w:name w:val="Заголовок 3 Знак"/>
    <w:aliases w:val="пункт Знак"/>
    <w:basedOn w:val="aff5"/>
    <w:link w:val="33"/>
    <w:uiPriority w:val="99"/>
    <w:locked/>
    <w:rsid w:val="00A05D9B"/>
    <w:rPr>
      <w:rFonts w:ascii="Journal" w:hAnsi="Journal"/>
      <w:b/>
      <w:sz w:val="24"/>
    </w:rPr>
  </w:style>
  <w:style w:type="character" w:customStyle="1" w:styleId="44">
    <w:name w:val="Заголовок 4 Знак"/>
    <w:basedOn w:val="aff5"/>
    <w:link w:val="43"/>
    <w:locked/>
    <w:rsid w:val="00A05D9B"/>
    <w:rPr>
      <w:b/>
    </w:rPr>
  </w:style>
  <w:style w:type="paragraph" w:customStyle="1" w:styleId="afffffffd">
    <w:name w:val="Аннотация"/>
    <w:basedOn w:val="Summary"/>
    <w:link w:val="afffffffe"/>
    <w:uiPriority w:val="99"/>
    <w:qFormat/>
    <w:rsid w:val="00A05D9B"/>
    <w:pPr>
      <w:tabs>
        <w:tab w:val="clear" w:pos="187"/>
      </w:tabs>
      <w:spacing w:before="0"/>
      <w:ind w:left="567" w:right="567"/>
    </w:pPr>
    <w:rPr>
      <w:rFonts w:ascii="Times New Roman" w:hAnsi="Times New Roman"/>
      <w:sz w:val="18"/>
      <w:szCs w:val="18"/>
    </w:rPr>
  </w:style>
  <w:style w:type="paragraph" w:customStyle="1" w:styleId="SubparagraphTitle">
    <w:name w:val="Subparagraph Title"/>
    <w:basedOn w:val="aff4"/>
    <w:uiPriority w:val="99"/>
    <w:rsid w:val="00A05D9B"/>
    <w:pPr>
      <w:keepNext/>
      <w:spacing w:before="120" w:line="220" w:lineRule="exact"/>
      <w:ind w:firstLine="284"/>
    </w:pPr>
    <w:rPr>
      <w:b/>
      <w:bCs/>
      <w:lang w:val="en-US"/>
    </w:rPr>
  </w:style>
  <w:style w:type="paragraph" w:customStyle="1" w:styleId="Sub-subparagraphTitle">
    <w:name w:val="Sub-subparagraph Title"/>
    <w:basedOn w:val="aff4"/>
    <w:uiPriority w:val="99"/>
    <w:rsid w:val="00A05D9B"/>
    <w:pPr>
      <w:spacing w:before="120" w:line="220" w:lineRule="exact"/>
      <w:ind w:firstLine="284"/>
      <w:jc w:val="left"/>
    </w:pPr>
    <w:rPr>
      <w:b/>
      <w:bCs/>
      <w:i/>
      <w:iCs/>
      <w:lang w:val="en-US"/>
    </w:rPr>
  </w:style>
  <w:style w:type="paragraph" w:customStyle="1" w:styleId="-6">
    <w:name w:val="Текст сноски - грант"/>
    <w:basedOn w:val="aff4"/>
    <w:uiPriority w:val="99"/>
    <w:rsid w:val="00A05D9B"/>
    <w:pPr>
      <w:ind w:firstLine="0"/>
      <w:jc w:val="left"/>
    </w:pPr>
    <w:rPr>
      <w:sz w:val="18"/>
      <w:szCs w:val="18"/>
    </w:rPr>
  </w:style>
  <w:style w:type="paragraph" w:customStyle="1" w:styleId="Adress">
    <w:name w:val="Adress"/>
    <w:basedOn w:val="-6"/>
    <w:uiPriority w:val="99"/>
    <w:rsid w:val="00A05D9B"/>
    <w:rPr>
      <w:i/>
      <w:iCs/>
    </w:rPr>
  </w:style>
  <w:style w:type="paragraph" w:customStyle="1" w:styleId="affffffff">
    <w:name w:val="Попись рисунка"/>
    <w:basedOn w:val="-6"/>
    <w:uiPriority w:val="99"/>
    <w:rsid w:val="00A05D9B"/>
  </w:style>
  <w:style w:type="paragraph" w:customStyle="1" w:styleId="LiteratureText">
    <w:name w:val="Literature Text"/>
    <w:basedOn w:val="aff4"/>
    <w:uiPriority w:val="99"/>
    <w:rsid w:val="00A05D9B"/>
    <w:pPr>
      <w:tabs>
        <w:tab w:val="left" w:pos="-2694"/>
      </w:tabs>
      <w:ind w:firstLine="284"/>
    </w:pPr>
    <w:rPr>
      <w:sz w:val="18"/>
      <w:szCs w:val="18"/>
    </w:rPr>
  </w:style>
  <w:style w:type="paragraph" w:customStyle="1" w:styleId="af3">
    <w:name w:val="Список нумерованный"/>
    <w:basedOn w:val="affff0"/>
    <w:uiPriority w:val="99"/>
    <w:rsid w:val="00A05D9B"/>
    <w:pPr>
      <w:numPr>
        <w:numId w:val="1"/>
      </w:numPr>
      <w:jc w:val="both"/>
    </w:pPr>
    <w:rPr>
      <w:sz w:val="20"/>
      <w:szCs w:val="20"/>
      <w:lang w:val="en-US"/>
    </w:rPr>
  </w:style>
  <w:style w:type="paragraph" w:customStyle="1" w:styleId="affffffff0">
    <w:name w:val="Текст диссера"/>
    <w:basedOn w:val="aff4"/>
    <w:link w:val="affffffff1"/>
    <w:autoRedefine/>
    <w:uiPriority w:val="99"/>
    <w:rsid w:val="00A05D9B"/>
    <w:pPr>
      <w:ind w:firstLine="0"/>
      <w:jc w:val="left"/>
    </w:pPr>
    <w:rPr>
      <w:color w:val="000000"/>
      <w:lang w:val="en-US"/>
    </w:rPr>
  </w:style>
  <w:style w:type="paragraph" w:customStyle="1" w:styleId="Literatur">
    <w:name w:val="Literatur"/>
    <w:uiPriority w:val="99"/>
    <w:rsid w:val="00A05D9B"/>
    <w:pPr>
      <w:tabs>
        <w:tab w:val="right" w:pos="340"/>
        <w:tab w:val="left" w:pos="454"/>
      </w:tabs>
      <w:ind w:left="454" w:hanging="454"/>
      <w:jc w:val="both"/>
    </w:pPr>
    <w:rPr>
      <w:lang w:eastAsia="en-US"/>
    </w:rPr>
  </w:style>
  <w:style w:type="paragraph" w:customStyle="1" w:styleId="Referencetext">
    <w:name w:val="Reference text"/>
    <w:basedOn w:val="aff4"/>
    <w:uiPriority w:val="99"/>
    <w:rsid w:val="00A05D9B"/>
    <w:pPr>
      <w:autoSpaceDE w:val="0"/>
      <w:autoSpaceDN w:val="0"/>
      <w:spacing w:after="80" w:line="220" w:lineRule="exact"/>
      <w:ind w:left="274" w:hanging="274"/>
    </w:pPr>
    <w:rPr>
      <w:color w:val="000000"/>
      <w:lang w:val="en-US" w:eastAsia="en-US"/>
    </w:rPr>
  </w:style>
  <w:style w:type="paragraph" w:customStyle="1" w:styleId="my">
    <w:name w:val="my"/>
    <w:basedOn w:val="aff4"/>
    <w:uiPriority w:val="99"/>
    <w:rsid w:val="00A05D9B"/>
    <w:pPr>
      <w:ind w:firstLine="0"/>
      <w:jc w:val="left"/>
    </w:pPr>
    <w:rPr>
      <w:rFonts w:ascii="Peterburg" w:hAnsi="Peterburg" w:cs="Peterburg"/>
      <w:sz w:val="16"/>
      <w:szCs w:val="16"/>
      <w:lang w:val="en-GB"/>
    </w:rPr>
  </w:style>
  <w:style w:type="character" w:customStyle="1" w:styleId="m">
    <w:name w:val="m"/>
    <w:basedOn w:val="aff5"/>
    <w:uiPriority w:val="99"/>
    <w:rsid w:val="00A05D9B"/>
    <w:rPr>
      <w:rFonts w:cs="Times New Roman"/>
    </w:rPr>
  </w:style>
  <w:style w:type="paragraph" w:customStyle="1" w:styleId="affffffff2">
    <w:name w:val="Основной"/>
    <w:basedOn w:val="aff4"/>
    <w:link w:val="affffffff3"/>
    <w:uiPriority w:val="99"/>
    <w:qFormat/>
    <w:rsid w:val="00A05D9B"/>
    <w:pPr>
      <w:tabs>
        <w:tab w:val="left" w:pos="340"/>
      </w:tabs>
      <w:ind w:firstLine="340"/>
    </w:pPr>
    <w:rPr>
      <w:sz w:val="28"/>
      <w:szCs w:val="28"/>
    </w:rPr>
  </w:style>
  <w:style w:type="character" w:customStyle="1" w:styleId="sp2">
    <w:name w:val="sp2"/>
    <w:basedOn w:val="aff5"/>
    <w:uiPriority w:val="99"/>
    <w:rsid w:val="00A05D9B"/>
    <w:rPr>
      <w:rFonts w:cs="Times New Roman"/>
      <w:spacing w:val="20"/>
    </w:rPr>
  </w:style>
  <w:style w:type="paragraph" w:customStyle="1" w:styleId="cont">
    <w:name w:val="cont"/>
    <w:basedOn w:val="aff4"/>
    <w:uiPriority w:val="99"/>
    <w:rsid w:val="00A05D9B"/>
    <w:pPr>
      <w:spacing w:after="100" w:afterAutospacing="1"/>
      <w:ind w:firstLine="0"/>
    </w:pPr>
    <w:rPr>
      <w:color w:val="000000"/>
      <w:sz w:val="24"/>
      <w:szCs w:val="24"/>
    </w:rPr>
  </w:style>
  <w:style w:type="character" w:customStyle="1" w:styleId="over1">
    <w:name w:val="over1"/>
    <w:basedOn w:val="aff5"/>
    <w:uiPriority w:val="99"/>
    <w:rsid w:val="00A05D9B"/>
    <w:rPr>
      <w:rFonts w:cs="Times New Roman"/>
    </w:rPr>
  </w:style>
  <w:style w:type="paragraph" w:customStyle="1" w:styleId="over">
    <w:name w:val="over"/>
    <w:basedOn w:val="aff4"/>
    <w:uiPriority w:val="99"/>
    <w:rsid w:val="00A05D9B"/>
    <w:pPr>
      <w:pBdr>
        <w:top w:val="outset" w:sz="4" w:space="0" w:color="000000"/>
      </w:pBdr>
      <w:spacing w:after="100" w:afterAutospacing="1"/>
      <w:ind w:firstLine="0"/>
      <w:jc w:val="center"/>
    </w:pPr>
    <w:rPr>
      <w:color w:val="000000"/>
      <w:sz w:val="24"/>
      <w:szCs w:val="24"/>
    </w:rPr>
  </w:style>
  <w:style w:type="character" w:customStyle="1" w:styleId="affffffff1">
    <w:name w:val="Текст диссера Знак"/>
    <w:basedOn w:val="aff5"/>
    <w:link w:val="affffffff0"/>
    <w:uiPriority w:val="99"/>
    <w:locked/>
    <w:rsid w:val="00A05D9B"/>
    <w:rPr>
      <w:color w:val="000000"/>
      <w:lang w:val="en-US"/>
    </w:rPr>
  </w:style>
  <w:style w:type="paragraph" w:styleId="affffffff4">
    <w:name w:val="No Spacing"/>
    <w:aliases w:val="Статьи"/>
    <w:link w:val="affffffff5"/>
    <w:uiPriority w:val="1"/>
    <w:qFormat/>
    <w:rsid w:val="00A05D9B"/>
    <w:rPr>
      <w:rFonts w:ascii="Calibri" w:hAnsi="Calibri" w:cs="Calibri"/>
      <w:sz w:val="22"/>
      <w:szCs w:val="22"/>
      <w:lang w:eastAsia="en-US"/>
    </w:rPr>
  </w:style>
  <w:style w:type="paragraph" w:customStyle="1" w:styleId="affffffff6">
    <w:name w:val="Формула"/>
    <w:basedOn w:val="aff4"/>
    <w:next w:val="aff4"/>
    <w:link w:val="affffffff7"/>
    <w:uiPriority w:val="99"/>
    <w:qFormat/>
    <w:rsid w:val="00A05D9B"/>
    <w:pPr>
      <w:tabs>
        <w:tab w:val="left" w:pos="340"/>
      </w:tabs>
      <w:spacing w:line="360" w:lineRule="auto"/>
      <w:ind w:firstLine="680"/>
      <w:jc w:val="right"/>
    </w:pPr>
    <w:rPr>
      <w:sz w:val="28"/>
      <w:szCs w:val="28"/>
    </w:rPr>
  </w:style>
  <w:style w:type="character" w:customStyle="1" w:styleId="38">
    <w:name w:val="Основной текст с отступом 3 Знак"/>
    <w:aliases w:val="Основной текст с отступом 3 Знак Знак Знак"/>
    <w:basedOn w:val="aff5"/>
    <w:link w:val="37"/>
    <w:uiPriority w:val="99"/>
    <w:locked/>
    <w:rsid w:val="00A05D9B"/>
    <w:rPr>
      <w:sz w:val="28"/>
      <w:szCs w:val="24"/>
    </w:rPr>
  </w:style>
  <w:style w:type="paragraph" w:customStyle="1" w:styleId="affffffff8">
    <w:name w:val="Обыч"/>
    <w:uiPriority w:val="99"/>
    <w:rsid w:val="00A05D9B"/>
    <w:pPr>
      <w:widowControl w:val="0"/>
    </w:pPr>
  </w:style>
  <w:style w:type="paragraph" w:customStyle="1" w:styleId="Maintext0">
    <w:name w:val="Main text"/>
    <w:uiPriority w:val="99"/>
    <w:rsid w:val="00A05D9B"/>
    <w:pPr>
      <w:widowControl w:val="0"/>
      <w:ind w:firstLine="238"/>
      <w:jc w:val="both"/>
    </w:pPr>
    <w:rPr>
      <w:lang w:val="en-US"/>
    </w:rPr>
  </w:style>
  <w:style w:type="paragraph" w:customStyle="1" w:styleId="Style9">
    <w:name w:val="Style9"/>
    <w:basedOn w:val="aff4"/>
    <w:uiPriority w:val="99"/>
    <w:rsid w:val="00A05D9B"/>
    <w:pPr>
      <w:widowControl w:val="0"/>
      <w:autoSpaceDE w:val="0"/>
      <w:autoSpaceDN w:val="0"/>
      <w:adjustRightInd w:val="0"/>
      <w:ind w:firstLine="0"/>
      <w:jc w:val="left"/>
    </w:pPr>
    <w:rPr>
      <w:sz w:val="24"/>
      <w:szCs w:val="24"/>
    </w:rPr>
  </w:style>
  <w:style w:type="paragraph" w:customStyle="1" w:styleId="Style10">
    <w:name w:val="Style10"/>
    <w:basedOn w:val="aff4"/>
    <w:uiPriority w:val="99"/>
    <w:rsid w:val="00A05D9B"/>
    <w:pPr>
      <w:widowControl w:val="0"/>
      <w:autoSpaceDE w:val="0"/>
      <w:autoSpaceDN w:val="0"/>
      <w:adjustRightInd w:val="0"/>
      <w:ind w:firstLine="0"/>
      <w:jc w:val="left"/>
    </w:pPr>
    <w:rPr>
      <w:sz w:val="24"/>
      <w:szCs w:val="24"/>
    </w:rPr>
  </w:style>
  <w:style w:type="paragraph" w:customStyle="1" w:styleId="Style16">
    <w:name w:val="Style16"/>
    <w:basedOn w:val="aff4"/>
    <w:uiPriority w:val="99"/>
    <w:rsid w:val="00A05D9B"/>
    <w:pPr>
      <w:widowControl w:val="0"/>
      <w:autoSpaceDE w:val="0"/>
      <w:autoSpaceDN w:val="0"/>
      <w:adjustRightInd w:val="0"/>
      <w:ind w:firstLine="0"/>
      <w:jc w:val="left"/>
    </w:pPr>
    <w:rPr>
      <w:sz w:val="24"/>
      <w:szCs w:val="24"/>
    </w:rPr>
  </w:style>
  <w:style w:type="paragraph" w:customStyle="1" w:styleId="Style17">
    <w:name w:val="Style17"/>
    <w:basedOn w:val="aff4"/>
    <w:uiPriority w:val="99"/>
    <w:rsid w:val="00A05D9B"/>
    <w:pPr>
      <w:widowControl w:val="0"/>
      <w:autoSpaceDE w:val="0"/>
      <w:autoSpaceDN w:val="0"/>
      <w:adjustRightInd w:val="0"/>
      <w:ind w:firstLine="0"/>
      <w:jc w:val="left"/>
    </w:pPr>
    <w:rPr>
      <w:sz w:val="24"/>
      <w:szCs w:val="24"/>
    </w:rPr>
  </w:style>
  <w:style w:type="paragraph" w:customStyle="1" w:styleId="Style20">
    <w:name w:val="Style20"/>
    <w:basedOn w:val="aff4"/>
    <w:uiPriority w:val="99"/>
    <w:rsid w:val="00A05D9B"/>
    <w:pPr>
      <w:widowControl w:val="0"/>
      <w:autoSpaceDE w:val="0"/>
      <w:autoSpaceDN w:val="0"/>
      <w:adjustRightInd w:val="0"/>
      <w:ind w:firstLine="0"/>
      <w:jc w:val="left"/>
    </w:pPr>
    <w:rPr>
      <w:sz w:val="24"/>
      <w:szCs w:val="24"/>
    </w:rPr>
  </w:style>
  <w:style w:type="paragraph" w:customStyle="1" w:styleId="Style52">
    <w:name w:val="Style52"/>
    <w:basedOn w:val="aff4"/>
    <w:uiPriority w:val="99"/>
    <w:rsid w:val="00A05D9B"/>
    <w:pPr>
      <w:widowControl w:val="0"/>
      <w:autoSpaceDE w:val="0"/>
      <w:autoSpaceDN w:val="0"/>
      <w:adjustRightInd w:val="0"/>
      <w:ind w:firstLine="0"/>
      <w:jc w:val="left"/>
    </w:pPr>
    <w:rPr>
      <w:sz w:val="24"/>
      <w:szCs w:val="24"/>
    </w:rPr>
  </w:style>
  <w:style w:type="character" w:customStyle="1" w:styleId="FontStyle75">
    <w:name w:val="Font Style75"/>
    <w:basedOn w:val="aff5"/>
    <w:uiPriority w:val="99"/>
    <w:rsid w:val="00A05D9B"/>
    <w:rPr>
      <w:rFonts w:ascii="Times New Roman" w:hAnsi="Times New Roman" w:cs="Times New Roman"/>
      <w:i/>
      <w:iCs/>
      <w:sz w:val="20"/>
      <w:szCs w:val="20"/>
    </w:rPr>
  </w:style>
  <w:style w:type="character" w:customStyle="1" w:styleId="FontStyle77">
    <w:name w:val="Font Style77"/>
    <w:basedOn w:val="aff5"/>
    <w:uiPriority w:val="99"/>
    <w:rsid w:val="00A05D9B"/>
    <w:rPr>
      <w:rFonts w:ascii="Times New Roman" w:hAnsi="Times New Roman" w:cs="Times New Roman"/>
      <w:sz w:val="40"/>
      <w:szCs w:val="40"/>
    </w:rPr>
  </w:style>
  <w:style w:type="character" w:customStyle="1" w:styleId="FontStyle78">
    <w:name w:val="Font Style78"/>
    <w:basedOn w:val="aff5"/>
    <w:uiPriority w:val="99"/>
    <w:rsid w:val="00A05D9B"/>
    <w:rPr>
      <w:rFonts w:ascii="Times New Roman" w:hAnsi="Times New Roman" w:cs="Times New Roman"/>
      <w:b/>
      <w:bCs/>
      <w:i/>
      <w:iCs/>
      <w:spacing w:val="30"/>
      <w:sz w:val="34"/>
      <w:szCs w:val="34"/>
    </w:rPr>
  </w:style>
  <w:style w:type="character" w:customStyle="1" w:styleId="FontStyle99">
    <w:name w:val="Font Style99"/>
    <w:basedOn w:val="aff5"/>
    <w:uiPriority w:val="99"/>
    <w:rsid w:val="00A05D9B"/>
    <w:rPr>
      <w:rFonts w:ascii="Times New Roman" w:hAnsi="Times New Roman" w:cs="Times New Roman"/>
      <w:b/>
      <w:bCs/>
      <w:sz w:val="14"/>
      <w:szCs w:val="14"/>
    </w:rPr>
  </w:style>
  <w:style w:type="character" w:customStyle="1" w:styleId="FontStyle103">
    <w:name w:val="Font Style103"/>
    <w:basedOn w:val="aff5"/>
    <w:uiPriority w:val="99"/>
    <w:rsid w:val="00A05D9B"/>
    <w:rPr>
      <w:rFonts w:ascii="Times New Roman" w:hAnsi="Times New Roman" w:cs="Times New Roman"/>
      <w:b/>
      <w:bCs/>
      <w:sz w:val="16"/>
      <w:szCs w:val="16"/>
    </w:rPr>
  </w:style>
  <w:style w:type="character" w:customStyle="1" w:styleId="FontStyle104">
    <w:name w:val="Font Style104"/>
    <w:basedOn w:val="aff5"/>
    <w:uiPriority w:val="99"/>
    <w:rsid w:val="00A05D9B"/>
    <w:rPr>
      <w:rFonts w:ascii="Times New Roman" w:hAnsi="Times New Roman" w:cs="Times New Roman"/>
      <w:b/>
      <w:bCs/>
      <w:sz w:val="20"/>
      <w:szCs w:val="20"/>
    </w:rPr>
  </w:style>
  <w:style w:type="character" w:customStyle="1" w:styleId="FontStyle20">
    <w:name w:val="Font Style20"/>
    <w:basedOn w:val="aff5"/>
    <w:uiPriority w:val="99"/>
    <w:rsid w:val="00A05D9B"/>
    <w:rPr>
      <w:rFonts w:ascii="Times New Roman" w:hAnsi="Times New Roman" w:cs="Times New Roman"/>
      <w:sz w:val="34"/>
      <w:szCs w:val="34"/>
    </w:rPr>
  </w:style>
  <w:style w:type="paragraph" w:customStyle="1" w:styleId="Style1">
    <w:name w:val="Style1"/>
    <w:basedOn w:val="aff4"/>
    <w:uiPriority w:val="99"/>
    <w:rsid w:val="00A05D9B"/>
    <w:pPr>
      <w:widowControl w:val="0"/>
      <w:autoSpaceDE w:val="0"/>
      <w:autoSpaceDN w:val="0"/>
      <w:adjustRightInd w:val="0"/>
      <w:ind w:firstLine="0"/>
      <w:jc w:val="left"/>
    </w:pPr>
    <w:rPr>
      <w:sz w:val="24"/>
      <w:szCs w:val="24"/>
    </w:rPr>
  </w:style>
  <w:style w:type="character" w:customStyle="1" w:styleId="FontStyle25">
    <w:name w:val="Font Style25"/>
    <w:basedOn w:val="aff5"/>
    <w:uiPriority w:val="99"/>
    <w:rsid w:val="00A05D9B"/>
    <w:rPr>
      <w:rFonts w:ascii="Times New Roman" w:hAnsi="Times New Roman" w:cs="Times New Roman"/>
      <w:sz w:val="18"/>
      <w:szCs w:val="18"/>
    </w:rPr>
  </w:style>
  <w:style w:type="character" w:customStyle="1" w:styleId="FontStyle30">
    <w:name w:val="Font Style30"/>
    <w:basedOn w:val="aff5"/>
    <w:uiPriority w:val="99"/>
    <w:rsid w:val="00A05D9B"/>
    <w:rPr>
      <w:rFonts w:ascii="Times New Roman" w:hAnsi="Times New Roman" w:cs="Times New Roman"/>
      <w:sz w:val="16"/>
      <w:szCs w:val="16"/>
    </w:rPr>
  </w:style>
  <w:style w:type="paragraph" w:customStyle="1" w:styleId="affffffff9">
    <w:name w:val="Основной сборник"/>
    <w:basedOn w:val="aff4"/>
    <w:autoRedefine/>
    <w:uiPriority w:val="99"/>
    <w:qFormat/>
    <w:rsid w:val="00B55B36"/>
    <w:pPr>
      <w:widowControl w:val="0"/>
      <w:tabs>
        <w:tab w:val="left" w:pos="0"/>
      </w:tabs>
      <w:ind w:left="567" w:hanging="567"/>
      <w:jc w:val="left"/>
    </w:pPr>
    <w:rPr>
      <w:position w:val="-42"/>
    </w:rPr>
  </w:style>
  <w:style w:type="paragraph" w:customStyle="1" w:styleId="2f5">
    <w:name w:val="Абзац списка2"/>
    <w:basedOn w:val="aff4"/>
    <w:link w:val="ListParagraphChar1"/>
    <w:uiPriority w:val="99"/>
    <w:qFormat/>
    <w:rsid w:val="00BA1CDF"/>
    <w:pPr>
      <w:spacing w:after="200" w:line="276" w:lineRule="auto"/>
      <w:ind w:left="720" w:firstLine="0"/>
      <w:contextualSpacing/>
      <w:jc w:val="left"/>
    </w:pPr>
    <w:rPr>
      <w:rFonts w:ascii="Calibri" w:eastAsia="Calibri" w:hAnsi="Calibri"/>
      <w:sz w:val="22"/>
      <w:szCs w:val="22"/>
      <w:lang w:val="en-US" w:eastAsia="en-US"/>
    </w:rPr>
  </w:style>
  <w:style w:type="character" w:customStyle="1" w:styleId="longtext1">
    <w:name w:val="long_text1"/>
    <w:basedOn w:val="aff5"/>
    <w:uiPriority w:val="99"/>
    <w:rsid w:val="00BA1CDF"/>
    <w:rPr>
      <w:sz w:val="20"/>
      <w:szCs w:val="20"/>
    </w:rPr>
  </w:style>
  <w:style w:type="character" w:customStyle="1" w:styleId="affff6">
    <w:name w:val="Текст Знак"/>
    <w:aliases w:val="Plain Text Char Знак,Plain Text Char Знак Знак Знак Знак,Текст в табл Знак"/>
    <w:basedOn w:val="aff5"/>
    <w:link w:val="affff5"/>
    <w:uiPriority w:val="99"/>
    <w:rsid w:val="00BA1CDF"/>
    <w:rPr>
      <w:rFonts w:ascii="Courier New" w:hAnsi="Courier New"/>
    </w:rPr>
  </w:style>
  <w:style w:type="character" w:customStyle="1" w:styleId="mediumtext1">
    <w:name w:val="medium_text1"/>
    <w:basedOn w:val="aff5"/>
    <w:uiPriority w:val="99"/>
    <w:rsid w:val="00BA1CDF"/>
    <w:rPr>
      <w:sz w:val="24"/>
      <w:szCs w:val="24"/>
    </w:rPr>
  </w:style>
  <w:style w:type="character" w:customStyle="1" w:styleId="shorttext1">
    <w:name w:val="short_text1"/>
    <w:basedOn w:val="aff5"/>
    <w:uiPriority w:val="99"/>
    <w:rsid w:val="00BA1CDF"/>
    <w:rPr>
      <w:sz w:val="29"/>
      <w:szCs w:val="29"/>
    </w:rPr>
  </w:style>
  <w:style w:type="paragraph" w:customStyle="1" w:styleId="2f6">
    <w:name w:val="Стиль2"/>
    <w:basedOn w:val="aff4"/>
    <w:link w:val="2f7"/>
    <w:uiPriority w:val="99"/>
    <w:qFormat/>
    <w:rsid w:val="00BA1CDF"/>
    <w:pPr>
      <w:tabs>
        <w:tab w:val="num" w:pos="720"/>
      </w:tabs>
      <w:ind w:left="720" w:hanging="360"/>
      <w:jc w:val="left"/>
    </w:pPr>
    <w:rPr>
      <w:sz w:val="24"/>
      <w:szCs w:val="24"/>
    </w:rPr>
  </w:style>
  <w:style w:type="paragraph" w:styleId="31">
    <w:name w:val="List Bullet 3"/>
    <w:basedOn w:val="aff4"/>
    <w:uiPriority w:val="99"/>
    <w:rsid w:val="00BA1CDF"/>
    <w:pPr>
      <w:numPr>
        <w:numId w:val="2"/>
      </w:numPr>
      <w:spacing w:after="60"/>
    </w:pPr>
    <w:rPr>
      <w:rFonts w:ascii="Verdana" w:eastAsia="SimSun" w:hAnsi="Verdana" w:cs="Verdana"/>
    </w:rPr>
  </w:style>
  <w:style w:type="character" w:customStyle="1" w:styleId="3a">
    <w:name w:val="Основной текст 3 Знак"/>
    <w:aliases w:val="для формул по центру Знак"/>
    <w:basedOn w:val="aff5"/>
    <w:link w:val="39"/>
    <w:uiPriority w:val="99"/>
    <w:rsid w:val="00BA1CDF"/>
    <w:rPr>
      <w:rFonts w:ascii="Journal" w:hAnsi="Journal"/>
      <w:b/>
      <w:sz w:val="24"/>
    </w:rPr>
  </w:style>
  <w:style w:type="paragraph" w:customStyle="1" w:styleId="1ff">
    <w:name w:val="Название объекта1"/>
    <w:basedOn w:val="aff4"/>
    <w:next w:val="aff4"/>
    <w:uiPriority w:val="99"/>
    <w:rsid w:val="00BA1CDF"/>
    <w:pPr>
      <w:spacing w:after="200"/>
      <w:ind w:firstLine="0"/>
      <w:jc w:val="left"/>
    </w:pPr>
    <w:rPr>
      <w:rFonts w:ascii="Calibri" w:hAnsi="Calibri"/>
      <w:b/>
      <w:bCs/>
      <w:color w:val="4F81BD"/>
      <w:sz w:val="18"/>
      <w:szCs w:val="18"/>
      <w:lang w:eastAsia="ar-SA"/>
    </w:rPr>
  </w:style>
  <w:style w:type="paragraph" w:customStyle="1" w:styleId="TableContents">
    <w:name w:val="Table Contents"/>
    <w:basedOn w:val="aff4"/>
    <w:qFormat/>
    <w:rsid w:val="00BA1CDF"/>
    <w:pPr>
      <w:suppressLineNumbers/>
      <w:ind w:firstLine="0"/>
      <w:jc w:val="left"/>
    </w:pPr>
    <w:rPr>
      <w:szCs w:val="24"/>
      <w:lang w:eastAsia="ar-SA"/>
    </w:rPr>
  </w:style>
  <w:style w:type="paragraph" w:customStyle="1" w:styleId="affffffffa">
    <w:name w:val="Рис."/>
    <w:basedOn w:val="aff4"/>
    <w:uiPriority w:val="99"/>
    <w:rsid w:val="00BA1CDF"/>
    <w:pPr>
      <w:suppressLineNumbers/>
      <w:spacing w:before="120" w:after="120"/>
      <w:ind w:firstLine="0"/>
      <w:jc w:val="left"/>
    </w:pPr>
    <w:rPr>
      <w:rFonts w:cs="Tahoma"/>
      <w:i/>
      <w:iCs/>
      <w:sz w:val="24"/>
      <w:szCs w:val="24"/>
      <w:lang w:eastAsia="ar-SA"/>
    </w:rPr>
  </w:style>
  <w:style w:type="paragraph" w:customStyle="1" w:styleId="affffffffb">
    <w:name w:val="Таблица"/>
    <w:basedOn w:val="aff4"/>
    <w:link w:val="affffffffc"/>
    <w:uiPriority w:val="99"/>
    <w:qFormat/>
    <w:rsid w:val="00BA1CDF"/>
    <w:pPr>
      <w:widowControl w:val="0"/>
      <w:suppressLineNumbers/>
      <w:suppressAutoHyphens/>
      <w:spacing w:before="120" w:after="120"/>
      <w:ind w:firstLine="0"/>
      <w:jc w:val="left"/>
    </w:pPr>
    <w:rPr>
      <w:rFonts w:eastAsia="Lucida Sans Unicode" w:cs="Tahoma"/>
      <w:i/>
      <w:iCs/>
      <w:kern w:val="1"/>
      <w:sz w:val="24"/>
      <w:szCs w:val="24"/>
    </w:rPr>
  </w:style>
  <w:style w:type="paragraph" w:customStyle="1" w:styleId="affffffffd">
    <w:name w:val="Рисунок"/>
    <w:basedOn w:val="aff4"/>
    <w:link w:val="affffffffe"/>
    <w:uiPriority w:val="99"/>
    <w:qFormat/>
    <w:rsid w:val="00BA1CDF"/>
    <w:pPr>
      <w:widowControl w:val="0"/>
      <w:suppressLineNumbers/>
      <w:suppressAutoHyphens/>
      <w:spacing w:before="120" w:after="120"/>
      <w:ind w:firstLine="0"/>
      <w:jc w:val="left"/>
    </w:pPr>
    <w:rPr>
      <w:rFonts w:eastAsia="Lucida Sans Unicode" w:cs="Tahoma"/>
      <w:i/>
      <w:iCs/>
      <w:kern w:val="1"/>
      <w:sz w:val="24"/>
      <w:szCs w:val="24"/>
    </w:rPr>
  </w:style>
  <w:style w:type="paragraph" w:customStyle="1" w:styleId="2f8">
    <w:name w:val="Обычный (веб)2"/>
    <w:basedOn w:val="aff4"/>
    <w:uiPriority w:val="99"/>
    <w:rsid w:val="00BA1CDF"/>
    <w:pPr>
      <w:spacing w:before="100" w:beforeAutospacing="1" w:after="100" w:afterAutospacing="1"/>
      <w:ind w:firstLine="0"/>
    </w:pPr>
    <w:rPr>
      <w:sz w:val="24"/>
      <w:szCs w:val="24"/>
    </w:rPr>
  </w:style>
  <w:style w:type="paragraph" w:styleId="HTML">
    <w:name w:val="HTML Preformatted"/>
    <w:basedOn w:val="aff4"/>
    <w:link w:val="HTML0"/>
    <w:uiPriority w:val="99"/>
    <w:rsid w:val="00BA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rPr>
  </w:style>
  <w:style w:type="character" w:customStyle="1" w:styleId="HTML0">
    <w:name w:val="Стандартный HTML Знак"/>
    <w:basedOn w:val="aff5"/>
    <w:link w:val="HTML"/>
    <w:uiPriority w:val="99"/>
    <w:rsid w:val="00BA1CDF"/>
    <w:rPr>
      <w:rFonts w:ascii="Courier New" w:hAnsi="Courier New" w:cs="Courier New"/>
    </w:rPr>
  </w:style>
  <w:style w:type="paragraph" w:customStyle="1" w:styleId="afffffffff">
    <w:name w:val="Знак"/>
    <w:basedOn w:val="aff4"/>
    <w:rsid w:val="00BA1CDF"/>
    <w:pPr>
      <w:spacing w:after="160" w:line="240" w:lineRule="exact"/>
      <w:ind w:firstLine="0"/>
      <w:jc w:val="left"/>
    </w:pPr>
    <w:rPr>
      <w:rFonts w:ascii="Verdana" w:hAnsi="Verdana" w:cs="Verdana"/>
      <w:lang w:val="en-US" w:eastAsia="en-US"/>
    </w:rPr>
  </w:style>
  <w:style w:type="paragraph" w:customStyle="1" w:styleId="Text05">
    <w:name w:val="Text_05"/>
    <w:basedOn w:val="51"/>
    <w:link w:val="Text050"/>
    <w:autoRedefine/>
    <w:uiPriority w:val="99"/>
    <w:rsid w:val="00BA1CDF"/>
    <w:pPr>
      <w:keepNext w:val="0"/>
      <w:widowControl w:val="0"/>
      <w:numPr>
        <w:ilvl w:val="12"/>
      </w:numPr>
      <w:overflowPunct w:val="0"/>
      <w:autoSpaceDE w:val="0"/>
      <w:autoSpaceDN w:val="0"/>
      <w:adjustRightInd w:val="0"/>
      <w:spacing w:before="40" w:after="40"/>
      <w:jc w:val="left"/>
      <w:textAlignment w:val="baseline"/>
    </w:pPr>
    <w:rPr>
      <w:rFonts w:eastAsia="SimSun"/>
      <w:b w:val="0"/>
      <w:color w:val="000000"/>
    </w:rPr>
  </w:style>
  <w:style w:type="character" w:customStyle="1" w:styleId="Text050">
    <w:name w:val="Text_05 Знак"/>
    <w:basedOn w:val="aff5"/>
    <w:link w:val="Text05"/>
    <w:uiPriority w:val="99"/>
    <w:rsid w:val="00BA1CDF"/>
    <w:rPr>
      <w:rFonts w:eastAsia="SimSun"/>
      <w:color w:val="000000"/>
    </w:rPr>
  </w:style>
  <w:style w:type="character" w:customStyle="1" w:styleId="longtext">
    <w:name w:val="long_text"/>
    <w:basedOn w:val="aff5"/>
    <w:uiPriority w:val="99"/>
    <w:rsid w:val="00BA1CDF"/>
  </w:style>
  <w:style w:type="paragraph" w:customStyle="1" w:styleId="afffffffff0">
    <w:name w:val="Содержимое таблицы"/>
    <w:basedOn w:val="aff4"/>
    <w:uiPriority w:val="99"/>
    <w:rsid w:val="00BA1CDF"/>
    <w:pPr>
      <w:suppressLineNumbers/>
      <w:suppressAutoHyphens/>
      <w:spacing w:after="200" w:line="276" w:lineRule="auto"/>
      <w:ind w:firstLine="0"/>
      <w:jc w:val="left"/>
    </w:pPr>
    <w:rPr>
      <w:rFonts w:ascii="Calibri" w:eastAsia="Calibri" w:hAnsi="Calibri" w:cs="Calibri"/>
      <w:sz w:val="22"/>
      <w:szCs w:val="22"/>
      <w:lang w:eastAsia="ar-SA"/>
    </w:rPr>
  </w:style>
  <w:style w:type="paragraph" w:customStyle="1" w:styleId="afffffffff1">
    <w:name w:val="формула без номера"/>
    <w:basedOn w:val="aff4"/>
    <w:uiPriority w:val="99"/>
    <w:rsid w:val="00BA1CDF"/>
    <w:pPr>
      <w:spacing w:line="288" w:lineRule="auto"/>
      <w:ind w:firstLine="0"/>
      <w:jc w:val="center"/>
    </w:pPr>
    <w:rPr>
      <w:sz w:val="24"/>
      <w:szCs w:val="24"/>
    </w:rPr>
  </w:style>
  <w:style w:type="character" w:customStyle="1" w:styleId="1ff0">
    <w:name w:val="Основной текст Знак1"/>
    <w:aliases w:val="Основной текст Знак Знак Знак1,Основной текст Знак Знак1,Основной текст Знак Знак Знак Знак,Основной текст Знак1 Знак1 Знак Знак,Основной текст Знак Знак Знак1 Знак Знак,Основной текст Знак1 Знак Знак Знак1 Знак Знак"/>
    <w:basedOn w:val="aff5"/>
    <w:uiPriority w:val="99"/>
    <w:rsid w:val="002B5649"/>
    <w:rPr>
      <w:sz w:val="24"/>
      <w:szCs w:val="24"/>
      <w:lang w:val="ru-RU" w:eastAsia="ru-RU" w:bidi="ar-SA"/>
    </w:rPr>
  </w:style>
  <w:style w:type="paragraph" w:customStyle="1" w:styleId="220">
    <w:name w:val="Основной текст 22"/>
    <w:basedOn w:val="aff4"/>
    <w:uiPriority w:val="99"/>
    <w:rsid w:val="002B5649"/>
    <w:pPr>
      <w:ind w:firstLine="567"/>
    </w:pPr>
    <w:rPr>
      <w:sz w:val="24"/>
    </w:rPr>
  </w:style>
  <w:style w:type="character" w:customStyle="1" w:styleId="afffffffff2">
    <w:name w:val="Основной текст_"/>
    <w:basedOn w:val="aff5"/>
    <w:link w:val="1ff1"/>
    <w:uiPriority w:val="99"/>
    <w:rsid w:val="002B5649"/>
    <w:rPr>
      <w:sz w:val="19"/>
      <w:szCs w:val="19"/>
      <w:shd w:val="clear" w:color="auto" w:fill="FFFFFF"/>
    </w:rPr>
  </w:style>
  <w:style w:type="paragraph" w:customStyle="1" w:styleId="1ff1">
    <w:name w:val="Основной текст1"/>
    <w:basedOn w:val="aff4"/>
    <w:link w:val="afffffffff2"/>
    <w:uiPriority w:val="99"/>
    <w:rsid w:val="002B5649"/>
    <w:pPr>
      <w:shd w:val="clear" w:color="auto" w:fill="FFFFFF"/>
      <w:spacing w:before="240" w:line="221" w:lineRule="exact"/>
      <w:ind w:hanging="280"/>
    </w:pPr>
    <w:rPr>
      <w:sz w:val="19"/>
      <w:szCs w:val="19"/>
    </w:rPr>
  </w:style>
  <w:style w:type="character" w:customStyle="1" w:styleId="2e">
    <w:name w:val="Основной текст с отступом 2 Знак"/>
    <w:basedOn w:val="aff5"/>
    <w:link w:val="2d"/>
    <w:uiPriority w:val="99"/>
    <w:rsid w:val="002B5649"/>
    <w:rPr>
      <w:sz w:val="28"/>
      <w:szCs w:val="24"/>
    </w:rPr>
  </w:style>
  <w:style w:type="paragraph" w:customStyle="1" w:styleId="aff0">
    <w:name w:val="Литер"/>
    <w:basedOn w:val="aff4"/>
    <w:uiPriority w:val="99"/>
    <w:rsid w:val="00687968"/>
    <w:pPr>
      <w:numPr>
        <w:numId w:val="3"/>
      </w:numPr>
    </w:pPr>
  </w:style>
  <w:style w:type="paragraph" w:customStyle="1" w:styleId="afffffffff3">
    <w:name w:val="!!!ТЕКСТ"/>
    <w:basedOn w:val="aff4"/>
    <w:link w:val="afffffffff4"/>
    <w:uiPriority w:val="99"/>
    <w:rsid w:val="00081F77"/>
    <w:pPr>
      <w:spacing w:line="360" w:lineRule="auto"/>
      <w:ind w:firstLine="748"/>
    </w:pPr>
    <w:rPr>
      <w:sz w:val="28"/>
      <w:szCs w:val="24"/>
    </w:rPr>
  </w:style>
  <w:style w:type="character" w:customStyle="1" w:styleId="afffffffff4">
    <w:name w:val="!!!ТЕКСТ Знак"/>
    <w:basedOn w:val="aff5"/>
    <w:link w:val="afffffffff3"/>
    <w:uiPriority w:val="99"/>
    <w:rsid w:val="00081F77"/>
    <w:rPr>
      <w:sz w:val="28"/>
      <w:szCs w:val="24"/>
    </w:rPr>
  </w:style>
  <w:style w:type="paragraph" w:customStyle="1" w:styleId="2f9">
    <w:name w:val="Знак2"/>
    <w:basedOn w:val="aff4"/>
    <w:uiPriority w:val="99"/>
    <w:rsid w:val="007F6874"/>
    <w:pPr>
      <w:spacing w:after="160" w:line="240" w:lineRule="exact"/>
      <w:ind w:firstLine="0"/>
      <w:jc w:val="left"/>
    </w:pPr>
    <w:rPr>
      <w:rFonts w:ascii="Verdana" w:hAnsi="Verdana" w:cs="Verdana"/>
      <w:lang w:val="en-US" w:eastAsia="en-US"/>
    </w:rPr>
  </w:style>
  <w:style w:type="paragraph" w:customStyle="1" w:styleId="3d">
    <w:name w:val="Знак3"/>
    <w:basedOn w:val="aff4"/>
    <w:uiPriority w:val="99"/>
    <w:rsid w:val="007F6874"/>
    <w:pPr>
      <w:spacing w:after="160" w:line="240" w:lineRule="exact"/>
      <w:ind w:firstLine="0"/>
      <w:jc w:val="left"/>
    </w:pPr>
    <w:rPr>
      <w:rFonts w:ascii="Verdana" w:hAnsi="Verdana" w:cs="Verdana"/>
      <w:lang w:val="en-US" w:eastAsia="en-US"/>
    </w:rPr>
  </w:style>
  <w:style w:type="paragraph" w:customStyle="1" w:styleId="afffffffff5">
    <w:name w:val="Îáû÷íûé"/>
    <w:uiPriority w:val="99"/>
    <w:rsid w:val="007F6874"/>
    <w:pPr>
      <w:overflowPunct w:val="0"/>
      <w:autoSpaceDE w:val="0"/>
      <w:autoSpaceDN w:val="0"/>
      <w:adjustRightInd w:val="0"/>
      <w:textAlignment w:val="baseline"/>
    </w:pPr>
    <w:rPr>
      <w:lang w:val="en-GB"/>
    </w:rPr>
  </w:style>
  <w:style w:type="character" w:customStyle="1" w:styleId="MTDisplayEquation0">
    <w:name w:val="MTDisplayEquation Знак"/>
    <w:basedOn w:val="aff5"/>
    <w:link w:val="MTDisplayEquation"/>
    <w:uiPriority w:val="99"/>
    <w:rsid w:val="009518D0"/>
    <w:rPr>
      <w:rFonts w:ascii="Times" w:hAnsi="Times" w:cs="Times"/>
      <w:lang w:val="en-US" w:eastAsia="en-US"/>
    </w:rPr>
  </w:style>
  <w:style w:type="paragraph" w:customStyle="1" w:styleId="3e">
    <w:name w:val="Абзац списка3"/>
    <w:basedOn w:val="aff4"/>
    <w:uiPriority w:val="99"/>
    <w:qFormat/>
    <w:rsid w:val="004E7417"/>
    <w:pPr>
      <w:spacing w:after="200" w:line="276" w:lineRule="auto"/>
      <w:ind w:left="720" w:firstLine="0"/>
      <w:jc w:val="left"/>
    </w:pPr>
    <w:rPr>
      <w:rFonts w:ascii="Calibri" w:eastAsia="Calibri" w:hAnsi="Calibri" w:cs="Calibri"/>
      <w:sz w:val="22"/>
      <w:szCs w:val="22"/>
      <w:lang w:eastAsia="en-US"/>
    </w:rPr>
  </w:style>
  <w:style w:type="paragraph" w:customStyle="1" w:styleId="References">
    <w:name w:val="References"/>
    <w:basedOn w:val="aff4"/>
    <w:next w:val="aff4"/>
    <w:uiPriority w:val="99"/>
    <w:rsid w:val="004E7417"/>
    <w:pPr>
      <w:autoSpaceDE w:val="0"/>
      <w:autoSpaceDN w:val="0"/>
      <w:adjustRightInd w:val="0"/>
      <w:ind w:firstLine="0"/>
      <w:jc w:val="left"/>
    </w:pPr>
    <w:rPr>
      <w:rFonts w:ascii="PACAGJ+TimesNewRoman" w:hAnsi="PACAGJ+TimesNewRoman"/>
      <w:sz w:val="24"/>
      <w:szCs w:val="24"/>
    </w:rPr>
  </w:style>
  <w:style w:type="paragraph" w:customStyle="1" w:styleId="2fa">
    <w:name w:val="Обычный2"/>
    <w:uiPriority w:val="99"/>
    <w:rsid w:val="004E7417"/>
    <w:pPr>
      <w:spacing w:line="360" w:lineRule="auto"/>
      <w:ind w:firstLine="720"/>
      <w:jc w:val="both"/>
    </w:pPr>
    <w:rPr>
      <w:sz w:val="28"/>
    </w:rPr>
  </w:style>
  <w:style w:type="paragraph" w:customStyle="1" w:styleId="1ff2">
    <w:name w:val="Íîðìàëüíûé1"/>
    <w:basedOn w:val="aff4"/>
    <w:uiPriority w:val="99"/>
    <w:semiHidden/>
    <w:rsid w:val="004E7417"/>
    <w:pPr>
      <w:spacing w:line="360" w:lineRule="auto"/>
      <w:ind w:firstLine="720"/>
      <w:jc w:val="left"/>
    </w:pPr>
    <w:rPr>
      <w:sz w:val="28"/>
    </w:rPr>
  </w:style>
  <w:style w:type="paragraph" w:customStyle="1" w:styleId="pnormal">
    <w:name w:val="pnormal"/>
    <w:basedOn w:val="aff4"/>
    <w:uiPriority w:val="99"/>
    <w:rsid w:val="00987CE9"/>
    <w:pPr>
      <w:spacing w:before="150" w:after="150"/>
      <w:ind w:firstLine="0"/>
    </w:pPr>
    <w:rPr>
      <w:rFonts w:ascii="Verdana" w:hAnsi="Verdana" w:cs="Verdana"/>
      <w:color w:val="000000"/>
      <w:sz w:val="15"/>
      <w:szCs w:val="15"/>
    </w:rPr>
  </w:style>
  <w:style w:type="paragraph" w:customStyle="1" w:styleId="221">
    <w:name w:val="Основной текст с отступом 22"/>
    <w:basedOn w:val="aff4"/>
    <w:uiPriority w:val="99"/>
    <w:rsid w:val="00560004"/>
    <w:pPr>
      <w:overflowPunct w:val="0"/>
      <w:autoSpaceDE w:val="0"/>
      <w:autoSpaceDN w:val="0"/>
      <w:adjustRightInd w:val="0"/>
      <w:spacing w:line="360" w:lineRule="auto"/>
      <w:ind w:left="1440" w:firstLine="0"/>
      <w:jc w:val="left"/>
    </w:pPr>
    <w:rPr>
      <w:sz w:val="28"/>
      <w:lang w:val="en-US"/>
    </w:rPr>
  </w:style>
  <w:style w:type="paragraph" w:customStyle="1" w:styleId="230">
    <w:name w:val="Основной текст 23"/>
    <w:basedOn w:val="aff4"/>
    <w:uiPriority w:val="99"/>
    <w:rsid w:val="0010227B"/>
    <w:pPr>
      <w:widowControl w:val="0"/>
      <w:overflowPunct w:val="0"/>
      <w:autoSpaceDE w:val="0"/>
      <w:autoSpaceDN w:val="0"/>
      <w:adjustRightInd w:val="0"/>
      <w:spacing w:before="120"/>
      <w:ind w:firstLine="709"/>
      <w:textAlignment w:val="baseline"/>
    </w:pPr>
    <w:rPr>
      <w:rFonts w:ascii="Journal" w:hAnsi="Journal"/>
      <w:sz w:val="22"/>
    </w:rPr>
  </w:style>
  <w:style w:type="paragraph" w:customStyle="1" w:styleId="3f">
    <w:name w:val="Обычный3"/>
    <w:uiPriority w:val="99"/>
    <w:rsid w:val="0010227B"/>
    <w:pPr>
      <w:widowControl w:val="0"/>
      <w:spacing w:line="480" w:lineRule="auto"/>
      <w:ind w:firstLine="680"/>
      <w:jc w:val="both"/>
    </w:pPr>
    <w:rPr>
      <w:snapToGrid w:val="0"/>
      <w:sz w:val="24"/>
    </w:rPr>
  </w:style>
  <w:style w:type="character" w:customStyle="1" w:styleId="apple-converted-space">
    <w:name w:val="apple-converted-space"/>
    <w:basedOn w:val="aff5"/>
    <w:uiPriority w:val="99"/>
    <w:qFormat/>
    <w:rsid w:val="00EF18E3"/>
  </w:style>
  <w:style w:type="character" w:customStyle="1" w:styleId="52">
    <w:name w:val="Заголовок 5 Знак"/>
    <w:aliases w:val="Заголовок 10 Знак, Знак1 Знак"/>
    <w:link w:val="51"/>
    <w:uiPriority w:val="99"/>
    <w:rsid w:val="002D6717"/>
    <w:rPr>
      <w:b/>
    </w:rPr>
  </w:style>
  <w:style w:type="paragraph" w:styleId="afffffffff6">
    <w:name w:val="TOC Heading"/>
    <w:basedOn w:val="1b"/>
    <w:next w:val="aff4"/>
    <w:uiPriority w:val="39"/>
    <w:qFormat/>
    <w:rsid w:val="002D6717"/>
    <w:pPr>
      <w:pageBreakBefore w:val="0"/>
      <w:shd w:val="clear" w:color="auto" w:fill="FFFFFF"/>
      <w:tabs>
        <w:tab w:val="left" w:pos="5155"/>
        <w:tab w:val="left" w:pos="6014"/>
      </w:tabs>
      <w:suppressAutoHyphens w:val="0"/>
      <w:spacing w:before="480" w:line="276" w:lineRule="auto"/>
      <w:ind w:right="567" w:firstLine="567"/>
      <w:jc w:val="both"/>
      <w:outlineLvl w:val="9"/>
    </w:pPr>
    <w:rPr>
      <w:rFonts w:ascii="Cambria" w:hAnsi="Cambria"/>
      <w:b w:val="0"/>
      <w:bCs/>
      <w:color w:val="365F91"/>
      <w:kern w:val="32"/>
      <w:sz w:val="20"/>
      <w:szCs w:val="28"/>
      <w:lang w:eastAsia="en-US"/>
    </w:rPr>
  </w:style>
  <w:style w:type="paragraph" w:customStyle="1" w:styleId="Style-4">
    <w:name w:val="Style-4"/>
    <w:uiPriority w:val="99"/>
    <w:rsid w:val="002D6717"/>
  </w:style>
  <w:style w:type="paragraph" w:customStyle="1" w:styleId="Style-2">
    <w:name w:val="Style-2"/>
    <w:uiPriority w:val="99"/>
    <w:rsid w:val="002D6717"/>
  </w:style>
  <w:style w:type="paragraph" w:customStyle="1" w:styleId="Heading21">
    <w:name w:val="Heading 21"/>
    <w:basedOn w:val="aff4"/>
    <w:next w:val="aff4"/>
    <w:uiPriority w:val="99"/>
    <w:rsid w:val="002D6717"/>
    <w:pPr>
      <w:autoSpaceDE w:val="0"/>
      <w:autoSpaceDN w:val="0"/>
      <w:adjustRightInd w:val="0"/>
      <w:spacing w:before="240" w:after="60"/>
      <w:ind w:firstLine="0"/>
      <w:jc w:val="left"/>
    </w:pPr>
    <w:rPr>
      <w:rFonts w:ascii="CKAGHC+Arial,Bold" w:hAnsi="CKAGHC+Arial,Bold"/>
      <w:sz w:val="24"/>
      <w:szCs w:val="24"/>
    </w:rPr>
  </w:style>
  <w:style w:type="paragraph" w:customStyle="1" w:styleId="heading1">
    <w:name w:val="heading1"/>
    <w:basedOn w:val="aff4"/>
    <w:next w:val="p1a"/>
    <w:link w:val="heading10"/>
    <w:uiPriority w:val="99"/>
    <w:rsid w:val="002D6717"/>
    <w:pPr>
      <w:keepNext/>
      <w:keepLines/>
      <w:tabs>
        <w:tab w:val="left" w:pos="454"/>
      </w:tabs>
      <w:suppressAutoHyphens/>
      <w:overflowPunct w:val="0"/>
      <w:autoSpaceDE w:val="0"/>
      <w:autoSpaceDN w:val="0"/>
      <w:adjustRightInd w:val="0"/>
      <w:spacing w:before="520" w:after="280"/>
      <w:ind w:firstLine="0"/>
      <w:textAlignment w:val="baseline"/>
    </w:pPr>
    <w:rPr>
      <w:rFonts w:ascii="Times" w:hAnsi="Times"/>
      <w:b/>
      <w:sz w:val="24"/>
      <w:lang w:val="en-US" w:eastAsia="zh-CN"/>
    </w:rPr>
  </w:style>
  <w:style w:type="paragraph" w:customStyle="1" w:styleId="p1a">
    <w:name w:val="p1a"/>
    <w:basedOn w:val="aff4"/>
    <w:next w:val="aff4"/>
    <w:link w:val="p1a0"/>
    <w:uiPriority w:val="99"/>
    <w:rsid w:val="002D6717"/>
    <w:pPr>
      <w:overflowPunct w:val="0"/>
      <w:autoSpaceDE w:val="0"/>
      <w:autoSpaceDN w:val="0"/>
      <w:adjustRightInd w:val="0"/>
      <w:ind w:firstLine="0"/>
      <w:textAlignment w:val="baseline"/>
    </w:pPr>
    <w:rPr>
      <w:rFonts w:ascii="Times" w:hAnsi="Times"/>
      <w:lang w:val="en-US" w:eastAsia="zh-CN"/>
    </w:rPr>
  </w:style>
  <w:style w:type="character" w:customStyle="1" w:styleId="p1a0">
    <w:name w:val="p1a Знак"/>
    <w:link w:val="p1a"/>
    <w:uiPriority w:val="99"/>
    <w:rsid w:val="002D6717"/>
    <w:rPr>
      <w:rFonts w:ascii="Times" w:hAnsi="Times"/>
      <w:lang w:val="en-US" w:eastAsia="zh-CN"/>
    </w:rPr>
  </w:style>
  <w:style w:type="paragraph" w:customStyle="1" w:styleId="main">
    <w:name w:val="main"/>
    <w:basedOn w:val="aff4"/>
    <w:link w:val="main0"/>
    <w:uiPriority w:val="99"/>
    <w:rsid w:val="002D6717"/>
    <w:pPr>
      <w:spacing w:after="160"/>
      <w:ind w:left="720" w:firstLine="0"/>
    </w:pPr>
    <w:rPr>
      <w:sz w:val="24"/>
      <w:szCs w:val="24"/>
      <w:lang w:val="en-US" w:eastAsia="en-GB"/>
    </w:rPr>
  </w:style>
  <w:style w:type="character" w:customStyle="1" w:styleId="main0">
    <w:name w:val="main Знак"/>
    <w:link w:val="main"/>
    <w:uiPriority w:val="99"/>
    <w:locked/>
    <w:rsid w:val="002D6717"/>
    <w:rPr>
      <w:sz w:val="24"/>
      <w:szCs w:val="24"/>
      <w:lang w:val="en-US" w:eastAsia="en-GB"/>
    </w:rPr>
  </w:style>
  <w:style w:type="character" w:customStyle="1" w:styleId="60">
    <w:name w:val="Заголовок 6 Знак"/>
    <w:link w:val="6"/>
    <w:uiPriority w:val="99"/>
    <w:rsid w:val="002D6717"/>
    <w:rPr>
      <w:sz w:val="28"/>
    </w:rPr>
  </w:style>
  <w:style w:type="paragraph" w:customStyle="1" w:styleId="48">
    <w:name w:val="Обычный4"/>
    <w:uiPriority w:val="99"/>
    <w:rsid w:val="002D6717"/>
    <w:pPr>
      <w:spacing w:before="100" w:after="100"/>
    </w:pPr>
    <w:rPr>
      <w:snapToGrid w:val="0"/>
      <w:sz w:val="24"/>
    </w:rPr>
  </w:style>
  <w:style w:type="paragraph" w:customStyle="1" w:styleId="xl29">
    <w:name w:val="xl29"/>
    <w:basedOn w:val="aff4"/>
    <w:uiPriority w:val="99"/>
    <w:rsid w:val="002D6717"/>
    <w:pPr>
      <w:pBdr>
        <w:top w:val="single" w:sz="4" w:space="0" w:color="auto"/>
        <w:left w:val="single" w:sz="4" w:space="0" w:color="auto"/>
        <w:bottom w:val="single" w:sz="4" w:space="0" w:color="auto"/>
        <w:right w:val="single" w:sz="4" w:space="0" w:color="auto"/>
      </w:pBdr>
      <w:shd w:val="clear" w:color="auto" w:fill="FF0000"/>
      <w:spacing w:before="100" w:beforeAutospacing="1" w:after="100" w:afterAutospacing="1"/>
      <w:ind w:firstLine="0"/>
      <w:jc w:val="center"/>
    </w:pPr>
    <w:rPr>
      <w:i/>
      <w:iCs/>
      <w:sz w:val="28"/>
      <w:szCs w:val="28"/>
    </w:rPr>
  </w:style>
  <w:style w:type="paragraph" w:customStyle="1" w:styleId="xl24">
    <w:name w:val="xl24"/>
    <w:basedOn w:val="aff4"/>
    <w:uiPriority w:val="99"/>
    <w:rsid w:val="002D6717"/>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sz w:val="24"/>
      <w:szCs w:val="24"/>
    </w:rPr>
  </w:style>
  <w:style w:type="paragraph" w:customStyle="1" w:styleId="xl25">
    <w:name w:val="xl25"/>
    <w:basedOn w:val="aff4"/>
    <w:uiPriority w:val="99"/>
    <w:rsid w:val="002D6717"/>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sz w:val="24"/>
      <w:szCs w:val="24"/>
    </w:rPr>
  </w:style>
  <w:style w:type="character" w:customStyle="1" w:styleId="afffffffff7">
    <w:name w:val="растояние"/>
    <w:uiPriority w:val="99"/>
    <w:rsid w:val="002D6717"/>
    <w:rPr>
      <w:iCs/>
      <w:spacing w:val="20"/>
      <w:sz w:val="28"/>
    </w:rPr>
  </w:style>
  <w:style w:type="paragraph" w:customStyle="1" w:styleId="afffffffff8">
    <w:name w:val="Обычный центр"/>
    <w:basedOn w:val="aff4"/>
    <w:next w:val="affff1"/>
    <w:uiPriority w:val="99"/>
    <w:rsid w:val="002D6717"/>
    <w:pPr>
      <w:ind w:firstLine="0"/>
      <w:jc w:val="center"/>
    </w:pPr>
    <w:rPr>
      <w:sz w:val="28"/>
      <w:szCs w:val="24"/>
    </w:rPr>
  </w:style>
  <w:style w:type="paragraph" w:customStyle="1" w:styleId="afffffffff9">
    <w:name w:val="Обычный вправо"/>
    <w:basedOn w:val="aff4"/>
    <w:uiPriority w:val="99"/>
    <w:rsid w:val="002D6717"/>
    <w:pPr>
      <w:ind w:firstLine="0"/>
      <w:jc w:val="right"/>
    </w:pPr>
    <w:rPr>
      <w:sz w:val="28"/>
      <w:szCs w:val="24"/>
    </w:rPr>
  </w:style>
  <w:style w:type="paragraph" w:customStyle="1" w:styleId="afffffffffa">
    <w:name w:val="Обычный /+"/>
    <w:basedOn w:val="aff4"/>
    <w:uiPriority w:val="99"/>
    <w:rsid w:val="002D6717"/>
    <w:pPr>
      <w:ind w:firstLine="0"/>
    </w:pPr>
    <w:rPr>
      <w:sz w:val="32"/>
      <w:szCs w:val="32"/>
    </w:rPr>
  </w:style>
  <w:style w:type="paragraph" w:customStyle="1" w:styleId="afffffffffb">
    <w:name w:val="список"/>
    <w:basedOn w:val="aff4"/>
    <w:uiPriority w:val="99"/>
    <w:rsid w:val="002D6717"/>
    <w:pPr>
      <w:spacing w:after="80"/>
      <w:ind w:left="720" w:hanging="360"/>
    </w:pPr>
    <w:rPr>
      <w:lang w:eastAsia="en-US"/>
    </w:rPr>
  </w:style>
  <w:style w:type="paragraph" w:customStyle="1" w:styleId="afffffffffc">
    <w:name w:val="Знак Знак Знак Знак Знак Знак Знак"/>
    <w:basedOn w:val="aff4"/>
    <w:uiPriority w:val="99"/>
    <w:rsid w:val="002D6717"/>
    <w:pPr>
      <w:ind w:firstLine="709"/>
    </w:pPr>
    <w:rPr>
      <w:sz w:val="24"/>
    </w:rPr>
  </w:style>
  <w:style w:type="paragraph" w:customStyle="1" w:styleId="1CharChar">
    <w:name w:val="Знак1 Знак Знак Знак Char Char"/>
    <w:basedOn w:val="aff4"/>
    <w:rsid w:val="002D6717"/>
    <w:pPr>
      <w:ind w:firstLine="709"/>
    </w:pPr>
    <w:rPr>
      <w:sz w:val="24"/>
    </w:rPr>
  </w:style>
  <w:style w:type="paragraph" w:customStyle="1" w:styleId="1ff3">
    <w:name w:val="Знак1"/>
    <w:basedOn w:val="aff4"/>
    <w:rsid w:val="002D6717"/>
    <w:pPr>
      <w:ind w:firstLine="709"/>
    </w:pPr>
    <w:rPr>
      <w:sz w:val="24"/>
    </w:rPr>
  </w:style>
  <w:style w:type="paragraph" w:customStyle="1" w:styleId="1CharChar1">
    <w:name w:val="Знак1 Знак Знак Знак Char Char1"/>
    <w:basedOn w:val="aff4"/>
    <w:uiPriority w:val="99"/>
    <w:rsid w:val="002D6717"/>
    <w:pPr>
      <w:ind w:firstLine="709"/>
    </w:pPr>
    <w:rPr>
      <w:sz w:val="24"/>
    </w:rPr>
  </w:style>
  <w:style w:type="character" w:customStyle="1" w:styleId="hps">
    <w:name w:val="hps"/>
    <w:basedOn w:val="aff5"/>
    <w:uiPriority w:val="99"/>
    <w:rsid w:val="002D6717"/>
  </w:style>
  <w:style w:type="character" w:customStyle="1" w:styleId="hpsatn">
    <w:name w:val="hps atn"/>
    <w:basedOn w:val="aff5"/>
    <w:uiPriority w:val="99"/>
    <w:rsid w:val="002D6717"/>
  </w:style>
  <w:style w:type="character" w:customStyle="1" w:styleId="gt-icon-text1">
    <w:name w:val="gt-icon-text1"/>
    <w:basedOn w:val="aff5"/>
    <w:uiPriority w:val="99"/>
    <w:rsid w:val="002D6717"/>
  </w:style>
  <w:style w:type="paragraph" w:customStyle="1" w:styleId="afffffffffd">
    <w:name w:val="Текст Диссертации"/>
    <w:basedOn w:val="aff4"/>
    <w:uiPriority w:val="99"/>
    <w:rsid w:val="002D6717"/>
    <w:pPr>
      <w:spacing w:line="360" w:lineRule="auto"/>
      <w:ind w:firstLine="851"/>
    </w:pPr>
    <w:rPr>
      <w:sz w:val="28"/>
    </w:rPr>
  </w:style>
  <w:style w:type="paragraph" w:customStyle="1" w:styleId="afffffffffe">
    <w:name w:val="ДокладТРТУ"/>
    <w:basedOn w:val="aff4"/>
    <w:uiPriority w:val="99"/>
    <w:rsid w:val="002D6717"/>
    <w:pPr>
      <w:ind w:firstLine="709"/>
    </w:pPr>
    <w:rPr>
      <w:szCs w:val="24"/>
    </w:rPr>
  </w:style>
  <w:style w:type="paragraph" w:customStyle="1" w:styleId="2004">
    <w:name w:val="ИИ2004 литература"/>
    <w:basedOn w:val="aff4"/>
    <w:uiPriority w:val="99"/>
    <w:rsid w:val="002D6717"/>
    <w:pPr>
      <w:numPr>
        <w:numId w:val="5"/>
      </w:numPr>
    </w:pPr>
    <w:rPr>
      <w:sz w:val="18"/>
      <w:szCs w:val="18"/>
    </w:rPr>
  </w:style>
  <w:style w:type="character" w:customStyle="1" w:styleId="longtextshorttext">
    <w:name w:val="long_text short_text"/>
    <w:basedOn w:val="aff5"/>
    <w:uiPriority w:val="99"/>
    <w:rsid w:val="002D6717"/>
  </w:style>
  <w:style w:type="character" w:customStyle="1" w:styleId="1ff4">
    <w:name w:val="Текст сноски Знак1"/>
    <w:uiPriority w:val="99"/>
    <w:semiHidden/>
    <w:rsid w:val="002D6717"/>
    <w:rPr>
      <w:lang w:val="ru-RU" w:eastAsia="ru-RU" w:bidi="ar-SA"/>
    </w:rPr>
  </w:style>
  <w:style w:type="character" w:customStyle="1" w:styleId="atn">
    <w:name w:val="atn"/>
    <w:basedOn w:val="aff5"/>
    <w:uiPriority w:val="99"/>
    <w:rsid w:val="002D6717"/>
  </w:style>
  <w:style w:type="paragraph" w:customStyle="1" w:styleId="affffffffff">
    <w:name w:val="ТЕКСТ"/>
    <w:basedOn w:val="aff4"/>
    <w:link w:val="affffffffff0"/>
    <w:uiPriority w:val="99"/>
    <w:qFormat/>
    <w:rsid w:val="002D6717"/>
    <w:pPr>
      <w:spacing w:line="360" w:lineRule="auto"/>
      <w:ind w:firstLine="709"/>
    </w:pPr>
    <w:rPr>
      <w:sz w:val="28"/>
      <w:szCs w:val="28"/>
    </w:rPr>
  </w:style>
  <w:style w:type="character" w:customStyle="1" w:styleId="affffffffff0">
    <w:name w:val="ТЕКСТ Знак"/>
    <w:link w:val="affffffffff"/>
    <w:uiPriority w:val="99"/>
    <w:rsid w:val="002D6717"/>
    <w:rPr>
      <w:sz w:val="28"/>
      <w:szCs w:val="28"/>
    </w:rPr>
  </w:style>
  <w:style w:type="paragraph" w:customStyle="1" w:styleId="affffffffff1">
    <w:name w:val="УБС Англиский"/>
    <w:basedOn w:val="aff4"/>
    <w:link w:val="affffffffff2"/>
    <w:uiPriority w:val="99"/>
    <w:rsid w:val="00741776"/>
    <w:pPr>
      <w:spacing w:line="240" w:lineRule="atLeast"/>
      <w:ind w:firstLine="0"/>
    </w:pPr>
    <w:rPr>
      <w:sz w:val="22"/>
      <w:lang w:val="en-US"/>
    </w:rPr>
  </w:style>
  <w:style w:type="character" w:customStyle="1" w:styleId="affffffffff2">
    <w:name w:val="УБС Англиский Знак"/>
    <w:basedOn w:val="aff5"/>
    <w:link w:val="affffffffff1"/>
    <w:uiPriority w:val="99"/>
    <w:rsid w:val="00741776"/>
    <w:rPr>
      <w:sz w:val="22"/>
      <w:lang w:val="en-US"/>
    </w:rPr>
  </w:style>
  <w:style w:type="character" w:customStyle="1" w:styleId="main1">
    <w:name w:val="main1"/>
    <w:basedOn w:val="aff5"/>
    <w:uiPriority w:val="99"/>
    <w:rsid w:val="00741776"/>
    <w:rPr>
      <w:rFonts w:ascii="Verdana" w:hAnsi="Verdana" w:hint="default"/>
      <w:sz w:val="20"/>
      <w:szCs w:val="20"/>
    </w:rPr>
  </w:style>
  <w:style w:type="paragraph" w:customStyle="1" w:styleId="a50">
    <w:name w:val="a5"/>
    <w:basedOn w:val="aff4"/>
    <w:uiPriority w:val="99"/>
    <w:rsid w:val="00741776"/>
    <w:pPr>
      <w:spacing w:before="100" w:beforeAutospacing="1" w:after="100" w:afterAutospacing="1"/>
      <w:ind w:firstLine="0"/>
      <w:jc w:val="left"/>
    </w:pPr>
    <w:rPr>
      <w:sz w:val="24"/>
      <w:szCs w:val="24"/>
    </w:rPr>
  </w:style>
  <w:style w:type="character" w:customStyle="1" w:styleId="val">
    <w:name w:val="val"/>
    <w:basedOn w:val="aff5"/>
    <w:uiPriority w:val="99"/>
    <w:rsid w:val="003F536E"/>
  </w:style>
  <w:style w:type="paragraph" w:customStyle="1" w:styleId="140">
    <w:name w:val="Обычный 14"/>
    <w:basedOn w:val="aff4"/>
    <w:uiPriority w:val="99"/>
    <w:rsid w:val="003F536E"/>
    <w:pPr>
      <w:tabs>
        <w:tab w:val="right" w:pos="8640"/>
      </w:tabs>
      <w:spacing w:line="360" w:lineRule="auto"/>
      <w:ind w:firstLine="720"/>
    </w:pPr>
    <w:rPr>
      <w:sz w:val="28"/>
    </w:rPr>
  </w:style>
  <w:style w:type="paragraph" w:customStyle="1" w:styleId="1ff5">
    <w:name w:val="Стиль Основной текст с отступом + По ширине Первая строка:  1 см ..."/>
    <w:basedOn w:val="afff1"/>
    <w:link w:val="1ff6"/>
    <w:uiPriority w:val="99"/>
    <w:rsid w:val="003F536E"/>
    <w:pPr>
      <w:spacing w:line="360" w:lineRule="auto"/>
      <w:ind w:firstLine="720"/>
      <w:jc w:val="both"/>
    </w:pPr>
    <w:rPr>
      <w:sz w:val="28"/>
      <w:szCs w:val="20"/>
    </w:rPr>
  </w:style>
  <w:style w:type="character" w:customStyle="1" w:styleId="1ff6">
    <w:name w:val="Стиль Основной текст с отступом + По ширине Первая строка:  1 см ... Знак"/>
    <w:basedOn w:val="aff5"/>
    <w:link w:val="1ff5"/>
    <w:uiPriority w:val="99"/>
    <w:rsid w:val="003F536E"/>
    <w:rPr>
      <w:sz w:val="28"/>
    </w:rPr>
  </w:style>
  <w:style w:type="paragraph" w:customStyle="1" w:styleId="affffffffff3">
    <w:name w:val="Методичка"/>
    <w:basedOn w:val="aff4"/>
    <w:uiPriority w:val="99"/>
    <w:rsid w:val="003F536E"/>
    <w:pPr>
      <w:ind w:firstLine="0"/>
    </w:pPr>
    <w:rPr>
      <w:sz w:val="24"/>
    </w:rPr>
  </w:style>
  <w:style w:type="character" w:customStyle="1" w:styleId="affffffffff4">
    <w:name w:val="Жирный подчеркнутый"/>
    <w:basedOn w:val="aff5"/>
    <w:uiPriority w:val="99"/>
    <w:rsid w:val="003F536E"/>
    <w:rPr>
      <w:b/>
      <w:u w:val="single"/>
    </w:rPr>
  </w:style>
  <w:style w:type="paragraph" w:customStyle="1" w:styleId="ConsNormal">
    <w:name w:val="ConsNormal"/>
    <w:uiPriority w:val="99"/>
    <w:rsid w:val="003F536E"/>
    <w:pPr>
      <w:widowControl w:val="0"/>
      <w:ind w:firstLine="720"/>
    </w:pPr>
    <w:rPr>
      <w:rFonts w:ascii="Arial" w:hAnsi="Arial"/>
      <w:snapToGrid w:val="0"/>
    </w:rPr>
  </w:style>
  <w:style w:type="paragraph" w:customStyle="1" w:styleId="affffffffff5">
    <w:name w:val="Абзац основной"/>
    <w:basedOn w:val="aff4"/>
    <w:uiPriority w:val="99"/>
    <w:rsid w:val="003F536E"/>
    <w:pPr>
      <w:spacing w:line="360" w:lineRule="auto"/>
      <w:ind w:firstLine="851"/>
    </w:pPr>
    <w:rPr>
      <w:sz w:val="28"/>
    </w:rPr>
  </w:style>
  <w:style w:type="paragraph" w:customStyle="1" w:styleId="1ff7">
    <w:name w:val="заголовок 1"/>
    <w:basedOn w:val="aff4"/>
    <w:next w:val="aff4"/>
    <w:uiPriority w:val="99"/>
    <w:rsid w:val="00CA0767"/>
    <w:pPr>
      <w:keepNext/>
      <w:ind w:firstLine="851"/>
    </w:pPr>
    <w:rPr>
      <w:sz w:val="28"/>
      <w:szCs w:val="28"/>
    </w:rPr>
  </w:style>
  <w:style w:type="character" w:customStyle="1" w:styleId="affffffa">
    <w:name w:val="Маркированный список Знак"/>
    <w:aliases w:val="UL Знак,Маркированный список 1 Знак,Маркированный список Знак Знак Знак Знак Знак Знак Знак Знак Знак Знак Знак Знак Знак Знак Знак Знак Знак,List Bullet 1 Знак"/>
    <w:basedOn w:val="aff5"/>
    <w:link w:val="affffff9"/>
    <w:uiPriority w:val="99"/>
    <w:rsid w:val="00CA0767"/>
  </w:style>
  <w:style w:type="paragraph" w:styleId="40">
    <w:name w:val="List Bullet 4"/>
    <w:basedOn w:val="aff4"/>
    <w:uiPriority w:val="99"/>
    <w:rsid w:val="00CA0767"/>
    <w:pPr>
      <w:numPr>
        <w:numId w:val="6"/>
      </w:numPr>
      <w:jc w:val="left"/>
    </w:pPr>
    <w:rPr>
      <w:sz w:val="28"/>
      <w:szCs w:val="28"/>
    </w:rPr>
  </w:style>
  <w:style w:type="paragraph" w:customStyle="1" w:styleId="aacaoeaniaaceioaaaeia">
    <w:name w:val="aacao_e?ani_aac eioa?aaeia"/>
    <w:basedOn w:val="aff4"/>
    <w:uiPriority w:val="99"/>
    <w:rsid w:val="00CA0767"/>
    <w:pPr>
      <w:widowControl w:val="0"/>
      <w:overflowPunct w:val="0"/>
      <w:autoSpaceDE w:val="0"/>
      <w:autoSpaceDN w:val="0"/>
      <w:adjustRightInd w:val="0"/>
      <w:ind w:firstLine="709"/>
      <w:textAlignment w:val="baseline"/>
    </w:pPr>
    <w:rPr>
      <w:sz w:val="26"/>
    </w:rPr>
  </w:style>
  <w:style w:type="character" w:customStyle="1" w:styleId="story">
    <w:name w:val="story"/>
    <w:basedOn w:val="aff5"/>
    <w:uiPriority w:val="99"/>
    <w:rsid w:val="00CA0767"/>
  </w:style>
  <w:style w:type="character" w:customStyle="1" w:styleId="affffffffe">
    <w:name w:val="Рисунок Знак"/>
    <w:basedOn w:val="aff5"/>
    <w:link w:val="affffffffd"/>
    <w:uiPriority w:val="99"/>
    <w:rsid w:val="00CA0767"/>
    <w:rPr>
      <w:rFonts w:eastAsia="Lucida Sans Unicode" w:cs="Tahoma"/>
      <w:i/>
      <w:iCs/>
      <w:kern w:val="1"/>
      <w:sz w:val="24"/>
      <w:szCs w:val="24"/>
    </w:rPr>
  </w:style>
  <w:style w:type="paragraph" w:customStyle="1" w:styleId="affffffffff6">
    <w:name w:val="Подрисуночная подпись"/>
    <w:basedOn w:val="affffffffff7"/>
    <w:next w:val="aff4"/>
    <w:link w:val="affffffffff8"/>
    <w:uiPriority w:val="99"/>
    <w:qFormat/>
    <w:rsid w:val="00CA0767"/>
    <w:pPr>
      <w:widowControl w:val="0"/>
      <w:suppressAutoHyphens/>
      <w:spacing w:before="40" w:after="140"/>
      <w:ind w:left="1078" w:hanging="936"/>
    </w:pPr>
    <w:rPr>
      <w:bCs/>
      <w:i/>
      <w:sz w:val="24"/>
      <w:szCs w:val="24"/>
    </w:rPr>
  </w:style>
  <w:style w:type="paragraph" w:styleId="affffffffff7">
    <w:name w:val="table of figures"/>
    <w:basedOn w:val="aff4"/>
    <w:next w:val="aff4"/>
    <w:uiPriority w:val="99"/>
    <w:qFormat/>
    <w:rsid w:val="00CA0767"/>
    <w:pPr>
      <w:ind w:firstLine="0"/>
      <w:jc w:val="left"/>
    </w:pPr>
    <w:rPr>
      <w:sz w:val="28"/>
      <w:szCs w:val="28"/>
    </w:rPr>
  </w:style>
  <w:style w:type="paragraph" w:styleId="3">
    <w:name w:val="List Number 3"/>
    <w:basedOn w:val="aff4"/>
    <w:uiPriority w:val="99"/>
    <w:rsid w:val="00CA0767"/>
    <w:pPr>
      <w:numPr>
        <w:numId w:val="7"/>
      </w:numPr>
      <w:jc w:val="left"/>
    </w:pPr>
    <w:rPr>
      <w:sz w:val="28"/>
      <w:szCs w:val="28"/>
    </w:rPr>
  </w:style>
  <w:style w:type="paragraph" w:customStyle="1" w:styleId="affffffffff9">
    <w:name w:val="Название Таблицы"/>
    <w:basedOn w:val="aff4"/>
    <w:next w:val="aff4"/>
    <w:uiPriority w:val="99"/>
    <w:rsid w:val="00CA0767"/>
    <w:pPr>
      <w:keepNext/>
      <w:snapToGrid w:val="0"/>
      <w:spacing w:before="180" w:after="60"/>
      <w:ind w:left="1702" w:hanging="1418"/>
      <w:jc w:val="left"/>
    </w:pPr>
    <w:rPr>
      <w:rFonts w:ascii="Arial" w:hAnsi="Arial"/>
      <w:sz w:val="22"/>
      <w:szCs w:val="22"/>
    </w:rPr>
  </w:style>
  <w:style w:type="character" w:customStyle="1" w:styleId="content-titles-large1">
    <w:name w:val="content-titles-large1"/>
    <w:basedOn w:val="aff5"/>
    <w:uiPriority w:val="99"/>
    <w:rsid w:val="00CA0767"/>
    <w:rPr>
      <w:rFonts w:ascii="Arial" w:hAnsi="Arial" w:cs="Arial" w:hint="default"/>
      <w:b/>
      <w:bCs/>
      <w:color w:val="990000"/>
      <w:sz w:val="36"/>
      <w:szCs w:val="36"/>
    </w:rPr>
  </w:style>
  <w:style w:type="paragraph" w:customStyle="1" w:styleId="Notedebasdepage">
    <w:name w:val="Note de bas de page"/>
    <w:basedOn w:val="Default"/>
    <w:next w:val="Default"/>
    <w:uiPriority w:val="99"/>
    <w:rsid w:val="00CA0767"/>
    <w:rPr>
      <w:rFonts w:cs="Times New Roman"/>
      <w:color w:val="auto"/>
    </w:rPr>
  </w:style>
  <w:style w:type="paragraph" w:customStyle="1" w:styleId="affffffffffa">
    <w:name w:val="Знак Знак Знак Знак Знак Знак"/>
    <w:basedOn w:val="aff4"/>
    <w:uiPriority w:val="99"/>
    <w:rsid w:val="00CA0767"/>
    <w:pPr>
      <w:spacing w:after="160" w:line="240" w:lineRule="exact"/>
      <w:ind w:firstLine="0"/>
      <w:jc w:val="left"/>
    </w:pPr>
    <w:rPr>
      <w:rFonts w:ascii="Verdana" w:hAnsi="Verdana"/>
      <w:sz w:val="24"/>
      <w:szCs w:val="24"/>
      <w:lang w:val="en-US" w:eastAsia="en-US"/>
    </w:rPr>
  </w:style>
  <w:style w:type="paragraph" w:customStyle="1" w:styleId="affffffffffb">
    <w:name w:val="Название таблицы"/>
    <w:basedOn w:val="aff4"/>
    <w:next w:val="affffc"/>
    <w:link w:val="affffffffffc"/>
    <w:uiPriority w:val="99"/>
    <w:rsid w:val="00CA0767"/>
    <w:pPr>
      <w:keepNext/>
      <w:widowControl w:val="0"/>
      <w:suppressAutoHyphens/>
      <w:spacing w:before="180" w:after="60"/>
      <w:ind w:left="1951" w:hanging="1667"/>
      <w:jc w:val="left"/>
    </w:pPr>
    <w:rPr>
      <w:rFonts w:ascii="Arial" w:hAnsi="Arial"/>
      <w:sz w:val="22"/>
      <w:szCs w:val="22"/>
    </w:rPr>
  </w:style>
  <w:style w:type="character" w:customStyle="1" w:styleId="affffffffffc">
    <w:name w:val="Название таблицы Знак"/>
    <w:basedOn w:val="aff5"/>
    <w:link w:val="affffffffffb"/>
    <w:uiPriority w:val="99"/>
    <w:rsid w:val="00CA0767"/>
    <w:rPr>
      <w:rFonts w:ascii="Arial" w:hAnsi="Arial"/>
      <w:sz w:val="22"/>
      <w:szCs w:val="22"/>
    </w:rPr>
  </w:style>
  <w:style w:type="paragraph" w:customStyle="1" w:styleId="100">
    <w:name w:val="Стиль 10 пт По ширине"/>
    <w:basedOn w:val="aff4"/>
    <w:uiPriority w:val="99"/>
    <w:rsid w:val="00795435"/>
    <w:pPr>
      <w:ind w:firstLine="709"/>
    </w:pPr>
  </w:style>
  <w:style w:type="character" w:customStyle="1" w:styleId="80">
    <w:name w:val="Заголовок 8 Знак"/>
    <w:aliases w:val="название таблицы Знак"/>
    <w:link w:val="8"/>
    <w:uiPriority w:val="99"/>
    <w:locked/>
    <w:rsid w:val="003C687A"/>
    <w:rPr>
      <w:b/>
      <w:bCs/>
      <w:lang w:eastAsia="en-US"/>
    </w:rPr>
  </w:style>
  <w:style w:type="paragraph" w:customStyle="1" w:styleId="body">
    <w:name w:val="body"/>
    <w:basedOn w:val="aff4"/>
    <w:uiPriority w:val="99"/>
    <w:rsid w:val="003C687A"/>
    <w:pPr>
      <w:spacing w:before="100" w:beforeAutospacing="1" w:after="100" w:afterAutospacing="1"/>
      <w:ind w:firstLine="0"/>
      <w:jc w:val="left"/>
    </w:pPr>
    <w:rPr>
      <w:sz w:val="24"/>
      <w:szCs w:val="24"/>
    </w:rPr>
  </w:style>
  <w:style w:type="paragraph" w:customStyle="1" w:styleId="affffffffffd">
    <w:name w:val="Авторы"/>
    <w:basedOn w:val="aff4"/>
    <w:link w:val="affffffffffe"/>
    <w:uiPriority w:val="99"/>
    <w:qFormat/>
    <w:rsid w:val="003C687A"/>
    <w:pPr>
      <w:ind w:firstLine="0"/>
      <w:jc w:val="center"/>
    </w:pPr>
    <w:rPr>
      <w:b/>
      <w:szCs w:val="22"/>
      <w:lang w:eastAsia="en-US"/>
    </w:rPr>
  </w:style>
  <w:style w:type="paragraph" w:customStyle="1" w:styleId="afffffffffff">
    <w:name w:val="Название статьи"/>
    <w:basedOn w:val="aff4"/>
    <w:uiPriority w:val="99"/>
    <w:rsid w:val="003C687A"/>
    <w:pPr>
      <w:ind w:firstLine="0"/>
      <w:jc w:val="center"/>
    </w:pPr>
    <w:rPr>
      <w:b/>
      <w:szCs w:val="22"/>
      <w:lang w:eastAsia="en-US"/>
    </w:rPr>
  </w:style>
  <w:style w:type="paragraph" w:customStyle="1" w:styleId="afc">
    <w:name w:val="Библиография"/>
    <w:basedOn w:val="aff4"/>
    <w:uiPriority w:val="99"/>
    <w:rsid w:val="003C687A"/>
    <w:pPr>
      <w:numPr>
        <w:numId w:val="8"/>
      </w:numPr>
      <w:ind w:left="284" w:hanging="284"/>
    </w:pPr>
    <w:rPr>
      <w:sz w:val="18"/>
      <w:szCs w:val="22"/>
      <w:lang w:eastAsia="en-US"/>
    </w:rPr>
  </w:style>
  <w:style w:type="paragraph" w:customStyle="1" w:styleId="afffffffffff0">
    <w:name w:val="Сведения об авторах"/>
    <w:basedOn w:val="aff4"/>
    <w:uiPriority w:val="99"/>
    <w:rsid w:val="003C687A"/>
    <w:pPr>
      <w:tabs>
        <w:tab w:val="left" w:pos="-1985"/>
        <w:tab w:val="left" w:pos="0"/>
        <w:tab w:val="left" w:pos="864"/>
        <w:tab w:val="left" w:pos="1440"/>
        <w:tab w:val="left" w:pos="3168"/>
        <w:tab w:val="left" w:pos="3312"/>
        <w:tab w:val="left" w:pos="4752"/>
      </w:tabs>
      <w:ind w:firstLine="0"/>
    </w:pPr>
    <w:rPr>
      <w:sz w:val="18"/>
      <w:szCs w:val="18"/>
      <w:lang w:eastAsia="en-US"/>
    </w:rPr>
  </w:style>
  <w:style w:type="character" w:customStyle="1" w:styleId="font10">
    <w:name w:val="font10"/>
    <w:uiPriority w:val="99"/>
    <w:rsid w:val="003C687A"/>
    <w:rPr>
      <w:rFonts w:cs="Times New Roman"/>
    </w:rPr>
  </w:style>
  <w:style w:type="paragraph" w:customStyle="1" w:styleId="1ff8">
    <w:name w:val="Список литературы1"/>
    <w:basedOn w:val="aff4"/>
    <w:uiPriority w:val="99"/>
    <w:rsid w:val="003C687A"/>
    <w:pPr>
      <w:ind w:firstLine="0"/>
    </w:pPr>
    <w:rPr>
      <w:lang w:val="en-US"/>
    </w:rPr>
  </w:style>
  <w:style w:type="paragraph" w:customStyle="1" w:styleId="1ff9">
    <w:name w:val="Текст_1"/>
    <w:basedOn w:val="aff4"/>
    <w:link w:val="1ffa"/>
    <w:uiPriority w:val="99"/>
    <w:rsid w:val="003C687A"/>
    <w:pPr>
      <w:ind w:firstLine="720"/>
    </w:pPr>
    <w:rPr>
      <w:sz w:val="28"/>
    </w:rPr>
  </w:style>
  <w:style w:type="character" w:customStyle="1" w:styleId="1ffa">
    <w:name w:val="Текст_1 Знак"/>
    <w:link w:val="1ff9"/>
    <w:uiPriority w:val="99"/>
    <w:rsid w:val="003C687A"/>
    <w:rPr>
      <w:sz w:val="28"/>
    </w:rPr>
  </w:style>
  <w:style w:type="paragraph" w:customStyle="1" w:styleId="ConsPlusNormal">
    <w:name w:val="ConsPlusNormal"/>
    <w:uiPriority w:val="99"/>
    <w:rsid w:val="00F13752"/>
    <w:pPr>
      <w:widowControl w:val="0"/>
      <w:autoSpaceDE w:val="0"/>
      <w:autoSpaceDN w:val="0"/>
      <w:adjustRightInd w:val="0"/>
      <w:ind w:firstLine="720"/>
    </w:pPr>
    <w:rPr>
      <w:rFonts w:ascii="Arial" w:hAnsi="Arial" w:cs="Arial"/>
    </w:rPr>
  </w:style>
  <w:style w:type="paragraph" w:customStyle="1" w:styleId="88">
    <w:name w:val="8 основной 8 Знак"/>
    <w:link w:val="880"/>
    <w:uiPriority w:val="99"/>
    <w:rsid w:val="00F13752"/>
    <w:pPr>
      <w:spacing w:line="360" w:lineRule="auto"/>
      <w:ind w:firstLine="851"/>
      <w:jc w:val="both"/>
    </w:pPr>
    <w:rPr>
      <w:sz w:val="28"/>
      <w:szCs w:val="28"/>
    </w:rPr>
  </w:style>
  <w:style w:type="character" w:customStyle="1" w:styleId="880">
    <w:name w:val="8 основной 8 Знак Знак"/>
    <w:link w:val="88"/>
    <w:uiPriority w:val="99"/>
    <w:rsid w:val="00F13752"/>
    <w:rPr>
      <w:sz w:val="28"/>
      <w:szCs w:val="28"/>
    </w:rPr>
  </w:style>
  <w:style w:type="paragraph" w:styleId="afffffffffff1">
    <w:name w:val="Bibliography"/>
    <w:basedOn w:val="aff4"/>
    <w:next w:val="aff4"/>
    <w:link w:val="afffffffffff2"/>
    <w:unhideWhenUsed/>
    <w:rsid w:val="00F13752"/>
    <w:pPr>
      <w:spacing w:after="200" w:line="276" w:lineRule="auto"/>
      <w:ind w:firstLine="0"/>
      <w:jc w:val="left"/>
    </w:pPr>
    <w:rPr>
      <w:rFonts w:ascii="Calibri" w:hAnsi="Calibri"/>
      <w:sz w:val="22"/>
      <w:szCs w:val="22"/>
    </w:rPr>
  </w:style>
  <w:style w:type="paragraph" w:customStyle="1" w:styleId="49">
    <w:name w:val="Абзац списка4"/>
    <w:basedOn w:val="aff4"/>
    <w:uiPriority w:val="99"/>
    <w:rsid w:val="00F13752"/>
    <w:pPr>
      <w:spacing w:after="200" w:line="276" w:lineRule="auto"/>
      <w:ind w:left="720" w:firstLine="0"/>
      <w:contextualSpacing/>
      <w:jc w:val="left"/>
    </w:pPr>
    <w:rPr>
      <w:rFonts w:ascii="Calibri" w:hAnsi="Calibri"/>
      <w:sz w:val="22"/>
      <w:szCs w:val="22"/>
    </w:rPr>
  </w:style>
  <w:style w:type="paragraph" w:customStyle="1" w:styleId="afffffffffff3">
    <w:name w:val="_Основной"/>
    <w:basedOn w:val="aff4"/>
    <w:autoRedefine/>
    <w:uiPriority w:val="99"/>
    <w:rsid w:val="00706B83"/>
    <w:pPr>
      <w:spacing w:line="360" w:lineRule="auto"/>
      <w:ind w:firstLine="851"/>
    </w:pPr>
    <w:rPr>
      <w:bCs/>
      <w:sz w:val="28"/>
      <w:szCs w:val="28"/>
      <w:lang w:val="en-US"/>
    </w:rPr>
  </w:style>
  <w:style w:type="paragraph" w:customStyle="1" w:styleId="afffffffffff4">
    <w:name w:val="Абз.Осн"/>
    <w:basedOn w:val="aff4"/>
    <w:link w:val="afffffffffff5"/>
    <w:uiPriority w:val="99"/>
    <w:rsid w:val="00170B6C"/>
    <w:pPr>
      <w:ind w:firstLine="426"/>
    </w:pPr>
    <w:rPr>
      <w:rFonts w:ascii="Arial" w:hAnsi="Arial"/>
    </w:rPr>
  </w:style>
  <w:style w:type="character" w:customStyle="1" w:styleId="afffffffffff5">
    <w:name w:val="Абз.Осн Знак"/>
    <w:link w:val="afffffffffff4"/>
    <w:uiPriority w:val="99"/>
    <w:rsid w:val="00170B6C"/>
    <w:rPr>
      <w:rFonts w:ascii="Arial" w:hAnsi="Arial"/>
    </w:rPr>
  </w:style>
  <w:style w:type="character" w:customStyle="1" w:styleId="FontStyle189">
    <w:name w:val="Font Style189"/>
    <w:basedOn w:val="aff5"/>
    <w:uiPriority w:val="99"/>
    <w:rsid w:val="00412D6B"/>
    <w:rPr>
      <w:rFonts w:ascii="Times New Roman" w:hAnsi="Times New Roman" w:cs="Times New Roman"/>
      <w:b/>
      <w:bCs/>
      <w:sz w:val="20"/>
      <w:szCs w:val="20"/>
    </w:rPr>
  </w:style>
  <w:style w:type="character" w:customStyle="1" w:styleId="st">
    <w:name w:val="st"/>
    <w:basedOn w:val="aff5"/>
    <w:uiPriority w:val="99"/>
    <w:rsid w:val="00670E3B"/>
  </w:style>
  <w:style w:type="paragraph" w:customStyle="1" w:styleId="afffffffffff6">
    <w:name w:val="Базовый"/>
    <w:uiPriority w:val="99"/>
    <w:rsid w:val="00670E3B"/>
    <w:pPr>
      <w:tabs>
        <w:tab w:val="left" w:pos="709"/>
      </w:tabs>
      <w:suppressAutoHyphens/>
      <w:spacing w:after="200" w:line="276" w:lineRule="atLeast"/>
    </w:pPr>
    <w:rPr>
      <w:rFonts w:ascii="Calibri" w:eastAsia="Calibri" w:hAnsi="Calibri"/>
      <w:sz w:val="22"/>
      <w:szCs w:val="22"/>
      <w:lang w:eastAsia="en-US"/>
    </w:rPr>
  </w:style>
  <w:style w:type="character" w:customStyle="1" w:styleId="70">
    <w:name w:val="Заголовок 7 Знак"/>
    <w:link w:val="7"/>
    <w:uiPriority w:val="99"/>
    <w:rsid w:val="00C954AF"/>
    <w:rPr>
      <w:sz w:val="24"/>
      <w:szCs w:val="24"/>
      <w:lang w:val="en-US" w:eastAsia="en-US"/>
    </w:rPr>
  </w:style>
  <w:style w:type="character" w:customStyle="1" w:styleId="2fb">
    <w:name w:val="Основной текст (2)"/>
    <w:uiPriority w:val="99"/>
    <w:rsid w:val="00C954AF"/>
    <w:rPr>
      <w:rFonts w:ascii="Times New Roman" w:eastAsia="Times New Roman" w:hAnsi="Times New Roman" w:cs="Times New Roman"/>
      <w:b w:val="0"/>
      <w:bCs w:val="0"/>
      <w:i w:val="0"/>
      <w:iCs w:val="0"/>
      <w:smallCaps w:val="0"/>
      <w:strike w:val="0"/>
      <w:spacing w:val="0"/>
      <w:sz w:val="19"/>
      <w:szCs w:val="19"/>
    </w:rPr>
  </w:style>
  <w:style w:type="character" w:customStyle="1" w:styleId="2fc">
    <w:name w:val="Заголовок №2"/>
    <w:uiPriority w:val="99"/>
    <w:rsid w:val="00C954AF"/>
    <w:rPr>
      <w:rFonts w:ascii="Times New Roman" w:eastAsia="Times New Roman" w:hAnsi="Times New Roman" w:cs="Times New Roman"/>
      <w:b w:val="0"/>
      <w:bCs w:val="0"/>
      <w:i w:val="0"/>
      <w:iCs w:val="0"/>
      <w:smallCaps w:val="0"/>
      <w:strike w:val="0"/>
      <w:spacing w:val="0"/>
      <w:sz w:val="27"/>
      <w:szCs w:val="27"/>
    </w:rPr>
  </w:style>
  <w:style w:type="paragraph" w:customStyle="1" w:styleId="4a">
    <w:name w:val="Основной текст4"/>
    <w:basedOn w:val="aff4"/>
    <w:uiPriority w:val="99"/>
    <w:rsid w:val="00C954AF"/>
    <w:pPr>
      <w:shd w:val="clear" w:color="auto" w:fill="FFFFFF"/>
      <w:spacing w:after="60" w:line="485" w:lineRule="exact"/>
      <w:ind w:hanging="1820"/>
    </w:pPr>
    <w:rPr>
      <w:sz w:val="26"/>
      <w:szCs w:val="26"/>
      <w:lang w:eastAsia="en-US"/>
    </w:rPr>
  </w:style>
  <w:style w:type="paragraph" w:customStyle="1" w:styleId="bodytxt">
    <w:name w:val="bodytxt"/>
    <w:basedOn w:val="aff4"/>
    <w:uiPriority w:val="99"/>
    <w:rsid w:val="00C954AF"/>
    <w:pPr>
      <w:spacing w:before="100" w:beforeAutospacing="1" w:after="100" w:afterAutospacing="1"/>
      <w:ind w:firstLine="0"/>
      <w:jc w:val="left"/>
    </w:pPr>
    <w:rPr>
      <w:sz w:val="24"/>
      <w:szCs w:val="24"/>
    </w:rPr>
  </w:style>
  <w:style w:type="character" w:customStyle="1" w:styleId="highlight">
    <w:name w:val="highlight"/>
    <w:basedOn w:val="aff5"/>
    <w:uiPriority w:val="99"/>
    <w:rsid w:val="00C954AF"/>
  </w:style>
  <w:style w:type="character" w:customStyle="1" w:styleId="wmi-callto">
    <w:name w:val="wmi-callto"/>
    <w:basedOn w:val="aff5"/>
    <w:uiPriority w:val="99"/>
    <w:rsid w:val="00650099"/>
  </w:style>
  <w:style w:type="character" w:customStyle="1" w:styleId="150">
    <w:name w:val="стиль15"/>
    <w:basedOn w:val="aff5"/>
    <w:uiPriority w:val="99"/>
    <w:rsid w:val="00A22CF3"/>
  </w:style>
  <w:style w:type="paragraph" w:customStyle="1" w:styleId="ListParagraph1">
    <w:name w:val="List Paragraph1"/>
    <w:basedOn w:val="aff4"/>
    <w:link w:val="ListParagraph10"/>
    <w:uiPriority w:val="99"/>
    <w:rsid w:val="00A22CF3"/>
    <w:pPr>
      <w:suppressAutoHyphens/>
      <w:spacing w:after="200" w:line="276" w:lineRule="auto"/>
      <w:ind w:firstLine="0"/>
      <w:jc w:val="left"/>
    </w:pPr>
    <w:rPr>
      <w:rFonts w:ascii="Calibri" w:eastAsia="SimSun" w:hAnsi="Calibri" w:cs="font679"/>
      <w:kern w:val="1"/>
      <w:sz w:val="22"/>
      <w:szCs w:val="22"/>
      <w:lang w:eastAsia="ar-SA"/>
    </w:rPr>
  </w:style>
  <w:style w:type="character" w:customStyle="1" w:styleId="ListParagraph10">
    <w:name w:val="List Paragraph1 Знак"/>
    <w:basedOn w:val="aff5"/>
    <w:link w:val="ListParagraph1"/>
    <w:uiPriority w:val="99"/>
    <w:rsid w:val="00A22CF3"/>
    <w:rPr>
      <w:rFonts w:ascii="Calibri" w:eastAsia="SimSun" w:hAnsi="Calibri" w:cs="font679"/>
      <w:kern w:val="1"/>
      <w:sz w:val="22"/>
      <w:szCs w:val="22"/>
      <w:lang w:eastAsia="ar-SA"/>
    </w:rPr>
  </w:style>
  <w:style w:type="paragraph" w:customStyle="1" w:styleId="240">
    <w:name w:val="Основной текст 24"/>
    <w:basedOn w:val="aff4"/>
    <w:uiPriority w:val="99"/>
    <w:rsid w:val="00530F66"/>
    <w:pPr>
      <w:overflowPunct w:val="0"/>
      <w:autoSpaceDE w:val="0"/>
      <w:autoSpaceDN w:val="0"/>
      <w:adjustRightInd w:val="0"/>
      <w:spacing w:line="360" w:lineRule="auto"/>
      <w:ind w:firstLine="0"/>
      <w:textAlignment w:val="baseline"/>
    </w:pPr>
    <w:rPr>
      <w:sz w:val="28"/>
    </w:rPr>
  </w:style>
  <w:style w:type="paragraph" w:customStyle="1" w:styleId="Iniiaiieoaeno">
    <w:name w:val="Iniiaiie oaeno"/>
    <w:basedOn w:val="Iauiue"/>
    <w:uiPriority w:val="99"/>
    <w:rsid w:val="00530F66"/>
    <w:pPr>
      <w:overflowPunct w:val="0"/>
      <w:autoSpaceDE w:val="0"/>
      <w:autoSpaceDN w:val="0"/>
      <w:adjustRightInd w:val="0"/>
      <w:textAlignment w:val="baseline"/>
    </w:pPr>
    <w:rPr>
      <w:sz w:val="28"/>
      <w:lang w:val="ru-RU"/>
    </w:rPr>
  </w:style>
  <w:style w:type="paragraph" w:customStyle="1" w:styleId="msonormalcxspmiddle">
    <w:name w:val="msonormalcxspmiddle"/>
    <w:basedOn w:val="aff4"/>
    <w:uiPriority w:val="99"/>
    <w:rsid w:val="00530F66"/>
    <w:pPr>
      <w:spacing w:before="100" w:beforeAutospacing="1" w:after="100" w:afterAutospacing="1"/>
      <w:ind w:firstLine="0"/>
      <w:jc w:val="left"/>
    </w:pPr>
    <w:rPr>
      <w:rFonts w:eastAsia="Calibri"/>
      <w:sz w:val="24"/>
      <w:szCs w:val="24"/>
    </w:rPr>
  </w:style>
  <w:style w:type="paragraph" w:customStyle="1" w:styleId="54">
    <w:name w:val="Абзац списка5"/>
    <w:basedOn w:val="aff4"/>
    <w:uiPriority w:val="99"/>
    <w:rsid w:val="00530F66"/>
    <w:pPr>
      <w:spacing w:after="200" w:line="276" w:lineRule="auto"/>
      <w:ind w:left="720" w:firstLine="0"/>
      <w:contextualSpacing/>
      <w:jc w:val="left"/>
    </w:pPr>
    <w:rPr>
      <w:rFonts w:ascii="Calibri" w:hAnsi="Calibri"/>
      <w:sz w:val="22"/>
      <w:szCs w:val="22"/>
    </w:rPr>
  </w:style>
  <w:style w:type="character" w:customStyle="1" w:styleId="contactvaluetext">
    <w:name w:val="contactvaluetext"/>
    <w:basedOn w:val="aff5"/>
    <w:uiPriority w:val="99"/>
    <w:rsid w:val="00530F66"/>
  </w:style>
  <w:style w:type="character" w:customStyle="1" w:styleId="hpsalt-edited">
    <w:name w:val="hps alt-edited"/>
    <w:basedOn w:val="aff5"/>
    <w:uiPriority w:val="99"/>
    <w:rsid w:val="00530F66"/>
  </w:style>
  <w:style w:type="paragraph" w:customStyle="1" w:styleId="62">
    <w:name w:val="Абзац списка6"/>
    <w:basedOn w:val="aff4"/>
    <w:uiPriority w:val="99"/>
    <w:rsid w:val="004C7429"/>
    <w:pPr>
      <w:spacing w:after="200" w:line="276" w:lineRule="auto"/>
      <w:ind w:left="720" w:firstLine="0"/>
      <w:contextualSpacing/>
      <w:jc w:val="left"/>
    </w:pPr>
    <w:rPr>
      <w:rFonts w:ascii="Calibri" w:hAnsi="Calibri"/>
      <w:sz w:val="22"/>
      <w:szCs w:val="22"/>
    </w:rPr>
  </w:style>
  <w:style w:type="character" w:customStyle="1" w:styleId="captionl">
    <w:name w:val="captionl"/>
    <w:basedOn w:val="aff5"/>
    <w:uiPriority w:val="99"/>
    <w:rsid w:val="00FC5B4F"/>
  </w:style>
  <w:style w:type="character" w:customStyle="1" w:styleId="blk">
    <w:name w:val="blk"/>
    <w:basedOn w:val="aff5"/>
    <w:uiPriority w:val="99"/>
    <w:rsid w:val="00FC5B4F"/>
  </w:style>
  <w:style w:type="character" w:customStyle="1" w:styleId="afffffffffff7">
    <w:name w:val="ГОСТ НГУЭУ Знак"/>
    <w:link w:val="afffffffffff8"/>
    <w:uiPriority w:val="99"/>
    <w:rsid w:val="00FC5B4F"/>
    <w:rPr>
      <w:iCs/>
      <w:sz w:val="28"/>
      <w:szCs w:val="26"/>
      <w:shd w:val="clear" w:color="auto" w:fill="FFFFFF"/>
    </w:rPr>
  </w:style>
  <w:style w:type="paragraph" w:customStyle="1" w:styleId="afffffffffff8">
    <w:name w:val="ГОСТ НГУЭУ"/>
    <w:basedOn w:val="aff4"/>
    <w:link w:val="afffffffffff7"/>
    <w:uiPriority w:val="99"/>
    <w:rsid w:val="00FC5B4F"/>
    <w:pPr>
      <w:widowControl w:val="0"/>
      <w:shd w:val="clear" w:color="auto" w:fill="FFFFFF"/>
      <w:spacing w:after="120" w:line="360" w:lineRule="auto"/>
      <w:ind w:firstLine="709"/>
    </w:pPr>
    <w:rPr>
      <w:iCs/>
      <w:sz w:val="28"/>
      <w:szCs w:val="26"/>
    </w:rPr>
  </w:style>
  <w:style w:type="paragraph" w:customStyle="1" w:styleId="afffffffffff9">
    <w:name w:val="Основной текст НГУЭУ"/>
    <w:basedOn w:val="aff4"/>
    <w:uiPriority w:val="99"/>
    <w:qFormat/>
    <w:rsid w:val="00FC5B4F"/>
    <w:pPr>
      <w:widowControl w:val="0"/>
      <w:overflowPunct w:val="0"/>
      <w:autoSpaceDE w:val="0"/>
      <w:autoSpaceDN w:val="0"/>
      <w:adjustRightInd w:val="0"/>
      <w:spacing w:after="120" w:line="360" w:lineRule="auto"/>
      <w:ind w:firstLine="709"/>
      <w:textAlignment w:val="baseline"/>
    </w:pPr>
    <w:rPr>
      <w:sz w:val="28"/>
    </w:rPr>
  </w:style>
  <w:style w:type="paragraph" w:customStyle="1" w:styleId="afffffffffffa">
    <w:name w:val="статья"/>
    <w:basedOn w:val="afffffffffff8"/>
    <w:uiPriority w:val="99"/>
    <w:rsid w:val="00FC5B4F"/>
    <w:pPr>
      <w:shd w:val="clear" w:color="auto" w:fill="auto"/>
      <w:spacing w:after="0" w:line="240" w:lineRule="auto"/>
      <w:ind w:firstLine="0"/>
      <w:jc w:val="left"/>
    </w:pPr>
    <w:rPr>
      <w:sz w:val="20"/>
      <w:szCs w:val="21"/>
    </w:rPr>
  </w:style>
  <w:style w:type="paragraph" w:customStyle="1" w:styleId="110">
    <w:name w:val="Заголовок 11"/>
    <w:basedOn w:val="aff4"/>
    <w:uiPriority w:val="99"/>
    <w:qFormat/>
    <w:rsid w:val="00FC5B4F"/>
    <w:pPr>
      <w:widowControl w:val="0"/>
      <w:ind w:firstLine="0"/>
      <w:jc w:val="left"/>
      <w:outlineLvl w:val="1"/>
    </w:pPr>
    <w:rPr>
      <w:b/>
      <w:bCs/>
      <w:sz w:val="28"/>
      <w:szCs w:val="28"/>
      <w:lang w:val="en-US" w:eastAsia="en-US"/>
    </w:rPr>
  </w:style>
  <w:style w:type="paragraph" w:customStyle="1" w:styleId="afffffffffffb">
    <w:name w:val="Текст отчета"/>
    <w:basedOn w:val="aff4"/>
    <w:link w:val="afffffffffffc"/>
    <w:uiPriority w:val="99"/>
    <w:qFormat/>
    <w:rsid w:val="00FC5B4F"/>
    <w:pPr>
      <w:ind w:firstLine="567"/>
    </w:pPr>
    <w:rPr>
      <w:sz w:val="24"/>
      <w:szCs w:val="26"/>
      <w:lang w:eastAsia="en-US"/>
    </w:rPr>
  </w:style>
  <w:style w:type="character" w:customStyle="1" w:styleId="afffffffffffc">
    <w:name w:val="Текст отчета Знак"/>
    <w:link w:val="afffffffffffb"/>
    <w:uiPriority w:val="99"/>
    <w:rsid w:val="00FC5B4F"/>
    <w:rPr>
      <w:sz w:val="24"/>
      <w:szCs w:val="26"/>
      <w:lang w:eastAsia="en-US"/>
    </w:rPr>
  </w:style>
  <w:style w:type="character" w:customStyle="1" w:styleId="messagecontactdisplay">
    <w:name w:val="messagecontactdisplay"/>
    <w:basedOn w:val="aff5"/>
    <w:uiPriority w:val="99"/>
    <w:rsid w:val="00FC5B4F"/>
  </w:style>
  <w:style w:type="paragraph" w:customStyle="1" w:styleId="09BodyIndent">
    <w:name w:val="09 Body Indent"/>
    <w:basedOn w:val="aff4"/>
    <w:link w:val="09BodyIndentChar"/>
    <w:autoRedefine/>
    <w:uiPriority w:val="99"/>
    <w:qFormat/>
    <w:rsid w:val="00587B09"/>
    <w:pPr>
      <w:autoSpaceDE w:val="0"/>
      <w:autoSpaceDN w:val="0"/>
      <w:adjustRightInd w:val="0"/>
      <w:spacing w:line="360" w:lineRule="auto"/>
      <w:ind w:firstLine="709"/>
    </w:pPr>
    <w:rPr>
      <w:rFonts w:eastAsia="Malgun Gothic"/>
      <w:i/>
      <w:sz w:val="28"/>
      <w:szCs w:val="28"/>
      <w:lang w:eastAsia="en-US"/>
    </w:rPr>
  </w:style>
  <w:style w:type="paragraph" w:customStyle="1" w:styleId="19FigureMulti-LinesCaption">
    <w:name w:val="19 Figure Multi-Lines Caption"/>
    <w:basedOn w:val="aff4"/>
    <w:next w:val="aff4"/>
    <w:autoRedefine/>
    <w:uiPriority w:val="99"/>
    <w:qFormat/>
    <w:rsid w:val="00587B09"/>
    <w:pPr>
      <w:spacing w:before="120" w:after="120" w:line="360" w:lineRule="auto"/>
      <w:ind w:firstLine="709"/>
      <w:jc w:val="center"/>
    </w:pPr>
    <w:rPr>
      <w:rFonts w:eastAsia="SimSun"/>
      <w:sz w:val="28"/>
      <w:szCs w:val="28"/>
      <w:lang w:eastAsia="en-US"/>
    </w:rPr>
  </w:style>
  <w:style w:type="paragraph" w:customStyle="1" w:styleId="13Reference">
    <w:name w:val="13 Reference"/>
    <w:basedOn w:val="aff4"/>
    <w:uiPriority w:val="99"/>
    <w:qFormat/>
    <w:rsid w:val="00587B09"/>
    <w:pPr>
      <w:numPr>
        <w:numId w:val="9"/>
      </w:numPr>
      <w:autoSpaceDE w:val="0"/>
      <w:autoSpaceDN w:val="0"/>
      <w:adjustRightInd w:val="0"/>
    </w:pPr>
    <w:rPr>
      <w:rFonts w:eastAsia="SimSun" w:cs="AdvOT9cb306be.B"/>
      <w:sz w:val="16"/>
      <w:szCs w:val="18"/>
      <w:lang w:val="en-US" w:eastAsia="en-US"/>
    </w:rPr>
  </w:style>
  <w:style w:type="character" w:customStyle="1" w:styleId="09BodyIndentChar">
    <w:name w:val="09 Body Indent Char"/>
    <w:link w:val="09BodyIndent"/>
    <w:uiPriority w:val="99"/>
    <w:rsid w:val="00587B09"/>
    <w:rPr>
      <w:rFonts w:eastAsia="Malgun Gothic"/>
      <w:i/>
      <w:sz w:val="28"/>
      <w:szCs w:val="28"/>
      <w:lang w:eastAsia="en-US"/>
    </w:rPr>
  </w:style>
  <w:style w:type="paragraph" w:customStyle="1" w:styleId="20Heading1">
    <w:name w:val="20 Heading 1"/>
    <w:basedOn w:val="aff4"/>
    <w:autoRedefine/>
    <w:uiPriority w:val="99"/>
    <w:qFormat/>
    <w:rsid w:val="00587B09"/>
    <w:pPr>
      <w:spacing w:line="360" w:lineRule="auto"/>
      <w:ind w:firstLine="210"/>
    </w:pPr>
    <w:rPr>
      <w:rFonts w:eastAsia="SimSun"/>
      <w:spacing w:val="-8"/>
      <w:sz w:val="28"/>
      <w:szCs w:val="28"/>
      <w:lang w:eastAsia="en-US"/>
    </w:rPr>
  </w:style>
  <w:style w:type="paragraph" w:customStyle="1" w:styleId="06Abstract">
    <w:name w:val="06 Abstract"/>
    <w:basedOn w:val="aff4"/>
    <w:next w:val="aff4"/>
    <w:autoRedefine/>
    <w:uiPriority w:val="99"/>
    <w:qFormat/>
    <w:rsid w:val="00587B09"/>
    <w:pPr>
      <w:spacing w:line="240" w:lineRule="exact"/>
      <w:ind w:left="318" w:right="318" w:firstLine="709"/>
    </w:pPr>
    <w:rPr>
      <w:rFonts w:eastAsia="SimSun"/>
      <w:spacing w:val="-2"/>
      <w:szCs w:val="22"/>
      <w:lang w:val="en-US" w:eastAsia="en-US"/>
    </w:rPr>
  </w:style>
  <w:style w:type="paragraph" w:customStyle="1" w:styleId="01Title">
    <w:name w:val="01 Title"/>
    <w:basedOn w:val="aff4"/>
    <w:next w:val="aff4"/>
    <w:uiPriority w:val="99"/>
    <w:qFormat/>
    <w:rsid w:val="00587B09"/>
    <w:pPr>
      <w:spacing w:before="520" w:after="460" w:line="500" w:lineRule="exact"/>
      <w:ind w:firstLine="709"/>
      <w:jc w:val="center"/>
    </w:pPr>
    <w:rPr>
      <w:rFonts w:eastAsia="SimSun"/>
      <w:b/>
      <w:sz w:val="40"/>
      <w:szCs w:val="22"/>
      <w:lang w:val="en-US" w:eastAsia="en-US"/>
    </w:rPr>
  </w:style>
  <w:style w:type="table" w:customStyle="1" w:styleId="1ffb">
    <w:name w:val="Сетка таблицы1"/>
    <w:basedOn w:val="aff6"/>
    <w:next w:val="afffd"/>
    <w:uiPriority w:val="99"/>
    <w:rsid w:val="00587B09"/>
    <w:rPr>
      <w:rFonts w:asciiTheme="minorHAnsi" w:eastAsiaTheme="minorHAnsi" w:hAnsiTheme="minorHAnsi" w:cstheme="minorBid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00">
    <w:name w:val="Стиль Слева:  15 см Первая строка:  0 см"/>
    <w:basedOn w:val="aff4"/>
    <w:uiPriority w:val="99"/>
    <w:rsid w:val="00587B09"/>
    <w:pPr>
      <w:widowControl w:val="0"/>
      <w:spacing w:line="360" w:lineRule="auto"/>
      <w:ind w:firstLine="851"/>
    </w:pPr>
    <w:rPr>
      <w:sz w:val="28"/>
    </w:rPr>
  </w:style>
  <w:style w:type="paragraph" w:customStyle="1" w:styleId="afffffffffffd">
    <w:name w:val="Текст в заданном формате"/>
    <w:basedOn w:val="aff4"/>
    <w:uiPriority w:val="99"/>
    <w:rsid w:val="00587B09"/>
    <w:pPr>
      <w:widowControl w:val="0"/>
      <w:suppressAutoHyphens/>
      <w:ind w:firstLine="0"/>
      <w:jc w:val="left"/>
    </w:pPr>
    <w:rPr>
      <w:rFonts w:eastAsia="DejaVu Sans Mono" w:cs="DejaVu Sans Mono"/>
      <w:lang w:eastAsia="ar-SA"/>
    </w:rPr>
  </w:style>
  <w:style w:type="character" w:customStyle="1" w:styleId="afffa">
    <w:name w:val="Абзац списка Знак"/>
    <w:aliases w:val="Абзац списка мой Знак,List Paragraph Знак"/>
    <w:basedOn w:val="aff5"/>
    <w:link w:val="af4"/>
    <w:uiPriority w:val="34"/>
    <w:rsid w:val="002E3049"/>
    <w:rPr>
      <w:rFonts w:eastAsia="Calibri"/>
      <w:szCs w:val="22"/>
      <w:lang w:eastAsia="en-US"/>
    </w:rPr>
  </w:style>
  <w:style w:type="paragraph" w:customStyle="1" w:styleId="afffffffffffe">
    <w:name w:val="Подпись рис"/>
    <w:uiPriority w:val="99"/>
    <w:qFormat/>
    <w:rsid w:val="00800197"/>
    <w:pPr>
      <w:spacing w:after="360"/>
      <w:jc w:val="center"/>
    </w:pPr>
    <w:rPr>
      <w:rFonts w:eastAsiaTheme="minorHAnsi" w:cstheme="minorBidi"/>
      <w:sz w:val="28"/>
      <w:szCs w:val="22"/>
      <w:lang w:eastAsia="en-US"/>
    </w:rPr>
  </w:style>
  <w:style w:type="character" w:customStyle="1" w:styleId="AbstractChar">
    <w:name w:val="Abstract Char"/>
    <w:link w:val="Abstract0"/>
    <w:uiPriority w:val="99"/>
    <w:locked/>
    <w:rsid w:val="00800197"/>
    <w:rPr>
      <w:kern w:val="28"/>
      <w:sz w:val="18"/>
      <w:szCs w:val="18"/>
      <w:lang w:val="en-US" w:eastAsia="en-US"/>
    </w:rPr>
  </w:style>
  <w:style w:type="paragraph" w:customStyle="1" w:styleId="papertitle">
    <w:name w:val="paper title"/>
    <w:next w:val="Authors"/>
    <w:uiPriority w:val="99"/>
    <w:rsid w:val="00800197"/>
    <w:pPr>
      <w:spacing w:after="120"/>
      <w:jc w:val="center"/>
    </w:pPr>
    <w:rPr>
      <w:rFonts w:eastAsia="MS Mincho"/>
      <w:sz w:val="36"/>
      <w:szCs w:val="48"/>
      <w:lang w:eastAsia="en-US"/>
    </w:rPr>
  </w:style>
  <w:style w:type="paragraph" w:customStyle="1" w:styleId="Authors">
    <w:name w:val="Authors"/>
    <w:basedOn w:val="affc"/>
    <w:uiPriority w:val="99"/>
    <w:rsid w:val="00800197"/>
    <w:pPr>
      <w:spacing w:before="120" w:after="120"/>
      <w:ind w:firstLine="0"/>
      <w:jc w:val="center"/>
    </w:pPr>
    <w:rPr>
      <w:rFonts w:eastAsia="SimSun"/>
      <w:spacing w:val="-1"/>
      <w:lang w:eastAsia="en-US"/>
    </w:rPr>
  </w:style>
  <w:style w:type="paragraph" w:customStyle="1" w:styleId="Keywords">
    <w:name w:val="Keywords"/>
    <w:basedOn w:val="Abstract0"/>
    <w:next w:val="affc"/>
    <w:uiPriority w:val="99"/>
    <w:qFormat/>
    <w:rsid w:val="00800197"/>
    <w:pPr>
      <w:keepNext w:val="0"/>
      <w:spacing w:after="200"/>
    </w:pPr>
    <w:rPr>
      <w:rFonts w:eastAsia="SimSun"/>
      <w:b/>
      <w:bCs/>
      <w:kern w:val="0"/>
      <w:lang w:val="ru-RU"/>
    </w:rPr>
  </w:style>
  <w:style w:type="paragraph" w:customStyle="1" w:styleId="affffffffffff">
    <w:name w:val="Подпись рисунка"/>
    <w:basedOn w:val="aff4"/>
    <w:link w:val="affffffffffff0"/>
    <w:uiPriority w:val="99"/>
    <w:qFormat/>
    <w:rsid w:val="00800197"/>
    <w:pPr>
      <w:spacing w:before="120" w:after="120" w:line="200" w:lineRule="exact"/>
      <w:ind w:firstLine="0"/>
      <w:jc w:val="center"/>
    </w:pPr>
    <w:rPr>
      <w:b/>
      <w:bCs/>
      <w:sz w:val="18"/>
      <w:lang w:eastAsia="en-US"/>
    </w:rPr>
  </w:style>
  <w:style w:type="paragraph" w:customStyle="1" w:styleId="affffffffffff1">
    <w:name w:val="Элемент списка литературы"/>
    <w:basedOn w:val="aff4"/>
    <w:uiPriority w:val="99"/>
    <w:rsid w:val="00800197"/>
    <w:pPr>
      <w:spacing w:line="200" w:lineRule="exact"/>
      <w:ind w:left="352" w:hanging="352"/>
    </w:pPr>
    <w:rPr>
      <w:rFonts w:eastAsia="SimSun"/>
      <w:noProof/>
      <w:sz w:val="18"/>
      <w:szCs w:val="18"/>
      <w:lang w:eastAsia="en-US"/>
    </w:rPr>
  </w:style>
  <w:style w:type="character" w:customStyle="1" w:styleId="FontStyle12">
    <w:name w:val="Font Style12"/>
    <w:uiPriority w:val="99"/>
    <w:rsid w:val="00800197"/>
    <w:rPr>
      <w:rFonts w:ascii="Times New Roman" w:hAnsi="Times New Roman" w:cs="Times New Roman"/>
      <w:sz w:val="26"/>
      <w:szCs w:val="26"/>
    </w:rPr>
  </w:style>
  <w:style w:type="character" w:customStyle="1" w:styleId="FontStyle11">
    <w:name w:val="Font Style11"/>
    <w:uiPriority w:val="99"/>
    <w:rsid w:val="00800197"/>
    <w:rPr>
      <w:rFonts w:ascii="Times New Roman" w:hAnsi="Times New Roman" w:cs="Times New Roman"/>
      <w:b/>
      <w:bCs/>
      <w:sz w:val="26"/>
      <w:szCs w:val="26"/>
    </w:rPr>
  </w:style>
  <w:style w:type="paragraph" w:customStyle="1" w:styleId="Style77">
    <w:name w:val="Style77"/>
    <w:basedOn w:val="aff4"/>
    <w:uiPriority w:val="99"/>
    <w:rsid w:val="00800197"/>
    <w:pPr>
      <w:widowControl w:val="0"/>
      <w:autoSpaceDE w:val="0"/>
      <w:autoSpaceDN w:val="0"/>
      <w:adjustRightInd w:val="0"/>
      <w:spacing w:line="614" w:lineRule="exact"/>
      <w:ind w:hanging="244"/>
    </w:pPr>
    <w:rPr>
      <w:sz w:val="24"/>
      <w:szCs w:val="24"/>
    </w:rPr>
  </w:style>
  <w:style w:type="character" w:customStyle="1" w:styleId="FontStyle70">
    <w:name w:val="Font Style70"/>
    <w:uiPriority w:val="99"/>
    <w:rsid w:val="00800197"/>
    <w:rPr>
      <w:rFonts w:ascii="Century Schoolbook" w:hAnsi="Century Schoolbook" w:cs="Century Schoolbook"/>
      <w:spacing w:val="-10"/>
      <w:sz w:val="18"/>
      <w:szCs w:val="18"/>
    </w:rPr>
  </w:style>
  <w:style w:type="character" w:customStyle="1" w:styleId="FontStyle159">
    <w:name w:val="Font Style159"/>
    <w:uiPriority w:val="99"/>
    <w:rsid w:val="00800197"/>
    <w:rPr>
      <w:rFonts w:ascii="Times New Roman" w:hAnsi="Times New Roman" w:cs="Times New Roman"/>
      <w:spacing w:val="-10"/>
      <w:sz w:val="42"/>
      <w:szCs w:val="42"/>
    </w:rPr>
  </w:style>
  <w:style w:type="paragraph" w:customStyle="1" w:styleId="00">
    <w:name w:val="0 Основной текст Мой"/>
    <w:basedOn w:val="aff4"/>
    <w:next w:val="aff4"/>
    <w:uiPriority w:val="99"/>
    <w:rsid w:val="00800197"/>
    <w:pPr>
      <w:widowControl w:val="0"/>
      <w:autoSpaceDE w:val="0"/>
      <w:autoSpaceDN w:val="0"/>
      <w:adjustRightInd w:val="0"/>
      <w:spacing w:line="360" w:lineRule="auto"/>
      <w:ind w:firstLine="851"/>
    </w:pPr>
    <w:rPr>
      <w:bCs/>
      <w:sz w:val="28"/>
      <w:szCs w:val="28"/>
    </w:rPr>
  </w:style>
  <w:style w:type="paragraph" w:customStyle="1" w:styleId="bulletlist0">
    <w:name w:val="bulletlist"/>
    <w:basedOn w:val="aff4"/>
    <w:uiPriority w:val="99"/>
    <w:rsid w:val="00800197"/>
    <w:pPr>
      <w:spacing w:before="100" w:beforeAutospacing="1" w:after="100" w:afterAutospacing="1"/>
      <w:ind w:firstLine="0"/>
      <w:jc w:val="left"/>
    </w:pPr>
    <w:rPr>
      <w:sz w:val="24"/>
      <w:szCs w:val="24"/>
    </w:rPr>
  </w:style>
  <w:style w:type="paragraph" w:customStyle="1" w:styleId="affffffffffff2">
    <w:name w:val="Рис"/>
    <w:basedOn w:val="aff4"/>
    <w:link w:val="affffffffffff3"/>
    <w:uiPriority w:val="99"/>
    <w:qFormat/>
    <w:rsid w:val="00800197"/>
    <w:pPr>
      <w:overflowPunct w:val="0"/>
      <w:autoSpaceDE w:val="0"/>
      <w:autoSpaceDN w:val="0"/>
      <w:adjustRightInd w:val="0"/>
      <w:ind w:firstLine="0"/>
      <w:jc w:val="center"/>
      <w:textAlignment w:val="baseline"/>
    </w:pPr>
    <w:rPr>
      <w:i/>
      <w:sz w:val="24"/>
    </w:rPr>
  </w:style>
  <w:style w:type="paragraph" w:customStyle="1" w:styleId="1ffc">
    <w:name w:val="Рис1"/>
    <w:basedOn w:val="affffffffffff2"/>
    <w:uiPriority w:val="99"/>
    <w:rsid w:val="00800197"/>
    <w:rPr>
      <w:i w:val="0"/>
    </w:rPr>
  </w:style>
  <w:style w:type="character" w:customStyle="1" w:styleId="yt-dictionary-meaning">
    <w:name w:val="yt-dictionary-meaning"/>
    <w:uiPriority w:val="99"/>
    <w:rsid w:val="00800197"/>
  </w:style>
  <w:style w:type="paragraph" w:customStyle="1" w:styleId="affffffffffff4">
    <w:name w:val="Абзац"/>
    <w:basedOn w:val="aff4"/>
    <w:link w:val="1ffd"/>
    <w:uiPriority w:val="99"/>
    <w:qFormat/>
    <w:rsid w:val="00800197"/>
    <w:pPr>
      <w:spacing w:line="360" w:lineRule="auto"/>
      <w:ind w:firstLine="851"/>
    </w:pPr>
    <w:rPr>
      <w:sz w:val="28"/>
    </w:rPr>
  </w:style>
  <w:style w:type="paragraph" w:customStyle="1" w:styleId="affffffffffff5">
    <w:name w:val="Уравнение"/>
    <w:basedOn w:val="aff4"/>
    <w:next w:val="aff4"/>
    <w:uiPriority w:val="99"/>
    <w:rsid w:val="00800197"/>
    <w:pPr>
      <w:tabs>
        <w:tab w:val="center" w:pos="4820"/>
        <w:tab w:val="right" w:pos="9639"/>
      </w:tabs>
      <w:spacing w:line="360" w:lineRule="auto"/>
      <w:ind w:firstLine="0"/>
    </w:pPr>
    <w:rPr>
      <w:sz w:val="28"/>
    </w:rPr>
  </w:style>
  <w:style w:type="paragraph" w:customStyle="1" w:styleId="affffffffffff6">
    <w:name w:val="Обычный текст"/>
    <w:basedOn w:val="aff4"/>
    <w:link w:val="affffffffffff7"/>
    <w:uiPriority w:val="99"/>
    <w:qFormat/>
    <w:rsid w:val="00800197"/>
    <w:pPr>
      <w:spacing w:after="200" w:line="360" w:lineRule="auto"/>
      <w:ind w:firstLine="708"/>
      <w:contextualSpacing/>
    </w:pPr>
    <w:rPr>
      <w:rFonts w:eastAsia="Calibri"/>
      <w:sz w:val="28"/>
      <w:szCs w:val="28"/>
      <w:lang w:eastAsia="en-US"/>
    </w:rPr>
  </w:style>
  <w:style w:type="character" w:customStyle="1" w:styleId="affffffffffff7">
    <w:name w:val="Обычный текст Знак"/>
    <w:basedOn w:val="aff5"/>
    <w:link w:val="affffffffffff6"/>
    <w:uiPriority w:val="99"/>
    <w:rsid w:val="00800197"/>
    <w:rPr>
      <w:rFonts w:eastAsia="Calibri"/>
      <w:sz w:val="28"/>
      <w:szCs w:val="28"/>
      <w:lang w:eastAsia="en-US"/>
    </w:rPr>
  </w:style>
  <w:style w:type="paragraph" w:customStyle="1" w:styleId="affffffffffff8">
    <w:name w:val="Диплом текст"/>
    <w:basedOn w:val="aff4"/>
    <w:link w:val="affffffffffff9"/>
    <w:uiPriority w:val="99"/>
    <w:qFormat/>
    <w:rsid w:val="00800197"/>
    <w:pPr>
      <w:spacing w:before="120" w:after="120" w:line="360" w:lineRule="auto"/>
      <w:ind w:firstLine="720"/>
    </w:pPr>
    <w:rPr>
      <w:sz w:val="28"/>
      <w:szCs w:val="28"/>
    </w:rPr>
  </w:style>
  <w:style w:type="character" w:customStyle="1" w:styleId="affffffffffff9">
    <w:name w:val="Диплом текст Знак"/>
    <w:link w:val="affffffffffff8"/>
    <w:uiPriority w:val="99"/>
    <w:rsid w:val="00800197"/>
    <w:rPr>
      <w:sz w:val="28"/>
      <w:szCs w:val="28"/>
    </w:rPr>
  </w:style>
  <w:style w:type="paragraph" w:customStyle="1" w:styleId="keywords0">
    <w:name w:val="key words"/>
    <w:uiPriority w:val="99"/>
    <w:rsid w:val="00BE0A1A"/>
    <w:pPr>
      <w:spacing w:after="120"/>
      <w:ind w:firstLine="288"/>
      <w:jc w:val="both"/>
    </w:pPr>
    <w:rPr>
      <w:rFonts w:eastAsia="SimSun"/>
      <w:b/>
      <w:bCs/>
      <w:i/>
      <w:iCs/>
      <w:noProof/>
      <w:sz w:val="18"/>
      <w:szCs w:val="18"/>
      <w:lang w:val="en-US" w:eastAsia="en-US"/>
    </w:rPr>
  </w:style>
  <w:style w:type="character" w:styleId="affffffffffffa">
    <w:name w:val="Placeholder Text"/>
    <w:uiPriority w:val="99"/>
    <w:rsid w:val="00BE0A1A"/>
    <w:rPr>
      <w:color w:val="808080"/>
    </w:rPr>
  </w:style>
  <w:style w:type="character" w:customStyle="1" w:styleId="90">
    <w:name w:val="Заголовок 9 Знак"/>
    <w:link w:val="9"/>
    <w:uiPriority w:val="99"/>
    <w:rsid w:val="00BE0A1A"/>
    <w:rPr>
      <w:rFonts w:ascii="Arial" w:hAnsi="Arial" w:cs="Arial"/>
      <w:sz w:val="22"/>
      <w:szCs w:val="22"/>
    </w:rPr>
  </w:style>
  <w:style w:type="character" w:customStyle="1" w:styleId="afff">
    <w:name w:val="Заголовок Знак"/>
    <w:aliases w:val="Название Знак Знак Знак"/>
    <w:link w:val="affe"/>
    <w:uiPriority w:val="99"/>
    <w:rsid w:val="00BE0A1A"/>
    <w:rPr>
      <w:b/>
    </w:rPr>
  </w:style>
  <w:style w:type="character" w:customStyle="1" w:styleId="affff">
    <w:name w:val="Подзаголовок Знак"/>
    <w:link w:val="afffe"/>
    <w:uiPriority w:val="99"/>
    <w:rsid w:val="00BE0A1A"/>
    <w:rPr>
      <w:sz w:val="28"/>
    </w:rPr>
  </w:style>
  <w:style w:type="paragraph" w:styleId="2fd">
    <w:name w:val="Quote"/>
    <w:basedOn w:val="aff4"/>
    <w:next w:val="aff4"/>
    <w:link w:val="2fe"/>
    <w:uiPriority w:val="29"/>
    <w:qFormat/>
    <w:rsid w:val="00BE0A1A"/>
    <w:pPr>
      <w:spacing w:after="200" w:line="276" w:lineRule="auto"/>
      <w:ind w:firstLine="0"/>
      <w:jc w:val="left"/>
    </w:pPr>
    <w:rPr>
      <w:rFonts w:ascii="Calibri" w:hAnsi="Calibri"/>
      <w:i/>
      <w:iCs/>
      <w:color w:val="000000"/>
    </w:rPr>
  </w:style>
  <w:style w:type="character" w:customStyle="1" w:styleId="2fe">
    <w:name w:val="Цитата 2 Знак"/>
    <w:basedOn w:val="aff5"/>
    <w:link w:val="2fd"/>
    <w:uiPriority w:val="29"/>
    <w:rsid w:val="00BE0A1A"/>
    <w:rPr>
      <w:rFonts w:ascii="Calibri" w:hAnsi="Calibri"/>
      <w:i/>
      <w:iCs/>
      <w:color w:val="000000"/>
    </w:rPr>
  </w:style>
  <w:style w:type="paragraph" w:styleId="affffffffffffb">
    <w:name w:val="Intense Quote"/>
    <w:basedOn w:val="aff4"/>
    <w:next w:val="aff4"/>
    <w:link w:val="affffffffffffc"/>
    <w:uiPriority w:val="30"/>
    <w:qFormat/>
    <w:rsid w:val="00BE0A1A"/>
    <w:pPr>
      <w:pBdr>
        <w:bottom w:val="single" w:sz="4" w:space="4" w:color="4F81BD"/>
      </w:pBdr>
      <w:spacing w:before="200" w:after="280" w:line="276" w:lineRule="auto"/>
      <w:ind w:left="936" w:right="936" w:firstLine="0"/>
      <w:jc w:val="left"/>
    </w:pPr>
    <w:rPr>
      <w:rFonts w:ascii="Calibri" w:hAnsi="Calibri"/>
      <w:b/>
      <w:bCs/>
      <w:i/>
      <w:iCs/>
      <w:color w:val="4F81BD"/>
    </w:rPr>
  </w:style>
  <w:style w:type="character" w:customStyle="1" w:styleId="affffffffffffc">
    <w:name w:val="Выделенная цитата Знак"/>
    <w:basedOn w:val="aff5"/>
    <w:link w:val="affffffffffffb"/>
    <w:uiPriority w:val="30"/>
    <w:rsid w:val="00BE0A1A"/>
    <w:rPr>
      <w:rFonts w:ascii="Calibri" w:hAnsi="Calibri"/>
      <w:b/>
      <w:bCs/>
      <w:i/>
      <w:iCs/>
      <w:color w:val="4F81BD"/>
    </w:rPr>
  </w:style>
  <w:style w:type="character" w:styleId="affffffffffffd">
    <w:name w:val="Subtle Emphasis"/>
    <w:uiPriority w:val="19"/>
    <w:qFormat/>
    <w:rsid w:val="00BE0A1A"/>
    <w:rPr>
      <w:i/>
      <w:iCs/>
      <w:color w:val="808080"/>
    </w:rPr>
  </w:style>
  <w:style w:type="character" w:styleId="affffffffffffe">
    <w:name w:val="Intense Emphasis"/>
    <w:aliases w:val="Назв_рис"/>
    <w:uiPriority w:val="21"/>
    <w:qFormat/>
    <w:rsid w:val="00BE0A1A"/>
    <w:rPr>
      <w:b/>
      <w:bCs/>
      <w:i/>
      <w:iCs/>
      <w:color w:val="4F81BD"/>
    </w:rPr>
  </w:style>
  <w:style w:type="character" w:styleId="afffffffffffff">
    <w:name w:val="Subtle Reference"/>
    <w:uiPriority w:val="31"/>
    <w:qFormat/>
    <w:rsid w:val="00BE0A1A"/>
    <w:rPr>
      <w:smallCaps/>
      <w:color w:val="C0504D"/>
      <w:u w:val="single"/>
    </w:rPr>
  </w:style>
  <w:style w:type="character" w:styleId="afffffffffffff0">
    <w:name w:val="Intense Reference"/>
    <w:uiPriority w:val="32"/>
    <w:qFormat/>
    <w:rsid w:val="00BE0A1A"/>
    <w:rPr>
      <w:b/>
      <w:bCs/>
      <w:smallCaps/>
      <w:color w:val="C0504D"/>
      <w:spacing w:val="5"/>
      <w:u w:val="single"/>
    </w:rPr>
  </w:style>
  <w:style w:type="character" w:styleId="afffffffffffff1">
    <w:name w:val="Book Title"/>
    <w:uiPriority w:val="33"/>
    <w:qFormat/>
    <w:rsid w:val="00BE0A1A"/>
    <w:rPr>
      <w:b/>
      <w:bCs/>
      <w:smallCaps/>
      <w:spacing w:val="5"/>
    </w:rPr>
  </w:style>
  <w:style w:type="paragraph" w:customStyle="1" w:styleId="Style6">
    <w:name w:val="Style6"/>
    <w:basedOn w:val="aff4"/>
    <w:uiPriority w:val="99"/>
    <w:rsid w:val="00744079"/>
    <w:pPr>
      <w:widowControl w:val="0"/>
      <w:autoSpaceDE w:val="0"/>
      <w:autoSpaceDN w:val="0"/>
      <w:adjustRightInd w:val="0"/>
      <w:spacing w:line="260" w:lineRule="exact"/>
      <w:ind w:firstLine="375"/>
    </w:pPr>
    <w:rPr>
      <w:rFonts w:eastAsiaTheme="minorEastAsia"/>
      <w:sz w:val="24"/>
      <w:szCs w:val="24"/>
    </w:rPr>
  </w:style>
  <w:style w:type="character" w:customStyle="1" w:styleId="FontStyle19">
    <w:name w:val="Font Style19"/>
    <w:basedOn w:val="aff5"/>
    <w:uiPriority w:val="99"/>
    <w:rsid w:val="00744079"/>
    <w:rPr>
      <w:rFonts w:ascii="Times New Roman" w:hAnsi="Times New Roman" w:cs="Times New Roman"/>
      <w:sz w:val="26"/>
      <w:szCs w:val="26"/>
    </w:rPr>
  </w:style>
  <w:style w:type="paragraph" w:customStyle="1" w:styleId="afffffffffffff2">
    <w:name w:val="Мой стиль"/>
    <w:basedOn w:val="aff4"/>
    <w:link w:val="afffffffffffff3"/>
    <w:uiPriority w:val="99"/>
    <w:qFormat/>
    <w:rsid w:val="00744079"/>
    <w:pPr>
      <w:spacing w:after="120" w:line="228" w:lineRule="auto"/>
      <w:ind w:firstLine="289"/>
    </w:pPr>
    <w:rPr>
      <w:rFonts w:eastAsiaTheme="minorEastAsia"/>
      <w:szCs w:val="28"/>
    </w:rPr>
  </w:style>
  <w:style w:type="character" w:customStyle="1" w:styleId="afffffffffffff3">
    <w:name w:val="Мой стиль Знак"/>
    <w:basedOn w:val="aff5"/>
    <w:link w:val="afffffffffffff2"/>
    <w:uiPriority w:val="99"/>
    <w:rsid w:val="00744079"/>
    <w:rPr>
      <w:rFonts w:eastAsiaTheme="minorEastAsia"/>
      <w:szCs w:val="28"/>
    </w:rPr>
  </w:style>
  <w:style w:type="paragraph" w:customStyle="1" w:styleId="afffffffffffff4">
    <w:name w:val="Мой стииль"/>
    <w:basedOn w:val="aff4"/>
    <w:link w:val="afffffffffffff5"/>
    <w:uiPriority w:val="99"/>
    <w:qFormat/>
    <w:rsid w:val="00744079"/>
    <w:pPr>
      <w:spacing w:line="360" w:lineRule="auto"/>
      <w:ind w:firstLine="851"/>
    </w:pPr>
    <w:rPr>
      <w:rFonts w:eastAsiaTheme="minorEastAsia"/>
      <w:sz w:val="28"/>
      <w:szCs w:val="28"/>
      <w:lang w:eastAsia="zh-CN"/>
    </w:rPr>
  </w:style>
  <w:style w:type="character" w:customStyle="1" w:styleId="afffffffffffff5">
    <w:name w:val="Мой стииль Знак"/>
    <w:basedOn w:val="aff5"/>
    <w:link w:val="afffffffffffff4"/>
    <w:uiPriority w:val="99"/>
    <w:rsid w:val="00744079"/>
    <w:rPr>
      <w:rFonts w:eastAsiaTheme="minorEastAsia"/>
      <w:sz w:val="28"/>
      <w:szCs w:val="28"/>
      <w:lang w:eastAsia="zh-CN"/>
    </w:rPr>
  </w:style>
  <w:style w:type="paragraph" w:customStyle="1" w:styleId="11">
    <w:name w:val="Заголовок 1 мой"/>
    <w:basedOn w:val="aff4"/>
    <w:uiPriority w:val="99"/>
    <w:qFormat/>
    <w:rsid w:val="00744079"/>
    <w:pPr>
      <w:keepNext/>
      <w:keepLines/>
      <w:numPr>
        <w:numId w:val="10"/>
      </w:numPr>
      <w:spacing w:before="160" w:after="80" w:line="228" w:lineRule="auto"/>
      <w:jc w:val="center"/>
      <w:outlineLvl w:val="0"/>
    </w:pPr>
    <w:rPr>
      <w:rFonts w:eastAsiaTheme="majorEastAsia" w:cstheme="majorBidi"/>
      <w:bCs/>
      <w:caps/>
      <w:szCs w:val="26"/>
    </w:rPr>
  </w:style>
  <w:style w:type="character" w:customStyle="1" w:styleId="affffffffffff0">
    <w:name w:val="Подпись рисунка Знак"/>
    <w:basedOn w:val="affd"/>
    <w:link w:val="affffffffffff"/>
    <w:uiPriority w:val="99"/>
    <w:locked/>
    <w:rsid w:val="00744079"/>
    <w:rPr>
      <w:b/>
      <w:bCs/>
      <w:sz w:val="18"/>
      <w:lang w:val="ru-RU" w:eastAsia="en-US" w:bidi="ar-SA"/>
    </w:rPr>
  </w:style>
  <w:style w:type="paragraph" w:customStyle="1" w:styleId="afffffffffffff6">
    <w:name w:val="Основной абзац"/>
    <w:basedOn w:val="aff4"/>
    <w:uiPriority w:val="99"/>
    <w:rsid w:val="00744079"/>
    <w:pPr>
      <w:ind w:firstLine="425"/>
    </w:pPr>
    <w:rPr>
      <w:rFonts w:eastAsia="Calibri"/>
      <w:szCs w:val="24"/>
    </w:rPr>
  </w:style>
  <w:style w:type="paragraph" w:customStyle="1" w:styleId="author0">
    <w:name w:val="author"/>
    <w:basedOn w:val="aff4"/>
    <w:uiPriority w:val="99"/>
    <w:rsid w:val="00744079"/>
    <w:pPr>
      <w:spacing w:before="100" w:beforeAutospacing="1" w:after="100" w:afterAutospacing="1"/>
      <w:ind w:firstLine="0"/>
      <w:jc w:val="left"/>
    </w:pPr>
    <w:rPr>
      <w:sz w:val="24"/>
      <w:szCs w:val="24"/>
    </w:rPr>
  </w:style>
  <w:style w:type="character" w:customStyle="1" w:styleId="hl">
    <w:name w:val="hl"/>
    <w:basedOn w:val="aff5"/>
    <w:uiPriority w:val="99"/>
    <w:rsid w:val="00744079"/>
  </w:style>
  <w:style w:type="character" w:customStyle="1" w:styleId="afffff1">
    <w:name w:val="Схема документа Знак"/>
    <w:basedOn w:val="aff5"/>
    <w:link w:val="afffff0"/>
    <w:uiPriority w:val="99"/>
    <w:rsid w:val="00744079"/>
    <w:rPr>
      <w:rFonts w:ascii="Tahoma" w:hAnsi="Tahoma" w:cs="Tahoma"/>
      <w:sz w:val="24"/>
      <w:shd w:val="clear" w:color="auto" w:fill="000080"/>
    </w:rPr>
  </w:style>
  <w:style w:type="character" w:customStyle="1" w:styleId="1fb">
    <w:name w:val="Стиль1 Знак"/>
    <w:basedOn w:val="aff5"/>
    <w:link w:val="1fa"/>
    <w:uiPriority w:val="99"/>
    <w:rsid w:val="00744079"/>
    <w:rPr>
      <w:b/>
      <w:snapToGrid w:val="0"/>
      <w:sz w:val="24"/>
    </w:rPr>
  </w:style>
  <w:style w:type="character" w:customStyle="1" w:styleId="affffffff5">
    <w:name w:val="Без интервала Знак"/>
    <w:aliases w:val="Статьи Знак"/>
    <w:basedOn w:val="aff5"/>
    <w:link w:val="affffffff4"/>
    <w:uiPriority w:val="1"/>
    <w:locked/>
    <w:rsid w:val="00744079"/>
    <w:rPr>
      <w:rFonts w:ascii="Calibri" w:hAnsi="Calibri" w:cs="Calibri"/>
      <w:sz w:val="22"/>
      <w:szCs w:val="22"/>
      <w:lang w:eastAsia="en-US"/>
    </w:rPr>
  </w:style>
  <w:style w:type="character" w:styleId="HTML1">
    <w:name w:val="HTML Typewriter"/>
    <w:basedOn w:val="aff5"/>
    <w:uiPriority w:val="99"/>
    <w:rsid w:val="00744079"/>
    <w:rPr>
      <w:rFonts w:ascii="Courier New" w:eastAsia="Times New Roman" w:hAnsi="Courier New" w:cs="Courier New"/>
      <w:sz w:val="20"/>
      <w:szCs w:val="20"/>
    </w:rPr>
  </w:style>
  <w:style w:type="paragraph" w:customStyle="1" w:styleId="center">
    <w:name w:val="center"/>
    <w:basedOn w:val="aff4"/>
    <w:uiPriority w:val="99"/>
    <w:rsid w:val="00744079"/>
    <w:pPr>
      <w:spacing w:before="100" w:beforeAutospacing="1" w:after="100" w:afterAutospacing="1"/>
      <w:ind w:firstLine="0"/>
      <w:jc w:val="left"/>
    </w:pPr>
    <w:rPr>
      <w:sz w:val="24"/>
      <w:szCs w:val="24"/>
    </w:rPr>
  </w:style>
  <w:style w:type="character" w:customStyle="1" w:styleId="1810pt">
    <w:name w:val="Основной текст (18) + 10 pt"/>
    <w:basedOn w:val="aff5"/>
    <w:uiPriority w:val="99"/>
    <w:rsid w:val="00744079"/>
    <w:rPr>
      <w:rFonts w:ascii="Times New Roman" w:hAnsi="Times New Roman" w:cs="Times New Roman"/>
      <w:sz w:val="20"/>
      <w:szCs w:val="20"/>
    </w:rPr>
  </w:style>
  <w:style w:type="paragraph" w:customStyle="1" w:styleId="Oaeno">
    <w:name w:val="Oaeno"/>
    <w:basedOn w:val="aff4"/>
    <w:next w:val="aff4"/>
    <w:uiPriority w:val="99"/>
    <w:rsid w:val="00744079"/>
    <w:pPr>
      <w:autoSpaceDE w:val="0"/>
      <w:autoSpaceDN w:val="0"/>
      <w:adjustRightInd w:val="0"/>
      <w:ind w:firstLine="0"/>
      <w:jc w:val="left"/>
    </w:pPr>
    <w:rPr>
      <w:rFonts w:eastAsia="Calibri"/>
      <w:color w:val="000000"/>
      <w:sz w:val="24"/>
      <w:szCs w:val="24"/>
      <w:lang w:eastAsia="en-US"/>
    </w:rPr>
  </w:style>
  <w:style w:type="paragraph" w:customStyle="1" w:styleId="afffffffffffff7">
    <w:name w:val="Подрисуночный текст"/>
    <w:basedOn w:val="aff4"/>
    <w:link w:val="afffffffffffff8"/>
    <w:uiPriority w:val="99"/>
    <w:qFormat/>
    <w:rsid w:val="00744079"/>
    <w:pPr>
      <w:spacing w:before="120" w:after="120" w:line="200" w:lineRule="exact"/>
      <w:ind w:firstLine="0"/>
      <w:jc w:val="center"/>
    </w:pPr>
    <w:rPr>
      <w:bCs/>
      <w:i/>
      <w:lang w:val="en-US" w:eastAsia="en-US" w:bidi="en-US"/>
    </w:rPr>
  </w:style>
  <w:style w:type="character" w:customStyle="1" w:styleId="afffffffffffff8">
    <w:name w:val="Подрисуночный текст Знак"/>
    <w:basedOn w:val="aff5"/>
    <w:link w:val="afffffffffffff7"/>
    <w:uiPriority w:val="99"/>
    <w:rsid w:val="00744079"/>
    <w:rPr>
      <w:bCs/>
      <w:i/>
      <w:lang w:val="en-US" w:eastAsia="en-US" w:bidi="en-US"/>
    </w:rPr>
  </w:style>
  <w:style w:type="paragraph" w:customStyle="1" w:styleId="Shtr1">
    <w:name w:val="Shtr1"/>
    <w:basedOn w:val="aff4"/>
    <w:uiPriority w:val="99"/>
    <w:rsid w:val="00744079"/>
    <w:pPr>
      <w:ind w:firstLine="426"/>
    </w:pPr>
    <w:rPr>
      <w:sz w:val="24"/>
    </w:rPr>
  </w:style>
  <w:style w:type="paragraph" w:customStyle="1" w:styleId="afffffffffffff9">
    <w:name w:val="Нормальныйу…ї."/>
    <w:uiPriority w:val="99"/>
    <w:rsid w:val="00744079"/>
    <w:pPr>
      <w:widowControl w:val="0"/>
    </w:pPr>
  </w:style>
  <w:style w:type="paragraph" w:customStyle="1" w:styleId="ce2">
    <w:name w:val="Еceсновной текст 2"/>
    <w:basedOn w:val="afffffffffffff9"/>
    <w:uiPriority w:val="99"/>
    <w:rsid w:val="00744079"/>
    <w:pPr>
      <w:ind w:firstLine="567"/>
      <w:jc w:val="both"/>
    </w:pPr>
    <w:rPr>
      <w:sz w:val="26"/>
    </w:rPr>
  </w:style>
  <w:style w:type="character" w:customStyle="1" w:styleId="FontStyle18">
    <w:name w:val="Font Style18"/>
    <w:basedOn w:val="aff5"/>
    <w:uiPriority w:val="99"/>
    <w:rsid w:val="00744079"/>
    <w:rPr>
      <w:rFonts w:ascii="Times New Roman" w:hAnsi="Times New Roman" w:cs="Times New Roman"/>
      <w:i/>
      <w:iCs/>
      <w:sz w:val="18"/>
      <w:szCs w:val="18"/>
    </w:rPr>
  </w:style>
  <w:style w:type="paragraph" w:customStyle="1" w:styleId="Style4">
    <w:name w:val="Style4"/>
    <w:basedOn w:val="aff4"/>
    <w:uiPriority w:val="99"/>
    <w:rsid w:val="00744079"/>
    <w:pPr>
      <w:widowControl w:val="0"/>
      <w:autoSpaceDE w:val="0"/>
      <w:autoSpaceDN w:val="0"/>
      <w:adjustRightInd w:val="0"/>
      <w:spacing w:line="283" w:lineRule="exact"/>
      <w:ind w:firstLine="0"/>
    </w:pPr>
    <w:rPr>
      <w:sz w:val="24"/>
      <w:szCs w:val="24"/>
    </w:rPr>
  </w:style>
  <w:style w:type="character" w:customStyle="1" w:styleId="FontStyle17">
    <w:name w:val="Font Style17"/>
    <w:basedOn w:val="aff5"/>
    <w:uiPriority w:val="99"/>
    <w:rsid w:val="00744079"/>
    <w:rPr>
      <w:rFonts w:ascii="Times New Roman" w:hAnsi="Times New Roman" w:cs="Times New Roman"/>
      <w:b/>
      <w:bCs/>
      <w:sz w:val="26"/>
      <w:szCs w:val="26"/>
    </w:rPr>
  </w:style>
  <w:style w:type="character" w:customStyle="1" w:styleId="FontStyle23">
    <w:name w:val="Font Style23"/>
    <w:basedOn w:val="aff5"/>
    <w:uiPriority w:val="99"/>
    <w:rsid w:val="00744079"/>
    <w:rPr>
      <w:rFonts w:ascii="Times New Roman" w:hAnsi="Times New Roman" w:cs="Times New Roman"/>
      <w:i/>
      <w:iCs/>
      <w:sz w:val="20"/>
      <w:szCs w:val="20"/>
    </w:rPr>
  </w:style>
  <w:style w:type="paragraph" w:styleId="2ff">
    <w:name w:val="List Continue 2"/>
    <w:basedOn w:val="aff4"/>
    <w:uiPriority w:val="99"/>
    <w:rsid w:val="00744079"/>
    <w:pPr>
      <w:spacing w:after="120"/>
      <w:ind w:left="566"/>
      <w:contextualSpacing/>
    </w:pPr>
  </w:style>
  <w:style w:type="paragraph" w:customStyle="1" w:styleId="72">
    <w:name w:val="Стиль7"/>
    <w:basedOn w:val="aff4"/>
    <w:autoRedefine/>
    <w:uiPriority w:val="99"/>
    <w:rsid w:val="00744079"/>
    <w:pPr>
      <w:widowControl w:val="0"/>
      <w:autoSpaceDE w:val="0"/>
      <w:autoSpaceDN w:val="0"/>
      <w:ind w:firstLine="0"/>
      <w:jc w:val="left"/>
    </w:pPr>
    <w:rPr>
      <w:noProof/>
      <w:sz w:val="28"/>
      <w:szCs w:val="28"/>
      <w:lang w:val="en-US"/>
    </w:rPr>
  </w:style>
  <w:style w:type="character" w:customStyle="1" w:styleId="FontStyle16">
    <w:name w:val="Font Style16"/>
    <w:basedOn w:val="aff5"/>
    <w:uiPriority w:val="99"/>
    <w:rsid w:val="00744079"/>
    <w:rPr>
      <w:rFonts w:ascii="Times New Roman" w:hAnsi="Times New Roman" w:cs="Times New Roman"/>
      <w:sz w:val="18"/>
      <w:szCs w:val="18"/>
    </w:rPr>
  </w:style>
  <w:style w:type="character" w:customStyle="1" w:styleId="def">
    <w:name w:val="def"/>
    <w:basedOn w:val="aff5"/>
    <w:uiPriority w:val="99"/>
    <w:rsid w:val="00744079"/>
  </w:style>
  <w:style w:type="character" w:customStyle="1" w:styleId="orth">
    <w:name w:val="orth"/>
    <w:basedOn w:val="aff5"/>
    <w:uiPriority w:val="99"/>
    <w:rsid w:val="00744079"/>
  </w:style>
  <w:style w:type="character" w:customStyle="1" w:styleId="FontStyle13">
    <w:name w:val="Font Style13"/>
    <w:uiPriority w:val="99"/>
    <w:rsid w:val="00744079"/>
    <w:rPr>
      <w:rFonts w:ascii="Times New Roman" w:hAnsi="Times New Roman" w:cs="Times New Roman"/>
      <w:sz w:val="28"/>
      <w:szCs w:val="28"/>
    </w:rPr>
  </w:style>
  <w:style w:type="paragraph" w:customStyle="1" w:styleId="Style7">
    <w:name w:val="Style7"/>
    <w:basedOn w:val="aff4"/>
    <w:uiPriority w:val="99"/>
    <w:rsid w:val="00744079"/>
    <w:pPr>
      <w:widowControl w:val="0"/>
      <w:autoSpaceDE w:val="0"/>
      <w:autoSpaceDN w:val="0"/>
      <w:adjustRightInd w:val="0"/>
      <w:spacing w:line="322" w:lineRule="exact"/>
      <w:ind w:firstLine="0"/>
      <w:jc w:val="center"/>
    </w:pPr>
    <w:rPr>
      <w:sz w:val="24"/>
      <w:szCs w:val="24"/>
    </w:rPr>
  </w:style>
  <w:style w:type="character" w:customStyle="1" w:styleId="afffffffffffffa">
    <w:name w:val="Бакланский Знак"/>
    <w:basedOn w:val="aff5"/>
    <w:link w:val="afffffffffffffb"/>
    <w:uiPriority w:val="99"/>
    <w:locked/>
    <w:rsid w:val="00744079"/>
    <w:rPr>
      <w:rFonts w:ascii="Calibri" w:eastAsia="Calibri" w:hAnsi="Calibri"/>
      <w:color w:val="000000"/>
      <w:spacing w:val="-2"/>
      <w:sz w:val="24"/>
      <w:szCs w:val="24"/>
      <w:lang w:eastAsia="en-US"/>
    </w:rPr>
  </w:style>
  <w:style w:type="paragraph" w:customStyle="1" w:styleId="afffffffffffffb">
    <w:name w:val="Бакланский"/>
    <w:basedOn w:val="aff4"/>
    <w:link w:val="afffffffffffffa"/>
    <w:uiPriority w:val="99"/>
    <w:rsid w:val="00744079"/>
    <w:pPr>
      <w:spacing w:after="200" w:line="360" w:lineRule="auto"/>
      <w:ind w:firstLine="0"/>
      <w:jc w:val="left"/>
    </w:pPr>
    <w:rPr>
      <w:rFonts w:ascii="Calibri" w:eastAsia="Calibri" w:hAnsi="Calibri"/>
      <w:color w:val="000000"/>
      <w:spacing w:val="-2"/>
      <w:sz w:val="24"/>
      <w:szCs w:val="24"/>
      <w:lang w:eastAsia="en-US"/>
    </w:rPr>
  </w:style>
  <w:style w:type="paragraph" w:customStyle="1" w:styleId="afffffffffffffc">
    <w:name w:val="С отступом"/>
    <w:basedOn w:val="aff4"/>
    <w:uiPriority w:val="99"/>
    <w:rsid w:val="00744079"/>
    <w:pPr>
      <w:ind w:firstLine="709"/>
    </w:pPr>
    <w:rPr>
      <w:rFonts w:eastAsia="Calibri"/>
      <w:sz w:val="24"/>
      <w:szCs w:val="24"/>
      <w:lang w:eastAsia="en-US"/>
    </w:rPr>
  </w:style>
  <w:style w:type="paragraph" w:customStyle="1" w:styleId="afffffffffffffd">
    <w:name w:val="Название рисунка"/>
    <w:basedOn w:val="aff4"/>
    <w:next w:val="aff4"/>
    <w:link w:val="afffffffffffffe"/>
    <w:uiPriority w:val="99"/>
    <w:qFormat/>
    <w:rsid w:val="00744079"/>
    <w:pPr>
      <w:spacing w:before="240" w:after="240"/>
      <w:ind w:firstLine="0"/>
      <w:jc w:val="center"/>
    </w:pPr>
    <w:rPr>
      <w:rFonts w:eastAsia="Calibri"/>
      <w:sz w:val="24"/>
      <w:szCs w:val="24"/>
      <w:lang w:val="en-US" w:eastAsia="en-US"/>
    </w:rPr>
  </w:style>
  <w:style w:type="paragraph" w:customStyle="1" w:styleId="a6">
    <w:name w:val="Списочек ненумерованный"/>
    <w:basedOn w:val="aff4"/>
    <w:uiPriority w:val="99"/>
    <w:rsid w:val="00744079"/>
    <w:pPr>
      <w:numPr>
        <w:ilvl w:val="1"/>
        <w:numId w:val="11"/>
      </w:numPr>
      <w:tabs>
        <w:tab w:val="clear" w:pos="1440"/>
        <w:tab w:val="num" w:pos="1069"/>
        <w:tab w:val="left" w:pos="1260"/>
      </w:tabs>
      <w:spacing w:line="360" w:lineRule="auto"/>
      <w:ind w:left="0" w:firstLine="709"/>
    </w:pPr>
    <w:rPr>
      <w:sz w:val="26"/>
      <w:szCs w:val="24"/>
    </w:rPr>
  </w:style>
  <w:style w:type="paragraph" w:customStyle="1" w:styleId="1ffe">
    <w:name w:val="Заголовок1"/>
    <w:basedOn w:val="aff4"/>
    <w:next w:val="affc"/>
    <w:uiPriority w:val="99"/>
    <w:rsid w:val="00744079"/>
    <w:pPr>
      <w:keepNext/>
      <w:widowControl w:val="0"/>
      <w:suppressAutoHyphens/>
      <w:spacing w:before="240" w:after="120"/>
      <w:ind w:firstLine="0"/>
      <w:jc w:val="center"/>
    </w:pPr>
    <w:rPr>
      <w:rFonts w:eastAsia="Arial Unicode MS" w:cs="Tahoma"/>
      <w:b/>
      <w:sz w:val="32"/>
      <w:szCs w:val="28"/>
      <w:lang w:eastAsia="hi-IN" w:bidi="hi-IN"/>
    </w:rPr>
  </w:style>
  <w:style w:type="paragraph" w:customStyle="1" w:styleId="111">
    <w:name w:val="Основной текст + 11 пт"/>
    <w:aliases w:val="Первая строка:  1 см"/>
    <w:basedOn w:val="affc"/>
    <w:uiPriority w:val="99"/>
    <w:rsid w:val="00744079"/>
    <w:pPr>
      <w:widowControl w:val="0"/>
      <w:suppressAutoHyphens/>
      <w:autoSpaceDE w:val="0"/>
      <w:ind w:firstLine="567"/>
    </w:pPr>
    <w:rPr>
      <w:rFonts w:eastAsia="Calibri"/>
      <w:sz w:val="22"/>
      <w:szCs w:val="22"/>
      <w:lang w:eastAsia="hi-IN" w:bidi="hi-IN"/>
    </w:rPr>
  </w:style>
  <w:style w:type="character" w:customStyle="1" w:styleId="skypepnhtextspan">
    <w:name w:val="skype_pnh_text_span"/>
    <w:basedOn w:val="aff5"/>
    <w:uiPriority w:val="99"/>
    <w:rsid w:val="00744079"/>
  </w:style>
  <w:style w:type="character" w:customStyle="1" w:styleId="skypepnhrightspan">
    <w:name w:val="skype_pnh_right_span"/>
    <w:basedOn w:val="aff5"/>
    <w:uiPriority w:val="99"/>
    <w:rsid w:val="00744079"/>
  </w:style>
  <w:style w:type="character" w:customStyle="1" w:styleId="refresult1">
    <w:name w:val="ref_result1"/>
    <w:basedOn w:val="aff5"/>
    <w:uiPriority w:val="99"/>
    <w:rsid w:val="00744079"/>
    <w:rPr>
      <w:b w:val="0"/>
      <w:bCs w:val="0"/>
      <w:sz w:val="18"/>
      <w:szCs w:val="18"/>
    </w:rPr>
  </w:style>
  <w:style w:type="character" w:customStyle="1" w:styleId="FontStyle14">
    <w:name w:val="Font Style14"/>
    <w:basedOn w:val="aff5"/>
    <w:uiPriority w:val="99"/>
    <w:rsid w:val="00744079"/>
    <w:rPr>
      <w:rFonts w:ascii="Times New Roman" w:hAnsi="Times New Roman" w:cs="Times New Roman"/>
      <w:sz w:val="20"/>
      <w:szCs w:val="20"/>
    </w:rPr>
  </w:style>
  <w:style w:type="character" w:customStyle="1" w:styleId="113">
    <w:name w:val="Основной текст (113)"/>
    <w:basedOn w:val="aff5"/>
    <w:link w:val="1131"/>
    <w:uiPriority w:val="99"/>
    <w:locked/>
    <w:rsid w:val="00744079"/>
    <w:rPr>
      <w:sz w:val="18"/>
      <w:szCs w:val="18"/>
      <w:shd w:val="clear" w:color="auto" w:fill="FFFFFF"/>
    </w:rPr>
  </w:style>
  <w:style w:type="paragraph" w:customStyle="1" w:styleId="1131">
    <w:name w:val="Основной текст (113)1"/>
    <w:basedOn w:val="aff4"/>
    <w:link w:val="113"/>
    <w:uiPriority w:val="99"/>
    <w:rsid w:val="00744079"/>
    <w:pPr>
      <w:shd w:val="clear" w:color="auto" w:fill="FFFFFF"/>
      <w:spacing w:before="240" w:line="206" w:lineRule="exact"/>
      <w:ind w:firstLine="500"/>
    </w:pPr>
    <w:rPr>
      <w:sz w:val="18"/>
      <w:szCs w:val="18"/>
    </w:rPr>
  </w:style>
  <w:style w:type="character" w:customStyle="1" w:styleId="63">
    <w:name w:val="Основной текст (6)"/>
    <w:basedOn w:val="aff5"/>
    <w:link w:val="610"/>
    <w:uiPriority w:val="99"/>
    <w:locked/>
    <w:rsid w:val="00744079"/>
    <w:rPr>
      <w:sz w:val="18"/>
      <w:szCs w:val="18"/>
      <w:shd w:val="clear" w:color="auto" w:fill="FFFFFF"/>
    </w:rPr>
  </w:style>
  <w:style w:type="paragraph" w:customStyle="1" w:styleId="610">
    <w:name w:val="Основной текст (6)1"/>
    <w:basedOn w:val="aff4"/>
    <w:link w:val="63"/>
    <w:uiPriority w:val="99"/>
    <w:rsid w:val="00744079"/>
    <w:pPr>
      <w:shd w:val="clear" w:color="auto" w:fill="FFFFFF"/>
      <w:spacing w:before="300" w:line="206" w:lineRule="exact"/>
      <w:ind w:firstLine="0"/>
    </w:pPr>
    <w:rPr>
      <w:sz w:val="18"/>
      <w:szCs w:val="18"/>
    </w:rPr>
  </w:style>
  <w:style w:type="character" w:customStyle="1" w:styleId="grame">
    <w:name w:val="grame"/>
    <w:basedOn w:val="aff5"/>
    <w:uiPriority w:val="99"/>
    <w:rsid w:val="00744079"/>
  </w:style>
  <w:style w:type="paragraph" w:customStyle="1" w:styleId="affffffffffffff">
    <w:name w:val="Диплом"/>
    <w:basedOn w:val="aff4"/>
    <w:link w:val="affffffffffffff0"/>
    <w:uiPriority w:val="99"/>
    <w:rsid w:val="00744079"/>
    <w:pPr>
      <w:suppressAutoHyphens/>
      <w:autoSpaceDE w:val="0"/>
      <w:autoSpaceDN w:val="0"/>
      <w:adjustRightInd w:val="0"/>
      <w:spacing w:line="360" w:lineRule="auto"/>
      <w:ind w:firstLine="709"/>
    </w:pPr>
    <w:rPr>
      <w:sz w:val="24"/>
      <w:szCs w:val="24"/>
    </w:rPr>
  </w:style>
  <w:style w:type="character" w:customStyle="1" w:styleId="affffffffffffff0">
    <w:name w:val="Диплом Знак"/>
    <w:basedOn w:val="aff5"/>
    <w:link w:val="affffffffffffff"/>
    <w:uiPriority w:val="99"/>
    <w:locked/>
    <w:rsid w:val="00744079"/>
    <w:rPr>
      <w:sz w:val="24"/>
      <w:szCs w:val="24"/>
    </w:rPr>
  </w:style>
  <w:style w:type="paragraph" w:customStyle="1" w:styleId="authorinfo">
    <w:name w:val="authorinfo"/>
    <w:basedOn w:val="aff4"/>
    <w:next w:val="email"/>
    <w:uiPriority w:val="99"/>
    <w:rsid w:val="00744079"/>
    <w:pPr>
      <w:ind w:firstLine="227"/>
      <w:jc w:val="center"/>
    </w:pPr>
    <w:rPr>
      <w:rFonts w:ascii="Times" w:hAnsi="Times"/>
      <w:sz w:val="18"/>
      <w:lang w:val="en-US" w:eastAsia="de-DE"/>
    </w:rPr>
  </w:style>
  <w:style w:type="paragraph" w:customStyle="1" w:styleId="email">
    <w:name w:val="email"/>
    <w:basedOn w:val="aff4"/>
    <w:next w:val="aff4"/>
    <w:uiPriority w:val="99"/>
    <w:rsid w:val="00744079"/>
    <w:pPr>
      <w:ind w:firstLine="227"/>
      <w:jc w:val="center"/>
    </w:pPr>
    <w:rPr>
      <w:rFonts w:ascii="Times" w:hAnsi="Times"/>
      <w:sz w:val="18"/>
      <w:lang w:val="en-US" w:eastAsia="de-DE"/>
    </w:rPr>
  </w:style>
  <w:style w:type="character" w:styleId="affffffffffffff1">
    <w:name w:val="annotation reference"/>
    <w:basedOn w:val="aff5"/>
    <w:uiPriority w:val="99"/>
    <w:unhideWhenUsed/>
    <w:rsid w:val="00744079"/>
    <w:rPr>
      <w:sz w:val="18"/>
      <w:szCs w:val="18"/>
    </w:rPr>
  </w:style>
  <w:style w:type="paragraph" w:styleId="affffffffffffff2">
    <w:name w:val="annotation text"/>
    <w:basedOn w:val="aff4"/>
    <w:link w:val="affffffffffffff3"/>
    <w:uiPriority w:val="99"/>
    <w:unhideWhenUsed/>
    <w:rsid w:val="00744079"/>
    <w:pPr>
      <w:ind w:firstLine="0"/>
      <w:jc w:val="left"/>
    </w:pPr>
    <w:rPr>
      <w:rFonts w:asciiTheme="minorHAnsi" w:eastAsiaTheme="minorEastAsia" w:hAnsiTheme="minorHAnsi" w:cstheme="minorBidi"/>
      <w:sz w:val="24"/>
      <w:szCs w:val="24"/>
      <w:lang w:eastAsia="en-US"/>
    </w:rPr>
  </w:style>
  <w:style w:type="character" w:customStyle="1" w:styleId="affffffffffffff3">
    <w:name w:val="Текст примечания Знак"/>
    <w:basedOn w:val="aff5"/>
    <w:link w:val="affffffffffffff2"/>
    <w:uiPriority w:val="99"/>
    <w:rsid w:val="00744079"/>
    <w:rPr>
      <w:rFonts w:asciiTheme="minorHAnsi" w:eastAsiaTheme="minorEastAsia" w:hAnsiTheme="minorHAnsi" w:cstheme="minorBidi"/>
      <w:sz w:val="24"/>
      <w:szCs w:val="24"/>
      <w:lang w:eastAsia="en-US"/>
    </w:rPr>
  </w:style>
  <w:style w:type="paragraph" w:styleId="affffffffffffff4">
    <w:name w:val="annotation subject"/>
    <w:basedOn w:val="affffffffffffff2"/>
    <w:next w:val="affffffffffffff2"/>
    <w:link w:val="affffffffffffff5"/>
    <w:uiPriority w:val="99"/>
    <w:unhideWhenUsed/>
    <w:rsid w:val="00744079"/>
    <w:rPr>
      <w:b/>
      <w:bCs/>
      <w:sz w:val="20"/>
      <w:szCs w:val="20"/>
    </w:rPr>
  </w:style>
  <w:style w:type="character" w:customStyle="1" w:styleId="affffffffffffff5">
    <w:name w:val="Тема примечания Знак"/>
    <w:basedOn w:val="affffffffffffff3"/>
    <w:link w:val="affffffffffffff4"/>
    <w:uiPriority w:val="99"/>
    <w:rsid w:val="00744079"/>
    <w:rPr>
      <w:rFonts w:asciiTheme="minorHAnsi" w:eastAsiaTheme="minorEastAsia" w:hAnsiTheme="minorHAnsi" w:cstheme="minorBidi"/>
      <w:b/>
      <w:bCs/>
      <w:sz w:val="24"/>
      <w:szCs w:val="24"/>
      <w:lang w:eastAsia="en-US"/>
    </w:rPr>
  </w:style>
  <w:style w:type="character" w:customStyle="1" w:styleId="MathematicaFormatStandardForm">
    <w:name w:val="MathematicaFormatStandardForm"/>
    <w:uiPriority w:val="99"/>
    <w:rsid w:val="00744079"/>
    <w:rPr>
      <w:rFonts w:ascii="Courier" w:hAnsi="Courier" w:cs="Courier"/>
    </w:rPr>
  </w:style>
  <w:style w:type="paragraph" w:customStyle="1" w:styleId="Heading">
    <w:name w:val="Heading"/>
    <w:next w:val="aff4"/>
    <w:uiPriority w:val="99"/>
    <w:rsid w:val="00744079"/>
    <w:pPr>
      <w:keepNext/>
      <w:spacing w:before="240" w:after="120"/>
    </w:pPr>
    <w:rPr>
      <w:rFonts w:ascii="Calibri" w:hAnsi="Calibri"/>
      <w:b/>
      <w:bCs/>
      <w:noProof/>
      <w:sz w:val="24"/>
      <w:szCs w:val="24"/>
      <w:lang w:val="en-GB" w:eastAsia="en-US"/>
    </w:rPr>
  </w:style>
  <w:style w:type="paragraph" w:customStyle="1" w:styleId="PaperTitle0">
    <w:name w:val="Paper Title"/>
    <w:basedOn w:val="aff4"/>
    <w:next w:val="aff4"/>
    <w:uiPriority w:val="99"/>
    <w:rsid w:val="00744079"/>
    <w:pPr>
      <w:spacing w:line="360" w:lineRule="auto"/>
      <w:ind w:firstLine="0"/>
      <w:jc w:val="center"/>
    </w:pPr>
    <w:rPr>
      <w:rFonts w:ascii="Calibri" w:hAnsi="Calibri"/>
      <w:b/>
      <w:bCs/>
      <w:sz w:val="36"/>
      <w:szCs w:val="36"/>
      <w:lang w:val="en-GB" w:eastAsia="en-US"/>
    </w:rPr>
  </w:style>
  <w:style w:type="paragraph" w:customStyle="1" w:styleId="AbstractText">
    <w:name w:val="Abstract Text"/>
    <w:basedOn w:val="aff4"/>
    <w:uiPriority w:val="99"/>
    <w:rsid w:val="00744079"/>
    <w:pPr>
      <w:ind w:left="357" w:right="357" w:firstLine="0"/>
    </w:pPr>
    <w:rPr>
      <w:rFonts w:ascii="Calibri" w:hAnsi="Calibri"/>
      <w:lang w:val="en-GB" w:eastAsia="en-US"/>
    </w:rPr>
  </w:style>
  <w:style w:type="paragraph" w:customStyle="1" w:styleId="affffffffffffff6">
    <w:name w:val="СТАТЬЯ_СБ_ОбычныйТекст"/>
    <w:basedOn w:val="aff4"/>
    <w:uiPriority w:val="99"/>
    <w:rsid w:val="00744079"/>
    <w:pPr>
      <w:spacing w:line="360" w:lineRule="auto"/>
    </w:pPr>
    <w:rPr>
      <w:sz w:val="28"/>
      <w:szCs w:val="28"/>
    </w:rPr>
  </w:style>
  <w:style w:type="paragraph" w:customStyle="1" w:styleId="affffffffffffff7">
    <w:name w:val="СТАТЬЯ_СБ_Авторы"/>
    <w:basedOn w:val="aff4"/>
    <w:autoRedefine/>
    <w:uiPriority w:val="99"/>
    <w:rsid w:val="00744079"/>
    <w:pPr>
      <w:spacing w:after="280" w:line="360" w:lineRule="auto"/>
      <w:jc w:val="center"/>
    </w:pPr>
  </w:style>
  <w:style w:type="paragraph" w:customStyle="1" w:styleId="affffffffffffff8">
    <w:name w:val="СТАТЬЯ_СБ_Заголовок"/>
    <w:basedOn w:val="aff4"/>
    <w:autoRedefine/>
    <w:uiPriority w:val="99"/>
    <w:rsid w:val="00744079"/>
    <w:pPr>
      <w:spacing w:after="280" w:line="360" w:lineRule="auto"/>
      <w:ind w:firstLine="0"/>
      <w:jc w:val="center"/>
    </w:pPr>
    <w:rPr>
      <w:b/>
      <w:sz w:val="28"/>
      <w:szCs w:val="28"/>
    </w:rPr>
  </w:style>
  <w:style w:type="paragraph" w:customStyle="1" w:styleId="affffffffffffff9">
    <w:name w:val="СТАТЬЯ_СБ_УДК"/>
    <w:basedOn w:val="aff4"/>
    <w:autoRedefine/>
    <w:uiPriority w:val="99"/>
    <w:rsid w:val="00744079"/>
    <w:pPr>
      <w:spacing w:after="280" w:line="360" w:lineRule="auto"/>
      <w:ind w:firstLine="0"/>
      <w:jc w:val="left"/>
      <w:outlineLvl w:val="0"/>
    </w:pPr>
    <w:rPr>
      <w:sz w:val="28"/>
      <w:szCs w:val="28"/>
    </w:rPr>
  </w:style>
  <w:style w:type="paragraph" w:customStyle="1" w:styleId="affffffffffffffa">
    <w:name w:val="СТАТЬЯ_СБ_Формула"/>
    <w:basedOn w:val="aff4"/>
    <w:autoRedefine/>
    <w:uiPriority w:val="99"/>
    <w:rsid w:val="00744079"/>
    <w:pPr>
      <w:spacing w:before="280" w:after="280" w:line="360" w:lineRule="auto"/>
      <w:ind w:firstLine="425"/>
      <w:jc w:val="center"/>
    </w:pPr>
    <w:rPr>
      <w:sz w:val="28"/>
      <w:szCs w:val="28"/>
      <w:lang w:eastAsia="de-DE"/>
    </w:rPr>
  </w:style>
  <w:style w:type="paragraph" w:customStyle="1" w:styleId="a0">
    <w:name w:val="СТАТЬЯ_ИБ_МаркированныйСписок"/>
    <w:basedOn w:val="aff4"/>
    <w:autoRedefine/>
    <w:uiPriority w:val="99"/>
    <w:rsid w:val="00744079"/>
    <w:pPr>
      <w:numPr>
        <w:numId w:val="12"/>
      </w:numPr>
      <w:tabs>
        <w:tab w:val="clear" w:pos="720"/>
        <w:tab w:val="num" w:pos="1080"/>
      </w:tabs>
      <w:spacing w:line="360" w:lineRule="auto"/>
      <w:ind w:left="1080" w:hanging="371"/>
    </w:pPr>
    <w:rPr>
      <w:rFonts w:eastAsia="MS Mincho"/>
      <w:sz w:val="28"/>
      <w:szCs w:val="28"/>
      <w:lang w:eastAsia="de-DE"/>
    </w:rPr>
  </w:style>
  <w:style w:type="paragraph" w:customStyle="1" w:styleId="affffffffffffffb">
    <w:name w:val="СТАТЬЯ_ИБ_Рисунок_Надпись"/>
    <w:basedOn w:val="aff4"/>
    <w:uiPriority w:val="99"/>
    <w:rsid w:val="00744079"/>
    <w:pPr>
      <w:spacing w:after="280"/>
      <w:ind w:firstLine="0"/>
      <w:jc w:val="center"/>
    </w:pPr>
    <w:rPr>
      <w:sz w:val="28"/>
      <w:szCs w:val="28"/>
    </w:rPr>
  </w:style>
  <w:style w:type="paragraph" w:customStyle="1" w:styleId="affffffffffffffc">
    <w:name w:val="С ТАТЬЯ_ИБ_Рисунок_Содержимое"/>
    <w:basedOn w:val="aff4"/>
    <w:autoRedefine/>
    <w:uiPriority w:val="99"/>
    <w:rsid w:val="00744079"/>
    <w:pPr>
      <w:tabs>
        <w:tab w:val="num" w:pos="0"/>
      </w:tabs>
      <w:spacing w:line="360" w:lineRule="auto"/>
      <w:ind w:firstLine="0"/>
      <w:jc w:val="center"/>
      <w:outlineLvl w:val="0"/>
    </w:pPr>
    <w:rPr>
      <w:sz w:val="28"/>
      <w:szCs w:val="24"/>
    </w:rPr>
  </w:style>
  <w:style w:type="paragraph" w:customStyle="1" w:styleId="reference0">
    <w:name w:val="reference"/>
    <w:basedOn w:val="aff4"/>
    <w:uiPriority w:val="99"/>
    <w:rsid w:val="00744079"/>
    <w:pPr>
      <w:ind w:left="227" w:hanging="227"/>
    </w:pPr>
    <w:rPr>
      <w:rFonts w:ascii="Times" w:eastAsia="MS Mincho" w:hAnsi="Times"/>
      <w:sz w:val="18"/>
      <w:lang w:val="en-US" w:eastAsia="de-DE"/>
    </w:rPr>
  </w:style>
  <w:style w:type="character" w:styleId="affffffffffffffd">
    <w:name w:val="endnote reference"/>
    <w:basedOn w:val="aff5"/>
    <w:uiPriority w:val="99"/>
    <w:rsid w:val="00744079"/>
    <w:rPr>
      <w:vertAlign w:val="superscript"/>
    </w:rPr>
  </w:style>
  <w:style w:type="character" w:customStyle="1" w:styleId="222">
    <w:name w:val="Заголовок 2 Знак2"/>
    <w:aliases w:val="Заголовок 2 Знак Знак2, Знак8 Знак Знак3,Заголовок 2 Знак Знак Знак1,Заголовок 2 Знак1 Знак1, Знак8 Знак Знак Знак1, Знак8 Знак1 Знак1, Знак8 Знак2,Знак8 Знак Знак3,Знак8 Знак Знак Знак1,Знак8 Знак1 Знак1,Знак8 Знак2"/>
    <w:uiPriority w:val="99"/>
    <w:rsid w:val="00744079"/>
    <w:rPr>
      <w:i/>
      <w:iCs/>
      <w:sz w:val="28"/>
      <w:szCs w:val="24"/>
      <w:lang w:val="ru-RU" w:eastAsia="ru-RU" w:bidi="ar-SA"/>
    </w:rPr>
  </w:style>
  <w:style w:type="paragraph" w:customStyle="1" w:styleId="01">
    <w:name w:val="МО0О"/>
    <w:basedOn w:val="aff4"/>
    <w:uiPriority w:val="99"/>
    <w:rsid w:val="00744079"/>
    <w:pPr>
      <w:spacing w:before="120" w:after="120"/>
      <w:ind w:left="851" w:firstLine="0"/>
    </w:pPr>
    <w:rPr>
      <w:szCs w:val="24"/>
    </w:rPr>
  </w:style>
  <w:style w:type="paragraph" w:customStyle="1" w:styleId="12">
    <w:name w:val="МП1Н"/>
    <w:basedOn w:val="aff4"/>
    <w:next w:val="01"/>
    <w:uiPriority w:val="99"/>
    <w:rsid w:val="00744079"/>
    <w:pPr>
      <w:pageBreakBefore/>
      <w:numPr>
        <w:numId w:val="13"/>
      </w:numPr>
      <w:tabs>
        <w:tab w:val="num" w:pos="432"/>
      </w:tabs>
      <w:ind w:left="432" w:hanging="432"/>
      <w:jc w:val="center"/>
      <w:outlineLvl w:val="0"/>
    </w:pPr>
    <w:rPr>
      <w:rFonts w:ascii="Book Antiqua" w:hAnsi="Book Antiqua"/>
      <w:b/>
      <w:sz w:val="36"/>
      <w:szCs w:val="36"/>
    </w:rPr>
  </w:style>
  <w:style w:type="paragraph" w:customStyle="1" w:styleId="3f0">
    <w:name w:val="МП3Н"/>
    <w:basedOn w:val="aff4"/>
    <w:next w:val="01"/>
    <w:uiPriority w:val="99"/>
    <w:rsid w:val="00744079"/>
    <w:pPr>
      <w:tabs>
        <w:tab w:val="num" w:pos="2160"/>
      </w:tabs>
      <w:ind w:left="2160" w:hanging="180"/>
      <w:jc w:val="left"/>
      <w:outlineLvl w:val="2"/>
    </w:pPr>
    <w:rPr>
      <w:rFonts w:ascii="Book Antiqua" w:hAnsi="Book Antiqua"/>
      <w:b/>
      <w:sz w:val="28"/>
      <w:szCs w:val="28"/>
    </w:rPr>
  </w:style>
  <w:style w:type="paragraph" w:customStyle="1" w:styleId="4b">
    <w:name w:val="МП4Н"/>
    <w:basedOn w:val="aff4"/>
    <w:next w:val="01"/>
    <w:uiPriority w:val="99"/>
    <w:rsid w:val="00744079"/>
    <w:pPr>
      <w:tabs>
        <w:tab w:val="num" w:pos="2880"/>
      </w:tabs>
      <w:ind w:left="2880" w:hanging="360"/>
      <w:jc w:val="left"/>
      <w:outlineLvl w:val="3"/>
    </w:pPr>
    <w:rPr>
      <w:rFonts w:ascii="Book Antiqua" w:hAnsi="Book Antiqua"/>
      <w:b/>
      <w:sz w:val="26"/>
      <w:szCs w:val="24"/>
    </w:rPr>
  </w:style>
  <w:style w:type="paragraph" w:customStyle="1" w:styleId="55">
    <w:name w:val="МП5Н"/>
    <w:basedOn w:val="aff4"/>
    <w:next w:val="01"/>
    <w:uiPriority w:val="99"/>
    <w:rsid w:val="00744079"/>
    <w:pPr>
      <w:tabs>
        <w:tab w:val="num" w:pos="3600"/>
      </w:tabs>
      <w:ind w:left="3600" w:hanging="360"/>
      <w:jc w:val="left"/>
      <w:outlineLvl w:val="4"/>
    </w:pPr>
    <w:rPr>
      <w:rFonts w:ascii="Book Antiqua" w:hAnsi="Book Antiqua"/>
      <w:b/>
      <w:sz w:val="24"/>
      <w:szCs w:val="24"/>
    </w:rPr>
  </w:style>
  <w:style w:type="paragraph" w:customStyle="1" w:styleId="02">
    <w:name w:val="МО0Рис Знак"/>
    <w:basedOn w:val="aff4"/>
    <w:next w:val="aff4"/>
    <w:link w:val="03"/>
    <w:uiPriority w:val="99"/>
    <w:rsid w:val="00744079"/>
    <w:pPr>
      <w:spacing w:before="120" w:after="240"/>
      <w:ind w:firstLine="0"/>
      <w:jc w:val="center"/>
      <w:outlineLvl w:val="6"/>
    </w:pPr>
    <w:rPr>
      <w:b/>
      <w:sz w:val="24"/>
      <w:szCs w:val="24"/>
    </w:rPr>
  </w:style>
  <w:style w:type="character" w:customStyle="1" w:styleId="03">
    <w:name w:val="МО0Рис Знак Знак"/>
    <w:link w:val="02"/>
    <w:uiPriority w:val="99"/>
    <w:rsid w:val="00744079"/>
    <w:rPr>
      <w:b/>
      <w:sz w:val="24"/>
      <w:szCs w:val="24"/>
    </w:rPr>
  </w:style>
  <w:style w:type="paragraph" w:customStyle="1" w:styleId="04">
    <w:name w:val="МО0Нц"/>
    <w:basedOn w:val="aff4"/>
    <w:uiPriority w:val="99"/>
    <w:rsid w:val="00744079"/>
    <w:pPr>
      <w:tabs>
        <w:tab w:val="num" w:pos="720"/>
      </w:tabs>
      <w:ind w:left="720" w:hanging="360"/>
    </w:pPr>
    <w:rPr>
      <w:szCs w:val="24"/>
    </w:rPr>
  </w:style>
  <w:style w:type="paragraph" w:customStyle="1" w:styleId="010">
    <w:name w:val="МО0Нз1"/>
    <w:basedOn w:val="aff4"/>
    <w:uiPriority w:val="99"/>
    <w:rsid w:val="00744079"/>
    <w:pPr>
      <w:tabs>
        <w:tab w:val="num" w:pos="720"/>
      </w:tabs>
      <w:ind w:left="720" w:hanging="360"/>
    </w:pPr>
    <w:rPr>
      <w:szCs w:val="24"/>
    </w:rPr>
  </w:style>
  <w:style w:type="paragraph" w:customStyle="1" w:styleId="020">
    <w:name w:val="МО0Нз2"/>
    <w:basedOn w:val="aff4"/>
    <w:uiPriority w:val="99"/>
    <w:rsid w:val="00744079"/>
    <w:pPr>
      <w:tabs>
        <w:tab w:val="num" w:pos="1701"/>
      </w:tabs>
      <w:ind w:left="1701" w:hanging="283"/>
      <w:jc w:val="left"/>
    </w:pPr>
    <w:rPr>
      <w:szCs w:val="24"/>
    </w:rPr>
  </w:style>
  <w:style w:type="paragraph" w:customStyle="1" w:styleId="05">
    <w:name w:val="МО0Рис"/>
    <w:basedOn w:val="aff4"/>
    <w:next w:val="aff4"/>
    <w:uiPriority w:val="99"/>
    <w:rsid w:val="00744079"/>
    <w:pPr>
      <w:tabs>
        <w:tab w:val="num" w:pos="1134"/>
      </w:tabs>
      <w:spacing w:before="120" w:after="240"/>
      <w:ind w:left="576" w:hanging="576"/>
      <w:jc w:val="center"/>
      <w:outlineLvl w:val="6"/>
    </w:pPr>
    <w:rPr>
      <w:b/>
      <w:szCs w:val="24"/>
    </w:rPr>
  </w:style>
  <w:style w:type="paragraph" w:customStyle="1" w:styleId="1fff">
    <w:name w:val="Перечисление 1"/>
    <w:basedOn w:val="aff4"/>
    <w:uiPriority w:val="99"/>
    <w:rsid w:val="00744079"/>
    <w:pPr>
      <w:tabs>
        <w:tab w:val="num" w:pos="587"/>
      </w:tabs>
      <w:spacing w:before="20" w:after="120"/>
      <w:ind w:left="587" w:hanging="360"/>
    </w:pPr>
    <w:rPr>
      <w:sz w:val="24"/>
    </w:rPr>
  </w:style>
  <w:style w:type="paragraph" w:customStyle="1" w:styleId="o">
    <w:name w:val="o"/>
    <w:basedOn w:val="aff4"/>
    <w:uiPriority w:val="99"/>
    <w:rsid w:val="00744079"/>
    <w:pPr>
      <w:spacing w:after="120" w:line="360" w:lineRule="auto"/>
      <w:ind w:firstLine="567"/>
    </w:pPr>
    <w:rPr>
      <w:spacing w:val="10"/>
      <w:sz w:val="28"/>
    </w:rPr>
  </w:style>
  <w:style w:type="paragraph" w:customStyle="1" w:styleId="affffffffffffffe">
    <w:name w:val="Текст диплома Знак Знак Знак"/>
    <w:basedOn w:val="aff4"/>
    <w:link w:val="afffffffffffffff"/>
    <w:uiPriority w:val="99"/>
    <w:rsid w:val="00744079"/>
    <w:pPr>
      <w:spacing w:line="360" w:lineRule="auto"/>
      <w:ind w:firstLine="851"/>
    </w:pPr>
    <w:rPr>
      <w:sz w:val="28"/>
      <w:szCs w:val="24"/>
    </w:rPr>
  </w:style>
  <w:style w:type="character" w:customStyle="1" w:styleId="afffffffffffffff">
    <w:name w:val="Текст диплома Знак Знак Знак Знак"/>
    <w:link w:val="affffffffffffffe"/>
    <w:uiPriority w:val="99"/>
    <w:rsid w:val="00744079"/>
    <w:rPr>
      <w:sz w:val="28"/>
      <w:szCs w:val="24"/>
    </w:rPr>
  </w:style>
  <w:style w:type="paragraph" w:styleId="2ff0">
    <w:name w:val="List Number 2"/>
    <w:basedOn w:val="aff4"/>
    <w:uiPriority w:val="99"/>
    <w:rsid w:val="00744079"/>
    <w:pPr>
      <w:tabs>
        <w:tab w:val="num" w:pos="417"/>
      </w:tabs>
      <w:spacing w:before="20" w:after="40"/>
      <w:ind w:left="417" w:hanging="360"/>
    </w:pPr>
    <w:rPr>
      <w:sz w:val="24"/>
    </w:rPr>
  </w:style>
  <w:style w:type="paragraph" w:customStyle="1" w:styleId="IauiueWeb">
    <w:name w:val="Iau.iue (Web)"/>
    <w:basedOn w:val="aff4"/>
    <w:next w:val="aff4"/>
    <w:uiPriority w:val="99"/>
    <w:rsid w:val="00744079"/>
    <w:pPr>
      <w:autoSpaceDE w:val="0"/>
      <w:autoSpaceDN w:val="0"/>
      <w:adjustRightInd w:val="0"/>
      <w:ind w:firstLine="0"/>
      <w:jc w:val="left"/>
    </w:pPr>
    <w:rPr>
      <w:rFonts w:ascii="Arial" w:hAnsi="Arial" w:cs="Arial"/>
      <w:sz w:val="24"/>
      <w:szCs w:val="24"/>
    </w:rPr>
  </w:style>
  <w:style w:type="paragraph" w:customStyle="1" w:styleId="Iauiue0">
    <w:name w:val="Iau.iue"/>
    <w:basedOn w:val="Default"/>
    <w:next w:val="Default"/>
    <w:uiPriority w:val="99"/>
    <w:rsid w:val="00744079"/>
    <w:rPr>
      <w:rFonts w:ascii="EEFDHA+Arial" w:hAnsi="EEFDHA+Arial" w:cs="Times New Roman"/>
      <w:color w:val="auto"/>
    </w:rPr>
  </w:style>
  <w:style w:type="paragraph" w:customStyle="1" w:styleId="ad">
    <w:name w:val="подпись рисунков"/>
    <w:basedOn w:val="aff4"/>
    <w:next w:val="affff1"/>
    <w:link w:val="afffffffffffffff0"/>
    <w:uiPriority w:val="99"/>
    <w:rsid w:val="00744079"/>
    <w:pPr>
      <w:numPr>
        <w:ilvl w:val="1"/>
        <w:numId w:val="14"/>
      </w:numPr>
      <w:spacing w:line="360" w:lineRule="auto"/>
      <w:jc w:val="center"/>
    </w:pPr>
    <w:rPr>
      <w:sz w:val="28"/>
      <w:szCs w:val="28"/>
    </w:rPr>
  </w:style>
  <w:style w:type="character" w:customStyle="1" w:styleId="afffffffffffffff0">
    <w:name w:val="подпись рисунков Знак"/>
    <w:link w:val="ad"/>
    <w:uiPriority w:val="99"/>
    <w:rsid w:val="00744079"/>
    <w:rPr>
      <w:sz w:val="28"/>
      <w:szCs w:val="28"/>
    </w:rPr>
  </w:style>
  <w:style w:type="paragraph" w:customStyle="1" w:styleId="1TimesNewRoman14">
    <w:name w:val="Стиль Заголовок 1 + Times New Roman 14 пт"/>
    <w:basedOn w:val="1b"/>
    <w:uiPriority w:val="99"/>
    <w:rsid w:val="00744079"/>
    <w:pPr>
      <w:pageBreakBefore w:val="0"/>
      <w:numPr>
        <w:ilvl w:val="2"/>
        <w:numId w:val="15"/>
      </w:numPr>
      <w:tabs>
        <w:tab w:val="clear" w:pos="1571"/>
        <w:tab w:val="num" w:pos="218"/>
      </w:tabs>
      <w:suppressAutoHyphens w:val="0"/>
      <w:spacing w:before="240" w:after="60" w:line="360" w:lineRule="auto"/>
      <w:ind w:left="218" w:hanging="360"/>
      <w:jc w:val="left"/>
    </w:pPr>
    <w:rPr>
      <w:rFonts w:cs="Arial"/>
      <w:bCs/>
      <w:kern w:val="32"/>
      <w:szCs w:val="28"/>
    </w:rPr>
  </w:style>
  <w:style w:type="paragraph" w:customStyle="1" w:styleId="27">
    <w:name w:val="_ заголовок 2"/>
    <w:basedOn w:val="28"/>
    <w:uiPriority w:val="99"/>
    <w:rsid w:val="00744079"/>
    <w:pPr>
      <w:numPr>
        <w:ilvl w:val="1"/>
        <w:numId w:val="15"/>
      </w:numPr>
      <w:tabs>
        <w:tab w:val="left" w:pos="57"/>
      </w:tabs>
      <w:suppressAutoHyphens w:val="0"/>
      <w:spacing w:before="240" w:after="60" w:line="360" w:lineRule="auto"/>
      <w:jc w:val="both"/>
    </w:pPr>
    <w:rPr>
      <w:rFonts w:cs="Arial"/>
      <w:caps w:val="0"/>
      <w:spacing w:val="20"/>
      <w:sz w:val="28"/>
      <w:szCs w:val="28"/>
    </w:rPr>
  </w:style>
  <w:style w:type="paragraph" w:customStyle="1" w:styleId="3f1">
    <w:name w:val="_ заголовок 3"/>
    <w:basedOn w:val="aff4"/>
    <w:uiPriority w:val="99"/>
    <w:rsid w:val="00744079"/>
    <w:pPr>
      <w:keepNext/>
      <w:tabs>
        <w:tab w:val="num" w:pos="1571"/>
      </w:tabs>
      <w:spacing w:before="240" w:after="60" w:line="360" w:lineRule="auto"/>
      <w:ind w:left="1355" w:hanging="504"/>
      <w:outlineLvl w:val="2"/>
    </w:pPr>
    <w:rPr>
      <w:sz w:val="28"/>
    </w:rPr>
  </w:style>
  <w:style w:type="paragraph" w:customStyle="1" w:styleId="DipHead1">
    <w:name w:val="DipHead1"/>
    <w:basedOn w:val="1b"/>
    <w:next w:val="aff4"/>
    <w:uiPriority w:val="99"/>
    <w:rsid w:val="00744079"/>
    <w:pPr>
      <w:pageBreakBefore w:val="0"/>
      <w:suppressAutoHyphens w:val="0"/>
      <w:spacing w:before="240" w:after="120" w:line="360" w:lineRule="auto"/>
      <w:jc w:val="left"/>
    </w:pPr>
    <w:rPr>
      <w:rFonts w:cs="Arial"/>
      <w:bCs/>
      <w:kern w:val="32"/>
      <w:sz w:val="36"/>
      <w:szCs w:val="32"/>
    </w:rPr>
  </w:style>
  <w:style w:type="paragraph" w:customStyle="1" w:styleId="DipHead2">
    <w:name w:val="DipHead2"/>
    <w:basedOn w:val="28"/>
    <w:next w:val="aff4"/>
    <w:uiPriority w:val="99"/>
    <w:rsid w:val="00744079"/>
    <w:pPr>
      <w:suppressAutoHyphens w:val="0"/>
      <w:spacing w:after="120" w:line="360" w:lineRule="auto"/>
      <w:ind w:firstLine="709"/>
      <w:jc w:val="both"/>
    </w:pPr>
    <w:rPr>
      <w:rFonts w:cs="Arial"/>
      <w:bCs/>
      <w:iCs/>
      <w:caps w:val="0"/>
      <w:spacing w:val="20"/>
      <w:sz w:val="32"/>
      <w:szCs w:val="28"/>
    </w:rPr>
  </w:style>
  <w:style w:type="paragraph" w:customStyle="1" w:styleId="DipParagraf">
    <w:name w:val="DipParagraf"/>
    <w:basedOn w:val="affc"/>
    <w:next w:val="aff4"/>
    <w:uiPriority w:val="99"/>
    <w:rsid w:val="00744079"/>
    <w:pPr>
      <w:numPr>
        <w:ilvl w:val="1"/>
      </w:numPr>
      <w:spacing w:line="360" w:lineRule="auto"/>
      <w:ind w:firstLine="567"/>
    </w:pPr>
    <w:rPr>
      <w:color w:val="000000"/>
      <w:sz w:val="28"/>
      <w:szCs w:val="28"/>
    </w:rPr>
  </w:style>
  <w:style w:type="paragraph" w:customStyle="1" w:styleId="1TimesNewRoman14pt1">
    <w:name w:val="Стиль Заголовок 1 + Times New Roman 14 pt не полужирный все проп...1"/>
    <w:basedOn w:val="1b"/>
    <w:link w:val="1TimesNewRoman14pt10"/>
    <w:uiPriority w:val="99"/>
    <w:rsid w:val="00744079"/>
    <w:pPr>
      <w:keepNext w:val="0"/>
      <w:pageBreakBefore w:val="0"/>
      <w:suppressAutoHyphens w:val="0"/>
      <w:spacing w:before="0" w:line="360" w:lineRule="auto"/>
      <w:jc w:val="both"/>
    </w:pPr>
    <w:rPr>
      <w:caps/>
      <w:kern w:val="0"/>
      <w:szCs w:val="28"/>
      <w:lang w:eastAsia="ja-JP"/>
    </w:rPr>
  </w:style>
  <w:style w:type="character" w:customStyle="1" w:styleId="1TimesNewRoman14pt10">
    <w:name w:val="Стиль Заголовок 1 + Times New Roman 14 pt не полужирный все проп...1 Знак"/>
    <w:link w:val="1TimesNewRoman14pt1"/>
    <w:uiPriority w:val="99"/>
    <w:rsid w:val="00744079"/>
    <w:rPr>
      <w:b/>
      <w:caps/>
      <w:sz w:val="28"/>
      <w:szCs w:val="28"/>
      <w:lang w:eastAsia="ja-JP"/>
    </w:rPr>
  </w:style>
  <w:style w:type="paragraph" w:customStyle="1" w:styleId="afffffffffffffff1">
    <w:name w:val="Текст диплома"/>
    <w:basedOn w:val="aff4"/>
    <w:uiPriority w:val="99"/>
    <w:rsid w:val="00744079"/>
    <w:pPr>
      <w:spacing w:line="360" w:lineRule="auto"/>
      <w:ind w:firstLine="851"/>
    </w:pPr>
    <w:rPr>
      <w:sz w:val="28"/>
      <w:szCs w:val="28"/>
      <w:lang w:val="en-US"/>
    </w:rPr>
  </w:style>
  <w:style w:type="paragraph" w:customStyle="1" w:styleId="DipLisUnorder">
    <w:name w:val="DipLisUnorder"/>
    <w:basedOn w:val="affff0"/>
    <w:next w:val="aff4"/>
    <w:uiPriority w:val="99"/>
    <w:rsid w:val="00744079"/>
    <w:pPr>
      <w:numPr>
        <w:numId w:val="16"/>
      </w:numPr>
      <w:spacing w:line="360" w:lineRule="auto"/>
      <w:jc w:val="both"/>
    </w:pPr>
    <w:rPr>
      <w:sz w:val="28"/>
    </w:rPr>
  </w:style>
  <w:style w:type="character" w:customStyle="1" w:styleId="style181">
    <w:name w:val="style181"/>
    <w:uiPriority w:val="99"/>
    <w:rsid w:val="00744079"/>
    <w:rPr>
      <w:rFonts w:ascii="Verdana" w:hAnsi="Verdana" w:hint="default"/>
      <w:color w:val="333333"/>
      <w:sz w:val="24"/>
      <w:szCs w:val="24"/>
    </w:rPr>
  </w:style>
  <w:style w:type="paragraph" w:customStyle="1" w:styleId="style70">
    <w:name w:val="style7"/>
    <w:basedOn w:val="aff4"/>
    <w:uiPriority w:val="99"/>
    <w:rsid w:val="00744079"/>
    <w:pPr>
      <w:spacing w:before="100" w:beforeAutospacing="1" w:after="100" w:afterAutospacing="1"/>
      <w:ind w:firstLine="0"/>
      <w:jc w:val="left"/>
    </w:pPr>
    <w:rPr>
      <w:rFonts w:ascii="Verdana" w:hAnsi="Verdana"/>
      <w:color w:val="333333"/>
      <w:sz w:val="21"/>
      <w:szCs w:val="21"/>
    </w:rPr>
  </w:style>
  <w:style w:type="paragraph" w:customStyle="1" w:styleId="Common">
    <w:name w:val="Common"/>
    <w:basedOn w:val="aff4"/>
    <w:uiPriority w:val="99"/>
    <w:rsid w:val="00744079"/>
    <w:pPr>
      <w:spacing w:line="380" w:lineRule="exact"/>
      <w:ind w:firstLine="0"/>
    </w:pPr>
    <w:rPr>
      <w:sz w:val="28"/>
      <w:szCs w:val="28"/>
    </w:rPr>
  </w:style>
  <w:style w:type="paragraph" w:customStyle="1" w:styleId="afffffffffffffff2">
    <w:name w:val="! То что надо"/>
    <w:basedOn w:val="1fa"/>
    <w:link w:val="afffffffffffffff3"/>
    <w:uiPriority w:val="99"/>
    <w:rsid w:val="00744079"/>
    <w:pPr>
      <w:autoSpaceDE w:val="0"/>
      <w:autoSpaceDN w:val="0"/>
      <w:adjustRightInd w:val="0"/>
      <w:spacing w:line="360" w:lineRule="auto"/>
      <w:ind w:firstLine="709"/>
      <w:jc w:val="both"/>
    </w:pPr>
    <w:rPr>
      <w:b w:val="0"/>
      <w:snapToGrid/>
      <w:sz w:val="28"/>
    </w:rPr>
  </w:style>
  <w:style w:type="character" w:customStyle="1" w:styleId="afffffffffffffff3">
    <w:name w:val="! То что надо Знак"/>
    <w:basedOn w:val="1fb"/>
    <w:link w:val="afffffffffffffff2"/>
    <w:uiPriority w:val="99"/>
    <w:rsid w:val="00744079"/>
    <w:rPr>
      <w:b/>
      <w:snapToGrid w:val="0"/>
      <w:sz w:val="28"/>
    </w:rPr>
  </w:style>
  <w:style w:type="paragraph" w:customStyle="1" w:styleId="a5">
    <w:name w:val="!"/>
    <w:basedOn w:val="afffb"/>
    <w:uiPriority w:val="99"/>
    <w:rsid w:val="00744079"/>
    <w:pPr>
      <w:numPr>
        <w:ilvl w:val="1"/>
        <w:numId w:val="17"/>
      </w:numPr>
      <w:spacing w:before="0" w:beforeAutospacing="0" w:after="0" w:line="360" w:lineRule="auto"/>
    </w:pPr>
  </w:style>
  <w:style w:type="paragraph" w:customStyle="1" w:styleId="afffffffffffffff4">
    <w:name w:val="Курсач"/>
    <w:basedOn w:val="afffb"/>
    <w:uiPriority w:val="99"/>
    <w:rsid w:val="00744079"/>
    <w:pPr>
      <w:spacing w:before="0" w:beforeAutospacing="0" w:after="0" w:line="360" w:lineRule="auto"/>
      <w:ind w:firstLine="709"/>
      <w:jc w:val="both"/>
    </w:pPr>
    <w:rPr>
      <w:sz w:val="28"/>
      <w:szCs w:val="28"/>
    </w:rPr>
  </w:style>
  <w:style w:type="paragraph" w:customStyle="1" w:styleId="afffffffffffffff5">
    <w:name w:val="ТАБЛИЦА"/>
    <w:next w:val="aff4"/>
    <w:autoRedefine/>
    <w:uiPriority w:val="99"/>
    <w:rsid w:val="00744079"/>
    <w:pPr>
      <w:spacing w:line="360" w:lineRule="auto"/>
    </w:pPr>
    <w:rPr>
      <w:color w:val="000000"/>
    </w:rPr>
  </w:style>
  <w:style w:type="paragraph" w:customStyle="1" w:styleId="tablehead">
    <w:name w:val="tablehead"/>
    <w:basedOn w:val="aff4"/>
    <w:uiPriority w:val="99"/>
    <w:rsid w:val="00744079"/>
    <w:pPr>
      <w:spacing w:before="100" w:beforeAutospacing="1" w:after="100" w:afterAutospacing="1"/>
      <w:ind w:firstLine="0"/>
      <w:jc w:val="left"/>
    </w:pPr>
    <w:rPr>
      <w:sz w:val="24"/>
      <w:szCs w:val="24"/>
    </w:rPr>
  </w:style>
  <w:style w:type="paragraph" w:customStyle="1" w:styleId="arttext">
    <w:name w:val="arttext"/>
    <w:basedOn w:val="aff4"/>
    <w:uiPriority w:val="99"/>
    <w:rsid w:val="00744079"/>
    <w:pPr>
      <w:spacing w:before="100" w:beforeAutospacing="1" w:after="100" w:afterAutospacing="1"/>
      <w:ind w:firstLine="0"/>
      <w:jc w:val="left"/>
    </w:pPr>
    <w:rPr>
      <w:sz w:val="24"/>
      <w:szCs w:val="24"/>
    </w:rPr>
  </w:style>
  <w:style w:type="paragraph" w:customStyle="1" w:styleId="afffffffffffffff6">
    <w:name w:val="мой Знак"/>
    <w:basedOn w:val="Default"/>
    <w:next w:val="Default"/>
    <w:uiPriority w:val="99"/>
    <w:rsid w:val="00744079"/>
    <w:rPr>
      <w:rFonts w:cs="Times New Roman"/>
      <w:color w:val="auto"/>
    </w:rPr>
  </w:style>
  <w:style w:type="character" w:customStyle="1" w:styleId="FontStyle26">
    <w:name w:val="Font Style26"/>
    <w:uiPriority w:val="99"/>
    <w:rsid w:val="00744079"/>
    <w:rPr>
      <w:rFonts w:ascii="Times New Roman" w:hAnsi="Times New Roman" w:cs="Times New Roman"/>
      <w:b/>
      <w:bCs/>
      <w:i/>
      <w:iCs/>
      <w:sz w:val="22"/>
      <w:szCs w:val="22"/>
    </w:rPr>
  </w:style>
  <w:style w:type="character" w:customStyle="1" w:styleId="FontStyle555">
    <w:name w:val="Font Style555"/>
    <w:uiPriority w:val="99"/>
    <w:rsid w:val="00744079"/>
    <w:rPr>
      <w:rFonts w:ascii="Times New Roman" w:hAnsi="Times New Roman" w:cs="Times New Roman"/>
      <w:sz w:val="22"/>
      <w:szCs w:val="22"/>
    </w:rPr>
  </w:style>
  <w:style w:type="paragraph" w:customStyle="1" w:styleId="afffffffffffffff7">
    <w:name w:val="ПЗ_ТЕКСТ_ПО_ШИР"/>
    <w:basedOn w:val="aff4"/>
    <w:uiPriority w:val="99"/>
    <w:rsid w:val="00744079"/>
    <w:pPr>
      <w:spacing w:line="360" w:lineRule="auto"/>
      <w:ind w:firstLine="851"/>
    </w:pPr>
    <w:rPr>
      <w:sz w:val="28"/>
      <w:szCs w:val="28"/>
    </w:rPr>
  </w:style>
  <w:style w:type="paragraph" w:customStyle="1" w:styleId="--2">
    <w:name w:val="диплом -- подзаголовок2"/>
    <w:basedOn w:val="aff4"/>
    <w:uiPriority w:val="99"/>
    <w:rsid w:val="00744079"/>
    <w:pPr>
      <w:keepNext/>
      <w:spacing w:before="240" w:after="120" w:line="360" w:lineRule="auto"/>
      <w:ind w:left="851" w:firstLine="0"/>
    </w:pPr>
    <w:rPr>
      <w:b/>
      <w:bCs/>
      <w:sz w:val="28"/>
      <w:szCs w:val="28"/>
      <w:lang w:eastAsia="ar-SA"/>
    </w:rPr>
  </w:style>
  <w:style w:type="character" w:customStyle="1" w:styleId="FontStyle40">
    <w:name w:val="Font Style40"/>
    <w:uiPriority w:val="99"/>
    <w:rsid w:val="00744079"/>
    <w:rPr>
      <w:rFonts w:ascii="Times New Roman" w:hAnsi="Times New Roman" w:cs="Times New Roman"/>
      <w:color w:val="000000"/>
      <w:sz w:val="24"/>
      <w:szCs w:val="24"/>
    </w:rPr>
  </w:style>
  <w:style w:type="paragraph" w:customStyle="1" w:styleId="Style8">
    <w:name w:val="Style8"/>
    <w:basedOn w:val="aff4"/>
    <w:uiPriority w:val="99"/>
    <w:rsid w:val="00744079"/>
    <w:pPr>
      <w:widowControl w:val="0"/>
      <w:autoSpaceDE w:val="0"/>
      <w:autoSpaceDN w:val="0"/>
      <w:adjustRightInd w:val="0"/>
      <w:spacing w:line="490" w:lineRule="exact"/>
      <w:ind w:firstLine="715"/>
    </w:pPr>
    <w:rPr>
      <w:sz w:val="24"/>
      <w:szCs w:val="24"/>
    </w:rPr>
  </w:style>
  <w:style w:type="character" w:customStyle="1" w:styleId="FontStyle33">
    <w:name w:val="Font Style33"/>
    <w:uiPriority w:val="99"/>
    <w:rsid w:val="00744079"/>
    <w:rPr>
      <w:rFonts w:ascii="Times New Roman" w:hAnsi="Times New Roman" w:cs="Times New Roman"/>
      <w:i/>
      <w:iCs/>
      <w:color w:val="000000"/>
      <w:spacing w:val="10"/>
      <w:sz w:val="24"/>
      <w:szCs w:val="24"/>
    </w:rPr>
  </w:style>
  <w:style w:type="character" w:customStyle="1" w:styleId="FontStyle34">
    <w:name w:val="Font Style34"/>
    <w:uiPriority w:val="99"/>
    <w:rsid w:val="00744079"/>
    <w:rPr>
      <w:rFonts w:ascii="Times New Roman" w:hAnsi="Times New Roman" w:cs="Times New Roman"/>
      <w:i/>
      <w:iCs/>
      <w:color w:val="000000"/>
      <w:sz w:val="16"/>
      <w:szCs w:val="16"/>
    </w:rPr>
  </w:style>
  <w:style w:type="paragraph" w:customStyle="1" w:styleId="1fff0">
    <w:name w:val="Без интервала1"/>
    <w:aliases w:val="основной текст"/>
    <w:uiPriority w:val="99"/>
    <w:qFormat/>
    <w:rsid w:val="00744079"/>
    <w:pPr>
      <w:jc w:val="both"/>
    </w:pPr>
    <w:rPr>
      <w:sz w:val="28"/>
      <w:szCs w:val="28"/>
      <w:lang w:eastAsia="en-US"/>
    </w:rPr>
  </w:style>
  <w:style w:type="paragraph" w:customStyle="1" w:styleId="afe">
    <w:name w:val="Список диплом"/>
    <w:basedOn w:val="aff4"/>
    <w:uiPriority w:val="99"/>
    <w:rsid w:val="00744079"/>
    <w:pPr>
      <w:numPr>
        <w:numId w:val="18"/>
      </w:numPr>
      <w:spacing w:line="360" w:lineRule="auto"/>
    </w:pPr>
    <w:rPr>
      <w:sz w:val="28"/>
      <w:szCs w:val="28"/>
    </w:rPr>
  </w:style>
  <w:style w:type="character" w:customStyle="1" w:styleId="keyword">
    <w:name w:val="keyword"/>
    <w:basedOn w:val="aff5"/>
    <w:uiPriority w:val="99"/>
    <w:rsid w:val="00744079"/>
  </w:style>
  <w:style w:type="paragraph" w:customStyle="1" w:styleId="auto">
    <w:name w:val="auto"/>
    <w:basedOn w:val="aff4"/>
    <w:uiPriority w:val="99"/>
    <w:rsid w:val="00744079"/>
    <w:pPr>
      <w:spacing w:before="100" w:beforeAutospacing="1" w:after="100" w:afterAutospacing="1"/>
      <w:ind w:firstLine="0"/>
      <w:jc w:val="left"/>
    </w:pPr>
    <w:rPr>
      <w:sz w:val="24"/>
      <w:szCs w:val="24"/>
    </w:rPr>
  </w:style>
  <w:style w:type="paragraph" w:styleId="z-">
    <w:name w:val="HTML Top of Form"/>
    <w:basedOn w:val="aff4"/>
    <w:next w:val="aff4"/>
    <w:link w:val="z-0"/>
    <w:hidden/>
    <w:uiPriority w:val="99"/>
    <w:rsid w:val="00744079"/>
    <w:pPr>
      <w:pBdr>
        <w:bottom w:val="single" w:sz="6" w:space="1" w:color="auto"/>
      </w:pBdr>
      <w:ind w:firstLine="0"/>
      <w:jc w:val="center"/>
    </w:pPr>
    <w:rPr>
      <w:rFonts w:ascii="Arial" w:hAnsi="Arial" w:cs="Arial"/>
      <w:vanish/>
      <w:sz w:val="16"/>
      <w:szCs w:val="16"/>
    </w:rPr>
  </w:style>
  <w:style w:type="character" w:customStyle="1" w:styleId="z-0">
    <w:name w:val="z-Начало формы Знак"/>
    <w:basedOn w:val="aff5"/>
    <w:link w:val="z-"/>
    <w:uiPriority w:val="99"/>
    <w:rsid w:val="00744079"/>
    <w:rPr>
      <w:rFonts w:ascii="Arial" w:hAnsi="Arial" w:cs="Arial"/>
      <w:vanish/>
      <w:sz w:val="16"/>
      <w:szCs w:val="16"/>
    </w:rPr>
  </w:style>
  <w:style w:type="paragraph" w:styleId="z-1">
    <w:name w:val="HTML Bottom of Form"/>
    <w:basedOn w:val="aff4"/>
    <w:next w:val="aff4"/>
    <w:link w:val="z-2"/>
    <w:hidden/>
    <w:uiPriority w:val="99"/>
    <w:rsid w:val="00744079"/>
    <w:pPr>
      <w:pBdr>
        <w:top w:val="single" w:sz="6" w:space="1" w:color="auto"/>
      </w:pBdr>
      <w:ind w:firstLine="0"/>
      <w:jc w:val="center"/>
    </w:pPr>
    <w:rPr>
      <w:rFonts w:ascii="Arial" w:hAnsi="Arial" w:cs="Arial"/>
      <w:vanish/>
      <w:sz w:val="16"/>
      <w:szCs w:val="16"/>
    </w:rPr>
  </w:style>
  <w:style w:type="character" w:customStyle="1" w:styleId="z-2">
    <w:name w:val="z-Конец формы Знак"/>
    <w:basedOn w:val="aff5"/>
    <w:link w:val="z-1"/>
    <w:uiPriority w:val="99"/>
    <w:rsid w:val="00744079"/>
    <w:rPr>
      <w:rFonts w:ascii="Arial" w:hAnsi="Arial" w:cs="Arial"/>
      <w:vanish/>
      <w:sz w:val="16"/>
      <w:szCs w:val="16"/>
    </w:rPr>
  </w:style>
  <w:style w:type="paragraph" w:customStyle="1" w:styleId="math">
    <w:name w:val="math"/>
    <w:basedOn w:val="aff4"/>
    <w:uiPriority w:val="99"/>
    <w:rsid w:val="00744079"/>
    <w:pPr>
      <w:spacing w:line="360" w:lineRule="auto"/>
      <w:ind w:firstLine="720"/>
    </w:pPr>
    <w:rPr>
      <w:rFonts w:eastAsia="MS Mincho"/>
      <w:i/>
      <w:noProof/>
      <w:sz w:val="28"/>
      <w:szCs w:val="28"/>
      <w:lang w:val="en-AU"/>
    </w:rPr>
  </w:style>
  <w:style w:type="character" w:customStyle="1" w:styleId="toctoggle">
    <w:name w:val="toctoggle"/>
    <w:basedOn w:val="aff5"/>
    <w:uiPriority w:val="99"/>
    <w:rsid w:val="00744079"/>
  </w:style>
  <w:style w:type="character" w:customStyle="1" w:styleId="tocnumber">
    <w:name w:val="tocnumber"/>
    <w:basedOn w:val="aff5"/>
    <w:uiPriority w:val="99"/>
    <w:rsid w:val="00744079"/>
  </w:style>
  <w:style w:type="character" w:customStyle="1" w:styleId="toctext">
    <w:name w:val="toctext"/>
    <w:basedOn w:val="aff5"/>
    <w:uiPriority w:val="99"/>
    <w:rsid w:val="00744079"/>
  </w:style>
  <w:style w:type="character" w:customStyle="1" w:styleId="editsection">
    <w:name w:val="editsection"/>
    <w:basedOn w:val="aff5"/>
    <w:uiPriority w:val="99"/>
    <w:rsid w:val="00744079"/>
  </w:style>
  <w:style w:type="character" w:customStyle="1" w:styleId="mw-headline">
    <w:name w:val="mw-headline"/>
    <w:basedOn w:val="aff5"/>
    <w:uiPriority w:val="99"/>
    <w:rsid w:val="00744079"/>
  </w:style>
  <w:style w:type="character" w:customStyle="1" w:styleId="112">
    <w:name w:val="11"/>
    <w:basedOn w:val="aff5"/>
    <w:uiPriority w:val="99"/>
    <w:rsid w:val="00744079"/>
    <w:rPr>
      <w:rFonts w:ascii="Times New Roman" w:hAnsi="Times New Roman"/>
      <w:sz w:val="28"/>
      <w:szCs w:val="28"/>
    </w:rPr>
  </w:style>
  <w:style w:type="character" w:customStyle="1" w:styleId="rvts7">
    <w:name w:val="rvts7"/>
    <w:basedOn w:val="aff5"/>
    <w:uiPriority w:val="99"/>
    <w:rsid w:val="00744079"/>
  </w:style>
  <w:style w:type="character" w:customStyle="1" w:styleId="citation">
    <w:name w:val="citation"/>
    <w:basedOn w:val="aff5"/>
    <w:uiPriority w:val="99"/>
    <w:rsid w:val="00744079"/>
  </w:style>
  <w:style w:type="character" w:customStyle="1" w:styleId="maintext1">
    <w:name w:val="maintext"/>
    <w:basedOn w:val="aff5"/>
    <w:uiPriority w:val="99"/>
    <w:rsid w:val="00744079"/>
  </w:style>
  <w:style w:type="paragraph" w:customStyle="1" w:styleId="hbooktitle">
    <w:name w:val="hbooktitle"/>
    <w:basedOn w:val="aff4"/>
    <w:uiPriority w:val="99"/>
    <w:rsid w:val="00744079"/>
    <w:pPr>
      <w:spacing w:before="100" w:beforeAutospacing="1" w:after="100" w:afterAutospacing="1"/>
      <w:ind w:firstLine="0"/>
      <w:jc w:val="left"/>
    </w:pPr>
    <w:rPr>
      <w:sz w:val="24"/>
      <w:szCs w:val="24"/>
    </w:rPr>
  </w:style>
  <w:style w:type="character" w:customStyle="1" w:styleId="xmlemitalic">
    <w:name w:val="xml_em_italic"/>
    <w:basedOn w:val="aff5"/>
    <w:uiPriority w:val="99"/>
    <w:rsid w:val="00744079"/>
  </w:style>
  <w:style w:type="character" w:customStyle="1" w:styleId="texample">
    <w:name w:val="texample"/>
    <w:basedOn w:val="aff5"/>
    <w:uiPriority w:val="99"/>
    <w:rsid w:val="00744079"/>
  </w:style>
  <w:style w:type="paragraph" w:customStyle="1" w:styleId="ab0">
    <w:name w:val="ab"/>
    <w:basedOn w:val="aff4"/>
    <w:uiPriority w:val="99"/>
    <w:rsid w:val="00744079"/>
    <w:pPr>
      <w:ind w:firstLine="567"/>
    </w:pPr>
    <w:rPr>
      <w:rFonts w:ascii="MS Sans Serif" w:hAnsi="MS Sans Serif" w:cs="MS Sans Serif"/>
      <w:sz w:val="28"/>
      <w:szCs w:val="28"/>
    </w:rPr>
  </w:style>
  <w:style w:type="character" w:customStyle="1" w:styleId="keyworddef">
    <w:name w:val="keyword_def"/>
    <w:basedOn w:val="aff5"/>
    <w:uiPriority w:val="99"/>
    <w:rsid w:val="00744079"/>
  </w:style>
  <w:style w:type="paragraph" w:customStyle="1" w:styleId="bodytext">
    <w:name w:val="bodytext"/>
    <w:basedOn w:val="aff4"/>
    <w:uiPriority w:val="99"/>
    <w:rsid w:val="00744079"/>
    <w:pPr>
      <w:spacing w:before="100" w:beforeAutospacing="1" w:after="100" w:afterAutospacing="1"/>
      <w:ind w:firstLine="0"/>
      <w:jc w:val="left"/>
    </w:pPr>
    <w:rPr>
      <w:sz w:val="24"/>
      <w:szCs w:val="24"/>
    </w:rPr>
  </w:style>
  <w:style w:type="character" w:customStyle="1" w:styleId="g11">
    <w:name w:val="g11"/>
    <w:basedOn w:val="aff5"/>
    <w:uiPriority w:val="99"/>
    <w:rsid w:val="00744079"/>
    <w:rPr>
      <w:color w:val="496867"/>
    </w:rPr>
  </w:style>
  <w:style w:type="paragraph" w:customStyle="1" w:styleId="afffffffffffffff8">
    <w:name w:val="диссертация"/>
    <w:basedOn w:val="aff4"/>
    <w:uiPriority w:val="99"/>
    <w:rsid w:val="00744079"/>
    <w:pPr>
      <w:spacing w:line="360" w:lineRule="auto"/>
      <w:ind w:firstLine="709"/>
    </w:pPr>
    <w:rPr>
      <w:sz w:val="28"/>
    </w:rPr>
  </w:style>
  <w:style w:type="paragraph" w:customStyle="1" w:styleId="aa0">
    <w:name w:val="aa"/>
    <w:basedOn w:val="aff4"/>
    <w:uiPriority w:val="99"/>
    <w:rsid w:val="00744079"/>
    <w:pPr>
      <w:spacing w:before="100" w:beforeAutospacing="1" w:after="100" w:afterAutospacing="1"/>
      <w:ind w:firstLine="0"/>
      <w:jc w:val="left"/>
    </w:pPr>
    <w:rPr>
      <w:sz w:val="24"/>
      <w:szCs w:val="24"/>
    </w:rPr>
  </w:style>
  <w:style w:type="paragraph" w:customStyle="1" w:styleId="eGovMainBodyText">
    <w:name w:val="eGov_Main Body Text"/>
    <w:uiPriority w:val="99"/>
    <w:rsid w:val="00744079"/>
    <w:pPr>
      <w:spacing w:line="220" w:lineRule="exact"/>
    </w:pPr>
    <w:rPr>
      <w:lang w:val="en-GB" w:eastAsia="en-US"/>
    </w:rPr>
  </w:style>
  <w:style w:type="paragraph" w:customStyle="1" w:styleId="73">
    <w:name w:val="Основной текст7"/>
    <w:basedOn w:val="aff4"/>
    <w:uiPriority w:val="99"/>
    <w:rsid w:val="00744079"/>
    <w:pPr>
      <w:shd w:val="clear" w:color="auto" w:fill="FFFFFF"/>
      <w:spacing w:after="300" w:line="0" w:lineRule="atLeast"/>
      <w:ind w:hanging="380"/>
      <w:jc w:val="left"/>
    </w:pPr>
    <w:rPr>
      <w:sz w:val="23"/>
      <w:szCs w:val="23"/>
      <w:lang w:eastAsia="en-US"/>
    </w:rPr>
  </w:style>
  <w:style w:type="character" w:customStyle="1" w:styleId="611pt">
    <w:name w:val="Основной текст (6) + 11 pt"/>
    <w:uiPriority w:val="99"/>
    <w:rsid w:val="00744079"/>
    <w:rPr>
      <w:rFonts w:ascii="Times New Roman" w:eastAsia="Times New Roman" w:hAnsi="Times New Roman" w:cs="Times New Roman"/>
      <w:b w:val="0"/>
      <w:bCs w:val="0"/>
      <w:i w:val="0"/>
      <w:iCs w:val="0"/>
      <w:smallCaps w:val="0"/>
      <w:strike w:val="0"/>
      <w:spacing w:val="0"/>
      <w:sz w:val="22"/>
      <w:szCs w:val="22"/>
    </w:rPr>
  </w:style>
  <w:style w:type="character" w:customStyle="1" w:styleId="92">
    <w:name w:val="Основной текст (9)"/>
    <w:uiPriority w:val="99"/>
    <w:rsid w:val="00744079"/>
    <w:rPr>
      <w:rFonts w:ascii="Times New Roman" w:eastAsia="Times New Roman" w:hAnsi="Times New Roman" w:cs="Times New Roman"/>
      <w:b w:val="0"/>
      <w:bCs w:val="0"/>
      <w:i w:val="0"/>
      <w:iCs w:val="0"/>
      <w:smallCaps w:val="0"/>
      <w:strike w:val="0"/>
      <w:spacing w:val="0"/>
      <w:sz w:val="22"/>
      <w:szCs w:val="22"/>
    </w:rPr>
  </w:style>
  <w:style w:type="character" w:customStyle="1" w:styleId="9115pt">
    <w:name w:val="Основной текст (9) + 11;5 pt"/>
    <w:rsid w:val="00744079"/>
    <w:rPr>
      <w:rFonts w:ascii="Times New Roman" w:eastAsia="Times New Roman" w:hAnsi="Times New Roman" w:cs="Times New Roman"/>
      <w:b w:val="0"/>
      <w:bCs w:val="0"/>
      <w:i w:val="0"/>
      <w:iCs w:val="0"/>
      <w:smallCaps w:val="0"/>
      <w:strike w:val="0"/>
      <w:spacing w:val="0"/>
      <w:sz w:val="23"/>
      <w:szCs w:val="23"/>
    </w:rPr>
  </w:style>
  <w:style w:type="paragraph" w:customStyle="1" w:styleId="afffffffffffffff9">
    <w:name w:val="НУМЕРОВАННЫЙ ЗАГОЛОВОК"/>
    <w:basedOn w:val="affff9"/>
    <w:next w:val="aff4"/>
    <w:uiPriority w:val="99"/>
    <w:rsid w:val="00744079"/>
    <w:pPr>
      <w:pageBreakBefore/>
      <w:tabs>
        <w:tab w:val="clear" w:pos="794"/>
        <w:tab w:val="num" w:pos="720"/>
      </w:tabs>
      <w:spacing w:after="200"/>
      <w:ind w:left="720" w:right="0" w:hanging="360"/>
      <w:jc w:val="center"/>
      <w:outlineLvl w:val="0"/>
    </w:pPr>
    <w:rPr>
      <w:rFonts w:ascii="Cambria" w:hAnsi="Cambria"/>
      <w:b/>
      <w:caps/>
      <w:sz w:val="28"/>
      <w:szCs w:val="28"/>
      <w:lang w:eastAsia="en-US" w:bidi="en-US"/>
    </w:rPr>
  </w:style>
  <w:style w:type="paragraph" w:customStyle="1" w:styleId="Style51">
    <w:name w:val="Style51"/>
    <w:basedOn w:val="aff4"/>
    <w:uiPriority w:val="99"/>
    <w:rsid w:val="00744079"/>
    <w:pPr>
      <w:widowControl w:val="0"/>
      <w:autoSpaceDE w:val="0"/>
      <w:autoSpaceDN w:val="0"/>
      <w:adjustRightInd w:val="0"/>
      <w:spacing w:after="200" w:line="237" w:lineRule="exact"/>
      <w:ind w:firstLine="288"/>
    </w:pPr>
    <w:rPr>
      <w:rFonts w:ascii="Cambria" w:hAnsi="Cambria"/>
      <w:sz w:val="22"/>
      <w:szCs w:val="22"/>
      <w:lang w:val="en-US" w:eastAsia="en-US" w:bidi="en-US"/>
    </w:rPr>
  </w:style>
  <w:style w:type="character" w:customStyle="1" w:styleId="FontStyle257">
    <w:name w:val="Font Style257"/>
    <w:uiPriority w:val="99"/>
    <w:rsid w:val="00744079"/>
    <w:rPr>
      <w:rFonts w:ascii="Times New Roman" w:hAnsi="Times New Roman" w:cs="Times New Roman"/>
      <w:sz w:val="18"/>
      <w:szCs w:val="18"/>
    </w:rPr>
  </w:style>
  <w:style w:type="paragraph" w:customStyle="1" w:styleId="Style90">
    <w:name w:val="Style90"/>
    <w:basedOn w:val="aff4"/>
    <w:uiPriority w:val="99"/>
    <w:rsid w:val="00744079"/>
    <w:pPr>
      <w:widowControl w:val="0"/>
      <w:autoSpaceDE w:val="0"/>
      <w:autoSpaceDN w:val="0"/>
      <w:adjustRightInd w:val="0"/>
      <w:spacing w:after="200" w:line="192" w:lineRule="exact"/>
      <w:ind w:firstLine="0"/>
      <w:jc w:val="left"/>
    </w:pPr>
    <w:rPr>
      <w:rFonts w:ascii="Cambria" w:hAnsi="Cambria"/>
      <w:sz w:val="22"/>
      <w:szCs w:val="22"/>
      <w:lang w:val="en-US" w:eastAsia="en-US" w:bidi="en-US"/>
    </w:rPr>
  </w:style>
  <w:style w:type="paragraph" w:customStyle="1" w:styleId="Style92">
    <w:name w:val="Style92"/>
    <w:basedOn w:val="aff4"/>
    <w:uiPriority w:val="99"/>
    <w:rsid w:val="00744079"/>
    <w:pPr>
      <w:widowControl w:val="0"/>
      <w:autoSpaceDE w:val="0"/>
      <w:autoSpaceDN w:val="0"/>
      <w:adjustRightInd w:val="0"/>
      <w:spacing w:after="200" w:line="168" w:lineRule="exact"/>
      <w:ind w:firstLine="0"/>
      <w:jc w:val="center"/>
    </w:pPr>
    <w:rPr>
      <w:rFonts w:ascii="Cambria" w:hAnsi="Cambria"/>
      <w:sz w:val="22"/>
      <w:szCs w:val="22"/>
      <w:lang w:val="en-US" w:eastAsia="en-US" w:bidi="en-US"/>
    </w:rPr>
  </w:style>
  <w:style w:type="character" w:customStyle="1" w:styleId="FontStyle245">
    <w:name w:val="Font Style245"/>
    <w:uiPriority w:val="99"/>
    <w:rsid w:val="00744079"/>
    <w:rPr>
      <w:rFonts w:ascii="Times New Roman" w:hAnsi="Times New Roman" w:cs="Times New Roman"/>
      <w:b/>
      <w:bCs/>
      <w:sz w:val="14"/>
      <w:szCs w:val="14"/>
    </w:rPr>
  </w:style>
  <w:style w:type="character" w:customStyle="1" w:styleId="FontStyle315">
    <w:name w:val="Font Style315"/>
    <w:uiPriority w:val="99"/>
    <w:rsid w:val="00744079"/>
    <w:rPr>
      <w:rFonts w:ascii="Times New Roman" w:hAnsi="Times New Roman" w:cs="Times New Roman"/>
      <w:b/>
      <w:bCs/>
      <w:sz w:val="12"/>
      <w:szCs w:val="12"/>
    </w:rPr>
  </w:style>
  <w:style w:type="paragraph" w:customStyle="1" w:styleId="Style91">
    <w:name w:val="Style91"/>
    <w:basedOn w:val="aff4"/>
    <w:uiPriority w:val="99"/>
    <w:rsid w:val="00744079"/>
    <w:pPr>
      <w:widowControl w:val="0"/>
      <w:autoSpaceDE w:val="0"/>
      <w:autoSpaceDN w:val="0"/>
      <w:adjustRightInd w:val="0"/>
      <w:spacing w:after="200" w:line="240" w:lineRule="exact"/>
      <w:ind w:firstLine="0"/>
      <w:jc w:val="center"/>
    </w:pPr>
    <w:rPr>
      <w:rFonts w:ascii="Cambria" w:hAnsi="Cambria"/>
      <w:sz w:val="22"/>
      <w:szCs w:val="22"/>
      <w:lang w:val="en-US" w:eastAsia="en-US" w:bidi="en-US"/>
    </w:rPr>
  </w:style>
  <w:style w:type="character" w:customStyle="1" w:styleId="FontStyle240">
    <w:name w:val="Font Style240"/>
    <w:uiPriority w:val="99"/>
    <w:rsid w:val="00744079"/>
    <w:rPr>
      <w:rFonts w:ascii="Times New Roman" w:hAnsi="Times New Roman" w:cs="Times New Roman"/>
      <w:b/>
      <w:bCs/>
      <w:sz w:val="18"/>
      <w:szCs w:val="18"/>
    </w:rPr>
  </w:style>
  <w:style w:type="paragraph" w:customStyle="1" w:styleId="Style115">
    <w:name w:val="Style115"/>
    <w:basedOn w:val="aff4"/>
    <w:uiPriority w:val="99"/>
    <w:rsid w:val="00744079"/>
    <w:pPr>
      <w:widowControl w:val="0"/>
      <w:autoSpaceDE w:val="0"/>
      <w:autoSpaceDN w:val="0"/>
      <w:adjustRightInd w:val="0"/>
      <w:spacing w:after="200" w:line="240" w:lineRule="exact"/>
      <w:ind w:firstLine="0"/>
      <w:jc w:val="left"/>
    </w:pPr>
    <w:rPr>
      <w:rFonts w:ascii="Cambria" w:hAnsi="Cambria"/>
      <w:sz w:val="22"/>
      <w:szCs w:val="22"/>
      <w:lang w:val="en-US" w:eastAsia="en-US" w:bidi="en-US"/>
    </w:rPr>
  </w:style>
  <w:style w:type="paragraph" w:customStyle="1" w:styleId="Style151">
    <w:name w:val="Style151"/>
    <w:basedOn w:val="aff4"/>
    <w:uiPriority w:val="99"/>
    <w:rsid w:val="00744079"/>
    <w:pPr>
      <w:widowControl w:val="0"/>
      <w:autoSpaceDE w:val="0"/>
      <w:autoSpaceDN w:val="0"/>
      <w:adjustRightInd w:val="0"/>
      <w:spacing w:after="200" w:line="187" w:lineRule="exact"/>
      <w:ind w:firstLine="283"/>
    </w:pPr>
    <w:rPr>
      <w:rFonts w:ascii="Cambria" w:hAnsi="Cambria"/>
      <w:sz w:val="22"/>
      <w:szCs w:val="22"/>
      <w:lang w:val="en-US" w:eastAsia="en-US" w:bidi="en-US"/>
    </w:rPr>
  </w:style>
  <w:style w:type="paragraph" w:customStyle="1" w:styleId="Style169">
    <w:name w:val="Style169"/>
    <w:basedOn w:val="aff4"/>
    <w:uiPriority w:val="99"/>
    <w:rsid w:val="00744079"/>
    <w:pPr>
      <w:widowControl w:val="0"/>
      <w:autoSpaceDE w:val="0"/>
      <w:autoSpaceDN w:val="0"/>
      <w:adjustRightInd w:val="0"/>
      <w:spacing w:after="200" w:line="242" w:lineRule="exact"/>
      <w:ind w:firstLine="293"/>
    </w:pPr>
    <w:rPr>
      <w:rFonts w:ascii="Cambria" w:hAnsi="Cambria"/>
      <w:sz w:val="22"/>
      <w:szCs w:val="22"/>
      <w:lang w:val="en-US" w:eastAsia="en-US" w:bidi="en-US"/>
    </w:rPr>
  </w:style>
  <w:style w:type="character" w:customStyle="1" w:styleId="FontStyle251">
    <w:name w:val="Font Style251"/>
    <w:uiPriority w:val="99"/>
    <w:rsid w:val="00744079"/>
    <w:rPr>
      <w:rFonts w:ascii="Times New Roman" w:hAnsi="Times New Roman" w:cs="Times New Roman"/>
      <w:i/>
      <w:iCs/>
      <w:sz w:val="18"/>
      <w:szCs w:val="18"/>
    </w:rPr>
  </w:style>
  <w:style w:type="paragraph" w:customStyle="1" w:styleId="Style3">
    <w:name w:val="Style3"/>
    <w:basedOn w:val="aff4"/>
    <w:uiPriority w:val="99"/>
    <w:rsid w:val="00744079"/>
    <w:pPr>
      <w:widowControl w:val="0"/>
      <w:autoSpaceDE w:val="0"/>
      <w:autoSpaceDN w:val="0"/>
      <w:adjustRightInd w:val="0"/>
      <w:spacing w:after="200" w:line="276" w:lineRule="auto"/>
      <w:ind w:firstLine="0"/>
      <w:jc w:val="center"/>
    </w:pPr>
    <w:rPr>
      <w:rFonts w:ascii="Cambria" w:hAnsi="Cambria"/>
      <w:sz w:val="22"/>
      <w:szCs w:val="22"/>
      <w:lang w:val="en-US" w:eastAsia="en-US" w:bidi="en-US"/>
    </w:rPr>
  </w:style>
  <w:style w:type="paragraph" w:customStyle="1" w:styleId="Style153">
    <w:name w:val="Style153"/>
    <w:basedOn w:val="aff4"/>
    <w:uiPriority w:val="99"/>
    <w:rsid w:val="00744079"/>
    <w:pPr>
      <w:widowControl w:val="0"/>
      <w:autoSpaceDE w:val="0"/>
      <w:autoSpaceDN w:val="0"/>
      <w:adjustRightInd w:val="0"/>
      <w:spacing w:after="200" w:line="235" w:lineRule="exact"/>
      <w:ind w:firstLine="0"/>
      <w:jc w:val="center"/>
    </w:pPr>
    <w:rPr>
      <w:rFonts w:ascii="Cambria" w:hAnsi="Cambria"/>
      <w:sz w:val="22"/>
      <w:szCs w:val="22"/>
      <w:lang w:val="en-US" w:eastAsia="en-US" w:bidi="en-US"/>
    </w:rPr>
  </w:style>
  <w:style w:type="paragraph" w:customStyle="1" w:styleId="Style159">
    <w:name w:val="Style159"/>
    <w:basedOn w:val="aff4"/>
    <w:uiPriority w:val="99"/>
    <w:rsid w:val="00744079"/>
    <w:pPr>
      <w:widowControl w:val="0"/>
      <w:autoSpaceDE w:val="0"/>
      <w:autoSpaceDN w:val="0"/>
      <w:adjustRightInd w:val="0"/>
      <w:spacing w:after="200" w:line="240" w:lineRule="exact"/>
      <w:ind w:firstLine="355"/>
      <w:jc w:val="left"/>
    </w:pPr>
    <w:rPr>
      <w:rFonts w:ascii="Cambria" w:hAnsi="Cambria"/>
      <w:sz w:val="22"/>
      <w:szCs w:val="22"/>
      <w:lang w:val="en-US" w:eastAsia="en-US" w:bidi="en-US"/>
    </w:rPr>
  </w:style>
  <w:style w:type="paragraph" w:customStyle="1" w:styleId="Style161">
    <w:name w:val="Style161"/>
    <w:basedOn w:val="aff4"/>
    <w:uiPriority w:val="99"/>
    <w:rsid w:val="00744079"/>
    <w:pPr>
      <w:widowControl w:val="0"/>
      <w:autoSpaceDE w:val="0"/>
      <w:autoSpaceDN w:val="0"/>
      <w:adjustRightInd w:val="0"/>
      <w:spacing w:after="200" w:line="197" w:lineRule="exact"/>
      <w:ind w:hanging="154"/>
      <w:jc w:val="left"/>
    </w:pPr>
    <w:rPr>
      <w:rFonts w:ascii="Cambria" w:hAnsi="Cambria"/>
      <w:sz w:val="22"/>
      <w:szCs w:val="22"/>
      <w:lang w:val="en-US" w:eastAsia="en-US" w:bidi="en-US"/>
    </w:rPr>
  </w:style>
  <w:style w:type="paragraph" w:customStyle="1" w:styleId="Style167">
    <w:name w:val="Style167"/>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173">
    <w:name w:val="Style173"/>
    <w:basedOn w:val="aff4"/>
    <w:uiPriority w:val="99"/>
    <w:rsid w:val="00744079"/>
    <w:pPr>
      <w:widowControl w:val="0"/>
      <w:autoSpaceDE w:val="0"/>
      <w:autoSpaceDN w:val="0"/>
      <w:adjustRightInd w:val="0"/>
      <w:spacing w:after="200" w:line="168" w:lineRule="exact"/>
      <w:ind w:firstLine="0"/>
      <w:jc w:val="center"/>
    </w:pPr>
    <w:rPr>
      <w:rFonts w:ascii="Cambria" w:hAnsi="Cambria"/>
      <w:sz w:val="22"/>
      <w:szCs w:val="22"/>
      <w:lang w:val="en-US" w:eastAsia="en-US" w:bidi="en-US"/>
    </w:rPr>
  </w:style>
  <w:style w:type="paragraph" w:customStyle="1" w:styleId="Style189">
    <w:name w:val="Style189"/>
    <w:basedOn w:val="aff4"/>
    <w:uiPriority w:val="99"/>
    <w:rsid w:val="00744079"/>
    <w:pPr>
      <w:widowControl w:val="0"/>
      <w:autoSpaceDE w:val="0"/>
      <w:autoSpaceDN w:val="0"/>
      <w:adjustRightInd w:val="0"/>
      <w:spacing w:after="200" w:line="181" w:lineRule="exact"/>
      <w:ind w:firstLine="0"/>
      <w:jc w:val="left"/>
    </w:pPr>
    <w:rPr>
      <w:rFonts w:ascii="Cambria" w:hAnsi="Cambria"/>
      <w:sz w:val="22"/>
      <w:szCs w:val="22"/>
      <w:lang w:val="en-US" w:eastAsia="en-US" w:bidi="en-US"/>
    </w:rPr>
  </w:style>
  <w:style w:type="paragraph" w:customStyle="1" w:styleId="Style201">
    <w:name w:val="Style201"/>
    <w:basedOn w:val="aff4"/>
    <w:uiPriority w:val="99"/>
    <w:rsid w:val="00744079"/>
    <w:pPr>
      <w:widowControl w:val="0"/>
      <w:autoSpaceDE w:val="0"/>
      <w:autoSpaceDN w:val="0"/>
      <w:adjustRightInd w:val="0"/>
      <w:spacing w:after="200" w:line="178" w:lineRule="exact"/>
      <w:ind w:firstLine="0"/>
      <w:jc w:val="left"/>
    </w:pPr>
    <w:rPr>
      <w:rFonts w:ascii="Cambria" w:hAnsi="Cambria"/>
      <w:sz w:val="22"/>
      <w:szCs w:val="22"/>
      <w:lang w:val="en-US" w:eastAsia="en-US" w:bidi="en-US"/>
    </w:rPr>
  </w:style>
  <w:style w:type="paragraph" w:customStyle="1" w:styleId="Style202">
    <w:name w:val="Style202"/>
    <w:basedOn w:val="aff4"/>
    <w:uiPriority w:val="99"/>
    <w:rsid w:val="00744079"/>
    <w:pPr>
      <w:widowControl w:val="0"/>
      <w:autoSpaceDE w:val="0"/>
      <w:autoSpaceDN w:val="0"/>
      <w:adjustRightInd w:val="0"/>
      <w:spacing w:after="200" w:line="276" w:lineRule="auto"/>
      <w:ind w:firstLine="0"/>
      <w:jc w:val="center"/>
    </w:pPr>
    <w:rPr>
      <w:rFonts w:ascii="Cambria" w:hAnsi="Cambria"/>
      <w:sz w:val="22"/>
      <w:szCs w:val="22"/>
      <w:lang w:val="en-US" w:eastAsia="en-US" w:bidi="en-US"/>
    </w:rPr>
  </w:style>
  <w:style w:type="paragraph" w:customStyle="1" w:styleId="Style207">
    <w:name w:val="Style207"/>
    <w:basedOn w:val="aff4"/>
    <w:uiPriority w:val="99"/>
    <w:rsid w:val="00744079"/>
    <w:pPr>
      <w:widowControl w:val="0"/>
      <w:autoSpaceDE w:val="0"/>
      <w:autoSpaceDN w:val="0"/>
      <w:adjustRightInd w:val="0"/>
      <w:spacing w:after="200" w:line="179" w:lineRule="exact"/>
      <w:ind w:firstLine="0"/>
      <w:jc w:val="left"/>
    </w:pPr>
    <w:rPr>
      <w:rFonts w:ascii="Cambria" w:hAnsi="Cambria"/>
      <w:sz w:val="22"/>
      <w:szCs w:val="22"/>
      <w:lang w:val="en-US" w:eastAsia="en-US" w:bidi="en-US"/>
    </w:rPr>
  </w:style>
  <w:style w:type="character" w:customStyle="1" w:styleId="FontStyle324">
    <w:name w:val="Font Style324"/>
    <w:uiPriority w:val="99"/>
    <w:rsid w:val="00744079"/>
    <w:rPr>
      <w:rFonts w:ascii="Times New Roman" w:hAnsi="Times New Roman" w:cs="Times New Roman"/>
      <w:b/>
      <w:bCs/>
      <w:sz w:val="14"/>
      <w:szCs w:val="14"/>
    </w:rPr>
  </w:style>
  <w:style w:type="character" w:customStyle="1" w:styleId="FontStyle346">
    <w:name w:val="Font Style346"/>
    <w:uiPriority w:val="99"/>
    <w:rsid w:val="00744079"/>
    <w:rPr>
      <w:rFonts w:ascii="Times New Roman" w:hAnsi="Times New Roman" w:cs="Times New Roman"/>
      <w:b/>
      <w:bCs/>
      <w:sz w:val="20"/>
      <w:szCs w:val="20"/>
    </w:rPr>
  </w:style>
  <w:style w:type="character" w:customStyle="1" w:styleId="FontStyle347">
    <w:name w:val="Font Style347"/>
    <w:uiPriority w:val="99"/>
    <w:rsid w:val="00744079"/>
    <w:rPr>
      <w:rFonts w:ascii="Arial Unicode MS" w:eastAsia="Arial Unicode MS" w:cs="Arial Unicode MS"/>
      <w:b/>
      <w:bCs/>
      <w:sz w:val="14"/>
      <w:szCs w:val="14"/>
    </w:rPr>
  </w:style>
  <w:style w:type="paragraph" w:customStyle="1" w:styleId="Style83">
    <w:name w:val="Style83"/>
    <w:basedOn w:val="aff4"/>
    <w:uiPriority w:val="99"/>
    <w:rsid w:val="00744079"/>
    <w:pPr>
      <w:widowControl w:val="0"/>
      <w:autoSpaceDE w:val="0"/>
      <w:autoSpaceDN w:val="0"/>
      <w:adjustRightInd w:val="0"/>
      <w:spacing w:after="200" w:line="221" w:lineRule="exact"/>
      <w:ind w:firstLine="298"/>
    </w:pPr>
    <w:rPr>
      <w:rFonts w:ascii="Cambria" w:hAnsi="Cambria"/>
      <w:sz w:val="22"/>
      <w:szCs w:val="22"/>
      <w:lang w:val="en-US" w:eastAsia="en-US" w:bidi="en-US"/>
    </w:rPr>
  </w:style>
  <w:style w:type="paragraph" w:customStyle="1" w:styleId="Style1810">
    <w:name w:val="Style181"/>
    <w:basedOn w:val="aff4"/>
    <w:uiPriority w:val="99"/>
    <w:rsid w:val="00744079"/>
    <w:pPr>
      <w:widowControl w:val="0"/>
      <w:autoSpaceDE w:val="0"/>
      <w:autoSpaceDN w:val="0"/>
      <w:adjustRightInd w:val="0"/>
      <w:spacing w:after="200" w:line="178" w:lineRule="exact"/>
      <w:ind w:firstLine="0"/>
    </w:pPr>
    <w:rPr>
      <w:rFonts w:ascii="Cambria" w:hAnsi="Cambria"/>
      <w:sz w:val="22"/>
      <w:szCs w:val="22"/>
      <w:lang w:val="en-US" w:eastAsia="en-US" w:bidi="en-US"/>
    </w:rPr>
  </w:style>
  <w:style w:type="paragraph" w:customStyle="1" w:styleId="Style222">
    <w:name w:val="Style222"/>
    <w:basedOn w:val="aff4"/>
    <w:uiPriority w:val="99"/>
    <w:rsid w:val="00744079"/>
    <w:pPr>
      <w:widowControl w:val="0"/>
      <w:autoSpaceDE w:val="0"/>
      <w:autoSpaceDN w:val="0"/>
      <w:adjustRightInd w:val="0"/>
      <w:spacing w:after="200" w:line="241" w:lineRule="exact"/>
      <w:ind w:firstLine="298"/>
    </w:pPr>
    <w:rPr>
      <w:rFonts w:ascii="Cambria" w:hAnsi="Cambria"/>
      <w:sz w:val="22"/>
      <w:szCs w:val="22"/>
      <w:lang w:val="en-US" w:eastAsia="en-US" w:bidi="en-US"/>
    </w:rPr>
  </w:style>
  <w:style w:type="paragraph" w:customStyle="1" w:styleId="Style156">
    <w:name w:val="Style156"/>
    <w:basedOn w:val="aff4"/>
    <w:uiPriority w:val="99"/>
    <w:rsid w:val="00744079"/>
    <w:pPr>
      <w:widowControl w:val="0"/>
      <w:autoSpaceDE w:val="0"/>
      <w:autoSpaceDN w:val="0"/>
      <w:adjustRightInd w:val="0"/>
      <w:spacing w:after="200" w:line="245" w:lineRule="exact"/>
      <w:ind w:firstLine="283"/>
    </w:pPr>
    <w:rPr>
      <w:rFonts w:ascii="Cambria" w:hAnsi="Cambria"/>
      <w:sz w:val="22"/>
      <w:szCs w:val="22"/>
      <w:lang w:val="en-US" w:eastAsia="en-US" w:bidi="en-US"/>
    </w:rPr>
  </w:style>
  <w:style w:type="character" w:customStyle="1" w:styleId="FontStyle253">
    <w:name w:val="Font Style253"/>
    <w:uiPriority w:val="99"/>
    <w:rsid w:val="00744079"/>
    <w:rPr>
      <w:rFonts w:ascii="Times New Roman" w:hAnsi="Times New Roman" w:cs="Times New Roman"/>
      <w:b/>
      <w:bCs/>
      <w:i/>
      <w:iCs/>
      <w:sz w:val="18"/>
      <w:szCs w:val="18"/>
    </w:rPr>
  </w:style>
  <w:style w:type="paragraph" w:customStyle="1" w:styleId="Style5">
    <w:name w:val="Style5"/>
    <w:basedOn w:val="aff4"/>
    <w:uiPriority w:val="99"/>
    <w:rsid w:val="00744079"/>
    <w:pPr>
      <w:widowControl w:val="0"/>
      <w:autoSpaceDE w:val="0"/>
      <w:autoSpaceDN w:val="0"/>
      <w:adjustRightInd w:val="0"/>
      <w:spacing w:after="200" w:line="243" w:lineRule="exact"/>
      <w:ind w:firstLine="293"/>
    </w:pPr>
    <w:rPr>
      <w:rFonts w:ascii="Cambria" w:hAnsi="Cambria"/>
      <w:sz w:val="22"/>
      <w:szCs w:val="22"/>
      <w:lang w:val="en-US" w:eastAsia="en-US" w:bidi="en-US"/>
    </w:rPr>
  </w:style>
  <w:style w:type="paragraph" w:customStyle="1" w:styleId="Style22">
    <w:name w:val="Style22"/>
    <w:basedOn w:val="aff4"/>
    <w:uiPriority w:val="99"/>
    <w:rsid w:val="00744079"/>
    <w:pPr>
      <w:widowControl w:val="0"/>
      <w:autoSpaceDE w:val="0"/>
      <w:autoSpaceDN w:val="0"/>
      <w:adjustRightInd w:val="0"/>
      <w:spacing w:after="200" w:line="211" w:lineRule="exact"/>
      <w:ind w:firstLine="0"/>
    </w:pPr>
    <w:rPr>
      <w:rFonts w:ascii="Cambria" w:hAnsi="Cambria"/>
      <w:sz w:val="22"/>
      <w:szCs w:val="22"/>
      <w:lang w:val="en-US" w:eastAsia="en-US" w:bidi="en-US"/>
    </w:rPr>
  </w:style>
  <w:style w:type="paragraph" w:customStyle="1" w:styleId="Style13">
    <w:name w:val="Style13"/>
    <w:basedOn w:val="aff4"/>
    <w:uiPriority w:val="99"/>
    <w:rsid w:val="00744079"/>
    <w:pPr>
      <w:widowControl w:val="0"/>
      <w:autoSpaceDE w:val="0"/>
      <w:autoSpaceDN w:val="0"/>
      <w:adjustRightInd w:val="0"/>
      <w:spacing w:after="200" w:line="276" w:lineRule="auto"/>
      <w:ind w:firstLine="0"/>
    </w:pPr>
    <w:rPr>
      <w:rFonts w:ascii="Cambria" w:hAnsi="Cambria"/>
      <w:sz w:val="22"/>
      <w:szCs w:val="22"/>
      <w:lang w:val="en-US" w:eastAsia="en-US" w:bidi="en-US"/>
    </w:rPr>
  </w:style>
  <w:style w:type="paragraph" w:customStyle="1" w:styleId="Style84">
    <w:name w:val="Style84"/>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39">
    <w:name w:val="Font Style239"/>
    <w:uiPriority w:val="99"/>
    <w:rsid w:val="00744079"/>
    <w:rPr>
      <w:rFonts w:ascii="Times New Roman" w:hAnsi="Times New Roman" w:cs="Times New Roman"/>
      <w:sz w:val="18"/>
      <w:szCs w:val="18"/>
    </w:rPr>
  </w:style>
  <w:style w:type="character" w:customStyle="1" w:styleId="FontStyle263">
    <w:name w:val="Font Style263"/>
    <w:uiPriority w:val="99"/>
    <w:rsid w:val="00744079"/>
    <w:rPr>
      <w:rFonts w:ascii="Times New Roman" w:hAnsi="Times New Roman" w:cs="Times New Roman"/>
      <w:b/>
      <w:bCs/>
      <w:sz w:val="18"/>
      <w:szCs w:val="18"/>
    </w:rPr>
  </w:style>
  <w:style w:type="character" w:customStyle="1" w:styleId="FontStyle288">
    <w:name w:val="Font Style288"/>
    <w:uiPriority w:val="99"/>
    <w:rsid w:val="00744079"/>
    <w:rPr>
      <w:rFonts w:ascii="Times New Roman" w:hAnsi="Times New Roman" w:cs="Times New Roman"/>
      <w:i/>
      <w:iCs/>
      <w:spacing w:val="-20"/>
      <w:sz w:val="22"/>
      <w:szCs w:val="22"/>
    </w:rPr>
  </w:style>
  <w:style w:type="paragraph" w:customStyle="1" w:styleId="Style2">
    <w:name w:val="Style2"/>
    <w:basedOn w:val="aff4"/>
    <w:uiPriority w:val="99"/>
    <w:rsid w:val="00744079"/>
    <w:pPr>
      <w:widowControl w:val="0"/>
      <w:autoSpaceDE w:val="0"/>
      <w:autoSpaceDN w:val="0"/>
      <w:adjustRightInd w:val="0"/>
      <w:spacing w:after="200" w:line="192" w:lineRule="exact"/>
      <w:ind w:firstLine="298"/>
    </w:pPr>
    <w:rPr>
      <w:rFonts w:ascii="Cambria" w:hAnsi="Cambria"/>
      <w:sz w:val="22"/>
      <w:szCs w:val="22"/>
      <w:lang w:val="en-US" w:eastAsia="en-US" w:bidi="en-US"/>
    </w:rPr>
  </w:style>
  <w:style w:type="paragraph" w:customStyle="1" w:styleId="Style41">
    <w:name w:val="Style41"/>
    <w:basedOn w:val="aff4"/>
    <w:uiPriority w:val="99"/>
    <w:rsid w:val="00744079"/>
    <w:pPr>
      <w:widowControl w:val="0"/>
      <w:autoSpaceDE w:val="0"/>
      <w:autoSpaceDN w:val="0"/>
      <w:adjustRightInd w:val="0"/>
      <w:spacing w:after="200" w:line="178" w:lineRule="exact"/>
      <w:ind w:firstLine="0"/>
      <w:jc w:val="center"/>
    </w:pPr>
    <w:rPr>
      <w:rFonts w:ascii="Cambria" w:hAnsi="Cambria"/>
      <w:sz w:val="22"/>
      <w:szCs w:val="22"/>
      <w:lang w:val="en-US" w:eastAsia="en-US" w:bidi="en-US"/>
    </w:rPr>
  </w:style>
  <w:style w:type="paragraph" w:customStyle="1" w:styleId="Style46">
    <w:name w:val="Style46"/>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74">
    <w:name w:val="Style74"/>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87">
    <w:name w:val="Font Style287"/>
    <w:uiPriority w:val="99"/>
    <w:rsid w:val="00744079"/>
    <w:rPr>
      <w:rFonts w:ascii="Times New Roman" w:hAnsi="Times New Roman" w:cs="Times New Roman"/>
      <w:i/>
      <w:iCs/>
      <w:smallCaps/>
      <w:spacing w:val="-30"/>
      <w:sz w:val="28"/>
      <w:szCs w:val="28"/>
    </w:rPr>
  </w:style>
  <w:style w:type="paragraph" w:customStyle="1" w:styleId="Style93">
    <w:name w:val="Style93"/>
    <w:basedOn w:val="aff4"/>
    <w:uiPriority w:val="99"/>
    <w:rsid w:val="00744079"/>
    <w:pPr>
      <w:widowControl w:val="0"/>
      <w:autoSpaceDE w:val="0"/>
      <w:autoSpaceDN w:val="0"/>
      <w:adjustRightInd w:val="0"/>
      <w:spacing w:after="200" w:line="216" w:lineRule="exact"/>
      <w:ind w:hanging="1373"/>
      <w:jc w:val="left"/>
    </w:pPr>
    <w:rPr>
      <w:rFonts w:ascii="Cambria" w:hAnsi="Cambria"/>
      <w:sz w:val="22"/>
      <w:szCs w:val="22"/>
      <w:lang w:val="en-US" w:eastAsia="en-US" w:bidi="en-US"/>
    </w:rPr>
  </w:style>
  <w:style w:type="paragraph" w:customStyle="1" w:styleId="Style14">
    <w:name w:val="Style14"/>
    <w:basedOn w:val="aff4"/>
    <w:uiPriority w:val="99"/>
    <w:rsid w:val="00744079"/>
    <w:pPr>
      <w:widowControl w:val="0"/>
      <w:autoSpaceDE w:val="0"/>
      <w:autoSpaceDN w:val="0"/>
      <w:adjustRightInd w:val="0"/>
      <w:spacing w:after="200" w:line="240" w:lineRule="exact"/>
      <w:ind w:firstLine="0"/>
      <w:jc w:val="center"/>
    </w:pPr>
    <w:rPr>
      <w:rFonts w:ascii="Cambria" w:hAnsi="Cambria"/>
      <w:sz w:val="22"/>
      <w:szCs w:val="22"/>
      <w:lang w:val="en-US" w:eastAsia="en-US" w:bidi="en-US"/>
    </w:rPr>
  </w:style>
  <w:style w:type="paragraph" w:customStyle="1" w:styleId="Style78">
    <w:name w:val="Style78"/>
    <w:basedOn w:val="aff4"/>
    <w:uiPriority w:val="99"/>
    <w:rsid w:val="00744079"/>
    <w:pPr>
      <w:widowControl w:val="0"/>
      <w:autoSpaceDE w:val="0"/>
      <w:autoSpaceDN w:val="0"/>
      <w:adjustRightInd w:val="0"/>
      <w:spacing w:after="200" w:line="259" w:lineRule="exact"/>
      <w:ind w:hanging="2098"/>
      <w:jc w:val="left"/>
    </w:pPr>
    <w:rPr>
      <w:rFonts w:ascii="Cambria" w:hAnsi="Cambria"/>
      <w:sz w:val="22"/>
      <w:szCs w:val="22"/>
      <w:lang w:val="en-US" w:eastAsia="en-US" w:bidi="en-US"/>
    </w:rPr>
  </w:style>
  <w:style w:type="paragraph" w:customStyle="1" w:styleId="Style131">
    <w:name w:val="Style131"/>
    <w:basedOn w:val="aff4"/>
    <w:uiPriority w:val="99"/>
    <w:rsid w:val="00744079"/>
    <w:pPr>
      <w:widowControl w:val="0"/>
      <w:autoSpaceDE w:val="0"/>
      <w:autoSpaceDN w:val="0"/>
      <w:adjustRightInd w:val="0"/>
      <w:spacing w:after="200" w:line="178" w:lineRule="exact"/>
      <w:ind w:hanging="115"/>
      <w:jc w:val="left"/>
    </w:pPr>
    <w:rPr>
      <w:rFonts w:ascii="Cambria" w:hAnsi="Cambria"/>
      <w:sz w:val="22"/>
      <w:szCs w:val="22"/>
      <w:lang w:val="en-US" w:eastAsia="en-US" w:bidi="en-US"/>
    </w:rPr>
  </w:style>
  <w:style w:type="paragraph" w:customStyle="1" w:styleId="Style55">
    <w:name w:val="Style55"/>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72">
    <w:name w:val="Style72"/>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81">
    <w:name w:val="Style81"/>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82">
    <w:name w:val="Style82"/>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105">
    <w:name w:val="Style105"/>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127">
    <w:name w:val="Style127"/>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135">
    <w:name w:val="Style135"/>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58">
    <w:name w:val="Font Style258"/>
    <w:uiPriority w:val="99"/>
    <w:rsid w:val="00744079"/>
    <w:rPr>
      <w:rFonts w:ascii="Times New Roman" w:hAnsi="Times New Roman" w:cs="Times New Roman"/>
      <w:sz w:val="24"/>
      <w:szCs w:val="24"/>
    </w:rPr>
  </w:style>
  <w:style w:type="character" w:customStyle="1" w:styleId="FontStyle266">
    <w:name w:val="Font Style266"/>
    <w:uiPriority w:val="99"/>
    <w:rsid w:val="00744079"/>
    <w:rPr>
      <w:rFonts w:ascii="Times New Roman" w:hAnsi="Times New Roman" w:cs="Times New Roman"/>
      <w:w w:val="50"/>
      <w:sz w:val="8"/>
      <w:szCs w:val="8"/>
    </w:rPr>
  </w:style>
  <w:style w:type="character" w:customStyle="1" w:styleId="FontStyle270">
    <w:name w:val="Font Style270"/>
    <w:uiPriority w:val="99"/>
    <w:rsid w:val="00744079"/>
    <w:rPr>
      <w:rFonts w:ascii="Arial" w:hAnsi="Arial" w:cs="Arial"/>
      <w:b/>
      <w:bCs/>
      <w:sz w:val="8"/>
      <w:szCs w:val="8"/>
    </w:rPr>
  </w:style>
  <w:style w:type="character" w:customStyle="1" w:styleId="FontStyle277">
    <w:name w:val="Font Style277"/>
    <w:uiPriority w:val="99"/>
    <w:rsid w:val="00744079"/>
    <w:rPr>
      <w:rFonts w:ascii="Cambria" w:hAnsi="Cambria" w:cs="Cambria"/>
      <w:sz w:val="86"/>
      <w:szCs w:val="86"/>
    </w:rPr>
  </w:style>
  <w:style w:type="character" w:customStyle="1" w:styleId="FontStyle293">
    <w:name w:val="Font Style293"/>
    <w:uiPriority w:val="99"/>
    <w:rsid w:val="00744079"/>
    <w:rPr>
      <w:rFonts w:ascii="Microsoft Sans Serif" w:hAnsi="Microsoft Sans Serif" w:cs="Microsoft Sans Serif"/>
      <w:sz w:val="16"/>
      <w:szCs w:val="16"/>
    </w:rPr>
  </w:style>
  <w:style w:type="character" w:customStyle="1" w:styleId="FontStyle294">
    <w:name w:val="Font Style294"/>
    <w:uiPriority w:val="99"/>
    <w:rsid w:val="00744079"/>
    <w:rPr>
      <w:rFonts w:ascii="Bookman Old Style" w:hAnsi="Bookman Old Style" w:cs="Bookman Old Style"/>
      <w:b/>
      <w:bCs/>
      <w:sz w:val="32"/>
      <w:szCs w:val="32"/>
    </w:rPr>
  </w:style>
  <w:style w:type="character" w:customStyle="1" w:styleId="FontStyle295">
    <w:name w:val="Font Style295"/>
    <w:uiPriority w:val="99"/>
    <w:rsid w:val="00744079"/>
    <w:rPr>
      <w:rFonts w:ascii="Cambria" w:hAnsi="Cambria" w:cs="Cambria"/>
      <w:sz w:val="58"/>
      <w:szCs w:val="58"/>
    </w:rPr>
  </w:style>
  <w:style w:type="character" w:customStyle="1" w:styleId="FontStyle296">
    <w:name w:val="Font Style296"/>
    <w:uiPriority w:val="99"/>
    <w:rsid w:val="00744079"/>
    <w:rPr>
      <w:rFonts w:ascii="Century Gothic" w:hAnsi="Century Gothic" w:cs="Century Gothic"/>
      <w:w w:val="33"/>
      <w:sz w:val="304"/>
      <w:szCs w:val="304"/>
    </w:rPr>
  </w:style>
  <w:style w:type="character" w:customStyle="1" w:styleId="FontStyle304">
    <w:name w:val="Font Style304"/>
    <w:uiPriority w:val="99"/>
    <w:rsid w:val="00744079"/>
    <w:rPr>
      <w:rFonts w:ascii="Bookman Old Style" w:hAnsi="Bookman Old Style" w:cs="Bookman Old Style"/>
      <w:b/>
      <w:bCs/>
      <w:spacing w:val="130"/>
      <w:sz w:val="58"/>
      <w:szCs w:val="58"/>
    </w:rPr>
  </w:style>
  <w:style w:type="paragraph" w:customStyle="1" w:styleId="Style66">
    <w:name w:val="Style66"/>
    <w:basedOn w:val="aff4"/>
    <w:uiPriority w:val="99"/>
    <w:rsid w:val="00744079"/>
    <w:pPr>
      <w:widowControl w:val="0"/>
      <w:autoSpaceDE w:val="0"/>
      <w:autoSpaceDN w:val="0"/>
      <w:adjustRightInd w:val="0"/>
      <w:spacing w:after="200" w:line="168" w:lineRule="exact"/>
      <w:ind w:firstLine="197"/>
      <w:jc w:val="left"/>
    </w:pPr>
    <w:rPr>
      <w:rFonts w:ascii="Cambria" w:hAnsi="Cambria"/>
      <w:sz w:val="22"/>
      <w:szCs w:val="22"/>
      <w:lang w:val="en-US" w:eastAsia="en-US" w:bidi="en-US"/>
    </w:rPr>
  </w:style>
  <w:style w:type="paragraph" w:customStyle="1" w:styleId="Style29">
    <w:name w:val="Style29"/>
    <w:basedOn w:val="aff4"/>
    <w:uiPriority w:val="99"/>
    <w:rsid w:val="00744079"/>
    <w:pPr>
      <w:widowControl w:val="0"/>
      <w:autoSpaceDE w:val="0"/>
      <w:autoSpaceDN w:val="0"/>
      <w:adjustRightInd w:val="0"/>
      <w:spacing w:after="200" w:line="173" w:lineRule="exact"/>
      <w:ind w:firstLine="110"/>
    </w:pPr>
    <w:rPr>
      <w:rFonts w:ascii="Cambria" w:hAnsi="Cambria"/>
      <w:sz w:val="22"/>
      <w:szCs w:val="22"/>
      <w:lang w:val="en-US" w:eastAsia="en-US" w:bidi="en-US"/>
    </w:rPr>
  </w:style>
  <w:style w:type="paragraph" w:customStyle="1" w:styleId="Style40">
    <w:name w:val="Style40"/>
    <w:basedOn w:val="aff4"/>
    <w:uiPriority w:val="99"/>
    <w:rsid w:val="00744079"/>
    <w:pPr>
      <w:widowControl w:val="0"/>
      <w:autoSpaceDE w:val="0"/>
      <w:autoSpaceDN w:val="0"/>
      <w:adjustRightInd w:val="0"/>
      <w:spacing w:after="200" w:line="245" w:lineRule="exact"/>
      <w:ind w:hanging="408"/>
      <w:jc w:val="left"/>
    </w:pPr>
    <w:rPr>
      <w:rFonts w:ascii="Cambria" w:hAnsi="Cambria"/>
      <w:sz w:val="22"/>
      <w:szCs w:val="22"/>
      <w:lang w:val="en-US" w:eastAsia="en-US" w:bidi="en-US"/>
    </w:rPr>
  </w:style>
  <w:style w:type="paragraph" w:customStyle="1" w:styleId="Style195">
    <w:name w:val="Style195"/>
    <w:basedOn w:val="aff4"/>
    <w:uiPriority w:val="99"/>
    <w:rsid w:val="00744079"/>
    <w:pPr>
      <w:widowControl w:val="0"/>
      <w:autoSpaceDE w:val="0"/>
      <w:autoSpaceDN w:val="0"/>
      <w:adjustRightInd w:val="0"/>
      <w:spacing w:after="200" w:line="182" w:lineRule="exact"/>
      <w:ind w:firstLine="0"/>
      <w:jc w:val="center"/>
    </w:pPr>
    <w:rPr>
      <w:rFonts w:ascii="Cambria" w:hAnsi="Cambria"/>
      <w:sz w:val="22"/>
      <w:szCs w:val="22"/>
      <w:lang w:val="en-US" w:eastAsia="en-US" w:bidi="en-US"/>
    </w:rPr>
  </w:style>
  <w:style w:type="paragraph" w:customStyle="1" w:styleId="Style199">
    <w:name w:val="Style199"/>
    <w:basedOn w:val="aff4"/>
    <w:uiPriority w:val="99"/>
    <w:rsid w:val="00744079"/>
    <w:pPr>
      <w:widowControl w:val="0"/>
      <w:autoSpaceDE w:val="0"/>
      <w:autoSpaceDN w:val="0"/>
      <w:adjustRightInd w:val="0"/>
      <w:spacing w:after="200" w:line="178" w:lineRule="exact"/>
      <w:ind w:firstLine="0"/>
    </w:pPr>
    <w:rPr>
      <w:rFonts w:ascii="Cambria" w:hAnsi="Cambria"/>
      <w:sz w:val="22"/>
      <w:szCs w:val="22"/>
      <w:lang w:val="en-US" w:eastAsia="en-US" w:bidi="en-US"/>
    </w:rPr>
  </w:style>
  <w:style w:type="paragraph" w:customStyle="1" w:styleId="Style200">
    <w:name w:val="Style200"/>
    <w:basedOn w:val="aff4"/>
    <w:uiPriority w:val="99"/>
    <w:rsid w:val="00744079"/>
    <w:pPr>
      <w:widowControl w:val="0"/>
      <w:autoSpaceDE w:val="0"/>
      <w:autoSpaceDN w:val="0"/>
      <w:adjustRightInd w:val="0"/>
      <w:spacing w:after="200" w:line="182" w:lineRule="exact"/>
      <w:ind w:firstLine="0"/>
    </w:pPr>
    <w:rPr>
      <w:rFonts w:ascii="Cambria" w:hAnsi="Cambria"/>
      <w:sz w:val="22"/>
      <w:szCs w:val="22"/>
      <w:lang w:val="en-US" w:eastAsia="en-US" w:bidi="en-US"/>
    </w:rPr>
  </w:style>
  <w:style w:type="paragraph" w:customStyle="1" w:styleId="Style205">
    <w:name w:val="Style205"/>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67">
    <w:name w:val="Font Style267"/>
    <w:uiPriority w:val="99"/>
    <w:rsid w:val="00744079"/>
    <w:rPr>
      <w:rFonts w:ascii="Times New Roman" w:hAnsi="Times New Roman" w:cs="Times New Roman"/>
      <w:b/>
      <w:bCs/>
      <w:i/>
      <w:iCs/>
      <w:sz w:val="16"/>
      <w:szCs w:val="16"/>
    </w:rPr>
  </w:style>
  <w:style w:type="character" w:customStyle="1" w:styleId="FontStyle323">
    <w:name w:val="Font Style323"/>
    <w:uiPriority w:val="99"/>
    <w:rsid w:val="00744079"/>
    <w:rPr>
      <w:rFonts w:ascii="Arial Unicode MS" w:eastAsia="Arial Unicode MS" w:cs="Arial Unicode MS"/>
      <w:b/>
      <w:bCs/>
      <w:sz w:val="16"/>
      <w:szCs w:val="16"/>
    </w:rPr>
  </w:style>
  <w:style w:type="paragraph" w:customStyle="1" w:styleId="Style130">
    <w:name w:val="Style130"/>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46">
    <w:name w:val="Font Style246"/>
    <w:uiPriority w:val="99"/>
    <w:rsid w:val="00744079"/>
    <w:rPr>
      <w:rFonts w:ascii="Microsoft Sans Serif" w:hAnsi="Microsoft Sans Serif" w:cs="Microsoft Sans Serif"/>
      <w:sz w:val="18"/>
      <w:szCs w:val="18"/>
    </w:rPr>
  </w:style>
  <w:style w:type="paragraph" w:customStyle="1" w:styleId="Style26">
    <w:name w:val="Style26"/>
    <w:basedOn w:val="aff4"/>
    <w:uiPriority w:val="99"/>
    <w:rsid w:val="00744079"/>
    <w:pPr>
      <w:widowControl w:val="0"/>
      <w:autoSpaceDE w:val="0"/>
      <w:autoSpaceDN w:val="0"/>
      <w:adjustRightInd w:val="0"/>
      <w:spacing w:after="200" w:line="276" w:lineRule="auto"/>
      <w:ind w:firstLine="0"/>
      <w:jc w:val="center"/>
    </w:pPr>
    <w:rPr>
      <w:rFonts w:ascii="Cambria" w:hAnsi="Cambria"/>
      <w:sz w:val="22"/>
      <w:szCs w:val="22"/>
      <w:lang w:val="en-US" w:eastAsia="en-US" w:bidi="en-US"/>
    </w:rPr>
  </w:style>
  <w:style w:type="paragraph" w:customStyle="1" w:styleId="Style54">
    <w:name w:val="Style54"/>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paragraph" w:customStyle="1" w:styleId="Style64">
    <w:name w:val="Style64"/>
    <w:basedOn w:val="aff4"/>
    <w:uiPriority w:val="99"/>
    <w:rsid w:val="00744079"/>
    <w:pPr>
      <w:widowControl w:val="0"/>
      <w:autoSpaceDE w:val="0"/>
      <w:autoSpaceDN w:val="0"/>
      <w:adjustRightInd w:val="0"/>
      <w:spacing w:after="200" w:line="240" w:lineRule="exact"/>
      <w:ind w:firstLine="408"/>
    </w:pPr>
    <w:rPr>
      <w:rFonts w:ascii="Cambria" w:hAnsi="Cambria"/>
      <w:sz w:val="22"/>
      <w:szCs w:val="22"/>
      <w:lang w:val="en-US" w:eastAsia="en-US" w:bidi="en-US"/>
    </w:rPr>
  </w:style>
  <w:style w:type="paragraph" w:customStyle="1" w:styleId="Style187">
    <w:name w:val="Style187"/>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FontStyle262">
    <w:name w:val="Font Style262"/>
    <w:uiPriority w:val="99"/>
    <w:rsid w:val="00744079"/>
    <w:rPr>
      <w:rFonts w:ascii="Times New Roman" w:hAnsi="Times New Roman" w:cs="Times New Roman"/>
      <w:sz w:val="18"/>
      <w:szCs w:val="18"/>
    </w:rPr>
  </w:style>
  <w:style w:type="character" w:customStyle="1" w:styleId="FontStyle303">
    <w:name w:val="Font Style303"/>
    <w:uiPriority w:val="99"/>
    <w:rsid w:val="00744079"/>
    <w:rPr>
      <w:rFonts w:ascii="Garamond" w:hAnsi="Garamond" w:cs="Garamond"/>
      <w:sz w:val="36"/>
      <w:szCs w:val="36"/>
    </w:rPr>
  </w:style>
  <w:style w:type="character" w:customStyle="1" w:styleId="FontStyle327">
    <w:name w:val="Font Style327"/>
    <w:uiPriority w:val="99"/>
    <w:rsid w:val="00744079"/>
    <w:rPr>
      <w:rFonts w:ascii="Arial Unicode MS" w:eastAsia="Arial Unicode MS" w:cs="Arial Unicode MS"/>
      <w:spacing w:val="-10"/>
      <w:sz w:val="10"/>
      <w:szCs w:val="10"/>
    </w:rPr>
  </w:style>
  <w:style w:type="paragraph" w:customStyle="1" w:styleId="Style30">
    <w:name w:val="Style30"/>
    <w:basedOn w:val="aff4"/>
    <w:uiPriority w:val="99"/>
    <w:rsid w:val="00744079"/>
    <w:pPr>
      <w:widowControl w:val="0"/>
      <w:autoSpaceDE w:val="0"/>
      <w:autoSpaceDN w:val="0"/>
      <w:adjustRightInd w:val="0"/>
      <w:spacing w:after="200" w:line="276" w:lineRule="auto"/>
      <w:ind w:firstLine="0"/>
      <w:jc w:val="left"/>
    </w:pPr>
    <w:rPr>
      <w:rFonts w:ascii="Cambria" w:hAnsi="Cambria"/>
      <w:sz w:val="22"/>
      <w:szCs w:val="22"/>
      <w:lang w:val="en-US" w:eastAsia="en-US" w:bidi="en-US"/>
    </w:rPr>
  </w:style>
  <w:style w:type="character" w:customStyle="1" w:styleId="afffffffffffffffa">
    <w:name w:val="Основной текст + Курсив"/>
    <w:aliases w:val="Интервал 1 pt,Основной текст (15) + 6,Интервал 0 pt Exact,Основной текст + 7,Основной текст + 12,5 pt5,Полужирный4,Малые прописные4"/>
    <w:uiPriority w:val="99"/>
    <w:rsid w:val="00744079"/>
    <w:rPr>
      <w:rFonts w:eastAsia="Times New Roman"/>
      <w:i/>
      <w:iCs/>
      <w:sz w:val="21"/>
      <w:szCs w:val="21"/>
      <w:shd w:val="clear" w:color="auto" w:fill="FFFFFF"/>
    </w:rPr>
  </w:style>
  <w:style w:type="character" w:customStyle="1" w:styleId="114">
    <w:name w:val="Основной текст (11)_"/>
    <w:link w:val="115"/>
    <w:uiPriority w:val="99"/>
    <w:rsid w:val="00744079"/>
    <w:rPr>
      <w:sz w:val="21"/>
      <w:szCs w:val="21"/>
      <w:shd w:val="clear" w:color="auto" w:fill="FFFFFF"/>
    </w:rPr>
  </w:style>
  <w:style w:type="paragraph" w:customStyle="1" w:styleId="115">
    <w:name w:val="Основной текст (11)"/>
    <w:basedOn w:val="aff4"/>
    <w:link w:val="114"/>
    <w:uiPriority w:val="99"/>
    <w:rsid w:val="00744079"/>
    <w:pPr>
      <w:shd w:val="clear" w:color="auto" w:fill="FFFFFF"/>
      <w:spacing w:before="2100" w:after="200" w:line="230" w:lineRule="exact"/>
      <w:ind w:firstLine="0"/>
      <w:jc w:val="left"/>
    </w:pPr>
    <w:rPr>
      <w:sz w:val="21"/>
      <w:szCs w:val="21"/>
    </w:rPr>
  </w:style>
  <w:style w:type="character" w:customStyle="1" w:styleId="111pt">
    <w:name w:val="Основной текст (11) + Интервал 1 pt"/>
    <w:uiPriority w:val="99"/>
    <w:rsid w:val="00744079"/>
    <w:rPr>
      <w:rFonts w:eastAsia="Times New Roman"/>
      <w:spacing w:val="20"/>
      <w:sz w:val="21"/>
      <w:szCs w:val="21"/>
      <w:shd w:val="clear" w:color="auto" w:fill="FFFFFF"/>
      <w:lang w:val="en-US"/>
    </w:rPr>
  </w:style>
  <w:style w:type="character" w:customStyle="1" w:styleId="151">
    <w:name w:val="Основной текст (15)_"/>
    <w:link w:val="152"/>
    <w:uiPriority w:val="99"/>
    <w:rsid w:val="00744079"/>
    <w:rPr>
      <w:rFonts w:ascii="MS Reference Sans Serif" w:eastAsia="MS Reference Sans Serif" w:hAnsi="MS Reference Sans Serif" w:cs="MS Reference Sans Serif"/>
      <w:spacing w:val="-10"/>
      <w:sz w:val="14"/>
      <w:szCs w:val="14"/>
      <w:shd w:val="clear" w:color="auto" w:fill="FFFFFF"/>
    </w:rPr>
  </w:style>
  <w:style w:type="paragraph" w:customStyle="1" w:styleId="152">
    <w:name w:val="Основной текст (15)"/>
    <w:basedOn w:val="aff4"/>
    <w:link w:val="151"/>
    <w:uiPriority w:val="99"/>
    <w:rsid w:val="00744079"/>
    <w:pPr>
      <w:shd w:val="clear" w:color="auto" w:fill="FFFFFF"/>
      <w:spacing w:after="200" w:line="0" w:lineRule="atLeast"/>
      <w:ind w:firstLine="0"/>
      <w:jc w:val="left"/>
    </w:pPr>
    <w:rPr>
      <w:rFonts w:ascii="MS Reference Sans Serif" w:eastAsia="MS Reference Sans Serif" w:hAnsi="MS Reference Sans Serif" w:cs="MS Reference Sans Serif"/>
      <w:spacing w:val="-10"/>
      <w:sz w:val="14"/>
      <w:szCs w:val="14"/>
    </w:rPr>
  </w:style>
  <w:style w:type="character" w:customStyle="1" w:styleId="141">
    <w:name w:val="Основной текст (14)_"/>
    <w:link w:val="142"/>
    <w:uiPriority w:val="99"/>
    <w:rsid w:val="00744079"/>
    <w:rPr>
      <w:rFonts w:ascii="Microsoft Sans Serif" w:eastAsia="Microsoft Sans Serif" w:hAnsi="Microsoft Sans Serif" w:cs="Microsoft Sans Serif"/>
      <w:sz w:val="15"/>
      <w:szCs w:val="15"/>
      <w:shd w:val="clear" w:color="auto" w:fill="FFFFFF"/>
    </w:rPr>
  </w:style>
  <w:style w:type="paragraph" w:customStyle="1" w:styleId="142">
    <w:name w:val="Основной текст (14)"/>
    <w:basedOn w:val="aff4"/>
    <w:link w:val="141"/>
    <w:uiPriority w:val="99"/>
    <w:rsid w:val="00744079"/>
    <w:pPr>
      <w:shd w:val="clear" w:color="auto" w:fill="FFFFFF"/>
      <w:spacing w:after="200" w:line="0" w:lineRule="atLeast"/>
      <w:ind w:firstLine="0"/>
      <w:jc w:val="left"/>
    </w:pPr>
    <w:rPr>
      <w:rFonts w:ascii="Microsoft Sans Serif" w:eastAsia="Microsoft Sans Serif" w:hAnsi="Microsoft Sans Serif" w:cs="Microsoft Sans Serif"/>
      <w:sz w:val="15"/>
      <w:szCs w:val="15"/>
    </w:rPr>
  </w:style>
  <w:style w:type="character" w:customStyle="1" w:styleId="2ff1">
    <w:name w:val="Основной текст (2)_"/>
    <w:uiPriority w:val="99"/>
    <w:rsid w:val="00744079"/>
    <w:rPr>
      <w:sz w:val="18"/>
      <w:szCs w:val="18"/>
      <w:shd w:val="clear" w:color="auto" w:fill="FFFFFF"/>
    </w:rPr>
  </w:style>
  <w:style w:type="character" w:customStyle="1" w:styleId="afffffffffffffffb">
    <w:name w:val="Колонтитул_"/>
    <w:link w:val="afffffffffffffffc"/>
    <w:uiPriority w:val="99"/>
    <w:rsid w:val="00744079"/>
    <w:rPr>
      <w:shd w:val="clear" w:color="auto" w:fill="FFFFFF"/>
    </w:rPr>
  </w:style>
  <w:style w:type="paragraph" w:customStyle="1" w:styleId="afffffffffffffffc">
    <w:name w:val="Колонтитул"/>
    <w:basedOn w:val="aff4"/>
    <w:link w:val="afffffffffffffffb"/>
    <w:uiPriority w:val="99"/>
    <w:rsid w:val="00744079"/>
    <w:pPr>
      <w:shd w:val="clear" w:color="auto" w:fill="FFFFFF"/>
      <w:spacing w:after="200" w:line="276" w:lineRule="auto"/>
      <w:ind w:firstLine="0"/>
      <w:jc w:val="left"/>
    </w:pPr>
  </w:style>
  <w:style w:type="character" w:customStyle="1" w:styleId="9pt0pt">
    <w:name w:val="Колонтитул + 9 pt;Интервал 0 pt"/>
    <w:rsid w:val="00744079"/>
    <w:rPr>
      <w:rFonts w:eastAsia="Times New Roman"/>
      <w:color w:val="FFFFFF"/>
      <w:spacing w:val="10"/>
      <w:sz w:val="18"/>
      <w:szCs w:val="18"/>
      <w:shd w:val="clear" w:color="auto" w:fill="FFFFFF"/>
    </w:rPr>
  </w:style>
  <w:style w:type="character" w:customStyle="1" w:styleId="BookmanOldStyle85pt">
    <w:name w:val="Основной текст + Bookman Old Style;8;5 pt;Полужирный;Малые прописные"/>
    <w:rsid w:val="00744079"/>
    <w:rPr>
      <w:rFonts w:ascii="Bookman Old Style" w:eastAsia="Bookman Old Style" w:hAnsi="Bookman Old Style" w:cs="Bookman Old Style"/>
      <w:b/>
      <w:bCs/>
      <w:i w:val="0"/>
      <w:iCs w:val="0"/>
      <w:smallCaps/>
      <w:strike w:val="0"/>
      <w:spacing w:val="0"/>
      <w:w w:val="100"/>
      <w:sz w:val="17"/>
      <w:szCs w:val="17"/>
      <w:shd w:val="clear" w:color="auto" w:fill="FFFFFF"/>
      <w:lang w:val="en-US"/>
    </w:rPr>
  </w:style>
  <w:style w:type="character" w:customStyle="1" w:styleId="afffffffffffffffd">
    <w:name w:val="Основной текст + Полужирный"/>
    <w:uiPriority w:val="99"/>
    <w:rsid w:val="00744079"/>
    <w:rPr>
      <w:rFonts w:eastAsia="Times New Roman"/>
      <w:b/>
      <w:bCs/>
      <w:i w:val="0"/>
      <w:iCs w:val="0"/>
      <w:smallCaps w:val="0"/>
      <w:strike w:val="0"/>
      <w:spacing w:val="0"/>
      <w:sz w:val="21"/>
      <w:szCs w:val="21"/>
      <w:shd w:val="clear" w:color="auto" w:fill="FFFFFF"/>
    </w:rPr>
  </w:style>
  <w:style w:type="character" w:customStyle="1" w:styleId="19BookmanOldStyle10pt">
    <w:name w:val="Основной текст (19) + Bookman Old Style;10 pt;Не полужирный;Не курсив"/>
    <w:rsid w:val="00744079"/>
    <w:rPr>
      <w:rFonts w:ascii="Bookman Old Style" w:eastAsia="Bookman Old Style" w:hAnsi="Bookman Old Style" w:cs="Bookman Old Style"/>
      <w:b/>
      <w:bCs/>
      <w:i/>
      <w:iCs/>
      <w:smallCaps w:val="0"/>
      <w:strike w:val="0"/>
      <w:sz w:val="20"/>
      <w:szCs w:val="20"/>
    </w:rPr>
  </w:style>
  <w:style w:type="character" w:customStyle="1" w:styleId="3f2">
    <w:name w:val="Основной текст (3)_"/>
    <w:link w:val="3f3"/>
    <w:uiPriority w:val="99"/>
    <w:rsid w:val="00744079"/>
    <w:rPr>
      <w:rFonts w:ascii="SimSun" w:eastAsia="SimSun" w:hAnsi="SimSun" w:cs="SimSun"/>
      <w:shd w:val="clear" w:color="auto" w:fill="FFFFFF"/>
    </w:rPr>
  </w:style>
  <w:style w:type="paragraph" w:customStyle="1" w:styleId="3f3">
    <w:name w:val="Основной текст (3)"/>
    <w:basedOn w:val="aff4"/>
    <w:link w:val="3f2"/>
    <w:uiPriority w:val="99"/>
    <w:rsid w:val="00744079"/>
    <w:pPr>
      <w:shd w:val="clear" w:color="auto" w:fill="FFFFFF"/>
      <w:spacing w:after="200" w:line="0" w:lineRule="atLeast"/>
      <w:ind w:firstLine="0"/>
      <w:jc w:val="left"/>
    </w:pPr>
    <w:rPr>
      <w:rFonts w:ascii="SimSun" w:eastAsia="SimSun" w:hAnsi="SimSun" w:cs="SimSun"/>
    </w:rPr>
  </w:style>
  <w:style w:type="character" w:customStyle="1" w:styleId="56">
    <w:name w:val="Заголовок №5_"/>
    <w:link w:val="57"/>
    <w:uiPriority w:val="99"/>
    <w:rsid w:val="00744079"/>
    <w:rPr>
      <w:sz w:val="18"/>
      <w:szCs w:val="18"/>
      <w:shd w:val="clear" w:color="auto" w:fill="FFFFFF"/>
    </w:rPr>
  </w:style>
  <w:style w:type="paragraph" w:customStyle="1" w:styleId="57">
    <w:name w:val="Заголовок №5"/>
    <w:basedOn w:val="aff4"/>
    <w:link w:val="56"/>
    <w:uiPriority w:val="99"/>
    <w:rsid w:val="00744079"/>
    <w:pPr>
      <w:shd w:val="clear" w:color="auto" w:fill="FFFFFF"/>
      <w:spacing w:before="360" w:after="240" w:line="0" w:lineRule="atLeast"/>
      <w:ind w:firstLine="0"/>
      <w:outlineLvl w:val="4"/>
    </w:pPr>
    <w:rPr>
      <w:sz w:val="18"/>
      <w:szCs w:val="18"/>
    </w:rPr>
  </w:style>
  <w:style w:type="character" w:customStyle="1" w:styleId="125pt1pt">
    <w:name w:val="Основной текст + 12;5 pt;Полужирный;Курсив;Малые прописные;Интервал 1 pt"/>
    <w:rsid w:val="00744079"/>
    <w:rPr>
      <w:rFonts w:eastAsia="Times New Roman"/>
      <w:b/>
      <w:bCs/>
      <w:i/>
      <w:iCs/>
      <w:smallCaps/>
      <w:strike w:val="0"/>
      <w:spacing w:val="20"/>
      <w:sz w:val="25"/>
      <w:szCs w:val="25"/>
      <w:shd w:val="clear" w:color="auto" w:fill="FFFFFF"/>
      <w:lang w:val="en-US"/>
    </w:rPr>
  </w:style>
  <w:style w:type="character" w:customStyle="1" w:styleId="1pt">
    <w:name w:val="Основной текст + Курсив;Интервал 1 pt"/>
    <w:rsid w:val="00744079"/>
    <w:rPr>
      <w:rFonts w:eastAsia="Times New Roman"/>
      <w:b w:val="0"/>
      <w:bCs w:val="0"/>
      <w:i/>
      <w:iCs/>
      <w:smallCaps w:val="0"/>
      <w:strike w:val="0"/>
      <w:spacing w:val="30"/>
      <w:sz w:val="21"/>
      <w:szCs w:val="21"/>
      <w:shd w:val="clear" w:color="auto" w:fill="FFFFFF"/>
      <w:lang w:val="en-US"/>
    </w:rPr>
  </w:style>
  <w:style w:type="character" w:customStyle="1" w:styleId="4c">
    <w:name w:val="Основной текст (4)_"/>
    <w:link w:val="4d"/>
    <w:uiPriority w:val="99"/>
    <w:rsid w:val="00744079"/>
    <w:rPr>
      <w:sz w:val="21"/>
      <w:szCs w:val="21"/>
      <w:shd w:val="clear" w:color="auto" w:fill="FFFFFF"/>
      <w:lang w:val="en-US"/>
    </w:rPr>
  </w:style>
  <w:style w:type="paragraph" w:customStyle="1" w:styleId="4d">
    <w:name w:val="Основной текст (4)"/>
    <w:basedOn w:val="aff4"/>
    <w:link w:val="4c"/>
    <w:uiPriority w:val="99"/>
    <w:rsid w:val="00744079"/>
    <w:pPr>
      <w:shd w:val="clear" w:color="auto" w:fill="FFFFFF"/>
      <w:spacing w:before="360" w:after="360" w:line="0" w:lineRule="atLeast"/>
      <w:ind w:firstLine="0"/>
      <w:jc w:val="left"/>
    </w:pPr>
    <w:rPr>
      <w:sz w:val="21"/>
      <w:szCs w:val="21"/>
      <w:lang w:val="en-US"/>
    </w:rPr>
  </w:style>
  <w:style w:type="character" w:customStyle="1" w:styleId="4e">
    <w:name w:val="Основной текст (4) + Не курсив"/>
    <w:uiPriority w:val="99"/>
    <w:rsid w:val="00744079"/>
    <w:rPr>
      <w:rFonts w:eastAsia="Times New Roman"/>
      <w:i/>
      <w:iCs/>
      <w:sz w:val="21"/>
      <w:szCs w:val="21"/>
      <w:shd w:val="clear" w:color="auto" w:fill="FFFFFF"/>
      <w:lang w:val="en-US"/>
    </w:rPr>
  </w:style>
  <w:style w:type="character" w:customStyle="1" w:styleId="41pt">
    <w:name w:val="Основной текст (4) + Интервал 1 pt"/>
    <w:uiPriority w:val="99"/>
    <w:rsid w:val="00744079"/>
    <w:rPr>
      <w:rFonts w:eastAsia="Times New Roman"/>
      <w:spacing w:val="30"/>
      <w:sz w:val="21"/>
      <w:szCs w:val="21"/>
      <w:shd w:val="clear" w:color="auto" w:fill="FFFFFF"/>
      <w:lang w:val="en-US"/>
    </w:rPr>
  </w:style>
  <w:style w:type="character" w:customStyle="1" w:styleId="43pt">
    <w:name w:val="Основной текст (4) + Интервал 3 pt"/>
    <w:uiPriority w:val="99"/>
    <w:rsid w:val="00744079"/>
    <w:rPr>
      <w:rFonts w:eastAsia="Times New Roman"/>
      <w:spacing w:val="60"/>
      <w:sz w:val="21"/>
      <w:szCs w:val="21"/>
      <w:shd w:val="clear" w:color="auto" w:fill="FFFFFF"/>
      <w:lang w:val="en-US"/>
    </w:rPr>
  </w:style>
  <w:style w:type="character" w:customStyle="1" w:styleId="49pt">
    <w:name w:val="Основной текст (4) + 9 pt;Не курсив"/>
    <w:rsid w:val="00744079"/>
    <w:rPr>
      <w:rFonts w:eastAsia="Times New Roman"/>
      <w:b w:val="0"/>
      <w:bCs w:val="0"/>
      <w:i/>
      <w:iCs/>
      <w:smallCaps w:val="0"/>
      <w:strike w:val="0"/>
      <w:spacing w:val="0"/>
      <w:sz w:val="18"/>
      <w:szCs w:val="18"/>
      <w:shd w:val="clear" w:color="auto" w:fill="FFFFFF"/>
      <w:lang w:val="en-US"/>
    </w:rPr>
  </w:style>
  <w:style w:type="character" w:customStyle="1" w:styleId="7pt1pt">
    <w:name w:val="Основной текст + 7 pt;Полужирный;Малые прописные;Интервал 1 pt"/>
    <w:rsid w:val="00744079"/>
    <w:rPr>
      <w:rFonts w:eastAsia="Times New Roman"/>
      <w:b/>
      <w:bCs/>
      <w:i w:val="0"/>
      <w:iCs w:val="0"/>
      <w:smallCaps/>
      <w:strike w:val="0"/>
      <w:spacing w:val="20"/>
      <w:sz w:val="14"/>
      <w:szCs w:val="14"/>
      <w:shd w:val="clear" w:color="auto" w:fill="FFFFFF"/>
    </w:rPr>
  </w:style>
  <w:style w:type="character" w:customStyle="1" w:styleId="4SimSun">
    <w:name w:val="Основной текст (4) + SimSun;Полужирный;Не курсив"/>
    <w:rsid w:val="00744079"/>
    <w:rPr>
      <w:rFonts w:ascii="SimSun" w:eastAsia="SimSun" w:hAnsi="SimSun" w:cs="SimSun"/>
      <w:b/>
      <w:bCs/>
      <w:i/>
      <w:iCs/>
      <w:smallCaps w:val="0"/>
      <w:strike w:val="0"/>
      <w:spacing w:val="0"/>
      <w:sz w:val="21"/>
      <w:szCs w:val="21"/>
      <w:shd w:val="clear" w:color="auto" w:fill="FFFFFF"/>
      <w:lang w:val="en-US"/>
    </w:rPr>
  </w:style>
  <w:style w:type="character" w:customStyle="1" w:styleId="95pt">
    <w:name w:val="Основной текст + 9;5 pt;Курсив"/>
    <w:rsid w:val="00744079"/>
    <w:rPr>
      <w:rFonts w:eastAsia="Times New Roman"/>
      <w:b w:val="0"/>
      <w:bCs w:val="0"/>
      <w:i/>
      <w:iCs/>
      <w:smallCaps w:val="0"/>
      <w:strike w:val="0"/>
      <w:spacing w:val="0"/>
      <w:sz w:val="19"/>
      <w:szCs w:val="19"/>
      <w:shd w:val="clear" w:color="auto" w:fill="FFFFFF"/>
    </w:rPr>
  </w:style>
  <w:style w:type="character" w:customStyle="1" w:styleId="320">
    <w:name w:val="Заголовок №3 (2)_"/>
    <w:link w:val="321"/>
    <w:uiPriority w:val="99"/>
    <w:rsid w:val="00744079"/>
    <w:rPr>
      <w:sz w:val="21"/>
      <w:szCs w:val="21"/>
      <w:shd w:val="clear" w:color="auto" w:fill="FFFFFF"/>
    </w:rPr>
  </w:style>
  <w:style w:type="paragraph" w:customStyle="1" w:styleId="321">
    <w:name w:val="Заголовок №3 (2)"/>
    <w:basedOn w:val="aff4"/>
    <w:link w:val="320"/>
    <w:uiPriority w:val="99"/>
    <w:rsid w:val="00744079"/>
    <w:pPr>
      <w:shd w:val="clear" w:color="auto" w:fill="FFFFFF"/>
      <w:spacing w:before="360" w:after="60" w:line="0" w:lineRule="atLeast"/>
      <w:ind w:firstLine="0"/>
      <w:jc w:val="left"/>
      <w:outlineLvl w:val="2"/>
    </w:pPr>
    <w:rPr>
      <w:sz w:val="21"/>
      <w:szCs w:val="21"/>
    </w:rPr>
  </w:style>
  <w:style w:type="character" w:customStyle="1" w:styleId="58">
    <w:name w:val="Основной текст (5)_"/>
    <w:link w:val="59"/>
    <w:uiPriority w:val="99"/>
    <w:rsid w:val="00744079"/>
    <w:rPr>
      <w:spacing w:val="40"/>
      <w:sz w:val="25"/>
      <w:szCs w:val="25"/>
      <w:shd w:val="clear" w:color="auto" w:fill="FFFFFF"/>
    </w:rPr>
  </w:style>
  <w:style w:type="paragraph" w:customStyle="1" w:styleId="59">
    <w:name w:val="Основной текст (5)"/>
    <w:basedOn w:val="aff4"/>
    <w:link w:val="58"/>
    <w:uiPriority w:val="99"/>
    <w:rsid w:val="00744079"/>
    <w:pPr>
      <w:shd w:val="clear" w:color="auto" w:fill="FFFFFF"/>
      <w:spacing w:before="60" w:after="360" w:line="0" w:lineRule="atLeast"/>
      <w:ind w:firstLine="300"/>
    </w:pPr>
    <w:rPr>
      <w:spacing w:val="40"/>
      <w:sz w:val="25"/>
      <w:szCs w:val="25"/>
    </w:rPr>
  </w:style>
  <w:style w:type="character" w:customStyle="1" w:styleId="5105pt0pt">
    <w:name w:val="Основной текст (5) + 10;5 pt;Не полужирный;Не курсив;Не малые прописные;Интервал 0 pt"/>
    <w:rsid w:val="00744079"/>
    <w:rPr>
      <w:rFonts w:eastAsia="Times New Roman"/>
      <w:b/>
      <w:bCs/>
      <w:i/>
      <w:iCs/>
      <w:smallCaps/>
      <w:spacing w:val="0"/>
      <w:sz w:val="21"/>
      <w:szCs w:val="21"/>
      <w:shd w:val="clear" w:color="auto" w:fill="FFFFFF"/>
    </w:rPr>
  </w:style>
  <w:style w:type="character" w:customStyle="1" w:styleId="5105pt1pt">
    <w:name w:val="Основной текст (5) + 10;5 pt;Не полужирный;Не малые прописные;Интервал 1 pt"/>
    <w:rsid w:val="00744079"/>
    <w:rPr>
      <w:rFonts w:eastAsia="Times New Roman"/>
      <w:b/>
      <w:bCs/>
      <w:smallCaps/>
      <w:spacing w:val="30"/>
      <w:sz w:val="21"/>
      <w:szCs w:val="21"/>
      <w:shd w:val="clear" w:color="auto" w:fill="FFFFFF"/>
      <w:lang w:val="en-US"/>
    </w:rPr>
  </w:style>
  <w:style w:type="character" w:customStyle="1" w:styleId="51pt">
    <w:name w:val="Основной текст (5) + Интервал 1 pt"/>
    <w:uiPriority w:val="99"/>
    <w:rsid w:val="00744079"/>
    <w:rPr>
      <w:rFonts w:eastAsia="Times New Roman"/>
      <w:spacing w:val="20"/>
      <w:sz w:val="25"/>
      <w:szCs w:val="25"/>
      <w:shd w:val="clear" w:color="auto" w:fill="FFFFFF"/>
    </w:rPr>
  </w:style>
  <w:style w:type="character" w:customStyle="1" w:styleId="5BookmanOldStyle7pt">
    <w:name w:val="Сноска (5) + Bookman Old Style;7 pt"/>
    <w:rsid w:val="00744079"/>
    <w:rPr>
      <w:rFonts w:ascii="Bookman Old Style" w:eastAsia="Bookman Old Style" w:hAnsi="Bookman Old Style" w:cs="Bookman Old Style"/>
      <w:b w:val="0"/>
      <w:bCs w:val="0"/>
      <w:i w:val="0"/>
      <w:iCs w:val="0"/>
      <w:smallCaps w:val="0"/>
      <w:strike w:val="0"/>
      <w:spacing w:val="0"/>
      <w:sz w:val="14"/>
      <w:szCs w:val="14"/>
      <w:u w:val="single"/>
    </w:rPr>
  </w:style>
  <w:style w:type="character" w:customStyle="1" w:styleId="2pt">
    <w:name w:val="Основной текст + Интервал 2 pt"/>
    <w:uiPriority w:val="99"/>
    <w:rsid w:val="00744079"/>
    <w:rPr>
      <w:rFonts w:eastAsia="Times New Roman"/>
      <w:b w:val="0"/>
      <w:bCs w:val="0"/>
      <w:i w:val="0"/>
      <w:iCs w:val="0"/>
      <w:smallCaps w:val="0"/>
      <w:strike w:val="0"/>
      <w:spacing w:val="40"/>
      <w:sz w:val="21"/>
      <w:szCs w:val="21"/>
      <w:shd w:val="clear" w:color="auto" w:fill="FFFFFF"/>
    </w:rPr>
  </w:style>
  <w:style w:type="paragraph" w:customStyle="1" w:styleId="1fff1">
    <w:name w:val="Верхний колонтитул1"/>
    <w:basedOn w:val="aff4"/>
    <w:uiPriority w:val="99"/>
    <w:rsid w:val="00744079"/>
    <w:pPr>
      <w:tabs>
        <w:tab w:val="center" w:pos="4677"/>
        <w:tab w:val="right" w:pos="9355"/>
      </w:tabs>
      <w:spacing w:after="200" w:line="276" w:lineRule="auto"/>
      <w:ind w:firstLine="0"/>
      <w:jc w:val="left"/>
    </w:pPr>
    <w:rPr>
      <w:rFonts w:ascii="Cambria" w:hAnsi="Cambria"/>
      <w:sz w:val="22"/>
      <w:lang w:val="en-US" w:eastAsia="en-US" w:bidi="en-US"/>
    </w:rPr>
  </w:style>
  <w:style w:type="paragraph" w:customStyle="1" w:styleId="ipara">
    <w:name w:val="ipara"/>
    <w:basedOn w:val="aff4"/>
    <w:uiPriority w:val="99"/>
    <w:rsid w:val="00744079"/>
    <w:pPr>
      <w:spacing w:before="100" w:beforeAutospacing="1" w:after="100" w:afterAutospacing="1" w:line="276" w:lineRule="auto"/>
      <w:ind w:firstLine="0"/>
      <w:jc w:val="left"/>
    </w:pPr>
    <w:rPr>
      <w:rFonts w:ascii="Cambria" w:hAnsi="Cambria"/>
      <w:sz w:val="22"/>
      <w:szCs w:val="22"/>
      <w:lang w:val="en-US" w:eastAsia="en-US" w:bidi="en-US"/>
    </w:rPr>
  </w:style>
  <w:style w:type="paragraph" w:customStyle="1" w:styleId="pagenumber">
    <w:name w:val="pagenumber"/>
    <w:basedOn w:val="aff4"/>
    <w:uiPriority w:val="99"/>
    <w:rsid w:val="00744079"/>
    <w:pPr>
      <w:spacing w:before="100" w:beforeAutospacing="1" w:after="100" w:afterAutospacing="1" w:line="276" w:lineRule="auto"/>
      <w:ind w:firstLine="0"/>
      <w:jc w:val="left"/>
    </w:pPr>
    <w:rPr>
      <w:rFonts w:ascii="Cambria" w:hAnsi="Cambria"/>
      <w:sz w:val="22"/>
      <w:szCs w:val="22"/>
      <w:lang w:val="en-US" w:eastAsia="en-US" w:bidi="en-US"/>
    </w:rPr>
  </w:style>
  <w:style w:type="paragraph" w:customStyle="1" w:styleId="nipara">
    <w:name w:val="nipara"/>
    <w:basedOn w:val="aff4"/>
    <w:uiPriority w:val="99"/>
    <w:rsid w:val="00744079"/>
    <w:pPr>
      <w:spacing w:before="100" w:beforeAutospacing="1" w:after="100" w:afterAutospacing="1" w:line="276" w:lineRule="auto"/>
      <w:ind w:firstLine="0"/>
      <w:jc w:val="left"/>
    </w:pPr>
    <w:rPr>
      <w:rFonts w:ascii="Cambria" w:hAnsi="Cambria"/>
      <w:sz w:val="22"/>
      <w:szCs w:val="22"/>
      <w:lang w:val="en-US" w:eastAsia="en-US" w:bidi="en-US"/>
    </w:rPr>
  </w:style>
  <w:style w:type="paragraph" w:customStyle="1" w:styleId="artwork">
    <w:name w:val="artwork"/>
    <w:basedOn w:val="aff4"/>
    <w:uiPriority w:val="99"/>
    <w:rsid w:val="00744079"/>
    <w:pPr>
      <w:spacing w:before="100" w:beforeAutospacing="1" w:after="100" w:afterAutospacing="1" w:line="276" w:lineRule="auto"/>
      <w:ind w:firstLine="0"/>
      <w:jc w:val="left"/>
    </w:pPr>
    <w:rPr>
      <w:rFonts w:ascii="Cambria" w:hAnsi="Cambria"/>
      <w:sz w:val="22"/>
      <w:szCs w:val="22"/>
      <w:lang w:val="en-US" w:eastAsia="en-US" w:bidi="en-US"/>
    </w:rPr>
  </w:style>
  <w:style w:type="paragraph" w:customStyle="1" w:styleId="afffffffffffffffe">
    <w:name w:val="ДиссерОсновной"/>
    <w:basedOn w:val="aff4"/>
    <w:uiPriority w:val="99"/>
    <w:rsid w:val="00744079"/>
    <w:pPr>
      <w:spacing w:after="200" w:line="360" w:lineRule="auto"/>
      <w:ind w:firstLine="680"/>
    </w:pPr>
    <w:rPr>
      <w:rFonts w:ascii="Cambria" w:hAnsi="Cambria"/>
      <w:sz w:val="28"/>
      <w:lang w:val="en-US" w:eastAsia="en-US" w:bidi="en-US"/>
    </w:rPr>
  </w:style>
  <w:style w:type="paragraph" w:customStyle="1" w:styleId="affffffffffffffff">
    <w:name w:val="Свойство"/>
    <w:next w:val="aff4"/>
    <w:uiPriority w:val="99"/>
    <w:rsid w:val="00744079"/>
    <w:pPr>
      <w:numPr>
        <w:ilvl w:val="1"/>
      </w:numPr>
      <w:tabs>
        <w:tab w:val="num" w:pos="1117"/>
      </w:tabs>
      <w:spacing w:after="200" w:line="276" w:lineRule="auto"/>
      <w:ind w:left="1117" w:hanging="397"/>
    </w:pPr>
    <w:rPr>
      <w:rFonts w:ascii="Cambria" w:hAnsi="Cambria"/>
      <w:sz w:val="24"/>
      <w:szCs w:val="22"/>
    </w:rPr>
  </w:style>
  <w:style w:type="paragraph" w:customStyle="1" w:styleId="affffffffffffffff0">
    <w:name w:val="Основной стиль"/>
    <w:link w:val="affffffffffffffff1"/>
    <w:uiPriority w:val="99"/>
    <w:rsid w:val="00744079"/>
    <w:pPr>
      <w:spacing w:after="200" w:line="276" w:lineRule="auto"/>
      <w:ind w:firstLine="851"/>
      <w:jc w:val="both"/>
    </w:pPr>
    <w:rPr>
      <w:rFonts w:ascii="Cambria" w:hAnsi="Cambria"/>
      <w:sz w:val="24"/>
      <w:szCs w:val="22"/>
    </w:rPr>
  </w:style>
  <w:style w:type="paragraph" w:customStyle="1" w:styleId="usual">
    <w:name w:val="usual"/>
    <w:basedOn w:val="aff4"/>
    <w:uiPriority w:val="99"/>
    <w:rsid w:val="00744079"/>
    <w:pPr>
      <w:spacing w:before="100" w:beforeAutospacing="1" w:after="100" w:afterAutospacing="1" w:line="276" w:lineRule="auto"/>
      <w:ind w:firstLine="0"/>
      <w:jc w:val="left"/>
    </w:pPr>
    <w:rPr>
      <w:rFonts w:ascii="Cambria" w:hAnsi="Cambria"/>
      <w:color w:val="000000"/>
      <w:sz w:val="22"/>
      <w:szCs w:val="22"/>
      <w:lang w:val="en-US" w:eastAsia="en-US" w:bidi="en-US"/>
    </w:rPr>
  </w:style>
  <w:style w:type="paragraph" w:customStyle="1" w:styleId="bl0">
    <w:name w:val="bl0"/>
    <w:basedOn w:val="aff4"/>
    <w:uiPriority w:val="99"/>
    <w:rsid w:val="00744079"/>
    <w:pPr>
      <w:spacing w:before="100" w:beforeAutospacing="1" w:after="100" w:afterAutospacing="1" w:line="276" w:lineRule="auto"/>
      <w:ind w:firstLine="0"/>
      <w:jc w:val="left"/>
    </w:pPr>
    <w:rPr>
      <w:rFonts w:ascii="Cambria" w:hAnsi="Cambria"/>
      <w:b/>
      <w:bCs/>
      <w:sz w:val="18"/>
      <w:szCs w:val="18"/>
      <w:lang w:val="en-US" w:eastAsia="en-US" w:bidi="en-US"/>
    </w:rPr>
  </w:style>
  <w:style w:type="paragraph" w:customStyle="1" w:styleId="bl1">
    <w:name w:val="bl1"/>
    <w:basedOn w:val="aff4"/>
    <w:uiPriority w:val="99"/>
    <w:rsid w:val="00744079"/>
    <w:pPr>
      <w:spacing w:before="100" w:beforeAutospacing="1" w:after="100" w:afterAutospacing="1" w:line="276" w:lineRule="auto"/>
      <w:ind w:firstLine="0"/>
      <w:jc w:val="left"/>
    </w:pPr>
    <w:rPr>
      <w:rFonts w:ascii="Cambria" w:hAnsi="Cambria"/>
      <w:sz w:val="18"/>
      <w:szCs w:val="18"/>
      <w:lang w:val="en-US" w:eastAsia="en-US" w:bidi="en-US"/>
    </w:rPr>
  </w:style>
  <w:style w:type="paragraph" w:customStyle="1" w:styleId="ConsNonformat">
    <w:name w:val="ConsNonformat"/>
    <w:uiPriority w:val="99"/>
    <w:rsid w:val="00744079"/>
    <w:pPr>
      <w:widowControl w:val="0"/>
      <w:autoSpaceDE w:val="0"/>
      <w:autoSpaceDN w:val="0"/>
      <w:adjustRightInd w:val="0"/>
      <w:spacing w:after="200" w:line="276" w:lineRule="auto"/>
    </w:pPr>
    <w:rPr>
      <w:rFonts w:ascii="Courier New" w:hAnsi="Courier New" w:cs="Courier New"/>
      <w:sz w:val="22"/>
      <w:szCs w:val="22"/>
    </w:rPr>
  </w:style>
  <w:style w:type="character" w:customStyle="1" w:styleId="1fff2">
    <w:name w:val="Текст примечания Знак1"/>
    <w:basedOn w:val="aff5"/>
    <w:uiPriority w:val="99"/>
    <w:rsid w:val="00744079"/>
  </w:style>
  <w:style w:type="character" w:customStyle="1" w:styleId="1fff3">
    <w:name w:val="Тема примечания Знак1"/>
    <w:basedOn w:val="1fff2"/>
    <w:uiPriority w:val="99"/>
    <w:rsid w:val="00744079"/>
    <w:rPr>
      <w:b/>
      <w:bCs/>
    </w:rPr>
  </w:style>
  <w:style w:type="character" w:customStyle="1" w:styleId="FootnoteTextChar">
    <w:name w:val="Footnote Text Char"/>
    <w:aliases w:val="Знак Char,Table_Footnote_last Знак Char,Table_Footnote_last Знак Знак Char,Table_Footnote_last Char,Знак8 Знак Char,Знак8 Char,Текст сноски Знак1 Знак1 Char,Текст сноски Знак Знак Знак1 Char,Текст сноски Знак1 Знак Знак Char"/>
    <w:basedOn w:val="aff5"/>
    <w:uiPriority w:val="99"/>
    <w:locked/>
    <w:rsid w:val="00744079"/>
    <w:rPr>
      <w:rFonts w:cs="Times New Roman"/>
      <w:sz w:val="20"/>
      <w:szCs w:val="20"/>
    </w:rPr>
  </w:style>
  <w:style w:type="paragraph" w:customStyle="1" w:styleId="a4">
    <w:name w:val="Список нум. по ГОСТу"/>
    <w:basedOn w:val="aff4"/>
    <w:uiPriority w:val="99"/>
    <w:rsid w:val="00744079"/>
    <w:pPr>
      <w:widowControl w:val="0"/>
      <w:numPr>
        <w:numId w:val="19"/>
      </w:numPr>
      <w:tabs>
        <w:tab w:val="left" w:pos="992"/>
      </w:tabs>
      <w:suppressAutoHyphens/>
      <w:spacing w:line="360" w:lineRule="auto"/>
    </w:pPr>
    <w:rPr>
      <w:rFonts w:eastAsia="DejaVu Sans" w:cs="Tahoma"/>
      <w:sz w:val="28"/>
      <w:szCs w:val="24"/>
      <w:lang w:bidi="ru-RU"/>
    </w:rPr>
  </w:style>
  <w:style w:type="paragraph" w:customStyle="1" w:styleId="aa">
    <w:name w:val="Нумерованный моно"/>
    <w:basedOn w:val="af4"/>
    <w:next w:val="aff4"/>
    <w:uiPriority w:val="99"/>
    <w:qFormat/>
    <w:rsid w:val="00744079"/>
    <w:pPr>
      <w:numPr>
        <w:numId w:val="20"/>
      </w:numPr>
      <w:ind w:left="0" w:firstLine="426"/>
      <w:contextualSpacing w:val="0"/>
    </w:pPr>
    <w:rPr>
      <w:rFonts w:eastAsia="Times New Roman"/>
      <w:szCs w:val="24"/>
      <w:lang w:eastAsia="ru-RU"/>
    </w:rPr>
  </w:style>
  <w:style w:type="paragraph" w:customStyle="1" w:styleId="a">
    <w:name w:val="список ненумерованный"/>
    <w:basedOn w:val="affffffffffffff"/>
    <w:uiPriority w:val="99"/>
    <w:rsid w:val="00744079"/>
    <w:pPr>
      <w:numPr>
        <w:numId w:val="21"/>
      </w:numPr>
      <w:tabs>
        <w:tab w:val="num" w:pos="360"/>
        <w:tab w:val="left" w:pos="993"/>
        <w:tab w:val="num" w:pos="1035"/>
        <w:tab w:val="num" w:pos="1068"/>
      </w:tabs>
      <w:spacing w:line="312" w:lineRule="auto"/>
      <w:ind w:left="0" w:firstLine="708"/>
    </w:pPr>
    <w:rPr>
      <w:bCs/>
      <w:iCs/>
      <w:sz w:val="28"/>
      <w:szCs w:val="28"/>
    </w:rPr>
  </w:style>
  <w:style w:type="paragraph" w:customStyle="1" w:styleId="1fff4">
    <w:name w:val="Формула1"/>
    <w:basedOn w:val="affc"/>
    <w:link w:val="1fff5"/>
    <w:uiPriority w:val="99"/>
    <w:qFormat/>
    <w:rsid w:val="00744079"/>
    <w:pPr>
      <w:widowControl w:val="0"/>
      <w:tabs>
        <w:tab w:val="left" w:pos="850"/>
        <w:tab w:val="left" w:pos="7937"/>
      </w:tabs>
      <w:suppressAutoHyphens/>
      <w:spacing w:after="120" w:line="360" w:lineRule="auto"/>
      <w:ind w:firstLine="0"/>
      <w:jc w:val="left"/>
    </w:pPr>
    <w:rPr>
      <w:rFonts w:eastAsia="Arial Unicode MS" w:cs="Mangal"/>
      <w:kern w:val="1"/>
      <w:sz w:val="28"/>
      <w:szCs w:val="24"/>
      <w:lang w:eastAsia="hi-IN" w:bidi="hi-IN"/>
    </w:rPr>
  </w:style>
  <w:style w:type="paragraph" w:customStyle="1" w:styleId="big">
    <w:name w:val="big"/>
    <w:basedOn w:val="aff4"/>
    <w:uiPriority w:val="99"/>
    <w:rsid w:val="00744079"/>
    <w:pPr>
      <w:spacing w:before="100" w:beforeAutospacing="1" w:after="100" w:afterAutospacing="1"/>
      <w:ind w:left="80" w:right="80" w:firstLine="0"/>
      <w:jc w:val="left"/>
    </w:pPr>
    <w:rPr>
      <w:rFonts w:ascii="MS Sans Serif" w:eastAsia="Arial Unicode MS" w:hAnsi="MS Sans Serif" w:cs="Arial Unicode MS"/>
      <w:color w:val="000000"/>
    </w:rPr>
  </w:style>
  <w:style w:type="paragraph" w:customStyle="1" w:styleId="small">
    <w:name w:val="small"/>
    <w:basedOn w:val="aff4"/>
    <w:uiPriority w:val="99"/>
    <w:rsid w:val="00744079"/>
    <w:pPr>
      <w:spacing w:before="100" w:beforeAutospacing="1" w:after="100" w:afterAutospacing="1"/>
      <w:ind w:left="80" w:right="80" w:firstLine="0"/>
      <w:jc w:val="left"/>
    </w:pPr>
    <w:rPr>
      <w:rFonts w:ascii="Arial" w:hAnsi="Arial" w:cs="Arial"/>
      <w:color w:val="000000"/>
      <w:sz w:val="16"/>
      <w:szCs w:val="16"/>
    </w:rPr>
  </w:style>
  <w:style w:type="paragraph" w:customStyle="1" w:styleId="nine">
    <w:name w:val="nine"/>
    <w:basedOn w:val="aff4"/>
    <w:uiPriority w:val="99"/>
    <w:rsid w:val="00744079"/>
    <w:pPr>
      <w:spacing w:before="100" w:beforeAutospacing="1" w:after="100" w:afterAutospacing="1"/>
      <w:ind w:left="80" w:right="80" w:firstLine="0"/>
      <w:jc w:val="left"/>
    </w:pPr>
    <w:rPr>
      <w:rFonts w:ascii="MS Sans Serif" w:hAnsi="MS Sans Serif"/>
      <w:color w:val="000000"/>
      <w:sz w:val="18"/>
      <w:szCs w:val="18"/>
    </w:rPr>
  </w:style>
  <w:style w:type="paragraph" w:customStyle="1" w:styleId="superbig">
    <w:name w:val="superbig"/>
    <w:basedOn w:val="aff4"/>
    <w:uiPriority w:val="99"/>
    <w:rsid w:val="00744079"/>
    <w:pPr>
      <w:spacing w:before="100" w:beforeAutospacing="1" w:after="100" w:afterAutospacing="1"/>
      <w:ind w:left="80" w:right="80" w:firstLine="0"/>
      <w:jc w:val="left"/>
    </w:pPr>
    <w:rPr>
      <w:rFonts w:ascii="Arial" w:hAnsi="Arial" w:cs="Arial"/>
      <w:color w:val="000000"/>
      <w:sz w:val="40"/>
      <w:szCs w:val="40"/>
    </w:rPr>
  </w:style>
  <w:style w:type="paragraph" w:customStyle="1" w:styleId="middlebig">
    <w:name w:val="middlebig"/>
    <w:basedOn w:val="aff4"/>
    <w:uiPriority w:val="99"/>
    <w:rsid w:val="00744079"/>
    <w:pPr>
      <w:spacing w:before="100" w:beforeAutospacing="1" w:after="100" w:afterAutospacing="1"/>
      <w:ind w:left="80" w:right="80" w:firstLine="0"/>
      <w:jc w:val="left"/>
    </w:pPr>
    <w:rPr>
      <w:rFonts w:ascii="MS Sans Serif" w:hAnsi="MS Sans Serif"/>
      <w:color w:val="000000"/>
    </w:rPr>
  </w:style>
  <w:style w:type="paragraph" w:customStyle="1" w:styleId="header2">
    <w:name w:val="header2"/>
    <w:basedOn w:val="aff4"/>
    <w:uiPriority w:val="99"/>
    <w:rsid w:val="00744079"/>
    <w:pPr>
      <w:spacing w:before="100" w:beforeAutospacing="1" w:after="100" w:afterAutospacing="1"/>
      <w:ind w:left="80" w:right="80" w:firstLine="0"/>
      <w:jc w:val="left"/>
    </w:pPr>
    <w:rPr>
      <w:rFonts w:ascii="MS Sans Serif" w:hAnsi="MS Sans Serif"/>
      <w:color w:val="000000"/>
      <w:sz w:val="22"/>
      <w:szCs w:val="22"/>
    </w:rPr>
  </w:style>
  <w:style w:type="paragraph" w:customStyle="1" w:styleId="header3">
    <w:name w:val="header3"/>
    <w:basedOn w:val="aff4"/>
    <w:uiPriority w:val="99"/>
    <w:rsid w:val="00744079"/>
    <w:pPr>
      <w:spacing w:before="100" w:beforeAutospacing="1" w:after="100" w:afterAutospacing="1"/>
      <w:ind w:left="80" w:right="80" w:firstLine="0"/>
      <w:jc w:val="left"/>
    </w:pPr>
    <w:rPr>
      <w:rFonts w:ascii="MS Sans Serif" w:hAnsi="MS Sans Serif"/>
      <w:color w:val="000000"/>
      <w:sz w:val="24"/>
      <w:szCs w:val="24"/>
    </w:rPr>
  </w:style>
  <w:style w:type="paragraph" w:customStyle="1" w:styleId="Address">
    <w:name w:val="Address"/>
    <w:basedOn w:val="aff4"/>
    <w:uiPriority w:val="99"/>
    <w:rsid w:val="00744079"/>
    <w:pPr>
      <w:ind w:left="1701" w:right="1701" w:firstLine="0"/>
      <w:jc w:val="center"/>
    </w:pPr>
    <w:rPr>
      <w:rFonts w:ascii="Journal" w:hAnsi="Journal"/>
      <w:i/>
      <w:sz w:val="22"/>
      <w:lang w:val="en-US"/>
    </w:rPr>
  </w:style>
  <w:style w:type="paragraph" w:customStyle="1" w:styleId="affffffffffffffff2">
    <w:name w:val="Стиль Рисунок + По центру"/>
    <w:basedOn w:val="aff4"/>
    <w:uiPriority w:val="99"/>
    <w:rsid w:val="00744079"/>
    <w:pPr>
      <w:ind w:firstLine="0"/>
      <w:jc w:val="center"/>
    </w:pPr>
    <w:rPr>
      <w:rFonts w:ascii="Garamond" w:hAnsi="Garamond"/>
      <w:sz w:val="22"/>
      <w:lang w:eastAsia="en-US"/>
    </w:rPr>
  </w:style>
  <w:style w:type="paragraph" w:customStyle="1" w:styleId="affffffffffffffff3">
    <w:name w:val="Обычный с отступом"/>
    <w:basedOn w:val="aff4"/>
    <w:uiPriority w:val="99"/>
    <w:rsid w:val="00744079"/>
    <w:pPr>
      <w:ind w:firstLine="720"/>
    </w:pPr>
    <w:rPr>
      <w:sz w:val="24"/>
      <w:szCs w:val="24"/>
    </w:rPr>
  </w:style>
  <w:style w:type="character" w:customStyle="1" w:styleId="FootNoteMark">
    <w:name w:val="FootNoteMark"/>
    <w:basedOn w:val="aff5"/>
    <w:uiPriority w:val="99"/>
    <w:rsid w:val="00744079"/>
    <w:rPr>
      <w:rFonts w:ascii="Journal" w:hAnsi="Journal" w:hint="default"/>
      <w:position w:val="6"/>
      <w:sz w:val="18"/>
      <w:vertAlign w:val="superscript"/>
    </w:rPr>
  </w:style>
  <w:style w:type="character" w:customStyle="1" w:styleId="1fff6">
    <w:name w:val="Название Знак1"/>
    <w:aliases w:val="Название Знак Знак Знак1"/>
    <w:basedOn w:val="aff5"/>
    <w:uiPriority w:val="99"/>
    <w:locked/>
    <w:rsid w:val="00744079"/>
    <w:rPr>
      <w:rFonts w:asciiTheme="majorHAnsi" w:eastAsiaTheme="majorEastAsia" w:hAnsiTheme="majorHAnsi" w:cstheme="majorBidi"/>
      <w:b/>
      <w:bCs/>
      <w:kern w:val="28"/>
      <w:sz w:val="32"/>
      <w:szCs w:val="32"/>
    </w:rPr>
  </w:style>
  <w:style w:type="character" w:customStyle="1" w:styleId="1fff7">
    <w:name w:val="Подзаголовок Знак1"/>
    <w:basedOn w:val="aff5"/>
    <w:uiPriority w:val="99"/>
    <w:locked/>
    <w:rsid w:val="00744079"/>
    <w:rPr>
      <w:rFonts w:asciiTheme="majorHAnsi" w:eastAsiaTheme="majorEastAsia" w:hAnsiTheme="majorHAnsi" w:cstheme="majorBidi"/>
      <w:sz w:val="24"/>
      <w:szCs w:val="24"/>
    </w:rPr>
  </w:style>
  <w:style w:type="character" w:customStyle="1" w:styleId="212">
    <w:name w:val="Цитата 2 Знак1"/>
    <w:basedOn w:val="aff5"/>
    <w:uiPriority w:val="99"/>
    <w:locked/>
    <w:rsid w:val="00744079"/>
    <w:rPr>
      <w:i/>
      <w:iCs/>
      <w:color w:val="000000" w:themeColor="text1"/>
      <w:sz w:val="24"/>
    </w:rPr>
  </w:style>
  <w:style w:type="character" w:customStyle="1" w:styleId="1fff8">
    <w:name w:val="Выделенная цитата Знак1"/>
    <w:basedOn w:val="aff5"/>
    <w:uiPriority w:val="99"/>
    <w:locked/>
    <w:rsid w:val="00744079"/>
    <w:rPr>
      <w:b/>
      <w:bCs/>
      <w:i/>
      <w:iCs/>
      <w:color w:val="4F81BD" w:themeColor="accent1"/>
      <w:sz w:val="24"/>
    </w:rPr>
  </w:style>
  <w:style w:type="paragraph" w:customStyle="1" w:styleId="0-">
    <w:name w:val="0-Общий"/>
    <w:basedOn w:val="aff4"/>
    <w:link w:val="0-0"/>
    <w:uiPriority w:val="99"/>
    <w:qFormat/>
    <w:rsid w:val="00744079"/>
    <w:pPr>
      <w:spacing w:line="360" w:lineRule="auto"/>
      <w:ind w:firstLine="357"/>
    </w:pPr>
    <w:rPr>
      <w:sz w:val="28"/>
      <w:szCs w:val="22"/>
    </w:rPr>
  </w:style>
  <w:style w:type="character" w:customStyle="1" w:styleId="0-0">
    <w:name w:val="0-Общий Знак"/>
    <w:basedOn w:val="aff5"/>
    <w:link w:val="0-"/>
    <w:uiPriority w:val="99"/>
    <w:rsid w:val="00744079"/>
    <w:rPr>
      <w:sz w:val="28"/>
      <w:szCs w:val="22"/>
    </w:rPr>
  </w:style>
  <w:style w:type="paragraph" w:customStyle="1" w:styleId="1-">
    <w:name w:val="1-Раздел"/>
    <w:basedOn w:val="0-"/>
    <w:link w:val="1-0"/>
    <w:uiPriority w:val="99"/>
    <w:qFormat/>
    <w:rsid w:val="00744079"/>
    <w:pPr>
      <w:keepNext/>
      <w:widowControl w:val="0"/>
      <w:suppressAutoHyphens/>
      <w:spacing w:before="240" w:after="120"/>
      <w:ind w:left="357" w:right="357" w:firstLine="0"/>
      <w:contextualSpacing/>
      <w:jc w:val="center"/>
    </w:pPr>
    <w:rPr>
      <w:b/>
      <w:caps/>
      <w:sz w:val="20"/>
      <w:szCs w:val="20"/>
    </w:rPr>
  </w:style>
  <w:style w:type="character" w:customStyle="1" w:styleId="1-0">
    <w:name w:val="1-Раздел Знак"/>
    <w:basedOn w:val="aff5"/>
    <w:link w:val="1-"/>
    <w:uiPriority w:val="99"/>
    <w:rsid w:val="00744079"/>
    <w:rPr>
      <w:b/>
      <w:caps/>
    </w:rPr>
  </w:style>
  <w:style w:type="character" w:styleId="HTML2">
    <w:name w:val="HTML Cite"/>
    <w:basedOn w:val="aff5"/>
    <w:uiPriority w:val="99"/>
    <w:unhideWhenUsed/>
    <w:rsid w:val="00744079"/>
    <w:rPr>
      <w:i/>
      <w:iCs/>
    </w:rPr>
  </w:style>
  <w:style w:type="paragraph" w:customStyle="1" w:styleId="affffffffffffffff4">
    <w:name w:val="Статья в ЮФУ"/>
    <w:basedOn w:val="aff4"/>
    <w:link w:val="affffffffffffffff5"/>
    <w:uiPriority w:val="99"/>
    <w:rsid w:val="00744079"/>
    <w:pPr>
      <w:spacing w:line="276" w:lineRule="auto"/>
      <w:ind w:firstLine="567"/>
    </w:pPr>
    <w:rPr>
      <w:rFonts w:eastAsia="Calibri"/>
      <w:szCs w:val="22"/>
      <w:lang w:eastAsia="en-US"/>
    </w:rPr>
  </w:style>
  <w:style w:type="character" w:customStyle="1" w:styleId="affffffffffffffff5">
    <w:name w:val="Статья в ЮФУ Знак"/>
    <w:link w:val="affffffffffffffff4"/>
    <w:uiPriority w:val="99"/>
    <w:rsid w:val="00744079"/>
    <w:rPr>
      <w:rFonts w:eastAsia="Calibri"/>
      <w:szCs w:val="22"/>
      <w:lang w:eastAsia="en-US"/>
    </w:rPr>
  </w:style>
  <w:style w:type="paragraph" w:customStyle="1" w:styleId="Style11">
    <w:name w:val="Style11"/>
    <w:basedOn w:val="aff4"/>
    <w:uiPriority w:val="99"/>
    <w:rsid w:val="00744079"/>
    <w:pPr>
      <w:widowControl w:val="0"/>
      <w:autoSpaceDE w:val="0"/>
      <w:autoSpaceDN w:val="0"/>
      <w:adjustRightInd w:val="0"/>
      <w:spacing w:line="470" w:lineRule="exact"/>
      <w:ind w:firstLine="634"/>
    </w:pPr>
    <w:rPr>
      <w:rFonts w:eastAsia="MS Mincho"/>
      <w:sz w:val="24"/>
      <w:szCs w:val="24"/>
    </w:rPr>
  </w:style>
  <w:style w:type="character" w:customStyle="1" w:styleId="FontStyle49">
    <w:name w:val="Font Style49"/>
    <w:basedOn w:val="aff5"/>
    <w:uiPriority w:val="99"/>
    <w:rsid w:val="00744079"/>
    <w:rPr>
      <w:rFonts w:ascii="Times New Roman" w:hAnsi="Times New Roman" w:cs="Times New Roman"/>
      <w:i/>
      <w:iCs/>
      <w:sz w:val="26"/>
      <w:szCs w:val="26"/>
    </w:rPr>
  </w:style>
  <w:style w:type="character" w:customStyle="1" w:styleId="FontStyle52">
    <w:name w:val="Font Style52"/>
    <w:basedOn w:val="aff5"/>
    <w:uiPriority w:val="99"/>
    <w:rsid w:val="00744079"/>
    <w:rPr>
      <w:rFonts w:ascii="Times New Roman" w:hAnsi="Times New Roman" w:cs="Times New Roman"/>
      <w:sz w:val="26"/>
      <w:szCs w:val="26"/>
    </w:rPr>
  </w:style>
  <w:style w:type="paragraph" w:customStyle="1" w:styleId="amain">
    <w:name w:val="a_main"/>
    <w:basedOn w:val="aff4"/>
    <w:autoRedefine/>
    <w:uiPriority w:val="99"/>
    <w:rsid w:val="00744079"/>
    <w:pPr>
      <w:spacing w:line="360" w:lineRule="auto"/>
      <w:ind w:firstLine="709"/>
    </w:pPr>
    <w:rPr>
      <w:bCs/>
      <w:color w:val="000000"/>
      <w:sz w:val="28"/>
      <w:szCs w:val="28"/>
    </w:rPr>
  </w:style>
  <w:style w:type="character" w:customStyle="1" w:styleId="spelle">
    <w:name w:val="spelle"/>
    <w:basedOn w:val="aff5"/>
    <w:uiPriority w:val="99"/>
    <w:rsid w:val="00744079"/>
  </w:style>
  <w:style w:type="character" w:customStyle="1" w:styleId="FontStyle32">
    <w:name w:val="Font Style32"/>
    <w:basedOn w:val="aff5"/>
    <w:uiPriority w:val="99"/>
    <w:rsid w:val="00744079"/>
    <w:rPr>
      <w:rFonts w:ascii="Times New Roman" w:hAnsi="Times New Roman" w:cs="Times New Roman"/>
      <w:sz w:val="26"/>
      <w:szCs w:val="26"/>
    </w:rPr>
  </w:style>
  <w:style w:type="paragraph" w:customStyle="1" w:styleId="Commontext">
    <w:name w:val="Common text"/>
    <w:basedOn w:val="aff4"/>
    <w:uiPriority w:val="99"/>
    <w:rsid w:val="00744079"/>
    <w:pPr>
      <w:spacing w:line="360" w:lineRule="auto"/>
      <w:ind w:firstLine="540"/>
      <w:jc w:val="left"/>
    </w:pPr>
    <w:rPr>
      <w:sz w:val="28"/>
      <w:szCs w:val="28"/>
    </w:rPr>
  </w:style>
  <w:style w:type="paragraph" w:customStyle="1" w:styleId="FR5">
    <w:name w:val="FR5"/>
    <w:uiPriority w:val="99"/>
    <w:rsid w:val="00744079"/>
    <w:pPr>
      <w:widowControl w:val="0"/>
      <w:autoSpaceDE w:val="0"/>
      <w:autoSpaceDN w:val="0"/>
      <w:adjustRightInd w:val="0"/>
      <w:spacing w:line="280" w:lineRule="auto"/>
      <w:ind w:firstLine="720"/>
      <w:jc w:val="both"/>
    </w:pPr>
  </w:style>
  <w:style w:type="paragraph" w:customStyle="1" w:styleId="msonormalbullet1gif">
    <w:name w:val="msonormalbullet1.gif"/>
    <w:basedOn w:val="aff4"/>
    <w:uiPriority w:val="99"/>
    <w:rsid w:val="00744079"/>
    <w:pPr>
      <w:spacing w:before="100" w:beforeAutospacing="1" w:after="100" w:afterAutospacing="1"/>
      <w:ind w:firstLine="0"/>
      <w:jc w:val="left"/>
    </w:pPr>
    <w:rPr>
      <w:sz w:val="24"/>
      <w:szCs w:val="24"/>
    </w:rPr>
  </w:style>
  <w:style w:type="character" w:customStyle="1" w:styleId="formlabels1">
    <w:name w:val="form_labels1"/>
    <w:basedOn w:val="aff5"/>
    <w:uiPriority w:val="99"/>
    <w:rsid w:val="00744079"/>
    <w:rPr>
      <w:rFonts w:ascii="Verdana" w:hAnsi="Verdana" w:hint="default"/>
      <w:sz w:val="16"/>
      <w:szCs w:val="16"/>
    </w:rPr>
  </w:style>
  <w:style w:type="paragraph" w:customStyle="1" w:styleId="affffffffffffffff6">
    <w:name w:val="Стиль"/>
    <w:uiPriority w:val="99"/>
    <w:rsid w:val="00744079"/>
    <w:pPr>
      <w:widowControl w:val="0"/>
      <w:autoSpaceDE w:val="0"/>
      <w:autoSpaceDN w:val="0"/>
      <w:adjustRightInd w:val="0"/>
    </w:pPr>
    <w:rPr>
      <w:sz w:val="24"/>
      <w:szCs w:val="24"/>
    </w:rPr>
  </w:style>
  <w:style w:type="character" w:customStyle="1" w:styleId="affffffffffffffff7">
    <w:name w:val="Символ сноски"/>
    <w:basedOn w:val="aff5"/>
    <w:uiPriority w:val="99"/>
    <w:rsid w:val="00744079"/>
    <w:rPr>
      <w:vertAlign w:val="superscript"/>
    </w:rPr>
  </w:style>
  <w:style w:type="paragraph" w:customStyle="1" w:styleId="affffffffffffffff8">
    <w:name w:val="ГОСТ Знак"/>
    <w:basedOn w:val="aff4"/>
    <w:uiPriority w:val="99"/>
    <w:rsid w:val="00744079"/>
    <w:pPr>
      <w:spacing w:line="360" w:lineRule="auto"/>
      <w:ind w:firstLine="851"/>
    </w:pPr>
    <w:rPr>
      <w:rFonts w:ascii="Calibri" w:eastAsia="Calibri" w:hAnsi="Calibri"/>
      <w:sz w:val="28"/>
      <w:szCs w:val="28"/>
      <w:lang w:eastAsia="en-US"/>
    </w:rPr>
  </w:style>
  <w:style w:type="paragraph" w:customStyle="1" w:styleId="western">
    <w:name w:val="western"/>
    <w:basedOn w:val="aff4"/>
    <w:uiPriority w:val="99"/>
    <w:rsid w:val="00744079"/>
    <w:pPr>
      <w:spacing w:before="100" w:beforeAutospacing="1" w:after="115"/>
      <w:ind w:firstLine="0"/>
      <w:jc w:val="left"/>
    </w:pPr>
    <w:rPr>
      <w:rFonts w:ascii="Calibri" w:hAnsi="Calibri"/>
      <w:color w:val="000000"/>
      <w:sz w:val="24"/>
      <w:szCs w:val="24"/>
    </w:rPr>
  </w:style>
  <w:style w:type="paragraph" w:customStyle="1" w:styleId="affffffffffffffff9">
    <w:name w:val="Знак Знак Знак Знак"/>
    <w:basedOn w:val="aff4"/>
    <w:uiPriority w:val="99"/>
    <w:rsid w:val="00744079"/>
    <w:pPr>
      <w:spacing w:after="160" w:line="240" w:lineRule="exact"/>
      <w:ind w:firstLine="0"/>
      <w:jc w:val="left"/>
    </w:pPr>
    <w:rPr>
      <w:rFonts w:ascii="Verdana" w:hAnsi="Verdana"/>
      <w:lang w:val="en-US" w:eastAsia="en-US"/>
    </w:rPr>
  </w:style>
  <w:style w:type="paragraph" w:customStyle="1" w:styleId="affffffffffffffffa">
    <w:name w:val="ГОСТ"/>
    <w:basedOn w:val="aff4"/>
    <w:uiPriority w:val="99"/>
    <w:qFormat/>
    <w:rsid w:val="00744079"/>
    <w:pPr>
      <w:spacing w:line="360" w:lineRule="auto"/>
      <w:ind w:firstLine="851"/>
    </w:pPr>
    <w:rPr>
      <w:rFonts w:ascii="Calibri" w:eastAsia="Calibri" w:hAnsi="Calibri"/>
      <w:sz w:val="28"/>
      <w:szCs w:val="28"/>
    </w:rPr>
  </w:style>
  <w:style w:type="paragraph" w:customStyle="1" w:styleId="4f">
    <w:name w:val="4"/>
    <w:basedOn w:val="aff4"/>
    <w:uiPriority w:val="99"/>
    <w:rsid w:val="00744079"/>
    <w:pPr>
      <w:spacing w:before="100" w:beforeAutospacing="1" w:after="100" w:afterAutospacing="1"/>
      <w:ind w:firstLine="0"/>
      <w:jc w:val="left"/>
    </w:pPr>
    <w:rPr>
      <w:sz w:val="24"/>
      <w:szCs w:val="24"/>
    </w:rPr>
  </w:style>
  <w:style w:type="character" w:customStyle="1" w:styleId="sformssrc7">
    <w:name w:val="sforms_src7"/>
    <w:basedOn w:val="aff5"/>
    <w:uiPriority w:val="99"/>
    <w:rsid w:val="00744079"/>
    <w:rPr>
      <w:vanish/>
      <w:webHidden w:val="0"/>
      <w:color w:val="000000"/>
      <w:sz w:val="14"/>
      <w:szCs w:val="14"/>
      <w:specVanish w:val="0"/>
    </w:rPr>
  </w:style>
  <w:style w:type="character" w:customStyle="1" w:styleId="afffff3">
    <w:name w:val="Текст концевой сноски Знак"/>
    <w:basedOn w:val="aff5"/>
    <w:link w:val="afffff2"/>
    <w:uiPriority w:val="99"/>
    <w:rsid w:val="00744079"/>
  </w:style>
  <w:style w:type="character" w:customStyle="1" w:styleId="affffffffffffffffb">
    <w:name w:val="_Основной Знак"/>
    <w:basedOn w:val="aff5"/>
    <w:uiPriority w:val="99"/>
    <w:rsid w:val="00744079"/>
    <w:rPr>
      <w:sz w:val="24"/>
      <w:szCs w:val="24"/>
      <w:lang w:val="ru-RU" w:eastAsia="ru-RU"/>
    </w:rPr>
  </w:style>
  <w:style w:type="character" w:customStyle="1" w:styleId="contributornametrigger">
    <w:name w:val="contributornametrigger"/>
    <w:basedOn w:val="aff5"/>
    <w:uiPriority w:val="99"/>
    <w:rsid w:val="00744079"/>
  </w:style>
  <w:style w:type="paragraph" w:customStyle="1" w:styleId="affffffffffffffffc">
    <w:name w:val="Название труда"/>
    <w:basedOn w:val="aff4"/>
    <w:uiPriority w:val="99"/>
    <w:rsid w:val="00744079"/>
    <w:pPr>
      <w:keepNext/>
      <w:keepLines/>
      <w:pageBreakBefore/>
      <w:spacing w:before="600"/>
      <w:ind w:firstLine="284"/>
      <w:jc w:val="center"/>
    </w:pPr>
    <w:rPr>
      <w:b/>
      <w:caps/>
      <w:sz w:val="32"/>
      <w:szCs w:val="32"/>
    </w:rPr>
  </w:style>
  <w:style w:type="paragraph" w:customStyle="1" w:styleId="affffffffffffffffd">
    <w:name w:val="Организация"/>
    <w:basedOn w:val="aff4"/>
    <w:link w:val="affffffffffffffffe"/>
    <w:uiPriority w:val="99"/>
    <w:qFormat/>
    <w:rsid w:val="00744079"/>
    <w:pPr>
      <w:spacing w:before="400" w:after="800"/>
      <w:ind w:firstLine="284"/>
      <w:jc w:val="center"/>
    </w:pPr>
    <w:rPr>
      <w:sz w:val="28"/>
      <w:szCs w:val="24"/>
    </w:rPr>
  </w:style>
  <w:style w:type="paragraph" w:customStyle="1" w:styleId="Normal14pt">
    <w:name w:val="Normal + 14 pt"/>
    <w:aliases w:val="Justified,First line:  1,27 cm,Line spacing:  Double"/>
    <w:basedOn w:val="aff4"/>
    <w:link w:val="Normal14ptJustifiedFirstline127cmLinespacingDoubleChar"/>
    <w:uiPriority w:val="99"/>
    <w:rsid w:val="00744079"/>
    <w:pPr>
      <w:spacing w:line="480" w:lineRule="auto"/>
      <w:ind w:firstLine="720"/>
    </w:pPr>
    <w:rPr>
      <w:sz w:val="28"/>
      <w:szCs w:val="28"/>
    </w:rPr>
  </w:style>
  <w:style w:type="character" w:customStyle="1" w:styleId="Normal14ptJustifiedFirstline127cmLinespacingDoubleChar">
    <w:name w:val="Normal + 14 pt;Justified;First line:  1;27 cm;Line spacing:  Double Char"/>
    <w:link w:val="Normal14pt"/>
    <w:rsid w:val="00744079"/>
    <w:rPr>
      <w:sz w:val="28"/>
      <w:szCs w:val="28"/>
    </w:rPr>
  </w:style>
  <w:style w:type="numbering" w:customStyle="1" w:styleId="1fff9">
    <w:name w:val="Нет списка1"/>
    <w:next w:val="aff7"/>
    <w:uiPriority w:val="99"/>
    <w:semiHidden/>
    <w:rsid w:val="00744079"/>
  </w:style>
  <w:style w:type="character" w:customStyle="1" w:styleId="affffd">
    <w:name w:val="Название объекта Знак"/>
    <w:aliases w:val="5 ТЕКСТ Знак,Название объекта 00 Знак,Название объекта Знак Знак Знак Знак,Название объекта Знак1 Знак,Название объекта Знак Знак Знак1,Назв_табл Знак"/>
    <w:link w:val="affffc"/>
    <w:uiPriority w:val="99"/>
    <w:rsid w:val="00744079"/>
    <w:rPr>
      <w:sz w:val="28"/>
      <w:szCs w:val="28"/>
    </w:rPr>
  </w:style>
  <w:style w:type="paragraph" w:customStyle="1" w:styleId="101">
    <w:name w:val="Стиль Заголовок 1 + Первая строка:  0 см"/>
    <w:basedOn w:val="1b"/>
    <w:uiPriority w:val="99"/>
    <w:rsid w:val="00744079"/>
    <w:pPr>
      <w:pageBreakBefore w:val="0"/>
      <w:suppressAutoHyphens w:val="0"/>
      <w:spacing w:before="240" w:after="240"/>
      <w:ind w:firstLine="284"/>
    </w:pPr>
    <w:rPr>
      <w:bCs/>
      <w:caps/>
      <w:kern w:val="32"/>
    </w:rPr>
  </w:style>
  <w:style w:type="table" w:customStyle="1" w:styleId="2ff2">
    <w:name w:val="Сетка таблицы2"/>
    <w:basedOn w:val="aff6"/>
    <w:next w:val="afffd"/>
    <w:uiPriority w:val="99"/>
    <w:rsid w:val="00744079"/>
    <w:pPr>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ffa">
    <w:name w:val="Table Grid 1"/>
    <w:basedOn w:val="aff6"/>
    <w:uiPriority w:val="99"/>
    <w:rsid w:val="00744079"/>
    <w:pPr>
      <w:ind w:firstLine="709"/>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f4">
    <w:name w:val="Сетка таблицы3"/>
    <w:basedOn w:val="aff6"/>
    <w:next w:val="afffd"/>
    <w:uiPriority w:val="99"/>
    <w:rsid w:val="00744079"/>
    <w:pPr>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f0">
    <w:name w:val="Сетка таблицы4"/>
    <w:basedOn w:val="aff6"/>
    <w:next w:val="afffd"/>
    <w:uiPriority w:val="99"/>
    <w:rsid w:val="00744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Сетка таблицы11"/>
    <w:basedOn w:val="aff6"/>
    <w:next w:val="afffd"/>
    <w:uiPriority w:val="99"/>
    <w:rsid w:val="00744079"/>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
    <w:name w:val="Строка оглавления"/>
    <w:basedOn w:val="aff4"/>
    <w:uiPriority w:val="99"/>
    <w:rsid w:val="00744079"/>
    <w:pPr>
      <w:keepLines/>
      <w:tabs>
        <w:tab w:val="right" w:leader="dot" w:pos="9072"/>
      </w:tabs>
      <w:ind w:left="284" w:right="565" w:hanging="284"/>
    </w:pPr>
    <w:rPr>
      <w:sz w:val="28"/>
      <w:szCs w:val="24"/>
    </w:rPr>
  </w:style>
  <w:style w:type="paragraph" w:customStyle="1" w:styleId="aff3">
    <w:name w:val="Описание"/>
    <w:basedOn w:val="aff4"/>
    <w:link w:val="afffffffffffffffff0"/>
    <w:uiPriority w:val="99"/>
    <w:qFormat/>
    <w:rsid w:val="00744079"/>
    <w:pPr>
      <w:numPr>
        <w:numId w:val="22"/>
      </w:numPr>
    </w:pPr>
    <w:rPr>
      <w:sz w:val="28"/>
      <w:szCs w:val="24"/>
    </w:rPr>
  </w:style>
  <w:style w:type="table" w:customStyle="1" w:styleId="120">
    <w:name w:val="Сетка таблицы12"/>
    <w:basedOn w:val="aff6"/>
    <w:next w:val="afffd"/>
    <w:uiPriority w:val="99"/>
    <w:rsid w:val="00744079"/>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ndent1">
    <w:name w:val="Body Text Indent1"/>
    <w:basedOn w:val="aff4"/>
    <w:uiPriority w:val="99"/>
    <w:rsid w:val="00744079"/>
    <w:pPr>
      <w:spacing w:line="360" w:lineRule="auto"/>
      <w:ind w:left="-540" w:firstLine="709"/>
    </w:pPr>
    <w:rPr>
      <w:sz w:val="28"/>
      <w:szCs w:val="24"/>
    </w:rPr>
  </w:style>
  <w:style w:type="table" w:customStyle="1" w:styleId="213">
    <w:name w:val="Сетка таблицы21"/>
    <w:basedOn w:val="aff6"/>
    <w:next w:val="afffd"/>
    <w:uiPriority w:val="99"/>
    <w:rsid w:val="00744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2">
    <w:name w:val="ТекстРисунка10"/>
    <w:basedOn w:val="aff4"/>
    <w:uiPriority w:val="99"/>
    <w:rsid w:val="00744079"/>
    <w:pPr>
      <w:ind w:firstLine="284"/>
      <w:jc w:val="center"/>
    </w:pPr>
    <w:rPr>
      <w:szCs w:val="24"/>
    </w:rPr>
  </w:style>
  <w:style w:type="paragraph" w:customStyle="1" w:styleId="PLTP-Heading">
    <w:name w:val="PLTP-Heading"/>
    <w:basedOn w:val="aff4"/>
    <w:uiPriority w:val="99"/>
    <w:rsid w:val="00744079"/>
    <w:pPr>
      <w:keepNext/>
      <w:tabs>
        <w:tab w:val="left" w:pos="3544"/>
      </w:tabs>
      <w:spacing w:before="60" w:after="40"/>
      <w:ind w:left="567" w:firstLine="284"/>
    </w:pPr>
    <w:rPr>
      <w:b/>
      <w:lang w:val="en-GB"/>
    </w:rPr>
  </w:style>
  <w:style w:type="paragraph" w:customStyle="1" w:styleId="afffffffffffffffff1">
    <w:name w:val="Статья МЭИ"/>
    <w:basedOn w:val="aff4"/>
    <w:uiPriority w:val="99"/>
    <w:rsid w:val="00744079"/>
    <w:pPr>
      <w:spacing w:line="360" w:lineRule="auto"/>
      <w:ind w:firstLine="709"/>
    </w:pPr>
    <w:rPr>
      <w:sz w:val="28"/>
    </w:rPr>
  </w:style>
  <w:style w:type="table" w:customStyle="1" w:styleId="1110">
    <w:name w:val="Сетка таблицы111"/>
    <w:basedOn w:val="aff6"/>
    <w:next w:val="afffd"/>
    <w:uiPriority w:val="99"/>
    <w:rsid w:val="00744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етка таблицы121"/>
    <w:basedOn w:val="aff6"/>
    <w:next w:val="afffd"/>
    <w:uiPriority w:val="99"/>
    <w:rsid w:val="00744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2">
    <w:name w:val="Подписи к рисункам Знак"/>
    <w:basedOn w:val="2d"/>
    <w:link w:val="afffffffffffffffff3"/>
    <w:uiPriority w:val="99"/>
    <w:rsid w:val="00744079"/>
    <w:pPr>
      <w:widowControl w:val="0"/>
      <w:spacing w:before="60" w:after="60"/>
      <w:ind w:firstLine="284"/>
    </w:pPr>
  </w:style>
  <w:style w:type="character" w:customStyle="1" w:styleId="afffffffffffffffff3">
    <w:name w:val="Подписи к рисункам Знак Знак"/>
    <w:link w:val="afffffffffffffffff2"/>
    <w:uiPriority w:val="99"/>
    <w:rsid w:val="00744079"/>
    <w:rPr>
      <w:sz w:val="28"/>
      <w:szCs w:val="24"/>
    </w:rPr>
  </w:style>
  <w:style w:type="table" w:customStyle="1" w:styleId="131">
    <w:name w:val="Сетка таблицы13"/>
    <w:basedOn w:val="aff6"/>
    <w:next w:val="afffd"/>
    <w:uiPriority w:val="99"/>
    <w:rsid w:val="00744079"/>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0">
    <w:name w:val="Body"/>
    <w:basedOn w:val="affc"/>
    <w:autoRedefine/>
    <w:uiPriority w:val="99"/>
    <w:rsid w:val="00744079"/>
  </w:style>
  <w:style w:type="paragraph" w:customStyle="1" w:styleId="afffffffffffffffff4">
    <w:name w:val="Пункт"/>
    <w:basedOn w:val="aff4"/>
    <w:link w:val="afffffffffffffffff5"/>
    <w:uiPriority w:val="99"/>
    <w:rsid w:val="00744079"/>
    <w:pPr>
      <w:spacing w:before="240" w:line="360" w:lineRule="auto"/>
      <w:ind w:firstLine="425"/>
    </w:pPr>
    <w:rPr>
      <w:b/>
      <w:sz w:val="26"/>
      <w:szCs w:val="24"/>
    </w:rPr>
  </w:style>
  <w:style w:type="paragraph" w:styleId="afffffffffffffffff6">
    <w:name w:val="Body Text First Indent"/>
    <w:basedOn w:val="affc"/>
    <w:link w:val="afffffffffffffffff7"/>
    <w:uiPriority w:val="99"/>
    <w:unhideWhenUsed/>
    <w:rsid w:val="00744079"/>
    <w:pPr>
      <w:spacing w:after="120" w:line="276" w:lineRule="auto"/>
      <w:ind w:firstLine="210"/>
      <w:jc w:val="left"/>
    </w:pPr>
    <w:rPr>
      <w:rFonts w:ascii="Calibri" w:eastAsia="Calibri" w:hAnsi="Calibri"/>
      <w:sz w:val="22"/>
      <w:szCs w:val="22"/>
      <w:lang w:val="en-US" w:eastAsia="en-US"/>
    </w:rPr>
  </w:style>
  <w:style w:type="character" w:customStyle="1" w:styleId="afffffffffffffffff7">
    <w:name w:val="Красная строка Знак"/>
    <w:basedOn w:val="affd"/>
    <w:link w:val="afffffffffffffffff6"/>
    <w:uiPriority w:val="99"/>
    <w:rsid w:val="00744079"/>
    <w:rPr>
      <w:rFonts w:ascii="Calibri" w:eastAsia="Calibri" w:hAnsi="Calibri"/>
      <w:sz w:val="22"/>
      <w:szCs w:val="22"/>
      <w:lang w:val="en-US" w:eastAsia="en-US" w:bidi="ar-SA"/>
    </w:rPr>
  </w:style>
  <w:style w:type="paragraph" w:styleId="2ff3">
    <w:name w:val="Body Text First Indent 2"/>
    <w:basedOn w:val="afff1"/>
    <w:link w:val="2ff4"/>
    <w:uiPriority w:val="99"/>
    <w:unhideWhenUsed/>
    <w:rsid w:val="00744079"/>
    <w:pPr>
      <w:spacing w:after="120" w:line="276" w:lineRule="auto"/>
      <w:ind w:left="283" w:firstLine="210"/>
    </w:pPr>
    <w:rPr>
      <w:rFonts w:ascii="Calibri" w:eastAsia="Calibri" w:hAnsi="Calibri"/>
      <w:sz w:val="22"/>
      <w:szCs w:val="22"/>
      <w:lang w:val="en-US" w:eastAsia="en-US"/>
    </w:rPr>
  </w:style>
  <w:style w:type="character" w:customStyle="1" w:styleId="2ff4">
    <w:name w:val="Красная строка 2 Знак"/>
    <w:basedOn w:val="afff2"/>
    <w:link w:val="2ff3"/>
    <w:uiPriority w:val="99"/>
    <w:rsid w:val="00744079"/>
    <w:rPr>
      <w:rFonts w:ascii="Calibri" w:eastAsia="Calibri" w:hAnsi="Calibri"/>
      <w:sz w:val="22"/>
      <w:szCs w:val="22"/>
      <w:lang w:val="en-US" w:eastAsia="en-US"/>
    </w:rPr>
  </w:style>
  <w:style w:type="paragraph" w:styleId="afffffffffffffffff8">
    <w:name w:val="Closing"/>
    <w:basedOn w:val="aff4"/>
    <w:link w:val="afffffffffffffffff9"/>
    <w:uiPriority w:val="99"/>
    <w:unhideWhenUsed/>
    <w:rsid w:val="00744079"/>
    <w:pPr>
      <w:spacing w:after="200" w:line="276" w:lineRule="auto"/>
      <w:ind w:left="4252" w:firstLine="0"/>
      <w:jc w:val="left"/>
    </w:pPr>
    <w:rPr>
      <w:rFonts w:ascii="Calibri" w:eastAsia="Calibri" w:hAnsi="Calibri"/>
      <w:sz w:val="22"/>
      <w:szCs w:val="22"/>
      <w:lang w:val="en-US" w:eastAsia="en-US"/>
    </w:rPr>
  </w:style>
  <w:style w:type="character" w:customStyle="1" w:styleId="afffffffffffffffff9">
    <w:name w:val="Прощание Знак"/>
    <w:basedOn w:val="aff5"/>
    <w:link w:val="afffffffffffffffff8"/>
    <w:uiPriority w:val="99"/>
    <w:rsid w:val="00744079"/>
    <w:rPr>
      <w:rFonts w:ascii="Calibri" w:eastAsia="Calibri" w:hAnsi="Calibri"/>
      <w:sz w:val="22"/>
      <w:szCs w:val="22"/>
      <w:lang w:val="en-US" w:eastAsia="en-US"/>
    </w:rPr>
  </w:style>
  <w:style w:type="paragraph" w:styleId="afffffffffffffffffa">
    <w:name w:val="Date"/>
    <w:basedOn w:val="aff4"/>
    <w:next w:val="aff4"/>
    <w:link w:val="afffffffffffffffffb"/>
    <w:uiPriority w:val="99"/>
    <w:unhideWhenUsed/>
    <w:rsid w:val="00744079"/>
    <w:pPr>
      <w:spacing w:after="200" w:line="276" w:lineRule="auto"/>
      <w:ind w:firstLine="0"/>
      <w:jc w:val="left"/>
    </w:pPr>
    <w:rPr>
      <w:rFonts w:ascii="Calibri" w:eastAsia="Calibri" w:hAnsi="Calibri"/>
      <w:sz w:val="22"/>
      <w:szCs w:val="22"/>
      <w:lang w:val="en-US" w:eastAsia="en-US"/>
    </w:rPr>
  </w:style>
  <w:style w:type="character" w:customStyle="1" w:styleId="afffffffffffffffffb">
    <w:name w:val="Дата Знак"/>
    <w:basedOn w:val="aff5"/>
    <w:link w:val="afffffffffffffffffa"/>
    <w:uiPriority w:val="99"/>
    <w:rsid w:val="00744079"/>
    <w:rPr>
      <w:rFonts w:ascii="Calibri" w:eastAsia="Calibri" w:hAnsi="Calibri"/>
      <w:sz w:val="22"/>
      <w:szCs w:val="22"/>
      <w:lang w:val="en-US" w:eastAsia="en-US"/>
    </w:rPr>
  </w:style>
  <w:style w:type="paragraph" w:styleId="afffffffffffffffffc">
    <w:name w:val="E-mail Signature"/>
    <w:basedOn w:val="aff4"/>
    <w:link w:val="afffffffffffffffffd"/>
    <w:uiPriority w:val="99"/>
    <w:unhideWhenUsed/>
    <w:rsid w:val="00744079"/>
    <w:pPr>
      <w:spacing w:after="200" w:line="276" w:lineRule="auto"/>
      <w:ind w:firstLine="0"/>
      <w:jc w:val="left"/>
    </w:pPr>
    <w:rPr>
      <w:rFonts w:ascii="Calibri" w:eastAsia="Calibri" w:hAnsi="Calibri"/>
      <w:sz w:val="22"/>
      <w:szCs w:val="22"/>
      <w:lang w:val="en-US" w:eastAsia="en-US"/>
    </w:rPr>
  </w:style>
  <w:style w:type="character" w:customStyle="1" w:styleId="afffffffffffffffffd">
    <w:name w:val="Электронная подпись Знак"/>
    <w:basedOn w:val="aff5"/>
    <w:link w:val="afffffffffffffffffc"/>
    <w:uiPriority w:val="99"/>
    <w:rsid w:val="00744079"/>
    <w:rPr>
      <w:rFonts w:ascii="Calibri" w:eastAsia="Calibri" w:hAnsi="Calibri"/>
      <w:sz w:val="22"/>
      <w:szCs w:val="22"/>
      <w:lang w:val="en-US" w:eastAsia="en-US"/>
    </w:rPr>
  </w:style>
  <w:style w:type="paragraph" w:styleId="afffffffffffffffffe">
    <w:name w:val="envelope address"/>
    <w:basedOn w:val="aff4"/>
    <w:uiPriority w:val="99"/>
    <w:unhideWhenUsed/>
    <w:rsid w:val="00744079"/>
    <w:pPr>
      <w:framePr w:w="7920" w:h="1980" w:hRule="exact" w:hSpace="180" w:wrap="auto" w:hAnchor="page" w:xAlign="center" w:yAlign="bottom"/>
      <w:spacing w:after="200" w:line="276" w:lineRule="auto"/>
      <w:ind w:left="2880" w:firstLine="0"/>
      <w:jc w:val="left"/>
    </w:pPr>
    <w:rPr>
      <w:rFonts w:ascii="Cambria" w:hAnsi="Cambria"/>
      <w:sz w:val="24"/>
      <w:szCs w:val="24"/>
      <w:lang w:val="en-US" w:eastAsia="en-US"/>
    </w:rPr>
  </w:style>
  <w:style w:type="paragraph" w:styleId="2ff5">
    <w:name w:val="envelope return"/>
    <w:basedOn w:val="aff4"/>
    <w:uiPriority w:val="99"/>
    <w:unhideWhenUsed/>
    <w:rsid w:val="00744079"/>
    <w:pPr>
      <w:spacing w:after="200" w:line="276" w:lineRule="auto"/>
      <w:ind w:firstLine="0"/>
      <w:jc w:val="left"/>
    </w:pPr>
    <w:rPr>
      <w:rFonts w:ascii="Cambria" w:hAnsi="Cambria"/>
      <w:lang w:val="en-US" w:eastAsia="en-US"/>
    </w:rPr>
  </w:style>
  <w:style w:type="paragraph" w:styleId="HTML3">
    <w:name w:val="HTML Address"/>
    <w:basedOn w:val="aff4"/>
    <w:link w:val="HTML4"/>
    <w:uiPriority w:val="99"/>
    <w:unhideWhenUsed/>
    <w:rsid w:val="00744079"/>
    <w:pPr>
      <w:spacing w:after="200" w:line="276" w:lineRule="auto"/>
      <w:ind w:firstLine="0"/>
      <w:jc w:val="left"/>
    </w:pPr>
    <w:rPr>
      <w:rFonts w:ascii="Calibri" w:eastAsia="Calibri" w:hAnsi="Calibri"/>
      <w:i/>
      <w:iCs/>
      <w:sz w:val="22"/>
      <w:szCs w:val="22"/>
      <w:lang w:val="en-US" w:eastAsia="en-US"/>
    </w:rPr>
  </w:style>
  <w:style w:type="character" w:customStyle="1" w:styleId="HTML4">
    <w:name w:val="Адрес HTML Знак"/>
    <w:basedOn w:val="aff5"/>
    <w:link w:val="HTML3"/>
    <w:uiPriority w:val="99"/>
    <w:rsid w:val="00744079"/>
    <w:rPr>
      <w:rFonts w:ascii="Calibri" w:eastAsia="Calibri" w:hAnsi="Calibri"/>
      <w:i/>
      <w:iCs/>
      <w:sz w:val="22"/>
      <w:szCs w:val="22"/>
      <w:lang w:val="en-US" w:eastAsia="en-US"/>
    </w:rPr>
  </w:style>
  <w:style w:type="paragraph" w:styleId="4f1">
    <w:name w:val="index 4"/>
    <w:basedOn w:val="aff4"/>
    <w:next w:val="aff4"/>
    <w:autoRedefine/>
    <w:uiPriority w:val="99"/>
    <w:unhideWhenUsed/>
    <w:rsid w:val="00744079"/>
    <w:pPr>
      <w:spacing w:after="200" w:line="276" w:lineRule="auto"/>
      <w:ind w:left="880" w:hanging="220"/>
      <w:jc w:val="left"/>
    </w:pPr>
    <w:rPr>
      <w:rFonts w:ascii="Calibri" w:eastAsia="Calibri" w:hAnsi="Calibri"/>
      <w:sz w:val="22"/>
      <w:szCs w:val="22"/>
      <w:lang w:val="en-US" w:eastAsia="en-US"/>
    </w:rPr>
  </w:style>
  <w:style w:type="paragraph" w:styleId="5a">
    <w:name w:val="index 5"/>
    <w:basedOn w:val="aff4"/>
    <w:next w:val="aff4"/>
    <w:autoRedefine/>
    <w:uiPriority w:val="99"/>
    <w:unhideWhenUsed/>
    <w:rsid w:val="00744079"/>
    <w:pPr>
      <w:spacing w:after="200" w:line="276" w:lineRule="auto"/>
      <w:ind w:left="1100" w:hanging="220"/>
      <w:jc w:val="left"/>
    </w:pPr>
    <w:rPr>
      <w:rFonts w:ascii="Calibri" w:eastAsia="Calibri" w:hAnsi="Calibri"/>
      <w:sz w:val="22"/>
      <w:szCs w:val="22"/>
      <w:lang w:val="en-US" w:eastAsia="en-US"/>
    </w:rPr>
  </w:style>
  <w:style w:type="paragraph" w:styleId="64">
    <w:name w:val="index 6"/>
    <w:basedOn w:val="aff4"/>
    <w:next w:val="aff4"/>
    <w:autoRedefine/>
    <w:uiPriority w:val="99"/>
    <w:unhideWhenUsed/>
    <w:rsid w:val="00744079"/>
    <w:pPr>
      <w:spacing w:after="200" w:line="276" w:lineRule="auto"/>
      <w:ind w:left="1320" w:hanging="220"/>
      <w:jc w:val="left"/>
    </w:pPr>
    <w:rPr>
      <w:rFonts w:ascii="Calibri" w:eastAsia="Calibri" w:hAnsi="Calibri"/>
      <w:sz w:val="22"/>
      <w:szCs w:val="22"/>
      <w:lang w:val="en-US" w:eastAsia="en-US"/>
    </w:rPr>
  </w:style>
  <w:style w:type="paragraph" w:styleId="74">
    <w:name w:val="index 7"/>
    <w:basedOn w:val="aff4"/>
    <w:next w:val="aff4"/>
    <w:autoRedefine/>
    <w:uiPriority w:val="99"/>
    <w:unhideWhenUsed/>
    <w:rsid w:val="00744079"/>
    <w:pPr>
      <w:spacing w:after="200" w:line="276" w:lineRule="auto"/>
      <w:ind w:left="1540" w:hanging="220"/>
      <w:jc w:val="left"/>
    </w:pPr>
    <w:rPr>
      <w:rFonts w:ascii="Calibri" w:eastAsia="Calibri" w:hAnsi="Calibri"/>
      <w:sz w:val="22"/>
      <w:szCs w:val="22"/>
      <w:lang w:val="en-US" w:eastAsia="en-US"/>
    </w:rPr>
  </w:style>
  <w:style w:type="paragraph" w:styleId="82">
    <w:name w:val="index 8"/>
    <w:basedOn w:val="aff4"/>
    <w:next w:val="aff4"/>
    <w:autoRedefine/>
    <w:uiPriority w:val="99"/>
    <w:unhideWhenUsed/>
    <w:rsid w:val="00744079"/>
    <w:pPr>
      <w:spacing w:after="200" w:line="276" w:lineRule="auto"/>
      <w:ind w:left="1760" w:hanging="220"/>
      <w:jc w:val="left"/>
    </w:pPr>
    <w:rPr>
      <w:rFonts w:ascii="Calibri" w:eastAsia="Calibri" w:hAnsi="Calibri"/>
      <w:sz w:val="22"/>
      <w:szCs w:val="22"/>
      <w:lang w:val="en-US" w:eastAsia="en-US"/>
    </w:rPr>
  </w:style>
  <w:style w:type="paragraph" w:styleId="93">
    <w:name w:val="index 9"/>
    <w:basedOn w:val="aff4"/>
    <w:next w:val="aff4"/>
    <w:autoRedefine/>
    <w:uiPriority w:val="99"/>
    <w:unhideWhenUsed/>
    <w:rsid w:val="00744079"/>
    <w:pPr>
      <w:spacing w:after="200" w:line="276" w:lineRule="auto"/>
      <w:ind w:left="1980" w:hanging="220"/>
      <w:jc w:val="left"/>
    </w:pPr>
    <w:rPr>
      <w:rFonts w:ascii="Calibri" w:eastAsia="Calibri" w:hAnsi="Calibri"/>
      <w:sz w:val="22"/>
      <w:szCs w:val="22"/>
      <w:lang w:val="en-US" w:eastAsia="en-US"/>
    </w:rPr>
  </w:style>
  <w:style w:type="paragraph" w:styleId="affffffffffffffffff">
    <w:name w:val="index heading"/>
    <w:basedOn w:val="aff4"/>
    <w:next w:val="1f9"/>
    <w:uiPriority w:val="99"/>
    <w:unhideWhenUsed/>
    <w:rsid w:val="00744079"/>
    <w:pPr>
      <w:spacing w:after="200" w:line="276" w:lineRule="auto"/>
      <w:ind w:firstLine="0"/>
      <w:jc w:val="left"/>
    </w:pPr>
    <w:rPr>
      <w:rFonts w:ascii="Cambria" w:hAnsi="Cambria"/>
      <w:b/>
      <w:bCs/>
      <w:sz w:val="22"/>
      <w:szCs w:val="22"/>
      <w:lang w:val="en-US" w:eastAsia="en-US"/>
    </w:rPr>
  </w:style>
  <w:style w:type="paragraph" w:styleId="4f2">
    <w:name w:val="List 4"/>
    <w:basedOn w:val="aff4"/>
    <w:uiPriority w:val="99"/>
    <w:unhideWhenUsed/>
    <w:rsid w:val="00744079"/>
    <w:pPr>
      <w:spacing w:after="200" w:line="276" w:lineRule="auto"/>
      <w:ind w:left="1132" w:hanging="283"/>
      <w:contextualSpacing/>
      <w:jc w:val="left"/>
    </w:pPr>
    <w:rPr>
      <w:rFonts w:ascii="Calibri" w:eastAsia="Calibri" w:hAnsi="Calibri"/>
      <w:sz w:val="22"/>
      <w:szCs w:val="22"/>
      <w:lang w:val="en-US" w:eastAsia="en-US"/>
    </w:rPr>
  </w:style>
  <w:style w:type="paragraph" w:styleId="5b">
    <w:name w:val="List 5"/>
    <w:basedOn w:val="aff4"/>
    <w:uiPriority w:val="99"/>
    <w:unhideWhenUsed/>
    <w:rsid w:val="00744079"/>
    <w:pPr>
      <w:spacing w:after="200" w:line="276" w:lineRule="auto"/>
      <w:ind w:left="1415" w:hanging="283"/>
      <w:contextualSpacing/>
      <w:jc w:val="left"/>
    </w:pPr>
    <w:rPr>
      <w:rFonts w:ascii="Calibri" w:eastAsia="Calibri" w:hAnsi="Calibri"/>
      <w:sz w:val="22"/>
      <w:szCs w:val="22"/>
      <w:lang w:val="en-US" w:eastAsia="en-US"/>
    </w:rPr>
  </w:style>
  <w:style w:type="paragraph" w:styleId="50">
    <w:name w:val="List Bullet 5"/>
    <w:basedOn w:val="aff4"/>
    <w:uiPriority w:val="99"/>
    <w:unhideWhenUsed/>
    <w:rsid w:val="00744079"/>
    <w:pPr>
      <w:numPr>
        <w:numId w:val="23"/>
      </w:numPr>
      <w:spacing w:after="200" w:line="276" w:lineRule="auto"/>
      <w:contextualSpacing/>
      <w:jc w:val="left"/>
    </w:pPr>
    <w:rPr>
      <w:rFonts w:ascii="Calibri" w:eastAsia="Calibri" w:hAnsi="Calibri"/>
      <w:sz w:val="22"/>
      <w:szCs w:val="22"/>
      <w:lang w:val="en-US" w:eastAsia="en-US"/>
    </w:rPr>
  </w:style>
  <w:style w:type="paragraph" w:styleId="affffffffffffffffff0">
    <w:name w:val="List Continue"/>
    <w:basedOn w:val="aff4"/>
    <w:uiPriority w:val="99"/>
    <w:unhideWhenUsed/>
    <w:rsid w:val="00744079"/>
    <w:pPr>
      <w:spacing w:after="120" w:line="276" w:lineRule="auto"/>
      <w:ind w:left="283" w:firstLine="0"/>
      <w:contextualSpacing/>
      <w:jc w:val="left"/>
    </w:pPr>
    <w:rPr>
      <w:rFonts w:ascii="Calibri" w:eastAsia="Calibri" w:hAnsi="Calibri"/>
      <w:sz w:val="22"/>
      <w:szCs w:val="22"/>
      <w:lang w:val="en-US" w:eastAsia="en-US"/>
    </w:rPr>
  </w:style>
  <w:style w:type="paragraph" w:styleId="3f5">
    <w:name w:val="List Continue 3"/>
    <w:basedOn w:val="aff4"/>
    <w:uiPriority w:val="99"/>
    <w:unhideWhenUsed/>
    <w:rsid w:val="00744079"/>
    <w:pPr>
      <w:spacing w:after="120" w:line="276" w:lineRule="auto"/>
      <w:ind w:left="849" w:firstLine="0"/>
      <w:contextualSpacing/>
      <w:jc w:val="left"/>
    </w:pPr>
    <w:rPr>
      <w:rFonts w:ascii="Calibri" w:eastAsia="Calibri" w:hAnsi="Calibri"/>
      <w:sz w:val="22"/>
      <w:szCs w:val="22"/>
      <w:lang w:val="en-US" w:eastAsia="en-US"/>
    </w:rPr>
  </w:style>
  <w:style w:type="paragraph" w:styleId="4f3">
    <w:name w:val="List Continue 4"/>
    <w:basedOn w:val="aff4"/>
    <w:uiPriority w:val="99"/>
    <w:unhideWhenUsed/>
    <w:rsid w:val="00744079"/>
    <w:pPr>
      <w:spacing w:after="120" w:line="276" w:lineRule="auto"/>
      <w:ind w:left="1132" w:firstLine="0"/>
      <w:contextualSpacing/>
      <w:jc w:val="left"/>
    </w:pPr>
    <w:rPr>
      <w:rFonts w:ascii="Calibri" w:eastAsia="Calibri" w:hAnsi="Calibri"/>
      <w:sz w:val="22"/>
      <w:szCs w:val="22"/>
      <w:lang w:val="en-US" w:eastAsia="en-US"/>
    </w:rPr>
  </w:style>
  <w:style w:type="paragraph" w:styleId="5c">
    <w:name w:val="List Continue 5"/>
    <w:basedOn w:val="aff4"/>
    <w:uiPriority w:val="99"/>
    <w:unhideWhenUsed/>
    <w:rsid w:val="00744079"/>
    <w:pPr>
      <w:spacing w:after="120" w:line="276" w:lineRule="auto"/>
      <w:ind w:left="1415" w:firstLine="0"/>
      <w:contextualSpacing/>
      <w:jc w:val="left"/>
    </w:pPr>
    <w:rPr>
      <w:rFonts w:ascii="Calibri" w:eastAsia="Calibri" w:hAnsi="Calibri"/>
      <w:sz w:val="22"/>
      <w:szCs w:val="22"/>
      <w:lang w:val="en-US" w:eastAsia="en-US"/>
    </w:rPr>
  </w:style>
  <w:style w:type="paragraph" w:styleId="4">
    <w:name w:val="List Number 4"/>
    <w:basedOn w:val="aff4"/>
    <w:uiPriority w:val="99"/>
    <w:unhideWhenUsed/>
    <w:rsid w:val="00744079"/>
    <w:pPr>
      <w:numPr>
        <w:numId w:val="24"/>
      </w:numPr>
      <w:spacing w:after="200" w:line="276" w:lineRule="auto"/>
      <w:contextualSpacing/>
      <w:jc w:val="left"/>
    </w:pPr>
    <w:rPr>
      <w:rFonts w:ascii="Calibri" w:eastAsia="Calibri" w:hAnsi="Calibri"/>
      <w:sz w:val="22"/>
      <w:szCs w:val="22"/>
      <w:lang w:val="en-US" w:eastAsia="en-US"/>
    </w:rPr>
  </w:style>
  <w:style w:type="paragraph" w:styleId="5">
    <w:name w:val="List Number 5"/>
    <w:basedOn w:val="aff4"/>
    <w:uiPriority w:val="99"/>
    <w:unhideWhenUsed/>
    <w:rsid w:val="00744079"/>
    <w:pPr>
      <w:numPr>
        <w:numId w:val="25"/>
      </w:numPr>
      <w:spacing w:after="200" w:line="276" w:lineRule="auto"/>
      <w:contextualSpacing/>
      <w:jc w:val="left"/>
    </w:pPr>
    <w:rPr>
      <w:rFonts w:ascii="Calibri" w:eastAsia="Calibri" w:hAnsi="Calibri"/>
      <w:sz w:val="22"/>
      <w:szCs w:val="22"/>
      <w:lang w:val="en-US" w:eastAsia="en-US"/>
    </w:rPr>
  </w:style>
  <w:style w:type="paragraph" w:styleId="affffffffffffffffff1">
    <w:name w:val="macro"/>
    <w:link w:val="affffffffffffffffff2"/>
    <w:uiPriority w:val="99"/>
    <w:unhideWhenUsed/>
    <w:rsid w:val="00744079"/>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eastAsia="Calibri" w:hAnsi="Courier New" w:cs="Courier New"/>
      <w:lang w:val="en-US" w:eastAsia="en-US"/>
    </w:rPr>
  </w:style>
  <w:style w:type="character" w:customStyle="1" w:styleId="affffffffffffffffff2">
    <w:name w:val="Текст макроса Знак"/>
    <w:basedOn w:val="aff5"/>
    <w:link w:val="affffffffffffffffff1"/>
    <w:uiPriority w:val="99"/>
    <w:rsid w:val="00744079"/>
    <w:rPr>
      <w:rFonts w:ascii="Courier New" w:eastAsia="Calibri" w:hAnsi="Courier New" w:cs="Courier New"/>
      <w:lang w:val="en-US" w:eastAsia="en-US"/>
    </w:rPr>
  </w:style>
  <w:style w:type="paragraph" w:styleId="affffffffffffffffff3">
    <w:name w:val="Message Header"/>
    <w:basedOn w:val="aff4"/>
    <w:link w:val="affffffffffffffffff4"/>
    <w:uiPriority w:val="99"/>
    <w:unhideWhenUsed/>
    <w:rsid w:val="00744079"/>
    <w:pPr>
      <w:pBdr>
        <w:top w:val="single" w:sz="6" w:space="1" w:color="auto"/>
        <w:left w:val="single" w:sz="6" w:space="1" w:color="auto"/>
        <w:bottom w:val="single" w:sz="6" w:space="1" w:color="auto"/>
        <w:right w:val="single" w:sz="6" w:space="1" w:color="auto"/>
      </w:pBdr>
      <w:shd w:val="pct20" w:color="auto" w:fill="auto"/>
      <w:spacing w:after="200" w:line="276" w:lineRule="auto"/>
      <w:ind w:left="1134" w:hanging="1134"/>
      <w:jc w:val="left"/>
    </w:pPr>
    <w:rPr>
      <w:rFonts w:ascii="Cambria" w:hAnsi="Cambria"/>
      <w:sz w:val="24"/>
      <w:szCs w:val="24"/>
      <w:lang w:val="en-US" w:eastAsia="en-US"/>
    </w:rPr>
  </w:style>
  <w:style w:type="character" w:customStyle="1" w:styleId="affffffffffffffffff4">
    <w:name w:val="Шапка Знак"/>
    <w:basedOn w:val="aff5"/>
    <w:link w:val="affffffffffffffffff3"/>
    <w:uiPriority w:val="99"/>
    <w:rsid w:val="00744079"/>
    <w:rPr>
      <w:rFonts w:ascii="Cambria" w:hAnsi="Cambria"/>
      <w:sz w:val="24"/>
      <w:szCs w:val="24"/>
      <w:shd w:val="pct20" w:color="auto" w:fill="auto"/>
      <w:lang w:val="en-US" w:eastAsia="en-US"/>
    </w:rPr>
  </w:style>
  <w:style w:type="paragraph" w:styleId="affffffffffffffffff5">
    <w:name w:val="Note Heading"/>
    <w:basedOn w:val="aff4"/>
    <w:next w:val="aff4"/>
    <w:link w:val="affffffffffffffffff6"/>
    <w:uiPriority w:val="99"/>
    <w:unhideWhenUsed/>
    <w:rsid w:val="00744079"/>
    <w:pPr>
      <w:spacing w:after="200" w:line="276" w:lineRule="auto"/>
      <w:ind w:firstLine="0"/>
      <w:jc w:val="left"/>
    </w:pPr>
    <w:rPr>
      <w:rFonts w:ascii="Calibri" w:eastAsia="Calibri" w:hAnsi="Calibri"/>
      <w:sz w:val="22"/>
      <w:szCs w:val="22"/>
      <w:lang w:val="en-US" w:eastAsia="en-US"/>
    </w:rPr>
  </w:style>
  <w:style w:type="character" w:customStyle="1" w:styleId="affffffffffffffffff6">
    <w:name w:val="Заголовок записки Знак"/>
    <w:basedOn w:val="aff5"/>
    <w:link w:val="affffffffffffffffff5"/>
    <w:uiPriority w:val="99"/>
    <w:rsid w:val="00744079"/>
    <w:rPr>
      <w:rFonts w:ascii="Calibri" w:eastAsia="Calibri" w:hAnsi="Calibri"/>
      <w:sz w:val="22"/>
      <w:szCs w:val="22"/>
      <w:lang w:val="en-US" w:eastAsia="en-US"/>
    </w:rPr>
  </w:style>
  <w:style w:type="paragraph" w:styleId="affffffffffffffffff7">
    <w:name w:val="Salutation"/>
    <w:basedOn w:val="aff4"/>
    <w:next w:val="aff4"/>
    <w:link w:val="affffffffffffffffff8"/>
    <w:uiPriority w:val="99"/>
    <w:unhideWhenUsed/>
    <w:rsid w:val="00744079"/>
    <w:pPr>
      <w:spacing w:after="200" w:line="276" w:lineRule="auto"/>
      <w:ind w:firstLine="0"/>
      <w:jc w:val="left"/>
    </w:pPr>
    <w:rPr>
      <w:rFonts w:ascii="Calibri" w:eastAsia="Calibri" w:hAnsi="Calibri"/>
      <w:sz w:val="22"/>
      <w:szCs w:val="22"/>
      <w:lang w:val="en-US" w:eastAsia="en-US"/>
    </w:rPr>
  </w:style>
  <w:style w:type="character" w:customStyle="1" w:styleId="affffffffffffffffff8">
    <w:name w:val="Приветствие Знак"/>
    <w:basedOn w:val="aff5"/>
    <w:link w:val="affffffffffffffffff7"/>
    <w:uiPriority w:val="99"/>
    <w:rsid w:val="00744079"/>
    <w:rPr>
      <w:rFonts w:ascii="Calibri" w:eastAsia="Calibri" w:hAnsi="Calibri"/>
      <w:sz w:val="22"/>
      <w:szCs w:val="22"/>
      <w:lang w:val="en-US" w:eastAsia="en-US"/>
    </w:rPr>
  </w:style>
  <w:style w:type="paragraph" w:styleId="affffffffffffffffff9">
    <w:name w:val="Signature"/>
    <w:basedOn w:val="aff4"/>
    <w:link w:val="affffffffffffffffffa"/>
    <w:uiPriority w:val="99"/>
    <w:unhideWhenUsed/>
    <w:rsid w:val="00744079"/>
    <w:pPr>
      <w:spacing w:after="200" w:line="276" w:lineRule="auto"/>
      <w:ind w:left="4252" w:firstLine="0"/>
      <w:jc w:val="left"/>
    </w:pPr>
    <w:rPr>
      <w:rFonts w:ascii="Calibri" w:eastAsia="Calibri" w:hAnsi="Calibri"/>
      <w:sz w:val="22"/>
      <w:szCs w:val="22"/>
      <w:lang w:val="en-US" w:eastAsia="en-US"/>
    </w:rPr>
  </w:style>
  <w:style w:type="character" w:customStyle="1" w:styleId="affffffffffffffffffa">
    <w:name w:val="Подпись Знак"/>
    <w:basedOn w:val="aff5"/>
    <w:link w:val="affffffffffffffffff9"/>
    <w:uiPriority w:val="99"/>
    <w:rsid w:val="00744079"/>
    <w:rPr>
      <w:rFonts w:ascii="Calibri" w:eastAsia="Calibri" w:hAnsi="Calibri"/>
      <w:sz w:val="22"/>
      <w:szCs w:val="22"/>
      <w:lang w:val="en-US" w:eastAsia="en-US"/>
    </w:rPr>
  </w:style>
  <w:style w:type="paragraph" w:styleId="affffffffffffffffffb">
    <w:name w:val="table of authorities"/>
    <w:basedOn w:val="aff4"/>
    <w:next w:val="aff4"/>
    <w:uiPriority w:val="99"/>
    <w:unhideWhenUsed/>
    <w:rsid w:val="00744079"/>
    <w:pPr>
      <w:spacing w:after="200" w:line="276" w:lineRule="auto"/>
      <w:ind w:left="220" w:hanging="220"/>
      <w:jc w:val="left"/>
    </w:pPr>
    <w:rPr>
      <w:rFonts w:ascii="Calibri" w:eastAsia="Calibri" w:hAnsi="Calibri"/>
      <w:sz w:val="22"/>
      <w:szCs w:val="22"/>
      <w:lang w:val="en-US" w:eastAsia="en-US"/>
    </w:rPr>
  </w:style>
  <w:style w:type="paragraph" w:styleId="affffffffffffffffffc">
    <w:name w:val="toa heading"/>
    <w:basedOn w:val="aff4"/>
    <w:next w:val="aff4"/>
    <w:uiPriority w:val="99"/>
    <w:unhideWhenUsed/>
    <w:rsid w:val="00744079"/>
    <w:pPr>
      <w:spacing w:before="120" w:after="200" w:line="276" w:lineRule="auto"/>
      <w:ind w:firstLine="0"/>
      <w:jc w:val="left"/>
    </w:pPr>
    <w:rPr>
      <w:rFonts w:ascii="Cambria" w:hAnsi="Cambria"/>
      <w:b/>
      <w:bCs/>
      <w:sz w:val="24"/>
      <w:szCs w:val="24"/>
      <w:lang w:val="en-US" w:eastAsia="en-US"/>
    </w:rPr>
  </w:style>
  <w:style w:type="paragraph" w:customStyle="1" w:styleId="13pt">
    <w:name w:val="Стиль ЗША Основной текст + 13 pt"/>
    <w:basedOn w:val="aff4"/>
    <w:link w:val="13pt0"/>
    <w:uiPriority w:val="99"/>
    <w:rsid w:val="00744079"/>
    <w:pPr>
      <w:widowControl w:val="0"/>
      <w:ind w:firstLine="425"/>
    </w:pPr>
    <w:rPr>
      <w:sz w:val="26"/>
      <w:szCs w:val="24"/>
    </w:rPr>
  </w:style>
  <w:style w:type="character" w:customStyle="1" w:styleId="13pt0">
    <w:name w:val="Стиль ЗША Основной текст + 13 pt Знак"/>
    <w:link w:val="13pt"/>
    <w:uiPriority w:val="99"/>
    <w:rsid w:val="00744079"/>
    <w:rPr>
      <w:sz w:val="26"/>
      <w:szCs w:val="24"/>
    </w:rPr>
  </w:style>
  <w:style w:type="paragraph" w:customStyle="1" w:styleId="1fffb">
    <w:name w:val="ЗША Заголовок 1"/>
    <w:basedOn w:val="1b"/>
    <w:next w:val="affffffffffffffffffd"/>
    <w:uiPriority w:val="99"/>
    <w:qFormat/>
    <w:rsid w:val="00744079"/>
    <w:pPr>
      <w:pageBreakBefore w:val="0"/>
      <w:suppressAutoHyphens w:val="0"/>
      <w:spacing w:before="0"/>
    </w:pPr>
    <w:rPr>
      <w:rFonts w:cs="Arial"/>
      <w:bCs/>
      <w:kern w:val="32"/>
      <w:sz w:val="20"/>
      <w:szCs w:val="32"/>
    </w:rPr>
  </w:style>
  <w:style w:type="paragraph" w:customStyle="1" w:styleId="affffffffffffffffffd">
    <w:name w:val="ЗША Авторы"/>
    <w:basedOn w:val="aff4"/>
    <w:uiPriority w:val="99"/>
    <w:qFormat/>
    <w:rsid w:val="00744079"/>
    <w:pPr>
      <w:ind w:firstLine="0"/>
      <w:jc w:val="center"/>
    </w:pPr>
    <w:rPr>
      <w:i/>
      <w:szCs w:val="24"/>
    </w:rPr>
  </w:style>
  <w:style w:type="paragraph" w:customStyle="1" w:styleId="affffffffffffffffffe">
    <w:name w:val="ЗША Основной текст"/>
    <w:basedOn w:val="aff4"/>
    <w:link w:val="afffffffffffffffffff"/>
    <w:uiPriority w:val="99"/>
    <w:qFormat/>
    <w:rsid w:val="00744079"/>
    <w:pPr>
      <w:widowControl w:val="0"/>
      <w:ind w:firstLine="425"/>
    </w:pPr>
    <w:rPr>
      <w:szCs w:val="24"/>
    </w:rPr>
  </w:style>
  <w:style w:type="paragraph" w:customStyle="1" w:styleId="2ff6">
    <w:name w:val="ЗША Заголовок 2"/>
    <w:basedOn w:val="28"/>
    <w:next w:val="affffffffffffffffffe"/>
    <w:uiPriority w:val="99"/>
    <w:qFormat/>
    <w:rsid w:val="00744079"/>
    <w:pPr>
      <w:suppressAutoHyphens w:val="0"/>
      <w:spacing w:before="0" w:after="0"/>
      <w:ind w:firstLine="709"/>
      <w:jc w:val="left"/>
    </w:pPr>
    <w:rPr>
      <w:bCs/>
      <w:iCs/>
      <w:caps w:val="0"/>
      <w:szCs w:val="28"/>
    </w:rPr>
  </w:style>
  <w:style w:type="paragraph" w:customStyle="1" w:styleId="afffffffffffffffffff0">
    <w:name w:val="Мой Текстовый Знак Знак Знак"/>
    <w:basedOn w:val="aff4"/>
    <w:link w:val="afffffffffffffffffff1"/>
    <w:uiPriority w:val="99"/>
    <w:rsid w:val="00744079"/>
    <w:pPr>
      <w:ind w:firstLine="851"/>
    </w:pPr>
    <w:rPr>
      <w:sz w:val="28"/>
      <w:szCs w:val="24"/>
    </w:rPr>
  </w:style>
  <w:style w:type="character" w:customStyle="1" w:styleId="afffffffffffffffffff1">
    <w:name w:val="Мой Текстовый Знак Знак Знак Знак"/>
    <w:link w:val="afffffffffffffffffff0"/>
    <w:uiPriority w:val="99"/>
    <w:rsid w:val="00744079"/>
    <w:rPr>
      <w:sz w:val="28"/>
      <w:szCs w:val="24"/>
    </w:rPr>
  </w:style>
  <w:style w:type="paragraph" w:customStyle="1" w:styleId="14pt">
    <w:name w:val="Стиль 14 pt по ширине Междустр.интервал:  полуторный"/>
    <w:basedOn w:val="aff4"/>
    <w:uiPriority w:val="99"/>
    <w:rsid w:val="00744079"/>
    <w:pPr>
      <w:ind w:firstLine="0"/>
    </w:pPr>
    <w:rPr>
      <w:sz w:val="28"/>
    </w:rPr>
  </w:style>
  <w:style w:type="paragraph" w:customStyle="1" w:styleId="afffffffffffffffffff2">
    <w:name w:val="МойРис"/>
    <w:basedOn w:val="aff4"/>
    <w:uiPriority w:val="99"/>
    <w:rsid w:val="00744079"/>
    <w:pPr>
      <w:spacing w:before="360" w:after="240" w:line="360" w:lineRule="auto"/>
      <w:ind w:firstLine="0"/>
      <w:jc w:val="center"/>
    </w:pPr>
    <w:rPr>
      <w:sz w:val="28"/>
    </w:rPr>
  </w:style>
  <w:style w:type="paragraph" w:customStyle="1" w:styleId="afffffffffffffffffff3">
    <w:name w:val="Мой Текстовый Знак Знак"/>
    <w:basedOn w:val="aff4"/>
    <w:uiPriority w:val="99"/>
    <w:rsid w:val="00744079"/>
    <w:pPr>
      <w:ind w:firstLine="851"/>
    </w:pPr>
    <w:rPr>
      <w:sz w:val="28"/>
      <w:szCs w:val="24"/>
    </w:rPr>
  </w:style>
  <w:style w:type="character" w:customStyle="1" w:styleId="afffffffffffffffffff">
    <w:name w:val="ЗША Основной текст Знак"/>
    <w:link w:val="affffffffffffffffffe"/>
    <w:uiPriority w:val="99"/>
    <w:rsid w:val="00744079"/>
    <w:rPr>
      <w:szCs w:val="24"/>
    </w:rPr>
  </w:style>
  <w:style w:type="paragraph" w:customStyle="1" w:styleId="afffffffffffffffffff4">
    <w:name w:val="Корниенко_текст"/>
    <w:basedOn w:val="aff4"/>
    <w:link w:val="afffffffffffffffffff5"/>
    <w:uiPriority w:val="99"/>
    <w:rsid w:val="00744079"/>
    <w:pPr>
      <w:ind w:firstLine="425"/>
    </w:pPr>
    <w:rPr>
      <w:sz w:val="24"/>
      <w:szCs w:val="24"/>
    </w:rPr>
  </w:style>
  <w:style w:type="character" w:customStyle="1" w:styleId="afffffffffffffffffff5">
    <w:name w:val="Корниенко_текст Знак"/>
    <w:link w:val="afffffffffffffffffff4"/>
    <w:uiPriority w:val="99"/>
    <w:rsid w:val="00744079"/>
    <w:rPr>
      <w:sz w:val="24"/>
      <w:szCs w:val="24"/>
    </w:rPr>
  </w:style>
  <w:style w:type="character" w:customStyle="1" w:styleId="afffffffffffffffff5">
    <w:name w:val="Пункт Знак"/>
    <w:link w:val="afffffffffffffffff4"/>
    <w:uiPriority w:val="99"/>
    <w:rsid w:val="00744079"/>
    <w:rPr>
      <w:b/>
      <w:sz w:val="26"/>
      <w:szCs w:val="24"/>
    </w:rPr>
  </w:style>
  <w:style w:type="paragraph" w:customStyle="1" w:styleId="afffffffffffffffffff6">
    <w:name w:val="МойАвтор"/>
    <w:basedOn w:val="aff4"/>
    <w:uiPriority w:val="99"/>
    <w:rsid w:val="00744079"/>
    <w:pPr>
      <w:spacing w:after="120"/>
      <w:ind w:firstLine="567"/>
      <w:jc w:val="center"/>
    </w:pPr>
    <w:rPr>
      <w:i/>
      <w:sz w:val="24"/>
      <w:lang w:val="en-US"/>
    </w:rPr>
  </w:style>
  <w:style w:type="paragraph" w:customStyle="1" w:styleId="afffffffffffffffffff7">
    <w:name w:val="Коды"/>
    <w:basedOn w:val="aff4"/>
    <w:autoRedefine/>
    <w:uiPriority w:val="99"/>
    <w:rsid w:val="00744079"/>
    <w:pPr>
      <w:spacing w:before="480" w:line="230" w:lineRule="auto"/>
      <w:ind w:firstLine="0"/>
      <w:jc w:val="left"/>
    </w:pPr>
  </w:style>
  <w:style w:type="paragraph" w:customStyle="1" w:styleId="TimesNewRoman0">
    <w:name w:val="Стиль Текст + Times New Roman Черный По ширине Первая строка:  0..."/>
    <w:basedOn w:val="affff5"/>
    <w:link w:val="TimesNewRoman00"/>
    <w:uiPriority w:val="99"/>
    <w:rsid w:val="00744079"/>
    <w:pPr>
      <w:ind w:firstLine="567"/>
      <w:jc w:val="both"/>
    </w:pPr>
    <w:rPr>
      <w:rFonts w:ascii="Times New Roman" w:hAnsi="Times New Roman"/>
      <w:color w:val="000000"/>
    </w:rPr>
  </w:style>
  <w:style w:type="character" w:customStyle="1" w:styleId="TimesNewRoman00">
    <w:name w:val="Стиль Текст + Times New Roman Черный По ширине Первая строка:  0... Знак"/>
    <w:link w:val="TimesNewRoman0"/>
    <w:uiPriority w:val="99"/>
    <w:rsid w:val="00744079"/>
    <w:rPr>
      <w:color w:val="000000"/>
    </w:rPr>
  </w:style>
  <w:style w:type="character" w:customStyle="1" w:styleId="1fffc">
    <w:name w:val="Основной шрифт абзаца1"/>
    <w:uiPriority w:val="99"/>
    <w:rsid w:val="00744079"/>
  </w:style>
  <w:style w:type="character" w:customStyle="1" w:styleId="2ff7">
    <w:name w:val="Основной шрифт абзаца2"/>
    <w:uiPriority w:val="99"/>
    <w:rsid w:val="00744079"/>
  </w:style>
  <w:style w:type="character" w:customStyle="1" w:styleId="1fffd">
    <w:name w:val="Замещающий текст1"/>
    <w:basedOn w:val="2ff7"/>
    <w:uiPriority w:val="99"/>
    <w:rsid w:val="00744079"/>
    <w:rPr>
      <w:color w:val="808080"/>
    </w:rPr>
  </w:style>
  <w:style w:type="character" w:customStyle="1" w:styleId="afffffffffffffffffff8">
    <w:name w:val="Символ нумерации"/>
    <w:uiPriority w:val="99"/>
    <w:rsid w:val="00744079"/>
  </w:style>
  <w:style w:type="paragraph" w:customStyle="1" w:styleId="2ff8">
    <w:name w:val="Название2"/>
    <w:basedOn w:val="aff4"/>
    <w:uiPriority w:val="99"/>
    <w:rsid w:val="00744079"/>
    <w:pPr>
      <w:widowControl w:val="0"/>
      <w:suppressLineNumbers/>
      <w:suppressAutoHyphens/>
      <w:spacing w:before="120" w:after="120" w:line="276" w:lineRule="auto"/>
      <w:ind w:firstLine="0"/>
      <w:jc w:val="left"/>
    </w:pPr>
    <w:rPr>
      <w:rFonts w:ascii="Calibri" w:eastAsia="Tahoma" w:hAnsi="Calibri" w:cs="Mangal"/>
      <w:i/>
      <w:iCs/>
      <w:kern w:val="1"/>
      <w:sz w:val="24"/>
      <w:szCs w:val="24"/>
      <w:lang w:eastAsia="hi-IN" w:bidi="hi-IN"/>
    </w:rPr>
  </w:style>
  <w:style w:type="paragraph" w:customStyle="1" w:styleId="2ff9">
    <w:name w:val="Указатель2"/>
    <w:basedOn w:val="aff4"/>
    <w:uiPriority w:val="99"/>
    <w:rsid w:val="00744079"/>
    <w:pPr>
      <w:widowControl w:val="0"/>
      <w:suppressLineNumbers/>
      <w:suppressAutoHyphens/>
      <w:spacing w:after="200" w:line="276" w:lineRule="auto"/>
      <w:ind w:firstLine="0"/>
      <w:jc w:val="left"/>
    </w:pPr>
    <w:rPr>
      <w:rFonts w:ascii="Calibri" w:eastAsia="Tahoma" w:hAnsi="Calibri" w:cs="Mangal"/>
      <w:kern w:val="1"/>
      <w:sz w:val="22"/>
      <w:szCs w:val="24"/>
      <w:lang w:eastAsia="hi-IN" w:bidi="hi-IN"/>
    </w:rPr>
  </w:style>
  <w:style w:type="paragraph" w:customStyle="1" w:styleId="1fffe">
    <w:name w:val="Название1"/>
    <w:basedOn w:val="aff4"/>
    <w:uiPriority w:val="99"/>
    <w:rsid w:val="00744079"/>
    <w:pPr>
      <w:widowControl w:val="0"/>
      <w:suppressLineNumbers/>
      <w:suppressAutoHyphens/>
      <w:spacing w:before="120" w:after="120" w:line="276" w:lineRule="auto"/>
      <w:ind w:firstLine="0"/>
      <w:jc w:val="left"/>
    </w:pPr>
    <w:rPr>
      <w:rFonts w:ascii="Calibri" w:eastAsia="Tahoma" w:hAnsi="Calibri" w:cs="Mangal"/>
      <w:i/>
      <w:iCs/>
      <w:kern w:val="1"/>
      <w:sz w:val="24"/>
      <w:szCs w:val="24"/>
      <w:lang w:eastAsia="hi-IN" w:bidi="hi-IN"/>
    </w:rPr>
  </w:style>
  <w:style w:type="paragraph" w:customStyle="1" w:styleId="1ffff">
    <w:name w:val="Указатель1"/>
    <w:basedOn w:val="aff4"/>
    <w:uiPriority w:val="99"/>
    <w:rsid w:val="00744079"/>
    <w:pPr>
      <w:widowControl w:val="0"/>
      <w:suppressLineNumbers/>
      <w:suppressAutoHyphens/>
      <w:spacing w:after="200" w:line="276" w:lineRule="auto"/>
      <w:ind w:firstLine="0"/>
      <w:jc w:val="left"/>
    </w:pPr>
    <w:rPr>
      <w:rFonts w:ascii="Calibri" w:eastAsia="Tahoma" w:hAnsi="Calibri" w:cs="Mangal"/>
      <w:kern w:val="1"/>
      <w:sz w:val="22"/>
      <w:szCs w:val="24"/>
      <w:lang w:eastAsia="hi-IN" w:bidi="hi-IN"/>
    </w:rPr>
  </w:style>
  <w:style w:type="paragraph" w:customStyle="1" w:styleId="afffffffffffffffffff9">
    <w:name w:val="Îñíîâíîé òåêñò"/>
    <w:basedOn w:val="aff4"/>
    <w:uiPriority w:val="99"/>
    <w:rsid w:val="00744079"/>
    <w:pPr>
      <w:widowControl w:val="0"/>
      <w:suppressAutoHyphens/>
      <w:autoSpaceDE w:val="0"/>
      <w:spacing w:after="120" w:line="200" w:lineRule="atLeast"/>
      <w:ind w:firstLine="0"/>
      <w:jc w:val="left"/>
    </w:pPr>
    <w:rPr>
      <w:rFonts w:ascii="Calibri" w:eastAsia="Calibri" w:hAnsi="Calibri" w:cs="Calibri"/>
      <w:kern w:val="1"/>
      <w:sz w:val="24"/>
      <w:szCs w:val="24"/>
      <w:lang w:eastAsia="hi-IN" w:bidi="hi-IN"/>
    </w:rPr>
  </w:style>
  <w:style w:type="paragraph" w:customStyle="1" w:styleId="afffffffffffffffffffa">
    <w:name w:val="Ñïèñîê"/>
    <w:basedOn w:val="afffffffffffffffffff9"/>
    <w:uiPriority w:val="99"/>
    <w:rsid w:val="00744079"/>
    <w:rPr>
      <w:rFonts w:eastAsia="Mangal"/>
    </w:rPr>
  </w:style>
  <w:style w:type="paragraph" w:customStyle="1" w:styleId="afffffffffffffffffffb">
    <w:name w:val="Íàçâàíèå"/>
    <w:basedOn w:val="aff4"/>
    <w:uiPriority w:val="99"/>
    <w:rsid w:val="00744079"/>
    <w:pPr>
      <w:widowControl w:val="0"/>
      <w:suppressAutoHyphens/>
      <w:autoSpaceDE w:val="0"/>
      <w:spacing w:before="120" w:after="120" w:line="200" w:lineRule="atLeast"/>
      <w:ind w:firstLine="0"/>
      <w:jc w:val="left"/>
    </w:pPr>
    <w:rPr>
      <w:rFonts w:ascii="Calibri" w:eastAsia="Mangal" w:hAnsi="Calibri" w:cs="Calibri"/>
      <w:i/>
      <w:iCs/>
      <w:kern w:val="1"/>
      <w:sz w:val="24"/>
      <w:szCs w:val="24"/>
      <w:lang w:eastAsia="hi-IN" w:bidi="hi-IN"/>
    </w:rPr>
  </w:style>
  <w:style w:type="paragraph" w:customStyle="1" w:styleId="afffffffffffffffffffc">
    <w:name w:val="Óêàçàòåëü"/>
    <w:basedOn w:val="aff4"/>
    <w:uiPriority w:val="99"/>
    <w:rsid w:val="00744079"/>
    <w:pPr>
      <w:widowControl w:val="0"/>
      <w:suppressAutoHyphens/>
      <w:autoSpaceDE w:val="0"/>
      <w:spacing w:line="200" w:lineRule="atLeast"/>
      <w:ind w:firstLine="0"/>
      <w:jc w:val="left"/>
    </w:pPr>
    <w:rPr>
      <w:rFonts w:ascii="Calibri" w:eastAsia="Mangal" w:hAnsi="Calibri" w:cs="Calibri"/>
      <w:kern w:val="1"/>
      <w:sz w:val="24"/>
      <w:szCs w:val="24"/>
      <w:lang w:eastAsia="hi-IN" w:bidi="hi-IN"/>
    </w:rPr>
  </w:style>
  <w:style w:type="paragraph" w:customStyle="1" w:styleId="1ffff0">
    <w:name w:val="Текст выноски1"/>
    <w:basedOn w:val="aff4"/>
    <w:uiPriority w:val="99"/>
    <w:rsid w:val="00744079"/>
    <w:pPr>
      <w:widowControl w:val="0"/>
      <w:suppressAutoHyphens/>
      <w:autoSpaceDE w:val="0"/>
      <w:spacing w:line="100" w:lineRule="atLeast"/>
      <w:ind w:firstLine="0"/>
      <w:jc w:val="left"/>
    </w:pPr>
    <w:rPr>
      <w:rFonts w:ascii="Tahoma" w:eastAsia="Tahoma" w:hAnsi="Tahoma" w:cs="Calibri"/>
      <w:kern w:val="1"/>
      <w:sz w:val="16"/>
      <w:szCs w:val="24"/>
      <w:lang w:eastAsia="hi-IN" w:bidi="hi-IN"/>
    </w:rPr>
  </w:style>
  <w:style w:type="character" w:customStyle="1" w:styleId="1ffff1">
    <w:name w:val="Текст выноски Знак1"/>
    <w:basedOn w:val="aff5"/>
    <w:uiPriority w:val="99"/>
    <w:rsid w:val="00744079"/>
    <w:rPr>
      <w:rFonts w:ascii="Tahoma" w:eastAsia="Tahoma" w:hAnsi="Tahoma" w:cs="Mangal"/>
      <w:kern w:val="1"/>
      <w:sz w:val="16"/>
      <w:szCs w:val="14"/>
      <w:lang w:eastAsia="hi-IN" w:bidi="hi-IN"/>
    </w:rPr>
  </w:style>
  <w:style w:type="paragraph" w:customStyle="1" w:styleId="af7">
    <w:name w:val="Список_нумерованый"/>
    <w:basedOn w:val="aff4"/>
    <w:uiPriority w:val="99"/>
    <w:rsid w:val="00CF7889"/>
    <w:pPr>
      <w:numPr>
        <w:numId w:val="26"/>
      </w:numPr>
      <w:spacing w:line="360" w:lineRule="auto"/>
    </w:pPr>
    <w:rPr>
      <w:color w:val="000000"/>
      <w:sz w:val="28"/>
      <w:szCs w:val="24"/>
    </w:rPr>
  </w:style>
  <w:style w:type="paragraph" w:customStyle="1" w:styleId="14SCT3">
    <w:name w:val="14_SCT Заголовок"/>
    <w:basedOn w:val="aff4"/>
    <w:uiPriority w:val="99"/>
    <w:rsid w:val="00CF7889"/>
    <w:pPr>
      <w:spacing w:after="180"/>
      <w:ind w:firstLine="0"/>
      <w:contextualSpacing/>
      <w:jc w:val="center"/>
    </w:pPr>
    <w:rPr>
      <w:b/>
      <w:caps/>
    </w:rPr>
  </w:style>
  <w:style w:type="paragraph" w:customStyle="1" w:styleId="14SCT4">
    <w:name w:val="14_SCT основной текст"/>
    <w:basedOn w:val="aff4"/>
    <w:uiPriority w:val="99"/>
    <w:rsid w:val="00CF7889"/>
    <w:pPr>
      <w:tabs>
        <w:tab w:val="left" w:pos="454"/>
        <w:tab w:val="left" w:pos="907"/>
      </w:tabs>
    </w:pPr>
  </w:style>
  <w:style w:type="paragraph" w:customStyle="1" w:styleId="14SCT20">
    <w:name w:val="14_SCT Позаголовок 2"/>
    <w:basedOn w:val="aff4"/>
    <w:uiPriority w:val="99"/>
    <w:rsid w:val="00CF7889"/>
    <w:pPr>
      <w:tabs>
        <w:tab w:val="left" w:pos="907"/>
      </w:tabs>
      <w:spacing w:before="120" w:after="120"/>
      <w:ind w:left="454" w:firstLine="0"/>
      <w:jc w:val="left"/>
    </w:pPr>
    <w:rPr>
      <w:b/>
    </w:rPr>
  </w:style>
  <w:style w:type="paragraph" w:customStyle="1" w:styleId="14SCT5">
    <w:name w:val="14_SCT рисунок"/>
    <w:basedOn w:val="aff4"/>
    <w:uiPriority w:val="99"/>
    <w:rsid w:val="00CF7889"/>
    <w:pPr>
      <w:ind w:firstLine="0"/>
      <w:jc w:val="center"/>
    </w:pPr>
    <w:rPr>
      <w:b/>
      <w:i/>
    </w:rPr>
  </w:style>
  <w:style w:type="paragraph" w:customStyle="1" w:styleId="DefaultParagraphFont1">
    <w:name w:val="Default Paragraph Font1"/>
    <w:next w:val="aff4"/>
    <w:uiPriority w:val="99"/>
    <w:rsid w:val="00CF7889"/>
  </w:style>
  <w:style w:type="paragraph" w:customStyle="1" w:styleId="13MCPU2">
    <w:name w:val="13_MCPU Позаголовок 2"/>
    <w:basedOn w:val="aff4"/>
    <w:uiPriority w:val="99"/>
    <w:rsid w:val="00CF7889"/>
    <w:pPr>
      <w:tabs>
        <w:tab w:val="left" w:pos="907"/>
      </w:tabs>
      <w:spacing w:before="120" w:after="120" w:line="276" w:lineRule="auto"/>
      <w:ind w:left="454" w:firstLine="0"/>
      <w:jc w:val="left"/>
    </w:pPr>
    <w:rPr>
      <w:rFonts w:asciiTheme="minorHAnsi" w:hAnsiTheme="minorHAnsi" w:cstheme="minorBidi"/>
      <w:b/>
    </w:rPr>
  </w:style>
  <w:style w:type="character" w:customStyle="1" w:styleId="coursetitle">
    <w:name w:val="course_title"/>
    <w:basedOn w:val="aff5"/>
    <w:uiPriority w:val="99"/>
    <w:rsid w:val="00CF7889"/>
  </w:style>
  <w:style w:type="paragraph" w:customStyle="1" w:styleId="VSText">
    <w:name w:val="VS Text"/>
    <w:basedOn w:val="aff4"/>
    <w:next w:val="VSPar"/>
    <w:link w:val="VSText0"/>
    <w:uiPriority w:val="99"/>
    <w:rsid w:val="00CF7889"/>
    <w:pPr>
      <w:tabs>
        <w:tab w:val="right" w:pos="397"/>
        <w:tab w:val="right" w:pos="9639"/>
      </w:tabs>
      <w:autoSpaceDE w:val="0"/>
      <w:autoSpaceDN w:val="0"/>
      <w:ind w:firstLine="0"/>
    </w:pPr>
    <w:rPr>
      <w:sz w:val="24"/>
      <w:lang w:eastAsia="en-US"/>
    </w:rPr>
  </w:style>
  <w:style w:type="paragraph" w:customStyle="1" w:styleId="VSTitle">
    <w:name w:val="VS Title"/>
    <w:basedOn w:val="aff4"/>
    <w:uiPriority w:val="99"/>
    <w:rsid w:val="00CF7889"/>
    <w:pPr>
      <w:autoSpaceDE w:val="0"/>
      <w:autoSpaceDN w:val="0"/>
      <w:ind w:firstLine="0"/>
      <w:jc w:val="center"/>
    </w:pPr>
    <w:rPr>
      <w:b/>
      <w:bCs/>
      <w:sz w:val="40"/>
      <w:lang w:val="en-US" w:eastAsia="en-US"/>
    </w:rPr>
  </w:style>
  <w:style w:type="paragraph" w:customStyle="1" w:styleId="VSUDK">
    <w:name w:val="VS UDK"/>
    <w:basedOn w:val="aff4"/>
    <w:uiPriority w:val="99"/>
    <w:rsid w:val="00CF7889"/>
    <w:pPr>
      <w:autoSpaceDE w:val="0"/>
      <w:autoSpaceDN w:val="0"/>
      <w:ind w:firstLine="0"/>
      <w:jc w:val="right"/>
    </w:pPr>
    <w:rPr>
      <w:sz w:val="24"/>
      <w:lang w:val="en-US" w:eastAsia="en-US"/>
    </w:rPr>
  </w:style>
  <w:style w:type="paragraph" w:customStyle="1" w:styleId="VSAbstract">
    <w:name w:val="VS Abstract"/>
    <w:basedOn w:val="aff4"/>
    <w:uiPriority w:val="99"/>
    <w:rsid w:val="00CF7889"/>
    <w:pPr>
      <w:autoSpaceDE w:val="0"/>
      <w:autoSpaceDN w:val="0"/>
      <w:ind w:left="567" w:right="566" w:firstLine="0"/>
    </w:pPr>
    <w:rPr>
      <w:sz w:val="22"/>
      <w:lang w:val="en-US" w:eastAsia="en-US"/>
    </w:rPr>
  </w:style>
  <w:style w:type="paragraph" w:customStyle="1" w:styleId="VSSection">
    <w:name w:val="VS Section"/>
    <w:basedOn w:val="aff4"/>
    <w:uiPriority w:val="99"/>
    <w:rsid w:val="00CF7889"/>
    <w:pPr>
      <w:autoSpaceDE w:val="0"/>
      <w:autoSpaceDN w:val="0"/>
      <w:ind w:firstLine="0"/>
    </w:pPr>
    <w:rPr>
      <w:b/>
      <w:bCs/>
      <w:sz w:val="28"/>
      <w:lang w:eastAsia="en-US"/>
    </w:rPr>
  </w:style>
  <w:style w:type="paragraph" w:customStyle="1" w:styleId="VSPar">
    <w:name w:val="VS Par"/>
    <w:basedOn w:val="aff4"/>
    <w:link w:val="VSPar0"/>
    <w:uiPriority w:val="99"/>
    <w:rsid w:val="00CF7889"/>
    <w:pPr>
      <w:tabs>
        <w:tab w:val="left" w:pos="397"/>
        <w:tab w:val="right" w:pos="9639"/>
      </w:tabs>
      <w:autoSpaceDE w:val="0"/>
      <w:autoSpaceDN w:val="0"/>
      <w:ind w:firstLine="397"/>
    </w:pPr>
    <w:rPr>
      <w:sz w:val="24"/>
      <w:lang w:eastAsia="en-US"/>
    </w:rPr>
  </w:style>
  <w:style w:type="paragraph" w:customStyle="1" w:styleId="VSParBold">
    <w:name w:val="VS Par Bold"/>
    <w:basedOn w:val="VSText"/>
    <w:uiPriority w:val="99"/>
    <w:rsid w:val="00CF7889"/>
    <w:pPr>
      <w:ind w:firstLine="397"/>
    </w:pPr>
    <w:rPr>
      <w:b/>
      <w:bCs/>
    </w:rPr>
  </w:style>
  <w:style w:type="character" w:customStyle="1" w:styleId="VSPar0">
    <w:name w:val="VS Par Знак Знак"/>
    <w:basedOn w:val="aff5"/>
    <w:link w:val="VSPar"/>
    <w:uiPriority w:val="99"/>
    <w:rsid w:val="00CF7889"/>
    <w:rPr>
      <w:sz w:val="24"/>
      <w:lang w:eastAsia="en-US"/>
    </w:rPr>
  </w:style>
  <w:style w:type="numbering" w:customStyle="1" w:styleId="VSRef">
    <w:name w:val="VS Ref"/>
    <w:basedOn w:val="aff7"/>
    <w:rsid w:val="00CF7889"/>
    <w:pPr>
      <w:numPr>
        <w:numId w:val="27"/>
      </w:numPr>
    </w:pPr>
  </w:style>
  <w:style w:type="character" w:customStyle="1" w:styleId="VSText0">
    <w:name w:val="VS Text Знак Знак"/>
    <w:basedOn w:val="aff5"/>
    <w:link w:val="VSText"/>
    <w:uiPriority w:val="99"/>
    <w:rsid w:val="00CF7889"/>
    <w:rPr>
      <w:sz w:val="24"/>
      <w:lang w:eastAsia="en-US"/>
    </w:rPr>
  </w:style>
  <w:style w:type="paragraph" w:customStyle="1" w:styleId="14SCT6">
    <w:name w:val="14_SCT Автор"/>
    <w:basedOn w:val="aff4"/>
    <w:uiPriority w:val="99"/>
    <w:rsid w:val="00CF7889"/>
    <w:pPr>
      <w:spacing w:before="240" w:after="180"/>
      <w:ind w:firstLine="0"/>
      <w:jc w:val="right"/>
    </w:pPr>
    <w:rPr>
      <w:b/>
      <w:i/>
    </w:rPr>
  </w:style>
  <w:style w:type="paragraph" w:customStyle="1" w:styleId="14SCT7">
    <w:name w:val="14_SCT Организация"/>
    <w:basedOn w:val="aff4"/>
    <w:uiPriority w:val="99"/>
    <w:rsid w:val="00CF7889"/>
    <w:pPr>
      <w:spacing w:after="180"/>
      <w:ind w:firstLine="0"/>
      <w:contextualSpacing/>
      <w:jc w:val="center"/>
    </w:pPr>
    <w:rPr>
      <w:i/>
    </w:rPr>
  </w:style>
  <w:style w:type="paragraph" w:customStyle="1" w:styleId="14SCT">
    <w:name w:val="14_SCT маркер точка"/>
    <w:basedOn w:val="aff4"/>
    <w:uiPriority w:val="99"/>
    <w:rsid w:val="00CF7889"/>
    <w:pPr>
      <w:numPr>
        <w:numId w:val="28"/>
      </w:numPr>
    </w:pPr>
  </w:style>
  <w:style w:type="paragraph" w:customStyle="1" w:styleId="14SCT1">
    <w:name w:val="14_SCT маркер тире"/>
    <w:basedOn w:val="aff4"/>
    <w:uiPriority w:val="99"/>
    <w:rsid w:val="00CF7889"/>
    <w:pPr>
      <w:numPr>
        <w:numId w:val="29"/>
      </w:numPr>
    </w:pPr>
  </w:style>
  <w:style w:type="paragraph" w:customStyle="1" w:styleId="14SCT10">
    <w:name w:val="14_SCT Подзаголовок 1"/>
    <w:basedOn w:val="aff4"/>
    <w:uiPriority w:val="99"/>
    <w:rsid w:val="00CF7889"/>
    <w:pPr>
      <w:tabs>
        <w:tab w:val="left" w:pos="907"/>
      </w:tabs>
      <w:spacing w:after="120"/>
      <w:ind w:left="454" w:firstLine="0"/>
      <w:jc w:val="left"/>
    </w:pPr>
    <w:rPr>
      <w:b/>
    </w:rPr>
  </w:style>
  <w:style w:type="paragraph" w:customStyle="1" w:styleId="14SCT2">
    <w:name w:val="14_SCT маркер цифра"/>
    <w:basedOn w:val="aff4"/>
    <w:uiPriority w:val="99"/>
    <w:rsid w:val="00CF7889"/>
    <w:pPr>
      <w:numPr>
        <w:numId w:val="30"/>
      </w:numPr>
    </w:pPr>
  </w:style>
  <w:style w:type="paragraph" w:customStyle="1" w:styleId="14SCT0">
    <w:name w:val="14_SCT маркер цифра с"/>
    <w:basedOn w:val="aff4"/>
    <w:uiPriority w:val="99"/>
    <w:rsid w:val="00CF7889"/>
    <w:pPr>
      <w:numPr>
        <w:numId w:val="31"/>
      </w:numPr>
    </w:pPr>
  </w:style>
  <w:style w:type="paragraph" w:customStyle="1" w:styleId="14SCT8">
    <w:name w:val="14_SCT формула"/>
    <w:basedOn w:val="aff4"/>
    <w:uiPriority w:val="99"/>
    <w:rsid w:val="00CF7889"/>
    <w:pPr>
      <w:tabs>
        <w:tab w:val="center" w:pos="3119"/>
        <w:tab w:val="right" w:pos="6237"/>
      </w:tabs>
      <w:ind w:firstLine="0"/>
      <w:jc w:val="left"/>
    </w:pPr>
  </w:style>
  <w:style w:type="paragraph" w:customStyle="1" w:styleId="14SCT9">
    <w:name w:val="14_SCT литература"/>
    <w:basedOn w:val="aff4"/>
    <w:uiPriority w:val="99"/>
    <w:rsid w:val="00CF7889"/>
    <w:pPr>
      <w:tabs>
        <w:tab w:val="num" w:pos="454"/>
      </w:tabs>
      <w:ind w:left="454" w:hanging="454"/>
    </w:pPr>
  </w:style>
  <w:style w:type="paragraph" w:customStyle="1" w:styleId="14SCTa">
    <w:name w:val="14_SCT текст сноски"/>
    <w:basedOn w:val="aff4"/>
    <w:uiPriority w:val="99"/>
    <w:rsid w:val="00CF7889"/>
    <w:pPr>
      <w:ind w:firstLine="0"/>
      <w:jc w:val="left"/>
    </w:pPr>
    <w:rPr>
      <w:sz w:val="16"/>
    </w:rPr>
  </w:style>
  <w:style w:type="paragraph" w:customStyle="1" w:styleId="14SCTb">
    <w:name w:val="14_SCT Таблица"/>
    <w:basedOn w:val="aff4"/>
    <w:uiPriority w:val="99"/>
    <w:rsid w:val="00CF7889"/>
    <w:pPr>
      <w:ind w:firstLine="0"/>
      <w:jc w:val="right"/>
    </w:pPr>
  </w:style>
  <w:style w:type="paragraph" w:customStyle="1" w:styleId="-7">
    <w:name w:val="Обычный / -"/>
    <w:basedOn w:val="aff4"/>
    <w:link w:val="-8"/>
    <w:uiPriority w:val="99"/>
    <w:rsid w:val="00CF7889"/>
    <w:pPr>
      <w:ind w:firstLine="0"/>
      <w:jc w:val="left"/>
    </w:pPr>
    <w:rPr>
      <w:szCs w:val="24"/>
    </w:rPr>
  </w:style>
  <w:style w:type="paragraph" w:customStyle="1" w:styleId="--">
    <w:name w:val="Обычный /--"/>
    <w:basedOn w:val="aff4"/>
    <w:uiPriority w:val="99"/>
    <w:rsid w:val="00CF7889"/>
    <w:pPr>
      <w:ind w:firstLine="0"/>
      <w:jc w:val="left"/>
    </w:pPr>
    <w:rPr>
      <w:sz w:val="18"/>
      <w:szCs w:val="24"/>
    </w:rPr>
  </w:style>
  <w:style w:type="character" w:customStyle="1" w:styleId="affff2">
    <w:name w:val="Обычный отступ Знак"/>
    <w:basedOn w:val="aff5"/>
    <w:link w:val="affff1"/>
    <w:uiPriority w:val="99"/>
    <w:rsid w:val="00CF7889"/>
    <w:rPr>
      <w:sz w:val="24"/>
      <w:szCs w:val="24"/>
    </w:rPr>
  </w:style>
  <w:style w:type="character" w:customStyle="1" w:styleId="-8">
    <w:name w:val="Обычный / - Знак"/>
    <w:basedOn w:val="aff5"/>
    <w:link w:val="-7"/>
    <w:uiPriority w:val="99"/>
    <w:rsid w:val="00CF7889"/>
    <w:rPr>
      <w:szCs w:val="24"/>
    </w:rPr>
  </w:style>
  <w:style w:type="paragraph" w:customStyle="1" w:styleId="Text">
    <w:name w:val="Text"/>
    <w:basedOn w:val="aff4"/>
    <w:autoRedefine/>
    <w:uiPriority w:val="99"/>
    <w:rsid w:val="00CF7889"/>
    <w:pPr>
      <w:tabs>
        <w:tab w:val="right" w:pos="7200"/>
      </w:tabs>
      <w:spacing w:line="360" w:lineRule="auto"/>
      <w:ind w:firstLine="720"/>
    </w:pPr>
    <w:rPr>
      <w:snapToGrid w:val="0"/>
      <w:sz w:val="26"/>
      <w:szCs w:val="26"/>
      <w:lang w:eastAsia="en-US"/>
    </w:rPr>
  </w:style>
  <w:style w:type="character" w:customStyle="1" w:styleId="132">
    <w:name w:val="Стиль 13 пт"/>
    <w:basedOn w:val="aff5"/>
    <w:uiPriority w:val="99"/>
    <w:rsid w:val="00CF7889"/>
    <w:rPr>
      <w:sz w:val="26"/>
    </w:rPr>
  </w:style>
  <w:style w:type="paragraph" w:customStyle="1" w:styleId="Text0">
    <w:name w:val="Text Знак Знак Знак"/>
    <w:basedOn w:val="aff4"/>
    <w:link w:val="Text1"/>
    <w:autoRedefine/>
    <w:uiPriority w:val="99"/>
    <w:rsid w:val="00CF7889"/>
    <w:pPr>
      <w:tabs>
        <w:tab w:val="right" w:pos="7200"/>
      </w:tabs>
      <w:spacing w:line="360" w:lineRule="auto"/>
      <w:ind w:firstLine="720"/>
    </w:pPr>
    <w:rPr>
      <w:snapToGrid w:val="0"/>
      <w:sz w:val="26"/>
      <w:szCs w:val="26"/>
      <w:lang w:eastAsia="en-US"/>
    </w:rPr>
  </w:style>
  <w:style w:type="character" w:customStyle="1" w:styleId="Text1">
    <w:name w:val="Text Знак Знак Знак Знак"/>
    <w:basedOn w:val="aff5"/>
    <w:link w:val="Text0"/>
    <w:uiPriority w:val="99"/>
    <w:rsid w:val="00CF7889"/>
    <w:rPr>
      <w:snapToGrid w:val="0"/>
      <w:sz w:val="26"/>
      <w:szCs w:val="26"/>
      <w:lang w:eastAsia="en-US"/>
    </w:rPr>
  </w:style>
  <w:style w:type="paragraph" w:customStyle="1" w:styleId="14SCTiniiaiieoaeno1">
    <w:name w:val="14_SCT iniiaiie oaeno1"/>
    <w:basedOn w:val="aff4"/>
    <w:uiPriority w:val="99"/>
    <w:rsid w:val="00CF7889"/>
    <w:pPr>
      <w:tabs>
        <w:tab w:val="left" w:pos="454"/>
        <w:tab w:val="left" w:pos="907"/>
      </w:tabs>
    </w:pPr>
    <w:rPr>
      <w:snapToGrid w:val="0"/>
    </w:rPr>
  </w:style>
  <w:style w:type="paragraph" w:customStyle="1" w:styleId="NL">
    <w:name w:val="NL"/>
    <w:basedOn w:val="aff4"/>
    <w:uiPriority w:val="99"/>
    <w:qFormat/>
    <w:rsid w:val="00913B9F"/>
    <w:pPr>
      <w:tabs>
        <w:tab w:val="left" w:pos="2410"/>
      </w:tabs>
      <w:ind w:firstLine="680"/>
      <w:jc w:val="left"/>
    </w:pPr>
    <w:rPr>
      <w:rFonts w:eastAsiaTheme="minorHAnsi" w:cstheme="minorBidi"/>
      <w:sz w:val="24"/>
      <w:szCs w:val="22"/>
      <w:lang w:eastAsia="en-US"/>
    </w:rPr>
  </w:style>
  <w:style w:type="paragraph" w:customStyle="1" w:styleId="Style10ptBoldCenteredLeft15cmRight155cm">
    <w:name w:val="Style 10 pt Bold Centered Left:  1.5 cm Right:  1.55 cm"/>
    <w:basedOn w:val="aff4"/>
    <w:autoRedefine/>
    <w:uiPriority w:val="99"/>
    <w:rsid w:val="005B3A67"/>
    <w:pPr>
      <w:ind w:firstLine="0"/>
      <w:jc w:val="center"/>
    </w:pPr>
    <w:rPr>
      <w:b/>
      <w:bCs/>
      <w:sz w:val="28"/>
      <w:szCs w:val="28"/>
      <w:lang w:val="en-GB" w:eastAsia="en-US"/>
    </w:rPr>
  </w:style>
  <w:style w:type="paragraph" w:customStyle="1" w:styleId="13MCPU">
    <w:name w:val="13_MCPU текст сноски"/>
    <w:basedOn w:val="aff4"/>
    <w:uiPriority w:val="99"/>
    <w:rsid w:val="005B3A67"/>
    <w:pPr>
      <w:spacing w:after="200" w:line="276" w:lineRule="auto"/>
      <w:ind w:firstLine="0"/>
      <w:jc w:val="left"/>
    </w:pPr>
    <w:rPr>
      <w:rFonts w:ascii="Calibri" w:hAnsi="Calibri"/>
      <w:sz w:val="16"/>
    </w:rPr>
  </w:style>
  <w:style w:type="paragraph" w:customStyle="1" w:styleId="13MCPU0">
    <w:name w:val="13_MCPU Автор"/>
    <w:basedOn w:val="aff4"/>
    <w:uiPriority w:val="99"/>
    <w:rsid w:val="005B3A67"/>
    <w:pPr>
      <w:suppressAutoHyphens/>
      <w:spacing w:before="240" w:after="180"/>
      <w:ind w:firstLine="0"/>
      <w:jc w:val="right"/>
    </w:pPr>
    <w:rPr>
      <w:b/>
      <w:i/>
      <w:kern w:val="1"/>
    </w:rPr>
  </w:style>
  <w:style w:type="paragraph" w:customStyle="1" w:styleId="13MCPU1">
    <w:name w:val="13_MCPU Организация"/>
    <w:basedOn w:val="aff4"/>
    <w:uiPriority w:val="99"/>
    <w:rsid w:val="005B3A67"/>
    <w:pPr>
      <w:spacing w:after="180" w:line="276" w:lineRule="auto"/>
      <w:ind w:firstLine="0"/>
      <w:contextualSpacing/>
      <w:jc w:val="center"/>
    </w:pPr>
    <w:rPr>
      <w:rFonts w:ascii="Calibri" w:hAnsi="Calibri"/>
      <w:i/>
    </w:rPr>
  </w:style>
  <w:style w:type="character" w:customStyle="1" w:styleId="currenttext1">
    <w:name w:val="current_text1"/>
    <w:basedOn w:val="aff5"/>
    <w:uiPriority w:val="99"/>
    <w:rsid w:val="00500EB5"/>
    <w:rPr>
      <w:b w:val="0"/>
      <w:bCs w:val="0"/>
    </w:rPr>
  </w:style>
  <w:style w:type="character" w:customStyle="1" w:styleId="alt-edited1">
    <w:name w:val="alt-edited1"/>
    <w:basedOn w:val="aff5"/>
    <w:uiPriority w:val="99"/>
    <w:rsid w:val="00500EB5"/>
    <w:rPr>
      <w:color w:val="4D90F0"/>
    </w:rPr>
  </w:style>
  <w:style w:type="character" w:customStyle="1" w:styleId="reference-text">
    <w:name w:val="reference-text"/>
    <w:basedOn w:val="aff5"/>
    <w:uiPriority w:val="99"/>
    <w:qFormat/>
    <w:rsid w:val="00500EB5"/>
  </w:style>
  <w:style w:type="character" w:customStyle="1" w:styleId="gt-baf-back">
    <w:name w:val="gt-baf-back"/>
    <w:basedOn w:val="aff5"/>
    <w:uiPriority w:val="99"/>
    <w:rsid w:val="00500EB5"/>
  </w:style>
  <w:style w:type="character" w:customStyle="1" w:styleId="snippet">
    <w:name w:val="snippet"/>
    <w:basedOn w:val="aff5"/>
    <w:uiPriority w:val="99"/>
    <w:rsid w:val="00500EB5"/>
  </w:style>
  <w:style w:type="paragraph" w:customStyle="1" w:styleId="1ffff2">
    <w:name w:val="Мой стиль статьи 1"/>
    <w:basedOn w:val="affffffff4"/>
    <w:uiPriority w:val="99"/>
    <w:qFormat/>
    <w:rsid w:val="00500EB5"/>
    <w:pPr>
      <w:spacing w:line="360" w:lineRule="auto"/>
      <w:jc w:val="both"/>
    </w:pPr>
    <w:rPr>
      <w:rFonts w:ascii="Times New Roman" w:eastAsiaTheme="minorHAnsi" w:hAnsi="Times New Roman" w:cs="Times New Roman"/>
      <w:sz w:val="28"/>
      <w:szCs w:val="28"/>
    </w:rPr>
  </w:style>
  <w:style w:type="paragraph" w:customStyle="1" w:styleId="TableParagraph">
    <w:name w:val="Table Paragraph"/>
    <w:basedOn w:val="aff4"/>
    <w:uiPriority w:val="99"/>
    <w:qFormat/>
    <w:rsid w:val="00500EB5"/>
    <w:pPr>
      <w:widowControl w:val="0"/>
      <w:ind w:firstLine="0"/>
      <w:jc w:val="left"/>
    </w:pPr>
    <w:rPr>
      <w:rFonts w:asciiTheme="minorHAnsi" w:eastAsiaTheme="minorHAnsi" w:hAnsiTheme="minorHAnsi" w:cstheme="minorBidi"/>
      <w:sz w:val="22"/>
      <w:szCs w:val="22"/>
      <w:lang w:val="en-US" w:eastAsia="en-US"/>
    </w:rPr>
  </w:style>
  <w:style w:type="paragraph" w:customStyle="1" w:styleId="afffffffffffffffffffd">
    <w:name w:val="ИВД: Текст статьи"/>
    <w:basedOn w:val="afffb"/>
    <w:link w:val="afffffffffffffffffffe"/>
    <w:uiPriority w:val="99"/>
    <w:qFormat/>
    <w:rsid w:val="008E6577"/>
    <w:pPr>
      <w:shd w:val="clear" w:color="auto" w:fill="FFFFFF"/>
      <w:spacing w:before="0" w:beforeAutospacing="0" w:after="0" w:line="360" w:lineRule="auto"/>
      <w:ind w:firstLine="709"/>
      <w:jc w:val="both"/>
    </w:pPr>
    <w:rPr>
      <w:color w:val="000000"/>
      <w:sz w:val="28"/>
    </w:rPr>
  </w:style>
  <w:style w:type="character" w:customStyle="1" w:styleId="afffffffffffffffffffe">
    <w:name w:val="ИВД: Текст статьи Знак"/>
    <w:basedOn w:val="aff5"/>
    <w:link w:val="afffffffffffffffffffd"/>
    <w:uiPriority w:val="99"/>
    <w:rsid w:val="008E6577"/>
    <w:rPr>
      <w:color w:val="000000"/>
      <w:sz w:val="28"/>
      <w:szCs w:val="24"/>
      <w:shd w:val="clear" w:color="auto" w:fill="FFFFFF"/>
    </w:rPr>
  </w:style>
  <w:style w:type="paragraph" w:customStyle="1" w:styleId="referenceitem">
    <w:name w:val="referenceitem"/>
    <w:basedOn w:val="aff4"/>
    <w:uiPriority w:val="99"/>
    <w:rsid w:val="00A849B8"/>
    <w:pPr>
      <w:numPr>
        <w:numId w:val="32"/>
      </w:numPr>
      <w:overflowPunct w:val="0"/>
      <w:autoSpaceDE w:val="0"/>
      <w:autoSpaceDN w:val="0"/>
      <w:adjustRightInd w:val="0"/>
      <w:spacing w:line="220" w:lineRule="atLeast"/>
    </w:pPr>
    <w:rPr>
      <w:sz w:val="18"/>
      <w:lang w:val="en-US" w:eastAsia="de-DE"/>
    </w:rPr>
  </w:style>
  <w:style w:type="numbering" w:customStyle="1" w:styleId="referencelist">
    <w:name w:val="referencelist"/>
    <w:rsid w:val="00A849B8"/>
    <w:pPr>
      <w:numPr>
        <w:numId w:val="32"/>
      </w:numPr>
    </w:pPr>
  </w:style>
  <w:style w:type="character" w:customStyle="1" w:styleId="titlejournal">
    <w:name w:val="titlejournal"/>
    <w:basedOn w:val="aff5"/>
    <w:uiPriority w:val="99"/>
    <w:rsid w:val="003F1E49"/>
  </w:style>
  <w:style w:type="character" w:customStyle="1" w:styleId="affffffffffffffffffff">
    <w:name w:val="ГОСТ текст Знак"/>
    <w:link w:val="affffffffffffffffffff0"/>
    <w:uiPriority w:val="99"/>
    <w:locked/>
    <w:rsid w:val="00B06A20"/>
    <w:rPr>
      <w:sz w:val="28"/>
      <w:szCs w:val="24"/>
    </w:rPr>
  </w:style>
  <w:style w:type="paragraph" w:customStyle="1" w:styleId="affffffffffffffffffff0">
    <w:name w:val="ГОСТ текст"/>
    <w:basedOn w:val="aff4"/>
    <w:link w:val="affffffffffffffffffff"/>
    <w:autoRedefine/>
    <w:uiPriority w:val="99"/>
    <w:rsid w:val="00B06A20"/>
    <w:pPr>
      <w:spacing w:line="276" w:lineRule="auto"/>
      <w:ind w:firstLine="142"/>
      <w:jc w:val="left"/>
    </w:pPr>
    <w:rPr>
      <w:sz w:val="28"/>
      <w:szCs w:val="24"/>
    </w:rPr>
  </w:style>
  <w:style w:type="character" w:customStyle="1" w:styleId="affffffffffffffffffff1">
    <w:name w:val="ГОСТ подрисуночная подпись Знак"/>
    <w:link w:val="affffffffffffffffffff2"/>
    <w:uiPriority w:val="99"/>
    <w:locked/>
    <w:rsid w:val="00B06A20"/>
    <w:rPr>
      <w:i/>
      <w:sz w:val="28"/>
      <w:szCs w:val="24"/>
    </w:rPr>
  </w:style>
  <w:style w:type="paragraph" w:customStyle="1" w:styleId="affffffffffffffffffff2">
    <w:name w:val="ГОСТ подрисуночная подпись"/>
    <w:basedOn w:val="affffffffffffffffffff0"/>
    <w:link w:val="affffffffffffffffffff1"/>
    <w:uiPriority w:val="99"/>
    <w:rsid w:val="00B06A20"/>
    <w:pPr>
      <w:jc w:val="center"/>
    </w:pPr>
    <w:rPr>
      <w:i/>
    </w:rPr>
  </w:style>
  <w:style w:type="character" w:customStyle="1" w:styleId="affffffffffffffffffff3">
    <w:name w:val="А Галалу Знак"/>
    <w:link w:val="affffffffffffffffffff4"/>
    <w:uiPriority w:val="99"/>
    <w:locked/>
    <w:rsid w:val="00B06A20"/>
    <w:rPr>
      <w:sz w:val="28"/>
      <w:szCs w:val="28"/>
    </w:rPr>
  </w:style>
  <w:style w:type="paragraph" w:customStyle="1" w:styleId="affffffffffffffffffff4">
    <w:name w:val="А Галалу"/>
    <w:basedOn w:val="aff4"/>
    <w:link w:val="affffffffffffffffffff3"/>
    <w:uiPriority w:val="99"/>
    <w:qFormat/>
    <w:rsid w:val="00B06A20"/>
    <w:pPr>
      <w:spacing w:line="360" w:lineRule="auto"/>
      <w:ind w:firstLine="708"/>
    </w:pPr>
    <w:rPr>
      <w:sz w:val="28"/>
      <w:szCs w:val="28"/>
    </w:rPr>
  </w:style>
  <w:style w:type="character" w:customStyle="1" w:styleId="1ffff3">
    <w:name w:val="А Заг 1 Знак"/>
    <w:link w:val="1ffff4"/>
    <w:uiPriority w:val="99"/>
    <w:locked/>
    <w:rsid w:val="00B06A20"/>
    <w:rPr>
      <w:rFonts w:ascii="Arial" w:hAnsi="Arial" w:cs="Arial"/>
      <w:b/>
      <w:bCs/>
      <w:i/>
      <w:kern w:val="32"/>
      <w:sz w:val="28"/>
      <w:szCs w:val="28"/>
    </w:rPr>
  </w:style>
  <w:style w:type="paragraph" w:customStyle="1" w:styleId="1ffff4">
    <w:name w:val="А Заг 1"/>
    <w:basedOn w:val="1b"/>
    <w:link w:val="1ffff3"/>
    <w:uiPriority w:val="99"/>
    <w:qFormat/>
    <w:rsid w:val="00B06A20"/>
    <w:pPr>
      <w:pageBreakBefore w:val="0"/>
      <w:suppressAutoHyphens w:val="0"/>
      <w:spacing w:before="240" w:after="60" w:line="360" w:lineRule="auto"/>
      <w:ind w:left="708" w:firstLine="708"/>
      <w:jc w:val="left"/>
    </w:pPr>
    <w:rPr>
      <w:rFonts w:ascii="Arial" w:hAnsi="Arial" w:cs="Arial"/>
      <w:bCs/>
      <w:i/>
      <w:kern w:val="32"/>
      <w:szCs w:val="28"/>
    </w:rPr>
  </w:style>
  <w:style w:type="character" w:customStyle="1" w:styleId="affffffffffffffffffff5">
    <w:name w:val="А рис Знак"/>
    <w:link w:val="affffffffffffffffffff6"/>
    <w:uiPriority w:val="99"/>
    <w:locked/>
    <w:rsid w:val="00B06A20"/>
    <w:rPr>
      <w:i/>
      <w:sz w:val="24"/>
      <w:szCs w:val="24"/>
    </w:rPr>
  </w:style>
  <w:style w:type="paragraph" w:customStyle="1" w:styleId="affffffffffffffffffff6">
    <w:name w:val="А рис"/>
    <w:basedOn w:val="affffffffffffffffffff4"/>
    <w:link w:val="affffffffffffffffffff5"/>
    <w:uiPriority w:val="99"/>
    <w:qFormat/>
    <w:rsid w:val="00B06A20"/>
    <w:pPr>
      <w:jc w:val="center"/>
    </w:pPr>
    <w:rPr>
      <w:i/>
      <w:sz w:val="24"/>
      <w:szCs w:val="24"/>
    </w:rPr>
  </w:style>
  <w:style w:type="character" w:customStyle="1" w:styleId="2ffa">
    <w:name w:val="А Галалу2 Знак"/>
    <w:basedOn w:val="affffffffffffffffffff3"/>
    <w:link w:val="2ffb"/>
    <w:uiPriority w:val="99"/>
    <w:locked/>
    <w:rsid w:val="00B06A20"/>
    <w:rPr>
      <w:sz w:val="28"/>
      <w:szCs w:val="28"/>
    </w:rPr>
  </w:style>
  <w:style w:type="paragraph" w:customStyle="1" w:styleId="2ffb">
    <w:name w:val="А Галалу2"/>
    <w:basedOn w:val="affffffffffffffffffff4"/>
    <w:link w:val="2ffa"/>
    <w:uiPriority w:val="99"/>
    <w:qFormat/>
    <w:rsid w:val="00B06A20"/>
    <w:pPr>
      <w:ind w:firstLine="0"/>
    </w:pPr>
  </w:style>
  <w:style w:type="paragraph" w:customStyle="1" w:styleId="a7">
    <w:name w:val="Перечисление"/>
    <w:uiPriority w:val="99"/>
    <w:qFormat/>
    <w:rsid w:val="00B06A20"/>
    <w:pPr>
      <w:numPr>
        <w:numId w:val="35"/>
      </w:numPr>
      <w:spacing w:line="360" w:lineRule="auto"/>
      <w:jc w:val="both"/>
    </w:pPr>
    <w:rPr>
      <w:sz w:val="28"/>
      <w:szCs w:val="28"/>
    </w:rPr>
  </w:style>
  <w:style w:type="paragraph" w:customStyle="1" w:styleId="affffffffffffffffffff7">
    <w:name w:val="Заголовки структурных элементов отчета"/>
    <w:next w:val="afffffffffffb"/>
    <w:uiPriority w:val="99"/>
    <w:rsid w:val="00B06A20"/>
    <w:pPr>
      <w:keepNext/>
      <w:keepLines/>
      <w:pageBreakBefore/>
      <w:suppressAutoHyphens/>
      <w:spacing w:before="480" w:after="480" w:line="360" w:lineRule="auto"/>
      <w:jc w:val="center"/>
      <w:outlineLvl w:val="0"/>
    </w:pPr>
    <w:rPr>
      <w:caps/>
      <w:sz w:val="28"/>
      <w:szCs w:val="28"/>
    </w:rPr>
  </w:style>
  <w:style w:type="paragraph" w:customStyle="1" w:styleId="affffffffffffffffffff8">
    <w:name w:val="Заголовки разделов"/>
    <w:next w:val="afffffffffffb"/>
    <w:uiPriority w:val="99"/>
    <w:rsid w:val="00B06A20"/>
    <w:pPr>
      <w:keepNext/>
      <w:keepLines/>
      <w:tabs>
        <w:tab w:val="num" w:pos="3195"/>
      </w:tabs>
      <w:suppressAutoHyphens/>
      <w:spacing w:before="480" w:after="480" w:line="360" w:lineRule="auto"/>
      <w:ind w:left="2551" w:firstLine="284"/>
      <w:outlineLvl w:val="0"/>
    </w:pPr>
    <w:rPr>
      <w:caps/>
      <w:sz w:val="28"/>
      <w:szCs w:val="28"/>
    </w:rPr>
  </w:style>
  <w:style w:type="paragraph" w:customStyle="1" w:styleId="ae">
    <w:name w:val="Заголовки подразделов"/>
    <w:next w:val="afffffffffffb"/>
    <w:uiPriority w:val="99"/>
    <w:rsid w:val="00B06A20"/>
    <w:pPr>
      <w:keepNext/>
      <w:keepLines/>
      <w:numPr>
        <w:ilvl w:val="1"/>
        <w:numId w:val="33"/>
      </w:numPr>
      <w:suppressAutoHyphens/>
      <w:spacing w:before="480" w:after="480" w:line="360" w:lineRule="auto"/>
      <w:outlineLvl w:val="1"/>
    </w:pPr>
    <w:rPr>
      <w:spacing w:val="20"/>
      <w:sz w:val="28"/>
      <w:szCs w:val="28"/>
    </w:rPr>
  </w:style>
  <w:style w:type="paragraph" w:customStyle="1" w:styleId="affffffffffffffffffff9">
    <w:name w:val="Подпункт"/>
    <w:next w:val="aff4"/>
    <w:uiPriority w:val="99"/>
    <w:rsid w:val="00B06A20"/>
    <w:pPr>
      <w:keepNext/>
      <w:keepLines/>
      <w:tabs>
        <w:tab w:val="num" w:pos="1701"/>
      </w:tabs>
      <w:suppressAutoHyphens/>
      <w:spacing w:before="480" w:after="480" w:line="360" w:lineRule="auto"/>
      <w:ind w:left="1701" w:hanging="1134"/>
      <w:outlineLvl w:val="3"/>
    </w:pPr>
    <w:rPr>
      <w:spacing w:val="20"/>
      <w:sz w:val="28"/>
      <w:szCs w:val="24"/>
    </w:rPr>
  </w:style>
  <w:style w:type="paragraph" w:customStyle="1" w:styleId="af2">
    <w:name w:val="Дополнительное перечисление"/>
    <w:uiPriority w:val="99"/>
    <w:rsid w:val="00B06A20"/>
    <w:pPr>
      <w:numPr>
        <w:numId w:val="34"/>
      </w:numPr>
      <w:spacing w:line="360" w:lineRule="auto"/>
      <w:jc w:val="both"/>
    </w:pPr>
    <w:rPr>
      <w:sz w:val="28"/>
      <w:szCs w:val="28"/>
    </w:rPr>
  </w:style>
  <w:style w:type="paragraph" w:customStyle="1" w:styleId="14">
    <w:name w:val="Дополнительное перечисление 1"/>
    <w:uiPriority w:val="99"/>
    <w:rsid w:val="00B06A20"/>
    <w:pPr>
      <w:numPr>
        <w:numId w:val="33"/>
      </w:numPr>
      <w:tabs>
        <w:tab w:val="clear" w:pos="3195"/>
        <w:tab w:val="left" w:pos="1985"/>
      </w:tabs>
      <w:spacing w:line="360" w:lineRule="auto"/>
      <w:ind w:left="1134" w:firstLine="567"/>
      <w:jc w:val="both"/>
    </w:pPr>
    <w:rPr>
      <w:sz w:val="28"/>
      <w:szCs w:val="24"/>
    </w:rPr>
  </w:style>
  <w:style w:type="paragraph" w:customStyle="1" w:styleId="24">
    <w:name w:val="Дополнительное перечисление 2"/>
    <w:uiPriority w:val="99"/>
    <w:rsid w:val="00B06A20"/>
    <w:pPr>
      <w:numPr>
        <w:numId w:val="36"/>
      </w:numPr>
      <w:spacing w:line="360" w:lineRule="auto"/>
      <w:jc w:val="both"/>
    </w:pPr>
    <w:rPr>
      <w:sz w:val="28"/>
      <w:szCs w:val="24"/>
    </w:rPr>
  </w:style>
  <w:style w:type="paragraph" w:customStyle="1" w:styleId="affffffffffffffffffffa">
    <w:name w:val="Формула рисунок"/>
    <w:next w:val="afffffffffffb"/>
    <w:uiPriority w:val="99"/>
    <w:rsid w:val="00B06A20"/>
    <w:pPr>
      <w:tabs>
        <w:tab w:val="center" w:pos="4820"/>
        <w:tab w:val="right" w:pos="9639"/>
      </w:tabs>
      <w:spacing w:before="240" w:after="240" w:line="360" w:lineRule="auto"/>
      <w:contextualSpacing/>
      <w:jc w:val="both"/>
    </w:pPr>
    <w:rPr>
      <w:sz w:val="28"/>
      <w:szCs w:val="28"/>
    </w:rPr>
  </w:style>
  <w:style w:type="paragraph" w:customStyle="1" w:styleId="affffffffffffffffffffb">
    <w:name w:val="Текст в таблице"/>
    <w:link w:val="affffffffffffffffffffc"/>
    <w:uiPriority w:val="99"/>
    <w:qFormat/>
    <w:rsid w:val="00B06A20"/>
    <w:pPr>
      <w:keepLines/>
      <w:jc w:val="center"/>
    </w:pPr>
    <w:rPr>
      <w:sz w:val="24"/>
      <w:szCs w:val="24"/>
    </w:rPr>
  </w:style>
  <w:style w:type="paragraph" w:customStyle="1" w:styleId="1ffff5">
    <w:name w:val="Сведения об авторах 1"/>
    <w:basedOn w:val="aff4"/>
    <w:uiPriority w:val="99"/>
    <w:rsid w:val="00B06A20"/>
    <w:pPr>
      <w:ind w:firstLine="709"/>
      <w:jc w:val="left"/>
    </w:pPr>
    <w:rPr>
      <w:b/>
    </w:rPr>
  </w:style>
  <w:style w:type="paragraph" w:customStyle="1" w:styleId="2ffc">
    <w:name w:val="Сведения об авторах 2"/>
    <w:basedOn w:val="1ffff5"/>
    <w:uiPriority w:val="99"/>
    <w:rsid w:val="00B06A20"/>
    <w:rPr>
      <w:b w:val="0"/>
    </w:rPr>
  </w:style>
  <w:style w:type="paragraph" w:customStyle="1" w:styleId="a9">
    <w:name w:val="Элементы списка литературы"/>
    <w:basedOn w:val="aff4"/>
    <w:uiPriority w:val="99"/>
    <w:rsid w:val="00B06A20"/>
    <w:pPr>
      <w:numPr>
        <w:numId w:val="37"/>
      </w:numPr>
    </w:pPr>
    <w:rPr>
      <w:sz w:val="24"/>
      <w:szCs w:val="24"/>
    </w:rPr>
  </w:style>
  <w:style w:type="paragraph" w:customStyle="1" w:styleId="12510">
    <w:name w:val="Стиль Текст отчета + Первая строка:  125 мм Перед:  10 пт"/>
    <w:basedOn w:val="afffffffffffb"/>
    <w:uiPriority w:val="99"/>
    <w:rsid w:val="00B06A20"/>
    <w:pPr>
      <w:tabs>
        <w:tab w:val="left" w:pos="567"/>
      </w:tabs>
      <w:spacing w:before="200" w:line="360" w:lineRule="auto"/>
      <w:ind w:firstLine="709"/>
    </w:pPr>
    <w:rPr>
      <w:sz w:val="28"/>
      <w:szCs w:val="20"/>
      <w:lang w:eastAsia="ru-RU"/>
    </w:rPr>
  </w:style>
  <w:style w:type="character" w:customStyle="1" w:styleId="bigger1">
    <w:name w:val="bigger1"/>
    <w:uiPriority w:val="99"/>
    <w:rsid w:val="00B06A20"/>
  </w:style>
  <w:style w:type="character" w:customStyle="1" w:styleId="bigger3">
    <w:name w:val="bigger3"/>
    <w:uiPriority w:val="99"/>
    <w:rsid w:val="00B06A20"/>
  </w:style>
  <w:style w:type="character" w:customStyle="1" w:styleId="norm">
    <w:name w:val="norm"/>
    <w:uiPriority w:val="99"/>
    <w:rsid w:val="00B06A20"/>
  </w:style>
  <w:style w:type="paragraph" w:customStyle="1" w:styleId="--1">
    <w:name w:val="Дис-Марк список-1"/>
    <w:basedOn w:val="aff4"/>
    <w:next w:val="aff4"/>
    <w:uiPriority w:val="99"/>
    <w:rsid w:val="00B06A20"/>
    <w:pPr>
      <w:tabs>
        <w:tab w:val="left" w:pos="992"/>
      </w:tabs>
      <w:spacing w:line="360" w:lineRule="auto"/>
      <w:ind w:firstLine="0"/>
    </w:pPr>
    <w:rPr>
      <w:sz w:val="28"/>
      <w:szCs w:val="24"/>
    </w:rPr>
  </w:style>
  <w:style w:type="paragraph" w:customStyle="1" w:styleId="-1">
    <w:name w:val="Дис-Литература"/>
    <w:basedOn w:val="aff4"/>
    <w:next w:val="aff4"/>
    <w:uiPriority w:val="99"/>
    <w:rsid w:val="00B06A20"/>
    <w:pPr>
      <w:numPr>
        <w:numId w:val="38"/>
      </w:numPr>
      <w:tabs>
        <w:tab w:val="left" w:pos="964"/>
      </w:tabs>
      <w:spacing w:line="360" w:lineRule="auto"/>
    </w:pPr>
    <w:rPr>
      <w:sz w:val="28"/>
      <w:szCs w:val="24"/>
    </w:rPr>
  </w:style>
  <w:style w:type="paragraph" w:customStyle="1" w:styleId="affffffffffffffffffffd">
    <w:name w:val="Книга_подрисун"/>
    <w:basedOn w:val="aff4"/>
    <w:next w:val="aff4"/>
    <w:uiPriority w:val="99"/>
    <w:rsid w:val="00B06A20"/>
    <w:pPr>
      <w:suppressAutoHyphens/>
      <w:spacing w:before="284" w:after="200"/>
      <w:ind w:firstLine="0"/>
      <w:jc w:val="center"/>
    </w:pPr>
    <w:rPr>
      <w:sz w:val="18"/>
      <w:szCs w:val="24"/>
    </w:rPr>
  </w:style>
  <w:style w:type="paragraph" w:customStyle="1" w:styleId="p2">
    <w:name w:val="p2"/>
    <w:basedOn w:val="aff4"/>
    <w:uiPriority w:val="99"/>
    <w:rsid w:val="00B06A20"/>
    <w:pPr>
      <w:spacing w:before="100" w:beforeAutospacing="1" w:after="100" w:afterAutospacing="1"/>
      <w:ind w:firstLine="0"/>
      <w:jc w:val="left"/>
    </w:pPr>
    <w:rPr>
      <w:sz w:val="24"/>
      <w:szCs w:val="24"/>
    </w:rPr>
  </w:style>
  <w:style w:type="character" w:customStyle="1" w:styleId="s2">
    <w:name w:val="s2"/>
    <w:basedOn w:val="aff5"/>
    <w:uiPriority w:val="99"/>
    <w:rsid w:val="00B06A20"/>
  </w:style>
  <w:style w:type="character" w:customStyle="1" w:styleId="s3">
    <w:name w:val="s3"/>
    <w:basedOn w:val="aff5"/>
    <w:uiPriority w:val="99"/>
    <w:rsid w:val="00B06A20"/>
  </w:style>
  <w:style w:type="paragraph" w:customStyle="1" w:styleId="p5">
    <w:name w:val="p5"/>
    <w:basedOn w:val="aff4"/>
    <w:uiPriority w:val="99"/>
    <w:rsid w:val="00B06A20"/>
    <w:pPr>
      <w:spacing w:before="100" w:beforeAutospacing="1" w:after="100" w:afterAutospacing="1"/>
      <w:ind w:firstLine="0"/>
      <w:jc w:val="left"/>
    </w:pPr>
    <w:rPr>
      <w:sz w:val="24"/>
      <w:szCs w:val="24"/>
    </w:rPr>
  </w:style>
  <w:style w:type="paragraph" w:customStyle="1" w:styleId="PaperAffliation">
    <w:name w:val="Paper Affliation"/>
    <w:next w:val="aff4"/>
    <w:uiPriority w:val="99"/>
    <w:rsid w:val="00B06A20"/>
    <w:pPr>
      <w:widowControl w:val="0"/>
      <w:outlineLvl w:val="1"/>
    </w:pPr>
    <w:rPr>
      <w:rFonts w:eastAsia="SimSun"/>
      <w:i/>
      <w:sz w:val="22"/>
      <w:lang w:val="en-GB" w:eastAsia="en-US"/>
    </w:rPr>
  </w:style>
  <w:style w:type="character" w:customStyle="1" w:styleId="il">
    <w:name w:val="il"/>
    <w:basedOn w:val="aff5"/>
    <w:uiPriority w:val="99"/>
    <w:rsid w:val="00B06A20"/>
  </w:style>
  <w:style w:type="paragraph" w:customStyle="1" w:styleId="Standard">
    <w:name w:val="Standard"/>
    <w:uiPriority w:val="99"/>
    <w:rsid w:val="00B06A20"/>
    <w:pPr>
      <w:widowControl w:val="0"/>
      <w:suppressAutoHyphens/>
      <w:textAlignment w:val="baseline"/>
    </w:pPr>
    <w:rPr>
      <w:rFonts w:eastAsia="Andale Sans UI"/>
      <w:kern w:val="1"/>
      <w:sz w:val="24"/>
      <w:szCs w:val="24"/>
      <w:lang w:val="de-DE" w:eastAsia="fa-IR" w:bidi="fa-IR"/>
    </w:rPr>
  </w:style>
  <w:style w:type="paragraph" w:customStyle="1" w:styleId="equation0">
    <w:name w:val="equation"/>
    <w:basedOn w:val="aff4"/>
    <w:link w:val="equation1"/>
    <w:uiPriority w:val="99"/>
    <w:rsid w:val="00B06A20"/>
    <w:pPr>
      <w:tabs>
        <w:tab w:val="center" w:pos="2520"/>
        <w:tab w:val="right" w:pos="5040"/>
      </w:tabs>
      <w:spacing w:before="240" w:after="240" w:line="216" w:lineRule="auto"/>
      <w:ind w:firstLine="0"/>
      <w:jc w:val="center"/>
    </w:pPr>
    <w:rPr>
      <w:rFonts w:ascii="Symbol" w:eastAsia="SimSun" w:hAnsi="Symbol" w:cs="Symbol"/>
      <w:noProof/>
      <w:lang w:eastAsia="en-US"/>
    </w:rPr>
  </w:style>
  <w:style w:type="character" w:customStyle="1" w:styleId="equation1">
    <w:name w:val="equation Знак"/>
    <w:basedOn w:val="aff5"/>
    <w:link w:val="equation0"/>
    <w:uiPriority w:val="99"/>
    <w:rsid w:val="00B06A20"/>
    <w:rPr>
      <w:rFonts w:ascii="Symbol" w:eastAsia="SimSun" w:hAnsi="Symbol" w:cs="Symbol"/>
      <w:noProof/>
      <w:lang w:eastAsia="en-US"/>
    </w:rPr>
  </w:style>
  <w:style w:type="character" w:customStyle="1" w:styleId="2ffd">
    <w:name w:val="Основной текст с отступом 2 + По ширине Знак"/>
    <w:aliases w:val="Междустр.интервал:  двойной Знак"/>
    <w:basedOn w:val="aff5"/>
    <w:uiPriority w:val="99"/>
    <w:rsid w:val="00B06A20"/>
    <w:rPr>
      <w:rFonts w:ascii="Courier New" w:hAnsi="Courier New" w:cs="Courier New"/>
      <w:sz w:val="28"/>
      <w:lang w:val="ru-RU" w:eastAsia="ru-RU" w:bidi="ar-SA"/>
    </w:rPr>
  </w:style>
  <w:style w:type="character" w:customStyle="1" w:styleId="object">
    <w:name w:val="object"/>
    <w:basedOn w:val="aff5"/>
    <w:uiPriority w:val="99"/>
    <w:rsid w:val="00B06A20"/>
  </w:style>
  <w:style w:type="paragraph" w:customStyle="1" w:styleId="Affiliation">
    <w:name w:val="Affiliation"/>
    <w:uiPriority w:val="99"/>
    <w:qFormat/>
    <w:rsid w:val="00B06A20"/>
    <w:pPr>
      <w:jc w:val="center"/>
    </w:pPr>
    <w:rPr>
      <w:rFonts w:eastAsia="SimSun"/>
      <w:lang w:val="en-US" w:eastAsia="en-US"/>
    </w:rPr>
  </w:style>
  <w:style w:type="paragraph" w:customStyle="1" w:styleId="bulletlist">
    <w:name w:val="bullet list"/>
    <w:basedOn w:val="affc"/>
    <w:uiPriority w:val="99"/>
    <w:rsid w:val="00B06A20"/>
    <w:pPr>
      <w:numPr>
        <w:numId w:val="39"/>
      </w:numPr>
      <w:spacing w:after="120" w:line="228" w:lineRule="auto"/>
    </w:pPr>
    <w:rPr>
      <w:rFonts w:eastAsia="SimSun"/>
      <w:spacing w:val="-1"/>
      <w:sz w:val="28"/>
      <w:lang w:eastAsia="en-US"/>
    </w:rPr>
  </w:style>
  <w:style w:type="paragraph" w:customStyle="1" w:styleId="figurecaption">
    <w:name w:val="figure caption"/>
    <w:uiPriority w:val="99"/>
    <w:rsid w:val="00B06A20"/>
    <w:pPr>
      <w:numPr>
        <w:numId w:val="40"/>
      </w:numPr>
      <w:spacing w:before="80" w:after="200"/>
      <w:jc w:val="center"/>
    </w:pPr>
    <w:rPr>
      <w:rFonts w:eastAsia="SimSun"/>
      <w:noProof/>
      <w:sz w:val="16"/>
      <w:szCs w:val="16"/>
      <w:lang w:val="en-US" w:eastAsia="en-US"/>
    </w:rPr>
  </w:style>
  <w:style w:type="paragraph" w:customStyle="1" w:styleId="footnote">
    <w:name w:val="footnote"/>
    <w:uiPriority w:val="99"/>
    <w:rsid w:val="00B06A20"/>
    <w:pPr>
      <w:framePr w:hSpace="187" w:vSpace="187" w:wrap="notBeside" w:vAnchor="text" w:hAnchor="page" w:x="6121" w:y="577"/>
      <w:numPr>
        <w:numId w:val="41"/>
      </w:numPr>
      <w:spacing w:after="40"/>
    </w:pPr>
    <w:rPr>
      <w:rFonts w:eastAsia="SimSun"/>
      <w:sz w:val="16"/>
      <w:szCs w:val="16"/>
      <w:lang w:val="en-US" w:eastAsia="en-US"/>
    </w:rPr>
  </w:style>
  <w:style w:type="paragraph" w:customStyle="1" w:styleId="papersubtitle">
    <w:name w:val="paper subtitle"/>
    <w:uiPriority w:val="99"/>
    <w:rsid w:val="00B06A20"/>
    <w:pPr>
      <w:spacing w:after="120"/>
      <w:jc w:val="center"/>
    </w:pPr>
    <w:rPr>
      <w:rFonts w:eastAsia="MS Mincho"/>
      <w:noProof/>
      <w:sz w:val="28"/>
      <w:szCs w:val="28"/>
      <w:lang w:val="en-US" w:eastAsia="en-US"/>
    </w:rPr>
  </w:style>
  <w:style w:type="paragraph" w:customStyle="1" w:styleId="tablecolhead">
    <w:name w:val="table col head"/>
    <w:basedOn w:val="aff4"/>
    <w:uiPriority w:val="99"/>
    <w:rsid w:val="00B06A20"/>
    <w:pPr>
      <w:ind w:firstLine="709"/>
    </w:pPr>
    <w:rPr>
      <w:rFonts w:eastAsia="SimSun"/>
      <w:b/>
      <w:bCs/>
      <w:sz w:val="16"/>
      <w:szCs w:val="16"/>
      <w:lang w:eastAsia="en-US"/>
    </w:rPr>
  </w:style>
  <w:style w:type="paragraph" w:customStyle="1" w:styleId="tablefootnote">
    <w:name w:val="table footnote"/>
    <w:uiPriority w:val="99"/>
    <w:rsid w:val="00B06A20"/>
    <w:pPr>
      <w:spacing w:before="60" w:after="30"/>
      <w:jc w:val="right"/>
    </w:pPr>
    <w:rPr>
      <w:rFonts w:eastAsia="SimSun"/>
      <w:sz w:val="12"/>
      <w:szCs w:val="12"/>
      <w:lang w:val="en-US" w:eastAsia="en-US"/>
    </w:rPr>
  </w:style>
  <w:style w:type="paragraph" w:customStyle="1" w:styleId="StyleAbstractItalic">
    <w:name w:val="Style Abstract + Italic"/>
    <w:basedOn w:val="Abstract0"/>
    <w:link w:val="StyleAbstractItalicChar"/>
    <w:uiPriority w:val="99"/>
    <w:rsid w:val="00B06A20"/>
    <w:pPr>
      <w:keepNext w:val="0"/>
      <w:spacing w:after="200"/>
    </w:pPr>
    <w:rPr>
      <w:rFonts w:eastAsia="MS Mincho"/>
      <w:b/>
      <w:bCs/>
      <w:i/>
      <w:iCs/>
      <w:kern w:val="0"/>
      <w:lang w:val="ru-RU"/>
    </w:rPr>
  </w:style>
  <w:style w:type="character" w:customStyle="1" w:styleId="StyleAbstractItalicChar">
    <w:name w:val="Style Abstract + Italic Char"/>
    <w:link w:val="StyleAbstractItalic"/>
    <w:uiPriority w:val="99"/>
    <w:locked/>
    <w:rsid w:val="00B06A20"/>
    <w:rPr>
      <w:rFonts w:eastAsia="MS Mincho"/>
      <w:b/>
      <w:bCs/>
      <w:i/>
      <w:iCs/>
      <w:sz w:val="18"/>
      <w:szCs w:val="18"/>
      <w:lang w:eastAsia="en-US"/>
    </w:rPr>
  </w:style>
  <w:style w:type="paragraph" w:customStyle="1" w:styleId="15">
    <w:name w:val="Список 1"/>
    <w:basedOn w:val="affc"/>
    <w:uiPriority w:val="99"/>
    <w:qFormat/>
    <w:rsid w:val="00B06A20"/>
    <w:pPr>
      <w:numPr>
        <w:numId w:val="42"/>
      </w:numPr>
      <w:spacing w:after="60" w:line="228" w:lineRule="auto"/>
    </w:pPr>
    <w:rPr>
      <w:rFonts w:eastAsia="SimSun"/>
      <w:spacing w:val="-1"/>
      <w:sz w:val="28"/>
      <w:lang w:eastAsia="en-US"/>
    </w:rPr>
  </w:style>
  <w:style w:type="paragraph" w:customStyle="1" w:styleId="2ffe">
    <w:name w:val="Основной текст с отступом2"/>
    <w:basedOn w:val="aff4"/>
    <w:uiPriority w:val="99"/>
    <w:rsid w:val="00B06A20"/>
    <w:pPr>
      <w:spacing w:line="240" w:lineRule="exact"/>
      <w:ind w:firstLine="180"/>
    </w:pPr>
    <w:rPr>
      <w:rFonts w:ascii="Times" w:hAnsi="Times" w:cs="Times"/>
      <w:sz w:val="28"/>
      <w:lang w:eastAsia="en-US"/>
    </w:rPr>
  </w:style>
  <w:style w:type="paragraph" w:customStyle="1" w:styleId="affffffffffffffffffffe">
    <w:name w:val="Нумерация таблицы"/>
    <w:basedOn w:val="aff4"/>
    <w:uiPriority w:val="99"/>
    <w:rsid w:val="00B06A20"/>
    <w:pPr>
      <w:keepNext/>
      <w:ind w:firstLine="709"/>
      <w:jc w:val="right"/>
    </w:pPr>
    <w:rPr>
      <w:sz w:val="28"/>
      <w:lang w:eastAsia="en-US"/>
    </w:rPr>
  </w:style>
  <w:style w:type="paragraph" w:customStyle="1" w:styleId="afffffffffffffffffffff">
    <w:name w:val="Заголовок без номера"/>
    <w:basedOn w:val="1b"/>
    <w:uiPriority w:val="99"/>
    <w:rsid w:val="00B06A20"/>
    <w:pPr>
      <w:keepLines/>
      <w:pageBreakBefore w:val="0"/>
      <w:tabs>
        <w:tab w:val="left" w:pos="216"/>
      </w:tabs>
      <w:suppressAutoHyphens w:val="0"/>
      <w:spacing w:before="160" w:after="80"/>
      <w:jc w:val="both"/>
    </w:pPr>
    <w:rPr>
      <w:rFonts w:eastAsia="SimSun"/>
      <w:b w:val="0"/>
      <w:smallCaps/>
      <w:kern w:val="0"/>
      <w:lang w:eastAsia="en-US"/>
    </w:rPr>
  </w:style>
  <w:style w:type="paragraph" w:customStyle="1" w:styleId="afffffffffffffffffffff0">
    <w:name w:val="Список без маркера"/>
    <w:basedOn w:val="aff4"/>
    <w:uiPriority w:val="99"/>
    <w:rsid w:val="00B06A20"/>
    <w:pPr>
      <w:ind w:firstLine="708"/>
    </w:pPr>
    <w:rPr>
      <w:rFonts w:eastAsia="SimSun"/>
      <w:sz w:val="28"/>
      <w:lang w:eastAsia="en-US"/>
    </w:rPr>
  </w:style>
  <w:style w:type="paragraph" w:customStyle="1" w:styleId="sponsors">
    <w:name w:val="sponsors"/>
    <w:uiPriority w:val="99"/>
    <w:rsid w:val="00B06A20"/>
    <w:pPr>
      <w:framePr w:wrap="auto" w:hAnchor="text" w:x="615" w:y="2239"/>
      <w:pBdr>
        <w:top w:val="single" w:sz="4" w:space="2" w:color="auto"/>
      </w:pBdr>
      <w:ind w:firstLine="288"/>
    </w:pPr>
    <w:rPr>
      <w:sz w:val="16"/>
      <w:szCs w:val="16"/>
      <w:lang w:val="en-US" w:eastAsia="en-US"/>
    </w:rPr>
  </w:style>
  <w:style w:type="paragraph" w:customStyle="1" w:styleId="1ffff6">
    <w:name w:val="Знак Знак1 Знак Знак"/>
    <w:basedOn w:val="aff4"/>
    <w:uiPriority w:val="99"/>
    <w:rsid w:val="00B06A20"/>
    <w:pPr>
      <w:spacing w:after="160" w:line="240" w:lineRule="exact"/>
      <w:ind w:firstLine="0"/>
      <w:jc w:val="left"/>
    </w:pPr>
    <w:rPr>
      <w:rFonts w:ascii="Verdana" w:hAnsi="Verdana"/>
      <w:lang w:val="en-US" w:eastAsia="en-US"/>
    </w:rPr>
  </w:style>
  <w:style w:type="paragraph" w:customStyle="1" w:styleId="references0">
    <w:name w:val="references"/>
    <w:uiPriority w:val="99"/>
    <w:rsid w:val="00B06A20"/>
    <w:pPr>
      <w:tabs>
        <w:tab w:val="num" w:pos="360"/>
      </w:tabs>
      <w:spacing w:after="50" w:line="180" w:lineRule="exact"/>
      <w:ind w:left="360" w:hanging="360"/>
      <w:jc w:val="both"/>
    </w:pPr>
    <w:rPr>
      <w:noProof/>
      <w:sz w:val="16"/>
      <w:szCs w:val="16"/>
      <w:lang w:val="en-US" w:eastAsia="en-US"/>
    </w:rPr>
  </w:style>
  <w:style w:type="character" w:customStyle="1" w:styleId="w">
    <w:name w:val="w"/>
    <w:basedOn w:val="aff5"/>
    <w:uiPriority w:val="99"/>
    <w:rsid w:val="00B06A20"/>
  </w:style>
  <w:style w:type="character" w:customStyle="1" w:styleId="print">
    <w:name w:val="print"/>
    <w:basedOn w:val="aff5"/>
    <w:uiPriority w:val="99"/>
    <w:rsid w:val="00B06A20"/>
  </w:style>
  <w:style w:type="paragraph" w:customStyle="1" w:styleId="afffffffffffffffffffff1">
    <w:name w:val="Автор"/>
    <w:next w:val="affc"/>
    <w:uiPriority w:val="99"/>
    <w:qFormat/>
    <w:rsid w:val="00B06A20"/>
    <w:pPr>
      <w:autoSpaceDE w:val="0"/>
      <w:autoSpaceDN w:val="0"/>
      <w:adjustRightInd w:val="0"/>
      <w:spacing w:before="170" w:after="57"/>
      <w:jc w:val="center"/>
    </w:pPr>
    <w:rPr>
      <w:rFonts w:ascii="HelvDL" w:hAnsi="HelvDL"/>
      <w:b/>
      <w:bCs/>
      <w:caps/>
      <w:color w:val="000000"/>
      <w:sz w:val="18"/>
      <w:szCs w:val="18"/>
    </w:rPr>
  </w:style>
  <w:style w:type="character" w:customStyle="1" w:styleId="mech">
    <w:name w:val="mech"/>
    <w:basedOn w:val="aff5"/>
    <w:uiPriority w:val="99"/>
    <w:rsid w:val="00B06A20"/>
  </w:style>
  <w:style w:type="paragraph" w:customStyle="1" w:styleId="afffffffffffffffffffff2">
    <w:name w:val="Òåêñòèê"/>
    <w:basedOn w:val="210"/>
    <w:uiPriority w:val="99"/>
    <w:rsid w:val="00B06A20"/>
    <w:pPr>
      <w:spacing w:before="0" w:line="360" w:lineRule="auto"/>
      <w:ind w:firstLine="567"/>
    </w:pPr>
    <w:rPr>
      <w:rFonts w:ascii="Arial" w:hAnsi="Arial"/>
      <w:sz w:val="28"/>
    </w:rPr>
  </w:style>
  <w:style w:type="paragraph" w:customStyle="1" w:styleId="afffffffffffffffffffff3">
    <w:name w:val="Çàãîëîâî÷åê"/>
    <w:basedOn w:val="afffffffffffffffffffff2"/>
    <w:uiPriority w:val="99"/>
    <w:rsid w:val="00B06A20"/>
    <w:pPr>
      <w:tabs>
        <w:tab w:val="left" w:pos="927"/>
      </w:tabs>
      <w:spacing w:before="360" w:after="120"/>
      <w:ind w:left="927" w:hanging="360"/>
      <w:jc w:val="center"/>
    </w:pPr>
  </w:style>
  <w:style w:type="paragraph" w:customStyle="1" w:styleId="afffffffffffffffffffff4">
    <w:name w:val="Òåçèñû"/>
    <w:basedOn w:val="aff4"/>
    <w:uiPriority w:val="99"/>
    <w:rsid w:val="00B06A20"/>
    <w:pPr>
      <w:spacing w:line="360" w:lineRule="auto"/>
      <w:ind w:firstLine="397"/>
    </w:pPr>
    <w:rPr>
      <w:sz w:val="22"/>
    </w:rPr>
  </w:style>
  <w:style w:type="paragraph" w:customStyle="1" w:styleId="afffffffffffffffffffff5">
    <w:name w:val="Îñíîâà ñ íîìåðàìè"/>
    <w:basedOn w:val="aff4"/>
    <w:uiPriority w:val="99"/>
    <w:rsid w:val="00B06A20"/>
    <w:pPr>
      <w:widowControl w:val="0"/>
      <w:tabs>
        <w:tab w:val="left" w:pos="927"/>
      </w:tabs>
      <w:spacing w:line="360" w:lineRule="auto"/>
      <w:ind w:firstLine="567"/>
    </w:pPr>
    <w:rPr>
      <w:rFonts w:ascii="Arial" w:hAnsi="Arial"/>
      <w:sz w:val="28"/>
    </w:rPr>
  </w:style>
  <w:style w:type="paragraph" w:customStyle="1" w:styleId="afffffffffffffffffffff6">
    <w:name w:val="Îñíîâà"/>
    <w:basedOn w:val="aff4"/>
    <w:uiPriority w:val="99"/>
    <w:rsid w:val="00B06A20"/>
    <w:pPr>
      <w:widowControl w:val="0"/>
      <w:spacing w:line="360" w:lineRule="auto"/>
      <w:ind w:firstLine="567"/>
    </w:pPr>
    <w:rPr>
      <w:rFonts w:ascii="Arial" w:hAnsi="Arial"/>
      <w:sz w:val="28"/>
    </w:rPr>
  </w:style>
  <w:style w:type="paragraph" w:customStyle="1" w:styleId="1ffff7">
    <w:name w:val="Çàãîëîâî÷åê1"/>
    <w:basedOn w:val="afffffffffffffffffffff3"/>
    <w:uiPriority w:val="99"/>
    <w:rsid w:val="00B06A20"/>
  </w:style>
  <w:style w:type="paragraph" w:customStyle="1" w:styleId="afffffffffffffffffffff7">
    <w:name w:val="Êåïêà"/>
    <w:basedOn w:val="aff4"/>
    <w:uiPriority w:val="99"/>
    <w:rsid w:val="00B06A20"/>
    <w:pPr>
      <w:spacing w:before="120" w:after="120" w:line="360" w:lineRule="auto"/>
      <w:ind w:firstLine="0"/>
      <w:jc w:val="center"/>
    </w:pPr>
    <w:rPr>
      <w:rFonts w:ascii="Arial" w:hAnsi="Arial"/>
      <w:sz w:val="28"/>
    </w:rPr>
  </w:style>
  <w:style w:type="paragraph" w:customStyle="1" w:styleId="paperbody">
    <w:name w:val="paperbody"/>
    <w:basedOn w:val="aff4"/>
    <w:uiPriority w:val="99"/>
    <w:rsid w:val="00B06A20"/>
    <w:pPr>
      <w:shd w:val="clear" w:color="auto" w:fill="ECECEC"/>
      <w:spacing w:before="100" w:beforeAutospacing="1" w:after="100" w:afterAutospacing="1" w:line="360" w:lineRule="auto"/>
      <w:ind w:firstLine="0"/>
    </w:pPr>
    <w:rPr>
      <w:color w:val="000000"/>
      <w:sz w:val="24"/>
      <w:szCs w:val="24"/>
    </w:rPr>
  </w:style>
  <w:style w:type="paragraph" w:customStyle="1" w:styleId="afffffffffffffffffffff8">
    <w:name w:val="Îôèöèîç"/>
    <w:basedOn w:val="1ff1"/>
    <w:uiPriority w:val="99"/>
    <w:rsid w:val="00B06A20"/>
    <w:pPr>
      <w:keepNext/>
      <w:keepLines/>
      <w:shd w:val="clear" w:color="auto" w:fill="auto"/>
      <w:spacing w:before="0" w:after="120" w:line="360" w:lineRule="auto"/>
      <w:ind w:firstLine="0"/>
    </w:pPr>
    <w:rPr>
      <w:rFonts w:ascii="Arial" w:hAnsi="Arial"/>
      <w:sz w:val="24"/>
      <w:szCs w:val="20"/>
    </w:rPr>
  </w:style>
  <w:style w:type="paragraph" w:customStyle="1" w:styleId="afffffffffffffffffffff9">
    <w:name w:val="Àâòîðû"/>
    <w:basedOn w:val="1ff1"/>
    <w:uiPriority w:val="99"/>
    <w:rsid w:val="00B06A20"/>
    <w:pPr>
      <w:keepNext/>
      <w:shd w:val="clear" w:color="auto" w:fill="auto"/>
      <w:spacing w:before="480" w:line="360" w:lineRule="auto"/>
      <w:ind w:firstLine="0"/>
    </w:pPr>
    <w:rPr>
      <w:rFonts w:ascii="Arial" w:hAnsi="Arial"/>
      <w:sz w:val="24"/>
      <w:szCs w:val="20"/>
    </w:rPr>
  </w:style>
  <w:style w:type="paragraph" w:customStyle="1" w:styleId="214">
    <w:name w:val="Заголовок 21"/>
    <w:basedOn w:val="aff4"/>
    <w:uiPriority w:val="99"/>
    <w:rsid w:val="00B06A20"/>
    <w:pPr>
      <w:spacing w:before="100" w:beforeAutospacing="1" w:after="100" w:afterAutospacing="1" w:line="360" w:lineRule="auto"/>
      <w:ind w:firstLine="0"/>
      <w:jc w:val="right"/>
    </w:pPr>
    <w:rPr>
      <w:sz w:val="24"/>
      <w:szCs w:val="24"/>
    </w:rPr>
  </w:style>
  <w:style w:type="paragraph" w:customStyle="1" w:styleId="ayy">
    <w:name w:val="ayy"/>
    <w:basedOn w:val="214"/>
    <w:uiPriority w:val="99"/>
    <w:rsid w:val="00B06A20"/>
    <w:pPr>
      <w:keepNext/>
      <w:spacing w:before="360" w:beforeAutospacing="0" w:after="120" w:afterAutospacing="0"/>
      <w:jc w:val="center"/>
    </w:pPr>
    <w:rPr>
      <w:rFonts w:ascii="Arial" w:hAnsi="Arial"/>
      <w:sz w:val="28"/>
      <w:szCs w:val="20"/>
    </w:rPr>
  </w:style>
  <w:style w:type="paragraph" w:customStyle="1" w:styleId="afffffffffffffffffffffa">
    <w:name w:val="формула"/>
    <w:basedOn w:val="aff4"/>
    <w:link w:val="afffffffffffffffffffffb"/>
    <w:uiPriority w:val="99"/>
    <w:qFormat/>
    <w:rsid w:val="00B06A20"/>
    <w:pPr>
      <w:tabs>
        <w:tab w:val="center" w:pos="4536"/>
        <w:tab w:val="right" w:pos="9072"/>
      </w:tabs>
      <w:spacing w:line="360" w:lineRule="auto"/>
      <w:ind w:firstLine="0"/>
    </w:pPr>
    <w:rPr>
      <w:sz w:val="24"/>
      <w:szCs w:val="24"/>
    </w:rPr>
  </w:style>
  <w:style w:type="paragraph" w:customStyle="1" w:styleId="diss">
    <w:name w:val="diss"/>
    <w:basedOn w:val="aff4"/>
    <w:uiPriority w:val="99"/>
    <w:rsid w:val="00B06A20"/>
    <w:pPr>
      <w:overflowPunct w:val="0"/>
      <w:autoSpaceDE w:val="0"/>
      <w:autoSpaceDN w:val="0"/>
      <w:adjustRightInd w:val="0"/>
      <w:spacing w:line="360" w:lineRule="atLeast"/>
      <w:ind w:firstLine="709"/>
      <w:jc w:val="left"/>
      <w:textAlignment w:val="baseline"/>
    </w:pPr>
    <w:rPr>
      <w:sz w:val="24"/>
    </w:rPr>
  </w:style>
  <w:style w:type="character" w:styleId="afffffffffffffffffffffc">
    <w:name w:val="line number"/>
    <w:basedOn w:val="aff5"/>
    <w:uiPriority w:val="99"/>
    <w:rsid w:val="00B06A20"/>
  </w:style>
  <w:style w:type="paragraph" w:customStyle="1" w:styleId="Formula0">
    <w:name w:val="Formula"/>
    <w:basedOn w:val="aff4"/>
    <w:next w:val="aff4"/>
    <w:uiPriority w:val="99"/>
    <w:qFormat/>
    <w:rsid w:val="00B06A20"/>
    <w:pPr>
      <w:tabs>
        <w:tab w:val="center" w:pos="4680"/>
        <w:tab w:val="right" w:pos="9180"/>
      </w:tabs>
      <w:spacing w:before="240" w:after="240" w:line="360" w:lineRule="auto"/>
      <w:ind w:firstLine="0"/>
    </w:pPr>
    <w:rPr>
      <w:sz w:val="28"/>
      <w:szCs w:val="24"/>
      <w:lang w:val="en-US"/>
    </w:rPr>
  </w:style>
  <w:style w:type="paragraph" w:customStyle="1" w:styleId="afffffffffffffffffffffd">
    <w:name w:val="Подпись к рисунку"/>
    <w:basedOn w:val="aff4"/>
    <w:link w:val="afffffffffffffffffffffe"/>
    <w:uiPriority w:val="99"/>
    <w:qFormat/>
    <w:rsid w:val="00B06A20"/>
    <w:pPr>
      <w:ind w:firstLine="0"/>
      <w:jc w:val="center"/>
    </w:pPr>
    <w:rPr>
      <w:rFonts w:ascii="Arial" w:hAnsi="Arial"/>
      <w:sz w:val="28"/>
    </w:rPr>
  </w:style>
  <w:style w:type="paragraph" w:customStyle="1" w:styleId="affffffffffffffffffffff">
    <w:name w:val="Стиль Название объекта + вправо"/>
    <w:basedOn w:val="affffc"/>
    <w:uiPriority w:val="99"/>
    <w:rsid w:val="00B06A20"/>
    <w:pPr>
      <w:spacing w:after="120" w:line="360" w:lineRule="auto"/>
      <w:jc w:val="both"/>
    </w:pPr>
    <w:rPr>
      <w:b/>
      <w:bCs/>
      <w:sz w:val="20"/>
      <w:szCs w:val="20"/>
    </w:rPr>
  </w:style>
  <w:style w:type="paragraph" w:customStyle="1" w:styleId="affffffffffffffffffffff0">
    <w:name w:val="Подпись к таблице"/>
    <w:basedOn w:val="afffffffffffffffffffffd"/>
    <w:uiPriority w:val="99"/>
    <w:qFormat/>
    <w:rsid w:val="00B06A20"/>
  </w:style>
  <w:style w:type="paragraph" w:customStyle="1" w:styleId="text2">
    <w:name w:val="text"/>
    <w:basedOn w:val="aff4"/>
    <w:link w:val="text3"/>
    <w:uiPriority w:val="99"/>
    <w:qFormat/>
    <w:rsid w:val="00B06A20"/>
    <w:pPr>
      <w:spacing w:before="100" w:beforeAutospacing="1" w:after="100" w:afterAutospacing="1"/>
      <w:ind w:firstLine="0"/>
      <w:jc w:val="left"/>
    </w:pPr>
    <w:rPr>
      <w:sz w:val="24"/>
      <w:szCs w:val="24"/>
    </w:rPr>
  </w:style>
  <w:style w:type="character" w:customStyle="1" w:styleId="2fff">
    <w:name w:val="Знак Знак2"/>
    <w:basedOn w:val="aff5"/>
    <w:uiPriority w:val="99"/>
    <w:rsid w:val="00B06A20"/>
    <w:rPr>
      <w:rFonts w:cs="Arial"/>
      <w:b/>
      <w:bCs/>
      <w:iCs/>
      <w:spacing w:val="40"/>
      <w:sz w:val="28"/>
      <w:szCs w:val="28"/>
      <w:lang w:val="ru-RU" w:eastAsia="ru-RU" w:bidi="ar-SA"/>
    </w:rPr>
  </w:style>
  <w:style w:type="character" w:customStyle="1" w:styleId="short">
    <w:name w:val="short"/>
    <w:basedOn w:val="aff5"/>
    <w:uiPriority w:val="99"/>
    <w:rsid w:val="00B06A20"/>
  </w:style>
  <w:style w:type="paragraph" w:customStyle="1" w:styleId="1ffff8">
    <w:name w:val="формула1"/>
    <w:basedOn w:val="aff4"/>
    <w:uiPriority w:val="99"/>
    <w:rsid w:val="00B06A20"/>
    <w:pPr>
      <w:tabs>
        <w:tab w:val="center" w:pos="4536"/>
        <w:tab w:val="right" w:pos="8505"/>
      </w:tabs>
      <w:ind w:firstLine="0"/>
      <w:jc w:val="center"/>
    </w:pPr>
    <w:rPr>
      <w:sz w:val="24"/>
      <w:szCs w:val="24"/>
    </w:rPr>
  </w:style>
  <w:style w:type="paragraph" w:customStyle="1" w:styleId="affffffffffffffffffffff1">
    <w:name w:val="Обычный без кр строки"/>
    <w:basedOn w:val="aff4"/>
    <w:next w:val="aff4"/>
    <w:uiPriority w:val="99"/>
    <w:rsid w:val="00B06A20"/>
    <w:pPr>
      <w:spacing w:line="360" w:lineRule="auto"/>
      <w:ind w:firstLine="0"/>
    </w:pPr>
    <w:rPr>
      <w:sz w:val="28"/>
      <w:szCs w:val="24"/>
    </w:rPr>
  </w:style>
  <w:style w:type="character" w:customStyle="1" w:styleId="1ffff9">
    <w:name w:val="Знак Знак1"/>
    <w:basedOn w:val="aff5"/>
    <w:uiPriority w:val="99"/>
    <w:rsid w:val="00B06A20"/>
    <w:rPr>
      <w:sz w:val="28"/>
      <w:szCs w:val="24"/>
    </w:rPr>
  </w:style>
  <w:style w:type="character" w:customStyle="1" w:styleId="3f6">
    <w:name w:val="Знак Знак3"/>
    <w:basedOn w:val="aff5"/>
    <w:uiPriority w:val="99"/>
    <w:rsid w:val="00B06A20"/>
    <w:rPr>
      <w:rFonts w:cs="Arial"/>
      <w:b/>
      <w:bCs/>
      <w:iCs/>
      <w:spacing w:val="40"/>
      <w:sz w:val="28"/>
      <w:szCs w:val="28"/>
      <w:lang w:val="ru-RU" w:eastAsia="ru-RU" w:bidi="ar-SA"/>
    </w:rPr>
  </w:style>
  <w:style w:type="paragraph" w:customStyle="1" w:styleId="affffffffffffffffffffff2">
    <w:name w:val="авторы"/>
    <w:basedOn w:val="aff4"/>
    <w:next w:val="aff4"/>
    <w:autoRedefine/>
    <w:uiPriority w:val="99"/>
    <w:rsid w:val="00B06A20"/>
    <w:pPr>
      <w:ind w:firstLine="397"/>
      <w:jc w:val="center"/>
    </w:pPr>
    <w:rPr>
      <w:sz w:val="24"/>
      <w:szCs w:val="24"/>
    </w:rPr>
  </w:style>
  <w:style w:type="paragraph" w:customStyle="1" w:styleId="affffffffffffffffffffff3">
    <w:name w:val="название"/>
    <w:basedOn w:val="aff4"/>
    <w:next w:val="aff4"/>
    <w:uiPriority w:val="99"/>
    <w:rsid w:val="00B06A20"/>
    <w:pPr>
      <w:spacing w:before="240" w:after="240"/>
      <w:ind w:firstLine="397"/>
      <w:jc w:val="center"/>
    </w:pPr>
    <w:rPr>
      <w:b/>
      <w:caps/>
      <w:sz w:val="28"/>
      <w:szCs w:val="24"/>
    </w:rPr>
  </w:style>
  <w:style w:type="paragraph" w:customStyle="1" w:styleId="affffffffffffffffffffff4">
    <w:name w:val="организация"/>
    <w:basedOn w:val="aff4"/>
    <w:next w:val="aff4"/>
    <w:uiPriority w:val="99"/>
    <w:rsid w:val="00B06A20"/>
    <w:pPr>
      <w:spacing w:before="120" w:after="120"/>
      <w:ind w:firstLine="397"/>
      <w:jc w:val="center"/>
    </w:pPr>
    <w:rPr>
      <w:sz w:val="24"/>
      <w:szCs w:val="24"/>
    </w:rPr>
  </w:style>
  <w:style w:type="character" w:customStyle="1" w:styleId="2DOutput">
    <w:name w:val="2D Output"/>
    <w:uiPriority w:val="99"/>
    <w:rsid w:val="00B06A20"/>
    <w:rPr>
      <w:color w:val="0000FF"/>
    </w:rPr>
  </w:style>
  <w:style w:type="paragraph" w:customStyle="1" w:styleId="MapleOutput121">
    <w:name w:val="Maple Output121"/>
    <w:uiPriority w:val="99"/>
    <w:rsid w:val="00B06A20"/>
    <w:pPr>
      <w:autoSpaceDE w:val="0"/>
      <w:autoSpaceDN w:val="0"/>
      <w:adjustRightInd w:val="0"/>
      <w:spacing w:line="360" w:lineRule="auto"/>
    </w:pPr>
    <w:rPr>
      <w:sz w:val="24"/>
      <w:szCs w:val="24"/>
    </w:rPr>
  </w:style>
  <w:style w:type="character" w:customStyle="1" w:styleId="text10">
    <w:name w:val="text1"/>
    <w:basedOn w:val="aff5"/>
    <w:uiPriority w:val="99"/>
    <w:rsid w:val="00B06A20"/>
    <w:rPr>
      <w:rFonts w:ascii="Verdana" w:hAnsi="Verdana" w:hint="default"/>
      <w:b/>
      <w:bCs/>
      <w:color w:val="001F67"/>
      <w:sz w:val="18"/>
      <w:szCs w:val="18"/>
    </w:rPr>
  </w:style>
  <w:style w:type="character" w:customStyle="1" w:styleId="articletitle1">
    <w:name w:val="article_title1"/>
    <w:basedOn w:val="aff5"/>
    <w:uiPriority w:val="99"/>
    <w:rsid w:val="00B06A20"/>
    <w:rPr>
      <w:rFonts w:ascii="Times New Roman" w:hAnsi="Times New Roman" w:cs="Times New Roman" w:hint="default"/>
      <w:b/>
      <w:bCs/>
      <w:color w:val="000000"/>
      <w:sz w:val="26"/>
      <w:szCs w:val="26"/>
    </w:rPr>
  </w:style>
  <w:style w:type="character" w:customStyle="1" w:styleId="articlesubtitle1">
    <w:name w:val="article_subtitle1"/>
    <w:basedOn w:val="aff5"/>
    <w:uiPriority w:val="99"/>
    <w:rsid w:val="00B06A20"/>
    <w:rPr>
      <w:rFonts w:ascii="Times New Roman" w:hAnsi="Times New Roman" w:cs="Times New Roman" w:hint="default"/>
      <w:b/>
      <w:bCs/>
      <w:color w:val="000000"/>
      <w:sz w:val="21"/>
      <w:szCs w:val="21"/>
    </w:rPr>
  </w:style>
  <w:style w:type="character" w:customStyle="1" w:styleId="410">
    <w:name w:val="41"/>
    <w:basedOn w:val="aff5"/>
    <w:uiPriority w:val="99"/>
    <w:rsid w:val="00B06A20"/>
    <w:rPr>
      <w:rFonts w:ascii="Verdana" w:hAnsi="Verdana" w:hint="default"/>
      <w:b/>
      <w:bCs/>
      <w:color w:val="FFFFFF"/>
      <w:sz w:val="21"/>
      <w:szCs w:val="21"/>
      <w:shd w:val="clear" w:color="auto" w:fill="999999"/>
    </w:rPr>
  </w:style>
  <w:style w:type="numbering" w:customStyle="1" w:styleId="a8">
    <w:name w:val="Стиль маркированный"/>
    <w:basedOn w:val="aff7"/>
    <w:rsid w:val="00B06A20"/>
    <w:pPr>
      <w:numPr>
        <w:numId w:val="43"/>
      </w:numPr>
    </w:pPr>
  </w:style>
  <w:style w:type="paragraph" w:customStyle="1" w:styleId="h1">
    <w:name w:val="h1"/>
    <w:basedOn w:val="aff4"/>
    <w:uiPriority w:val="99"/>
    <w:rsid w:val="00B06A20"/>
    <w:pPr>
      <w:spacing w:before="100" w:beforeAutospacing="1" w:after="100" w:afterAutospacing="1"/>
      <w:ind w:firstLine="0"/>
      <w:jc w:val="left"/>
    </w:pPr>
    <w:rPr>
      <w:rFonts w:ascii="Impact" w:hAnsi="Impact"/>
      <w:color w:val="002388"/>
      <w:sz w:val="26"/>
      <w:szCs w:val="26"/>
    </w:rPr>
  </w:style>
  <w:style w:type="paragraph" w:customStyle="1" w:styleId="info">
    <w:name w:val="info"/>
    <w:basedOn w:val="aff4"/>
    <w:uiPriority w:val="99"/>
    <w:rsid w:val="00B06A20"/>
    <w:pPr>
      <w:spacing w:before="100" w:beforeAutospacing="1" w:after="100" w:afterAutospacing="1"/>
      <w:ind w:firstLine="0"/>
      <w:jc w:val="left"/>
    </w:pPr>
    <w:rPr>
      <w:sz w:val="24"/>
      <w:szCs w:val="24"/>
    </w:rPr>
  </w:style>
  <w:style w:type="paragraph" w:customStyle="1" w:styleId="navblack">
    <w:name w:val="navblack"/>
    <w:basedOn w:val="aff4"/>
    <w:uiPriority w:val="99"/>
    <w:rsid w:val="00B06A20"/>
    <w:pPr>
      <w:shd w:val="clear" w:color="auto" w:fill="000000"/>
      <w:spacing w:before="100" w:beforeAutospacing="1" w:after="100" w:afterAutospacing="1"/>
      <w:ind w:firstLine="0"/>
      <w:jc w:val="left"/>
    </w:pPr>
    <w:rPr>
      <w:rFonts w:ascii="Verdana" w:hAnsi="Verdana"/>
      <w:sz w:val="16"/>
      <w:szCs w:val="16"/>
    </w:rPr>
  </w:style>
  <w:style w:type="paragraph" w:customStyle="1" w:styleId="navgray">
    <w:name w:val="navgray"/>
    <w:basedOn w:val="aff4"/>
    <w:uiPriority w:val="99"/>
    <w:rsid w:val="00B06A20"/>
    <w:pPr>
      <w:shd w:val="clear" w:color="auto" w:fill="676767"/>
      <w:spacing w:before="100" w:beforeAutospacing="1" w:after="100" w:afterAutospacing="1"/>
      <w:ind w:firstLine="0"/>
      <w:jc w:val="left"/>
    </w:pPr>
    <w:rPr>
      <w:rFonts w:ascii="Verdana" w:hAnsi="Verdana"/>
      <w:sz w:val="16"/>
      <w:szCs w:val="16"/>
    </w:rPr>
  </w:style>
  <w:style w:type="paragraph" w:customStyle="1" w:styleId="navright">
    <w:name w:val="navright"/>
    <w:basedOn w:val="aff4"/>
    <w:uiPriority w:val="99"/>
    <w:rsid w:val="00B06A20"/>
    <w:pPr>
      <w:shd w:val="clear" w:color="auto" w:fill="6C6C6C"/>
      <w:spacing w:before="100" w:beforeAutospacing="1" w:after="100" w:afterAutospacing="1"/>
      <w:ind w:firstLine="0"/>
      <w:jc w:val="left"/>
    </w:pPr>
    <w:rPr>
      <w:rFonts w:ascii="Verdana" w:hAnsi="Verdana"/>
      <w:sz w:val="16"/>
      <w:szCs w:val="16"/>
    </w:rPr>
  </w:style>
  <w:style w:type="paragraph" w:customStyle="1" w:styleId="h2">
    <w:name w:val="h2"/>
    <w:basedOn w:val="aff4"/>
    <w:uiPriority w:val="99"/>
    <w:rsid w:val="00B06A20"/>
    <w:pPr>
      <w:spacing w:before="100" w:beforeAutospacing="1" w:after="100" w:afterAutospacing="1"/>
      <w:ind w:firstLine="0"/>
      <w:jc w:val="left"/>
    </w:pPr>
    <w:rPr>
      <w:rFonts w:ascii="Verdana" w:hAnsi="Verdana"/>
      <w:b/>
      <w:bCs/>
      <w:sz w:val="16"/>
      <w:szCs w:val="16"/>
    </w:rPr>
  </w:style>
  <w:style w:type="paragraph" w:customStyle="1" w:styleId="h3">
    <w:name w:val="h3"/>
    <w:basedOn w:val="aff4"/>
    <w:uiPriority w:val="99"/>
    <w:rsid w:val="00B06A20"/>
    <w:pPr>
      <w:spacing w:before="100" w:beforeAutospacing="1" w:after="100" w:afterAutospacing="1"/>
      <w:ind w:firstLine="0"/>
      <w:jc w:val="left"/>
    </w:pPr>
    <w:rPr>
      <w:rFonts w:ascii="Verdana" w:hAnsi="Verdana"/>
      <w:b/>
      <w:bCs/>
      <w:color w:val="B30101"/>
    </w:rPr>
  </w:style>
  <w:style w:type="paragraph" w:customStyle="1" w:styleId="redbold">
    <w:name w:val="redbold"/>
    <w:basedOn w:val="aff4"/>
    <w:uiPriority w:val="99"/>
    <w:rsid w:val="00B06A20"/>
    <w:pPr>
      <w:spacing w:before="100" w:beforeAutospacing="1" w:after="100" w:afterAutospacing="1"/>
      <w:ind w:firstLine="0"/>
      <w:jc w:val="left"/>
    </w:pPr>
    <w:rPr>
      <w:rFonts w:ascii="Verdana" w:hAnsi="Verdana"/>
      <w:b/>
      <w:bCs/>
      <w:color w:val="B30101"/>
      <w:sz w:val="18"/>
      <w:szCs w:val="18"/>
    </w:rPr>
  </w:style>
  <w:style w:type="paragraph" w:customStyle="1" w:styleId="red">
    <w:name w:val="red"/>
    <w:basedOn w:val="aff4"/>
    <w:uiPriority w:val="99"/>
    <w:rsid w:val="00B06A20"/>
    <w:pPr>
      <w:spacing w:before="100" w:beforeAutospacing="1" w:after="100" w:afterAutospacing="1"/>
      <w:ind w:firstLine="0"/>
      <w:jc w:val="left"/>
    </w:pPr>
    <w:rPr>
      <w:rFonts w:ascii="Verdana" w:hAnsi="Verdana"/>
      <w:b/>
      <w:bCs/>
      <w:color w:val="B30101"/>
      <w:sz w:val="16"/>
      <w:szCs w:val="16"/>
    </w:rPr>
  </w:style>
  <w:style w:type="paragraph" w:customStyle="1" w:styleId="mb">
    <w:name w:val="mb"/>
    <w:basedOn w:val="aff4"/>
    <w:uiPriority w:val="99"/>
    <w:rsid w:val="00B06A20"/>
    <w:pPr>
      <w:spacing w:before="100" w:beforeAutospacing="1" w:after="100" w:afterAutospacing="1"/>
      <w:ind w:firstLine="0"/>
      <w:jc w:val="left"/>
    </w:pPr>
    <w:rPr>
      <w:rFonts w:ascii="Verdana" w:hAnsi="Verdana"/>
      <w:b/>
      <w:bCs/>
      <w:color w:val="B30101"/>
      <w:sz w:val="16"/>
      <w:szCs w:val="16"/>
    </w:rPr>
  </w:style>
  <w:style w:type="paragraph" w:customStyle="1" w:styleId="border">
    <w:name w:val="border"/>
    <w:basedOn w:val="aff4"/>
    <w:uiPriority w:val="99"/>
    <w:rsid w:val="00B06A20"/>
    <w:pPr>
      <w:pBdr>
        <w:top w:val="single" w:sz="6" w:space="0" w:color="000000"/>
        <w:left w:val="single" w:sz="6" w:space="0" w:color="000000"/>
        <w:bottom w:val="single" w:sz="2" w:space="0" w:color="000000"/>
        <w:right w:val="single" w:sz="2" w:space="0" w:color="000000"/>
      </w:pBdr>
      <w:spacing w:before="100" w:beforeAutospacing="1" w:after="100" w:afterAutospacing="1"/>
      <w:ind w:firstLine="0"/>
      <w:jc w:val="left"/>
    </w:pPr>
    <w:rPr>
      <w:rFonts w:ascii="Verdana" w:hAnsi="Verdana"/>
      <w:sz w:val="16"/>
      <w:szCs w:val="16"/>
    </w:rPr>
  </w:style>
  <w:style w:type="paragraph" w:customStyle="1" w:styleId="bn">
    <w:name w:val="bn"/>
    <w:basedOn w:val="aff4"/>
    <w:uiPriority w:val="99"/>
    <w:rsid w:val="00B06A20"/>
    <w:pPr>
      <w:pBdr>
        <w:top w:val="single" w:sz="6" w:space="0" w:color="FF0000"/>
        <w:left w:val="single" w:sz="6" w:space="0" w:color="FF0000"/>
        <w:bottom w:val="single" w:sz="6" w:space="0" w:color="FF0000"/>
        <w:right w:val="single" w:sz="6" w:space="0" w:color="FF0000"/>
      </w:pBdr>
      <w:spacing w:before="100" w:beforeAutospacing="1" w:after="100" w:afterAutospacing="1"/>
      <w:ind w:firstLine="0"/>
      <w:jc w:val="left"/>
    </w:pPr>
    <w:rPr>
      <w:rFonts w:ascii="Verdana" w:hAnsi="Verdana"/>
      <w:sz w:val="16"/>
      <w:szCs w:val="16"/>
    </w:rPr>
  </w:style>
  <w:style w:type="paragraph" w:customStyle="1" w:styleId="h11">
    <w:name w:val="h11"/>
    <w:basedOn w:val="aff4"/>
    <w:uiPriority w:val="99"/>
    <w:rsid w:val="00B06A20"/>
    <w:pPr>
      <w:ind w:firstLine="0"/>
      <w:jc w:val="left"/>
    </w:pPr>
    <w:rPr>
      <w:rFonts w:ascii="Verdana" w:hAnsi="Verdana"/>
      <w:b/>
      <w:bCs/>
      <w:color w:val="B30101"/>
      <w:sz w:val="14"/>
      <w:szCs w:val="14"/>
    </w:rPr>
  </w:style>
  <w:style w:type="paragraph" w:customStyle="1" w:styleId="bs-text-323254-12px">
    <w:name w:val="bs-text-323254-12px"/>
    <w:basedOn w:val="aff4"/>
    <w:uiPriority w:val="99"/>
    <w:rsid w:val="00B06A20"/>
    <w:pPr>
      <w:spacing w:before="100" w:beforeAutospacing="1" w:after="100" w:afterAutospacing="1"/>
      <w:ind w:firstLine="0"/>
      <w:jc w:val="left"/>
    </w:pPr>
    <w:rPr>
      <w:rFonts w:ascii="Verdana" w:hAnsi="Verdana"/>
      <w:color w:val="323254"/>
      <w:sz w:val="18"/>
      <w:szCs w:val="18"/>
    </w:rPr>
  </w:style>
  <w:style w:type="character" w:customStyle="1" w:styleId="affffffffffffffffffffff5">
    <w:name w:val="a"/>
    <w:basedOn w:val="aff5"/>
    <w:uiPriority w:val="99"/>
    <w:rsid w:val="00B06A20"/>
  </w:style>
  <w:style w:type="character" w:customStyle="1" w:styleId="style12">
    <w:name w:val="style1"/>
    <w:basedOn w:val="aff5"/>
    <w:uiPriority w:val="99"/>
    <w:rsid w:val="00B06A20"/>
  </w:style>
  <w:style w:type="character" w:customStyle="1" w:styleId="1ffffa">
    <w:name w:val="Верхний колонтитул Знак1"/>
    <w:basedOn w:val="aff5"/>
    <w:uiPriority w:val="99"/>
    <w:locked/>
    <w:rsid w:val="00B06A20"/>
    <w:rPr>
      <w:sz w:val="22"/>
      <w:szCs w:val="22"/>
      <w:lang w:eastAsia="en-US"/>
    </w:rPr>
  </w:style>
  <w:style w:type="character" w:customStyle="1" w:styleId="1ffffb">
    <w:name w:val="Нижний колонтитул Знак1"/>
    <w:basedOn w:val="aff5"/>
    <w:uiPriority w:val="99"/>
    <w:semiHidden/>
    <w:locked/>
    <w:rsid w:val="00B06A20"/>
    <w:rPr>
      <w:sz w:val="22"/>
      <w:szCs w:val="22"/>
      <w:lang w:eastAsia="en-US"/>
    </w:rPr>
  </w:style>
  <w:style w:type="paragraph" w:customStyle="1" w:styleId="affffffffffffffffffffff6">
    <w:name w:val="содер. табл"/>
    <w:basedOn w:val="aff4"/>
    <w:link w:val="affffffffffffffffffffff7"/>
    <w:uiPriority w:val="99"/>
    <w:rsid w:val="00B06A20"/>
    <w:pPr>
      <w:ind w:firstLine="0"/>
    </w:pPr>
    <w:rPr>
      <w:sz w:val="28"/>
      <w:szCs w:val="28"/>
      <w:lang w:val="en-US"/>
    </w:rPr>
  </w:style>
  <w:style w:type="character" w:customStyle="1" w:styleId="affffffffffffffffffffff7">
    <w:name w:val="содер. табл Знак"/>
    <w:basedOn w:val="aff5"/>
    <w:link w:val="affffffffffffffffffffff6"/>
    <w:uiPriority w:val="99"/>
    <w:rsid w:val="00B06A20"/>
    <w:rPr>
      <w:sz w:val="28"/>
      <w:szCs w:val="28"/>
      <w:lang w:val="en-US"/>
    </w:rPr>
  </w:style>
  <w:style w:type="paragraph" w:customStyle="1" w:styleId="affffffffffffffffffffff8">
    <w:name w:val="Назв Рисунка"/>
    <w:basedOn w:val="aff4"/>
    <w:link w:val="affffffffffffffffffffff9"/>
    <w:uiPriority w:val="99"/>
    <w:qFormat/>
    <w:rsid w:val="00B06A20"/>
    <w:pPr>
      <w:spacing w:line="360" w:lineRule="auto"/>
      <w:ind w:firstLine="0"/>
      <w:jc w:val="center"/>
    </w:pPr>
    <w:rPr>
      <w:rFonts w:eastAsiaTheme="minorHAnsi"/>
      <w:bCs/>
      <w:sz w:val="28"/>
      <w:szCs w:val="28"/>
      <w:lang w:eastAsia="en-US"/>
    </w:rPr>
  </w:style>
  <w:style w:type="character" w:customStyle="1" w:styleId="affffffffffff3">
    <w:name w:val="Рис Знак"/>
    <w:basedOn w:val="aff5"/>
    <w:link w:val="affffffffffff2"/>
    <w:uiPriority w:val="99"/>
    <w:rsid w:val="00B06A20"/>
    <w:rPr>
      <w:i/>
      <w:sz w:val="24"/>
    </w:rPr>
  </w:style>
  <w:style w:type="character" w:customStyle="1" w:styleId="affffffffffffffffffffff9">
    <w:name w:val="Назв Рисунка Знак"/>
    <w:basedOn w:val="aff5"/>
    <w:link w:val="affffffffffffffffffffff8"/>
    <w:uiPriority w:val="99"/>
    <w:rsid w:val="00B06A20"/>
    <w:rPr>
      <w:rFonts w:eastAsiaTheme="minorHAnsi"/>
      <w:bCs/>
      <w:sz w:val="28"/>
      <w:szCs w:val="28"/>
      <w:lang w:eastAsia="en-US"/>
    </w:rPr>
  </w:style>
  <w:style w:type="paragraph" w:customStyle="1" w:styleId="2fff0">
    <w:name w:val="Текст2"/>
    <w:basedOn w:val="aff4"/>
    <w:uiPriority w:val="99"/>
    <w:rsid w:val="00B06A20"/>
    <w:pPr>
      <w:ind w:firstLine="0"/>
      <w:jc w:val="left"/>
    </w:pPr>
    <w:rPr>
      <w:rFonts w:ascii="Courier New" w:hAnsi="Courier New"/>
    </w:rPr>
  </w:style>
  <w:style w:type="paragraph" w:customStyle="1" w:styleId="322">
    <w:name w:val="Основной текст 32"/>
    <w:basedOn w:val="aff4"/>
    <w:uiPriority w:val="99"/>
    <w:rsid w:val="00B06A20"/>
    <w:pPr>
      <w:ind w:firstLine="0"/>
      <w:jc w:val="left"/>
    </w:pPr>
    <w:rPr>
      <w:rFonts w:ascii="Arial" w:hAnsi="Arial"/>
      <w:sz w:val="28"/>
    </w:rPr>
  </w:style>
  <w:style w:type="character" w:customStyle="1" w:styleId="FontStyle360">
    <w:name w:val="Font Style360"/>
    <w:uiPriority w:val="99"/>
    <w:rsid w:val="00B06A20"/>
    <w:rPr>
      <w:rFonts w:ascii="Times New Roman" w:hAnsi="Times New Roman" w:cs="Times New Roman"/>
      <w:b/>
      <w:bCs/>
      <w:sz w:val="22"/>
      <w:szCs w:val="22"/>
    </w:rPr>
  </w:style>
  <w:style w:type="numbering" w:customStyle="1" w:styleId="a3">
    <w:name w:val="Стиль нумерованный"/>
    <w:basedOn w:val="aff7"/>
    <w:rsid w:val="00B06A20"/>
    <w:pPr>
      <w:numPr>
        <w:numId w:val="45"/>
      </w:numPr>
    </w:pPr>
  </w:style>
  <w:style w:type="paragraph" w:customStyle="1" w:styleId="Style28">
    <w:name w:val="Style28"/>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1">
    <w:name w:val="Style3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2">
    <w:name w:val="Style3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3">
    <w:name w:val="Style33"/>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09">
    <w:name w:val="Font Style409"/>
    <w:uiPriority w:val="99"/>
    <w:rsid w:val="00B06A20"/>
    <w:rPr>
      <w:rFonts w:ascii="Book Antiqua" w:hAnsi="Book Antiqua" w:cs="Book Antiqua"/>
      <w:sz w:val="42"/>
      <w:szCs w:val="42"/>
    </w:rPr>
  </w:style>
  <w:style w:type="character" w:customStyle="1" w:styleId="FontStyle410">
    <w:name w:val="Font Style410"/>
    <w:uiPriority w:val="99"/>
    <w:rsid w:val="00B06A20"/>
    <w:rPr>
      <w:rFonts w:ascii="Times New Roman" w:hAnsi="Times New Roman" w:cs="Times New Roman"/>
      <w:i/>
      <w:iCs/>
      <w:sz w:val="24"/>
      <w:szCs w:val="24"/>
    </w:rPr>
  </w:style>
  <w:style w:type="character" w:customStyle="1" w:styleId="FontStyle411">
    <w:name w:val="Font Style411"/>
    <w:uiPriority w:val="99"/>
    <w:rsid w:val="00B06A20"/>
    <w:rPr>
      <w:rFonts w:ascii="Times New Roman" w:hAnsi="Times New Roman" w:cs="Times New Roman"/>
      <w:sz w:val="36"/>
      <w:szCs w:val="36"/>
    </w:rPr>
  </w:style>
  <w:style w:type="character" w:customStyle="1" w:styleId="FontStyle446">
    <w:name w:val="Font Style446"/>
    <w:uiPriority w:val="99"/>
    <w:rsid w:val="00B06A20"/>
    <w:rPr>
      <w:rFonts w:ascii="Times New Roman" w:hAnsi="Times New Roman" w:cs="Times New Roman"/>
      <w:b/>
      <w:bCs/>
      <w:sz w:val="14"/>
      <w:szCs w:val="14"/>
    </w:rPr>
  </w:style>
  <w:style w:type="paragraph" w:customStyle="1" w:styleId="Style120">
    <w:name w:val="Style120"/>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21">
    <w:name w:val="Style12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25">
    <w:name w:val="Style125"/>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28">
    <w:name w:val="Font Style428"/>
    <w:uiPriority w:val="99"/>
    <w:rsid w:val="00B06A20"/>
    <w:rPr>
      <w:rFonts w:ascii="Franklin Gothic Demi" w:hAnsi="Franklin Gothic Demi" w:cs="Franklin Gothic Demi"/>
      <w:i/>
      <w:iCs/>
      <w:spacing w:val="10"/>
      <w:sz w:val="14"/>
      <w:szCs w:val="14"/>
    </w:rPr>
  </w:style>
  <w:style w:type="character" w:customStyle="1" w:styleId="FontStyle441">
    <w:name w:val="Font Style441"/>
    <w:uiPriority w:val="99"/>
    <w:rsid w:val="00B06A20"/>
    <w:rPr>
      <w:rFonts w:ascii="Times New Roman" w:hAnsi="Times New Roman" w:cs="Times New Roman"/>
      <w:b/>
      <w:bCs/>
      <w:sz w:val="14"/>
      <w:szCs w:val="14"/>
    </w:rPr>
  </w:style>
  <w:style w:type="character" w:customStyle="1" w:styleId="FontStyle442">
    <w:name w:val="Font Style442"/>
    <w:uiPriority w:val="99"/>
    <w:rsid w:val="00B06A20"/>
    <w:rPr>
      <w:rFonts w:ascii="Times New Roman" w:hAnsi="Times New Roman" w:cs="Times New Roman"/>
      <w:b/>
      <w:bCs/>
      <w:sz w:val="20"/>
      <w:szCs w:val="20"/>
    </w:rPr>
  </w:style>
  <w:style w:type="character" w:customStyle="1" w:styleId="FontStyle516">
    <w:name w:val="Font Style516"/>
    <w:uiPriority w:val="99"/>
    <w:rsid w:val="00B06A20"/>
    <w:rPr>
      <w:rFonts w:ascii="Times New Roman" w:hAnsi="Times New Roman" w:cs="Times New Roman"/>
      <w:sz w:val="16"/>
      <w:szCs w:val="16"/>
    </w:rPr>
  </w:style>
  <w:style w:type="character" w:customStyle="1" w:styleId="FontStyle434">
    <w:name w:val="Font Style434"/>
    <w:uiPriority w:val="99"/>
    <w:rsid w:val="00B06A20"/>
    <w:rPr>
      <w:rFonts w:ascii="Times New Roman" w:hAnsi="Times New Roman" w:cs="Times New Roman"/>
      <w:spacing w:val="10"/>
      <w:sz w:val="18"/>
      <w:szCs w:val="18"/>
    </w:rPr>
  </w:style>
  <w:style w:type="paragraph" w:customStyle="1" w:styleId="Style95">
    <w:name w:val="Style95"/>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14">
    <w:name w:val="Style114"/>
    <w:basedOn w:val="aff4"/>
    <w:uiPriority w:val="99"/>
    <w:rsid w:val="00B06A20"/>
    <w:pPr>
      <w:widowControl w:val="0"/>
      <w:autoSpaceDE w:val="0"/>
      <w:autoSpaceDN w:val="0"/>
      <w:adjustRightInd w:val="0"/>
      <w:ind w:firstLine="0"/>
      <w:jc w:val="center"/>
    </w:pPr>
    <w:rPr>
      <w:rFonts w:ascii="Arial" w:hAnsi="Arial" w:cs="Arial"/>
      <w:sz w:val="24"/>
      <w:szCs w:val="24"/>
    </w:rPr>
  </w:style>
  <w:style w:type="paragraph" w:customStyle="1" w:styleId="Style176">
    <w:name w:val="Style176"/>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92">
    <w:name w:val="Style192"/>
    <w:basedOn w:val="aff4"/>
    <w:uiPriority w:val="99"/>
    <w:rsid w:val="00B06A20"/>
    <w:pPr>
      <w:widowControl w:val="0"/>
      <w:autoSpaceDE w:val="0"/>
      <w:autoSpaceDN w:val="0"/>
      <w:adjustRightInd w:val="0"/>
      <w:spacing w:line="221" w:lineRule="exact"/>
      <w:ind w:firstLine="355"/>
    </w:pPr>
    <w:rPr>
      <w:rFonts w:ascii="Arial" w:hAnsi="Arial" w:cs="Arial"/>
      <w:sz w:val="24"/>
      <w:szCs w:val="24"/>
    </w:rPr>
  </w:style>
  <w:style w:type="character" w:customStyle="1" w:styleId="FontStyle435">
    <w:name w:val="Font Style435"/>
    <w:uiPriority w:val="99"/>
    <w:rsid w:val="00B06A20"/>
    <w:rPr>
      <w:rFonts w:ascii="Times New Roman" w:hAnsi="Times New Roman" w:cs="Times New Roman"/>
      <w:spacing w:val="20"/>
      <w:sz w:val="24"/>
      <w:szCs w:val="24"/>
    </w:rPr>
  </w:style>
  <w:style w:type="character" w:customStyle="1" w:styleId="FontStyle513">
    <w:name w:val="Font Style513"/>
    <w:uiPriority w:val="99"/>
    <w:rsid w:val="00B06A20"/>
    <w:rPr>
      <w:rFonts w:ascii="Times New Roman" w:hAnsi="Times New Roman" w:cs="Times New Roman"/>
      <w:b/>
      <w:bCs/>
      <w:i/>
      <w:iCs/>
      <w:spacing w:val="20"/>
      <w:sz w:val="18"/>
      <w:szCs w:val="18"/>
    </w:rPr>
  </w:style>
  <w:style w:type="character" w:customStyle="1" w:styleId="FontStyle525">
    <w:name w:val="Font Style525"/>
    <w:uiPriority w:val="99"/>
    <w:rsid w:val="00B06A20"/>
    <w:rPr>
      <w:rFonts w:ascii="Times New Roman" w:hAnsi="Times New Roman" w:cs="Times New Roman"/>
      <w:spacing w:val="10"/>
      <w:sz w:val="12"/>
      <w:szCs w:val="12"/>
    </w:rPr>
  </w:style>
  <w:style w:type="character" w:customStyle="1" w:styleId="FontStyle545">
    <w:name w:val="Font Style545"/>
    <w:uiPriority w:val="99"/>
    <w:rsid w:val="00B06A20"/>
    <w:rPr>
      <w:rFonts w:ascii="Times New Roman" w:hAnsi="Times New Roman" w:cs="Times New Roman"/>
      <w:b/>
      <w:bCs/>
      <w:i/>
      <w:iCs/>
      <w:spacing w:val="30"/>
      <w:sz w:val="16"/>
      <w:szCs w:val="16"/>
    </w:rPr>
  </w:style>
  <w:style w:type="character" w:customStyle="1" w:styleId="FontStyle548">
    <w:name w:val="Font Style548"/>
    <w:uiPriority w:val="99"/>
    <w:rsid w:val="00B06A20"/>
    <w:rPr>
      <w:rFonts w:ascii="Segoe UI" w:hAnsi="Segoe UI" w:cs="Segoe UI"/>
      <w:w w:val="30"/>
      <w:sz w:val="28"/>
      <w:szCs w:val="28"/>
    </w:rPr>
  </w:style>
  <w:style w:type="paragraph" w:customStyle="1" w:styleId="Style223">
    <w:name w:val="Style223"/>
    <w:basedOn w:val="aff4"/>
    <w:uiPriority w:val="99"/>
    <w:rsid w:val="00B06A20"/>
    <w:pPr>
      <w:widowControl w:val="0"/>
      <w:autoSpaceDE w:val="0"/>
      <w:autoSpaceDN w:val="0"/>
      <w:adjustRightInd w:val="0"/>
      <w:spacing w:line="214" w:lineRule="exact"/>
      <w:ind w:firstLine="0"/>
      <w:jc w:val="left"/>
    </w:pPr>
    <w:rPr>
      <w:rFonts w:ascii="Arial" w:hAnsi="Arial" w:cs="Arial"/>
      <w:sz w:val="24"/>
      <w:szCs w:val="24"/>
    </w:rPr>
  </w:style>
  <w:style w:type="paragraph" w:customStyle="1" w:styleId="Style240">
    <w:name w:val="Style240"/>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53">
    <w:name w:val="Style353"/>
    <w:basedOn w:val="aff4"/>
    <w:uiPriority w:val="99"/>
    <w:rsid w:val="00B06A20"/>
    <w:pPr>
      <w:widowControl w:val="0"/>
      <w:autoSpaceDE w:val="0"/>
      <w:autoSpaceDN w:val="0"/>
      <w:adjustRightInd w:val="0"/>
      <w:ind w:firstLine="0"/>
      <w:jc w:val="center"/>
    </w:pPr>
    <w:rPr>
      <w:rFonts w:ascii="Arial" w:hAnsi="Arial" w:cs="Arial"/>
      <w:sz w:val="24"/>
      <w:szCs w:val="24"/>
    </w:rPr>
  </w:style>
  <w:style w:type="paragraph" w:customStyle="1" w:styleId="Style361">
    <w:name w:val="Style36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62">
    <w:name w:val="Style362"/>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02">
    <w:name w:val="Font Style402"/>
    <w:uiPriority w:val="99"/>
    <w:rsid w:val="00B06A20"/>
    <w:rPr>
      <w:rFonts w:ascii="Times New Roman" w:hAnsi="Times New Roman" w:cs="Times New Roman"/>
      <w:b/>
      <w:bCs/>
      <w:spacing w:val="10"/>
      <w:sz w:val="16"/>
      <w:szCs w:val="16"/>
    </w:rPr>
  </w:style>
  <w:style w:type="character" w:customStyle="1" w:styleId="FontStyle403">
    <w:name w:val="Font Style403"/>
    <w:uiPriority w:val="99"/>
    <w:rsid w:val="00B06A20"/>
    <w:rPr>
      <w:rFonts w:ascii="Franklin Gothic Demi Cond" w:hAnsi="Franklin Gothic Demi Cond" w:cs="Franklin Gothic Demi Cond"/>
      <w:b/>
      <w:bCs/>
      <w:i/>
      <w:iCs/>
      <w:spacing w:val="10"/>
      <w:sz w:val="10"/>
      <w:szCs w:val="10"/>
    </w:rPr>
  </w:style>
  <w:style w:type="character" w:customStyle="1" w:styleId="FontStyle412">
    <w:name w:val="Font Style412"/>
    <w:uiPriority w:val="99"/>
    <w:rsid w:val="00B06A20"/>
    <w:rPr>
      <w:rFonts w:ascii="Times New Roman" w:hAnsi="Times New Roman" w:cs="Times New Roman"/>
      <w:b/>
      <w:bCs/>
      <w:i/>
      <w:iCs/>
      <w:spacing w:val="30"/>
      <w:sz w:val="16"/>
      <w:szCs w:val="16"/>
    </w:rPr>
  </w:style>
  <w:style w:type="character" w:customStyle="1" w:styleId="FontStyle438">
    <w:name w:val="Font Style438"/>
    <w:uiPriority w:val="99"/>
    <w:rsid w:val="00B06A20"/>
    <w:rPr>
      <w:rFonts w:ascii="Times New Roman" w:hAnsi="Times New Roman" w:cs="Times New Roman"/>
      <w:b/>
      <w:bCs/>
      <w:i/>
      <w:iCs/>
      <w:spacing w:val="10"/>
      <w:sz w:val="14"/>
      <w:szCs w:val="14"/>
    </w:rPr>
  </w:style>
  <w:style w:type="character" w:customStyle="1" w:styleId="FontStyle440">
    <w:name w:val="Font Style440"/>
    <w:uiPriority w:val="99"/>
    <w:rsid w:val="00B06A20"/>
    <w:rPr>
      <w:rFonts w:ascii="Times New Roman" w:hAnsi="Times New Roman" w:cs="Times New Roman"/>
      <w:b/>
      <w:bCs/>
      <w:i/>
      <w:iCs/>
      <w:sz w:val="12"/>
      <w:szCs w:val="12"/>
    </w:rPr>
  </w:style>
  <w:style w:type="character" w:customStyle="1" w:styleId="FontStyle460">
    <w:name w:val="Font Style460"/>
    <w:uiPriority w:val="99"/>
    <w:rsid w:val="00B06A20"/>
    <w:rPr>
      <w:rFonts w:ascii="Times New Roman" w:hAnsi="Times New Roman" w:cs="Times New Roman"/>
      <w:b/>
      <w:bCs/>
      <w:sz w:val="16"/>
      <w:szCs w:val="16"/>
    </w:rPr>
  </w:style>
  <w:style w:type="character" w:customStyle="1" w:styleId="FontStyle461">
    <w:name w:val="Font Style461"/>
    <w:uiPriority w:val="99"/>
    <w:rsid w:val="00B06A20"/>
    <w:rPr>
      <w:rFonts w:ascii="Arial" w:hAnsi="Arial" w:cs="Arial"/>
      <w:b/>
      <w:bCs/>
      <w:spacing w:val="50"/>
      <w:sz w:val="14"/>
      <w:szCs w:val="14"/>
    </w:rPr>
  </w:style>
  <w:style w:type="character" w:customStyle="1" w:styleId="FontStyle514">
    <w:name w:val="Font Style514"/>
    <w:uiPriority w:val="99"/>
    <w:rsid w:val="00B06A20"/>
    <w:rPr>
      <w:rFonts w:ascii="Times New Roman" w:hAnsi="Times New Roman" w:cs="Times New Roman"/>
      <w:b/>
      <w:bCs/>
      <w:sz w:val="16"/>
      <w:szCs w:val="16"/>
    </w:rPr>
  </w:style>
  <w:style w:type="character" w:customStyle="1" w:styleId="FontStyle515">
    <w:name w:val="Font Style515"/>
    <w:uiPriority w:val="99"/>
    <w:rsid w:val="00B06A20"/>
    <w:rPr>
      <w:rFonts w:ascii="Times New Roman" w:hAnsi="Times New Roman" w:cs="Times New Roman"/>
      <w:b/>
      <w:bCs/>
      <w:sz w:val="20"/>
      <w:szCs w:val="20"/>
    </w:rPr>
  </w:style>
  <w:style w:type="character" w:customStyle="1" w:styleId="FontStyle533">
    <w:name w:val="Font Style533"/>
    <w:uiPriority w:val="99"/>
    <w:rsid w:val="00B06A20"/>
    <w:rPr>
      <w:rFonts w:ascii="Arial" w:hAnsi="Arial" w:cs="Arial"/>
      <w:smallCaps/>
      <w:sz w:val="16"/>
      <w:szCs w:val="16"/>
    </w:rPr>
  </w:style>
  <w:style w:type="character" w:customStyle="1" w:styleId="FontStyle539">
    <w:name w:val="Font Style539"/>
    <w:uiPriority w:val="99"/>
    <w:rsid w:val="00B06A20"/>
    <w:rPr>
      <w:rFonts w:ascii="Times New Roman" w:hAnsi="Times New Roman" w:cs="Times New Roman"/>
      <w:b/>
      <w:bCs/>
      <w:sz w:val="20"/>
      <w:szCs w:val="20"/>
    </w:rPr>
  </w:style>
  <w:style w:type="character" w:customStyle="1" w:styleId="FontStyle549">
    <w:name w:val="Font Style549"/>
    <w:uiPriority w:val="99"/>
    <w:rsid w:val="00B06A20"/>
    <w:rPr>
      <w:rFonts w:ascii="Times New Roman" w:hAnsi="Times New Roman" w:cs="Times New Roman"/>
      <w:spacing w:val="10"/>
      <w:sz w:val="26"/>
      <w:szCs w:val="26"/>
    </w:rPr>
  </w:style>
  <w:style w:type="paragraph" w:customStyle="1" w:styleId="Style18">
    <w:name w:val="Style18"/>
    <w:basedOn w:val="aff4"/>
    <w:uiPriority w:val="99"/>
    <w:rsid w:val="00B06A20"/>
    <w:pPr>
      <w:widowControl w:val="0"/>
      <w:autoSpaceDE w:val="0"/>
      <w:autoSpaceDN w:val="0"/>
      <w:adjustRightInd w:val="0"/>
      <w:spacing w:line="217" w:lineRule="exact"/>
      <w:ind w:firstLine="518"/>
    </w:pPr>
    <w:rPr>
      <w:rFonts w:ascii="Arial" w:hAnsi="Arial" w:cs="Arial"/>
      <w:sz w:val="24"/>
      <w:szCs w:val="24"/>
    </w:rPr>
  </w:style>
  <w:style w:type="paragraph" w:customStyle="1" w:styleId="Style178">
    <w:name w:val="Style178"/>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12">
    <w:name w:val="Style21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25">
    <w:name w:val="Style225"/>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32">
    <w:name w:val="Style23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47">
    <w:name w:val="Style247"/>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69">
    <w:name w:val="Style369"/>
    <w:basedOn w:val="aff4"/>
    <w:uiPriority w:val="99"/>
    <w:rsid w:val="00B06A20"/>
    <w:pPr>
      <w:widowControl w:val="0"/>
      <w:autoSpaceDE w:val="0"/>
      <w:autoSpaceDN w:val="0"/>
      <w:adjustRightInd w:val="0"/>
      <w:spacing w:line="254" w:lineRule="exact"/>
      <w:ind w:hanging="106"/>
      <w:jc w:val="left"/>
    </w:pPr>
    <w:rPr>
      <w:rFonts w:ascii="Arial" w:hAnsi="Arial" w:cs="Arial"/>
      <w:sz w:val="24"/>
      <w:szCs w:val="24"/>
    </w:rPr>
  </w:style>
  <w:style w:type="character" w:customStyle="1" w:styleId="FontStyle397">
    <w:name w:val="Font Style397"/>
    <w:uiPriority w:val="99"/>
    <w:rsid w:val="00B06A20"/>
    <w:rPr>
      <w:rFonts w:ascii="Times New Roman" w:hAnsi="Times New Roman" w:cs="Times New Roman"/>
      <w:b/>
      <w:bCs/>
      <w:i/>
      <w:iCs/>
      <w:spacing w:val="10"/>
      <w:sz w:val="12"/>
      <w:szCs w:val="12"/>
    </w:rPr>
  </w:style>
  <w:style w:type="character" w:customStyle="1" w:styleId="FontStyle408">
    <w:name w:val="Font Style408"/>
    <w:uiPriority w:val="99"/>
    <w:rsid w:val="00B06A20"/>
    <w:rPr>
      <w:rFonts w:ascii="Candara" w:hAnsi="Candara" w:cs="Candara"/>
      <w:spacing w:val="10"/>
      <w:sz w:val="16"/>
      <w:szCs w:val="16"/>
    </w:rPr>
  </w:style>
  <w:style w:type="character" w:customStyle="1" w:styleId="FontStyle421">
    <w:name w:val="Font Style421"/>
    <w:uiPriority w:val="99"/>
    <w:rsid w:val="00B06A20"/>
    <w:rPr>
      <w:rFonts w:ascii="Arial" w:hAnsi="Arial" w:cs="Arial"/>
      <w:b/>
      <w:bCs/>
      <w:sz w:val="14"/>
      <w:szCs w:val="14"/>
    </w:rPr>
  </w:style>
  <w:style w:type="character" w:customStyle="1" w:styleId="FontStyle424">
    <w:name w:val="Font Style424"/>
    <w:uiPriority w:val="99"/>
    <w:rsid w:val="00B06A20"/>
    <w:rPr>
      <w:rFonts w:ascii="Times New Roman" w:hAnsi="Times New Roman" w:cs="Times New Roman"/>
      <w:b/>
      <w:bCs/>
      <w:sz w:val="14"/>
      <w:szCs w:val="14"/>
    </w:rPr>
  </w:style>
  <w:style w:type="character" w:customStyle="1" w:styleId="FontStyle426">
    <w:name w:val="Font Style426"/>
    <w:uiPriority w:val="99"/>
    <w:rsid w:val="00B06A20"/>
    <w:rPr>
      <w:rFonts w:ascii="Times New Roman" w:hAnsi="Times New Roman" w:cs="Times New Roman"/>
      <w:b/>
      <w:bCs/>
      <w:smallCaps/>
      <w:sz w:val="14"/>
      <w:szCs w:val="14"/>
    </w:rPr>
  </w:style>
  <w:style w:type="character" w:customStyle="1" w:styleId="FontStyle427">
    <w:name w:val="Font Style427"/>
    <w:uiPriority w:val="99"/>
    <w:rsid w:val="00B06A20"/>
    <w:rPr>
      <w:rFonts w:ascii="Segoe UI" w:hAnsi="Segoe UI" w:cs="Segoe UI"/>
      <w:i/>
      <w:iCs/>
      <w:spacing w:val="30"/>
      <w:sz w:val="20"/>
      <w:szCs w:val="20"/>
    </w:rPr>
  </w:style>
  <w:style w:type="character" w:customStyle="1" w:styleId="FontStyle429">
    <w:name w:val="Font Style429"/>
    <w:uiPriority w:val="99"/>
    <w:rsid w:val="00B06A20"/>
    <w:rPr>
      <w:rFonts w:ascii="Times New Roman" w:hAnsi="Times New Roman" w:cs="Times New Roman"/>
      <w:b/>
      <w:bCs/>
      <w:sz w:val="20"/>
      <w:szCs w:val="20"/>
    </w:rPr>
  </w:style>
  <w:style w:type="character" w:customStyle="1" w:styleId="FontStyle430">
    <w:name w:val="Font Style430"/>
    <w:uiPriority w:val="99"/>
    <w:rsid w:val="00B06A20"/>
    <w:rPr>
      <w:rFonts w:ascii="Book Antiqua" w:hAnsi="Book Antiqua" w:cs="Book Antiqua"/>
      <w:b/>
      <w:bCs/>
      <w:spacing w:val="20"/>
      <w:sz w:val="18"/>
      <w:szCs w:val="18"/>
    </w:rPr>
  </w:style>
  <w:style w:type="character" w:customStyle="1" w:styleId="FontStyle456">
    <w:name w:val="Font Style456"/>
    <w:uiPriority w:val="99"/>
    <w:rsid w:val="00B06A20"/>
    <w:rPr>
      <w:rFonts w:ascii="Times New Roman" w:hAnsi="Times New Roman" w:cs="Times New Roman"/>
      <w:b/>
      <w:bCs/>
      <w:sz w:val="20"/>
      <w:szCs w:val="20"/>
    </w:rPr>
  </w:style>
  <w:style w:type="character" w:customStyle="1" w:styleId="FontStyle457">
    <w:name w:val="Font Style457"/>
    <w:uiPriority w:val="99"/>
    <w:rsid w:val="00B06A20"/>
    <w:rPr>
      <w:rFonts w:ascii="Times New Roman" w:hAnsi="Times New Roman" w:cs="Times New Roman"/>
      <w:sz w:val="18"/>
      <w:szCs w:val="18"/>
    </w:rPr>
  </w:style>
  <w:style w:type="character" w:customStyle="1" w:styleId="FontStyle489">
    <w:name w:val="Font Style489"/>
    <w:uiPriority w:val="99"/>
    <w:rsid w:val="00B06A20"/>
    <w:rPr>
      <w:rFonts w:ascii="Candara" w:hAnsi="Candara" w:cs="Candara"/>
      <w:i/>
      <w:iCs/>
      <w:spacing w:val="20"/>
      <w:sz w:val="24"/>
      <w:szCs w:val="24"/>
    </w:rPr>
  </w:style>
  <w:style w:type="character" w:customStyle="1" w:styleId="FontStyle527">
    <w:name w:val="Font Style527"/>
    <w:uiPriority w:val="99"/>
    <w:rsid w:val="00B06A20"/>
    <w:rPr>
      <w:rFonts w:ascii="Times New Roman" w:hAnsi="Times New Roman" w:cs="Times New Roman"/>
      <w:b/>
      <w:bCs/>
      <w:spacing w:val="10"/>
      <w:sz w:val="14"/>
      <w:szCs w:val="14"/>
    </w:rPr>
  </w:style>
  <w:style w:type="character" w:customStyle="1" w:styleId="FontStyle536">
    <w:name w:val="Font Style536"/>
    <w:uiPriority w:val="99"/>
    <w:rsid w:val="00B06A20"/>
    <w:rPr>
      <w:rFonts w:ascii="Times New Roman" w:hAnsi="Times New Roman" w:cs="Times New Roman"/>
      <w:spacing w:val="-10"/>
      <w:sz w:val="24"/>
      <w:szCs w:val="24"/>
    </w:rPr>
  </w:style>
  <w:style w:type="character" w:customStyle="1" w:styleId="FontStyle541">
    <w:name w:val="Font Style541"/>
    <w:uiPriority w:val="99"/>
    <w:rsid w:val="00B06A20"/>
    <w:rPr>
      <w:rFonts w:ascii="Times New Roman" w:hAnsi="Times New Roman" w:cs="Times New Roman"/>
      <w:b/>
      <w:bCs/>
      <w:i/>
      <w:iCs/>
      <w:spacing w:val="30"/>
      <w:sz w:val="16"/>
      <w:szCs w:val="16"/>
    </w:rPr>
  </w:style>
  <w:style w:type="character" w:customStyle="1" w:styleId="FontStyle560">
    <w:name w:val="Font Style560"/>
    <w:uiPriority w:val="99"/>
    <w:rsid w:val="00B06A20"/>
    <w:rPr>
      <w:rFonts w:ascii="Times New Roman" w:hAnsi="Times New Roman" w:cs="Times New Roman"/>
      <w:b/>
      <w:bCs/>
      <w:smallCaps/>
      <w:sz w:val="14"/>
      <w:szCs w:val="14"/>
    </w:rPr>
  </w:style>
  <w:style w:type="paragraph" w:customStyle="1" w:styleId="Style122">
    <w:name w:val="Style12"/>
    <w:basedOn w:val="aff4"/>
    <w:uiPriority w:val="99"/>
    <w:rsid w:val="00B06A20"/>
    <w:pPr>
      <w:widowControl w:val="0"/>
      <w:autoSpaceDE w:val="0"/>
      <w:autoSpaceDN w:val="0"/>
      <w:adjustRightInd w:val="0"/>
      <w:spacing w:line="228" w:lineRule="exact"/>
      <w:ind w:hanging="518"/>
      <w:jc w:val="left"/>
    </w:pPr>
    <w:rPr>
      <w:rFonts w:ascii="Arial" w:hAnsi="Arial" w:cs="Arial"/>
      <w:sz w:val="24"/>
      <w:szCs w:val="24"/>
    </w:rPr>
  </w:style>
  <w:style w:type="paragraph" w:customStyle="1" w:styleId="Style320">
    <w:name w:val="Style320"/>
    <w:basedOn w:val="aff4"/>
    <w:uiPriority w:val="99"/>
    <w:rsid w:val="00B06A20"/>
    <w:pPr>
      <w:widowControl w:val="0"/>
      <w:autoSpaceDE w:val="0"/>
      <w:autoSpaceDN w:val="0"/>
      <w:adjustRightInd w:val="0"/>
      <w:ind w:firstLine="0"/>
      <w:jc w:val="right"/>
    </w:pPr>
    <w:rPr>
      <w:rFonts w:ascii="Arial" w:hAnsi="Arial" w:cs="Arial"/>
      <w:sz w:val="24"/>
      <w:szCs w:val="24"/>
    </w:rPr>
  </w:style>
  <w:style w:type="paragraph" w:customStyle="1" w:styleId="Style337">
    <w:name w:val="Style337"/>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392">
    <w:name w:val="Font Style392"/>
    <w:uiPriority w:val="99"/>
    <w:rsid w:val="00B06A20"/>
    <w:rPr>
      <w:rFonts w:ascii="Arial" w:hAnsi="Arial" w:cs="Arial"/>
      <w:b/>
      <w:bCs/>
      <w:sz w:val="16"/>
      <w:szCs w:val="16"/>
    </w:rPr>
  </w:style>
  <w:style w:type="character" w:customStyle="1" w:styleId="FontStyle425">
    <w:name w:val="Font Style425"/>
    <w:uiPriority w:val="99"/>
    <w:rsid w:val="00B06A20"/>
    <w:rPr>
      <w:rFonts w:ascii="Times New Roman" w:hAnsi="Times New Roman" w:cs="Times New Roman"/>
      <w:i/>
      <w:iCs/>
      <w:spacing w:val="20"/>
      <w:sz w:val="18"/>
      <w:szCs w:val="18"/>
    </w:rPr>
  </w:style>
  <w:style w:type="character" w:customStyle="1" w:styleId="FontStyle534">
    <w:name w:val="Font Style534"/>
    <w:uiPriority w:val="99"/>
    <w:rsid w:val="00B06A20"/>
    <w:rPr>
      <w:rFonts w:ascii="Times New Roman" w:hAnsi="Times New Roman" w:cs="Times New Roman"/>
      <w:sz w:val="20"/>
      <w:szCs w:val="20"/>
    </w:rPr>
  </w:style>
  <w:style w:type="paragraph" w:customStyle="1" w:styleId="Style133">
    <w:name w:val="Style133"/>
    <w:basedOn w:val="aff4"/>
    <w:uiPriority w:val="99"/>
    <w:rsid w:val="00B06A20"/>
    <w:pPr>
      <w:widowControl w:val="0"/>
      <w:autoSpaceDE w:val="0"/>
      <w:autoSpaceDN w:val="0"/>
      <w:adjustRightInd w:val="0"/>
      <w:spacing w:line="232" w:lineRule="exact"/>
      <w:ind w:firstLine="326"/>
      <w:jc w:val="left"/>
    </w:pPr>
    <w:rPr>
      <w:rFonts w:ascii="Arial" w:hAnsi="Arial" w:cs="Arial"/>
      <w:sz w:val="24"/>
      <w:szCs w:val="24"/>
    </w:rPr>
  </w:style>
  <w:style w:type="paragraph" w:customStyle="1" w:styleId="Style269">
    <w:name w:val="Style269"/>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78">
    <w:name w:val="Style278"/>
    <w:basedOn w:val="aff4"/>
    <w:uiPriority w:val="99"/>
    <w:rsid w:val="00B06A20"/>
    <w:pPr>
      <w:widowControl w:val="0"/>
      <w:autoSpaceDE w:val="0"/>
      <w:autoSpaceDN w:val="0"/>
      <w:adjustRightInd w:val="0"/>
      <w:spacing w:line="173" w:lineRule="exact"/>
      <w:ind w:firstLine="0"/>
      <w:jc w:val="left"/>
    </w:pPr>
    <w:rPr>
      <w:rFonts w:ascii="Arial" w:hAnsi="Arial" w:cs="Arial"/>
      <w:sz w:val="24"/>
      <w:szCs w:val="24"/>
    </w:rPr>
  </w:style>
  <w:style w:type="paragraph" w:customStyle="1" w:styleId="Style282">
    <w:name w:val="Style28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284">
    <w:name w:val="Style284"/>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04">
    <w:name w:val="Style304"/>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10">
    <w:name w:val="Style310"/>
    <w:basedOn w:val="aff4"/>
    <w:uiPriority w:val="99"/>
    <w:rsid w:val="00B06A20"/>
    <w:pPr>
      <w:widowControl w:val="0"/>
      <w:autoSpaceDE w:val="0"/>
      <w:autoSpaceDN w:val="0"/>
      <w:adjustRightInd w:val="0"/>
      <w:ind w:firstLine="0"/>
    </w:pPr>
    <w:rPr>
      <w:rFonts w:ascii="Arial" w:hAnsi="Arial" w:cs="Arial"/>
      <w:sz w:val="24"/>
      <w:szCs w:val="24"/>
    </w:rPr>
  </w:style>
  <w:style w:type="paragraph" w:customStyle="1" w:styleId="Style336">
    <w:name w:val="Style336"/>
    <w:basedOn w:val="aff4"/>
    <w:uiPriority w:val="99"/>
    <w:rsid w:val="00B06A20"/>
    <w:pPr>
      <w:widowControl w:val="0"/>
      <w:autoSpaceDE w:val="0"/>
      <w:autoSpaceDN w:val="0"/>
      <w:adjustRightInd w:val="0"/>
      <w:spacing w:line="216" w:lineRule="exact"/>
      <w:ind w:hanging="979"/>
      <w:jc w:val="left"/>
    </w:pPr>
    <w:rPr>
      <w:rFonts w:ascii="Arial" w:hAnsi="Arial" w:cs="Arial"/>
      <w:sz w:val="24"/>
      <w:szCs w:val="24"/>
    </w:rPr>
  </w:style>
  <w:style w:type="paragraph" w:customStyle="1" w:styleId="Style360">
    <w:name w:val="Style360"/>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85">
    <w:name w:val="Style385"/>
    <w:basedOn w:val="aff4"/>
    <w:uiPriority w:val="99"/>
    <w:rsid w:val="00B06A20"/>
    <w:pPr>
      <w:widowControl w:val="0"/>
      <w:autoSpaceDE w:val="0"/>
      <w:autoSpaceDN w:val="0"/>
      <w:adjustRightInd w:val="0"/>
      <w:ind w:firstLine="0"/>
      <w:jc w:val="center"/>
    </w:pPr>
    <w:rPr>
      <w:rFonts w:ascii="Arial" w:hAnsi="Arial" w:cs="Arial"/>
      <w:sz w:val="24"/>
      <w:szCs w:val="24"/>
    </w:rPr>
  </w:style>
  <w:style w:type="character" w:customStyle="1" w:styleId="FontStyle390">
    <w:name w:val="Font Style390"/>
    <w:uiPriority w:val="99"/>
    <w:rsid w:val="00B06A20"/>
    <w:rPr>
      <w:rFonts w:ascii="Arial Black" w:hAnsi="Arial Black" w:cs="Arial Black"/>
      <w:i/>
      <w:iCs/>
      <w:spacing w:val="30"/>
      <w:sz w:val="34"/>
      <w:szCs w:val="34"/>
    </w:rPr>
  </w:style>
  <w:style w:type="character" w:customStyle="1" w:styleId="FontStyle453">
    <w:name w:val="Font Style453"/>
    <w:uiPriority w:val="99"/>
    <w:rsid w:val="00B06A20"/>
    <w:rPr>
      <w:rFonts w:ascii="Times New Roman" w:hAnsi="Times New Roman" w:cs="Times New Roman"/>
      <w:b/>
      <w:bCs/>
      <w:i/>
      <w:iCs/>
      <w:spacing w:val="20"/>
      <w:sz w:val="14"/>
      <w:szCs w:val="14"/>
    </w:rPr>
  </w:style>
  <w:style w:type="character" w:customStyle="1" w:styleId="FontStyle517">
    <w:name w:val="Font Style517"/>
    <w:uiPriority w:val="99"/>
    <w:rsid w:val="00B06A20"/>
    <w:rPr>
      <w:rFonts w:ascii="Candara" w:hAnsi="Candara" w:cs="Candara"/>
      <w:i/>
      <w:iCs/>
      <w:spacing w:val="-10"/>
      <w:sz w:val="28"/>
      <w:szCs w:val="28"/>
    </w:rPr>
  </w:style>
  <w:style w:type="character" w:customStyle="1" w:styleId="FontStyle524">
    <w:name w:val="Font Style524"/>
    <w:uiPriority w:val="99"/>
    <w:rsid w:val="00B06A20"/>
    <w:rPr>
      <w:rFonts w:ascii="Times New Roman" w:hAnsi="Times New Roman" w:cs="Times New Roman"/>
      <w:b/>
      <w:bCs/>
      <w:i/>
      <w:iCs/>
      <w:spacing w:val="20"/>
      <w:sz w:val="14"/>
      <w:szCs w:val="14"/>
    </w:rPr>
  </w:style>
  <w:style w:type="character" w:customStyle="1" w:styleId="FontStyle530">
    <w:name w:val="Font Style530"/>
    <w:uiPriority w:val="99"/>
    <w:rsid w:val="00B06A20"/>
    <w:rPr>
      <w:rFonts w:ascii="Cambria" w:hAnsi="Cambria" w:cs="Cambria"/>
      <w:b/>
      <w:bCs/>
      <w:i/>
      <w:iCs/>
      <w:spacing w:val="30"/>
      <w:sz w:val="16"/>
      <w:szCs w:val="16"/>
    </w:rPr>
  </w:style>
  <w:style w:type="character" w:customStyle="1" w:styleId="FontStyle542">
    <w:name w:val="Font Style542"/>
    <w:uiPriority w:val="99"/>
    <w:rsid w:val="00B06A20"/>
    <w:rPr>
      <w:rFonts w:ascii="Times New Roman" w:hAnsi="Times New Roman" w:cs="Times New Roman"/>
      <w:b/>
      <w:bCs/>
      <w:i/>
      <w:iCs/>
      <w:spacing w:val="30"/>
      <w:sz w:val="14"/>
      <w:szCs w:val="14"/>
    </w:rPr>
  </w:style>
  <w:style w:type="character" w:customStyle="1" w:styleId="FontStyle546">
    <w:name w:val="Font Style546"/>
    <w:uiPriority w:val="99"/>
    <w:rsid w:val="00B06A20"/>
    <w:rPr>
      <w:rFonts w:ascii="Times New Roman" w:hAnsi="Times New Roman" w:cs="Times New Roman"/>
      <w:b/>
      <w:bCs/>
      <w:spacing w:val="10"/>
      <w:sz w:val="16"/>
      <w:szCs w:val="16"/>
    </w:rPr>
  </w:style>
  <w:style w:type="character" w:customStyle="1" w:styleId="FontStyle550">
    <w:name w:val="Font Style550"/>
    <w:uiPriority w:val="99"/>
    <w:rsid w:val="00B06A20"/>
    <w:rPr>
      <w:rFonts w:ascii="Times New Roman" w:hAnsi="Times New Roman" w:cs="Times New Roman"/>
      <w:sz w:val="20"/>
      <w:szCs w:val="20"/>
    </w:rPr>
  </w:style>
  <w:style w:type="paragraph" w:customStyle="1" w:styleId="Style73">
    <w:name w:val="Style73"/>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18">
    <w:name w:val="Style118"/>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83">
    <w:name w:val="Style183"/>
    <w:basedOn w:val="aff4"/>
    <w:uiPriority w:val="99"/>
    <w:rsid w:val="00B06A20"/>
    <w:pPr>
      <w:widowControl w:val="0"/>
      <w:autoSpaceDE w:val="0"/>
      <w:autoSpaceDN w:val="0"/>
      <w:adjustRightInd w:val="0"/>
      <w:spacing w:line="230" w:lineRule="exact"/>
      <w:ind w:firstLine="0"/>
    </w:pPr>
    <w:rPr>
      <w:rFonts w:ascii="Arial" w:hAnsi="Arial" w:cs="Arial"/>
      <w:sz w:val="24"/>
      <w:szCs w:val="24"/>
    </w:rPr>
  </w:style>
  <w:style w:type="paragraph" w:customStyle="1" w:styleId="Style312">
    <w:name w:val="Style312"/>
    <w:basedOn w:val="aff4"/>
    <w:uiPriority w:val="99"/>
    <w:rsid w:val="00B06A20"/>
    <w:pPr>
      <w:widowControl w:val="0"/>
      <w:autoSpaceDE w:val="0"/>
      <w:autoSpaceDN w:val="0"/>
      <w:adjustRightInd w:val="0"/>
      <w:ind w:firstLine="0"/>
      <w:jc w:val="center"/>
    </w:pPr>
    <w:rPr>
      <w:rFonts w:ascii="Arial" w:hAnsi="Arial" w:cs="Arial"/>
      <w:sz w:val="24"/>
      <w:szCs w:val="24"/>
    </w:rPr>
  </w:style>
  <w:style w:type="paragraph" w:customStyle="1" w:styleId="Style318">
    <w:name w:val="Style318"/>
    <w:basedOn w:val="aff4"/>
    <w:uiPriority w:val="99"/>
    <w:rsid w:val="00B06A20"/>
    <w:pPr>
      <w:widowControl w:val="0"/>
      <w:autoSpaceDE w:val="0"/>
      <w:autoSpaceDN w:val="0"/>
      <w:adjustRightInd w:val="0"/>
      <w:ind w:firstLine="0"/>
    </w:pPr>
    <w:rPr>
      <w:rFonts w:ascii="Arial" w:hAnsi="Arial" w:cs="Arial"/>
      <w:sz w:val="24"/>
      <w:szCs w:val="24"/>
    </w:rPr>
  </w:style>
  <w:style w:type="character" w:customStyle="1" w:styleId="FontStyle417">
    <w:name w:val="Font Style417"/>
    <w:uiPriority w:val="99"/>
    <w:rsid w:val="00B06A20"/>
    <w:rPr>
      <w:rFonts w:ascii="Times New Roman" w:hAnsi="Times New Roman" w:cs="Times New Roman"/>
      <w:b/>
      <w:bCs/>
      <w:sz w:val="20"/>
      <w:szCs w:val="20"/>
    </w:rPr>
  </w:style>
  <w:style w:type="character" w:customStyle="1" w:styleId="FontStyle462">
    <w:name w:val="Font Style462"/>
    <w:uiPriority w:val="99"/>
    <w:rsid w:val="00B06A20"/>
    <w:rPr>
      <w:rFonts w:ascii="Candara" w:hAnsi="Candara" w:cs="Candara"/>
      <w:b/>
      <w:bCs/>
      <w:sz w:val="24"/>
      <w:szCs w:val="24"/>
    </w:rPr>
  </w:style>
  <w:style w:type="character" w:customStyle="1" w:styleId="FontStyle535">
    <w:name w:val="Font Style535"/>
    <w:uiPriority w:val="99"/>
    <w:rsid w:val="00B06A20"/>
    <w:rPr>
      <w:rFonts w:ascii="Times New Roman" w:hAnsi="Times New Roman" w:cs="Times New Roman"/>
      <w:spacing w:val="10"/>
      <w:sz w:val="22"/>
      <w:szCs w:val="22"/>
    </w:rPr>
  </w:style>
  <w:style w:type="paragraph" w:customStyle="1" w:styleId="Style163">
    <w:name w:val="Style163"/>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14">
    <w:name w:val="Style314"/>
    <w:basedOn w:val="aff4"/>
    <w:uiPriority w:val="99"/>
    <w:rsid w:val="00B06A20"/>
    <w:pPr>
      <w:widowControl w:val="0"/>
      <w:autoSpaceDE w:val="0"/>
      <w:autoSpaceDN w:val="0"/>
      <w:adjustRightInd w:val="0"/>
      <w:spacing w:line="293" w:lineRule="exact"/>
      <w:ind w:firstLine="226"/>
      <w:jc w:val="left"/>
    </w:pPr>
    <w:rPr>
      <w:rFonts w:ascii="Arial" w:hAnsi="Arial" w:cs="Arial"/>
      <w:sz w:val="24"/>
      <w:szCs w:val="24"/>
    </w:rPr>
  </w:style>
  <w:style w:type="paragraph" w:customStyle="1" w:styleId="Style356">
    <w:name w:val="Style356"/>
    <w:basedOn w:val="aff4"/>
    <w:uiPriority w:val="99"/>
    <w:rsid w:val="00B06A20"/>
    <w:pPr>
      <w:widowControl w:val="0"/>
      <w:autoSpaceDE w:val="0"/>
      <w:autoSpaceDN w:val="0"/>
      <w:adjustRightInd w:val="0"/>
      <w:ind w:firstLine="0"/>
    </w:pPr>
    <w:rPr>
      <w:rFonts w:ascii="Arial" w:hAnsi="Arial" w:cs="Arial"/>
      <w:sz w:val="24"/>
      <w:szCs w:val="24"/>
    </w:rPr>
  </w:style>
  <w:style w:type="character" w:customStyle="1" w:styleId="FontStyle401">
    <w:name w:val="Font Style401"/>
    <w:uiPriority w:val="99"/>
    <w:rsid w:val="00B06A20"/>
    <w:rPr>
      <w:rFonts w:ascii="Times New Roman" w:hAnsi="Times New Roman" w:cs="Times New Roman"/>
      <w:b/>
      <w:bCs/>
      <w:sz w:val="20"/>
      <w:szCs w:val="20"/>
    </w:rPr>
  </w:style>
  <w:style w:type="character" w:customStyle="1" w:styleId="FontStyle526">
    <w:name w:val="Font Style526"/>
    <w:uiPriority w:val="99"/>
    <w:rsid w:val="00B06A20"/>
    <w:rPr>
      <w:rFonts w:ascii="Times New Roman" w:hAnsi="Times New Roman" w:cs="Times New Roman"/>
      <w:b/>
      <w:bCs/>
      <w:sz w:val="14"/>
      <w:szCs w:val="14"/>
    </w:rPr>
  </w:style>
  <w:style w:type="paragraph" w:customStyle="1" w:styleId="Style50">
    <w:name w:val="Style50"/>
    <w:basedOn w:val="aff4"/>
    <w:uiPriority w:val="99"/>
    <w:rsid w:val="00B06A20"/>
    <w:pPr>
      <w:widowControl w:val="0"/>
      <w:autoSpaceDE w:val="0"/>
      <w:autoSpaceDN w:val="0"/>
      <w:adjustRightInd w:val="0"/>
      <w:spacing w:line="307" w:lineRule="exact"/>
      <w:ind w:firstLine="0"/>
    </w:pPr>
    <w:rPr>
      <w:rFonts w:ascii="Arial" w:hAnsi="Arial" w:cs="Arial"/>
      <w:sz w:val="24"/>
      <w:szCs w:val="24"/>
    </w:rPr>
  </w:style>
  <w:style w:type="character" w:customStyle="1" w:styleId="FontStyle551">
    <w:name w:val="Font Style551"/>
    <w:uiPriority w:val="99"/>
    <w:rsid w:val="00B06A20"/>
    <w:rPr>
      <w:rFonts w:ascii="Times New Roman" w:hAnsi="Times New Roman" w:cs="Times New Roman"/>
      <w:b/>
      <w:bCs/>
      <w:smallCaps/>
      <w:sz w:val="18"/>
      <w:szCs w:val="18"/>
    </w:rPr>
  </w:style>
  <w:style w:type="paragraph" w:customStyle="1" w:styleId="Style37">
    <w:name w:val="Style37"/>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91">
    <w:name w:val="Style19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06">
    <w:name w:val="Style306"/>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04">
    <w:name w:val="Font Style404"/>
    <w:uiPriority w:val="99"/>
    <w:rsid w:val="00B06A20"/>
    <w:rPr>
      <w:rFonts w:ascii="Times New Roman" w:hAnsi="Times New Roman" w:cs="Times New Roman"/>
      <w:b/>
      <w:bCs/>
      <w:i/>
      <w:iCs/>
      <w:spacing w:val="40"/>
      <w:sz w:val="18"/>
      <w:szCs w:val="18"/>
    </w:rPr>
  </w:style>
  <w:style w:type="character" w:customStyle="1" w:styleId="FontStyle437">
    <w:name w:val="Font Style437"/>
    <w:uiPriority w:val="99"/>
    <w:rsid w:val="00B06A20"/>
    <w:rPr>
      <w:rFonts w:ascii="Times New Roman" w:hAnsi="Times New Roman" w:cs="Times New Roman"/>
      <w:b/>
      <w:bCs/>
      <w:sz w:val="12"/>
      <w:szCs w:val="12"/>
    </w:rPr>
  </w:style>
  <w:style w:type="paragraph" w:customStyle="1" w:styleId="Style101">
    <w:name w:val="Style101"/>
    <w:basedOn w:val="aff4"/>
    <w:uiPriority w:val="99"/>
    <w:rsid w:val="00B06A20"/>
    <w:pPr>
      <w:widowControl w:val="0"/>
      <w:autoSpaceDE w:val="0"/>
      <w:autoSpaceDN w:val="0"/>
      <w:adjustRightInd w:val="0"/>
      <w:spacing w:line="254" w:lineRule="exact"/>
      <w:ind w:firstLine="0"/>
      <w:jc w:val="left"/>
    </w:pPr>
    <w:rPr>
      <w:rFonts w:ascii="Arial" w:hAnsi="Arial" w:cs="Arial"/>
      <w:sz w:val="24"/>
      <w:szCs w:val="24"/>
    </w:rPr>
  </w:style>
  <w:style w:type="paragraph" w:customStyle="1" w:styleId="Style327">
    <w:name w:val="Style327"/>
    <w:basedOn w:val="aff4"/>
    <w:uiPriority w:val="99"/>
    <w:rsid w:val="00B06A20"/>
    <w:pPr>
      <w:widowControl w:val="0"/>
      <w:autoSpaceDE w:val="0"/>
      <w:autoSpaceDN w:val="0"/>
      <w:adjustRightInd w:val="0"/>
      <w:spacing w:line="173" w:lineRule="exact"/>
      <w:ind w:firstLine="528"/>
    </w:pPr>
    <w:rPr>
      <w:rFonts w:ascii="Arial" w:hAnsi="Arial" w:cs="Arial"/>
      <w:sz w:val="24"/>
      <w:szCs w:val="24"/>
    </w:rPr>
  </w:style>
  <w:style w:type="paragraph" w:customStyle="1" w:styleId="Style372">
    <w:name w:val="Style372"/>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14">
    <w:name w:val="Font Style414"/>
    <w:uiPriority w:val="99"/>
    <w:rsid w:val="00B06A20"/>
    <w:rPr>
      <w:rFonts w:ascii="Arial" w:hAnsi="Arial" w:cs="Arial"/>
      <w:b/>
      <w:bCs/>
      <w:sz w:val="16"/>
      <w:szCs w:val="16"/>
    </w:rPr>
  </w:style>
  <w:style w:type="character" w:customStyle="1" w:styleId="FontStyle544">
    <w:name w:val="Font Style544"/>
    <w:uiPriority w:val="99"/>
    <w:rsid w:val="00B06A20"/>
    <w:rPr>
      <w:rFonts w:ascii="Times New Roman" w:hAnsi="Times New Roman" w:cs="Times New Roman"/>
      <w:b/>
      <w:bCs/>
      <w:i/>
      <w:iCs/>
      <w:spacing w:val="20"/>
      <w:sz w:val="16"/>
      <w:szCs w:val="16"/>
    </w:rPr>
  </w:style>
  <w:style w:type="character" w:customStyle="1" w:styleId="FontStyle552">
    <w:name w:val="Font Style552"/>
    <w:uiPriority w:val="99"/>
    <w:rsid w:val="00B06A20"/>
    <w:rPr>
      <w:rFonts w:ascii="Arial" w:hAnsi="Arial" w:cs="Arial"/>
      <w:b/>
      <w:bCs/>
      <w:spacing w:val="50"/>
      <w:sz w:val="12"/>
      <w:szCs w:val="12"/>
    </w:rPr>
  </w:style>
  <w:style w:type="paragraph" w:customStyle="1" w:styleId="Style48">
    <w:name w:val="Style48"/>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1220">
    <w:name w:val="Style122"/>
    <w:basedOn w:val="aff4"/>
    <w:uiPriority w:val="99"/>
    <w:rsid w:val="00B06A20"/>
    <w:pPr>
      <w:widowControl w:val="0"/>
      <w:autoSpaceDE w:val="0"/>
      <w:autoSpaceDN w:val="0"/>
      <w:adjustRightInd w:val="0"/>
      <w:spacing w:line="110" w:lineRule="exact"/>
      <w:ind w:firstLine="0"/>
    </w:pPr>
    <w:rPr>
      <w:rFonts w:ascii="Arial" w:hAnsi="Arial" w:cs="Arial"/>
      <w:sz w:val="24"/>
      <w:szCs w:val="24"/>
    </w:rPr>
  </w:style>
  <w:style w:type="paragraph" w:customStyle="1" w:styleId="Style164">
    <w:name w:val="Style164"/>
    <w:basedOn w:val="aff4"/>
    <w:uiPriority w:val="99"/>
    <w:rsid w:val="00B06A20"/>
    <w:pPr>
      <w:widowControl w:val="0"/>
      <w:autoSpaceDE w:val="0"/>
      <w:autoSpaceDN w:val="0"/>
      <w:adjustRightInd w:val="0"/>
      <w:ind w:firstLine="0"/>
      <w:jc w:val="center"/>
    </w:pPr>
    <w:rPr>
      <w:rFonts w:ascii="Arial" w:hAnsi="Arial" w:cs="Arial"/>
      <w:sz w:val="24"/>
      <w:szCs w:val="24"/>
    </w:rPr>
  </w:style>
  <w:style w:type="paragraph" w:customStyle="1" w:styleId="Style246">
    <w:name w:val="Style246"/>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11">
    <w:name w:val="Style311"/>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22">
    <w:name w:val="Style322"/>
    <w:basedOn w:val="aff4"/>
    <w:uiPriority w:val="99"/>
    <w:rsid w:val="00B06A20"/>
    <w:pPr>
      <w:widowControl w:val="0"/>
      <w:autoSpaceDE w:val="0"/>
      <w:autoSpaceDN w:val="0"/>
      <w:adjustRightInd w:val="0"/>
      <w:ind w:firstLine="0"/>
      <w:jc w:val="left"/>
    </w:pPr>
    <w:rPr>
      <w:rFonts w:ascii="Arial" w:hAnsi="Arial" w:cs="Arial"/>
      <w:sz w:val="24"/>
      <w:szCs w:val="24"/>
    </w:rPr>
  </w:style>
  <w:style w:type="paragraph" w:customStyle="1" w:styleId="Style347">
    <w:name w:val="Style347"/>
    <w:basedOn w:val="aff4"/>
    <w:uiPriority w:val="99"/>
    <w:rsid w:val="00B06A20"/>
    <w:pPr>
      <w:widowControl w:val="0"/>
      <w:autoSpaceDE w:val="0"/>
      <w:autoSpaceDN w:val="0"/>
      <w:adjustRightInd w:val="0"/>
      <w:spacing w:line="173" w:lineRule="exact"/>
      <w:ind w:hanging="470"/>
      <w:jc w:val="left"/>
    </w:pPr>
    <w:rPr>
      <w:rFonts w:ascii="Arial" w:hAnsi="Arial" w:cs="Arial"/>
      <w:sz w:val="24"/>
      <w:szCs w:val="24"/>
    </w:rPr>
  </w:style>
  <w:style w:type="paragraph" w:customStyle="1" w:styleId="Style377">
    <w:name w:val="Style377"/>
    <w:basedOn w:val="aff4"/>
    <w:uiPriority w:val="99"/>
    <w:rsid w:val="00B06A20"/>
    <w:pPr>
      <w:widowControl w:val="0"/>
      <w:autoSpaceDE w:val="0"/>
      <w:autoSpaceDN w:val="0"/>
      <w:adjustRightInd w:val="0"/>
      <w:ind w:firstLine="0"/>
      <w:jc w:val="left"/>
    </w:pPr>
    <w:rPr>
      <w:rFonts w:ascii="Arial" w:hAnsi="Arial" w:cs="Arial"/>
      <w:sz w:val="24"/>
      <w:szCs w:val="24"/>
    </w:rPr>
  </w:style>
  <w:style w:type="character" w:customStyle="1" w:styleId="FontStyle464">
    <w:name w:val="Font Style464"/>
    <w:uiPriority w:val="99"/>
    <w:rsid w:val="00B06A20"/>
    <w:rPr>
      <w:rFonts w:ascii="Times New Roman" w:hAnsi="Times New Roman" w:cs="Times New Roman"/>
      <w:b/>
      <w:bCs/>
      <w:i/>
      <w:iCs/>
      <w:sz w:val="16"/>
      <w:szCs w:val="16"/>
    </w:rPr>
  </w:style>
  <w:style w:type="character" w:customStyle="1" w:styleId="FontStyle543">
    <w:name w:val="Font Style543"/>
    <w:uiPriority w:val="99"/>
    <w:rsid w:val="00B06A20"/>
    <w:rPr>
      <w:rFonts w:ascii="Century Gothic" w:hAnsi="Century Gothic" w:cs="Century Gothic"/>
      <w:i/>
      <w:iCs/>
      <w:sz w:val="20"/>
      <w:szCs w:val="20"/>
    </w:rPr>
  </w:style>
  <w:style w:type="character" w:customStyle="1" w:styleId="FontStyle553">
    <w:name w:val="Font Style553"/>
    <w:uiPriority w:val="99"/>
    <w:rsid w:val="00B06A20"/>
    <w:rPr>
      <w:rFonts w:ascii="Times New Roman" w:hAnsi="Times New Roman" w:cs="Times New Roman"/>
      <w:b/>
      <w:bCs/>
      <w:sz w:val="20"/>
      <w:szCs w:val="20"/>
    </w:rPr>
  </w:style>
  <w:style w:type="character" w:customStyle="1" w:styleId="newsdate">
    <w:name w:val="news_date"/>
    <w:uiPriority w:val="99"/>
    <w:rsid w:val="00B06A20"/>
  </w:style>
  <w:style w:type="character" w:customStyle="1" w:styleId="linksurround">
    <w:name w:val="linksurround"/>
    <w:uiPriority w:val="99"/>
    <w:rsid w:val="00B06A20"/>
  </w:style>
  <w:style w:type="character" w:customStyle="1" w:styleId="small-link-text">
    <w:name w:val="small-link-text"/>
    <w:uiPriority w:val="99"/>
    <w:rsid w:val="00B06A20"/>
  </w:style>
  <w:style w:type="numbering" w:customStyle="1" w:styleId="2fff1">
    <w:name w:val="Нет списка2"/>
    <w:next w:val="aff7"/>
    <w:uiPriority w:val="99"/>
    <w:semiHidden/>
    <w:unhideWhenUsed/>
    <w:rsid w:val="00B06A20"/>
  </w:style>
  <w:style w:type="numbering" w:customStyle="1" w:styleId="19">
    <w:name w:val="Стиль нумерованный1"/>
    <w:basedOn w:val="aff7"/>
    <w:rsid w:val="00B06A20"/>
    <w:pPr>
      <w:numPr>
        <w:numId w:val="44"/>
      </w:numPr>
    </w:pPr>
  </w:style>
  <w:style w:type="paragraph" w:customStyle="1" w:styleId="affffffffffffffffffffffa">
    <w:name w:val="Второй уровень"/>
    <w:basedOn w:val="aff4"/>
    <w:uiPriority w:val="99"/>
    <w:rsid w:val="00B06A20"/>
    <w:pPr>
      <w:spacing w:line="360" w:lineRule="auto"/>
      <w:ind w:left="360" w:firstLine="0"/>
      <w:jc w:val="center"/>
    </w:pPr>
    <w:rPr>
      <w:b/>
      <w:sz w:val="28"/>
      <w:szCs w:val="28"/>
    </w:rPr>
  </w:style>
  <w:style w:type="paragraph" w:customStyle="1" w:styleId="affffffffffffffffffffffb">
    <w:name w:val="ТекстОсновной"/>
    <w:uiPriority w:val="99"/>
    <w:rsid w:val="00B06A20"/>
    <w:pPr>
      <w:autoSpaceDE w:val="0"/>
      <w:autoSpaceDN w:val="0"/>
      <w:spacing w:before="100" w:after="100" w:line="360" w:lineRule="auto"/>
      <w:ind w:firstLine="567"/>
      <w:jc w:val="both"/>
    </w:pPr>
    <w:rPr>
      <w:sz w:val="24"/>
      <w:szCs w:val="24"/>
    </w:rPr>
  </w:style>
  <w:style w:type="paragraph" w:customStyle="1" w:styleId="1ffffc">
    <w:name w:val="текст1"/>
    <w:basedOn w:val="aff4"/>
    <w:uiPriority w:val="99"/>
    <w:rsid w:val="00B06A20"/>
    <w:pPr>
      <w:widowControl w:val="0"/>
      <w:spacing w:line="360" w:lineRule="auto"/>
      <w:ind w:firstLine="851"/>
    </w:pPr>
    <w:rPr>
      <w:color w:val="000000"/>
      <w:sz w:val="24"/>
      <w:szCs w:val="24"/>
    </w:rPr>
  </w:style>
  <w:style w:type="paragraph" w:customStyle="1" w:styleId="source">
    <w:name w:val="source"/>
    <w:basedOn w:val="aff4"/>
    <w:uiPriority w:val="99"/>
    <w:rsid w:val="00B06A20"/>
    <w:pPr>
      <w:spacing w:before="100" w:beforeAutospacing="1" w:after="100" w:afterAutospacing="1"/>
      <w:ind w:firstLine="0"/>
      <w:jc w:val="left"/>
    </w:pPr>
    <w:rPr>
      <w:rFonts w:ascii="Arial Unicode MS" w:hAnsi="Arial Unicode MS"/>
      <w:sz w:val="24"/>
      <w:szCs w:val="24"/>
    </w:rPr>
  </w:style>
  <w:style w:type="paragraph" w:customStyle="1" w:styleId="affffffffffffffffffffffc">
    <w:name w:val="Первый уровень"/>
    <w:basedOn w:val="aff4"/>
    <w:uiPriority w:val="99"/>
    <w:rsid w:val="00B06A20"/>
    <w:pPr>
      <w:spacing w:line="360" w:lineRule="auto"/>
      <w:ind w:firstLine="708"/>
      <w:jc w:val="center"/>
    </w:pPr>
    <w:rPr>
      <w:b/>
      <w:sz w:val="28"/>
      <w:szCs w:val="28"/>
    </w:rPr>
  </w:style>
  <w:style w:type="paragraph" w:customStyle="1" w:styleId="Diplomtext">
    <w:name w:val="Diplom_text"/>
    <w:basedOn w:val="aff4"/>
    <w:uiPriority w:val="99"/>
    <w:rsid w:val="00B06A20"/>
    <w:pPr>
      <w:spacing w:line="360" w:lineRule="auto"/>
      <w:ind w:firstLine="567"/>
    </w:pPr>
    <w:rPr>
      <w:sz w:val="28"/>
    </w:rPr>
  </w:style>
  <w:style w:type="paragraph" w:customStyle="1" w:styleId="DiplomFormula">
    <w:name w:val="Diplom_Formula"/>
    <w:basedOn w:val="Diplomtext"/>
    <w:uiPriority w:val="99"/>
    <w:rsid w:val="00B06A20"/>
    <w:pPr>
      <w:spacing w:before="120" w:after="120"/>
      <w:ind w:firstLine="0"/>
      <w:jc w:val="right"/>
    </w:pPr>
  </w:style>
  <w:style w:type="paragraph" w:customStyle="1" w:styleId="affffffffffffffffffffffd">
    <w:name w:val="ОбычнАвиа"/>
    <w:basedOn w:val="aff4"/>
    <w:uiPriority w:val="99"/>
    <w:rsid w:val="00B06A20"/>
    <w:pPr>
      <w:tabs>
        <w:tab w:val="right" w:pos="4859"/>
      </w:tabs>
      <w:ind w:firstLine="284"/>
    </w:pPr>
    <w:rPr>
      <w:sz w:val="24"/>
    </w:rPr>
  </w:style>
  <w:style w:type="paragraph" w:customStyle="1" w:styleId="affffffffffffffffffffffe">
    <w:name w:val="Стиль По центру"/>
    <w:basedOn w:val="aff4"/>
    <w:uiPriority w:val="99"/>
    <w:rsid w:val="00B06A20"/>
    <w:pPr>
      <w:spacing w:line="360" w:lineRule="auto"/>
      <w:ind w:firstLine="851"/>
      <w:jc w:val="center"/>
    </w:pPr>
    <w:rPr>
      <w:sz w:val="28"/>
    </w:rPr>
  </w:style>
  <w:style w:type="paragraph" w:customStyle="1" w:styleId="afffffffffffffffffffffff">
    <w:name w:val="Введение"/>
    <w:basedOn w:val="1b"/>
    <w:autoRedefine/>
    <w:uiPriority w:val="99"/>
    <w:rsid w:val="00B06A20"/>
    <w:pPr>
      <w:keepNext w:val="0"/>
      <w:suppressAutoHyphens w:val="0"/>
      <w:spacing w:before="120" w:after="240" w:line="360" w:lineRule="auto"/>
      <w:ind w:firstLine="851"/>
      <w:jc w:val="both"/>
    </w:pPr>
    <w:rPr>
      <w:b w:val="0"/>
      <w:bCs/>
      <w:caps/>
      <w:kern w:val="32"/>
      <w:szCs w:val="28"/>
    </w:rPr>
  </w:style>
  <w:style w:type="paragraph" w:customStyle="1" w:styleId="a2">
    <w:name w:val="Марка"/>
    <w:basedOn w:val="aff4"/>
    <w:autoRedefine/>
    <w:uiPriority w:val="99"/>
    <w:rsid w:val="00B06A20"/>
    <w:pPr>
      <w:numPr>
        <w:numId w:val="46"/>
      </w:numPr>
      <w:spacing w:before="60" w:after="60" w:line="360" w:lineRule="auto"/>
    </w:pPr>
    <w:rPr>
      <w:sz w:val="28"/>
    </w:rPr>
  </w:style>
  <w:style w:type="paragraph" w:customStyle="1" w:styleId="afffffffffffffffffffffff0">
    <w:name w:val="Основной текст отчета"/>
    <w:basedOn w:val="aff4"/>
    <w:link w:val="afffffffffffffffffffffff1"/>
    <w:uiPriority w:val="99"/>
    <w:rsid w:val="00B06A20"/>
    <w:pPr>
      <w:spacing w:line="360" w:lineRule="auto"/>
      <w:ind w:firstLine="709"/>
    </w:pPr>
    <w:rPr>
      <w:sz w:val="28"/>
    </w:rPr>
  </w:style>
  <w:style w:type="character" w:customStyle="1" w:styleId="afffffffffffffffffffffff1">
    <w:name w:val="Основной текст отчета Знак"/>
    <w:link w:val="afffffffffffffffffffffff0"/>
    <w:uiPriority w:val="99"/>
    <w:rsid w:val="00B06A20"/>
    <w:rPr>
      <w:sz w:val="28"/>
    </w:rPr>
  </w:style>
  <w:style w:type="character" w:customStyle="1" w:styleId="FontStyle53">
    <w:name w:val="Font Style53"/>
    <w:uiPriority w:val="99"/>
    <w:rsid w:val="00B06A20"/>
    <w:rPr>
      <w:rFonts w:ascii="Times New Roman" w:hAnsi="Times New Roman" w:cs="Times New Roman"/>
      <w:sz w:val="24"/>
      <w:szCs w:val="24"/>
    </w:rPr>
  </w:style>
  <w:style w:type="paragraph" w:customStyle="1" w:styleId="Style34">
    <w:name w:val="Style34"/>
    <w:basedOn w:val="aff4"/>
    <w:uiPriority w:val="99"/>
    <w:rsid w:val="00B06A20"/>
    <w:pPr>
      <w:widowControl w:val="0"/>
      <w:autoSpaceDE w:val="0"/>
      <w:autoSpaceDN w:val="0"/>
      <w:adjustRightInd w:val="0"/>
      <w:spacing w:line="360" w:lineRule="auto"/>
      <w:ind w:firstLine="851"/>
    </w:pPr>
    <w:rPr>
      <w:sz w:val="24"/>
      <w:szCs w:val="24"/>
    </w:rPr>
  </w:style>
  <w:style w:type="paragraph" w:customStyle="1" w:styleId="1ffffd">
    <w:name w:val="Знак1 Знак Знак"/>
    <w:basedOn w:val="aff4"/>
    <w:uiPriority w:val="99"/>
    <w:rsid w:val="00B06A20"/>
    <w:pPr>
      <w:spacing w:after="160" w:line="240" w:lineRule="exact"/>
      <w:ind w:firstLine="851"/>
    </w:pPr>
    <w:rPr>
      <w:rFonts w:ascii="Verdana" w:hAnsi="Verdana"/>
      <w:lang w:val="en-US" w:eastAsia="en-US"/>
    </w:rPr>
  </w:style>
  <w:style w:type="character" w:customStyle="1" w:styleId="udar">
    <w:name w:val="udar"/>
    <w:basedOn w:val="aff5"/>
    <w:uiPriority w:val="99"/>
    <w:rsid w:val="00B06A20"/>
  </w:style>
  <w:style w:type="paragraph" w:customStyle="1" w:styleId="63B789C7AB0D4117B0D4AE6CE520EC5C">
    <w:name w:val="63B789C7AB0D4117B0D4AE6CE520EC5C"/>
    <w:uiPriority w:val="99"/>
    <w:rsid w:val="00B06A20"/>
    <w:pPr>
      <w:spacing w:after="200" w:line="276" w:lineRule="auto"/>
    </w:pPr>
    <w:rPr>
      <w:rFonts w:ascii="Calibri" w:hAnsi="Calibri"/>
      <w:sz w:val="22"/>
      <w:szCs w:val="22"/>
      <w:lang w:val="en-US" w:eastAsia="en-US"/>
    </w:rPr>
  </w:style>
  <w:style w:type="paragraph" w:customStyle="1" w:styleId="96F5E7AB09704427B30B1A714100EB60">
    <w:name w:val="96F5E7AB09704427B30B1A714100EB60"/>
    <w:uiPriority w:val="99"/>
    <w:rsid w:val="00B06A20"/>
    <w:pPr>
      <w:spacing w:after="200" w:line="276" w:lineRule="auto"/>
    </w:pPr>
    <w:rPr>
      <w:rFonts w:ascii="Calibri" w:hAnsi="Calibri"/>
      <w:sz w:val="22"/>
      <w:szCs w:val="22"/>
      <w:lang w:val="en-US" w:eastAsia="en-US"/>
    </w:rPr>
  </w:style>
  <w:style w:type="paragraph" w:customStyle="1" w:styleId="57B12DE1EE284F81A396A3D349178189">
    <w:name w:val="57B12DE1EE284F81A396A3D349178189"/>
    <w:uiPriority w:val="99"/>
    <w:rsid w:val="00B06A20"/>
    <w:pPr>
      <w:spacing w:after="200" w:line="276" w:lineRule="auto"/>
    </w:pPr>
    <w:rPr>
      <w:rFonts w:ascii="Calibri" w:hAnsi="Calibri"/>
      <w:sz w:val="22"/>
      <w:szCs w:val="22"/>
      <w:lang w:val="en-US" w:eastAsia="en-US"/>
    </w:rPr>
  </w:style>
  <w:style w:type="paragraph" w:customStyle="1" w:styleId="3AA164F9E05640BBA042996CD7960733">
    <w:name w:val="3AA164F9E05640BBA042996CD7960733"/>
    <w:uiPriority w:val="99"/>
    <w:rsid w:val="00B06A20"/>
    <w:pPr>
      <w:spacing w:after="200" w:line="276" w:lineRule="auto"/>
    </w:pPr>
    <w:rPr>
      <w:rFonts w:ascii="Calibri" w:hAnsi="Calibri"/>
      <w:sz w:val="22"/>
      <w:szCs w:val="22"/>
      <w:lang w:val="en-US" w:eastAsia="en-US"/>
    </w:rPr>
  </w:style>
  <w:style w:type="paragraph" w:customStyle="1" w:styleId="92BC922C0F0B44E8968269FC24C4228A">
    <w:name w:val="92BC922C0F0B44E8968269FC24C4228A"/>
    <w:uiPriority w:val="99"/>
    <w:rsid w:val="00B06A20"/>
    <w:pPr>
      <w:spacing w:after="200" w:line="276" w:lineRule="auto"/>
    </w:pPr>
    <w:rPr>
      <w:rFonts w:ascii="Calibri" w:hAnsi="Calibri"/>
      <w:sz w:val="22"/>
      <w:szCs w:val="22"/>
      <w:lang w:val="en-US" w:eastAsia="en-US"/>
    </w:rPr>
  </w:style>
  <w:style w:type="paragraph" w:customStyle="1" w:styleId="C4AC0BC58A9748EEB24349160A3772FD">
    <w:name w:val="C4AC0BC58A9748EEB24349160A3772FD"/>
    <w:uiPriority w:val="99"/>
    <w:rsid w:val="00B06A20"/>
    <w:pPr>
      <w:spacing w:after="200" w:line="276" w:lineRule="auto"/>
    </w:pPr>
    <w:rPr>
      <w:rFonts w:ascii="Calibri" w:hAnsi="Calibri"/>
      <w:sz w:val="22"/>
      <w:szCs w:val="22"/>
      <w:lang w:val="en-US" w:eastAsia="en-US"/>
    </w:rPr>
  </w:style>
  <w:style w:type="paragraph" w:customStyle="1" w:styleId="3689E89EAF2347A5AC360DC124161ADF">
    <w:name w:val="3689E89EAF2347A5AC360DC124161ADF"/>
    <w:uiPriority w:val="99"/>
    <w:rsid w:val="00B06A20"/>
    <w:pPr>
      <w:spacing w:after="200" w:line="276" w:lineRule="auto"/>
    </w:pPr>
    <w:rPr>
      <w:rFonts w:ascii="Calibri" w:hAnsi="Calibri"/>
      <w:sz w:val="22"/>
      <w:szCs w:val="22"/>
      <w:lang w:val="en-US" w:eastAsia="en-US"/>
    </w:rPr>
  </w:style>
  <w:style w:type="paragraph" w:customStyle="1" w:styleId="42DBC22A912542009C8103FC5727C064">
    <w:name w:val="42DBC22A912542009C8103FC5727C064"/>
    <w:uiPriority w:val="99"/>
    <w:rsid w:val="00B06A20"/>
    <w:pPr>
      <w:spacing w:after="200" w:line="276" w:lineRule="auto"/>
    </w:pPr>
    <w:rPr>
      <w:rFonts w:ascii="Calibri" w:hAnsi="Calibri"/>
      <w:sz w:val="22"/>
      <w:szCs w:val="22"/>
      <w:lang w:val="en-US" w:eastAsia="en-US"/>
    </w:rPr>
  </w:style>
  <w:style w:type="paragraph" w:customStyle="1" w:styleId="36056185457040D28C708C6B4EE05C0D">
    <w:name w:val="36056185457040D28C708C6B4EE05C0D"/>
    <w:uiPriority w:val="99"/>
    <w:rsid w:val="00B06A20"/>
    <w:pPr>
      <w:spacing w:after="200" w:line="276" w:lineRule="auto"/>
    </w:pPr>
    <w:rPr>
      <w:rFonts w:ascii="Calibri" w:hAnsi="Calibri"/>
      <w:sz w:val="22"/>
      <w:szCs w:val="22"/>
      <w:lang w:val="en-US" w:eastAsia="en-US"/>
    </w:rPr>
  </w:style>
  <w:style w:type="paragraph" w:customStyle="1" w:styleId="E44210F90D294E1683E4BB0B0986A421">
    <w:name w:val="E44210F90D294E1683E4BB0B0986A421"/>
    <w:uiPriority w:val="99"/>
    <w:rsid w:val="00B06A20"/>
    <w:pPr>
      <w:spacing w:after="200" w:line="276" w:lineRule="auto"/>
    </w:pPr>
    <w:rPr>
      <w:rFonts w:ascii="Calibri" w:hAnsi="Calibri"/>
      <w:sz w:val="22"/>
      <w:szCs w:val="22"/>
      <w:lang w:val="en-US" w:eastAsia="en-US"/>
    </w:rPr>
  </w:style>
  <w:style w:type="paragraph" w:customStyle="1" w:styleId="25393B0C003740AEB8E69CF824101D6F">
    <w:name w:val="25393B0C003740AEB8E69CF824101D6F"/>
    <w:uiPriority w:val="99"/>
    <w:rsid w:val="00B06A20"/>
    <w:pPr>
      <w:spacing w:after="200" w:line="276" w:lineRule="auto"/>
    </w:pPr>
    <w:rPr>
      <w:rFonts w:ascii="Calibri" w:hAnsi="Calibri"/>
      <w:sz w:val="22"/>
      <w:szCs w:val="22"/>
      <w:lang w:val="en-US" w:eastAsia="en-US"/>
    </w:rPr>
  </w:style>
  <w:style w:type="paragraph" w:customStyle="1" w:styleId="1BE92B2CA75D4A32AFD4B072B27109A0">
    <w:name w:val="1BE92B2CA75D4A32AFD4B072B27109A0"/>
    <w:uiPriority w:val="99"/>
    <w:rsid w:val="00B06A20"/>
    <w:pPr>
      <w:spacing w:after="200" w:line="276" w:lineRule="auto"/>
    </w:pPr>
    <w:rPr>
      <w:rFonts w:ascii="Calibri" w:hAnsi="Calibri"/>
      <w:sz w:val="22"/>
      <w:szCs w:val="22"/>
      <w:lang w:val="en-US" w:eastAsia="en-US"/>
    </w:rPr>
  </w:style>
  <w:style w:type="paragraph" w:customStyle="1" w:styleId="14344D58C8D5421E9DB5E9387632DB47">
    <w:name w:val="14344D58C8D5421E9DB5E9387632DB47"/>
    <w:uiPriority w:val="99"/>
    <w:rsid w:val="00B06A20"/>
    <w:pPr>
      <w:spacing w:after="200" w:line="276" w:lineRule="auto"/>
    </w:pPr>
    <w:rPr>
      <w:rFonts w:ascii="Calibri" w:hAnsi="Calibri"/>
      <w:sz w:val="22"/>
      <w:szCs w:val="22"/>
      <w:lang w:val="en-US" w:eastAsia="en-US"/>
    </w:rPr>
  </w:style>
  <w:style w:type="paragraph" w:customStyle="1" w:styleId="B24E4A524432423EA7D11ACFB826E062">
    <w:name w:val="B24E4A524432423EA7D11ACFB826E062"/>
    <w:uiPriority w:val="99"/>
    <w:rsid w:val="00B06A20"/>
    <w:pPr>
      <w:spacing w:after="200" w:line="276" w:lineRule="auto"/>
    </w:pPr>
    <w:rPr>
      <w:rFonts w:ascii="Calibri" w:hAnsi="Calibri"/>
      <w:sz w:val="22"/>
      <w:szCs w:val="22"/>
      <w:lang w:val="en-US" w:eastAsia="en-US"/>
    </w:rPr>
  </w:style>
  <w:style w:type="paragraph" w:customStyle="1" w:styleId="153306B75F294156A1726A1F0AB7541F">
    <w:name w:val="153306B75F294156A1726A1F0AB7541F"/>
    <w:uiPriority w:val="99"/>
    <w:rsid w:val="00B06A20"/>
    <w:pPr>
      <w:spacing w:after="200" w:line="276" w:lineRule="auto"/>
    </w:pPr>
    <w:rPr>
      <w:rFonts w:ascii="Calibri" w:hAnsi="Calibri"/>
      <w:sz w:val="22"/>
      <w:szCs w:val="22"/>
      <w:lang w:val="en-US" w:eastAsia="en-US"/>
    </w:rPr>
  </w:style>
  <w:style w:type="paragraph" w:customStyle="1" w:styleId="30DAD9CB6400418E8E59CE93173CDBBF">
    <w:name w:val="30DAD9CB6400418E8E59CE93173CDBBF"/>
    <w:uiPriority w:val="99"/>
    <w:rsid w:val="00B06A20"/>
    <w:pPr>
      <w:spacing w:after="200" w:line="276" w:lineRule="auto"/>
    </w:pPr>
    <w:rPr>
      <w:rFonts w:ascii="Calibri" w:hAnsi="Calibri"/>
      <w:sz w:val="22"/>
      <w:szCs w:val="22"/>
      <w:lang w:val="en-US" w:eastAsia="en-US"/>
    </w:rPr>
  </w:style>
  <w:style w:type="paragraph" w:customStyle="1" w:styleId="9DCF3A1824C0486A920AAC8397BFFD26">
    <w:name w:val="9DCF3A1824C0486A920AAC8397BFFD26"/>
    <w:uiPriority w:val="99"/>
    <w:rsid w:val="00B06A20"/>
    <w:pPr>
      <w:spacing w:after="200" w:line="276" w:lineRule="auto"/>
    </w:pPr>
    <w:rPr>
      <w:rFonts w:ascii="Calibri" w:hAnsi="Calibri"/>
      <w:sz w:val="22"/>
      <w:szCs w:val="22"/>
      <w:lang w:val="en-US" w:eastAsia="en-US"/>
    </w:rPr>
  </w:style>
  <w:style w:type="paragraph" w:customStyle="1" w:styleId="116D5FE601524DCDBF5C619E4BC3935D">
    <w:name w:val="116D5FE601524DCDBF5C619E4BC3935D"/>
    <w:uiPriority w:val="99"/>
    <w:rsid w:val="00B06A20"/>
    <w:pPr>
      <w:spacing w:after="200" w:line="276" w:lineRule="auto"/>
    </w:pPr>
    <w:rPr>
      <w:rFonts w:ascii="Calibri" w:hAnsi="Calibri"/>
      <w:sz w:val="22"/>
      <w:szCs w:val="22"/>
      <w:lang w:val="en-US" w:eastAsia="en-US"/>
    </w:rPr>
  </w:style>
  <w:style w:type="paragraph" w:customStyle="1" w:styleId="6CC14E54D90446D48EEA4203E553DAB5">
    <w:name w:val="6CC14E54D90446D48EEA4203E553DAB5"/>
    <w:uiPriority w:val="99"/>
    <w:rsid w:val="00B06A20"/>
    <w:pPr>
      <w:spacing w:after="200" w:line="276" w:lineRule="auto"/>
    </w:pPr>
    <w:rPr>
      <w:rFonts w:ascii="Calibri" w:hAnsi="Calibri"/>
      <w:sz w:val="22"/>
      <w:szCs w:val="22"/>
      <w:lang w:val="en-US" w:eastAsia="en-US"/>
    </w:rPr>
  </w:style>
  <w:style w:type="paragraph" w:customStyle="1" w:styleId="BCBD7263CB8A495E806F90591DB8BB23">
    <w:name w:val="BCBD7263CB8A495E806F90591DB8BB23"/>
    <w:uiPriority w:val="99"/>
    <w:rsid w:val="00B06A20"/>
    <w:pPr>
      <w:spacing w:after="200" w:line="276" w:lineRule="auto"/>
    </w:pPr>
    <w:rPr>
      <w:rFonts w:ascii="Calibri" w:hAnsi="Calibri"/>
      <w:sz w:val="22"/>
      <w:szCs w:val="22"/>
      <w:lang w:val="en-US" w:eastAsia="en-US"/>
    </w:rPr>
  </w:style>
  <w:style w:type="paragraph" w:customStyle="1" w:styleId="9DA8C911A2E146478AFCB74942704D63">
    <w:name w:val="9DA8C911A2E146478AFCB74942704D63"/>
    <w:uiPriority w:val="99"/>
    <w:rsid w:val="00B06A20"/>
    <w:pPr>
      <w:spacing w:after="200" w:line="276" w:lineRule="auto"/>
    </w:pPr>
    <w:rPr>
      <w:rFonts w:ascii="Calibri" w:hAnsi="Calibri"/>
      <w:sz w:val="22"/>
      <w:szCs w:val="22"/>
      <w:lang w:val="en-US" w:eastAsia="en-US"/>
    </w:rPr>
  </w:style>
  <w:style w:type="paragraph" w:customStyle="1" w:styleId="BE17CB5D454D425F94891A5F592AE3CA">
    <w:name w:val="BE17CB5D454D425F94891A5F592AE3CA"/>
    <w:uiPriority w:val="99"/>
    <w:rsid w:val="00B06A20"/>
    <w:pPr>
      <w:spacing w:after="200" w:line="276" w:lineRule="auto"/>
    </w:pPr>
    <w:rPr>
      <w:rFonts w:ascii="Calibri" w:hAnsi="Calibri"/>
      <w:sz w:val="22"/>
      <w:szCs w:val="22"/>
      <w:lang w:val="en-US" w:eastAsia="en-US"/>
    </w:rPr>
  </w:style>
  <w:style w:type="paragraph" w:customStyle="1" w:styleId="DEEF018BD68E4DE5AEB5961C3730BBAC">
    <w:name w:val="DEEF018BD68E4DE5AEB5961C3730BBAC"/>
    <w:uiPriority w:val="99"/>
    <w:rsid w:val="00B06A20"/>
    <w:pPr>
      <w:spacing w:after="200" w:line="276" w:lineRule="auto"/>
    </w:pPr>
    <w:rPr>
      <w:rFonts w:ascii="Calibri" w:hAnsi="Calibri"/>
      <w:sz w:val="22"/>
      <w:szCs w:val="22"/>
      <w:lang w:val="en-US" w:eastAsia="en-US"/>
    </w:rPr>
  </w:style>
  <w:style w:type="paragraph" w:customStyle="1" w:styleId="493635373F7D47378B09160827CDE5FF">
    <w:name w:val="493635373F7D47378B09160827CDE5FF"/>
    <w:uiPriority w:val="99"/>
    <w:rsid w:val="00B06A20"/>
    <w:pPr>
      <w:spacing w:after="200" w:line="276" w:lineRule="auto"/>
    </w:pPr>
    <w:rPr>
      <w:rFonts w:ascii="Calibri" w:hAnsi="Calibri"/>
      <w:sz w:val="22"/>
      <w:szCs w:val="22"/>
      <w:lang w:val="en-US" w:eastAsia="en-US"/>
    </w:rPr>
  </w:style>
  <w:style w:type="paragraph" w:customStyle="1" w:styleId="320B0C060C8140D2AE7965B19F922643">
    <w:name w:val="320B0C060C8140D2AE7965B19F922643"/>
    <w:uiPriority w:val="99"/>
    <w:rsid w:val="00B06A20"/>
    <w:pPr>
      <w:spacing w:after="200" w:line="276" w:lineRule="auto"/>
    </w:pPr>
    <w:rPr>
      <w:rFonts w:ascii="Calibri" w:hAnsi="Calibri"/>
      <w:sz w:val="22"/>
      <w:szCs w:val="22"/>
      <w:lang w:val="en-US" w:eastAsia="en-US"/>
    </w:rPr>
  </w:style>
  <w:style w:type="paragraph" w:customStyle="1" w:styleId="B28AF72D6DC849D0B9EEF7B8EE91A511">
    <w:name w:val="B28AF72D6DC849D0B9EEF7B8EE91A511"/>
    <w:uiPriority w:val="99"/>
    <w:rsid w:val="00B06A20"/>
    <w:pPr>
      <w:spacing w:after="200" w:line="276" w:lineRule="auto"/>
    </w:pPr>
    <w:rPr>
      <w:rFonts w:ascii="Calibri" w:hAnsi="Calibri"/>
      <w:sz w:val="22"/>
      <w:szCs w:val="22"/>
      <w:lang w:val="en-US" w:eastAsia="en-US"/>
    </w:rPr>
  </w:style>
  <w:style w:type="paragraph" w:customStyle="1" w:styleId="6AD5DFDD5EBD40859AF6BC77D687B62F">
    <w:name w:val="6AD5DFDD5EBD40859AF6BC77D687B62F"/>
    <w:uiPriority w:val="99"/>
    <w:rsid w:val="00B06A20"/>
    <w:pPr>
      <w:spacing w:after="200" w:line="276" w:lineRule="auto"/>
    </w:pPr>
    <w:rPr>
      <w:rFonts w:ascii="Calibri" w:hAnsi="Calibri"/>
      <w:sz w:val="22"/>
      <w:szCs w:val="22"/>
      <w:lang w:val="en-US" w:eastAsia="en-US"/>
    </w:rPr>
  </w:style>
  <w:style w:type="paragraph" w:customStyle="1" w:styleId="AF0CDDCC353043778B30640E8DECE7F2">
    <w:name w:val="AF0CDDCC353043778B30640E8DECE7F2"/>
    <w:uiPriority w:val="99"/>
    <w:rsid w:val="00B06A20"/>
    <w:pPr>
      <w:spacing w:after="200" w:line="276" w:lineRule="auto"/>
    </w:pPr>
    <w:rPr>
      <w:rFonts w:ascii="Calibri" w:hAnsi="Calibri"/>
      <w:sz w:val="22"/>
      <w:szCs w:val="22"/>
      <w:lang w:val="en-US" w:eastAsia="en-US"/>
    </w:rPr>
  </w:style>
  <w:style w:type="paragraph" w:customStyle="1" w:styleId="D38A9816C6DB4B50A2C2E823976D807C">
    <w:name w:val="D38A9816C6DB4B50A2C2E823976D807C"/>
    <w:uiPriority w:val="99"/>
    <w:rsid w:val="00B06A20"/>
    <w:pPr>
      <w:spacing w:after="200" w:line="276" w:lineRule="auto"/>
    </w:pPr>
    <w:rPr>
      <w:rFonts w:ascii="Calibri" w:hAnsi="Calibri"/>
      <w:sz w:val="22"/>
      <w:szCs w:val="22"/>
      <w:lang w:val="en-US" w:eastAsia="en-US"/>
    </w:rPr>
  </w:style>
  <w:style w:type="paragraph" w:customStyle="1" w:styleId="9FDD60104A2C4025B849501FB3711037">
    <w:name w:val="9FDD60104A2C4025B849501FB3711037"/>
    <w:uiPriority w:val="99"/>
    <w:rsid w:val="00B06A20"/>
    <w:pPr>
      <w:spacing w:after="200" w:line="276" w:lineRule="auto"/>
    </w:pPr>
    <w:rPr>
      <w:rFonts w:ascii="Calibri" w:hAnsi="Calibri"/>
      <w:sz w:val="22"/>
      <w:szCs w:val="22"/>
      <w:lang w:val="en-US" w:eastAsia="en-US"/>
    </w:rPr>
  </w:style>
  <w:style w:type="paragraph" w:customStyle="1" w:styleId="02536FCEB9BB4E478E4DDE04B5EAE6A5">
    <w:name w:val="02536FCEB9BB4E478E4DDE04B5EAE6A5"/>
    <w:uiPriority w:val="99"/>
    <w:rsid w:val="00B06A20"/>
    <w:pPr>
      <w:spacing w:after="200" w:line="276" w:lineRule="auto"/>
    </w:pPr>
    <w:rPr>
      <w:rFonts w:ascii="Calibri" w:hAnsi="Calibri"/>
      <w:sz w:val="22"/>
      <w:szCs w:val="22"/>
      <w:lang w:val="en-US" w:eastAsia="en-US"/>
    </w:rPr>
  </w:style>
  <w:style w:type="paragraph" w:customStyle="1" w:styleId="987D293BCD3E49989A8D89AA31C536E3">
    <w:name w:val="987D293BCD3E49989A8D89AA31C536E3"/>
    <w:uiPriority w:val="99"/>
    <w:rsid w:val="00B06A20"/>
    <w:pPr>
      <w:spacing w:after="200" w:line="276" w:lineRule="auto"/>
    </w:pPr>
    <w:rPr>
      <w:rFonts w:ascii="Calibri" w:hAnsi="Calibri"/>
      <w:sz w:val="22"/>
      <w:szCs w:val="22"/>
      <w:lang w:val="en-US" w:eastAsia="en-US"/>
    </w:rPr>
  </w:style>
  <w:style w:type="paragraph" w:customStyle="1" w:styleId="C78288143C1E44B2B9E7C5CC69E18CFB">
    <w:name w:val="C78288143C1E44B2B9E7C5CC69E18CFB"/>
    <w:uiPriority w:val="99"/>
    <w:rsid w:val="00B06A20"/>
    <w:pPr>
      <w:spacing w:after="200" w:line="276" w:lineRule="auto"/>
    </w:pPr>
    <w:rPr>
      <w:rFonts w:ascii="Calibri" w:hAnsi="Calibri"/>
      <w:sz w:val="22"/>
      <w:szCs w:val="22"/>
      <w:lang w:val="en-US" w:eastAsia="en-US"/>
    </w:rPr>
  </w:style>
  <w:style w:type="paragraph" w:customStyle="1" w:styleId="E0764FFC92AE4127ADA8279AA02216E9">
    <w:name w:val="E0764FFC92AE4127ADA8279AA02216E9"/>
    <w:uiPriority w:val="99"/>
    <w:rsid w:val="00B06A20"/>
    <w:pPr>
      <w:spacing w:after="200" w:line="276" w:lineRule="auto"/>
    </w:pPr>
    <w:rPr>
      <w:rFonts w:ascii="Calibri" w:hAnsi="Calibri"/>
      <w:sz w:val="22"/>
      <w:szCs w:val="22"/>
      <w:lang w:val="en-US" w:eastAsia="en-US"/>
    </w:rPr>
  </w:style>
  <w:style w:type="paragraph" w:customStyle="1" w:styleId="195904E8D339449F8205109876D80485">
    <w:name w:val="195904E8D339449F8205109876D80485"/>
    <w:uiPriority w:val="99"/>
    <w:rsid w:val="00B06A20"/>
    <w:pPr>
      <w:spacing w:after="200" w:line="276" w:lineRule="auto"/>
    </w:pPr>
    <w:rPr>
      <w:rFonts w:ascii="Calibri" w:hAnsi="Calibri"/>
      <w:sz w:val="22"/>
      <w:szCs w:val="22"/>
      <w:lang w:val="en-US" w:eastAsia="en-US"/>
    </w:rPr>
  </w:style>
  <w:style w:type="paragraph" w:customStyle="1" w:styleId="47D90D8DC52F4A268D5DA46B23778833">
    <w:name w:val="47D90D8DC52F4A268D5DA46B23778833"/>
    <w:uiPriority w:val="99"/>
    <w:rsid w:val="00B06A20"/>
    <w:pPr>
      <w:spacing w:after="200" w:line="276" w:lineRule="auto"/>
    </w:pPr>
    <w:rPr>
      <w:rFonts w:ascii="Calibri" w:hAnsi="Calibri"/>
      <w:sz w:val="22"/>
      <w:szCs w:val="22"/>
      <w:lang w:val="en-US" w:eastAsia="en-US"/>
    </w:rPr>
  </w:style>
  <w:style w:type="paragraph" w:customStyle="1" w:styleId="FC86BE00EAF647D2AC08D75C8C306348">
    <w:name w:val="FC86BE00EAF647D2AC08D75C8C306348"/>
    <w:uiPriority w:val="99"/>
    <w:rsid w:val="00B06A20"/>
    <w:pPr>
      <w:spacing w:after="200" w:line="276" w:lineRule="auto"/>
    </w:pPr>
    <w:rPr>
      <w:rFonts w:ascii="Calibri" w:hAnsi="Calibri"/>
      <w:sz w:val="22"/>
      <w:szCs w:val="22"/>
      <w:lang w:val="en-US" w:eastAsia="en-US"/>
    </w:rPr>
  </w:style>
  <w:style w:type="paragraph" w:customStyle="1" w:styleId="319A296F9C3B4C3BAA517901E4471B18">
    <w:name w:val="319A296F9C3B4C3BAA517901E4471B18"/>
    <w:uiPriority w:val="99"/>
    <w:rsid w:val="00B06A20"/>
    <w:pPr>
      <w:spacing w:after="200" w:line="276" w:lineRule="auto"/>
    </w:pPr>
    <w:rPr>
      <w:rFonts w:ascii="Calibri" w:hAnsi="Calibri"/>
      <w:sz w:val="22"/>
      <w:szCs w:val="22"/>
      <w:lang w:val="en-US" w:eastAsia="en-US"/>
    </w:rPr>
  </w:style>
  <w:style w:type="paragraph" w:customStyle="1" w:styleId="F2FADDFB86644362BEA1F249E07055E0">
    <w:name w:val="F2FADDFB86644362BEA1F249E07055E0"/>
    <w:uiPriority w:val="99"/>
    <w:rsid w:val="00B06A20"/>
    <w:pPr>
      <w:spacing w:after="200" w:line="276" w:lineRule="auto"/>
    </w:pPr>
    <w:rPr>
      <w:rFonts w:ascii="Calibri" w:hAnsi="Calibri"/>
      <w:sz w:val="22"/>
      <w:szCs w:val="22"/>
      <w:lang w:val="en-US" w:eastAsia="en-US"/>
    </w:rPr>
  </w:style>
  <w:style w:type="paragraph" w:customStyle="1" w:styleId="0F6564FDC22B4468A0A20F296C74DC81">
    <w:name w:val="0F6564FDC22B4468A0A20F296C74DC81"/>
    <w:uiPriority w:val="99"/>
    <w:rsid w:val="00B06A20"/>
    <w:pPr>
      <w:spacing w:after="200" w:line="276" w:lineRule="auto"/>
    </w:pPr>
    <w:rPr>
      <w:rFonts w:ascii="Calibri" w:hAnsi="Calibri"/>
      <w:sz w:val="22"/>
      <w:szCs w:val="22"/>
      <w:lang w:val="en-US" w:eastAsia="en-US"/>
    </w:rPr>
  </w:style>
  <w:style w:type="paragraph" w:customStyle="1" w:styleId="A7E908115C4345219CA0BB523F65E4B7">
    <w:name w:val="A7E908115C4345219CA0BB523F65E4B7"/>
    <w:uiPriority w:val="99"/>
    <w:rsid w:val="00B06A20"/>
    <w:pPr>
      <w:spacing w:after="200" w:line="276" w:lineRule="auto"/>
    </w:pPr>
    <w:rPr>
      <w:rFonts w:ascii="Calibri" w:hAnsi="Calibri"/>
      <w:sz w:val="22"/>
      <w:szCs w:val="22"/>
      <w:lang w:val="en-US" w:eastAsia="en-US"/>
    </w:rPr>
  </w:style>
  <w:style w:type="paragraph" w:customStyle="1" w:styleId="0A53B2F5A99B46699CA29CB3B95806A7">
    <w:name w:val="0A53B2F5A99B46699CA29CB3B95806A7"/>
    <w:uiPriority w:val="99"/>
    <w:rsid w:val="00B06A20"/>
    <w:pPr>
      <w:spacing w:after="200" w:line="276" w:lineRule="auto"/>
    </w:pPr>
    <w:rPr>
      <w:rFonts w:ascii="Calibri" w:hAnsi="Calibri"/>
      <w:sz w:val="22"/>
      <w:szCs w:val="22"/>
      <w:lang w:val="en-US" w:eastAsia="en-US"/>
    </w:rPr>
  </w:style>
  <w:style w:type="paragraph" w:customStyle="1" w:styleId="F874B4BDC4584B289766BD351E57342D">
    <w:name w:val="F874B4BDC4584B289766BD351E57342D"/>
    <w:uiPriority w:val="99"/>
    <w:rsid w:val="00B06A20"/>
    <w:pPr>
      <w:spacing w:after="200" w:line="276" w:lineRule="auto"/>
    </w:pPr>
    <w:rPr>
      <w:rFonts w:ascii="Calibri" w:hAnsi="Calibri"/>
      <w:sz w:val="22"/>
      <w:szCs w:val="22"/>
      <w:lang w:val="en-US" w:eastAsia="en-US"/>
    </w:rPr>
  </w:style>
  <w:style w:type="paragraph" w:customStyle="1" w:styleId="41F71787A8334685813DD11D231EF8BD">
    <w:name w:val="41F71787A8334685813DD11D231EF8BD"/>
    <w:uiPriority w:val="99"/>
    <w:rsid w:val="00B06A20"/>
    <w:pPr>
      <w:spacing w:after="200" w:line="276" w:lineRule="auto"/>
    </w:pPr>
    <w:rPr>
      <w:rFonts w:ascii="Calibri" w:hAnsi="Calibri"/>
      <w:sz w:val="22"/>
      <w:szCs w:val="22"/>
      <w:lang w:val="en-US" w:eastAsia="en-US"/>
    </w:rPr>
  </w:style>
  <w:style w:type="paragraph" w:customStyle="1" w:styleId="2D62843D16924546A1B5E735C93B098A">
    <w:name w:val="2D62843D16924546A1B5E735C93B098A"/>
    <w:uiPriority w:val="99"/>
    <w:rsid w:val="00B06A20"/>
    <w:pPr>
      <w:spacing w:after="200" w:line="276" w:lineRule="auto"/>
    </w:pPr>
    <w:rPr>
      <w:rFonts w:ascii="Calibri" w:hAnsi="Calibri"/>
      <w:sz w:val="22"/>
      <w:szCs w:val="22"/>
      <w:lang w:val="en-US" w:eastAsia="en-US"/>
    </w:rPr>
  </w:style>
  <w:style w:type="paragraph" w:customStyle="1" w:styleId="D22FD51BE91545648D11C6795F0F4468">
    <w:name w:val="D22FD51BE91545648D11C6795F0F4468"/>
    <w:uiPriority w:val="99"/>
    <w:rsid w:val="00B06A20"/>
    <w:pPr>
      <w:spacing w:after="200" w:line="276" w:lineRule="auto"/>
    </w:pPr>
    <w:rPr>
      <w:rFonts w:ascii="Calibri" w:hAnsi="Calibri"/>
      <w:sz w:val="22"/>
      <w:szCs w:val="22"/>
      <w:lang w:val="en-US" w:eastAsia="en-US"/>
    </w:rPr>
  </w:style>
  <w:style w:type="paragraph" w:customStyle="1" w:styleId="C98C926A43EC4DEDA85F97932F4CE5A1">
    <w:name w:val="C98C926A43EC4DEDA85F97932F4CE5A1"/>
    <w:uiPriority w:val="99"/>
    <w:rsid w:val="00B06A20"/>
    <w:pPr>
      <w:spacing w:after="200" w:line="276" w:lineRule="auto"/>
    </w:pPr>
    <w:rPr>
      <w:rFonts w:ascii="Calibri" w:hAnsi="Calibri"/>
      <w:sz w:val="22"/>
      <w:szCs w:val="22"/>
      <w:lang w:val="en-US" w:eastAsia="en-US"/>
    </w:rPr>
  </w:style>
  <w:style w:type="paragraph" w:customStyle="1" w:styleId="B87F58FB023A42808CACB3009BC2166E">
    <w:name w:val="B87F58FB023A42808CACB3009BC2166E"/>
    <w:uiPriority w:val="99"/>
    <w:rsid w:val="00B06A20"/>
    <w:pPr>
      <w:spacing w:after="200" w:line="276" w:lineRule="auto"/>
    </w:pPr>
    <w:rPr>
      <w:rFonts w:ascii="Calibri" w:hAnsi="Calibri"/>
      <w:sz w:val="22"/>
      <w:szCs w:val="22"/>
      <w:lang w:val="en-US" w:eastAsia="en-US"/>
    </w:rPr>
  </w:style>
  <w:style w:type="paragraph" w:customStyle="1" w:styleId="afffffffffffffffffffffff2">
    <w:name w:val="Необычная"/>
    <w:uiPriority w:val="99"/>
    <w:rsid w:val="00B06A20"/>
    <w:pPr>
      <w:spacing w:after="200" w:line="276" w:lineRule="auto"/>
    </w:pPr>
    <w:rPr>
      <w:rFonts w:ascii="Calibri" w:hAnsi="Calibri"/>
      <w:sz w:val="22"/>
      <w:szCs w:val="22"/>
      <w:lang w:eastAsia="en-US"/>
    </w:rPr>
  </w:style>
  <w:style w:type="paragraph" w:customStyle="1" w:styleId="1906A80A95DF4534A697880B7B3322F7">
    <w:name w:val="1906A80A95DF4534A697880B7B3322F7"/>
    <w:uiPriority w:val="99"/>
    <w:rsid w:val="00B06A20"/>
    <w:pPr>
      <w:spacing w:after="200" w:line="276" w:lineRule="auto"/>
    </w:pPr>
    <w:rPr>
      <w:rFonts w:ascii="Calibri" w:hAnsi="Calibri"/>
      <w:sz w:val="22"/>
      <w:szCs w:val="22"/>
      <w:lang w:val="en-US" w:eastAsia="en-US"/>
    </w:rPr>
  </w:style>
  <w:style w:type="paragraph" w:customStyle="1" w:styleId="DB8C225EDECE4B4C8D69E375BB52CA0E">
    <w:name w:val="DB8C225EDECE4B4C8D69E375BB52CA0E"/>
    <w:uiPriority w:val="99"/>
    <w:rsid w:val="00B06A20"/>
    <w:pPr>
      <w:spacing w:after="200" w:line="276" w:lineRule="auto"/>
    </w:pPr>
    <w:rPr>
      <w:rFonts w:ascii="Calibri" w:hAnsi="Calibri"/>
      <w:sz w:val="22"/>
      <w:szCs w:val="22"/>
      <w:lang w:val="en-US" w:eastAsia="en-US"/>
    </w:rPr>
  </w:style>
  <w:style w:type="paragraph" w:customStyle="1" w:styleId="4D8AB80F916A4B54AAF022441BDDBCE7">
    <w:name w:val="4D8AB80F916A4B54AAF022441BDDBCE7"/>
    <w:uiPriority w:val="99"/>
    <w:rsid w:val="00B06A20"/>
    <w:pPr>
      <w:spacing w:after="200" w:line="276" w:lineRule="auto"/>
    </w:pPr>
    <w:rPr>
      <w:rFonts w:ascii="Calibri" w:hAnsi="Calibri"/>
      <w:sz w:val="22"/>
      <w:szCs w:val="22"/>
      <w:lang w:val="en-US" w:eastAsia="en-US"/>
    </w:rPr>
  </w:style>
  <w:style w:type="paragraph" w:customStyle="1" w:styleId="4E8F49AA25834EA6A6022CD2FDB098C7">
    <w:name w:val="4E8F49AA25834EA6A6022CD2FDB098C7"/>
    <w:uiPriority w:val="99"/>
    <w:rsid w:val="00B06A20"/>
    <w:pPr>
      <w:spacing w:after="200" w:line="276" w:lineRule="auto"/>
    </w:pPr>
    <w:rPr>
      <w:rFonts w:ascii="Calibri" w:hAnsi="Calibri"/>
      <w:sz w:val="22"/>
      <w:szCs w:val="22"/>
      <w:lang w:val="en-US" w:eastAsia="en-US"/>
    </w:rPr>
  </w:style>
  <w:style w:type="paragraph" w:customStyle="1" w:styleId="EE90826652194246BBB27652A64C8958">
    <w:name w:val="EE90826652194246BBB27652A64C8958"/>
    <w:uiPriority w:val="99"/>
    <w:rsid w:val="00B06A20"/>
    <w:pPr>
      <w:spacing w:after="200" w:line="276" w:lineRule="auto"/>
    </w:pPr>
    <w:rPr>
      <w:rFonts w:ascii="Calibri" w:hAnsi="Calibri"/>
      <w:sz w:val="22"/>
      <w:szCs w:val="22"/>
      <w:lang w:val="en-US" w:eastAsia="en-US"/>
    </w:rPr>
  </w:style>
  <w:style w:type="paragraph" w:customStyle="1" w:styleId="33F8B668307B4291A552C09FCCE70F11">
    <w:name w:val="33F8B668307B4291A552C09FCCE70F11"/>
    <w:uiPriority w:val="99"/>
    <w:rsid w:val="00B06A20"/>
    <w:pPr>
      <w:spacing w:after="200" w:line="276" w:lineRule="auto"/>
    </w:pPr>
    <w:rPr>
      <w:rFonts w:ascii="Calibri" w:hAnsi="Calibri"/>
      <w:sz w:val="22"/>
      <w:szCs w:val="22"/>
      <w:lang w:val="en-US" w:eastAsia="en-US"/>
    </w:rPr>
  </w:style>
  <w:style w:type="paragraph" w:customStyle="1" w:styleId="28B749ADEC574C90A6D76FC59E1A0762">
    <w:name w:val="28B749ADEC574C90A6D76FC59E1A0762"/>
    <w:uiPriority w:val="99"/>
    <w:rsid w:val="00B06A20"/>
    <w:pPr>
      <w:spacing w:after="200" w:line="276" w:lineRule="auto"/>
    </w:pPr>
    <w:rPr>
      <w:rFonts w:ascii="Calibri" w:hAnsi="Calibri"/>
      <w:sz w:val="22"/>
      <w:szCs w:val="22"/>
      <w:lang w:val="en-US" w:eastAsia="en-US"/>
    </w:rPr>
  </w:style>
  <w:style w:type="paragraph" w:customStyle="1" w:styleId="CCE06584616B4106812924C3E819EB1D">
    <w:name w:val="CCE06584616B4106812924C3E819EB1D"/>
    <w:uiPriority w:val="99"/>
    <w:rsid w:val="00B06A20"/>
    <w:pPr>
      <w:spacing w:after="200" w:line="276" w:lineRule="auto"/>
    </w:pPr>
    <w:rPr>
      <w:rFonts w:ascii="Calibri" w:hAnsi="Calibri"/>
      <w:sz w:val="22"/>
      <w:szCs w:val="22"/>
      <w:lang w:val="en-US" w:eastAsia="en-US"/>
    </w:rPr>
  </w:style>
  <w:style w:type="paragraph" w:customStyle="1" w:styleId="2752F89B60BD48C3A3AC1854B3277709">
    <w:name w:val="2752F89B60BD48C3A3AC1854B3277709"/>
    <w:uiPriority w:val="99"/>
    <w:rsid w:val="00B06A20"/>
    <w:pPr>
      <w:spacing w:after="200" w:line="276" w:lineRule="auto"/>
    </w:pPr>
    <w:rPr>
      <w:rFonts w:ascii="Calibri" w:hAnsi="Calibri"/>
      <w:sz w:val="22"/>
      <w:szCs w:val="22"/>
      <w:lang w:val="en-US" w:eastAsia="en-US"/>
    </w:rPr>
  </w:style>
  <w:style w:type="paragraph" w:customStyle="1" w:styleId="6133CDEDF4284B319262DABD9FD3CFD9">
    <w:name w:val="6133CDEDF4284B319262DABD9FD3CFD9"/>
    <w:uiPriority w:val="99"/>
    <w:rsid w:val="00B06A20"/>
    <w:pPr>
      <w:spacing w:after="200" w:line="276" w:lineRule="auto"/>
    </w:pPr>
    <w:rPr>
      <w:rFonts w:ascii="Calibri" w:hAnsi="Calibri"/>
      <w:sz w:val="22"/>
      <w:szCs w:val="22"/>
      <w:lang w:val="en-US" w:eastAsia="en-US"/>
    </w:rPr>
  </w:style>
  <w:style w:type="paragraph" w:customStyle="1" w:styleId="7E1C9C38F5FE4EDB88DBC3D4241B2EE9">
    <w:name w:val="7E1C9C38F5FE4EDB88DBC3D4241B2EE9"/>
    <w:uiPriority w:val="99"/>
    <w:rsid w:val="00B06A20"/>
    <w:pPr>
      <w:spacing w:after="200" w:line="276" w:lineRule="auto"/>
    </w:pPr>
    <w:rPr>
      <w:rFonts w:ascii="Calibri" w:hAnsi="Calibri"/>
      <w:sz w:val="22"/>
      <w:szCs w:val="22"/>
      <w:lang w:val="en-US" w:eastAsia="en-US"/>
    </w:rPr>
  </w:style>
  <w:style w:type="paragraph" w:customStyle="1" w:styleId="94B085CEE13645E291758A859871A52C">
    <w:name w:val="94B085CEE13645E291758A859871A52C"/>
    <w:uiPriority w:val="99"/>
    <w:rsid w:val="00B06A20"/>
    <w:pPr>
      <w:spacing w:after="200" w:line="276" w:lineRule="auto"/>
    </w:pPr>
    <w:rPr>
      <w:rFonts w:ascii="Calibri" w:hAnsi="Calibri"/>
      <w:sz w:val="22"/>
      <w:szCs w:val="22"/>
      <w:lang w:val="en-US" w:eastAsia="en-US"/>
    </w:rPr>
  </w:style>
  <w:style w:type="paragraph" w:customStyle="1" w:styleId="EDBE4E76F3C142D9BFF1921CB58762EA">
    <w:name w:val="EDBE4E76F3C142D9BFF1921CB58762EA"/>
    <w:uiPriority w:val="99"/>
    <w:rsid w:val="00B06A20"/>
    <w:pPr>
      <w:spacing w:after="200" w:line="276" w:lineRule="auto"/>
    </w:pPr>
    <w:rPr>
      <w:rFonts w:ascii="Calibri" w:hAnsi="Calibri"/>
      <w:sz w:val="22"/>
      <w:szCs w:val="22"/>
      <w:lang w:val="en-US" w:eastAsia="en-US"/>
    </w:rPr>
  </w:style>
  <w:style w:type="paragraph" w:customStyle="1" w:styleId="AB34BF198E944142BC95BF0527FC372C">
    <w:name w:val="AB34BF198E944142BC95BF0527FC372C"/>
    <w:uiPriority w:val="99"/>
    <w:rsid w:val="00B06A20"/>
    <w:pPr>
      <w:spacing w:after="200" w:line="276" w:lineRule="auto"/>
    </w:pPr>
    <w:rPr>
      <w:rFonts w:ascii="Calibri" w:hAnsi="Calibri"/>
      <w:sz w:val="22"/>
      <w:szCs w:val="22"/>
      <w:lang w:val="en-US" w:eastAsia="en-US"/>
    </w:rPr>
  </w:style>
  <w:style w:type="paragraph" w:customStyle="1" w:styleId="41AF8E49C50749BF8B715D3D5BF54B26">
    <w:name w:val="41AF8E49C50749BF8B715D3D5BF54B26"/>
    <w:uiPriority w:val="99"/>
    <w:rsid w:val="00B06A20"/>
    <w:pPr>
      <w:spacing w:after="200" w:line="276" w:lineRule="auto"/>
    </w:pPr>
    <w:rPr>
      <w:rFonts w:ascii="Calibri" w:hAnsi="Calibri"/>
      <w:sz w:val="22"/>
      <w:szCs w:val="22"/>
      <w:lang w:val="en-US" w:eastAsia="en-US"/>
    </w:rPr>
  </w:style>
  <w:style w:type="paragraph" w:customStyle="1" w:styleId="550DE2D68A0E4F239CEA1FDC02C9EF45">
    <w:name w:val="550DE2D68A0E4F239CEA1FDC02C9EF45"/>
    <w:uiPriority w:val="99"/>
    <w:rsid w:val="00B06A20"/>
    <w:pPr>
      <w:spacing w:after="200" w:line="276" w:lineRule="auto"/>
    </w:pPr>
    <w:rPr>
      <w:rFonts w:ascii="Calibri" w:hAnsi="Calibri"/>
      <w:sz w:val="22"/>
      <w:szCs w:val="22"/>
      <w:lang w:val="en-US" w:eastAsia="en-US"/>
    </w:rPr>
  </w:style>
  <w:style w:type="paragraph" w:customStyle="1" w:styleId="800C2DC08FAB426B83DF7F4AC2947401">
    <w:name w:val="800C2DC08FAB426B83DF7F4AC2947401"/>
    <w:uiPriority w:val="99"/>
    <w:rsid w:val="00B06A20"/>
    <w:pPr>
      <w:spacing w:after="200" w:line="276" w:lineRule="auto"/>
    </w:pPr>
    <w:rPr>
      <w:rFonts w:ascii="Calibri" w:hAnsi="Calibri"/>
      <w:sz w:val="22"/>
      <w:szCs w:val="22"/>
      <w:lang w:val="en-US" w:eastAsia="en-US"/>
    </w:rPr>
  </w:style>
  <w:style w:type="paragraph" w:customStyle="1" w:styleId="A0379050637B4B1698D65602C23CCA68">
    <w:name w:val="A0379050637B4B1698D65602C23CCA68"/>
    <w:uiPriority w:val="99"/>
    <w:rsid w:val="00B06A20"/>
    <w:pPr>
      <w:spacing w:after="200" w:line="276" w:lineRule="auto"/>
    </w:pPr>
    <w:rPr>
      <w:rFonts w:ascii="Calibri" w:hAnsi="Calibri"/>
      <w:sz w:val="22"/>
      <w:szCs w:val="22"/>
      <w:lang w:val="en-US" w:eastAsia="en-US"/>
    </w:rPr>
  </w:style>
  <w:style w:type="paragraph" w:customStyle="1" w:styleId="463F34CB2BDE4470A01C3A766280F887">
    <w:name w:val="463F34CB2BDE4470A01C3A766280F887"/>
    <w:uiPriority w:val="99"/>
    <w:rsid w:val="00B06A20"/>
    <w:pPr>
      <w:spacing w:after="200" w:line="276" w:lineRule="auto"/>
    </w:pPr>
    <w:rPr>
      <w:rFonts w:ascii="Calibri" w:hAnsi="Calibri"/>
      <w:sz w:val="22"/>
      <w:szCs w:val="22"/>
      <w:lang w:val="en-US" w:eastAsia="en-US"/>
    </w:rPr>
  </w:style>
  <w:style w:type="paragraph" w:customStyle="1" w:styleId="DF5115E58FDA48D198E4D69844D096D9">
    <w:name w:val="DF5115E58FDA48D198E4D69844D096D9"/>
    <w:uiPriority w:val="99"/>
    <w:rsid w:val="00B06A20"/>
    <w:pPr>
      <w:spacing w:after="200" w:line="276" w:lineRule="auto"/>
    </w:pPr>
    <w:rPr>
      <w:rFonts w:ascii="Calibri" w:hAnsi="Calibri"/>
      <w:sz w:val="22"/>
      <w:szCs w:val="22"/>
      <w:lang w:val="en-US" w:eastAsia="en-US"/>
    </w:rPr>
  </w:style>
  <w:style w:type="paragraph" w:customStyle="1" w:styleId="afffffffffffffffffffffff3">
    <w:name w:val="Движение"/>
    <w:uiPriority w:val="99"/>
    <w:rsid w:val="00B06A20"/>
    <w:pPr>
      <w:spacing w:after="200" w:line="276" w:lineRule="auto"/>
    </w:pPr>
    <w:rPr>
      <w:rFonts w:ascii="Calibri" w:hAnsi="Calibri"/>
      <w:sz w:val="22"/>
      <w:szCs w:val="22"/>
      <w:lang w:eastAsia="en-US"/>
    </w:rPr>
  </w:style>
  <w:style w:type="paragraph" w:customStyle="1" w:styleId="7275744665B044CD9ED48ABF9690BD94">
    <w:name w:val="7275744665B044CD9ED48ABF9690BD94"/>
    <w:uiPriority w:val="99"/>
    <w:rsid w:val="00B06A20"/>
    <w:pPr>
      <w:spacing w:after="200" w:line="276" w:lineRule="auto"/>
    </w:pPr>
    <w:rPr>
      <w:rFonts w:ascii="Calibri" w:hAnsi="Calibri"/>
      <w:sz w:val="22"/>
      <w:szCs w:val="22"/>
      <w:lang w:val="en-US" w:eastAsia="en-US"/>
    </w:rPr>
  </w:style>
  <w:style w:type="paragraph" w:customStyle="1" w:styleId="24831321B8AD411E8A6377AE34EDD2F9">
    <w:name w:val="24831321B8AD411E8A6377AE34EDD2F9"/>
    <w:uiPriority w:val="99"/>
    <w:rsid w:val="00B06A20"/>
    <w:pPr>
      <w:spacing w:after="200" w:line="276" w:lineRule="auto"/>
    </w:pPr>
    <w:rPr>
      <w:rFonts w:ascii="Calibri" w:hAnsi="Calibri"/>
      <w:sz w:val="22"/>
      <w:szCs w:val="22"/>
      <w:lang w:val="en-US" w:eastAsia="en-US"/>
    </w:rPr>
  </w:style>
  <w:style w:type="paragraph" w:customStyle="1" w:styleId="E9E962A7827242A3A59AAB83929BA013">
    <w:name w:val="E9E962A7827242A3A59AAB83929BA013"/>
    <w:uiPriority w:val="99"/>
    <w:rsid w:val="00B06A20"/>
    <w:pPr>
      <w:spacing w:after="200" w:line="276" w:lineRule="auto"/>
    </w:pPr>
    <w:rPr>
      <w:rFonts w:ascii="Calibri" w:hAnsi="Calibri"/>
      <w:sz w:val="22"/>
      <w:szCs w:val="22"/>
      <w:lang w:val="en-US" w:eastAsia="en-US"/>
    </w:rPr>
  </w:style>
  <w:style w:type="paragraph" w:customStyle="1" w:styleId="AE5C4F66C9D84C56ACE6D9DB67718CD7">
    <w:name w:val="AE5C4F66C9D84C56ACE6D9DB67718CD7"/>
    <w:uiPriority w:val="99"/>
    <w:rsid w:val="00B06A20"/>
    <w:pPr>
      <w:spacing w:after="200" w:line="276" w:lineRule="auto"/>
    </w:pPr>
    <w:rPr>
      <w:rFonts w:ascii="Calibri" w:hAnsi="Calibri"/>
      <w:sz w:val="22"/>
      <w:szCs w:val="22"/>
      <w:lang w:val="en-US" w:eastAsia="en-US"/>
    </w:rPr>
  </w:style>
  <w:style w:type="paragraph" w:customStyle="1" w:styleId="4723C57C8A2746F09052ADA4357F3789">
    <w:name w:val="4723C57C8A2746F09052ADA4357F3789"/>
    <w:uiPriority w:val="99"/>
    <w:rsid w:val="00B06A20"/>
    <w:pPr>
      <w:spacing w:after="200" w:line="276" w:lineRule="auto"/>
    </w:pPr>
    <w:rPr>
      <w:rFonts w:ascii="Calibri" w:hAnsi="Calibri"/>
      <w:sz w:val="22"/>
      <w:szCs w:val="22"/>
      <w:lang w:val="en-US" w:eastAsia="en-US"/>
    </w:rPr>
  </w:style>
  <w:style w:type="paragraph" w:customStyle="1" w:styleId="99B8EF62A5F14CDFA91E81BE2CBC415B">
    <w:name w:val="99B8EF62A5F14CDFA91E81BE2CBC415B"/>
    <w:uiPriority w:val="99"/>
    <w:rsid w:val="00B06A20"/>
    <w:pPr>
      <w:spacing w:after="200" w:line="276" w:lineRule="auto"/>
    </w:pPr>
    <w:rPr>
      <w:rFonts w:ascii="Calibri" w:hAnsi="Calibri"/>
      <w:sz w:val="22"/>
      <w:szCs w:val="22"/>
      <w:lang w:val="en-US" w:eastAsia="en-US"/>
    </w:rPr>
  </w:style>
  <w:style w:type="paragraph" w:customStyle="1" w:styleId="70CDC9C036B94AF9A8FC3DC7CB4476D7">
    <w:name w:val="70CDC9C036B94AF9A8FC3DC7CB4476D7"/>
    <w:uiPriority w:val="99"/>
    <w:rsid w:val="00B06A20"/>
    <w:pPr>
      <w:spacing w:after="200" w:line="276" w:lineRule="auto"/>
    </w:pPr>
    <w:rPr>
      <w:rFonts w:ascii="Calibri" w:hAnsi="Calibri"/>
      <w:sz w:val="22"/>
      <w:szCs w:val="22"/>
      <w:lang w:val="en-US" w:eastAsia="en-US"/>
    </w:rPr>
  </w:style>
  <w:style w:type="paragraph" w:customStyle="1" w:styleId="E2572651F31F4E7AA03005E30406ADF8">
    <w:name w:val="E2572651F31F4E7AA03005E30406ADF8"/>
    <w:uiPriority w:val="99"/>
    <w:rsid w:val="00B06A20"/>
    <w:pPr>
      <w:spacing w:after="200" w:line="276" w:lineRule="auto"/>
    </w:pPr>
    <w:rPr>
      <w:rFonts w:ascii="Calibri" w:hAnsi="Calibri"/>
      <w:sz w:val="22"/>
      <w:szCs w:val="22"/>
      <w:lang w:val="en-US" w:eastAsia="en-US"/>
    </w:rPr>
  </w:style>
  <w:style w:type="paragraph" w:customStyle="1" w:styleId="5D76CB4FF785421F9359B2D1E410733B">
    <w:name w:val="5D76CB4FF785421F9359B2D1E410733B"/>
    <w:uiPriority w:val="99"/>
    <w:rsid w:val="00B06A20"/>
    <w:pPr>
      <w:spacing w:after="200" w:line="276" w:lineRule="auto"/>
    </w:pPr>
    <w:rPr>
      <w:rFonts w:ascii="Calibri" w:hAnsi="Calibri"/>
      <w:sz w:val="22"/>
      <w:szCs w:val="22"/>
      <w:lang w:val="en-US" w:eastAsia="en-US"/>
    </w:rPr>
  </w:style>
  <w:style w:type="paragraph" w:customStyle="1" w:styleId="A850835C532043D09D26F0B250F6837E">
    <w:name w:val="A850835C532043D09D26F0B250F6837E"/>
    <w:uiPriority w:val="99"/>
    <w:rsid w:val="00B06A20"/>
    <w:pPr>
      <w:spacing w:after="200" w:line="276" w:lineRule="auto"/>
    </w:pPr>
    <w:rPr>
      <w:rFonts w:ascii="Calibri" w:hAnsi="Calibri"/>
      <w:sz w:val="22"/>
      <w:szCs w:val="22"/>
      <w:lang w:val="en-US" w:eastAsia="en-US"/>
    </w:rPr>
  </w:style>
  <w:style w:type="paragraph" w:customStyle="1" w:styleId="DF0DCFC396784A73B4AFD25DAACA43EB">
    <w:name w:val="DF0DCFC396784A73B4AFD25DAACA43EB"/>
    <w:uiPriority w:val="99"/>
    <w:rsid w:val="00B06A20"/>
    <w:pPr>
      <w:spacing w:after="200" w:line="276" w:lineRule="auto"/>
    </w:pPr>
    <w:rPr>
      <w:rFonts w:ascii="Calibri" w:hAnsi="Calibri"/>
      <w:sz w:val="22"/>
      <w:szCs w:val="22"/>
      <w:lang w:val="en-US" w:eastAsia="en-US"/>
    </w:rPr>
  </w:style>
  <w:style w:type="paragraph" w:customStyle="1" w:styleId="FBAF8035353543F199A76E2FE6CDF907">
    <w:name w:val="FBAF8035353543F199A76E2FE6CDF907"/>
    <w:uiPriority w:val="99"/>
    <w:rsid w:val="00B06A20"/>
    <w:pPr>
      <w:spacing w:after="200" w:line="276" w:lineRule="auto"/>
    </w:pPr>
    <w:rPr>
      <w:rFonts w:ascii="Calibri" w:hAnsi="Calibri"/>
      <w:sz w:val="22"/>
      <w:szCs w:val="22"/>
      <w:lang w:val="en-US" w:eastAsia="en-US"/>
    </w:rPr>
  </w:style>
  <w:style w:type="paragraph" w:customStyle="1" w:styleId="75333B9EE8B14B9A83A4B72922502540">
    <w:name w:val="75333B9EE8B14B9A83A4B72922502540"/>
    <w:uiPriority w:val="99"/>
    <w:rsid w:val="00B06A20"/>
    <w:pPr>
      <w:spacing w:after="200" w:line="276" w:lineRule="auto"/>
    </w:pPr>
    <w:rPr>
      <w:rFonts w:ascii="Calibri" w:hAnsi="Calibri"/>
      <w:sz w:val="22"/>
      <w:szCs w:val="22"/>
      <w:lang w:val="en-US" w:eastAsia="en-US"/>
    </w:rPr>
  </w:style>
  <w:style w:type="paragraph" w:customStyle="1" w:styleId="6092BA2499C64FEAA5C3DB2407C2D551">
    <w:name w:val="6092BA2499C64FEAA5C3DB2407C2D551"/>
    <w:uiPriority w:val="99"/>
    <w:rsid w:val="00B06A20"/>
    <w:pPr>
      <w:spacing w:after="200" w:line="276" w:lineRule="auto"/>
    </w:pPr>
    <w:rPr>
      <w:rFonts w:ascii="Calibri" w:hAnsi="Calibri"/>
      <w:sz w:val="22"/>
      <w:szCs w:val="22"/>
      <w:lang w:val="en-US" w:eastAsia="en-US"/>
    </w:rPr>
  </w:style>
  <w:style w:type="paragraph" w:customStyle="1" w:styleId="afffffffffffffffffffffff4">
    <w:name w:val="Площадь круга"/>
    <w:uiPriority w:val="99"/>
    <w:rsid w:val="00B06A20"/>
    <w:pPr>
      <w:spacing w:after="200" w:line="276" w:lineRule="auto"/>
    </w:pPr>
    <w:rPr>
      <w:rFonts w:ascii="Calibri" w:hAnsi="Calibri"/>
      <w:sz w:val="22"/>
      <w:szCs w:val="22"/>
      <w:lang w:eastAsia="en-US"/>
    </w:rPr>
  </w:style>
  <w:style w:type="paragraph" w:customStyle="1" w:styleId="afffffffffffffffffffffff5">
    <w:name w:val="Бином Ньютона"/>
    <w:uiPriority w:val="99"/>
    <w:rsid w:val="00B06A20"/>
    <w:pPr>
      <w:spacing w:after="200" w:line="276" w:lineRule="auto"/>
    </w:pPr>
    <w:rPr>
      <w:rFonts w:ascii="Calibri" w:hAnsi="Calibri"/>
      <w:sz w:val="22"/>
      <w:szCs w:val="22"/>
      <w:lang w:eastAsia="en-US"/>
    </w:rPr>
  </w:style>
  <w:style w:type="paragraph" w:customStyle="1" w:styleId="afffffffffffffffffffffff6">
    <w:name w:val="Разложение суммы"/>
    <w:uiPriority w:val="99"/>
    <w:rsid w:val="00B06A20"/>
    <w:pPr>
      <w:spacing w:after="200" w:line="276" w:lineRule="auto"/>
    </w:pPr>
    <w:rPr>
      <w:rFonts w:ascii="Calibri" w:hAnsi="Calibri"/>
      <w:sz w:val="22"/>
      <w:szCs w:val="22"/>
      <w:lang w:eastAsia="en-US"/>
    </w:rPr>
  </w:style>
  <w:style w:type="paragraph" w:customStyle="1" w:styleId="afffffffffffffffffffffff7">
    <w:name w:val="Ряд Фурье"/>
    <w:uiPriority w:val="99"/>
    <w:rsid w:val="00B06A20"/>
    <w:pPr>
      <w:spacing w:after="200" w:line="276" w:lineRule="auto"/>
    </w:pPr>
    <w:rPr>
      <w:rFonts w:ascii="Calibri" w:hAnsi="Calibri"/>
      <w:sz w:val="22"/>
      <w:szCs w:val="22"/>
      <w:lang w:eastAsia="en-US"/>
    </w:rPr>
  </w:style>
  <w:style w:type="paragraph" w:customStyle="1" w:styleId="afffffffffffffffffffffff8">
    <w:name w:val="Теорема Пифагора"/>
    <w:uiPriority w:val="99"/>
    <w:rsid w:val="00B06A20"/>
    <w:pPr>
      <w:spacing w:after="200" w:line="276" w:lineRule="auto"/>
    </w:pPr>
    <w:rPr>
      <w:rFonts w:ascii="Calibri" w:hAnsi="Calibri"/>
      <w:sz w:val="22"/>
      <w:szCs w:val="22"/>
      <w:lang w:eastAsia="en-US"/>
    </w:rPr>
  </w:style>
  <w:style w:type="paragraph" w:customStyle="1" w:styleId="afffffffffffffffffffffff9">
    <w:name w:val="Квадратное уравнение"/>
    <w:uiPriority w:val="99"/>
    <w:rsid w:val="00B06A20"/>
    <w:pPr>
      <w:spacing w:after="200" w:line="276" w:lineRule="auto"/>
    </w:pPr>
    <w:rPr>
      <w:rFonts w:ascii="Calibri" w:hAnsi="Calibri"/>
      <w:sz w:val="22"/>
      <w:szCs w:val="22"/>
      <w:lang w:eastAsia="en-US"/>
    </w:rPr>
  </w:style>
  <w:style w:type="paragraph" w:customStyle="1" w:styleId="afffffffffffffffffffffffa">
    <w:name w:val="Ряд Тейлора"/>
    <w:uiPriority w:val="99"/>
    <w:rsid w:val="00B06A20"/>
    <w:pPr>
      <w:spacing w:after="200" w:line="276" w:lineRule="auto"/>
    </w:pPr>
    <w:rPr>
      <w:rFonts w:ascii="Calibri" w:hAnsi="Calibri"/>
      <w:sz w:val="22"/>
      <w:szCs w:val="22"/>
      <w:lang w:eastAsia="en-US"/>
    </w:rPr>
  </w:style>
  <w:style w:type="paragraph" w:customStyle="1" w:styleId="1ffffe">
    <w:name w:val="Тригонометрическое тождество 1"/>
    <w:uiPriority w:val="99"/>
    <w:rsid w:val="00B06A20"/>
    <w:pPr>
      <w:spacing w:after="200" w:line="276" w:lineRule="auto"/>
    </w:pPr>
    <w:rPr>
      <w:rFonts w:ascii="Calibri" w:hAnsi="Calibri"/>
      <w:sz w:val="22"/>
      <w:szCs w:val="22"/>
      <w:lang w:eastAsia="en-US"/>
    </w:rPr>
  </w:style>
  <w:style w:type="paragraph" w:customStyle="1" w:styleId="2fff2">
    <w:name w:val="Тригонометрическое тождество 2"/>
    <w:uiPriority w:val="99"/>
    <w:rsid w:val="00B06A20"/>
    <w:pPr>
      <w:spacing w:after="200" w:line="276" w:lineRule="auto"/>
    </w:pPr>
    <w:rPr>
      <w:rFonts w:ascii="Calibri" w:hAnsi="Calibri"/>
      <w:sz w:val="22"/>
      <w:szCs w:val="22"/>
      <w:lang w:eastAsia="en-US"/>
    </w:rPr>
  </w:style>
  <w:style w:type="paragraph" w:customStyle="1" w:styleId="CF2106EFB61A44F8B27B200F4C558BAC">
    <w:name w:val="CF2106EFB61A44F8B27B200F4C558BAC"/>
    <w:uiPriority w:val="99"/>
    <w:rsid w:val="00B06A20"/>
    <w:pPr>
      <w:spacing w:after="200" w:line="276" w:lineRule="auto"/>
    </w:pPr>
    <w:rPr>
      <w:rFonts w:ascii="Calibri" w:hAnsi="Calibri"/>
      <w:sz w:val="22"/>
      <w:szCs w:val="22"/>
      <w:lang w:val="en-US" w:eastAsia="en-US"/>
    </w:rPr>
  </w:style>
  <w:style w:type="paragraph" w:customStyle="1" w:styleId="44D0F87FBFE14555B93D61571AD82EB2">
    <w:name w:val="44D0F87FBFE14555B93D61571AD82EB2"/>
    <w:uiPriority w:val="99"/>
    <w:rsid w:val="00B06A20"/>
    <w:pPr>
      <w:spacing w:after="200" w:line="276" w:lineRule="auto"/>
    </w:pPr>
    <w:rPr>
      <w:rFonts w:ascii="Calibri" w:hAnsi="Calibri"/>
      <w:sz w:val="22"/>
      <w:szCs w:val="22"/>
      <w:lang w:val="en-US" w:eastAsia="en-US"/>
    </w:rPr>
  </w:style>
  <w:style w:type="paragraph" w:customStyle="1" w:styleId="4DB7E6FD77584878818768ABC3863C9D">
    <w:name w:val="4DB7E6FD77584878818768ABC3863C9D"/>
    <w:uiPriority w:val="99"/>
    <w:rsid w:val="00B06A20"/>
    <w:pPr>
      <w:spacing w:after="200" w:line="276" w:lineRule="auto"/>
    </w:pPr>
    <w:rPr>
      <w:rFonts w:ascii="Calibri" w:hAnsi="Calibri"/>
      <w:sz w:val="22"/>
      <w:szCs w:val="22"/>
      <w:lang w:val="en-US" w:eastAsia="en-US"/>
    </w:rPr>
  </w:style>
  <w:style w:type="paragraph" w:customStyle="1" w:styleId="E4D77A8D23B74DD38C4139AF5D4FBACA">
    <w:name w:val="E4D77A8D23B74DD38C4139AF5D4FBACA"/>
    <w:uiPriority w:val="99"/>
    <w:rsid w:val="00B06A20"/>
    <w:pPr>
      <w:spacing w:after="200" w:line="276" w:lineRule="auto"/>
    </w:pPr>
    <w:rPr>
      <w:rFonts w:ascii="Calibri" w:hAnsi="Calibri"/>
      <w:sz w:val="22"/>
      <w:szCs w:val="22"/>
      <w:lang w:val="en-US" w:eastAsia="en-US"/>
    </w:rPr>
  </w:style>
  <w:style w:type="paragraph" w:customStyle="1" w:styleId="341D480CA7F945E29BBD52A589801845">
    <w:name w:val="341D480CA7F945E29BBD52A589801845"/>
    <w:uiPriority w:val="99"/>
    <w:rsid w:val="00B06A20"/>
    <w:pPr>
      <w:spacing w:after="200" w:line="276" w:lineRule="auto"/>
    </w:pPr>
    <w:rPr>
      <w:rFonts w:ascii="Calibri" w:hAnsi="Calibri"/>
      <w:sz w:val="22"/>
      <w:szCs w:val="22"/>
      <w:lang w:val="en-US" w:eastAsia="en-US"/>
    </w:rPr>
  </w:style>
  <w:style w:type="paragraph" w:customStyle="1" w:styleId="99588496B91546B7B3E2ABE41467B044">
    <w:name w:val="99588496B91546B7B3E2ABE41467B044"/>
    <w:uiPriority w:val="99"/>
    <w:rsid w:val="00B06A20"/>
    <w:pPr>
      <w:spacing w:after="200" w:line="276" w:lineRule="auto"/>
    </w:pPr>
    <w:rPr>
      <w:rFonts w:ascii="Calibri" w:hAnsi="Calibri"/>
      <w:sz w:val="22"/>
      <w:szCs w:val="22"/>
      <w:lang w:val="en-US" w:eastAsia="en-US"/>
    </w:rPr>
  </w:style>
  <w:style w:type="paragraph" w:customStyle="1" w:styleId="91324EC687BC44D2A60276E94D41DCA6">
    <w:name w:val="91324EC687BC44D2A60276E94D41DCA6"/>
    <w:uiPriority w:val="99"/>
    <w:rsid w:val="00B06A20"/>
    <w:pPr>
      <w:spacing w:after="200" w:line="276" w:lineRule="auto"/>
    </w:pPr>
    <w:rPr>
      <w:rFonts w:ascii="Calibri" w:hAnsi="Calibri"/>
      <w:sz w:val="22"/>
      <w:szCs w:val="22"/>
      <w:lang w:val="en-US" w:eastAsia="en-US"/>
    </w:rPr>
  </w:style>
  <w:style w:type="paragraph" w:customStyle="1" w:styleId="2D0889299F9E4E17936BB99A73599865">
    <w:name w:val="2D0889299F9E4E17936BB99A73599865"/>
    <w:uiPriority w:val="99"/>
    <w:rsid w:val="00B06A20"/>
    <w:pPr>
      <w:spacing w:after="200" w:line="276" w:lineRule="auto"/>
    </w:pPr>
    <w:rPr>
      <w:rFonts w:ascii="Calibri" w:hAnsi="Calibri"/>
      <w:sz w:val="22"/>
      <w:szCs w:val="22"/>
      <w:lang w:val="en-US" w:eastAsia="en-US"/>
    </w:rPr>
  </w:style>
  <w:style w:type="paragraph" w:customStyle="1" w:styleId="afffffffffffffffffffffffb">
    <w:name w:val="Современный (четная страниц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c">
    <w:name w:val="Современный (нечетная страниц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3599C359D75649B6AC72F45F41EC1D17">
    <w:name w:val="3599C359D75649B6AC72F45F41EC1D17"/>
    <w:uiPriority w:val="99"/>
    <w:rsid w:val="00B06A20"/>
    <w:pPr>
      <w:spacing w:after="200" w:line="276" w:lineRule="auto"/>
    </w:pPr>
    <w:rPr>
      <w:rFonts w:ascii="Calibri" w:hAnsi="Calibri"/>
      <w:sz w:val="22"/>
      <w:szCs w:val="22"/>
      <w:lang w:val="en-US" w:eastAsia="en-US"/>
    </w:rPr>
  </w:style>
  <w:style w:type="paragraph" w:customStyle="1" w:styleId="afffffffffffffffffffffffd">
    <w:name w:val="Полоски"/>
    <w:uiPriority w:val="99"/>
    <w:rsid w:val="00B06A20"/>
    <w:pPr>
      <w:tabs>
        <w:tab w:val="center" w:pos="4680"/>
        <w:tab w:val="right" w:pos="9360"/>
      </w:tabs>
    </w:pPr>
    <w:rPr>
      <w:rFonts w:ascii="Calibri" w:hAnsi="Calibri"/>
      <w:sz w:val="22"/>
      <w:szCs w:val="22"/>
      <w:lang w:eastAsia="en-US"/>
    </w:rPr>
  </w:style>
  <w:style w:type="paragraph" w:customStyle="1" w:styleId="48E88DFEDFA54B5C99609F0627B2860B">
    <w:name w:val="48E88DFEDFA54B5C99609F0627B2860B"/>
    <w:uiPriority w:val="99"/>
    <w:rsid w:val="00B06A20"/>
    <w:pPr>
      <w:spacing w:after="200" w:line="276" w:lineRule="auto"/>
    </w:pPr>
    <w:rPr>
      <w:rFonts w:ascii="Calibri" w:hAnsi="Calibri"/>
      <w:sz w:val="22"/>
      <w:szCs w:val="22"/>
      <w:lang w:val="en-US" w:eastAsia="en-US"/>
    </w:rPr>
  </w:style>
  <w:style w:type="paragraph" w:customStyle="1" w:styleId="4F9B73F67DE842EE9B8BD6BFF9D9D8BC">
    <w:name w:val="4F9B73F67DE842EE9B8BD6BFF9D9D8BC"/>
    <w:uiPriority w:val="99"/>
    <w:rsid w:val="00B06A20"/>
    <w:pPr>
      <w:spacing w:after="200" w:line="276" w:lineRule="auto"/>
    </w:pPr>
    <w:rPr>
      <w:rFonts w:ascii="Calibri" w:hAnsi="Calibri"/>
      <w:sz w:val="22"/>
      <w:szCs w:val="22"/>
      <w:lang w:val="en-US" w:eastAsia="en-US"/>
    </w:rPr>
  </w:style>
  <w:style w:type="paragraph" w:customStyle="1" w:styleId="2A19A6CA22E347EFAB880BD7F3070392">
    <w:name w:val="2A19A6CA22E347EFAB880BD7F3070392"/>
    <w:uiPriority w:val="99"/>
    <w:rsid w:val="00B06A20"/>
    <w:pPr>
      <w:spacing w:after="200" w:line="276" w:lineRule="auto"/>
    </w:pPr>
    <w:rPr>
      <w:rFonts w:ascii="Calibri" w:hAnsi="Calibri"/>
      <w:sz w:val="22"/>
      <w:szCs w:val="22"/>
      <w:lang w:val="en-US" w:eastAsia="en-US"/>
    </w:rPr>
  </w:style>
  <w:style w:type="paragraph" w:customStyle="1" w:styleId="afffffffffffffffffffffffe">
    <w:name w:val="Движение (четная страница)"/>
    <w:uiPriority w:val="99"/>
    <w:rsid w:val="00B06A20"/>
    <w:pPr>
      <w:tabs>
        <w:tab w:val="center" w:pos="4680"/>
        <w:tab w:val="right" w:pos="9360"/>
      </w:tabs>
    </w:pPr>
    <w:rPr>
      <w:rFonts w:ascii="Calibri" w:hAnsi="Calibri"/>
      <w:sz w:val="22"/>
      <w:szCs w:val="22"/>
      <w:lang w:eastAsia="en-US"/>
    </w:rPr>
  </w:style>
  <w:style w:type="paragraph" w:customStyle="1" w:styleId="273703EAEE1348D891F898C39C11351E">
    <w:name w:val="273703EAEE1348D891F898C39C11351E"/>
    <w:uiPriority w:val="99"/>
    <w:rsid w:val="00B06A20"/>
    <w:pPr>
      <w:spacing w:after="200" w:line="276" w:lineRule="auto"/>
    </w:pPr>
    <w:rPr>
      <w:rFonts w:ascii="Calibri" w:hAnsi="Calibri"/>
      <w:sz w:val="22"/>
      <w:szCs w:val="22"/>
      <w:lang w:val="en-US" w:eastAsia="en-US"/>
    </w:rPr>
  </w:style>
  <w:style w:type="paragraph" w:customStyle="1" w:styleId="affffffffffffffffffffffff">
    <w:name w:val="Движение (нечетная страница)"/>
    <w:uiPriority w:val="99"/>
    <w:rsid w:val="00B06A20"/>
    <w:pPr>
      <w:tabs>
        <w:tab w:val="center" w:pos="4680"/>
        <w:tab w:val="right" w:pos="9360"/>
      </w:tabs>
    </w:pPr>
    <w:rPr>
      <w:rFonts w:ascii="Calibri" w:hAnsi="Calibri"/>
      <w:sz w:val="22"/>
      <w:szCs w:val="22"/>
      <w:lang w:eastAsia="en-US"/>
    </w:rPr>
  </w:style>
  <w:style w:type="paragraph" w:customStyle="1" w:styleId="E023684D172E4A6EAF70AE90184856AC">
    <w:name w:val="E023684D172E4A6EAF70AE90184856AC"/>
    <w:uiPriority w:val="99"/>
    <w:rsid w:val="00B06A20"/>
    <w:pPr>
      <w:spacing w:after="200" w:line="276" w:lineRule="auto"/>
    </w:pPr>
    <w:rPr>
      <w:rFonts w:ascii="Calibri" w:hAnsi="Calibri"/>
      <w:sz w:val="22"/>
      <w:szCs w:val="22"/>
      <w:lang w:val="en-US" w:eastAsia="en-US"/>
    </w:rPr>
  </w:style>
  <w:style w:type="paragraph" w:customStyle="1" w:styleId="affffffffffffffffffffffff0">
    <w:name w:val="Мозаика"/>
    <w:uiPriority w:val="99"/>
    <w:rsid w:val="00B06A20"/>
    <w:pPr>
      <w:tabs>
        <w:tab w:val="center" w:pos="4680"/>
        <w:tab w:val="right" w:pos="9360"/>
      </w:tabs>
    </w:pPr>
    <w:rPr>
      <w:rFonts w:ascii="Calibri" w:hAnsi="Calibri"/>
      <w:sz w:val="22"/>
      <w:szCs w:val="22"/>
      <w:lang w:eastAsia="en-US"/>
    </w:rPr>
  </w:style>
  <w:style w:type="paragraph" w:customStyle="1" w:styleId="0B16C2DF9DAF4F12A44FBBBCB1CCFB39">
    <w:name w:val="0B16C2DF9DAF4F12A44FBBBCB1CCFB39"/>
    <w:uiPriority w:val="99"/>
    <w:rsid w:val="00B06A20"/>
    <w:pPr>
      <w:spacing w:after="200" w:line="276" w:lineRule="auto"/>
    </w:pPr>
    <w:rPr>
      <w:rFonts w:ascii="Calibri" w:hAnsi="Calibri"/>
      <w:sz w:val="22"/>
      <w:szCs w:val="22"/>
      <w:lang w:val="en-US" w:eastAsia="en-US"/>
    </w:rPr>
  </w:style>
  <w:style w:type="paragraph" w:customStyle="1" w:styleId="affffffffffffffffffffffff1">
    <w:name w:val="Контрастный (четная страница)"/>
    <w:uiPriority w:val="99"/>
    <w:rsid w:val="00B06A20"/>
    <w:pPr>
      <w:tabs>
        <w:tab w:val="center" w:pos="4680"/>
        <w:tab w:val="right" w:pos="9360"/>
      </w:tabs>
    </w:pPr>
    <w:rPr>
      <w:rFonts w:ascii="Calibri" w:hAnsi="Calibri"/>
      <w:sz w:val="22"/>
      <w:szCs w:val="22"/>
      <w:lang w:eastAsia="en-US"/>
    </w:rPr>
  </w:style>
  <w:style w:type="paragraph" w:customStyle="1" w:styleId="B0499B1116A44CC28B749CF8604E6A8F">
    <w:name w:val="B0499B1116A44CC28B749CF8604E6A8F"/>
    <w:uiPriority w:val="99"/>
    <w:rsid w:val="00B06A20"/>
    <w:pPr>
      <w:spacing w:after="200" w:line="276" w:lineRule="auto"/>
    </w:pPr>
    <w:rPr>
      <w:rFonts w:ascii="Calibri" w:hAnsi="Calibri"/>
      <w:sz w:val="22"/>
      <w:szCs w:val="22"/>
      <w:lang w:val="en-US" w:eastAsia="en-US"/>
    </w:rPr>
  </w:style>
  <w:style w:type="paragraph" w:customStyle="1" w:styleId="affffffffffffffffffffffff2">
    <w:name w:val="Контрастный (нечетная страница)"/>
    <w:uiPriority w:val="99"/>
    <w:rsid w:val="00B06A20"/>
    <w:pPr>
      <w:tabs>
        <w:tab w:val="center" w:pos="4680"/>
        <w:tab w:val="right" w:pos="9360"/>
      </w:tabs>
    </w:pPr>
    <w:rPr>
      <w:rFonts w:ascii="Calibri" w:hAnsi="Calibri"/>
      <w:sz w:val="22"/>
      <w:szCs w:val="22"/>
      <w:lang w:eastAsia="en-US"/>
    </w:rPr>
  </w:style>
  <w:style w:type="paragraph" w:customStyle="1" w:styleId="25CAB7BEA6464C52B88B3C33274E4EAF">
    <w:name w:val="25CAB7BEA6464C52B88B3C33274E4EAF"/>
    <w:uiPriority w:val="99"/>
    <w:rsid w:val="00B06A20"/>
    <w:pPr>
      <w:spacing w:after="200" w:line="276" w:lineRule="auto"/>
    </w:pPr>
    <w:rPr>
      <w:rFonts w:ascii="Calibri" w:hAnsi="Calibri"/>
      <w:sz w:val="22"/>
      <w:szCs w:val="22"/>
      <w:lang w:val="en-US" w:eastAsia="en-US"/>
    </w:rPr>
  </w:style>
  <w:style w:type="paragraph" w:customStyle="1" w:styleId="6B1FDEC9DA0646E191330E5DC7B24606">
    <w:name w:val="6B1FDEC9DA0646E191330E5DC7B24606"/>
    <w:uiPriority w:val="99"/>
    <w:rsid w:val="00B06A20"/>
    <w:pPr>
      <w:spacing w:after="200" w:line="276" w:lineRule="auto"/>
    </w:pPr>
    <w:rPr>
      <w:rFonts w:ascii="Calibri" w:hAnsi="Calibri"/>
      <w:sz w:val="22"/>
      <w:szCs w:val="22"/>
      <w:lang w:val="en-US" w:eastAsia="en-US"/>
    </w:rPr>
  </w:style>
  <w:style w:type="paragraph" w:customStyle="1" w:styleId="3C2E094C26F14BBCA879ADD35D2CFC27">
    <w:name w:val="3C2E094C26F14BBCA879ADD35D2CFC27"/>
    <w:uiPriority w:val="99"/>
    <w:rsid w:val="00B06A20"/>
    <w:pPr>
      <w:spacing w:after="200" w:line="276" w:lineRule="auto"/>
    </w:pPr>
    <w:rPr>
      <w:rFonts w:ascii="Calibri" w:hAnsi="Calibri"/>
      <w:sz w:val="22"/>
      <w:szCs w:val="22"/>
      <w:lang w:val="en-US" w:eastAsia="en-US"/>
    </w:rPr>
  </w:style>
  <w:style w:type="paragraph" w:customStyle="1" w:styleId="AEE7FC988C2B468FAF0B5364AF041586">
    <w:name w:val="AEE7FC988C2B468FAF0B5364AF041586"/>
    <w:uiPriority w:val="99"/>
    <w:rsid w:val="00B06A20"/>
    <w:pPr>
      <w:spacing w:after="200" w:line="276" w:lineRule="auto"/>
    </w:pPr>
    <w:rPr>
      <w:rFonts w:ascii="Calibri" w:hAnsi="Calibri"/>
      <w:sz w:val="22"/>
      <w:szCs w:val="22"/>
      <w:lang w:val="en-US" w:eastAsia="en-US"/>
    </w:rPr>
  </w:style>
  <w:style w:type="paragraph" w:customStyle="1" w:styleId="3f7">
    <w:name w:val="Пустой (3 столбца)"/>
    <w:uiPriority w:val="99"/>
    <w:rsid w:val="00B06A20"/>
    <w:pPr>
      <w:tabs>
        <w:tab w:val="center" w:pos="4680"/>
        <w:tab w:val="right" w:pos="9360"/>
      </w:tabs>
    </w:pPr>
    <w:rPr>
      <w:rFonts w:ascii="Calibri" w:hAnsi="Calibri"/>
      <w:sz w:val="22"/>
      <w:szCs w:val="22"/>
      <w:lang w:eastAsia="en-US"/>
    </w:rPr>
  </w:style>
  <w:style w:type="paragraph" w:customStyle="1" w:styleId="FEAE10DC10E3439D918B4E81C465815B">
    <w:name w:val="FEAE10DC10E3439D918B4E81C465815B"/>
    <w:uiPriority w:val="99"/>
    <w:rsid w:val="00B06A20"/>
    <w:pPr>
      <w:spacing w:after="200" w:line="276" w:lineRule="auto"/>
    </w:pPr>
    <w:rPr>
      <w:rFonts w:ascii="Calibri" w:hAnsi="Calibri"/>
      <w:sz w:val="22"/>
      <w:szCs w:val="22"/>
      <w:lang w:val="en-US" w:eastAsia="en-US"/>
    </w:rPr>
  </w:style>
  <w:style w:type="paragraph" w:customStyle="1" w:styleId="3371C9609F2E465687E346C07000D1B6">
    <w:name w:val="3371C9609F2E465687E346C07000D1B6"/>
    <w:uiPriority w:val="99"/>
    <w:rsid w:val="00B06A20"/>
    <w:pPr>
      <w:spacing w:after="200" w:line="276" w:lineRule="auto"/>
    </w:pPr>
    <w:rPr>
      <w:rFonts w:ascii="Calibri" w:hAnsi="Calibri"/>
      <w:sz w:val="22"/>
      <w:szCs w:val="22"/>
      <w:lang w:val="en-US" w:eastAsia="en-US"/>
    </w:rPr>
  </w:style>
  <w:style w:type="paragraph" w:customStyle="1" w:styleId="C6F1FFDE5829439FB8DFA05D9C247B05">
    <w:name w:val="C6F1FFDE5829439FB8DFA05D9C247B05"/>
    <w:uiPriority w:val="99"/>
    <w:rsid w:val="00B06A20"/>
    <w:pPr>
      <w:spacing w:after="200" w:line="276" w:lineRule="auto"/>
    </w:pPr>
    <w:rPr>
      <w:rFonts w:ascii="Calibri" w:hAnsi="Calibri"/>
      <w:sz w:val="22"/>
      <w:szCs w:val="22"/>
      <w:lang w:val="en-US" w:eastAsia="en-US"/>
    </w:rPr>
  </w:style>
  <w:style w:type="paragraph" w:customStyle="1" w:styleId="4EAE6805B48F41F5942422F2F6A00112">
    <w:name w:val="4EAE6805B48F41F5942422F2F6A00112"/>
    <w:uiPriority w:val="99"/>
    <w:rsid w:val="00B06A20"/>
    <w:pPr>
      <w:spacing w:after="200" w:line="276" w:lineRule="auto"/>
    </w:pPr>
    <w:rPr>
      <w:rFonts w:ascii="Calibri" w:hAnsi="Calibri"/>
      <w:sz w:val="22"/>
      <w:szCs w:val="22"/>
      <w:lang w:val="en-US" w:eastAsia="en-US"/>
    </w:rPr>
  </w:style>
  <w:style w:type="paragraph" w:customStyle="1" w:styleId="B15494CCB42D4D1D9214C5DBE1371280">
    <w:name w:val="B15494CCB42D4D1D9214C5DBE1371280"/>
    <w:uiPriority w:val="99"/>
    <w:rsid w:val="00B06A20"/>
    <w:pPr>
      <w:spacing w:after="200" w:line="276" w:lineRule="auto"/>
    </w:pPr>
    <w:rPr>
      <w:rFonts w:ascii="Calibri" w:hAnsi="Calibri"/>
      <w:sz w:val="22"/>
      <w:szCs w:val="22"/>
      <w:lang w:val="en-US" w:eastAsia="en-US"/>
    </w:rPr>
  </w:style>
  <w:style w:type="paragraph" w:customStyle="1" w:styleId="8D4510E7E44B4B9EBEEA659C8A322F99">
    <w:name w:val="8D4510E7E44B4B9EBEEA659C8A322F99"/>
    <w:uiPriority w:val="99"/>
    <w:rsid w:val="00B06A20"/>
    <w:pPr>
      <w:spacing w:after="200" w:line="276" w:lineRule="auto"/>
    </w:pPr>
    <w:rPr>
      <w:rFonts w:ascii="Calibri" w:hAnsi="Calibri"/>
      <w:sz w:val="22"/>
      <w:szCs w:val="22"/>
      <w:lang w:val="en-US" w:eastAsia="en-US"/>
    </w:rPr>
  </w:style>
  <w:style w:type="paragraph" w:customStyle="1" w:styleId="A1500A739A2F4FC8AE329036776E9BCF">
    <w:name w:val="A1500A739A2F4FC8AE329036776E9BCF"/>
    <w:uiPriority w:val="99"/>
    <w:rsid w:val="00B06A20"/>
    <w:pPr>
      <w:spacing w:after="200" w:line="276" w:lineRule="auto"/>
    </w:pPr>
    <w:rPr>
      <w:rFonts w:ascii="Calibri" w:hAnsi="Calibri"/>
      <w:sz w:val="22"/>
      <w:szCs w:val="22"/>
      <w:lang w:val="en-US" w:eastAsia="en-US"/>
    </w:rPr>
  </w:style>
  <w:style w:type="paragraph" w:customStyle="1" w:styleId="61ADB0F0A6D14F83B335CCADC66AE0F0">
    <w:name w:val="61ADB0F0A6D14F83B335CCADC66AE0F0"/>
    <w:uiPriority w:val="99"/>
    <w:rsid w:val="00B06A20"/>
    <w:pPr>
      <w:spacing w:after="200" w:line="276" w:lineRule="auto"/>
    </w:pPr>
    <w:rPr>
      <w:rFonts w:ascii="Calibri" w:hAnsi="Calibri"/>
      <w:sz w:val="22"/>
      <w:szCs w:val="22"/>
      <w:lang w:val="en-US" w:eastAsia="en-US"/>
    </w:rPr>
  </w:style>
  <w:style w:type="paragraph" w:customStyle="1" w:styleId="89699796C4CE4CF8898479A6707FDA86">
    <w:name w:val="89699796C4CE4CF8898479A6707FDA86"/>
    <w:uiPriority w:val="99"/>
    <w:rsid w:val="00B06A20"/>
    <w:pPr>
      <w:spacing w:after="200" w:line="276" w:lineRule="auto"/>
    </w:pPr>
    <w:rPr>
      <w:rFonts w:ascii="Calibri" w:hAnsi="Calibri"/>
      <w:sz w:val="22"/>
      <w:szCs w:val="22"/>
      <w:lang w:val="en-US" w:eastAsia="en-US"/>
    </w:rPr>
  </w:style>
  <w:style w:type="paragraph" w:customStyle="1" w:styleId="0FB4E0FABC3346E983BADAA627EF162A">
    <w:name w:val="0FB4E0FABC3346E983BADAA627EF162A"/>
    <w:uiPriority w:val="99"/>
    <w:rsid w:val="00B06A20"/>
    <w:pPr>
      <w:spacing w:after="200" w:line="276" w:lineRule="auto"/>
    </w:pPr>
    <w:rPr>
      <w:rFonts w:ascii="Calibri" w:hAnsi="Calibri"/>
      <w:sz w:val="22"/>
      <w:szCs w:val="22"/>
      <w:lang w:val="en-US" w:eastAsia="en-US"/>
    </w:rPr>
  </w:style>
  <w:style w:type="paragraph" w:customStyle="1" w:styleId="68CFEB851A944C6FB8605E2C79CE11D3">
    <w:name w:val="68CFEB851A944C6FB8605E2C79CE11D3"/>
    <w:uiPriority w:val="99"/>
    <w:rsid w:val="00B06A20"/>
    <w:pPr>
      <w:spacing w:after="200" w:line="276" w:lineRule="auto"/>
    </w:pPr>
    <w:rPr>
      <w:rFonts w:ascii="Calibri" w:hAnsi="Calibri"/>
      <w:sz w:val="22"/>
      <w:szCs w:val="22"/>
      <w:lang w:val="en-US" w:eastAsia="en-US"/>
    </w:rPr>
  </w:style>
  <w:style w:type="paragraph" w:customStyle="1" w:styleId="BCC16119C95E4F96B0FF9F717FD23518">
    <w:name w:val="BCC16119C95E4F96B0FF9F717FD23518"/>
    <w:uiPriority w:val="99"/>
    <w:rsid w:val="00B06A20"/>
    <w:pPr>
      <w:spacing w:after="200" w:line="276" w:lineRule="auto"/>
    </w:pPr>
    <w:rPr>
      <w:rFonts w:ascii="Calibri" w:hAnsi="Calibri"/>
      <w:sz w:val="22"/>
      <w:szCs w:val="22"/>
      <w:lang w:val="en-US" w:eastAsia="en-US"/>
    </w:rPr>
  </w:style>
  <w:style w:type="paragraph" w:customStyle="1" w:styleId="9AB7275FCE064C2496C12985955041FE">
    <w:name w:val="9AB7275FCE064C2496C12985955041FE"/>
    <w:uiPriority w:val="99"/>
    <w:rsid w:val="00B06A20"/>
    <w:pPr>
      <w:spacing w:after="200" w:line="276" w:lineRule="auto"/>
    </w:pPr>
    <w:rPr>
      <w:rFonts w:ascii="Calibri" w:hAnsi="Calibri"/>
      <w:sz w:val="22"/>
      <w:szCs w:val="22"/>
      <w:lang w:val="en-US" w:eastAsia="en-US"/>
    </w:rPr>
  </w:style>
  <w:style w:type="paragraph" w:customStyle="1" w:styleId="C6C85C5A1E6A43BE87B2313999FD76B2">
    <w:name w:val="C6C85C5A1E6A43BE87B2313999FD76B2"/>
    <w:uiPriority w:val="99"/>
    <w:rsid w:val="00B06A20"/>
    <w:pPr>
      <w:spacing w:after="200" w:line="276" w:lineRule="auto"/>
    </w:pPr>
    <w:rPr>
      <w:rFonts w:ascii="Calibri" w:hAnsi="Calibri"/>
      <w:sz w:val="22"/>
      <w:szCs w:val="22"/>
      <w:lang w:val="en-US" w:eastAsia="en-US"/>
    </w:rPr>
  </w:style>
  <w:style w:type="paragraph" w:customStyle="1" w:styleId="30BBDD8E496342889204ECEEF76E254C">
    <w:name w:val="30BBDD8E496342889204ECEEF76E254C"/>
    <w:uiPriority w:val="99"/>
    <w:rsid w:val="00B06A20"/>
    <w:pPr>
      <w:spacing w:after="200" w:line="276" w:lineRule="auto"/>
    </w:pPr>
    <w:rPr>
      <w:rFonts w:ascii="Calibri" w:hAnsi="Calibri"/>
      <w:sz w:val="22"/>
      <w:szCs w:val="22"/>
      <w:lang w:val="en-US" w:eastAsia="en-US"/>
    </w:rPr>
  </w:style>
  <w:style w:type="paragraph" w:customStyle="1" w:styleId="AE54FBCF376A4D5FBB443E72E1F16484">
    <w:name w:val="AE54FBCF376A4D5FBB443E72E1F16484"/>
    <w:uiPriority w:val="99"/>
    <w:rsid w:val="00B06A20"/>
    <w:pPr>
      <w:spacing w:after="200" w:line="276" w:lineRule="auto"/>
    </w:pPr>
    <w:rPr>
      <w:rFonts w:ascii="Calibri" w:hAnsi="Calibri"/>
      <w:sz w:val="22"/>
      <w:szCs w:val="22"/>
      <w:lang w:val="en-US" w:eastAsia="en-US"/>
    </w:rPr>
  </w:style>
  <w:style w:type="paragraph" w:customStyle="1" w:styleId="6847960BB7D745E6B7CAE42E4D192C66">
    <w:name w:val="6847960BB7D745E6B7CAE42E4D192C66"/>
    <w:uiPriority w:val="99"/>
    <w:rsid w:val="00B06A20"/>
    <w:pPr>
      <w:spacing w:after="200" w:line="276" w:lineRule="auto"/>
    </w:pPr>
    <w:rPr>
      <w:rFonts w:ascii="Calibri" w:hAnsi="Calibri"/>
      <w:sz w:val="22"/>
      <w:szCs w:val="22"/>
      <w:lang w:val="en-US" w:eastAsia="en-US"/>
    </w:rPr>
  </w:style>
  <w:style w:type="paragraph" w:customStyle="1" w:styleId="7A57EA59E2BA4E7C89A02A9ADD7F624B">
    <w:name w:val="7A57EA59E2BA4E7C89A02A9ADD7F624B"/>
    <w:uiPriority w:val="99"/>
    <w:rsid w:val="00B06A20"/>
    <w:pPr>
      <w:spacing w:after="200" w:line="276" w:lineRule="auto"/>
    </w:pPr>
    <w:rPr>
      <w:rFonts w:ascii="Calibri" w:hAnsi="Calibri"/>
      <w:sz w:val="22"/>
      <w:szCs w:val="22"/>
      <w:lang w:val="en-US" w:eastAsia="en-US"/>
    </w:rPr>
  </w:style>
  <w:style w:type="paragraph" w:customStyle="1" w:styleId="CE56453BC16B4C8AB3F432584F4E7490">
    <w:name w:val="CE56453BC16B4C8AB3F432584F4E7490"/>
    <w:uiPriority w:val="99"/>
    <w:rsid w:val="00B06A20"/>
    <w:pPr>
      <w:spacing w:after="200" w:line="276" w:lineRule="auto"/>
    </w:pPr>
    <w:rPr>
      <w:rFonts w:ascii="Calibri" w:hAnsi="Calibri"/>
      <w:sz w:val="22"/>
      <w:szCs w:val="22"/>
      <w:lang w:val="en-US" w:eastAsia="en-US"/>
    </w:rPr>
  </w:style>
  <w:style w:type="paragraph" w:customStyle="1" w:styleId="6D859EC5726143DE928336C2C5EE7117">
    <w:name w:val="6D859EC5726143DE928336C2C5EE7117"/>
    <w:uiPriority w:val="99"/>
    <w:rsid w:val="00B06A20"/>
    <w:pPr>
      <w:spacing w:after="200" w:line="276" w:lineRule="auto"/>
    </w:pPr>
    <w:rPr>
      <w:rFonts w:ascii="Calibri" w:hAnsi="Calibri"/>
      <w:sz w:val="22"/>
      <w:szCs w:val="22"/>
      <w:lang w:val="en-US" w:eastAsia="en-US"/>
    </w:rPr>
  </w:style>
  <w:style w:type="paragraph" w:customStyle="1" w:styleId="DEDD85F7A5D44BF68706AC08FA9533E7">
    <w:name w:val="DEDD85F7A5D44BF68706AC08FA9533E7"/>
    <w:uiPriority w:val="99"/>
    <w:rsid w:val="00B06A20"/>
    <w:pPr>
      <w:spacing w:after="200" w:line="276" w:lineRule="auto"/>
    </w:pPr>
    <w:rPr>
      <w:rFonts w:ascii="Calibri" w:hAnsi="Calibri"/>
      <w:sz w:val="22"/>
      <w:szCs w:val="22"/>
      <w:lang w:val="en-US" w:eastAsia="en-US"/>
    </w:rPr>
  </w:style>
  <w:style w:type="paragraph" w:customStyle="1" w:styleId="0E97BCA0542B4312AB8B9CFAB0E5E8FD">
    <w:name w:val="0E97BCA0542B4312AB8B9CFAB0E5E8FD"/>
    <w:uiPriority w:val="99"/>
    <w:rsid w:val="00B06A20"/>
    <w:pPr>
      <w:spacing w:after="200" w:line="276" w:lineRule="auto"/>
    </w:pPr>
    <w:rPr>
      <w:rFonts w:ascii="Calibri" w:hAnsi="Calibri"/>
      <w:sz w:val="22"/>
      <w:szCs w:val="22"/>
      <w:lang w:val="en-US" w:eastAsia="en-US"/>
    </w:rPr>
  </w:style>
  <w:style w:type="paragraph" w:customStyle="1" w:styleId="1fffff">
    <w:name w:val="Полоски1"/>
    <w:uiPriority w:val="99"/>
    <w:rsid w:val="00B06A20"/>
    <w:pPr>
      <w:tabs>
        <w:tab w:val="center" w:pos="4680"/>
        <w:tab w:val="right" w:pos="9360"/>
      </w:tabs>
    </w:pPr>
    <w:rPr>
      <w:rFonts w:ascii="Calibri" w:hAnsi="Calibri"/>
      <w:sz w:val="22"/>
      <w:szCs w:val="22"/>
      <w:lang w:eastAsia="en-US"/>
    </w:rPr>
  </w:style>
  <w:style w:type="paragraph" w:customStyle="1" w:styleId="BCF26AF538E94CA1BEB5991DAF4E70CB">
    <w:name w:val="BCF26AF538E94CA1BEB5991DAF4E70CB"/>
    <w:uiPriority w:val="99"/>
    <w:rsid w:val="00B06A20"/>
    <w:pPr>
      <w:spacing w:after="200" w:line="276" w:lineRule="auto"/>
    </w:pPr>
    <w:rPr>
      <w:rFonts w:ascii="Calibri" w:hAnsi="Calibri"/>
      <w:sz w:val="22"/>
      <w:szCs w:val="22"/>
      <w:lang w:val="en-US" w:eastAsia="en-US"/>
    </w:rPr>
  </w:style>
  <w:style w:type="paragraph" w:customStyle="1" w:styleId="690BE0B4A26C4D2584F36B19CE8B2E86">
    <w:name w:val="690BE0B4A26C4D2584F36B19CE8B2E86"/>
    <w:uiPriority w:val="99"/>
    <w:rsid w:val="00B06A20"/>
    <w:pPr>
      <w:spacing w:after="200" w:line="276" w:lineRule="auto"/>
    </w:pPr>
    <w:rPr>
      <w:rFonts w:ascii="Calibri" w:hAnsi="Calibri"/>
      <w:sz w:val="22"/>
      <w:szCs w:val="22"/>
      <w:lang w:val="en-US" w:eastAsia="en-US"/>
    </w:rPr>
  </w:style>
  <w:style w:type="paragraph" w:customStyle="1" w:styleId="B5793B6919AE4BB79AED2954BE6E6591">
    <w:name w:val="B5793B6919AE4BB79AED2954BE6E6591"/>
    <w:uiPriority w:val="99"/>
    <w:rsid w:val="00B06A20"/>
    <w:pPr>
      <w:spacing w:after="200" w:line="276" w:lineRule="auto"/>
    </w:pPr>
    <w:rPr>
      <w:rFonts w:ascii="Calibri" w:hAnsi="Calibri"/>
      <w:sz w:val="22"/>
      <w:szCs w:val="22"/>
      <w:lang w:val="en-US" w:eastAsia="en-US"/>
    </w:rPr>
  </w:style>
  <w:style w:type="paragraph" w:customStyle="1" w:styleId="CD526F40CA824DEDA575AAC8099A3792">
    <w:name w:val="CD526F40CA824DEDA575AAC8099A3792"/>
    <w:uiPriority w:val="99"/>
    <w:rsid w:val="00B06A20"/>
    <w:pPr>
      <w:spacing w:after="200" w:line="276" w:lineRule="auto"/>
    </w:pPr>
    <w:rPr>
      <w:rFonts w:ascii="Calibri" w:hAnsi="Calibri"/>
      <w:sz w:val="22"/>
      <w:szCs w:val="22"/>
      <w:lang w:val="en-US" w:eastAsia="en-US"/>
    </w:rPr>
  </w:style>
  <w:style w:type="paragraph" w:customStyle="1" w:styleId="0F4802EA22EE483BBA6B5882D62B785C">
    <w:name w:val="0F4802EA22EE483BBA6B5882D62B785C"/>
    <w:uiPriority w:val="99"/>
    <w:rsid w:val="00B06A20"/>
    <w:pPr>
      <w:spacing w:after="200" w:line="276" w:lineRule="auto"/>
    </w:pPr>
    <w:rPr>
      <w:rFonts w:ascii="Calibri" w:hAnsi="Calibri"/>
      <w:sz w:val="22"/>
      <w:szCs w:val="22"/>
      <w:lang w:val="en-US" w:eastAsia="en-US"/>
    </w:rPr>
  </w:style>
  <w:style w:type="paragraph" w:customStyle="1" w:styleId="697102E8426F4968B48A9DFFDE659715">
    <w:name w:val="697102E8426F4968B48A9DFFDE659715"/>
    <w:uiPriority w:val="99"/>
    <w:rsid w:val="00B06A20"/>
    <w:pPr>
      <w:spacing w:after="200" w:line="276" w:lineRule="auto"/>
    </w:pPr>
    <w:rPr>
      <w:rFonts w:ascii="Calibri" w:hAnsi="Calibri"/>
      <w:sz w:val="22"/>
      <w:szCs w:val="22"/>
      <w:lang w:val="en-US" w:eastAsia="en-US"/>
    </w:rPr>
  </w:style>
  <w:style w:type="paragraph" w:customStyle="1" w:styleId="affffffffffffffffffffffff3">
    <w:name w:val="Кадр"/>
    <w:uiPriority w:val="99"/>
    <w:rsid w:val="00B06A20"/>
    <w:pPr>
      <w:tabs>
        <w:tab w:val="center" w:pos="4680"/>
        <w:tab w:val="right" w:pos="9360"/>
      </w:tabs>
    </w:pPr>
    <w:rPr>
      <w:rFonts w:ascii="Calibri" w:hAnsi="Calibri"/>
      <w:sz w:val="22"/>
      <w:szCs w:val="22"/>
      <w:lang w:eastAsia="en-US"/>
    </w:rPr>
  </w:style>
  <w:style w:type="paragraph" w:customStyle="1" w:styleId="348C722E7196495D8D8F7327F98D24AD">
    <w:name w:val="348C722E7196495D8D8F7327F98D24AD"/>
    <w:uiPriority w:val="99"/>
    <w:rsid w:val="00B06A20"/>
    <w:pPr>
      <w:spacing w:after="200" w:line="276" w:lineRule="auto"/>
    </w:pPr>
    <w:rPr>
      <w:rFonts w:ascii="Calibri" w:hAnsi="Calibri"/>
      <w:sz w:val="22"/>
      <w:szCs w:val="22"/>
      <w:lang w:val="en-US" w:eastAsia="en-US"/>
    </w:rPr>
  </w:style>
  <w:style w:type="paragraph" w:customStyle="1" w:styleId="6824E96328E74A68B0C8BE4570BDB8E6">
    <w:name w:val="6824E96328E74A68B0C8BE4570BDB8E6"/>
    <w:uiPriority w:val="99"/>
    <w:rsid w:val="00B06A20"/>
    <w:pPr>
      <w:spacing w:after="200" w:line="276" w:lineRule="auto"/>
    </w:pPr>
    <w:rPr>
      <w:rFonts w:ascii="Calibri" w:hAnsi="Calibri"/>
      <w:sz w:val="22"/>
      <w:szCs w:val="22"/>
      <w:lang w:val="en-US" w:eastAsia="en-US"/>
    </w:rPr>
  </w:style>
  <w:style w:type="paragraph" w:customStyle="1" w:styleId="7AD9437C6D4D49C29AE0D9EACC5EA1E3">
    <w:name w:val="7AD9437C6D4D49C29AE0D9EACC5EA1E3"/>
    <w:uiPriority w:val="99"/>
    <w:rsid w:val="00B06A20"/>
    <w:pPr>
      <w:spacing w:after="200" w:line="276" w:lineRule="auto"/>
    </w:pPr>
    <w:rPr>
      <w:rFonts w:ascii="Calibri" w:hAnsi="Calibri"/>
      <w:sz w:val="22"/>
      <w:szCs w:val="22"/>
      <w:lang w:val="en-US" w:eastAsia="en-US"/>
    </w:rPr>
  </w:style>
  <w:style w:type="paragraph" w:customStyle="1" w:styleId="1fffff0">
    <w:name w:val="Движение (четная страница)1"/>
    <w:uiPriority w:val="99"/>
    <w:rsid w:val="00B06A20"/>
    <w:pPr>
      <w:tabs>
        <w:tab w:val="center" w:pos="4680"/>
        <w:tab w:val="right" w:pos="9360"/>
      </w:tabs>
    </w:pPr>
    <w:rPr>
      <w:rFonts w:ascii="Calibri" w:hAnsi="Calibri"/>
      <w:sz w:val="22"/>
      <w:szCs w:val="22"/>
      <w:lang w:eastAsia="en-US"/>
    </w:rPr>
  </w:style>
  <w:style w:type="paragraph" w:customStyle="1" w:styleId="1fffff1">
    <w:name w:val="Движение (нечетная страница)1"/>
    <w:uiPriority w:val="99"/>
    <w:rsid w:val="00B06A20"/>
    <w:pPr>
      <w:tabs>
        <w:tab w:val="center" w:pos="4680"/>
        <w:tab w:val="right" w:pos="9360"/>
      </w:tabs>
    </w:pPr>
    <w:rPr>
      <w:rFonts w:ascii="Calibri" w:hAnsi="Calibri"/>
      <w:sz w:val="22"/>
      <w:szCs w:val="22"/>
      <w:lang w:eastAsia="en-US"/>
    </w:rPr>
  </w:style>
  <w:style w:type="paragraph" w:customStyle="1" w:styleId="E957631194824F84818F190FAD937372">
    <w:name w:val="E957631194824F84818F190FAD937372"/>
    <w:uiPriority w:val="99"/>
    <w:rsid w:val="00B06A20"/>
    <w:pPr>
      <w:spacing w:after="200" w:line="276" w:lineRule="auto"/>
    </w:pPr>
    <w:rPr>
      <w:rFonts w:ascii="Calibri" w:hAnsi="Calibri"/>
      <w:sz w:val="22"/>
      <w:szCs w:val="22"/>
      <w:lang w:val="en-US" w:eastAsia="en-US"/>
    </w:rPr>
  </w:style>
  <w:style w:type="paragraph" w:customStyle="1" w:styleId="0916043DD29D4C4386B866C307757991">
    <w:name w:val="0916043DD29D4C4386B866C307757991"/>
    <w:uiPriority w:val="99"/>
    <w:rsid w:val="00B06A20"/>
    <w:pPr>
      <w:spacing w:after="200" w:line="276" w:lineRule="auto"/>
    </w:pPr>
    <w:rPr>
      <w:rFonts w:ascii="Calibri" w:hAnsi="Calibri"/>
      <w:sz w:val="22"/>
      <w:szCs w:val="22"/>
      <w:lang w:val="en-US" w:eastAsia="en-US"/>
    </w:rPr>
  </w:style>
  <w:style w:type="paragraph" w:customStyle="1" w:styleId="1fffff2">
    <w:name w:val="Мозаика1"/>
    <w:uiPriority w:val="99"/>
    <w:rsid w:val="00B06A20"/>
    <w:pPr>
      <w:tabs>
        <w:tab w:val="center" w:pos="4680"/>
        <w:tab w:val="right" w:pos="9360"/>
      </w:tabs>
    </w:pPr>
    <w:rPr>
      <w:rFonts w:ascii="Calibri" w:hAnsi="Calibri"/>
      <w:sz w:val="22"/>
      <w:szCs w:val="22"/>
      <w:lang w:eastAsia="en-US"/>
    </w:rPr>
  </w:style>
  <w:style w:type="paragraph" w:customStyle="1" w:styleId="CA55CB99A27F443B8EF4D4E9D07138BA">
    <w:name w:val="CA55CB99A27F443B8EF4D4E9D07138BA"/>
    <w:uiPriority w:val="99"/>
    <w:rsid w:val="00B06A20"/>
    <w:pPr>
      <w:spacing w:after="200" w:line="276" w:lineRule="auto"/>
    </w:pPr>
    <w:rPr>
      <w:rFonts w:ascii="Calibri" w:hAnsi="Calibri"/>
      <w:sz w:val="22"/>
      <w:szCs w:val="22"/>
      <w:lang w:val="en-US" w:eastAsia="en-US"/>
    </w:rPr>
  </w:style>
  <w:style w:type="paragraph" w:customStyle="1" w:styleId="7A3142D7B8394509906468931EA594F6">
    <w:name w:val="7A3142D7B8394509906468931EA594F6"/>
    <w:uiPriority w:val="99"/>
    <w:rsid w:val="00B06A20"/>
    <w:pPr>
      <w:spacing w:after="200" w:line="276" w:lineRule="auto"/>
    </w:pPr>
    <w:rPr>
      <w:rFonts w:ascii="Calibri" w:hAnsi="Calibri"/>
      <w:sz w:val="22"/>
      <w:szCs w:val="22"/>
      <w:lang w:val="en-US" w:eastAsia="en-US"/>
    </w:rPr>
  </w:style>
  <w:style w:type="paragraph" w:customStyle="1" w:styleId="0DCA347B24544D878CB5C31C1C5742D8">
    <w:name w:val="0DCA347B24544D878CB5C31C1C5742D8"/>
    <w:uiPriority w:val="99"/>
    <w:rsid w:val="00B06A20"/>
    <w:pPr>
      <w:spacing w:after="200" w:line="276" w:lineRule="auto"/>
    </w:pPr>
    <w:rPr>
      <w:rFonts w:ascii="Calibri" w:hAnsi="Calibri"/>
      <w:sz w:val="22"/>
      <w:szCs w:val="22"/>
      <w:lang w:val="en-US" w:eastAsia="en-US"/>
    </w:rPr>
  </w:style>
  <w:style w:type="paragraph" w:customStyle="1" w:styleId="682945986A6B4355B3FAB70B13715F97">
    <w:name w:val="682945986A6B4355B3FAB70B13715F97"/>
    <w:uiPriority w:val="99"/>
    <w:rsid w:val="00B06A20"/>
    <w:pPr>
      <w:spacing w:after="200" w:line="276" w:lineRule="auto"/>
    </w:pPr>
    <w:rPr>
      <w:rFonts w:ascii="Calibri" w:hAnsi="Calibri"/>
      <w:sz w:val="22"/>
      <w:szCs w:val="22"/>
      <w:lang w:val="en-US" w:eastAsia="en-US"/>
    </w:rPr>
  </w:style>
  <w:style w:type="paragraph" w:customStyle="1" w:styleId="EEE47940CC4D416A8CB97F3494F99D30">
    <w:name w:val="EEE47940CC4D416A8CB97F3494F99D30"/>
    <w:uiPriority w:val="99"/>
    <w:rsid w:val="00B06A20"/>
    <w:pPr>
      <w:spacing w:after="200" w:line="276" w:lineRule="auto"/>
    </w:pPr>
    <w:rPr>
      <w:rFonts w:ascii="Calibri" w:hAnsi="Calibri"/>
      <w:sz w:val="22"/>
      <w:szCs w:val="22"/>
      <w:lang w:val="en-US" w:eastAsia="en-US"/>
    </w:rPr>
  </w:style>
  <w:style w:type="paragraph" w:customStyle="1" w:styleId="5A14900C4C764935A74C048169A55741">
    <w:name w:val="5A14900C4C764935A74C048169A55741"/>
    <w:uiPriority w:val="99"/>
    <w:rsid w:val="00B06A20"/>
    <w:pPr>
      <w:spacing w:after="200" w:line="276" w:lineRule="auto"/>
    </w:pPr>
    <w:rPr>
      <w:rFonts w:ascii="Calibri" w:hAnsi="Calibri"/>
      <w:sz w:val="22"/>
      <w:szCs w:val="22"/>
      <w:lang w:val="en-US" w:eastAsia="en-US"/>
    </w:rPr>
  </w:style>
  <w:style w:type="paragraph" w:customStyle="1" w:styleId="312">
    <w:name w:val="Пустой (3 столбца)1"/>
    <w:uiPriority w:val="99"/>
    <w:rsid w:val="00B06A20"/>
    <w:pPr>
      <w:tabs>
        <w:tab w:val="center" w:pos="4680"/>
        <w:tab w:val="right" w:pos="9360"/>
      </w:tabs>
    </w:pPr>
    <w:rPr>
      <w:rFonts w:ascii="Calibri" w:hAnsi="Calibri"/>
      <w:sz w:val="22"/>
      <w:szCs w:val="22"/>
      <w:lang w:eastAsia="en-US"/>
    </w:rPr>
  </w:style>
  <w:style w:type="paragraph" w:customStyle="1" w:styleId="1fffff3">
    <w:name w:val="Черта 1"/>
    <w:uiPriority w:val="99"/>
    <w:rsid w:val="00B06A20"/>
    <w:pPr>
      <w:spacing w:after="200" w:line="276" w:lineRule="auto"/>
    </w:pPr>
    <w:rPr>
      <w:rFonts w:ascii="Calibri" w:hAnsi="Calibri"/>
      <w:sz w:val="22"/>
      <w:szCs w:val="22"/>
      <w:lang w:eastAsia="en-US"/>
    </w:rPr>
  </w:style>
  <w:style w:type="paragraph" w:customStyle="1" w:styleId="2fff3">
    <w:name w:val="Черта 2"/>
    <w:uiPriority w:val="99"/>
    <w:rsid w:val="00B06A20"/>
    <w:pPr>
      <w:spacing w:after="200" w:line="276" w:lineRule="auto"/>
    </w:pPr>
    <w:rPr>
      <w:rFonts w:ascii="Calibri" w:hAnsi="Calibri"/>
      <w:sz w:val="22"/>
      <w:szCs w:val="22"/>
      <w:lang w:eastAsia="en-US"/>
    </w:rPr>
  </w:style>
  <w:style w:type="paragraph" w:customStyle="1" w:styleId="3f8">
    <w:name w:val="Черта 3"/>
    <w:uiPriority w:val="99"/>
    <w:rsid w:val="00B06A20"/>
    <w:pPr>
      <w:spacing w:after="200" w:line="276" w:lineRule="auto"/>
    </w:pPr>
    <w:rPr>
      <w:rFonts w:ascii="Calibri" w:hAnsi="Calibri"/>
      <w:sz w:val="22"/>
      <w:szCs w:val="22"/>
      <w:lang w:eastAsia="en-US"/>
    </w:rPr>
  </w:style>
  <w:style w:type="paragraph" w:customStyle="1" w:styleId="affffffffffffffffffffffff4">
    <w:name w:val="Скобки"/>
    <w:uiPriority w:val="99"/>
    <w:rsid w:val="00B06A20"/>
    <w:pPr>
      <w:spacing w:after="200" w:line="276" w:lineRule="auto"/>
    </w:pPr>
    <w:rPr>
      <w:rFonts w:ascii="Calibri" w:hAnsi="Calibri"/>
      <w:sz w:val="22"/>
      <w:szCs w:val="22"/>
      <w:lang w:eastAsia="en-US"/>
    </w:rPr>
  </w:style>
  <w:style w:type="paragraph" w:customStyle="1" w:styleId="affffffffffffffffffffffff5">
    <w:name w:val="Точки"/>
    <w:uiPriority w:val="99"/>
    <w:rsid w:val="00B06A20"/>
    <w:pPr>
      <w:spacing w:after="200" w:line="276" w:lineRule="auto"/>
    </w:pPr>
    <w:rPr>
      <w:rFonts w:ascii="Calibri" w:hAnsi="Calibri"/>
      <w:sz w:val="22"/>
      <w:szCs w:val="22"/>
      <w:lang w:eastAsia="en-US"/>
    </w:rPr>
  </w:style>
  <w:style w:type="paragraph" w:customStyle="1" w:styleId="affffffffffffffffffffffff6">
    <w:name w:val="Крупный курсив"/>
    <w:uiPriority w:val="99"/>
    <w:rsid w:val="00B06A20"/>
    <w:pPr>
      <w:spacing w:after="200" w:line="276" w:lineRule="auto"/>
    </w:pPr>
    <w:rPr>
      <w:rFonts w:ascii="Calibri" w:hAnsi="Calibri"/>
      <w:sz w:val="22"/>
      <w:szCs w:val="22"/>
      <w:lang w:eastAsia="en-US"/>
    </w:rPr>
  </w:style>
  <w:style w:type="paragraph" w:customStyle="1" w:styleId="affffffffffffffffffffffff7">
    <w:name w:val="Крупный цветной"/>
    <w:uiPriority w:val="99"/>
    <w:rsid w:val="00B06A20"/>
    <w:pPr>
      <w:spacing w:after="200" w:line="276" w:lineRule="auto"/>
    </w:pPr>
    <w:rPr>
      <w:rFonts w:ascii="Calibri" w:hAnsi="Calibri"/>
      <w:sz w:val="22"/>
      <w:szCs w:val="22"/>
      <w:lang w:eastAsia="en-US"/>
    </w:rPr>
  </w:style>
  <w:style w:type="paragraph" w:customStyle="1" w:styleId="2fff4">
    <w:name w:val="Мозаика2"/>
    <w:uiPriority w:val="99"/>
    <w:rsid w:val="00B06A20"/>
    <w:pPr>
      <w:spacing w:after="200" w:line="276" w:lineRule="auto"/>
    </w:pPr>
    <w:rPr>
      <w:rFonts w:ascii="Calibri" w:hAnsi="Calibri"/>
      <w:sz w:val="22"/>
      <w:szCs w:val="22"/>
      <w:lang w:eastAsia="en-US"/>
    </w:rPr>
  </w:style>
  <w:style w:type="paragraph" w:customStyle="1" w:styleId="1fffff4">
    <w:name w:val="Номер стр. 1"/>
    <w:uiPriority w:val="99"/>
    <w:rsid w:val="00B06A20"/>
    <w:pPr>
      <w:spacing w:after="200" w:line="276" w:lineRule="auto"/>
    </w:pPr>
    <w:rPr>
      <w:rFonts w:ascii="Calibri" w:hAnsi="Calibri"/>
      <w:sz w:val="22"/>
      <w:szCs w:val="22"/>
      <w:lang w:eastAsia="en-US"/>
    </w:rPr>
  </w:style>
  <w:style w:type="paragraph" w:customStyle="1" w:styleId="affffffffffffffffffffffff8">
    <w:name w:val="Простой номер"/>
    <w:uiPriority w:val="99"/>
    <w:rsid w:val="00B06A20"/>
    <w:pPr>
      <w:spacing w:after="200" w:line="276" w:lineRule="auto"/>
    </w:pPr>
    <w:rPr>
      <w:rFonts w:ascii="Calibri" w:hAnsi="Calibri"/>
      <w:sz w:val="22"/>
      <w:szCs w:val="22"/>
      <w:lang w:eastAsia="en-US"/>
    </w:rPr>
  </w:style>
  <w:style w:type="paragraph" w:customStyle="1" w:styleId="affffffffffffffffffffffff9">
    <w:name w:val="Римский"/>
    <w:uiPriority w:val="99"/>
    <w:rsid w:val="00B06A20"/>
    <w:pPr>
      <w:spacing w:after="200" w:line="276" w:lineRule="auto"/>
    </w:pPr>
    <w:rPr>
      <w:rFonts w:ascii="Calibri" w:hAnsi="Calibri"/>
      <w:sz w:val="22"/>
      <w:szCs w:val="22"/>
      <w:lang w:eastAsia="en-US"/>
    </w:rPr>
  </w:style>
  <w:style w:type="paragraph" w:customStyle="1" w:styleId="affffffffffffffffffffffffa">
    <w:name w:val="Скругленный прямоугольник"/>
    <w:uiPriority w:val="99"/>
    <w:rsid w:val="00B06A20"/>
    <w:pPr>
      <w:spacing w:after="200" w:line="276" w:lineRule="auto"/>
    </w:pPr>
    <w:rPr>
      <w:rFonts w:ascii="Calibri" w:hAnsi="Calibri"/>
      <w:sz w:val="22"/>
      <w:szCs w:val="22"/>
      <w:lang w:eastAsia="en-US"/>
    </w:rPr>
  </w:style>
  <w:style w:type="paragraph" w:customStyle="1" w:styleId="affffffffffffffffffffffffb">
    <w:name w:val="Тильды"/>
    <w:uiPriority w:val="99"/>
    <w:rsid w:val="00B06A20"/>
    <w:pPr>
      <w:spacing w:after="200" w:line="276" w:lineRule="auto"/>
    </w:pPr>
    <w:rPr>
      <w:rFonts w:ascii="Calibri" w:hAnsi="Calibri"/>
      <w:sz w:val="22"/>
      <w:szCs w:val="22"/>
      <w:lang w:eastAsia="en-US"/>
    </w:rPr>
  </w:style>
  <w:style w:type="paragraph" w:customStyle="1" w:styleId="affffffffffffffffffffffffc">
    <w:name w:val="Линия сверху"/>
    <w:uiPriority w:val="99"/>
    <w:rsid w:val="00B06A20"/>
    <w:pPr>
      <w:spacing w:after="200" w:line="276" w:lineRule="auto"/>
    </w:pPr>
    <w:rPr>
      <w:rFonts w:ascii="Calibri" w:hAnsi="Calibri"/>
      <w:sz w:val="22"/>
      <w:szCs w:val="22"/>
      <w:lang w:eastAsia="en-US"/>
    </w:rPr>
  </w:style>
  <w:style w:type="paragraph" w:customStyle="1" w:styleId="affffffffffffffffffffffffd">
    <w:name w:val="Две линии"/>
    <w:uiPriority w:val="99"/>
    <w:rsid w:val="00B06A20"/>
    <w:pPr>
      <w:spacing w:after="200" w:line="276" w:lineRule="auto"/>
    </w:pPr>
    <w:rPr>
      <w:rFonts w:ascii="Calibri" w:hAnsi="Calibri"/>
      <w:sz w:val="22"/>
      <w:szCs w:val="22"/>
      <w:lang w:eastAsia="en-US"/>
    </w:rPr>
  </w:style>
  <w:style w:type="paragraph" w:customStyle="1" w:styleId="1fffff5">
    <w:name w:val="Стрелка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5">
    <w:name w:val="Стрелка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6">
    <w:name w:val="Курсив в рамке 1"/>
    <w:uiPriority w:val="99"/>
    <w:rsid w:val="00B06A20"/>
    <w:pPr>
      <w:tabs>
        <w:tab w:val="center" w:pos="4320"/>
        <w:tab w:val="right" w:pos="8640"/>
      </w:tabs>
    </w:pPr>
    <w:rPr>
      <w:rFonts w:ascii="Calibri" w:hAnsi="Calibri"/>
      <w:sz w:val="22"/>
      <w:szCs w:val="22"/>
      <w:lang w:eastAsia="en-US"/>
    </w:rPr>
  </w:style>
  <w:style w:type="paragraph" w:customStyle="1" w:styleId="2fff6">
    <w:name w:val="Курсив в рамке 2"/>
    <w:uiPriority w:val="99"/>
    <w:rsid w:val="00B06A20"/>
    <w:pPr>
      <w:tabs>
        <w:tab w:val="center" w:pos="4320"/>
        <w:tab w:val="right" w:pos="8640"/>
      </w:tabs>
    </w:pPr>
    <w:rPr>
      <w:rFonts w:ascii="Calibri" w:hAnsi="Calibri"/>
      <w:sz w:val="22"/>
      <w:szCs w:val="22"/>
      <w:lang w:eastAsia="en-US"/>
    </w:rPr>
  </w:style>
  <w:style w:type="paragraph" w:customStyle="1" w:styleId="2fff7">
    <w:name w:val="Скобки 2"/>
    <w:uiPriority w:val="99"/>
    <w:rsid w:val="00B06A20"/>
    <w:pPr>
      <w:tabs>
        <w:tab w:val="center" w:pos="4320"/>
        <w:tab w:val="right" w:pos="8640"/>
      </w:tabs>
    </w:pPr>
    <w:rPr>
      <w:rFonts w:ascii="Calibri" w:hAnsi="Calibri"/>
      <w:sz w:val="22"/>
      <w:szCs w:val="22"/>
      <w:lang w:eastAsia="en-US"/>
    </w:rPr>
  </w:style>
  <w:style w:type="paragraph" w:customStyle="1" w:styleId="affffffffffffffffffffffffe">
    <w:name w:val="Уголок"/>
    <w:uiPriority w:val="99"/>
    <w:rsid w:val="00B06A20"/>
    <w:pPr>
      <w:tabs>
        <w:tab w:val="center" w:pos="4680"/>
        <w:tab w:val="right" w:pos="9360"/>
      </w:tabs>
    </w:pPr>
    <w:rPr>
      <w:rFonts w:ascii="Calibri" w:hAnsi="Calibri"/>
      <w:sz w:val="22"/>
      <w:szCs w:val="22"/>
      <w:lang w:eastAsia="en-US"/>
    </w:rPr>
  </w:style>
  <w:style w:type="paragraph" w:customStyle="1" w:styleId="1fffff7">
    <w:name w:val="Крупный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8">
    <w:name w:val="Крупный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8">
    <w:name w:val="Мозаика 1"/>
    <w:uiPriority w:val="99"/>
    <w:rsid w:val="00B06A20"/>
    <w:pPr>
      <w:spacing w:after="200" w:line="276" w:lineRule="auto"/>
    </w:pPr>
    <w:rPr>
      <w:rFonts w:ascii="Calibri" w:hAnsi="Calibri"/>
      <w:sz w:val="22"/>
      <w:szCs w:val="22"/>
      <w:lang w:eastAsia="en-US"/>
    </w:rPr>
  </w:style>
  <w:style w:type="paragraph" w:customStyle="1" w:styleId="2fff9">
    <w:name w:val="Мозаика 2"/>
    <w:uiPriority w:val="99"/>
    <w:rsid w:val="00B06A20"/>
    <w:pPr>
      <w:spacing w:after="200" w:line="276" w:lineRule="auto"/>
    </w:pPr>
    <w:rPr>
      <w:rFonts w:ascii="Calibri" w:hAnsi="Calibri"/>
      <w:sz w:val="22"/>
      <w:szCs w:val="22"/>
      <w:lang w:eastAsia="en-US"/>
    </w:rPr>
  </w:style>
  <w:style w:type="paragraph" w:customStyle="1" w:styleId="3f9">
    <w:name w:val="Мозаика 3"/>
    <w:uiPriority w:val="99"/>
    <w:rsid w:val="00B06A20"/>
    <w:pPr>
      <w:spacing w:after="200" w:line="276" w:lineRule="auto"/>
    </w:pPr>
    <w:rPr>
      <w:rFonts w:ascii="Calibri" w:hAnsi="Calibri"/>
      <w:sz w:val="22"/>
      <w:szCs w:val="22"/>
      <w:lang w:eastAsia="en-US"/>
    </w:rPr>
  </w:style>
  <w:style w:type="paragraph" w:customStyle="1" w:styleId="1fffff9">
    <w:name w:val="Контур кружка 1"/>
    <w:uiPriority w:val="99"/>
    <w:rsid w:val="00B06A20"/>
    <w:pPr>
      <w:tabs>
        <w:tab w:val="center" w:pos="4320"/>
        <w:tab w:val="right" w:pos="8640"/>
      </w:tabs>
    </w:pPr>
    <w:rPr>
      <w:rFonts w:ascii="Calibri" w:hAnsi="Calibri"/>
      <w:sz w:val="22"/>
      <w:szCs w:val="22"/>
      <w:lang w:eastAsia="en-US"/>
    </w:rPr>
  </w:style>
  <w:style w:type="paragraph" w:customStyle="1" w:styleId="2fffa">
    <w:name w:val="Контур кружка 2"/>
    <w:uiPriority w:val="99"/>
    <w:rsid w:val="00B06A20"/>
    <w:pPr>
      <w:tabs>
        <w:tab w:val="center" w:pos="4320"/>
        <w:tab w:val="right" w:pos="8640"/>
      </w:tabs>
    </w:pPr>
    <w:rPr>
      <w:rFonts w:ascii="Calibri" w:hAnsi="Calibri"/>
      <w:sz w:val="22"/>
      <w:szCs w:val="22"/>
      <w:lang w:eastAsia="en-US"/>
    </w:rPr>
  </w:style>
  <w:style w:type="paragraph" w:customStyle="1" w:styleId="3fa">
    <w:name w:val="Контур кружка 3"/>
    <w:uiPriority w:val="99"/>
    <w:rsid w:val="00B06A20"/>
    <w:pPr>
      <w:tabs>
        <w:tab w:val="center" w:pos="4320"/>
        <w:tab w:val="right" w:pos="8640"/>
      </w:tabs>
    </w:pPr>
    <w:rPr>
      <w:rFonts w:ascii="Calibri" w:hAnsi="Calibri"/>
      <w:sz w:val="22"/>
      <w:szCs w:val="22"/>
      <w:lang w:eastAsia="en-US"/>
    </w:rPr>
  </w:style>
  <w:style w:type="paragraph" w:customStyle="1" w:styleId="afffffffffffffffffffffffff">
    <w:name w:val="Лент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a">
    <w:name w:val="Квадрат 1"/>
    <w:uiPriority w:val="99"/>
    <w:rsid w:val="00B06A20"/>
    <w:pPr>
      <w:spacing w:after="200" w:line="276" w:lineRule="auto"/>
    </w:pPr>
    <w:rPr>
      <w:rFonts w:ascii="Calibri" w:hAnsi="Calibri"/>
      <w:sz w:val="22"/>
      <w:szCs w:val="22"/>
      <w:lang w:eastAsia="en-US"/>
    </w:rPr>
  </w:style>
  <w:style w:type="paragraph" w:customStyle="1" w:styleId="2fffb">
    <w:name w:val="Квадрат 2"/>
    <w:uiPriority w:val="99"/>
    <w:rsid w:val="00B06A20"/>
    <w:pPr>
      <w:tabs>
        <w:tab w:val="center" w:pos="4320"/>
        <w:tab w:val="right" w:pos="8640"/>
      </w:tabs>
    </w:pPr>
    <w:rPr>
      <w:rFonts w:ascii="Calibri" w:hAnsi="Calibri"/>
      <w:sz w:val="22"/>
      <w:szCs w:val="22"/>
      <w:lang w:eastAsia="en-US"/>
    </w:rPr>
  </w:style>
  <w:style w:type="paragraph" w:customStyle="1" w:styleId="3fb">
    <w:name w:val="Квадрат 3"/>
    <w:uiPriority w:val="99"/>
    <w:rsid w:val="00B06A20"/>
    <w:pPr>
      <w:spacing w:after="200" w:line="276" w:lineRule="auto"/>
    </w:pPr>
    <w:rPr>
      <w:rFonts w:ascii="Calibri" w:hAnsi="Calibri"/>
      <w:sz w:val="22"/>
      <w:szCs w:val="22"/>
      <w:lang w:eastAsia="en-US"/>
    </w:rPr>
  </w:style>
  <w:style w:type="paragraph" w:customStyle="1" w:styleId="1fffffb">
    <w:name w:val="Стопка страниц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c">
    <w:name w:val="Стопка страниц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0">
    <w:name w:val="Звезд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c">
    <w:name w:val="Вкладка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d">
    <w:name w:val="Вкладка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d">
    <w:name w:val="Линия сверху 1"/>
    <w:uiPriority w:val="99"/>
    <w:rsid w:val="00B06A20"/>
    <w:pPr>
      <w:tabs>
        <w:tab w:val="center" w:pos="4680"/>
        <w:tab w:val="right" w:pos="9360"/>
      </w:tabs>
    </w:pPr>
    <w:rPr>
      <w:rFonts w:ascii="Calibri" w:hAnsi="Calibri"/>
      <w:sz w:val="22"/>
      <w:szCs w:val="22"/>
      <w:lang w:eastAsia="en-US"/>
    </w:rPr>
  </w:style>
  <w:style w:type="paragraph" w:customStyle="1" w:styleId="2fffe">
    <w:name w:val="Линия сверху 2"/>
    <w:uiPriority w:val="99"/>
    <w:rsid w:val="00B06A20"/>
    <w:pPr>
      <w:spacing w:after="200" w:line="276" w:lineRule="auto"/>
    </w:pPr>
    <w:rPr>
      <w:rFonts w:ascii="Calibri" w:hAnsi="Calibri"/>
      <w:sz w:val="22"/>
      <w:szCs w:val="22"/>
      <w:lang w:eastAsia="en-US"/>
    </w:rPr>
  </w:style>
  <w:style w:type="paragraph" w:customStyle="1" w:styleId="afffffffffffffffffffffffff1">
    <w:name w:val="Овал"/>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2">
    <w:name w:val="Полоса прокрутки"/>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e">
    <w:name w:val="Треугольник 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ffff">
    <w:name w:val="Треугольник 2"/>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f">
    <w:name w:val="Две линии 1"/>
    <w:uiPriority w:val="99"/>
    <w:rsid w:val="00B06A20"/>
    <w:pPr>
      <w:tabs>
        <w:tab w:val="center" w:pos="4320"/>
        <w:tab w:val="right" w:pos="8640"/>
      </w:tabs>
    </w:pPr>
    <w:rPr>
      <w:rFonts w:ascii="Calibri" w:hAnsi="Calibri"/>
      <w:sz w:val="22"/>
      <w:szCs w:val="22"/>
      <w:lang w:eastAsia="en-US"/>
    </w:rPr>
  </w:style>
  <w:style w:type="paragraph" w:customStyle="1" w:styleId="2ffff0">
    <w:name w:val="Две линии 2"/>
    <w:uiPriority w:val="99"/>
    <w:rsid w:val="00B06A20"/>
    <w:pPr>
      <w:tabs>
        <w:tab w:val="center" w:pos="4320"/>
        <w:tab w:val="right" w:pos="8640"/>
      </w:tabs>
    </w:pPr>
    <w:rPr>
      <w:rFonts w:ascii="Calibri" w:hAnsi="Calibri"/>
      <w:sz w:val="22"/>
      <w:szCs w:val="22"/>
      <w:lang w:eastAsia="en-US"/>
    </w:rPr>
  </w:style>
  <w:style w:type="paragraph" w:customStyle="1" w:styleId="1ffffff0">
    <w:name w:val="Вертикальный контур 1"/>
    <w:uiPriority w:val="99"/>
    <w:rsid w:val="00B06A20"/>
    <w:pPr>
      <w:tabs>
        <w:tab w:val="center" w:pos="4680"/>
        <w:tab w:val="right" w:pos="9360"/>
      </w:tabs>
    </w:pPr>
    <w:rPr>
      <w:rFonts w:ascii="Calibri" w:hAnsi="Calibri"/>
      <w:sz w:val="22"/>
      <w:szCs w:val="22"/>
      <w:lang w:eastAsia="en-US"/>
    </w:rPr>
  </w:style>
  <w:style w:type="paragraph" w:customStyle="1" w:styleId="2ffff1">
    <w:name w:val="Вертикальный контур 2"/>
    <w:uiPriority w:val="99"/>
    <w:rsid w:val="00B06A20"/>
    <w:pPr>
      <w:tabs>
        <w:tab w:val="center" w:pos="4680"/>
        <w:tab w:val="right" w:pos="9360"/>
      </w:tabs>
    </w:pPr>
    <w:rPr>
      <w:rFonts w:ascii="Calibri" w:hAnsi="Calibri"/>
      <w:sz w:val="22"/>
      <w:szCs w:val="22"/>
      <w:lang w:eastAsia="en-US"/>
    </w:rPr>
  </w:style>
  <w:style w:type="paragraph" w:customStyle="1" w:styleId="afffffffffffffffffffffffff3">
    <w:name w:val="Черта  слева"/>
    <w:uiPriority w:val="99"/>
    <w:rsid w:val="00B06A20"/>
    <w:pPr>
      <w:spacing w:after="200" w:line="276" w:lineRule="auto"/>
    </w:pPr>
    <w:rPr>
      <w:rFonts w:ascii="Calibri" w:hAnsi="Calibri"/>
      <w:sz w:val="22"/>
      <w:szCs w:val="22"/>
      <w:lang w:eastAsia="en-US"/>
    </w:rPr>
  </w:style>
  <w:style w:type="paragraph" w:customStyle="1" w:styleId="afffffffffffffffffffffffff4">
    <w:name w:val="Черта  справа"/>
    <w:uiPriority w:val="99"/>
    <w:rsid w:val="00B06A20"/>
    <w:pPr>
      <w:spacing w:after="200" w:line="276" w:lineRule="auto"/>
    </w:pPr>
    <w:rPr>
      <w:rFonts w:ascii="Calibri" w:hAnsi="Calibri"/>
      <w:sz w:val="22"/>
      <w:szCs w:val="22"/>
      <w:lang w:eastAsia="en-US"/>
    </w:rPr>
  </w:style>
  <w:style w:type="paragraph" w:customStyle="1" w:styleId="afffffffffffffffffffffffff5">
    <w:name w:val="Стрелка  сле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6">
    <w:name w:val="Стрелка  спра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7">
    <w:name w:val="Граница  слева"/>
    <w:uiPriority w:val="99"/>
    <w:rsid w:val="00B06A20"/>
    <w:pPr>
      <w:spacing w:after="200" w:line="276" w:lineRule="auto"/>
    </w:pPr>
    <w:rPr>
      <w:rFonts w:ascii="Calibri" w:hAnsi="Calibri"/>
      <w:sz w:val="22"/>
      <w:szCs w:val="22"/>
      <w:lang w:eastAsia="en-US"/>
    </w:rPr>
  </w:style>
  <w:style w:type="paragraph" w:customStyle="1" w:styleId="afffffffffffffffffffffffff8">
    <w:name w:val="Граница  справа"/>
    <w:uiPriority w:val="99"/>
    <w:rsid w:val="00B06A20"/>
    <w:pPr>
      <w:spacing w:after="200" w:line="276" w:lineRule="auto"/>
    </w:pPr>
    <w:rPr>
      <w:rFonts w:ascii="Calibri" w:hAnsi="Calibri"/>
      <w:sz w:val="22"/>
      <w:szCs w:val="22"/>
      <w:lang w:eastAsia="en-US"/>
    </w:rPr>
  </w:style>
  <w:style w:type="paragraph" w:customStyle="1" w:styleId="afffffffffffffffffffffffff9">
    <w:name w:val="Кружок  сле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a">
    <w:name w:val="Кружок  справа"/>
    <w:uiPriority w:val="99"/>
    <w:rsid w:val="00B06A20"/>
    <w:pPr>
      <w:spacing w:after="200" w:line="276" w:lineRule="auto"/>
    </w:pPr>
    <w:rPr>
      <w:rFonts w:ascii="Calibri" w:hAnsi="Calibri"/>
      <w:sz w:val="22"/>
      <w:szCs w:val="22"/>
      <w:lang w:eastAsia="en-US"/>
    </w:rPr>
  </w:style>
  <w:style w:type="paragraph" w:customStyle="1" w:styleId="afffffffffffffffffffffffffb">
    <w:name w:val="Крупный  сле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c">
    <w:name w:val="Крупный  спра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d">
    <w:name w:val="Орбита  слева"/>
    <w:uiPriority w:val="99"/>
    <w:rsid w:val="00B06A20"/>
    <w:pPr>
      <w:tabs>
        <w:tab w:val="center" w:pos="4320"/>
        <w:tab w:val="right" w:pos="8640"/>
      </w:tabs>
    </w:pPr>
    <w:rPr>
      <w:rFonts w:ascii="Calibri" w:hAnsi="Calibri"/>
      <w:sz w:val="22"/>
      <w:szCs w:val="22"/>
      <w:lang w:eastAsia="en-US"/>
    </w:rPr>
  </w:style>
  <w:style w:type="paragraph" w:customStyle="1" w:styleId="afffffffffffffffffffffffffe">
    <w:name w:val="Орбита  справа"/>
    <w:uiPriority w:val="99"/>
    <w:rsid w:val="00B06A20"/>
    <w:pPr>
      <w:tabs>
        <w:tab w:val="center" w:pos="4320"/>
        <w:tab w:val="right" w:pos="8640"/>
      </w:tabs>
    </w:pPr>
    <w:rPr>
      <w:rFonts w:ascii="Calibri" w:hAnsi="Calibri"/>
      <w:sz w:val="22"/>
      <w:szCs w:val="22"/>
      <w:lang w:eastAsia="en-US"/>
    </w:rPr>
  </w:style>
  <w:style w:type="paragraph" w:customStyle="1" w:styleId="affffffffffffffffffffffffff">
    <w:name w:val="Вертикальный  сле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f0">
    <w:name w:val="Вертикальный  справа"/>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215">
    <w:name w:val="Скобки 21"/>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affffffffffffffffffffffffff1">
    <w:name w:val="Кружок"/>
    <w:uiPriority w:val="99"/>
    <w:rsid w:val="00B06A20"/>
    <w:pPr>
      <w:tabs>
        <w:tab w:val="center" w:pos="4320"/>
        <w:tab w:val="right" w:pos="8640"/>
      </w:tabs>
      <w:spacing w:after="200" w:line="276" w:lineRule="auto"/>
    </w:pPr>
    <w:rPr>
      <w:rFonts w:ascii="Calibri" w:hAnsi="Calibri"/>
      <w:sz w:val="22"/>
      <w:szCs w:val="22"/>
      <w:lang w:eastAsia="en-US"/>
    </w:rPr>
  </w:style>
  <w:style w:type="paragraph" w:customStyle="1" w:styleId="1ffffff1">
    <w:name w:val="Крупный курсив 1"/>
    <w:uiPriority w:val="99"/>
    <w:rsid w:val="00B06A20"/>
    <w:pPr>
      <w:tabs>
        <w:tab w:val="center" w:pos="4680"/>
        <w:tab w:val="right" w:pos="9360"/>
      </w:tabs>
    </w:pPr>
    <w:rPr>
      <w:rFonts w:ascii="Calibri" w:hAnsi="Calibri"/>
      <w:sz w:val="22"/>
      <w:szCs w:val="22"/>
      <w:lang w:eastAsia="en-US"/>
    </w:rPr>
  </w:style>
  <w:style w:type="paragraph" w:customStyle="1" w:styleId="117">
    <w:name w:val="Вертикальный контур 11"/>
    <w:uiPriority w:val="99"/>
    <w:rsid w:val="00B06A20"/>
    <w:pPr>
      <w:tabs>
        <w:tab w:val="center" w:pos="4680"/>
        <w:tab w:val="right" w:pos="9360"/>
      </w:tabs>
    </w:pPr>
    <w:rPr>
      <w:rFonts w:ascii="Calibri" w:hAnsi="Calibri"/>
      <w:sz w:val="22"/>
      <w:szCs w:val="22"/>
      <w:lang w:eastAsia="en-US"/>
    </w:rPr>
  </w:style>
  <w:style w:type="paragraph" w:customStyle="1" w:styleId="216">
    <w:name w:val="Вертикальный контур 21"/>
    <w:uiPriority w:val="99"/>
    <w:rsid w:val="00B06A20"/>
    <w:pPr>
      <w:tabs>
        <w:tab w:val="center" w:pos="4680"/>
        <w:tab w:val="right" w:pos="9360"/>
      </w:tabs>
    </w:pPr>
    <w:rPr>
      <w:rFonts w:ascii="Calibri" w:hAnsi="Calibri"/>
      <w:sz w:val="22"/>
      <w:szCs w:val="22"/>
      <w:lang w:eastAsia="en-US"/>
    </w:rPr>
  </w:style>
  <w:style w:type="paragraph" w:customStyle="1" w:styleId="affffffffffffffffffffffffff2">
    <w:name w:val="Очень крупный"/>
    <w:uiPriority w:val="99"/>
    <w:rsid w:val="00B06A20"/>
    <w:pPr>
      <w:spacing w:after="200" w:line="276" w:lineRule="auto"/>
    </w:pPr>
    <w:rPr>
      <w:rFonts w:ascii="Calibri" w:hAnsi="Calibri"/>
      <w:sz w:val="22"/>
      <w:szCs w:val="22"/>
      <w:lang w:eastAsia="en-US"/>
    </w:rPr>
  </w:style>
  <w:style w:type="table" w:customStyle="1" w:styleId="1ffffff2">
    <w:name w:val="Светлый список1"/>
    <w:basedOn w:val="aff6"/>
    <w:uiPriority w:val="99"/>
    <w:rsid w:val="00B06A20"/>
    <w:rPr>
      <w:rFonts w:ascii="Calibri" w:hAnsi="Calibri"/>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30">
    <w:name w:val="Light List Accent 3"/>
    <w:basedOn w:val="aff6"/>
    <w:uiPriority w:val="61"/>
    <w:rsid w:val="00B06A20"/>
    <w:rPr>
      <w:rFonts w:ascii="Calibri" w:hAnsi="Calibri"/>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2-1">
    <w:name w:val="Medium List 2 Accent 1"/>
    <w:basedOn w:val="aff6"/>
    <w:uiPriority w:val="66"/>
    <w:rsid w:val="00B06A2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DecimalAligned">
    <w:name w:val="Decimal Aligned"/>
    <w:basedOn w:val="aff4"/>
    <w:uiPriority w:val="99"/>
    <w:qFormat/>
    <w:rsid w:val="00B06A20"/>
    <w:pPr>
      <w:tabs>
        <w:tab w:val="decimal" w:pos="360"/>
      </w:tabs>
      <w:spacing w:after="200" w:line="276" w:lineRule="auto"/>
      <w:ind w:firstLine="0"/>
      <w:jc w:val="left"/>
    </w:pPr>
    <w:rPr>
      <w:rFonts w:ascii="Calibri" w:hAnsi="Calibri"/>
      <w:sz w:val="22"/>
      <w:szCs w:val="22"/>
      <w:lang w:eastAsia="en-US"/>
    </w:rPr>
  </w:style>
  <w:style w:type="table" w:customStyle="1" w:styleId="-11">
    <w:name w:val="Светлая заливка - Акцент 11"/>
    <w:basedOn w:val="aff6"/>
    <w:uiPriority w:val="99"/>
    <w:rsid w:val="00B06A20"/>
    <w:rPr>
      <w:rFonts w:ascii="Calibri" w:hAnsi="Calibri"/>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2-5">
    <w:name w:val="Medium Shading 2 Accent 5"/>
    <w:basedOn w:val="aff6"/>
    <w:uiPriority w:val="64"/>
    <w:rsid w:val="00B06A20"/>
    <w:rPr>
      <w:rFonts w:ascii="Calibri" w:hAnsi="Calibr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Calendar1">
    <w:name w:val="Calendar 1"/>
    <w:basedOn w:val="aff6"/>
    <w:uiPriority w:val="99"/>
    <w:qFormat/>
    <w:rsid w:val="00B06A20"/>
    <w:rPr>
      <w:rFonts w:ascii="Calibri" w:hAnsi="Calibri"/>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table" w:customStyle="1" w:styleId="Calendar2">
    <w:name w:val="Calendar 2"/>
    <w:basedOn w:val="aff6"/>
    <w:uiPriority w:val="99"/>
    <w:qFormat/>
    <w:rsid w:val="00B06A20"/>
    <w:pPr>
      <w:jc w:val="center"/>
    </w:pPr>
    <w:rPr>
      <w:rFonts w:ascii="Calibri" w:hAnsi="Calibri"/>
      <w:sz w:val="28"/>
      <w:szCs w:val="28"/>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table" w:customStyle="1" w:styleId="Calendar3">
    <w:name w:val="Calendar 3"/>
    <w:basedOn w:val="aff6"/>
    <w:uiPriority w:val="99"/>
    <w:qFormat/>
    <w:rsid w:val="00B06A20"/>
    <w:pPr>
      <w:jc w:val="right"/>
    </w:pPr>
    <w:rPr>
      <w:rFonts w:ascii="Cambria" w:hAnsi="Cambria"/>
      <w:color w:val="7F7F7F"/>
    </w:rPr>
    <w:tblPr/>
    <w:tblStylePr w:type="firstRow">
      <w:pPr>
        <w:wordWrap/>
        <w:jc w:val="right"/>
      </w:pPr>
      <w:rPr>
        <w:color w:val="365F91"/>
        <w:sz w:val="44"/>
        <w:szCs w:val="44"/>
      </w:rPr>
    </w:tblStylePr>
    <w:tblStylePr w:type="firstCol">
      <w:rPr>
        <w:color w:val="365F91"/>
      </w:rPr>
    </w:tblStylePr>
    <w:tblStylePr w:type="lastCol">
      <w:rPr>
        <w:color w:val="365F91"/>
      </w:rPr>
    </w:tblStylePr>
  </w:style>
  <w:style w:type="table" w:customStyle="1" w:styleId="Calendar4">
    <w:name w:val="Calendar 4"/>
    <w:basedOn w:val="aff6"/>
    <w:uiPriority w:val="99"/>
    <w:qFormat/>
    <w:rsid w:val="00B06A20"/>
    <w:pPr>
      <w:snapToGrid w:val="0"/>
    </w:pPr>
    <w:rPr>
      <w:rFonts w:ascii="Calibri" w:hAnsi="Calibri"/>
      <w:b/>
      <w:bCs/>
      <w:color w:val="D9D9D9"/>
      <w:sz w:val="16"/>
      <w:szCs w:val="16"/>
    </w:rPr>
    <w:tblPr>
      <w:tblStyleRowBandSize w:val="1"/>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paragraph" w:customStyle="1" w:styleId="A3C17ED0A69F410C83B6319909CEC41B">
    <w:name w:val="A3C17ED0A69F410C83B6319909CEC41B"/>
    <w:uiPriority w:val="99"/>
    <w:rsid w:val="00B06A20"/>
    <w:pPr>
      <w:spacing w:after="200" w:line="276" w:lineRule="auto"/>
    </w:pPr>
    <w:rPr>
      <w:rFonts w:ascii="Calibri" w:hAnsi="Calibri"/>
      <w:sz w:val="22"/>
      <w:szCs w:val="22"/>
      <w:lang w:val="en-US" w:eastAsia="en-US"/>
    </w:rPr>
  </w:style>
  <w:style w:type="paragraph" w:customStyle="1" w:styleId="affffffffffffffffffffffffff3">
    <w:name w:val="Консервативная (цитата)"/>
    <w:uiPriority w:val="99"/>
    <w:rsid w:val="00B06A20"/>
    <w:pPr>
      <w:spacing w:after="200" w:line="276" w:lineRule="auto"/>
    </w:pPr>
    <w:rPr>
      <w:rFonts w:ascii="Calibri" w:hAnsi="Calibri"/>
      <w:sz w:val="22"/>
      <w:szCs w:val="22"/>
      <w:lang w:eastAsia="en-US"/>
    </w:rPr>
  </w:style>
  <w:style w:type="paragraph" w:customStyle="1" w:styleId="30E71E7A231B423E93822D7349E9A99E">
    <w:name w:val="30E71E7A231B423E93822D7349E9A99E"/>
    <w:uiPriority w:val="99"/>
    <w:rsid w:val="00B06A20"/>
    <w:pPr>
      <w:spacing w:after="200" w:line="276" w:lineRule="auto"/>
    </w:pPr>
    <w:rPr>
      <w:rFonts w:ascii="Calibri" w:hAnsi="Calibri"/>
      <w:sz w:val="22"/>
      <w:szCs w:val="22"/>
      <w:lang w:val="en-US" w:eastAsia="en-US"/>
    </w:rPr>
  </w:style>
  <w:style w:type="paragraph" w:customStyle="1" w:styleId="affffffffffffffffffffffffff4">
    <w:name w:val="Консервативная (боковая полоса)"/>
    <w:uiPriority w:val="99"/>
    <w:rsid w:val="00B06A20"/>
    <w:pPr>
      <w:spacing w:after="200" w:line="276" w:lineRule="auto"/>
    </w:pPr>
    <w:rPr>
      <w:rFonts w:ascii="Calibri" w:hAnsi="Calibri"/>
      <w:sz w:val="22"/>
      <w:szCs w:val="22"/>
      <w:lang w:eastAsia="en-US"/>
    </w:rPr>
  </w:style>
  <w:style w:type="paragraph" w:customStyle="1" w:styleId="B3ED14705DD54AE7ADEB68920BF63CA0">
    <w:name w:val="B3ED14705DD54AE7ADEB68920BF63CA0"/>
    <w:uiPriority w:val="99"/>
    <w:rsid w:val="00B06A20"/>
    <w:pPr>
      <w:spacing w:after="200" w:line="276" w:lineRule="auto"/>
    </w:pPr>
    <w:rPr>
      <w:rFonts w:ascii="Calibri" w:hAnsi="Calibri"/>
      <w:sz w:val="22"/>
      <w:szCs w:val="22"/>
      <w:lang w:val="en-US" w:eastAsia="en-US"/>
    </w:rPr>
  </w:style>
  <w:style w:type="paragraph" w:customStyle="1" w:styleId="affffffffffffffffffffffffff5">
    <w:name w:val="Боковая линия (цитата)"/>
    <w:uiPriority w:val="99"/>
    <w:rsid w:val="00B06A20"/>
    <w:pPr>
      <w:spacing w:after="200" w:line="276" w:lineRule="auto"/>
    </w:pPr>
    <w:rPr>
      <w:rFonts w:ascii="Calibri" w:hAnsi="Calibri"/>
      <w:sz w:val="22"/>
      <w:szCs w:val="22"/>
      <w:lang w:eastAsia="en-US"/>
    </w:rPr>
  </w:style>
  <w:style w:type="paragraph" w:customStyle="1" w:styleId="F22EC8586E5245839D06CA131760A47B">
    <w:name w:val="F22EC8586E5245839D06CA131760A47B"/>
    <w:uiPriority w:val="99"/>
    <w:rsid w:val="00B06A20"/>
    <w:pPr>
      <w:spacing w:after="200" w:line="276" w:lineRule="auto"/>
    </w:pPr>
    <w:rPr>
      <w:rFonts w:ascii="Calibri" w:hAnsi="Calibri"/>
      <w:sz w:val="22"/>
      <w:szCs w:val="22"/>
      <w:lang w:val="en-US" w:eastAsia="en-US"/>
    </w:rPr>
  </w:style>
  <w:style w:type="paragraph" w:customStyle="1" w:styleId="affffffffffffffffffffffffff6">
    <w:name w:val="Боковая линия (боковая полоса)"/>
    <w:uiPriority w:val="99"/>
    <w:rsid w:val="00B06A20"/>
    <w:pPr>
      <w:spacing w:after="200" w:line="276" w:lineRule="auto"/>
    </w:pPr>
    <w:rPr>
      <w:rFonts w:ascii="Calibri" w:hAnsi="Calibri"/>
      <w:sz w:val="22"/>
      <w:szCs w:val="22"/>
      <w:lang w:eastAsia="en-US"/>
    </w:rPr>
  </w:style>
  <w:style w:type="paragraph" w:customStyle="1" w:styleId="963D52721CDF4F0791C0D7B7D8728F69">
    <w:name w:val="963D52721CDF4F0791C0D7B7D8728F69"/>
    <w:uiPriority w:val="99"/>
    <w:rsid w:val="00B06A20"/>
    <w:pPr>
      <w:spacing w:after="200" w:line="276" w:lineRule="auto"/>
    </w:pPr>
    <w:rPr>
      <w:rFonts w:ascii="Calibri" w:hAnsi="Calibri"/>
      <w:sz w:val="22"/>
      <w:szCs w:val="22"/>
      <w:lang w:val="en-US" w:eastAsia="en-US"/>
    </w:rPr>
  </w:style>
  <w:style w:type="paragraph" w:customStyle="1" w:styleId="affffffffffffffffffffffffff7">
    <w:name w:val="Стеллаж (цитата)"/>
    <w:uiPriority w:val="99"/>
    <w:rsid w:val="00B06A20"/>
    <w:pPr>
      <w:spacing w:after="200" w:line="276" w:lineRule="auto"/>
    </w:pPr>
    <w:rPr>
      <w:rFonts w:ascii="Calibri" w:hAnsi="Calibri"/>
      <w:sz w:val="22"/>
      <w:szCs w:val="22"/>
      <w:lang w:eastAsia="en-US"/>
    </w:rPr>
  </w:style>
  <w:style w:type="paragraph" w:customStyle="1" w:styleId="D36FF30FCF054EF5B4011D5CFA348D5F">
    <w:name w:val="D36FF30FCF054EF5B4011D5CFA348D5F"/>
    <w:uiPriority w:val="99"/>
    <w:rsid w:val="00B06A20"/>
    <w:pPr>
      <w:spacing w:after="200" w:line="276" w:lineRule="auto"/>
    </w:pPr>
    <w:rPr>
      <w:rFonts w:ascii="Calibri" w:hAnsi="Calibri"/>
      <w:sz w:val="22"/>
      <w:szCs w:val="22"/>
      <w:lang w:val="en-US" w:eastAsia="en-US"/>
    </w:rPr>
  </w:style>
  <w:style w:type="paragraph" w:customStyle="1" w:styleId="affffffffffffffffffffffffff8">
    <w:name w:val="Стеллаж (боковая полоса)"/>
    <w:uiPriority w:val="99"/>
    <w:rsid w:val="00B06A20"/>
    <w:pPr>
      <w:spacing w:after="200" w:line="276" w:lineRule="auto"/>
    </w:pPr>
    <w:rPr>
      <w:rFonts w:ascii="Calibri" w:hAnsi="Calibri"/>
      <w:sz w:val="22"/>
      <w:szCs w:val="22"/>
      <w:lang w:eastAsia="en-US"/>
    </w:rPr>
  </w:style>
  <w:style w:type="paragraph" w:customStyle="1" w:styleId="3C2F8813E57B48C489E7795CB86682AE">
    <w:name w:val="3C2F8813E57B48C489E7795CB86682AE"/>
    <w:uiPriority w:val="99"/>
    <w:rsid w:val="00B06A20"/>
    <w:pPr>
      <w:spacing w:after="200" w:line="276" w:lineRule="auto"/>
    </w:pPr>
    <w:rPr>
      <w:rFonts w:ascii="Calibri" w:hAnsi="Calibri"/>
      <w:sz w:val="22"/>
      <w:szCs w:val="22"/>
      <w:lang w:val="en-US" w:eastAsia="en-US"/>
    </w:rPr>
  </w:style>
  <w:style w:type="paragraph" w:customStyle="1" w:styleId="affffffffffffffffffffffffff9">
    <w:name w:val="Строгая (цитата)"/>
    <w:uiPriority w:val="99"/>
    <w:rsid w:val="00B06A20"/>
    <w:pPr>
      <w:spacing w:after="200" w:line="276" w:lineRule="auto"/>
    </w:pPr>
    <w:rPr>
      <w:rFonts w:ascii="Calibri" w:hAnsi="Calibri"/>
      <w:sz w:val="22"/>
      <w:szCs w:val="22"/>
      <w:lang w:eastAsia="en-US"/>
    </w:rPr>
  </w:style>
  <w:style w:type="paragraph" w:customStyle="1" w:styleId="313AAA0A7F91419E9767568CEA6D3CA7">
    <w:name w:val="313AAA0A7F91419E9767568CEA6D3CA7"/>
    <w:uiPriority w:val="99"/>
    <w:rsid w:val="00B06A20"/>
    <w:pPr>
      <w:spacing w:after="200" w:line="276" w:lineRule="auto"/>
    </w:pPr>
    <w:rPr>
      <w:rFonts w:ascii="Calibri" w:hAnsi="Calibri"/>
      <w:sz w:val="22"/>
      <w:szCs w:val="22"/>
      <w:lang w:val="en-US" w:eastAsia="en-US"/>
    </w:rPr>
  </w:style>
  <w:style w:type="paragraph" w:customStyle="1" w:styleId="affffffffffffffffffffffffffa">
    <w:name w:val="Строгая (боковая полоса)"/>
    <w:uiPriority w:val="99"/>
    <w:rsid w:val="00B06A20"/>
    <w:pPr>
      <w:spacing w:after="200" w:line="276" w:lineRule="auto"/>
    </w:pPr>
    <w:rPr>
      <w:rFonts w:ascii="Calibri" w:hAnsi="Calibri"/>
      <w:sz w:val="22"/>
      <w:szCs w:val="22"/>
      <w:lang w:eastAsia="en-US"/>
    </w:rPr>
  </w:style>
  <w:style w:type="paragraph" w:customStyle="1" w:styleId="9895EE15C9AD4F1BB890D4DD103D2000">
    <w:name w:val="9895EE15C9AD4F1BB890D4DD103D2000"/>
    <w:uiPriority w:val="99"/>
    <w:rsid w:val="00B06A20"/>
    <w:pPr>
      <w:spacing w:after="200" w:line="276" w:lineRule="auto"/>
    </w:pPr>
    <w:rPr>
      <w:rFonts w:ascii="Calibri" w:hAnsi="Calibri"/>
      <w:sz w:val="22"/>
      <w:szCs w:val="22"/>
      <w:lang w:val="en-US" w:eastAsia="en-US"/>
    </w:rPr>
  </w:style>
  <w:style w:type="paragraph" w:customStyle="1" w:styleId="affffffffffffffffffffffffffb">
    <w:name w:val="Алфавит (цитата)"/>
    <w:uiPriority w:val="99"/>
    <w:rsid w:val="00B06A20"/>
    <w:pPr>
      <w:spacing w:after="200" w:line="276" w:lineRule="auto"/>
    </w:pPr>
    <w:rPr>
      <w:rFonts w:ascii="Calibri" w:hAnsi="Calibri"/>
      <w:sz w:val="22"/>
      <w:szCs w:val="22"/>
      <w:lang w:eastAsia="en-US"/>
    </w:rPr>
  </w:style>
  <w:style w:type="paragraph" w:customStyle="1" w:styleId="39E28037BF554FA48C447D9C6C9ECF8D">
    <w:name w:val="39E28037BF554FA48C447D9C6C9ECF8D"/>
    <w:uiPriority w:val="99"/>
    <w:rsid w:val="00B06A20"/>
    <w:pPr>
      <w:spacing w:after="200" w:line="276" w:lineRule="auto"/>
    </w:pPr>
    <w:rPr>
      <w:rFonts w:ascii="Calibri" w:hAnsi="Calibri"/>
      <w:sz w:val="22"/>
      <w:szCs w:val="22"/>
      <w:lang w:val="en-US" w:eastAsia="en-US"/>
    </w:rPr>
  </w:style>
  <w:style w:type="paragraph" w:customStyle="1" w:styleId="affffffffffffffffffffffffffc">
    <w:name w:val="Алфавит (боковая полоса)"/>
    <w:uiPriority w:val="99"/>
    <w:rsid w:val="00B06A20"/>
    <w:pPr>
      <w:spacing w:after="200" w:line="276" w:lineRule="auto"/>
    </w:pPr>
    <w:rPr>
      <w:rFonts w:ascii="Calibri" w:hAnsi="Calibri"/>
      <w:sz w:val="22"/>
      <w:szCs w:val="22"/>
      <w:lang w:eastAsia="en-US"/>
    </w:rPr>
  </w:style>
  <w:style w:type="paragraph" w:customStyle="1" w:styleId="67534F53986F416BB29A81C6F1921BC1">
    <w:name w:val="67534F53986F416BB29A81C6F1921BC1"/>
    <w:uiPriority w:val="99"/>
    <w:rsid w:val="00B06A20"/>
    <w:pPr>
      <w:spacing w:after="200" w:line="276" w:lineRule="auto"/>
    </w:pPr>
    <w:rPr>
      <w:rFonts w:ascii="Calibri" w:hAnsi="Calibri"/>
      <w:sz w:val="22"/>
      <w:szCs w:val="22"/>
      <w:lang w:val="en-US" w:eastAsia="en-US"/>
    </w:rPr>
  </w:style>
  <w:style w:type="paragraph" w:customStyle="1" w:styleId="affffffffffffffffffffffffffd">
    <w:name w:val="Годовой отчет (цитата)"/>
    <w:uiPriority w:val="99"/>
    <w:rsid w:val="00B06A20"/>
    <w:pPr>
      <w:spacing w:after="200" w:line="276" w:lineRule="auto"/>
    </w:pPr>
    <w:rPr>
      <w:rFonts w:ascii="Calibri" w:hAnsi="Calibri"/>
      <w:sz w:val="22"/>
      <w:szCs w:val="22"/>
      <w:lang w:eastAsia="en-US"/>
    </w:rPr>
  </w:style>
  <w:style w:type="paragraph" w:customStyle="1" w:styleId="24F5CBF29915489AA569A936C86FCA81">
    <w:name w:val="24F5CBF29915489AA569A936C86FCA81"/>
    <w:uiPriority w:val="99"/>
    <w:rsid w:val="00B06A20"/>
    <w:pPr>
      <w:spacing w:after="200" w:line="276" w:lineRule="auto"/>
    </w:pPr>
    <w:rPr>
      <w:rFonts w:ascii="Calibri" w:hAnsi="Calibri"/>
      <w:sz w:val="22"/>
      <w:szCs w:val="22"/>
      <w:lang w:val="en-US" w:eastAsia="en-US"/>
    </w:rPr>
  </w:style>
  <w:style w:type="paragraph" w:customStyle="1" w:styleId="affffffffffffffffffffffffffe">
    <w:name w:val="Годовой отчет (боковая полоса)"/>
    <w:uiPriority w:val="99"/>
    <w:rsid w:val="00B06A20"/>
    <w:pPr>
      <w:spacing w:after="200" w:line="276" w:lineRule="auto"/>
    </w:pPr>
    <w:rPr>
      <w:rFonts w:ascii="Calibri" w:hAnsi="Calibri"/>
      <w:sz w:val="22"/>
      <w:szCs w:val="22"/>
      <w:lang w:eastAsia="en-US"/>
    </w:rPr>
  </w:style>
  <w:style w:type="paragraph" w:customStyle="1" w:styleId="AA1809F9958C409987FC50D992416EAD">
    <w:name w:val="AA1809F9958C409987FC50D992416EAD"/>
    <w:uiPriority w:val="99"/>
    <w:rsid w:val="00B06A20"/>
    <w:pPr>
      <w:spacing w:after="200" w:line="276" w:lineRule="auto"/>
    </w:pPr>
    <w:rPr>
      <w:rFonts w:ascii="Calibri" w:hAnsi="Calibri"/>
      <w:sz w:val="22"/>
      <w:szCs w:val="22"/>
      <w:lang w:val="en-US" w:eastAsia="en-US"/>
    </w:rPr>
  </w:style>
  <w:style w:type="paragraph" w:customStyle="1" w:styleId="afffffffffffffffffffffffffff">
    <w:name w:val="Кубики (цитата)"/>
    <w:uiPriority w:val="99"/>
    <w:rsid w:val="00B06A20"/>
    <w:pPr>
      <w:spacing w:after="200" w:line="276" w:lineRule="auto"/>
    </w:pPr>
    <w:rPr>
      <w:rFonts w:ascii="Calibri" w:hAnsi="Calibri"/>
      <w:sz w:val="22"/>
      <w:szCs w:val="22"/>
      <w:lang w:eastAsia="en-US"/>
    </w:rPr>
  </w:style>
  <w:style w:type="paragraph" w:customStyle="1" w:styleId="AE71160DC4FA460D81C666C20F92840A">
    <w:name w:val="AE71160DC4FA460D81C666C20F92840A"/>
    <w:uiPriority w:val="99"/>
    <w:rsid w:val="00B06A20"/>
    <w:pPr>
      <w:spacing w:after="200" w:line="276" w:lineRule="auto"/>
    </w:pPr>
    <w:rPr>
      <w:rFonts w:ascii="Calibri" w:hAnsi="Calibri"/>
      <w:sz w:val="22"/>
      <w:szCs w:val="22"/>
      <w:lang w:val="en-US" w:eastAsia="en-US"/>
    </w:rPr>
  </w:style>
  <w:style w:type="paragraph" w:customStyle="1" w:styleId="afffffffffffffffffffffffffff0">
    <w:name w:val="Кубики (боковая полоса)"/>
    <w:uiPriority w:val="99"/>
    <w:rsid w:val="00B06A20"/>
    <w:pPr>
      <w:spacing w:after="200" w:line="276" w:lineRule="auto"/>
    </w:pPr>
    <w:rPr>
      <w:rFonts w:ascii="Calibri" w:hAnsi="Calibri"/>
      <w:sz w:val="22"/>
      <w:szCs w:val="22"/>
      <w:lang w:eastAsia="en-US"/>
    </w:rPr>
  </w:style>
  <w:style w:type="paragraph" w:customStyle="1" w:styleId="7CF563F0CDF84E73A37FE2B111010CCA">
    <w:name w:val="7CF563F0CDF84E73A37FE2B111010CCA"/>
    <w:uiPriority w:val="99"/>
    <w:rsid w:val="00B06A20"/>
    <w:pPr>
      <w:spacing w:after="200" w:line="276" w:lineRule="auto"/>
    </w:pPr>
    <w:rPr>
      <w:rFonts w:ascii="Calibri" w:hAnsi="Calibri"/>
      <w:sz w:val="22"/>
      <w:szCs w:val="22"/>
      <w:lang w:val="en-US" w:eastAsia="en-US"/>
    </w:rPr>
  </w:style>
  <w:style w:type="paragraph" w:customStyle="1" w:styleId="afffffffffffffffffffffffffff1">
    <w:name w:val="Современная (цитата)"/>
    <w:uiPriority w:val="99"/>
    <w:rsid w:val="00B06A20"/>
    <w:pPr>
      <w:spacing w:after="200" w:line="276" w:lineRule="auto"/>
    </w:pPr>
    <w:rPr>
      <w:rFonts w:ascii="Calibri" w:hAnsi="Calibri"/>
      <w:sz w:val="22"/>
      <w:szCs w:val="22"/>
      <w:lang w:eastAsia="en-US"/>
    </w:rPr>
  </w:style>
  <w:style w:type="paragraph" w:customStyle="1" w:styleId="5BAD94454C1D4CE18287B811C5BA139B">
    <w:name w:val="5BAD94454C1D4CE18287B811C5BA139B"/>
    <w:uiPriority w:val="99"/>
    <w:rsid w:val="00B06A20"/>
    <w:pPr>
      <w:spacing w:after="200" w:line="276" w:lineRule="auto"/>
    </w:pPr>
    <w:rPr>
      <w:rFonts w:ascii="Calibri" w:hAnsi="Calibri"/>
      <w:sz w:val="22"/>
      <w:szCs w:val="22"/>
      <w:lang w:val="en-US" w:eastAsia="en-US"/>
    </w:rPr>
  </w:style>
  <w:style w:type="paragraph" w:customStyle="1" w:styleId="afffffffffffffffffffffffffff2">
    <w:name w:val="Современная (боковая полоса)"/>
    <w:uiPriority w:val="99"/>
    <w:rsid w:val="00B06A20"/>
    <w:pPr>
      <w:spacing w:after="200" w:line="276" w:lineRule="auto"/>
    </w:pPr>
    <w:rPr>
      <w:rFonts w:ascii="Calibri" w:hAnsi="Calibri"/>
      <w:sz w:val="22"/>
      <w:szCs w:val="22"/>
      <w:lang w:eastAsia="en-US"/>
    </w:rPr>
  </w:style>
  <w:style w:type="paragraph" w:customStyle="1" w:styleId="40067D33C71B46D78F01DB2D880DA6F6">
    <w:name w:val="40067D33C71B46D78F01DB2D880DA6F6"/>
    <w:uiPriority w:val="99"/>
    <w:rsid w:val="00B06A20"/>
    <w:pPr>
      <w:spacing w:after="200" w:line="276" w:lineRule="auto"/>
    </w:pPr>
    <w:rPr>
      <w:rFonts w:ascii="Calibri" w:hAnsi="Calibri"/>
      <w:sz w:val="22"/>
      <w:szCs w:val="22"/>
      <w:lang w:val="en-US" w:eastAsia="en-US"/>
    </w:rPr>
  </w:style>
  <w:style w:type="paragraph" w:customStyle="1" w:styleId="afffffffffffffffffffffffffff3">
    <w:name w:val="Полоски (цитата)"/>
    <w:uiPriority w:val="99"/>
    <w:rsid w:val="00B06A20"/>
    <w:pPr>
      <w:spacing w:after="200" w:line="276" w:lineRule="auto"/>
    </w:pPr>
    <w:rPr>
      <w:rFonts w:ascii="Calibri" w:hAnsi="Calibri"/>
      <w:sz w:val="22"/>
      <w:szCs w:val="22"/>
      <w:lang w:eastAsia="en-US"/>
    </w:rPr>
  </w:style>
  <w:style w:type="paragraph" w:customStyle="1" w:styleId="33BA4F500E42474B816D7FEF8BE7BC70">
    <w:name w:val="33BA4F500E42474B816D7FEF8BE7BC70"/>
    <w:uiPriority w:val="99"/>
    <w:rsid w:val="00B06A20"/>
    <w:pPr>
      <w:spacing w:after="200" w:line="276" w:lineRule="auto"/>
    </w:pPr>
    <w:rPr>
      <w:rFonts w:ascii="Calibri" w:hAnsi="Calibri"/>
      <w:sz w:val="22"/>
      <w:szCs w:val="22"/>
      <w:lang w:val="en-US" w:eastAsia="en-US"/>
    </w:rPr>
  </w:style>
  <w:style w:type="paragraph" w:customStyle="1" w:styleId="afffffffffffffffffffffffffff4">
    <w:name w:val="Полоски (боковая полоса)"/>
    <w:uiPriority w:val="99"/>
    <w:rsid w:val="00B06A20"/>
    <w:pPr>
      <w:spacing w:after="200" w:line="276" w:lineRule="auto"/>
    </w:pPr>
    <w:rPr>
      <w:rFonts w:ascii="Calibri" w:hAnsi="Calibri"/>
      <w:sz w:val="22"/>
      <w:szCs w:val="22"/>
      <w:lang w:eastAsia="en-US"/>
    </w:rPr>
  </w:style>
  <w:style w:type="paragraph" w:customStyle="1" w:styleId="534E01883D88406F881D903A50224B83">
    <w:name w:val="534E01883D88406F881D903A50224B83"/>
    <w:uiPriority w:val="99"/>
    <w:rsid w:val="00B06A20"/>
    <w:pPr>
      <w:spacing w:after="200" w:line="276" w:lineRule="auto"/>
    </w:pPr>
    <w:rPr>
      <w:rFonts w:ascii="Calibri" w:hAnsi="Calibri"/>
      <w:sz w:val="22"/>
      <w:szCs w:val="22"/>
      <w:lang w:val="en-US" w:eastAsia="en-US"/>
    </w:rPr>
  </w:style>
  <w:style w:type="paragraph" w:customStyle="1" w:styleId="afffffffffffffffffffffffffff5">
    <w:name w:val="Необычная (цитата)"/>
    <w:uiPriority w:val="99"/>
    <w:rsid w:val="00B06A20"/>
    <w:pPr>
      <w:spacing w:after="200" w:line="276" w:lineRule="auto"/>
    </w:pPr>
    <w:rPr>
      <w:rFonts w:ascii="Calibri" w:hAnsi="Calibri"/>
      <w:sz w:val="22"/>
      <w:szCs w:val="22"/>
      <w:lang w:eastAsia="en-US"/>
    </w:rPr>
  </w:style>
  <w:style w:type="paragraph" w:customStyle="1" w:styleId="D3D4C540CF6A4D8CACAE0783E45FCA93">
    <w:name w:val="D3D4C540CF6A4D8CACAE0783E45FCA93"/>
    <w:uiPriority w:val="99"/>
    <w:rsid w:val="00B06A20"/>
    <w:pPr>
      <w:spacing w:after="200" w:line="276" w:lineRule="auto"/>
    </w:pPr>
    <w:rPr>
      <w:rFonts w:ascii="Calibri" w:hAnsi="Calibri"/>
      <w:sz w:val="22"/>
      <w:szCs w:val="22"/>
      <w:lang w:val="en-US" w:eastAsia="en-US"/>
    </w:rPr>
  </w:style>
  <w:style w:type="paragraph" w:customStyle="1" w:styleId="afffffffffffffffffffffffffff6">
    <w:name w:val="Необычная (боковая полоса)"/>
    <w:uiPriority w:val="99"/>
    <w:rsid w:val="00B06A20"/>
    <w:pPr>
      <w:spacing w:after="200" w:line="276" w:lineRule="auto"/>
    </w:pPr>
    <w:rPr>
      <w:rFonts w:ascii="Calibri" w:hAnsi="Calibri"/>
      <w:sz w:val="22"/>
      <w:szCs w:val="22"/>
      <w:lang w:eastAsia="en-US"/>
    </w:rPr>
  </w:style>
  <w:style w:type="paragraph" w:customStyle="1" w:styleId="C16A9B43BCF6421A881D19E57C42822A">
    <w:name w:val="C16A9B43BCF6421A881D19E57C42822A"/>
    <w:uiPriority w:val="99"/>
    <w:rsid w:val="00B06A20"/>
    <w:pPr>
      <w:spacing w:after="200" w:line="276" w:lineRule="auto"/>
    </w:pPr>
    <w:rPr>
      <w:rFonts w:ascii="Calibri" w:hAnsi="Calibri"/>
      <w:sz w:val="22"/>
      <w:szCs w:val="22"/>
      <w:lang w:val="en-US" w:eastAsia="en-US"/>
    </w:rPr>
  </w:style>
  <w:style w:type="paragraph" w:customStyle="1" w:styleId="afffffffffffffffffffffffffff7">
    <w:name w:val="Кадр (цитата)"/>
    <w:uiPriority w:val="99"/>
    <w:rsid w:val="00B06A20"/>
    <w:pPr>
      <w:spacing w:after="200" w:line="276" w:lineRule="auto"/>
    </w:pPr>
    <w:rPr>
      <w:rFonts w:ascii="Calibri" w:hAnsi="Calibri"/>
      <w:sz w:val="22"/>
      <w:szCs w:val="22"/>
      <w:lang w:eastAsia="en-US"/>
    </w:rPr>
  </w:style>
  <w:style w:type="paragraph" w:customStyle="1" w:styleId="DAC1AAAB56964E75A9043310ED2C3DA3">
    <w:name w:val="DAC1AAAB56964E75A9043310ED2C3DA3"/>
    <w:uiPriority w:val="99"/>
    <w:rsid w:val="00B06A20"/>
    <w:pPr>
      <w:spacing w:after="200" w:line="276" w:lineRule="auto"/>
    </w:pPr>
    <w:rPr>
      <w:rFonts w:ascii="Calibri" w:hAnsi="Calibri"/>
      <w:sz w:val="22"/>
      <w:szCs w:val="22"/>
      <w:lang w:val="en-US" w:eastAsia="en-US"/>
    </w:rPr>
  </w:style>
  <w:style w:type="paragraph" w:customStyle="1" w:styleId="afffffffffffffffffffffffffff8">
    <w:name w:val="Кадр (боковая полоса)"/>
    <w:uiPriority w:val="99"/>
    <w:rsid w:val="00B06A20"/>
    <w:pPr>
      <w:spacing w:after="200" w:line="276" w:lineRule="auto"/>
    </w:pPr>
    <w:rPr>
      <w:rFonts w:ascii="Calibri" w:hAnsi="Calibri"/>
      <w:sz w:val="22"/>
      <w:szCs w:val="22"/>
      <w:lang w:eastAsia="en-US"/>
    </w:rPr>
  </w:style>
  <w:style w:type="paragraph" w:customStyle="1" w:styleId="920D02943DCF4AE5B42108BA20FC66EA">
    <w:name w:val="920D02943DCF4AE5B42108BA20FC66EA"/>
    <w:uiPriority w:val="99"/>
    <w:rsid w:val="00B06A20"/>
    <w:pPr>
      <w:spacing w:after="200" w:line="276" w:lineRule="auto"/>
    </w:pPr>
    <w:rPr>
      <w:rFonts w:ascii="Calibri" w:hAnsi="Calibri"/>
      <w:sz w:val="22"/>
      <w:szCs w:val="22"/>
      <w:lang w:val="en-US" w:eastAsia="en-US"/>
    </w:rPr>
  </w:style>
  <w:style w:type="paragraph" w:customStyle="1" w:styleId="afffffffffffffffffffffffffff9">
    <w:name w:val="Головоломка (цитата)"/>
    <w:uiPriority w:val="99"/>
    <w:rsid w:val="00B06A20"/>
    <w:pPr>
      <w:spacing w:after="200" w:line="276" w:lineRule="auto"/>
    </w:pPr>
    <w:rPr>
      <w:rFonts w:ascii="Calibri" w:hAnsi="Calibri"/>
      <w:sz w:val="22"/>
      <w:szCs w:val="22"/>
      <w:lang w:eastAsia="en-US"/>
    </w:rPr>
  </w:style>
  <w:style w:type="paragraph" w:customStyle="1" w:styleId="F56A04423E6C44E590CDF013BD8102D9">
    <w:name w:val="F56A04423E6C44E590CDF013BD8102D9"/>
    <w:uiPriority w:val="99"/>
    <w:rsid w:val="00B06A20"/>
    <w:pPr>
      <w:spacing w:after="200" w:line="276" w:lineRule="auto"/>
    </w:pPr>
    <w:rPr>
      <w:rFonts w:ascii="Calibri" w:hAnsi="Calibri"/>
      <w:sz w:val="22"/>
      <w:szCs w:val="22"/>
      <w:lang w:val="en-US" w:eastAsia="en-US"/>
    </w:rPr>
  </w:style>
  <w:style w:type="paragraph" w:customStyle="1" w:styleId="afffffffffffffffffffffffffffa">
    <w:name w:val="Головоломка (боковая полоса)"/>
    <w:uiPriority w:val="99"/>
    <w:rsid w:val="00B06A20"/>
    <w:pPr>
      <w:spacing w:after="200" w:line="276" w:lineRule="auto"/>
    </w:pPr>
    <w:rPr>
      <w:rFonts w:ascii="Calibri" w:hAnsi="Calibri"/>
      <w:sz w:val="22"/>
      <w:szCs w:val="22"/>
      <w:lang w:eastAsia="en-US"/>
    </w:rPr>
  </w:style>
  <w:style w:type="paragraph" w:customStyle="1" w:styleId="C1BD214E634643B6BEE6067FDBFF016A">
    <w:name w:val="C1BD214E634643B6BEE6067FDBFF016A"/>
    <w:uiPriority w:val="99"/>
    <w:rsid w:val="00B06A20"/>
    <w:pPr>
      <w:spacing w:after="200" w:line="276" w:lineRule="auto"/>
    </w:pPr>
    <w:rPr>
      <w:rFonts w:ascii="Calibri" w:hAnsi="Calibri"/>
      <w:sz w:val="22"/>
      <w:szCs w:val="22"/>
      <w:lang w:val="en-US" w:eastAsia="en-US"/>
    </w:rPr>
  </w:style>
  <w:style w:type="paragraph" w:customStyle="1" w:styleId="afffffffffffffffffffffffffffb">
    <w:name w:val="Движение (цитата)"/>
    <w:uiPriority w:val="99"/>
    <w:rsid w:val="00B06A20"/>
    <w:pPr>
      <w:spacing w:after="200" w:line="276" w:lineRule="auto"/>
    </w:pPr>
    <w:rPr>
      <w:rFonts w:ascii="Calibri" w:hAnsi="Calibri"/>
      <w:sz w:val="22"/>
      <w:szCs w:val="22"/>
      <w:lang w:eastAsia="en-US"/>
    </w:rPr>
  </w:style>
  <w:style w:type="paragraph" w:customStyle="1" w:styleId="FBA06DC2408E468694CCF78A8E893681">
    <w:name w:val="FBA06DC2408E468694CCF78A8E893681"/>
    <w:uiPriority w:val="99"/>
    <w:rsid w:val="00B06A20"/>
    <w:pPr>
      <w:spacing w:after="200" w:line="276" w:lineRule="auto"/>
    </w:pPr>
    <w:rPr>
      <w:rFonts w:ascii="Calibri" w:hAnsi="Calibri"/>
      <w:sz w:val="22"/>
      <w:szCs w:val="22"/>
      <w:lang w:val="en-US" w:eastAsia="en-US"/>
    </w:rPr>
  </w:style>
  <w:style w:type="paragraph" w:customStyle="1" w:styleId="afffffffffffffffffffffffffffc">
    <w:name w:val="Движение (боковая полоса)"/>
    <w:uiPriority w:val="99"/>
    <w:rsid w:val="00B06A20"/>
    <w:pPr>
      <w:spacing w:after="200" w:line="276" w:lineRule="auto"/>
    </w:pPr>
    <w:rPr>
      <w:rFonts w:ascii="Calibri" w:hAnsi="Calibri"/>
      <w:sz w:val="22"/>
      <w:szCs w:val="22"/>
      <w:lang w:eastAsia="en-US"/>
    </w:rPr>
  </w:style>
  <w:style w:type="paragraph" w:customStyle="1" w:styleId="78B198460F1E4D999B2A25FCB3C16226">
    <w:name w:val="78B198460F1E4D999B2A25FCB3C16226"/>
    <w:uiPriority w:val="99"/>
    <w:rsid w:val="00B06A20"/>
    <w:pPr>
      <w:spacing w:after="200" w:line="276" w:lineRule="auto"/>
    </w:pPr>
    <w:rPr>
      <w:rFonts w:ascii="Calibri" w:hAnsi="Calibri"/>
      <w:sz w:val="22"/>
      <w:szCs w:val="22"/>
      <w:lang w:val="en-US" w:eastAsia="en-US"/>
    </w:rPr>
  </w:style>
  <w:style w:type="paragraph" w:customStyle="1" w:styleId="afffffffffffffffffffffffffffd">
    <w:name w:val="Мозаика (цитата)"/>
    <w:uiPriority w:val="99"/>
    <w:rsid w:val="00B06A20"/>
    <w:pPr>
      <w:spacing w:after="200" w:line="276" w:lineRule="auto"/>
    </w:pPr>
    <w:rPr>
      <w:rFonts w:ascii="Calibri" w:hAnsi="Calibri"/>
      <w:sz w:val="22"/>
      <w:szCs w:val="22"/>
      <w:lang w:eastAsia="en-US"/>
    </w:rPr>
  </w:style>
  <w:style w:type="paragraph" w:customStyle="1" w:styleId="701B882AE7424FDCACB7D7F53DDE3560">
    <w:name w:val="701B882AE7424FDCACB7D7F53DDE3560"/>
    <w:uiPriority w:val="99"/>
    <w:rsid w:val="00B06A20"/>
    <w:pPr>
      <w:spacing w:after="200" w:line="276" w:lineRule="auto"/>
    </w:pPr>
    <w:rPr>
      <w:rFonts w:ascii="Calibri" w:hAnsi="Calibri"/>
      <w:sz w:val="22"/>
      <w:szCs w:val="22"/>
      <w:lang w:val="en-US" w:eastAsia="en-US"/>
    </w:rPr>
  </w:style>
  <w:style w:type="paragraph" w:customStyle="1" w:styleId="afffffffffffffffffffffffffffe">
    <w:name w:val="Мозаика (боковая полоса)"/>
    <w:uiPriority w:val="99"/>
    <w:rsid w:val="00B06A20"/>
    <w:pPr>
      <w:spacing w:after="200" w:line="276" w:lineRule="auto"/>
    </w:pPr>
    <w:rPr>
      <w:rFonts w:ascii="Calibri" w:hAnsi="Calibri"/>
      <w:sz w:val="22"/>
      <w:szCs w:val="22"/>
      <w:lang w:eastAsia="en-US"/>
    </w:rPr>
  </w:style>
  <w:style w:type="paragraph" w:customStyle="1" w:styleId="10DF5DBAE5F74D64816A5EF91E53067B">
    <w:name w:val="10DF5DBAE5F74D64816A5EF91E53067B"/>
    <w:uiPriority w:val="99"/>
    <w:rsid w:val="00B06A20"/>
    <w:pPr>
      <w:spacing w:after="200" w:line="276" w:lineRule="auto"/>
    </w:pPr>
    <w:rPr>
      <w:rFonts w:ascii="Calibri" w:hAnsi="Calibri"/>
      <w:sz w:val="22"/>
      <w:szCs w:val="22"/>
      <w:lang w:val="en-US" w:eastAsia="en-US"/>
    </w:rPr>
  </w:style>
  <w:style w:type="paragraph" w:customStyle="1" w:styleId="affffffffffffffffffffffffffff">
    <w:name w:val="Контрастная цитата"/>
    <w:uiPriority w:val="99"/>
    <w:rsid w:val="00B06A20"/>
    <w:pPr>
      <w:spacing w:after="200" w:line="276" w:lineRule="auto"/>
    </w:pPr>
    <w:rPr>
      <w:rFonts w:ascii="Calibri" w:hAnsi="Calibri"/>
      <w:sz w:val="22"/>
      <w:szCs w:val="22"/>
      <w:lang w:eastAsia="en-US"/>
    </w:rPr>
  </w:style>
  <w:style w:type="paragraph" w:customStyle="1" w:styleId="B75B1180468A409F9774279886A8C587">
    <w:name w:val="B75B1180468A409F9774279886A8C587"/>
    <w:uiPriority w:val="99"/>
    <w:rsid w:val="00B06A20"/>
    <w:pPr>
      <w:spacing w:after="200" w:line="276" w:lineRule="auto"/>
    </w:pPr>
    <w:rPr>
      <w:rFonts w:ascii="Calibri" w:hAnsi="Calibri"/>
      <w:sz w:val="22"/>
      <w:szCs w:val="22"/>
      <w:lang w:val="en-US" w:eastAsia="en-US"/>
    </w:rPr>
  </w:style>
  <w:style w:type="paragraph" w:customStyle="1" w:styleId="affffffffffffffffffffffffffff0">
    <w:name w:val="Контрастная боковая полоса"/>
    <w:uiPriority w:val="99"/>
    <w:rsid w:val="00B06A20"/>
    <w:pPr>
      <w:spacing w:after="200" w:line="276" w:lineRule="auto"/>
    </w:pPr>
    <w:rPr>
      <w:rFonts w:ascii="Calibri" w:hAnsi="Calibri"/>
      <w:sz w:val="22"/>
      <w:szCs w:val="22"/>
      <w:lang w:eastAsia="en-US"/>
    </w:rPr>
  </w:style>
  <w:style w:type="paragraph" w:customStyle="1" w:styleId="A7EE29285F0849D3AF3D7BC39F89EA76">
    <w:name w:val="A7EE29285F0849D3AF3D7BC39F89EA76"/>
    <w:uiPriority w:val="99"/>
    <w:rsid w:val="00B06A20"/>
    <w:pPr>
      <w:spacing w:after="200" w:line="276" w:lineRule="auto"/>
    </w:pPr>
    <w:rPr>
      <w:rFonts w:ascii="Calibri" w:hAnsi="Calibri"/>
      <w:sz w:val="22"/>
      <w:szCs w:val="22"/>
      <w:lang w:val="en-US" w:eastAsia="en-US"/>
    </w:rPr>
  </w:style>
  <w:style w:type="paragraph" w:customStyle="1" w:styleId="affffffffffffffffffffffffffff1">
    <w:name w:val="Декоративная (цитата)"/>
    <w:uiPriority w:val="99"/>
    <w:rsid w:val="00B06A20"/>
    <w:pPr>
      <w:spacing w:after="200" w:line="276" w:lineRule="auto"/>
    </w:pPr>
    <w:rPr>
      <w:rFonts w:ascii="Calibri" w:hAnsi="Calibri"/>
      <w:sz w:val="22"/>
      <w:szCs w:val="22"/>
      <w:lang w:eastAsia="en-US"/>
    </w:rPr>
  </w:style>
  <w:style w:type="paragraph" w:customStyle="1" w:styleId="9BA8A24623A3490691FBA1F9A837D5CF">
    <w:name w:val="9BA8A24623A3490691FBA1F9A837D5CF"/>
    <w:uiPriority w:val="99"/>
    <w:rsid w:val="00B06A20"/>
    <w:pPr>
      <w:spacing w:after="200" w:line="276" w:lineRule="auto"/>
    </w:pPr>
    <w:rPr>
      <w:rFonts w:ascii="Calibri" w:hAnsi="Calibri"/>
      <w:sz w:val="22"/>
      <w:szCs w:val="22"/>
      <w:lang w:val="en-US" w:eastAsia="en-US"/>
    </w:rPr>
  </w:style>
  <w:style w:type="paragraph" w:customStyle="1" w:styleId="affffffffffffffffffffffffffff2">
    <w:name w:val="Звезды (цитата)"/>
    <w:uiPriority w:val="99"/>
    <w:rsid w:val="00B06A20"/>
    <w:pPr>
      <w:spacing w:after="200" w:line="276" w:lineRule="auto"/>
    </w:pPr>
    <w:rPr>
      <w:rFonts w:ascii="Calibri" w:hAnsi="Calibri"/>
      <w:sz w:val="22"/>
      <w:szCs w:val="22"/>
      <w:lang w:eastAsia="en-US"/>
    </w:rPr>
  </w:style>
  <w:style w:type="paragraph" w:customStyle="1" w:styleId="80232649F7384F408E12920A186EEB81">
    <w:name w:val="80232649F7384F408E12920A186EEB81"/>
    <w:uiPriority w:val="99"/>
    <w:rsid w:val="00B06A20"/>
    <w:pPr>
      <w:spacing w:after="200" w:line="276" w:lineRule="auto"/>
    </w:pPr>
    <w:rPr>
      <w:rFonts w:ascii="Calibri" w:hAnsi="Calibri"/>
      <w:sz w:val="22"/>
      <w:szCs w:val="22"/>
      <w:lang w:val="en-US" w:eastAsia="en-US"/>
    </w:rPr>
  </w:style>
  <w:style w:type="paragraph" w:customStyle="1" w:styleId="affffffffffffffffffffffffffff3">
    <w:name w:val="Наклейка (цитата)"/>
    <w:uiPriority w:val="99"/>
    <w:rsid w:val="00B06A20"/>
    <w:pPr>
      <w:spacing w:after="200" w:line="276" w:lineRule="auto"/>
    </w:pPr>
    <w:rPr>
      <w:rFonts w:ascii="Calibri" w:hAnsi="Calibri"/>
      <w:sz w:val="22"/>
      <w:szCs w:val="22"/>
      <w:lang w:eastAsia="en-US"/>
    </w:rPr>
  </w:style>
  <w:style w:type="paragraph" w:customStyle="1" w:styleId="9020C10FD47B4D198AB00BC01EC3F73E">
    <w:name w:val="9020C10FD47B4D198AB00BC01EC3F73E"/>
    <w:uiPriority w:val="99"/>
    <w:rsid w:val="00B06A20"/>
    <w:pPr>
      <w:spacing w:after="200" w:line="276" w:lineRule="auto"/>
    </w:pPr>
    <w:rPr>
      <w:rFonts w:ascii="Calibri" w:hAnsi="Calibri"/>
      <w:sz w:val="22"/>
      <w:szCs w:val="22"/>
      <w:lang w:val="en-US" w:eastAsia="en-US"/>
    </w:rPr>
  </w:style>
  <w:style w:type="paragraph" w:customStyle="1" w:styleId="affffffffffffffffffffffffffff4">
    <w:name w:val="Скобки (цитата)"/>
    <w:uiPriority w:val="99"/>
    <w:rsid w:val="00B06A20"/>
    <w:pPr>
      <w:spacing w:after="200" w:line="276" w:lineRule="auto"/>
    </w:pPr>
    <w:rPr>
      <w:rFonts w:ascii="Calibri" w:hAnsi="Calibri"/>
      <w:sz w:val="22"/>
      <w:szCs w:val="22"/>
      <w:lang w:eastAsia="en-US"/>
    </w:rPr>
  </w:style>
  <w:style w:type="paragraph" w:customStyle="1" w:styleId="6DD3C8B5D6F24DA2B0BCF8B74B67B858">
    <w:name w:val="6DD3C8B5D6F24DA2B0BCF8B74B67B858"/>
    <w:uiPriority w:val="99"/>
    <w:rsid w:val="00B06A20"/>
    <w:pPr>
      <w:spacing w:after="200" w:line="276" w:lineRule="auto"/>
    </w:pPr>
    <w:rPr>
      <w:rFonts w:ascii="Calibri" w:hAnsi="Calibri"/>
      <w:sz w:val="22"/>
      <w:szCs w:val="22"/>
      <w:lang w:val="en-US" w:eastAsia="en-US"/>
    </w:rPr>
  </w:style>
  <w:style w:type="paragraph" w:customStyle="1" w:styleId="2ffff2">
    <w:name w:val="Скобки (цитата) 2"/>
    <w:uiPriority w:val="99"/>
    <w:rsid w:val="00B06A20"/>
    <w:pPr>
      <w:spacing w:after="200" w:line="276" w:lineRule="auto"/>
    </w:pPr>
    <w:rPr>
      <w:rFonts w:ascii="Calibri" w:hAnsi="Calibri"/>
      <w:sz w:val="22"/>
      <w:szCs w:val="22"/>
      <w:lang w:eastAsia="en-US"/>
    </w:rPr>
  </w:style>
  <w:style w:type="paragraph" w:customStyle="1" w:styleId="D99A1BF0C6A54D588D5B67EFEA1290D4">
    <w:name w:val="D99A1BF0C6A54D588D5B67EFEA1290D4"/>
    <w:uiPriority w:val="99"/>
    <w:rsid w:val="00B06A20"/>
    <w:pPr>
      <w:spacing w:after="200" w:line="276" w:lineRule="auto"/>
    </w:pPr>
    <w:rPr>
      <w:rFonts w:ascii="Calibri" w:hAnsi="Calibri"/>
      <w:sz w:val="22"/>
      <w:szCs w:val="22"/>
      <w:lang w:val="en-US" w:eastAsia="en-US"/>
    </w:rPr>
  </w:style>
  <w:style w:type="paragraph" w:customStyle="1" w:styleId="affffffffffffffffffffffffffff5">
    <w:name w:val="Простая надпись"/>
    <w:uiPriority w:val="99"/>
    <w:rsid w:val="00B06A20"/>
    <w:pPr>
      <w:spacing w:after="200" w:line="276" w:lineRule="auto"/>
    </w:pPr>
    <w:rPr>
      <w:rFonts w:ascii="Calibri" w:hAnsi="Calibri"/>
      <w:sz w:val="22"/>
      <w:szCs w:val="22"/>
      <w:lang w:eastAsia="en-US"/>
    </w:rPr>
  </w:style>
  <w:style w:type="paragraph" w:customStyle="1" w:styleId="D1DD855CF2DE4E4DBE236D5F88B406BF">
    <w:name w:val="D1DD855CF2DE4E4DBE236D5F88B406BF"/>
    <w:uiPriority w:val="99"/>
    <w:rsid w:val="00B06A20"/>
    <w:pPr>
      <w:spacing w:after="200" w:line="276" w:lineRule="auto"/>
    </w:pPr>
    <w:rPr>
      <w:rFonts w:ascii="Calibri" w:hAnsi="Calibri"/>
      <w:sz w:val="22"/>
      <w:szCs w:val="22"/>
      <w:lang w:val="en-US" w:eastAsia="en-US"/>
    </w:rPr>
  </w:style>
  <w:style w:type="paragraph" w:customStyle="1" w:styleId="1A1164AA3ABD40588FF04BE2408BE306">
    <w:name w:val="1A1164AA3ABD40588FF04BE2408BE306"/>
    <w:uiPriority w:val="99"/>
    <w:rsid w:val="00B06A20"/>
    <w:pPr>
      <w:spacing w:after="200" w:line="276" w:lineRule="auto"/>
    </w:pPr>
    <w:rPr>
      <w:rFonts w:ascii="Calibri" w:hAnsi="Calibri"/>
      <w:sz w:val="22"/>
      <w:szCs w:val="22"/>
      <w:lang w:val="en-US" w:eastAsia="en-US"/>
    </w:rPr>
  </w:style>
  <w:style w:type="paragraph" w:customStyle="1" w:styleId="D90110CDD4B64F389A3DFA86A170EEF7">
    <w:name w:val="D90110CDD4B64F389A3DFA86A170EEF7"/>
    <w:uiPriority w:val="99"/>
    <w:rsid w:val="00B06A20"/>
    <w:pPr>
      <w:spacing w:after="200" w:line="276" w:lineRule="auto"/>
    </w:pPr>
    <w:rPr>
      <w:rFonts w:ascii="Calibri" w:hAnsi="Calibri"/>
      <w:sz w:val="22"/>
      <w:szCs w:val="22"/>
      <w:lang w:val="en-US" w:eastAsia="en-US"/>
    </w:rPr>
  </w:style>
  <w:style w:type="paragraph" w:customStyle="1" w:styleId="3C5584A7080C4A48B7D2356C04DA3B10">
    <w:name w:val="3C5584A7080C4A48B7D2356C04DA3B10"/>
    <w:uiPriority w:val="99"/>
    <w:rsid w:val="00B06A20"/>
    <w:pPr>
      <w:spacing w:after="200" w:line="276" w:lineRule="auto"/>
    </w:pPr>
    <w:rPr>
      <w:rFonts w:ascii="Calibri" w:hAnsi="Calibri"/>
      <w:sz w:val="22"/>
      <w:szCs w:val="22"/>
      <w:lang w:val="en-US" w:eastAsia="en-US"/>
    </w:rPr>
  </w:style>
  <w:style w:type="paragraph" w:customStyle="1" w:styleId="0EAA95837BBE4564AEE4EA63AF4A72FD">
    <w:name w:val="0EAA95837BBE4564AEE4EA63AF4A72FD"/>
    <w:uiPriority w:val="99"/>
    <w:rsid w:val="00B06A20"/>
    <w:pPr>
      <w:spacing w:after="200" w:line="276" w:lineRule="auto"/>
    </w:pPr>
    <w:rPr>
      <w:rFonts w:ascii="Calibri" w:hAnsi="Calibri"/>
      <w:sz w:val="22"/>
      <w:szCs w:val="22"/>
      <w:lang w:val="en-US" w:eastAsia="en-US"/>
    </w:rPr>
  </w:style>
  <w:style w:type="paragraph" w:customStyle="1" w:styleId="32C2A999AC4D41238FA519EE5D688994">
    <w:name w:val="32C2A999AC4D41238FA519EE5D688994"/>
    <w:uiPriority w:val="99"/>
    <w:rsid w:val="00B06A20"/>
    <w:pPr>
      <w:spacing w:after="200" w:line="276" w:lineRule="auto"/>
    </w:pPr>
    <w:rPr>
      <w:rFonts w:ascii="Calibri" w:hAnsi="Calibri"/>
      <w:sz w:val="22"/>
      <w:szCs w:val="22"/>
      <w:lang w:val="en-US" w:eastAsia="en-US"/>
    </w:rPr>
  </w:style>
  <w:style w:type="paragraph" w:customStyle="1" w:styleId="1ffffff3">
    <w:name w:val="КАК МОЖНО СКОРЕЕ 1"/>
    <w:uiPriority w:val="99"/>
    <w:rsid w:val="00B06A20"/>
    <w:pPr>
      <w:tabs>
        <w:tab w:val="center" w:pos="4680"/>
        <w:tab w:val="right" w:pos="9360"/>
      </w:tabs>
    </w:pPr>
    <w:rPr>
      <w:rFonts w:ascii="Calibri" w:hAnsi="Calibri"/>
      <w:sz w:val="22"/>
      <w:szCs w:val="22"/>
      <w:lang w:eastAsia="en-US"/>
    </w:rPr>
  </w:style>
  <w:style w:type="paragraph" w:customStyle="1" w:styleId="2ffff3">
    <w:name w:val="КАК МОЖНО СКОРЕЕ 2"/>
    <w:uiPriority w:val="99"/>
    <w:rsid w:val="00B06A20"/>
    <w:pPr>
      <w:tabs>
        <w:tab w:val="center" w:pos="4680"/>
        <w:tab w:val="right" w:pos="9360"/>
      </w:tabs>
    </w:pPr>
    <w:rPr>
      <w:rFonts w:ascii="Calibri" w:hAnsi="Calibri"/>
      <w:sz w:val="22"/>
      <w:szCs w:val="22"/>
      <w:lang w:eastAsia="en-US"/>
    </w:rPr>
  </w:style>
  <w:style w:type="paragraph" w:customStyle="1" w:styleId="1ffffff4">
    <w:name w:val="СЕКРЕТНО 1"/>
    <w:uiPriority w:val="99"/>
    <w:rsid w:val="00B06A20"/>
    <w:pPr>
      <w:tabs>
        <w:tab w:val="center" w:pos="4680"/>
        <w:tab w:val="right" w:pos="9360"/>
      </w:tabs>
    </w:pPr>
    <w:rPr>
      <w:rFonts w:ascii="Calibri" w:hAnsi="Calibri"/>
      <w:sz w:val="22"/>
      <w:szCs w:val="22"/>
      <w:lang w:eastAsia="en-US"/>
    </w:rPr>
  </w:style>
  <w:style w:type="paragraph" w:customStyle="1" w:styleId="2ffff4">
    <w:name w:val="СЕКРЕТНО 2"/>
    <w:uiPriority w:val="99"/>
    <w:rsid w:val="00B06A20"/>
    <w:pPr>
      <w:tabs>
        <w:tab w:val="center" w:pos="4680"/>
        <w:tab w:val="right" w:pos="9360"/>
      </w:tabs>
    </w:pPr>
    <w:rPr>
      <w:rFonts w:ascii="Calibri" w:hAnsi="Calibri"/>
      <w:sz w:val="22"/>
      <w:szCs w:val="22"/>
      <w:lang w:eastAsia="en-US"/>
    </w:rPr>
  </w:style>
  <w:style w:type="paragraph" w:customStyle="1" w:styleId="1ffffff5">
    <w:name w:val="НЕ КОПИРОВАТЬ 1"/>
    <w:uiPriority w:val="99"/>
    <w:rsid w:val="00B06A20"/>
    <w:pPr>
      <w:tabs>
        <w:tab w:val="center" w:pos="4680"/>
        <w:tab w:val="right" w:pos="9360"/>
      </w:tabs>
    </w:pPr>
    <w:rPr>
      <w:rFonts w:ascii="Calibri" w:hAnsi="Calibri"/>
      <w:sz w:val="22"/>
      <w:szCs w:val="22"/>
      <w:lang w:eastAsia="en-US"/>
    </w:rPr>
  </w:style>
  <w:style w:type="paragraph" w:customStyle="1" w:styleId="2ffff5">
    <w:name w:val="НЕ КОПИРОВАТЬ 2"/>
    <w:uiPriority w:val="99"/>
    <w:rsid w:val="00B06A20"/>
    <w:pPr>
      <w:tabs>
        <w:tab w:val="center" w:pos="4680"/>
        <w:tab w:val="right" w:pos="9360"/>
      </w:tabs>
    </w:pPr>
    <w:rPr>
      <w:rFonts w:ascii="Calibri" w:hAnsi="Calibri"/>
      <w:sz w:val="22"/>
      <w:szCs w:val="22"/>
      <w:lang w:eastAsia="en-US"/>
    </w:rPr>
  </w:style>
  <w:style w:type="paragraph" w:customStyle="1" w:styleId="1ffffff6">
    <w:name w:val="ЧЕРНОВИК 1"/>
    <w:uiPriority w:val="99"/>
    <w:rsid w:val="00B06A20"/>
    <w:pPr>
      <w:tabs>
        <w:tab w:val="center" w:pos="4680"/>
        <w:tab w:val="right" w:pos="9360"/>
      </w:tabs>
    </w:pPr>
    <w:rPr>
      <w:rFonts w:ascii="Calibri" w:hAnsi="Calibri"/>
      <w:sz w:val="22"/>
      <w:szCs w:val="22"/>
      <w:lang w:eastAsia="en-US"/>
    </w:rPr>
  </w:style>
  <w:style w:type="paragraph" w:customStyle="1" w:styleId="2ffff6">
    <w:name w:val="ЧЕРНОВИК 2"/>
    <w:uiPriority w:val="99"/>
    <w:rsid w:val="00B06A20"/>
    <w:pPr>
      <w:tabs>
        <w:tab w:val="center" w:pos="4680"/>
        <w:tab w:val="right" w:pos="9360"/>
      </w:tabs>
    </w:pPr>
    <w:rPr>
      <w:rFonts w:ascii="Calibri" w:hAnsi="Calibri"/>
      <w:sz w:val="22"/>
      <w:szCs w:val="22"/>
      <w:lang w:eastAsia="en-US"/>
    </w:rPr>
  </w:style>
  <w:style w:type="paragraph" w:customStyle="1" w:styleId="1ffffff7">
    <w:name w:val="ОБРАЗЕЦ 1"/>
    <w:uiPriority w:val="99"/>
    <w:rsid w:val="00B06A20"/>
    <w:pPr>
      <w:tabs>
        <w:tab w:val="center" w:pos="4680"/>
        <w:tab w:val="right" w:pos="9360"/>
      </w:tabs>
    </w:pPr>
    <w:rPr>
      <w:rFonts w:ascii="Calibri" w:hAnsi="Calibri"/>
      <w:sz w:val="22"/>
      <w:szCs w:val="22"/>
      <w:lang w:eastAsia="en-US"/>
    </w:rPr>
  </w:style>
  <w:style w:type="paragraph" w:customStyle="1" w:styleId="2ffff7">
    <w:name w:val="ОБРАЗЕЦ 2"/>
    <w:uiPriority w:val="99"/>
    <w:rsid w:val="00B06A20"/>
    <w:pPr>
      <w:tabs>
        <w:tab w:val="center" w:pos="4680"/>
        <w:tab w:val="right" w:pos="9360"/>
      </w:tabs>
    </w:pPr>
    <w:rPr>
      <w:rFonts w:ascii="Calibri" w:hAnsi="Calibri"/>
      <w:sz w:val="22"/>
      <w:szCs w:val="22"/>
      <w:lang w:eastAsia="en-US"/>
    </w:rPr>
  </w:style>
  <w:style w:type="paragraph" w:customStyle="1" w:styleId="1ffffff8">
    <w:name w:val="СРОЧНО 1"/>
    <w:uiPriority w:val="99"/>
    <w:rsid w:val="00B06A20"/>
    <w:pPr>
      <w:tabs>
        <w:tab w:val="center" w:pos="4680"/>
        <w:tab w:val="right" w:pos="9360"/>
      </w:tabs>
    </w:pPr>
    <w:rPr>
      <w:rFonts w:ascii="Calibri" w:hAnsi="Calibri"/>
      <w:sz w:val="22"/>
      <w:szCs w:val="22"/>
      <w:lang w:eastAsia="en-US"/>
    </w:rPr>
  </w:style>
  <w:style w:type="paragraph" w:customStyle="1" w:styleId="2ffff8">
    <w:name w:val="СРОЧНО 2"/>
    <w:uiPriority w:val="99"/>
    <w:rsid w:val="00B06A20"/>
    <w:pPr>
      <w:tabs>
        <w:tab w:val="center" w:pos="4680"/>
        <w:tab w:val="right" w:pos="9360"/>
      </w:tabs>
    </w:pPr>
    <w:rPr>
      <w:rFonts w:ascii="Calibri" w:hAnsi="Calibri"/>
      <w:sz w:val="22"/>
      <w:szCs w:val="22"/>
      <w:lang w:eastAsia="en-US"/>
    </w:rPr>
  </w:style>
  <w:style w:type="paragraph" w:customStyle="1" w:styleId="affffffffffffffffffffffffffff6">
    <w:name w:val="мой"/>
    <w:uiPriority w:val="99"/>
    <w:rsid w:val="00B06A20"/>
    <w:pPr>
      <w:spacing w:line="360" w:lineRule="auto"/>
      <w:ind w:firstLine="851"/>
      <w:jc w:val="both"/>
    </w:pPr>
    <w:rPr>
      <w:sz w:val="28"/>
      <w:szCs w:val="24"/>
    </w:rPr>
  </w:style>
  <w:style w:type="paragraph" w:customStyle="1" w:styleId="affffffffffffffffffffffffffff7">
    <w:name w:val="мой."/>
    <w:uiPriority w:val="99"/>
    <w:rsid w:val="00B06A20"/>
    <w:pPr>
      <w:spacing w:line="360" w:lineRule="auto"/>
      <w:ind w:firstLine="851"/>
      <w:jc w:val="both"/>
    </w:pPr>
    <w:rPr>
      <w:sz w:val="28"/>
      <w:szCs w:val="24"/>
    </w:rPr>
  </w:style>
  <w:style w:type="paragraph" w:customStyle="1" w:styleId="lhead0">
    <w:name w:val="l_head0"/>
    <w:basedOn w:val="aff4"/>
    <w:uiPriority w:val="99"/>
    <w:rsid w:val="00B06A20"/>
    <w:pPr>
      <w:keepNext/>
      <w:keepLines/>
      <w:suppressAutoHyphens/>
      <w:spacing w:before="360" w:after="240" w:line="240" w:lineRule="atLeast"/>
      <w:ind w:firstLine="0"/>
      <w:jc w:val="center"/>
    </w:pPr>
    <w:rPr>
      <w:sz w:val="28"/>
    </w:rPr>
  </w:style>
  <w:style w:type="paragraph" w:customStyle="1" w:styleId="affffffffffffffffffffffffffff8">
    <w:name w:val="РисунокТекст"/>
    <w:basedOn w:val="affffffffffffff2"/>
    <w:uiPriority w:val="99"/>
    <w:rsid w:val="00B06A20"/>
    <w:pPr>
      <w:tabs>
        <w:tab w:val="left" w:pos="284"/>
      </w:tabs>
      <w:jc w:val="center"/>
    </w:pPr>
    <w:rPr>
      <w:rFonts w:ascii="Times New Roman" w:eastAsia="Times New Roman" w:hAnsi="Times New Roman" w:cs="Times New Roman"/>
      <w:szCs w:val="28"/>
      <w:lang w:eastAsia="ru-RU"/>
    </w:rPr>
  </w:style>
  <w:style w:type="paragraph" w:customStyle="1" w:styleId="affffffffffffffffffffffffffff9">
    <w:name w:val="ТаблТекст"/>
    <w:basedOn w:val="aff4"/>
    <w:uiPriority w:val="99"/>
    <w:rsid w:val="00B06A20"/>
    <w:pPr>
      <w:widowControl w:val="0"/>
      <w:ind w:firstLine="0"/>
      <w:jc w:val="center"/>
    </w:pPr>
    <w:rPr>
      <w:sz w:val="24"/>
      <w:szCs w:val="24"/>
    </w:rPr>
  </w:style>
  <w:style w:type="paragraph" w:customStyle="1" w:styleId="65">
    <w:name w:val="заголовок 6"/>
    <w:basedOn w:val="aff4"/>
    <w:next w:val="aff4"/>
    <w:uiPriority w:val="99"/>
    <w:rsid w:val="00B06A20"/>
    <w:pPr>
      <w:keepNext/>
      <w:autoSpaceDE w:val="0"/>
      <w:autoSpaceDN w:val="0"/>
      <w:ind w:firstLine="851"/>
      <w:jc w:val="left"/>
    </w:pPr>
    <w:rPr>
      <w:b/>
      <w:bCs/>
      <w:sz w:val="24"/>
      <w:szCs w:val="24"/>
    </w:rPr>
  </w:style>
  <w:style w:type="paragraph" w:customStyle="1" w:styleId="DefaultParagraphFontParaChar">
    <w:name w:val="Default Paragraph Font Para Char Знак Знак Знак Знак"/>
    <w:basedOn w:val="aff4"/>
    <w:uiPriority w:val="99"/>
    <w:rsid w:val="00B06A20"/>
    <w:pPr>
      <w:spacing w:after="160" w:line="240" w:lineRule="exact"/>
      <w:ind w:firstLine="0"/>
      <w:jc w:val="left"/>
    </w:pPr>
    <w:rPr>
      <w:rFonts w:ascii="Verdana" w:hAnsi="Verdana"/>
      <w:sz w:val="24"/>
      <w:szCs w:val="24"/>
      <w:lang w:val="en-US" w:eastAsia="en-US"/>
    </w:rPr>
  </w:style>
  <w:style w:type="paragraph" w:customStyle="1" w:styleId="affffffffffffffffffffffffffffa">
    <w:name w:val="Отступ"/>
    <w:basedOn w:val="aff4"/>
    <w:uiPriority w:val="99"/>
    <w:rsid w:val="00B06A20"/>
    <w:pPr>
      <w:spacing w:line="360" w:lineRule="auto"/>
      <w:ind w:firstLine="709"/>
    </w:pPr>
    <w:rPr>
      <w:sz w:val="28"/>
      <w:szCs w:val="24"/>
    </w:rPr>
  </w:style>
  <w:style w:type="paragraph" w:customStyle="1" w:styleId="94">
    <w:name w:val="Знак9"/>
    <w:basedOn w:val="aff4"/>
    <w:autoRedefine/>
    <w:uiPriority w:val="99"/>
    <w:rsid w:val="00B06A20"/>
    <w:pPr>
      <w:spacing w:after="160" w:line="240" w:lineRule="exact"/>
      <w:ind w:left="26" w:firstLine="0"/>
      <w:jc w:val="left"/>
    </w:pPr>
    <w:rPr>
      <w:sz w:val="24"/>
      <w:szCs w:val="24"/>
      <w:lang w:val="en-US" w:eastAsia="en-US"/>
    </w:rPr>
  </w:style>
  <w:style w:type="character" w:customStyle="1" w:styleId="FontStyle24">
    <w:name w:val="Font Style24"/>
    <w:uiPriority w:val="99"/>
    <w:rsid w:val="00B06A20"/>
    <w:rPr>
      <w:rFonts w:ascii="Times New Roman" w:hAnsi="Times New Roman" w:cs="Times New Roman" w:hint="default"/>
      <w:color w:val="000000"/>
      <w:sz w:val="26"/>
      <w:szCs w:val="26"/>
    </w:rPr>
  </w:style>
  <w:style w:type="character" w:customStyle="1" w:styleId="2f7">
    <w:name w:val="Стиль2 Знак"/>
    <w:link w:val="2f6"/>
    <w:uiPriority w:val="99"/>
    <w:rsid w:val="00B06A20"/>
    <w:rPr>
      <w:sz w:val="24"/>
      <w:szCs w:val="24"/>
    </w:rPr>
  </w:style>
  <w:style w:type="character" w:customStyle="1" w:styleId="FontStyle89">
    <w:name w:val="Font Style89"/>
    <w:uiPriority w:val="99"/>
    <w:rsid w:val="00B06A20"/>
    <w:rPr>
      <w:rFonts w:ascii="Times New Roman" w:hAnsi="Times New Roman" w:cs="Times New Roman" w:hint="default"/>
      <w:color w:val="000000"/>
      <w:sz w:val="22"/>
      <w:szCs w:val="22"/>
    </w:rPr>
  </w:style>
  <w:style w:type="paragraph" w:customStyle="1" w:styleId="zag">
    <w:name w:val="zag"/>
    <w:basedOn w:val="aff4"/>
    <w:uiPriority w:val="99"/>
    <w:rsid w:val="00B06A20"/>
    <w:pPr>
      <w:tabs>
        <w:tab w:val="left" w:pos="720"/>
      </w:tabs>
      <w:spacing w:before="480" w:after="480" w:line="360" w:lineRule="atLeast"/>
      <w:ind w:firstLine="0"/>
      <w:jc w:val="center"/>
    </w:pPr>
    <w:rPr>
      <w:rFonts w:ascii="Antiqua" w:hAnsi="Antiqua"/>
      <w:sz w:val="28"/>
      <w:lang w:val="en-GB"/>
    </w:rPr>
  </w:style>
  <w:style w:type="paragraph" w:customStyle="1" w:styleId="4f4">
    <w:name w:val="Стиль4"/>
    <w:basedOn w:val="aff4"/>
    <w:uiPriority w:val="99"/>
    <w:rsid w:val="00B06A20"/>
    <w:pPr>
      <w:ind w:firstLine="0"/>
    </w:pPr>
    <w:rPr>
      <w:sz w:val="24"/>
    </w:rPr>
  </w:style>
  <w:style w:type="character" w:customStyle="1" w:styleId="Bodytext0">
    <w:name w:val="Body text_"/>
    <w:uiPriority w:val="99"/>
    <w:rsid w:val="00B06A20"/>
    <w:rPr>
      <w:sz w:val="27"/>
      <w:szCs w:val="27"/>
      <w:shd w:val="clear" w:color="auto" w:fill="FFFFFF"/>
    </w:rPr>
  </w:style>
  <w:style w:type="character" w:customStyle="1" w:styleId="BodytextArial">
    <w:name w:val="Body text + Arial"/>
    <w:aliases w:val="12 pt,Italic,Heading #1 + 11 pt,Spacing 2 pt,Основной текст (15) + Полужирный,Интервал 1 pt Exact,Основной текст + Candara"/>
    <w:uiPriority w:val="99"/>
    <w:rsid w:val="00B06A20"/>
    <w:rPr>
      <w:rFonts w:ascii="Arial" w:hAnsi="Arial" w:cs="Arial"/>
      <w:i/>
      <w:iCs/>
      <w:sz w:val="24"/>
      <w:szCs w:val="24"/>
      <w:shd w:val="clear" w:color="auto" w:fill="FFFFFF"/>
    </w:rPr>
  </w:style>
  <w:style w:type="character" w:customStyle="1" w:styleId="BodytextArial1">
    <w:name w:val="Body text + Arial1"/>
    <w:aliases w:val="12 pt1,Italic1,Spacing 1 pt,Body text + 11 pt,Spacing 0 pt2"/>
    <w:uiPriority w:val="99"/>
    <w:rsid w:val="00B06A20"/>
    <w:rPr>
      <w:rFonts w:ascii="Arial" w:hAnsi="Arial" w:cs="Arial"/>
      <w:i/>
      <w:iCs/>
      <w:spacing w:val="30"/>
      <w:sz w:val="24"/>
      <w:szCs w:val="24"/>
      <w:shd w:val="clear" w:color="auto" w:fill="FFFFFF"/>
    </w:rPr>
  </w:style>
  <w:style w:type="character" w:customStyle="1" w:styleId="Bodytext20">
    <w:name w:val="Body text (2)_"/>
    <w:link w:val="Bodytext28"/>
    <w:uiPriority w:val="99"/>
    <w:rsid w:val="00B06A20"/>
    <w:rPr>
      <w:rFonts w:ascii="Arial" w:hAnsi="Arial" w:cs="Arial"/>
      <w:sz w:val="18"/>
      <w:szCs w:val="18"/>
      <w:shd w:val="clear" w:color="auto" w:fill="FFFFFF"/>
    </w:rPr>
  </w:style>
  <w:style w:type="paragraph" w:customStyle="1" w:styleId="Bodytext28">
    <w:name w:val="Body text (2)"/>
    <w:basedOn w:val="aff4"/>
    <w:link w:val="Bodytext20"/>
    <w:uiPriority w:val="99"/>
    <w:rsid w:val="00B06A20"/>
    <w:pPr>
      <w:widowControl w:val="0"/>
      <w:shd w:val="clear" w:color="auto" w:fill="FFFFFF"/>
      <w:spacing w:line="240" w:lineRule="atLeast"/>
      <w:ind w:firstLine="0"/>
      <w:jc w:val="left"/>
    </w:pPr>
    <w:rPr>
      <w:rFonts w:ascii="Arial" w:hAnsi="Arial" w:cs="Arial"/>
      <w:sz w:val="18"/>
      <w:szCs w:val="18"/>
    </w:rPr>
  </w:style>
  <w:style w:type="character" w:customStyle="1" w:styleId="Heading311pt">
    <w:name w:val="Heading #3 + 11 pt"/>
    <w:aliases w:val="Italic2,Spacing 0 pt,Body text + Arial2,12 pt3,Italic3,Body text (5) + Arial,12 pt2,Spacing 1 pt Exact"/>
    <w:uiPriority w:val="99"/>
    <w:rsid w:val="00B06A20"/>
    <w:rPr>
      <w:rFonts w:ascii="Times New Roman" w:hAnsi="Times New Roman"/>
      <w:i/>
      <w:iCs/>
      <w:spacing w:val="10"/>
      <w:sz w:val="22"/>
      <w:szCs w:val="22"/>
      <w:shd w:val="clear" w:color="auto" w:fill="FFFFFF"/>
    </w:rPr>
  </w:style>
  <w:style w:type="paragraph" w:customStyle="1" w:styleId="4f5">
    <w:name w:val="Заголовок4"/>
    <w:basedOn w:val="43"/>
    <w:link w:val="4f6"/>
    <w:uiPriority w:val="99"/>
    <w:rsid w:val="00B06A20"/>
    <w:pPr>
      <w:keepNext/>
      <w:suppressAutoHyphens/>
      <w:spacing w:before="0" w:after="110" w:line="360" w:lineRule="auto"/>
      <w:ind w:firstLine="851"/>
      <w:jc w:val="both"/>
    </w:pPr>
    <w:rPr>
      <w:sz w:val="28"/>
      <w:szCs w:val="28"/>
    </w:rPr>
  </w:style>
  <w:style w:type="character" w:customStyle="1" w:styleId="4f6">
    <w:name w:val="Заголовок4 Знак"/>
    <w:link w:val="4f5"/>
    <w:uiPriority w:val="99"/>
    <w:rsid w:val="00B06A20"/>
    <w:rPr>
      <w:b/>
      <w:sz w:val="28"/>
      <w:szCs w:val="28"/>
    </w:rPr>
  </w:style>
  <w:style w:type="character" w:customStyle="1" w:styleId="byline-author">
    <w:name w:val="byline-author"/>
    <w:uiPriority w:val="99"/>
    <w:rsid w:val="00B06A20"/>
  </w:style>
  <w:style w:type="character" w:customStyle="1" w:styleId="gi">
    <w:name w:val="gi"/>
    <w:uiPriority w:val="99"/>
    <w:rsid w:val="00B06A20"/>
  </w:style>
  <w:style w:type="character" w:customStyle="1" w:styleId="BodyTextIndent2Char1">
    <w:name w:val="Body Text Indent 2 Char1"/>
    <w:uiPriority w:val="99"/>
    <w:semiHidden/>
    <w:rsid w:val="00B06A20"/>
    <w:rPr>
      <w:rFonts w:ascii="Arial" w:eastAsia="Arial Unicode MS" w:hAnsi="Arial"/>
      <w:kern w:val="1"/>
      <w:sz w:val="20"/>
      <w:szCs w:val="24"/>
    </w:rPr>
  </w:style>
  <w:style w:type="character" w:customStyle="1" w:styleId="BodyTextIndent2Char11">
    <w:name w:val="Body Text Indent 2 Char11"/>
    <w:uiPriority w:val="99"/>
    <w:semiHidden/>
    <w:rsid w:val="00B06A20"/>
    <w:rPr>
      <w:rFonts w:ascii="Arial" w:eastAsia="Arial Unicode MS" w:hAnsi="Arial"/>
      <w:kern w:val="1"/>
      <w:sz w:val="24"/>
    </w:rPr>
  </w:style>
  <w:style w:type="character" w:customStyle="1" w:styleId="BodyTextIndent3Char1">
    <w:name w:val="Body Text Indent 3 Char1"/>
    <w:uiPriority w:val="99"/>
    <w:semiHidden/>
    <w:rsid w:val="00B06A20"/>
    <w:rPr>
      <w:rFonts w:ascii="Arial" w:eastAsia="Arial Unicode MS" w:hAnsi="Arial"/>
      <w:kern w:val="1"/>
      <w:sz w:val="16"/>
      <w:szCs w:val="16"/>
    </w:rPr>
  </w:style>
  <w:style w:type="character" w:customStyle="1" w:styleId="BodyTextIndent3Char11">
    <w:name w:val="Body Text Indent 3 Char11"/>
    <w:uiPriority w:val="99"/>
    <w:semiHidden/>
    <w:rsid w:val="00B06A20"/>
    <w:rPr>
      <w:rFonts w:ascii="Arial" w:eastAsia="Arial Unicode MS" w:hAnsi="Arial"/>
      <w:kern w:val="1"/>
      <w:sz w:val="16"/>
    </w:rPr>
  </w:style>
  <w:style w:type="paragraph" w:customStyle="1" w:styleId="table2">
    <w:name w:val="table 2"/>
    <w:basedOn w:val="aff4"/>
    <w:uiPriority w:val="99"/>
    <w:rsid w:val="00B06A20"/>
    <w:pPr>
      <w:ind w:firstLine="0"/>
      <w:jc w:val="left"/>
      <w:outlineLvl w:val="0"/>
    </w:pPr>
    <w:rPr>
      <w:rFonts w:ascii="TimesDL" w:hAnsi="TimesDL"/>
      <w:sz w:val="24"/>
    </w:rPr>
  </w:style>
  <w:style w:type="paragraph" w:customStyle="1" w:styleId="5d">
    <w:name w:val="Обычный5"/>
    <w:uiPriority w:val="99"/>
    <w:rsid w:val="00B06A20"/>
    <w:pPr>
      <w:spacing w:line="276" w:lineRule="auto"/>
    </w:pPr>
    <w:rPr>
      <w:rFonts w:ascii="Arial" w:eastAsia="Arial" w:hAnsi="Arial" w:cs="Arial"/>
      <w:color w:val="000000"/>
      <w:sz w:val="22"/>
      <w:szCs w:val="22"/>
    </w:rPr>
  </w:style>
  <w:style w:type="paragraph" w:customStyle="1" w:styleId="caaieFeaie1">
    <w:name w:val="caaieFeaie 1"/>
    <w:basedOn w:val="aff4"/>
    <w:next w:val="aff4"/>
    <w:uiPriority w:val="99"/>
    <w:rsid w:val="00B06A20"/>
    <w:pPr>
      <w:keepNext/>
      <w:widowControl w:val="0"/>
      <w:ind w:hanging="142"/>
      <w:jc w:val="left"/>
    </w:pPr>
    <w:rPr>
      <w:sz w:val="28"/>
    </w:rPr>
  </w:style>
  <w:style w:type="paragraph" w:customStyle="1" w:styleId="900">
    <w:name w:val="заголовок 9.Заголовок 0"/>
    <w:basedOn w:val="aff4"/>
    <w:next w:val="aff4"/>
    <w:uiPriority w:val="99"/>
    <w:rsid w:val="00B06A20"/>
    <w:pPr>
      <w:keepNext/>
      <w:widowControl w:val="0"/>
      <w:suppressAutoHyphens/>
      <w:autoSpaceDE w:val="0"/>
      <w:autoSpaceDN w:val="0"/>
      <w:spacing w:line="264" w:lineRule="auto"/>
      <w:ind w:firstLine="2694"/>
    </w:pPr>
    <w:rPr>
      <w:rFonts w:ascii="Arial" w:hAnsi="Arial"/>
      <w:sz w:val="28"/>
    </w:rPr>
  </w:style>
  <w:style w:type="paragraph" w:customStyle="1" w:styleId="20052">
    <w:name w:val="МАУ'2005 Основной текст 2"/>
    <w:basedOn w:val="aff4"/>
    <w:next w:val="aff4"/>
    <w:uiPriority w:val="99"/>
    <w:rsid w:val="00B06A20"/>
    <w:pPr>
      <w:autoSpaceDE w:val="0"/>
      <w:autoSpaceDN w:val="0"/>
      <w:adjustRightInd w:val="0"/>
      <w:ind w:firstLine="0"/>
      <w:jc w:val="center"/>
    </w:pPr>
    <w:rPr>
      <w:rFonts w:ascii="Arial,Bold" w:hAnsi="Arial,Bold"/>
      <w:sz w:val="24"/>
      <w:szCs w:val="24"/>
    </w:rPr>
  </w:style>
  <w:style w:type="paragraph" w:customStyle="1" w:styleId="itmain">
    <w:name w:val="itmain"/>
    <w:basedOn w:val="aff4"/>
    <w:uiPriority w:val="99"/>
    <w:rsid w:val="00B06A20"/>
    <w:pPr>
      <w:spacing w:before="100" w:beforeAutospacing="1" w:after="100" w:afterAutospacing="1"/>
      <w:ind w:firstLine="0"/>
      <w:jc w:val="left"/>
    </w:pPr>
    <w:rPr>
      <w:sz w:val="24"/>
      <w:szCs w:val="24"/>
    </w:rPr>
  </w:style>
  <w:style w:type="paragraph" w:customStyle="1" w:styleId="Normal2">
    <w:name w:val="Normal2"/>
    <w:uiPriority w:val="99"/>
    <w:rsid w:val="00B06A20"/>
    <w:pPr>
      <w:spacing w:before="60" w:after="60" w:line="300" w:lineRule="auto"/>
      <w:ind w:firstLine="851"/>
      <w:jc w:val="both"/>
    </w:pPr>
    <w:rPr>
      <w:color w:val="000000"/>
      <w:sz w:val="24"/>
      <w:szCs w:val="24"/>
    </w:rPr>
  </w:style>
  <w:style w:type="paragraph" w:customStyle="1" w:styleId="75">
    <w:name w:val="Абзац списка7"/>
    <w:basedOn w:val="aff4"/>
    <w:uiPriority w:val="99"/>
    <w:rsid w:val="00B06A20"/>
    <w:pPr>
      <w:spacing w:line="360" w:lineRule="auto"/>
      <w:ind w:left="720" w:firstLine="709"/>
      <w:contextualSpacing/>
    </w:pPr>
    <w:rPr>
      <w:rFonts w:ascii="Calibri" w:hAnsi="Calibri"/>
      <w:sz w:val="24"/>
      <w:szCs w:val="22"/>
      <w:lang w:eastAsia="en-US"/>
    </w:rPr>
  </w:style>
  <w:style w:type="character" w:customStyle="1" w:styleId="pjoqb">
    <w:name w:val="pjoqb"/>
    <w:uiPriority w:val="99"/>
    <w:rsid w:val="00B06A20"/>
    <w:rPr>
      <w:rFonts w:cs="Times New Roman"/>
    </w:rPr>
  </w:style>
  <w:style w:type="character" w:customStyle="1" w:styleId="sytuvc">
    <w:name w:val="sytuvc"/>
    <w:uiPriority w:val="99"/>
    <w:rsid w:val="00B06A20"/>
    <w:rPr>
      <w:rFonts w:cs="Times New Roman"/>
    </w:rPr>
  </w:style>
  <w:style w:type="paragraph" w:customStyle="1" w:styleId="2ffff9">
    <w:name w:val="Список литературы2"/>
    <w:basedOn w:val="aff4"/>
    <w:next w:val="aff4"/>
    <w:link w:val="BibliographyChar"/>
    <w:uiPriority w:val="99"/>
    <w:rsid w:val="00B06A20"/>
    <w:pPr>
      <w:spacing w:after="200" w:line="276" w:lineRule="auto"/>
      <w:ind w:firstLine="0"/>
      <w:jc w:val="left"/>
    </w:pPr>
    <w:rPr>
      <w:rFonts w:ascii="Calibri" w:hAnsi="Calibri" w:cs="Calibri"/>
      <w:sz w:val="22"/>
      <w:szCs w:val="22"/>
      <w:lang w:eastAsia="en-US"/>
    </w:rPr>
  </w:style>
  <w:style w:type="paragraph" w:customStyle="1" w:styleId="1ffffff9">
    <w:name w:val="Заголовок оглавления1"/>
    <w:basedOn w:val="1b"/>
    <w:next w:val="aff4"/>
    <w:uiPriority w:val="99"/>
    <w:qFormat/>
    <w:rsid w:val="00B06A20"/>
    <w:pPr>
      <w:keepLines/>
      <w:pageBreakBefore w:val="0"/>
      <w:suppressAutoHyphens w:val="0"/>
      <w:spacing w:before="480" w:line="276" w:lineRule="auto"/>
      <w:jc w:val="left"/>
      <w:outlineLvl w:val="9"/>
    </w:pPr>
    <w:rPr>
      <w:rFonts w:ascii="Cambria" w:hAnsi="Cambria"/>
      <w:bCs/>
      <w:color w:val="365F91"/>
      <w:kern w:val="0"/>
      <w:szCs w:val="28"/>
    </w:rPr>
  </w:style>
  <w:style w:type="paragraph" w:customStyle="1" w:styleId="-110">
    <w:name w:val="Цветной список - Акцент 11"/>
    <w:basedOn w:val="aff4"/>
    <w:uiPriority w:val="99"/>
    <w:qFormat/>
    <w:rsid w:val="00B06A20"/>
    <w:pPr>
      <w:spacing w:after="200" w:line="276" w:lineRule="auto"/>
      <w:ind w:left="708" w:firstLine="0"/>
      <w:jc w:val="left"/>
    </w:pPr>
    <w:rPr>
      <w:rFonts w:ascii="Calibri" w:eastAsia="Calibri" w:hAnsi="Calibri"/>
      <w:sz w:val="22"/>
      <w:szCs w:val="22"/>
      <w:lang w:eastAsia="en-US"/>
    </w:rPr>
  </w:style>
  <w:style w:type="paragraph" w:customStyle="1" w:styleId="-21">
    <w:name w:val="Таблица-сетка 21"/>
    <w:basedOn w:val="aff4"/>
    <w:next w:val="aff4"/>
    <w:uiPriority w:val="99"/>
    <w:unhideWhenUsed/>
    <w:rsid w:val="00B06A20"/>
    <w:pPr>
      <w:spacing w:after="200" w:line="276" w:lineRule="auto"/>
      <w:ind w:firstLine="0"/>
      <w:jc w:val="left"/>
    </w:pPr>
    <w:rPr>
      <w:rFonts w:ascii="Calibri" w:eastAsia="Calibri" w:hAnsi="Calibri" w:cs="Calibri"/>
      <w:sz w:val="22"/>
      <w:szCs w:val="22"/>
      <w:lang w:eastAsia="en-US"/>
    </w:rPr>
  </w:style>
  <w:style w:type="paragraph" w:customStyle="1" w:styleId="-31">
    <w:name w:val="Таблица-сетка 31"/>
    <w:basedOn w:val="1b"/>
    <w:next w:val="aff4"/>
    <w:uiPriority w:val="99"/>
    <w:qFormat/>
    <w:rsid w:val="00B06A20"/>
    <w:pPr>
      <w:keepLines/>
      <w:pageBreakBefore w:val="0"/>
      <w:suppressAutoHyphens w:val="0"/>
      <w:spacing w:before="480" w:line="276" w:lineRule="auto"/>
      <w:jc w:val="left"/>
      <w:outlineLvl w:val="9"/>
    </w:pPr>
    <w:rPr>
      <w:rFonts w:ascii="Cambria" w:hAnsi="Cambria"/>
      <w:bCs/>
      <w:color w:val="365F91"/>
      <w:kern w:val="0"/>
      <w:szCs w:val="28"/>
      <w:lang w:eastAsia="en-US"/>
    </w:rPr>
  </w:style>
  <w:style w:type="table" w:styleId="affffffffffffffffffffffffffffb">
    <w:name w:val="Table Elegant"/>
    <w:basedOn w:val="aff6"/>
    <w:uiPriority w:val="99"/>
    <w:rsid w:val="00B06A20"/>
    <w:pPr>
      <w:spacing w:line="360" w:lineRule="auto"/>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2ffffa">
    <w:name w:val="Table Subtle 2"/>
    <w:basedOn w:val="aff6"/>
    <w:uiPriority w:val="99"/>
    <w:rsid w:val="00B06A20"/>
    <w:pPr>
      <w:spacing w:line="360" w:lineRule="auto"/>
      <w:ind w:firstLine="709"/>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ffffa">
    <w:name w:val="Table Subtle 1"/>
    <w:basedOn w:val="aff6"/>
    <w:uiPriority w:val="99"/>
    <w:rsid w:val="00B06A20"/>
    <w:pPr>
      <w:spacing w:line="360" w:lineRule="auto"/>
      <w:ind w:firstLine="709"/>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reference-accessdate">
    <w:name w:val="reference-accessdate"/>
    <w:uiPriority w:val="99"/>
    <w:rsid w:val="00B06A20"/>
  </w:style>
  <w:style w:type="table" w:styleId="-12">
    <w:name w:val="Table Web 1"/>
    <w:basedOn w:val="aff6"/>
    <w:uiPriority w:val="99"/>
    <w:rsid w:val="00B06A20"/>
    <w:pPr>
      <w:spacing w:line="360" w:lineRule="auto"/>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DisplayEquationAurora">
    <w:name w:val="Display Equation (Aurora)"/>
    <w:basedOn w:val="aff4"/>
    <w:uiPriority w:val="99"/>
    <w:rsid w:val="00B06A20"/>
    <w:pPr>
      <w:tabs>
        <w:tab w:val="center" w:pos="3572"/>
        <w:tab w:val="right" w:pos="7144"/>
      </w:tabs>
      <w:ind w:right="567" w:firstLine="0"/>
    </w:pPr>
    <w:rPr>
      <w:i/>
      <w:sz w:val="24"/>
      <w:szCs w:val="24"/>
    </w:rPr>
  </w:style>
  <w:style w:type="character" w:customStyle="1" w:styleId="SectionBreakAurora">
    <w:name w:val="Section Break (Aurora)"/>
    <w:basedOn w:val="aff5"/>
    <w:uiPriority w:val="99"/>
    <w:rsid w:val="00B06A20"/>
    <w:rPr>
      <w:vanish w:val="0"/>
      <w:color w:val="800080"/>
      <w:lang w:val="ru-RU"/>
    </w:rPr>
  </w:style>
  <w:style w:type="paragraph" w:customStyle="1" w:styleId="1ffffffb">
    <w:name w:val="Ненумерованный Заголовок 1"/>
    <w:basedOn w:val="1b"/>
    <w:link w:val="1ffffffc"/>
    <w:uiPriority w:val="99"/>
    <w:qFormat/>
    <w:rsid w:val="00B06A20"/>
    <w:pPr>
      <w:keepLines/>
      <w:pageBreakBefore w:val="0"/>
      <w:suppressAutoHyphens w:val="0"/>
      <w:spacing w:before="480" w:line="360" w:lineRule="auto"/>
      <w:jc w:val="both"/>
    </w:pPr>
    <w:rPr>
      <w:bCs/>
      <w:kern w:val="0"/>
      <w:szCs w:val="28"/>
      <w:lang w:eastAsia="en-US"/>
    </w:rPr>
  </w:style>
  <w:style w:type="character" w:customStyle="1" w:styleId="1ffffffc">
    <w:name w:val="Ненумерованный Заголовок 1 Знак"/>
    <w:link w:val="1ffffffb"/>
    <w:uiPriority w:val="99"/>
    <w:rsid w:val="00B06A20"/>
    <w:rPr>
      <w:b/>
      <w:bCs/>
      <w:sz w:val="28"/>
      <w:szCs w:val="28"/>
      <w:lang w:eastAsia="en-US"/>
    </w:rPr>
  </w:style>
  <w:style w:type="paragraph" w:customStyle="1" w:styleId="130">
    <w:name w:val="1.3. Нумерация Знак"/>
    <w:basedOn w:val="af4"/>
    <w:link w:val="133"/>
    <w:uiPriority w:val="99"/>
    <w:qFormat/>
    <w:rsid w:val="00B06A20"/>
    <w:pPr>
      <w:widowControl w:val="0"/>
      <w:numPr>
        <w:numId w:val="47"/>
      </w:numPr>
      <w:spacing w:line="360" w:lineRule="auto"/>
      <w:ind w:left="714" w:hanging="357"/>
    </w:pPr>
    <w:rPr>
      <w:rFonts w:eastAsia="Times New Roman"/>
      <w:sz w:val="28"/>
      <w:szCs w:val="28"/>
      <w:lang w:val="en-US" w:eastAsia="ru-RU" w:bidi="en-US"/>
    </w:rPr>
  </w:style>
  <w:style w:type="character" w:customStyle="1" w:styleId="133">
    <w:name w:val="1.3. Нумерация Знак Знак"/>
    <w:link w:val="130"/>
    <w:uiPriority w:val="99"/>
    <w:rsid w:val="00B06A20"/>
    <w:rPr>
      <w:sz w:val="28"/>
      <w:szCs w:val="28"/>
      <w:lang w:val="en-US" w:bidi="en-US"/>
    </w:rPr>
  </w:style>
  <w:style w:type="character" w:customStyle="1" w:styleId="doctitle">
    <w:name w:val="doctitle"/>
    <w:basedOn w:val="aff5"/>
    <w:uiPriority w:val="99"/>
    <w:rsid w:val="00B06A20"/>
  </w:style>
  <w:style w:type="paragraph" w:customStyle="1" w:styleId="affffffffffffffffffffffffffffc">
    <w:name w:val="Номер"/>
    <w:basedOn w:val="affffffffffd"/>
    <w:next w:val="affffffffffd"/>
    <w:uiPriority w:val="99"/>
    <w:rsid w:val="00B06A20"/>
    <w:pPr>
      <w:keepNext/>
      <w:keepLines/>
      <w:suppressAutoHyphens/>
      <w:overflowPunct w:val="0"/>
      <w:autoSpaceDE w:val="0"/>
      <w:autoSpaceDN w:val="0"/>
      <w:adjustRightInd w:val="0"/>
      <w:spacing w:before="600" w:after="240" w:line="360" w:lineRule="exact"/>
      <w:jc w:val="right"/>
      <w:textAlignment w:val="baseline"/>
    </w:pPr>
    <w:rPr>
      <w:rFonts w:ascii="Arial" w:hAnsi="Arial"/>
      <w:b w:val="0"/>
      <w:smallCaps/>
      <w:sz w:val="18"/>
      <w:szCs w:val="20"/>
      <w:lang w:eastAsia="ru-RU"/>
    </w:rPr>
  </w:style>
  <w:style w:type="paragraph" w:customStyle="1" w:styleId="affffffffffffffffffffffffffffd">
    <w:name w:val="Реферат"/>
    <w:basedOn w:val="aff4"/>
    <w:next w:val="aff4"/>
    <w:uiPriority w:val="99"/>
    <w:qFormat/>
    <w:rsid w:val="00B06A20"/>
    <w:pPr>
      <w:keepNext/>
      <w:keepLines/>
      <w:suppressAutoHyphens/>
      <w:overflowPunct w:val="0"/>
      <w:autoSpaceDE w:val="0"/>
      <w:autoSpaceDN w:val="0"/>
      <w:adjustRightInd w:val="0"/>
      <w:spacing w:line="360" w:lineRule="auto"/>
      <w:ind w:left="1134" w:firstLine="567"/>
      <w:textAlignment w:val="baseline"/>
    </w:pPr>
  </w:style>
  <w:style w:type="character" w:customStyle="1" w:styleId="BodyText2">
    <w:name w:val="Body Text 2 Знак"/>
    <w:link w:val="210"/>
    <w:uiPriority w:val="99"/>
    <w:locked/>
    <w:rsid w:val="00B06A20"/>
    <w:rPr>
      <w:sz w:val="22"/>
    </w:rPr>
  </w:style>
  <w:style w:type="paragraph" w:customStyle="1" w:styleId="affffffffffffffffffffffffffffe">
    <w:name w:val="текстовой"/>
    <w:basedOn w:val="aff4"/>
    <w:uiPriority w:val="99"/>
    <w:rsid w:val="00B06A20"/>
    <w:pPr>
      <w:ind w:firstLine="851"/>
    </w:pPr>
    <w:rPr>
      <w:sz w:val="28"/>
    </w:rPr>
  </w:style>
  <w:style w:type="character" w:customStyle="1" w:styleId="afffffffffffffffffffffffffffff">
    <w:name w:val="Обознач"/>
    <w:uiPriority w:val="99"/>
    <w:rsid w:val="00B06A20"/>
    <w:rPr>
      <w:rFonts w:ascii="Times New Roman" w:hAnsi="Times New Roman"/>
      <w:i/>
      <w:noProof w:val="0"/>
      <w:spacing w:val="8"/>
      <w:sz w:val="32"/>
      <w:lang w:val="en-US"/>
    </w:rPr>
  </w:style>
  <w:style w:type="paragraph" w:customStyle="1" w:styleId="250">
    <w:name w:val="Основной текст 25"/>
    <w:basedOn w:val="aff4"/>
    <w:uiPriority w:val="99"/>
    <w:rsid w:val="00B06A20"/>
    <w:pPr>
      <w:overflowPunct w:val="0"/>
      <w:autoSpaceDE w:val="0"/>
      <w:autoSpaceDN w:val="0"/>
      <w:adjustRightInd w:val="0"/>
      <w:ind w:firstLine="720"/>
      <w:textAlignment w:val="baseline"/>
    </w:pPr>
    <w:rPr>
      <w:sz w:val="28"/>
    </w:rPr>
  </w:style>
  <w:style w:type="character" w:customStyle="1" w:styleId="FontStyle97">
    <w:name w:val="Font Style97"/>
    <w:uiPriority w:val="99"/>
    <w:rsid w:val="00B06A20"/>
    <w:rPr>
      <w:rFonts w:ascii="Microsoft Sans Serif" w:hAnsi="Microsoft Sans Serif" w:cs="Microsoft Sans Serif"/>
      <w:sz w:val="24"/>
      <w:szCs w:val="24"/>
    </w:rPr>
  </w:style>
  <w:style w:type="character" w:customStyle="1" w:styleId="95">
    <w:name w:val="Основной текст (9)_"/>
    <w:uiPriority w:val="99"/>
    <w:locked/>
    <w:rsid w:val="00B06A20"/>
    <w:rPr>
      <w:b/>
      <w:bCs/>
      <w:sz w:val="24"/>
      <w:szCs w:val="24"/>
      <w:shd w:val="clear" w:color="auto" w:fill="FFFFFF"/>
    </w:rPr>
  </w:style>
  <w:style w:type="character" w:customStyle="1" w:styleId="913">
    <w:name w:val="Основной текст (9) + 13"/>
    <w:aliases w:val="5 pt7,Не полужирный2"/>
    <w:uiPriority w:val="99"/>
    <w:rsid w:val="00B06A20"/>
    <w:rPr>
      <w:b/>
      <w:bCs/>
      <w:sz w:val="27"/>
      <w:szCs w:val="27"/>
      <w:shd w:val="clear" w:color="auto" w:fill="FFFFFF"/>
    </w:rPr>
  </w:style>
  <w:style w:type="character" w:customStyle="1" w:styleId="15pt">
    <w:name w:val="Основной текст + 15 pt"/>
    <w:aliases w:val="Курсив5,Интервал 0 pt5"/>
    <w:uiPriority w:val="99"/>
    <w:rsid w:val="00B06A20"/>
    <w:rPr>
      <w:rFonts w:ascii="Times New Roman" w:hAnsi="Times New Roman" w:cs="Times New Roman"/>
      <w:i/>
      <w:iCs/>
      <w:spacing w:val="-10"/>
      <w:sz w:val="30"/>
      <w:szCs w:val="30"/>
    </w:rPr>
  </w:style>
  <w:style w:type="character" w:customStyle="1" w:styleId="14pt2">
    <w:name w:val="Основной текст + 14 pt2"/>
    <w:aliases w:val="Малые прописные2"/>
    <w:uiPriority w:val="99"/>
    <w:rsid w:val="00B06A20"/>
    <w:rPr>
      <w:rFonts w:ascii="Times New Roman" w:hAnsi="Times New Roman" w:cs="Times New Roman"/>
      <w:smallCaps/>
      <w:spacing w:val="0"/>
      <w:sz w:val="28"/>
      <w:szCs w:val="28"/>
    </w:rPr>
  </w:style>
  <w:style w:type="paragraph" w:customStyle="1" w:styleId="Style700">
    <w:name w:val="Style70"/>
    <w:basedOn w:val="aff4"/>
    <w:uiPriority w:val="99"/>
    <w:rsid w:val="00B06A20"/>
    <w:pPr>
      <w:widowControl w:val="0"/>
      <w:autoSpaceDE w:val="0"/>
      <w:autoSpaceDN w:val="0"/>
      <w:adjustRightInd w:val="0"/>
      <w:ind w:firstLine="0"/>
      <w:jc w:val="left"/>
    </w:pPr>
    <w:rPr>
      <w:rFonts w:ascii="Microsoft Sans Serif" w:hAnsi="Microsoft Sans Serif" w:cs="Microsoft Sans Serif"/>
      <w:sz w:val="24"/>
      <w:szCs w:val="24"/>
    </w:rPr>
  </w:style>
  <w:style w:type="character" w:customStyle="1" w:styleId="FontStyle106">
    <w:name w:val="Font Style106"/>
    <w:uiPriority w:val="99"/>
    <w:rsid w:val="00B06A20"/>
    <w:rPr>
      <w:rFonts w:ascii="Microsoft Sans Serif" w:hAnsi="Microsoft Sans Serif" w:cs="Microsoft Sans Serif"/>
      <w:b/>
      <w:bCs/>
      <w:sz w:val="24"/>
      <w:szCs w:val="24"/>
    </w:rPr>
  </w:style>
  <w:style w:type="character" w:customStyle="1" w:styleId="FontStyle21">
    <w:name w:val="Font Style21"/>
    <w:uiPriority w:val="99"/>
    <w:rsid w:val="00B06A20"/>
    <w:rPr>
      <w:rFonts w:ascii="Times New Roman" w:hAnsi="Times New Roman" w:cs="Times New Roman"/>
      <w:b/>
      <w:bCs/>
      <w:i/>
      <w:iCs/>
      <w:spacing w:val="-20"/>
      <w:sz w:val="16"/>
      <w:szCs w:val="16"/>
    </w:rPr>
  </w:style>
  <w:style w:type="character" w:customStyle="1" w:styleId="FontStyle27">
    <w:name w:val="Font Style27"/>
    <w:uiPriority w:val="99"/>
    <w:rsid w:val="00B06A20"/>
    <w:rPr>
      <w:rFonts w:ascii="Microsoft Sans Serif" w:hAnsi="Microsoft Sans Serif" w:cs="Microsoft Sans Serif"/>
      <w:b/>
      <w:bCs/>
      <w:sz w:val="10"/>
      <w:szCs w:val="10"/>
    </w:rPr>
  </w:style>
  <w:style w:type="character" w:customStyle="1" w:styleId="FontStyle44">
    <w:name w:val="Font Style44"/>
    <w:uiPriority w:val="99"/>
    <w:rsid w:val="00B06A20"/>
    <w:rPr>
      <w:rFonts w:ascii="Georgia" w:hAnsi="Georgia" w:cs="Georgia"/>
      <w:sz w:val="30"/>
      <w:szCs w:val="30"/>
    </w:rPr>
  </w:style>
  <w:style w:type="paragraph" w:customStyle="1" w:styleId="1ffffffd">
    <w:name w:val="Обычный Д Знак1"/>
    <w:basedOn w:val="Default"/>
    <w:next w:val="Default"/>
    <w:uiPriority w:val="99"/>
    <w:rsid w:val="00B06A20"/>
    <w:rPr>
      <w:rFonts w:ascii="Times New Roman" w:eastAsia="Calibri" w:hAnsi="Times New Roman" w:cs="Times New Roman"/>
      <w:color w:val="auto"/>
      <w:lang w:eastAsia="en-US"/>
    </w:rPr>
  </w:style>
  <w:style w:type="character" w:customStyle="1" w:styleId="FontStyle28">
    <w:name w:val="Font Style28"/>
    <w:uiPriority w:val="99"/>
    <w:rsid w:val="00B06A20"/>
    <w:rPr>
      <w:rFonts w:ascii="Times New Roman" w:hAnsi="Times New Roman" w:cs="Times New Roman"/>
      <w:spacing w:val="20"/>
      <w:sz w:val="20"/>
      <w:szCs w:val="20"/>
    </w:rPr>
  </w:style>
  <w:style w:type="character" w:customStyle="1" w:styleId="FontStyle29">
    <w:name w:val="Font Style29"/>
    <w:uiPriority w:val="99"/>
    <w:rsid w:val="00B06A20"/>
    <w:rPr>
      <w:rFonts w:ascii="Times New Roman" w:hAnsi="Times New Roman" w:cs="Times New Roman"/>
      <w:sz w:val="26"/>
      <w:szCs w:val="26"/>
    </w:rPr>
  </w:style>
  <w:style w:type="paragraph" w:customStyle="1" w:styleId="RegularText">
    <w:name w:val="__RegularText"/>
    <w:basedOn w:val="aff4"/>
    <w:uiPriority w:val="99"/>
    <w:qFormat/>
    <w:rsid w:val="00B06A20"/>
    <w:pPr>
      <w:tabs>
        <w:tab w:val="decimal" w:pos="7938"/>
      </w:tabs>
      <w:spacing w:before="180" w:after="180"/>
      <w:ind w:firstLine="1021"/>
    </w:pPr>
    <w:rPr>
      <w:rFonts w:ascii="Arial" w:eastAsia="Cambria" w:hAnsi="Arial"/>
      <w:noProof/>
      <w:sz w:val="24"/>
      <w:szCs w:val="24"/>
      <w:lang w:val="en-US" w:eastAsia="en-US"/>
    </w:rPr>
  </w:style>
  <w:style w:type="paragraph" w:customStyle="1" w:styleId="Images">
    <w:name w:val="__Images"/>
    <w:uiPriority w:val="99"/>
    <w:qFormat/>
    <w:rsid w:val="00B06A20"/>
    <w:pPr>
      <w:jc w:val="center"/>
    </w:pPr>
    <w:rPr>
      <w:rFonts w:ascii="Arial" w:eastAsia="Cambria" w:hAnsi="Arial"/>
      <w:sz w:val="24"/>
      <w:szCs w:val="24"/>
      <w:lang w:eastAsia="en-US"/>
    </w:rPr>
  </w:style>
  <w:style w:type="character" w:customStyle="1" w:styleId="Corbel115pt1pt">
    <w:name w:val="Основной текст + Corbel;11;5 pt;Интервал 1 pt"/>
    <w:rsid w:val="00B06A20"/>
    <w:rPr>
      <w:rFonts w:ascii="Corbel" w:eastAsia="Corbel" w:hAnsi="Corbel" w:cs="Corbel"/>
      <w:color w:val="000000"/>
      <w:spacing w:val="20"/>
      <w:w w:val="100"/>
      <w:position w:val="0"/>
      <w:sz w:val="23"/>
      <w:szCs w:val="23"/>
      <w:shd w:val="clear" w:color="auto" w:fill="FFFFFF"/>
      <w:lang w:val="ru-RU"/>
    </w:rPr>
  </w:style>
  <w:style w:type="character" w:customStyle="1" w:styleId="83">
    <w:name w:val="Основной текст (8)_"/>
    <w:link w:val="84"/>
    <w:uiPriority w:val="99"/>
    <w:rsid w:val="00B06A20"/>
    <w:rPr>
      <w:rFonts w:ascii="Bookman Old Style" w:eastAsia="Bookman Old Style" w:hAnsi="Bookman Old Style" w:cs="Bookman Old Style"/>
      <w:sz w:val="17"/>
      <w:szCs w:val="17"/>
      <w:shd w:val="clear" w:color="auto" w:fill="FFFFFF"/>
    </w:rPr>
  </w:style>
  <w:style w:type="character" w:customStyle="1" w:styleId="9pt">
    <w:name w:val="Основной текст + 9 pt;Курсив"/>
    <w:rsid w:val="00B06A20"/>
    <w:rPr>
      <w:rFonts w:ascii="Bookman Old Style" w:eastAsia="Bookman Old Style" w:hAnsi="Bookman Old Style" w:cs="Bookman Old Style"/>
      <w:b w:val="0"/>
      <w:bCs w:val="0"/>
      <w:i/>
      <w:iCs/>
      <w:smallCaps w:val="0"/>
      <w:strike w:val="0"/>
      <w:color w:val="000000"/>
      <w:spacing w:val="0"/>
      <w:w w:val="100"/>
      <w:position w:val="0"/>
      <w:sz w:val="18"/>
      <w:szCs w:val="18"/>
      <w:u w:val="none"/>
      <w:shd w:val="clear" w:color="auto" w:fill="FFFFFF"/>
      <w:lang w:val="ru-RU"/>
    </w:rPr>
  </w:style>
  <w:style w:type="paragraph" w:customStyle="1" w:styleId="84">
    <w:name w:val="Основной текст (8)"/>
    <w:basedOn w:val="aff4"/>
    <w:link w:val="83"/>
    <w:uiPriority w:val="99"/>
    <w:rsid w:val="00B06A20"/>
    <w:pPr>
      <w:widowControl w:val="0"/>
      <w:shd w:val="clear" w:color="auto" w:fill="FFFFFF"/>
      <w:spacing w:line="180" w:lineRule="exact"/>
      <w:ind w:hanging="360"/>
      <w:jc w:val="right"/>
    </w:pPr>
    <w:rPr>
      <w:rFonts w:ascii="Bookman Old Style" w:eastAsia="Bookman Old Style" w:hAnsi="Bookman Old Style" w:cs="Bookman Old Style"/>
      <w:sz w:val="17"/>
      <w:szCs w:val="17"/>
    </w:rPr>
  </w:style>
  <w:style w:type="character" w:customStyle="1" w:styleId="7pt0pt">
    <w:name w:val="Основной текст + 7 pt;Полужирный;Малые прописные;Интервал 0 pt"/>
    <w:rsid w:val="00B06A20"/>
    <w:rPr>
      <w:rFonts w:ascii="Bookman Old Style" w:eastAsia="Bookman Old Style" w:hAnsi="Bookman Old Style" w:cs="Bookman Old Style"/>
      <w:b/>
      <w:bCs/>
      <w:i w:val="0"/>
      <w:iCs w:val="0"/>
      <w:smallCaps/>
      <w:strike w:val="0"/>
      <w:color w:val="000000"/>
      <w:spacing w:val="10"/>
      <w:w w:val="100"/>
      <w:position w:val="0"/>
      <w:sz w:val="14"/>
      <w:szCs w:val="14"/>
      <w:u w:val="none"/>
      <w:shd w:val="clear" w:color="auto" w:fill="FFFFFF"/>
      <w:lang w:val="ru-RU"/>
    </w:rPr>
  </w:style>
  <w:style w:type="character" w:customStyle="1" w:styleId="afffc">
    <w:name w:val="Обычный (Интернет) Знак"/>
    <w:link w:val="afffb"/>
    <w:uiPriority w:val="99"/>
    <w:rsid w:val="00B06A20"/>
    <w:rPr>
      <w:sz w:val="24"/>
      <w:szCs w:val="24"/>
    </w:rPr>
  </w:style>
  <w:style w:type="character" w:customStyle="1" w:styleId="FontStyle88">
    <w:name w:val="Font Style88"/>
    <w:basedOn w:val="aff5"/>
    <w:uiPriority w:val="99"/>
    <w:rsid w:val="00B06A20"/>
    <w:rPr>
      <w:rFonts w:ascii="Bookman Old Style" w:hAnsi="Bookman Old Style" w:cs="Bookman Old Style" w:hint="default"/>
      <w:sz w:val="24"/>
      <w:szCs w:val="24"/>
    </w:rPr>
  </w:style>
  <w:style w:type="paragraph" w:customStyle="1" w:styleId="afffffffffffffffffffffffffffff0">
    <w:name w:val="ИВД: Заголовок статьи"/>
    <w:basedOn w:val="1b"/>
    <w:next w:val="afffffffffffffffffffd"/>
    <w:link w:val="afffffffffffffffffffffffffffff1"/>
    <w:uiPriority w:val="99"/>
    <w:qFormat/>
    <w:rsid w:val="00B06A20"/>
    <w:pPr>
      <w:shd w:val="clear" w:color="auto" w:fill="FFFFFF"/>
      <w:suppressAutoHyphens w:val="0"/>
      <w:spacing w:before="0" w:line="360" w:lineRule="auto"/>
    </w:pPr>
    <w:rPr>
      <w:bCs/>
      <w:color w:val="000000"/>
      <w:kern w:val="24"/>
      <w:szCs w:val="32"/>
      <w:lang w:eastAsia="en-US"/>
    </w:rPr>
  </w:style>
  <w:style w:type="character" w:customStyle="1" w:styleId="afffffffffffffffffffffffffffff1">
    <w:name w:val="ИВД: Заголовок статьи Знак"/>
    <w:link w:val="afffffffffffffffffffffffffffff0"/>
    <w:uiPriority w:val="99"/>
    <w:rsid w:val="00B06A20"/>
    <w:rPr>
      <w:b/>
      <w:bCs/>
      <w:color w:val="000000"/>
      <w:kern w:val="24"/>
      <w:sz w:val="28"/>
      <w:szCs w:val="32"/>
      <w:shd w:val="clear" w:color="auto" w:fill="FFFFFF"/>
      <w:lang w:eastAsia="en-US"/>
    </w:rPr>
  </w:style>
  <w:style w:type="paragraph" w:customStyle="1" w:styleId="afffffffffffffffffffffffffffff2">
    <w:name w:val="ИВД: Подзаголовок"/>
    <w:basedOn w:val="28"/>
    <w:next w:val="afffffffffffffffffffd"/>
    <w:link w:val="afffffffffffffffffffffffffffff3"/>
    <w:uiPriority w:val="99"/>
    <w:qFormat/>
    <w:rsid w:val="00B06A20"/>
    <w:pPr>
      <w:numPr>
        <w:ilvl w:val="1"/>
      </w:numPr>
      <w:shd w:val="clear" w:color="auto" w:fill="FFFFFF"/>
      <w:suppressAutoHyphens w:val="0"/>
      <w:spacing w:before="240" w:after="0" w:line="360" w:lineRule="auto"/>
    </w:pPr>
    <w:rPr>
      <w:bCs/>
      <w:iCs/>
      <w:caps w:val="0"/>
      <w:color w:val="000000"/>
      <w:sz w:val="28"/>
      <w:szCs w:val="28"/>
    </w:rPr>
  </w:style>
  <w:style w:type="character" w:customStyle="1" w:styleId="afffffffffffffffffffffffffffff3">
    <w:name w:val="ИВД: Подзаголовок Знак"/>
    <w:link w:val="afffffffffffffffffffffffffffff2"/>
    <w:uiPriority w:val="99"/>
    <w:rsid w:val="00B06A20"/>
    <w:rPr>
      <w:b/>
      <w:bCs/>
      <w:iCs/>
      <w:color w:val="000000"/>
      <w:sz w:val="28"/>
      <w:szCs w:val="28"/>
      <w:shd w:val="clear" w:color="auto" w:fill="FFFFFF"/>
    </w:rPr>
  </w:style>
  <w:style w:type="paragraph" w:customStyle="1" w:styleId="afffffffffffffffffffffffffffff4">
    <w:name w:val="ИВД: Название объекта"/>
    <w:basedOn w:val="affffc"/>
    <w:next w:val="afffffffffffffffffffd"/>
    <w:link w:val="afffffffffffffffffffffffffffff5"/>
    <w:uiPriority w:val="99"/>
    <w:qFormat/>
    <w:rsid w:val="00B06A20"/>
    <w:pPr>
      <w:spacing w:line="360" w:lineRule="auto"/>
      <w:ind w:firstLine="0"/>
    </w:pPr>
    <w:rPr>
      <w:bCs/>
      <w:szCs w:val="20"/>
    </w:rPr>
  </w:style>
  <w:style w:type="character" w:customStyle="1" w:styleId="afffffffffffffffffffffffffffff5">
    <w:name w:val="ИВД: Название объекта Знак"/>
    <w:link w:val="afffffffffffffffffffffffffffff4"/>
    <w:uiPriority w:val="99"/>
    <w:rsid w:val="00B06A20"/>
    <w:rPr>
      <w:bCs/>
      <w:sz w:val="28"/>
    </w:rPr>
  </w:style>
  <w:style w:type="paragraph" w:customStyle="1" w:styleId="IEEEReferenceItem">
    <w:name w:val="IEEE Reference Item"/>
    <w:basedOn w:val="aff4"/>
    <w:uiPriority w:val="99"/>
    <w:rsid w:val="00B06A20"/>
    <w:pPr>
      <w:adjustRightInd w:val="0"/>
      <w:snapToGrid w:val="0"/>
      <w:ind w:left="1056" w:hanging="630"/>
    </w:pPr>
    <w:rPr>
      <w:rFonts w:eastAsia="SimSun"/>
      <w:sz w:val="16"/>
      <w:szCs w:val="24"/>
      <w:lang w:val="en-US" w:eastAsia="zh-CN"/>
    </w:rPr>
  </w:style>
  <w:style w:type="paragraph" w:customStyle="1" w:styleId="Preformatted">
    <w:name w:val="Preformatted"/>
    <w:basedOn w:val="aff4"/>
    <w:uiPriority w:val="99"/>
    <w:rsid w:val="00B06A20"/>
    <w:pPr>
      <w:tabs>
        <w:tab w:val="left" w:pos="0"/>
        <w:tab w:val="left" w:pos="959"/>
        <w:tab w:val="left" w:pos="1918"/>
        <w:tab w:val="left" w:pos="2877"/>
        <w:tab w:val="left" w:pos="3836"/>
        <w:tab w:val="left" w:pos="4795"/>
        <w:tab w:val="left" w:pos="5754"/>
        <w:tab w:val="left" w:pos="6713"/>
        <w:tab w:val="left" w:pos="7672"/>
        <w:tab w:val="left" w:pos="8631"/>
        <w:tab w:val="left" w:pos="9590"/>
      </w:tabs>
      <w:ind w:firstLine="0"/>
      <w:jc w:val="left"/>
    </w:pPr>
    <w:rPr>
      <w:rFonts w:ascii="Courier New" w:hAnsi="Courier New"/>
      <w:snapToGrid w:val="0"/>
    </w:rPr>
  </w:style>
  <w:style w:type="paragraph" w:customStyle="1" w:styleId="5e">
    <w:name w:val="Обычный5"/>
    <w:uiPriority w:val="99"/>
    <w:rsid w:val="00B06A20"/>
  </w:style>
  <w:style w:type="paragraph" w:customStyle="1" w:styleId="volissue">
    <w:name w:val="volissue"/>
    <w:basedOn w:val="aff4"/>
    <w:uiPriority w:val="99"/>
    <w:rsid w:val="00B06A20"/>
    <w:pPr>
      <w:spacing w:before="100" w:beforeAutospacing="1" w:after="100" w:afterAutospacing="1"/>
      <w:ind w:firstLine="0"/>
      <w:jc w:val="left"/>
    </w:pPr>
    <w:rPr>
      <w:sz w:val="24"/>
      <w:szCs w:val="24"/>
    </w:rPr>
  </w:style>
  <w:style w:type="character" w:customStyle="1" w:styleId="FontStyle76">
    <w:name w:val="Font Style76"/>
    <w:uiPriority w:val="99"/>
    <w:rsid w:val="00B06A20"/>
    <w:rPr>
      <w:rFonts w:ascii="Times New Roman" w:hAnsi="Times New Roman" w:cs="Times New Roman"/>
      <w:sz w:val="18"/>
      <w:szCs w:val="18"/>
    </w:rPr>
  </w:style>
  <w:style w:type="character" w:customStyle="1" w:styleId="translation">
    <w:name w:val="translation"/>
    <w:basedOn w:val="aff5"/>
    <w:uiPriority w:val="99"/>
    <w:rsid w:val="00B06A20"/>
  </w:style>
  <w:style w:type="paragraph" w:customStyle="1" w:styleId="x041E">
    <w:name w:val="&amp;#x041E"/>
    <w:aliases w:val="&amp;#x0431,&amp;#x044B,&amp;#x0447,&amp;#x043D,&amp;#x0439,!&amp;#x041E"/>
    <w:basedOn w:val="aff4"/>
    <w:uiPriority w:val="99"/>
    <w:rsid w:val="00B06A20"/>
    <w:pPr>
      <w:ind w:firstLine="0"/>
      <w:jc w:val="left"/>
    </w:pPr>
    <w:rPr>
      <w:sz w:val="28"/>
      <w:szCs w:val="28"/>
    </w:rPr>
  </w:style>
  <w:style w:type="character" w:customStyle="1" w:styleId="style170">
    <w:name w:val="style17"/>
    <w:basedOn w:val="aff5"/>
    <w:uiPriority w:val="99"/>
    <w:rsid w:val="00B06A20"/>
  </w:style>
  <w:style w:type="character" w:customStyle="1" w:styleId="post-b">
    <w:name w:val="post-b"/>
    <w:basedOn w:val="aff5"/>
    <w:uiPriority w:val="99"/>
    <w:rsid w:val="00B06A20"/>
  </w:style>
  <w:style w:type="paragraph" w:customStyle="1" w:styleId="-9">
    <w:name w:val="Магистр-обычный"/>
    <w:basedOn w:val="aff4"/>
    <w:autoRedefine/>
    <w:uiPriority w:val="99"/>
    <w:rsid w:val="00B06A20"/>
    <w:pPr>
      <w:ind w:firstLine="425"/>
    </w:pPr>
    <w:rPr>
      <w:noProof/>
    </w:rPr>
  </w:style>
  <w:style w:type="paragraph" w:customStyle="1" w:styleId="260">
    <w:name w:val="Основной текст 26"/>
    <w:basedOn w:val="aff4"/>
    <w:uiPriority w:val="99"/>
    <w:rsid w:val="00B06A20"/>
    <w:pPr>
      <w:ind w:firstLine="284"/>
    </w:pPr>
    <w:rPr>
      <w:lang w:val="en-US"/>
    </w:rPr>
  </w:style>
  <w:style w:type="character" w:customStyle="1" w:styleId="122">
    <w:name w:val="Знак Знак12"/>
    <w:uiPriority w:val="99"/>
    <w:locked/>
    <w:rsid w:val="00B06A20"/>
    <w:rPr>
      <w:rFonts w:ascii="Baltica" w:hAnsi="Baltica" w:cs="Baltica"/>
      <w:color w:val="000000"/>
      <w:lang w:val="ru-RU" w:eastAsia="ru-RU" w:bidi="ar-SA"/>
    </w:rPr>
  </w:style>
  <w:style w:type="character" w:customStyle="1" w:styleId="system-pagebreak">
    <w:name w:val="system-pagebreak"/>
    <w:basedOn w:val="aff5"/>
    <w:uiPriority w:val="99"/>
    <w:rsid w:val="00B06A20"/>
  </w:style>
  <w:style w:type="paragraph" w:customStyle="1" w:styleId="Pa3">
    <w:name w:val="Pa3"/>
    <w:basedOn w:val="aff4"/>
    <w:next w:val="aff4"/>
    <w:uiPriority w:val="99"/>
    <w:rsid w:val="00B06A20"/>
    <w:pPr>
      <w:autoSpaceDE w:val="0"/>
      <w:autoSpaceDN w:val="0"/>
      <w:adjustRightInd w:val="0"/>
      <w:spacing w:line="181" w:lineRule="atLeast"/>
      <w:ind w:firstLine="0"/>
      <w:jc w:val="left"/>
    </w:pPr>
    <w:rPr>
      <w:rFonts w:ascii="Knowledge Regular" w:hAnsi="Knowledge Regular"/>
      <w:sz w:val="24"/>
      <w:szCs w:val="24"/>
    </w:rPr>
  </w:style>
  <w:style w:type="character" w:customStyle="1" w:styleId="BodyPaperText0">
    <w:name w:val="Body Paper Text Знак"/>
    <w:link w:val="BodyPaperText"/>
    <w:uiPriority w:val="99"/>
    <w:rsid w:val="00B06A20"/>
  </w:style>
  <w:style w:type="paragraph" w:customStyle="1" w:styleId="85">
    <w:name w:val="Абзац списка8"/>
    <w:basedOn w:val="aff4"/>
    <w:link w:val="ListParagraphChar"/>
    <w:uiPriority w:val="99"/>
    <w:rsid w:val="00B06A20"/>
    <w:pPr>
      <w:widowControl w:val="0"/>
      <w:shd w:val="clear" w:color="auto" w:fill="FFFFFF"/>
      <w:autoSpaceDE w:val="0"/>
      <w:autoSpaceDN w:val="0"/>
      <w:adjustRightInd w:val="0"/>
      <w:spacing w:line="360" w:lineRule="auto"/>
      <w:ind w:left="1429" w:firstLine="709"/>
    </w:pPr>
    <w:rPr>
      <w:rFonts w:eastAsia="Calibri"/>
      <w:color w:val="000000"/>
      <w:spacing w:val="3"/>
      <w:sz w:val="28"/>
      <w:szCs w:val="28"/>
    </w:rPr>
  </w:style>
  <w:style w:type="character" w:customStyle="1" w:styleId="ListParagraphChar">
    <w:name w:val="List Paragraph Char"/>
    <w:link w:val="85"/>
    <w:uiPriority w:val="99"/>
    <w:locked/>
    <w:rsid w:val="00B06A20"/>
    <w:rPr>
      <w:rFonts w:eastAsia="Calibri"/>
      <w:color w:val="000000"/>
      <w:spacing w:val="3"/>
      <w:sz w:val="28"/>
      <w:szCs w:val="28"/>
      <w:shd w:val="clear" w:color="auto" w:fill="FFFFFF"/>
    </w:rPr>
  </w:style>
  <w:style w:type="paragraph" w:customStyle="1" w:styleId="270">
    <w:name w:val="Основной текст 27"/>
    <w:basedOn w:val="aff4"/>
    <w:uiPriority w:val="99"/>
    <w:rsid w:val="00B06A20"/>
    <w:pPr>
      <w:ind w:firstLine="284"/>
    </w:pPr>
    <w:rPr>
      <w:lang w:val="en-US"/>
    </w:rPr>
  </w:style>
  <w:style w:type="character" w:customStyle="1" w:styleId="a00">
    <w:name w:val="a0"/>
    <w:basedOn w:val="aff5"/>
    <w:uiPriority w:val="99"/>
    <w:rsid w:val="00B06A20"/>
  </w:style>
  <w:style w:type="character" w:customStyle="1" w:styleId="1ffffffe">
    <w:name w:val="Текст Знак1"/>
    <w:basedOn w:val="aff5"/>
    <w:uiPriority w:val="99"/>
    <w:locked/>
    <w:rsid w:val="00B06A20"/>
    <w:rPr>
      <w:rFonts w:ascii="Consolas" w:eastAsia="Calibri" w:hAnsi="Consolas"/>
      <w:sz w:val="21"/>
      <w:szCs w:val="21"/>
      <w:lang w:eastAsia="en-US"/>
    </w:rPr>
  </w:style>
  <w:style w:type="character" w:customStyle="1" w:styleId="s1">
    <w:name w:val="s1"/>
    <w:basedOn w:val="1fffc"/>
    <w:uiPriority w:val="99"/>
    <w:rsid w:val="00B06A20"/>
  </w:style>
  <w:style w:type="paragraph" w:customStyle="1" w:styleId="p6">
    <w:name w:val="p6"/>
    <w:basedOn w:val="aff4"/>
    <w:uiPriority w:val="99"/>
    <w:rsid w:val="00B06A20"/>
    <w:pPr>
      <w:suppressAutoHyphens/>
      <w:spacing w:before="280" w:after="280"/>
      <w:ind w:firstLine="0"/>
      <w:jc w:val="left"/>
    </w:pPr>
    <w:rPr>
      <w:sz w:val="24"/>
      <w:szCs w:val="24"/>
      <w:lang w:eastAsia="zh-CN"/>
    </w:rPr>
  </w:style>
  <w:style w:type="paragraph" w:customStyle="1" w:styleId="p7">
    <w:name w:val="p7"/>
    <w:basedOn w:val="aff4"/>
    <w:uiPriority w:val="99"/>
    <w:rsid w:val="00B06A20"/>
    <w:pPr>
      <w:suppressAutoHyphens/>
      <w:spacing w:before="280" w:after="280"/>
      <w:ind w:firstLine="0"/>
      <w:jc w:val="left"/>
    </w:pPr>
    <w:rPr>
      <w:sz w:val="24"/>
      <w:szCs w:val="24"/>
      <w:lang w:eastAsia="zh-CN"/>
    </w:rPr>
  </w:style>
  <w:style w:type="character" w:customStyle="1" w:styleId="header-user-namejs-header-user-name">
    <w:name w:val="header-user-name js-header-user-name"/>
    <w:basedOn w:val="aff5"/>
    <w:uiPriority w:val="99"/>
    <w:rsid w:val="00B06A20"/>
  </w:style>
  <w:style w:type="paragraph" w:customStyle="1" w:styleId="msonospacing0">
    <w:name w:val="msonospacing"/>
    <w:uiPriority w:val="99"/>
    <w:semiHidden/>
    <w:rsid w:val="00CA1625"/>
    <w:rPr>
      <w:sz w:val="28"/>
      <w:lang w:eastAsia="en-US"/>
    </w:rPr>
  </w:style>
  <w:style w:type="character" w:customStyle="1" w:styleId="1fffffff">
    <w:name w:val="Основной текст с отступом Знак1"/>
    <w:aliases w:val="Основной текст с отступом Знак Знак Знак1,Основной текст с отступом1 Знак Знак1,Основной текст с отступом1 Знак2"/>
    <w:uiPriority w:val="99"/>
    <w:rsid w:val="00CA1625"/>
    <w:rPr>
      <w:sz w:val="28"/>
      <w:szCs w:val="28"/>
      <w:lang w:eastAsia="en-US"/>
    </w:rPr>
  </w:style>
  <w:style w:type="paragraph" w:customStyle="1" w:styleId="Style0">
    <w:name w:val="Style0"/>
    <w:basedOn w:val="aff4"/>
    <w:uiPriority w:val="99"/>
    <w:rsid w:val="00CA1625"/>
    <w:pPr>
      <w:ind w:firstLine="0"/>
      <w:jc w:val="left"/>
    </w:pPr>
  </w:style>
  <w:style w:type="character" w:customStyle="1" w:styleId="CharStyle0">
    <w:name w:val="CharStyle0"/>
    <w:basedOn w:val="aff5"/>
    <w:uiPriority w:val="99"/>
    <w:rsid w:val="00CA1625"/>
    <w:rPr>
      <w:rFonts w:ascii="Times New Roman" w:eastAsia="Times New Roman" w:hAnsi="Times New Roman" w:cs="Times New Roman"/>
      <w:b/>
      <w:bCs/>
      <w:i w:val="0"/>
      <w:iCs w:val="0"/>
      <w:smallCaps w:val="0"/>
      <w:sz w:val="24"/>
      <w:szCs w:val="24"/>
    </w:rPr>
  </w:style>
  <w:style w:type="character" w:customStyle="1" w:styleId="CharStyle2">
    <w:name w:val="CharStyle2"/>
    <w:basedOn w:val="aff5"/>
    <w:uiPriority w:val="99"/>
    <w:rsid w:val="00CA1625"/>
    <w:rPr>
      <w:rFonts w:ascii="Times New Roman" w:eastAsia="Times New Roman" w:hAnsi="Times New Roman" w:cs="Times New Roman"/>
      <w:b w:val="0"/>
      <w:bCs w:val="0"/>
      <w:i w:val="0"/>
      <w:iCs w:val="0"/>
      <w:smallCaps w:val="0"/>
      <w:sz w:val="24"/>
      <w:szCs w:val="24"/>
    </w:rPr>
  </w:style>
  <w:style w:type="character" w:styleId="HTML5">
    <w:name w:val="HTML Code"/>
    <w:basedOn w:val="aff5"/>
    <w:uiPriority w:val="99"/>
    <w:unhideWhenUsed/>
    <w:rsid w:val="004D4FE0"/>
    <w:rPr>
      <w:rFonts w:ascii="Courier New" w:eastAsia="Times New Roman" w:hAnsi="Courier New" w:cs="Courier New"/>
      <w:sz w:val="20"/>
      <w:szCs w:val="20"/>
    </w:rPr>
  </w:style>
  <w:style w:type="paragraph" w:customStyle="1" w:styleId="280">
    <w:name w:val="Основной текст 28"/>
    <w:basedOn w:val="aff4"/>
    <w:uiPriority w:val="99"/>
    <w:rsid w:val="00365FE4"/>
    <w:pPr>
      <w:ind w:firstLine="284"/>
    </w:pPr>
    <w:rPr>
      <w:lang w:val="en-US"/>
    </w:rPr>
  </w:style>
  <w:style w:type="paragraph" w:customStyle="1" w:styleId="2222">
    <w:name w:val="2222"/>
    <w:basedOn w:val="aff4"/>
    <w:link w:val="22220"/>
    <w:uiPriority w:val="99"/>
    <w:qFormat/>
    <w:rsid w:val="00365FE4"/>
    <w:pPr>
      <w:keepNext/>
      <w:spacing w:line="360" w:lineRule="auto"/>
      <w:ind w:firstLine="709"/>
      <w:jc w:val="left"/>
      <w:outlineLvl w:val="0"/>
    </w:pPr>
    <w:rPr>
      <w:b/>
      <w:sz w:val="28"/>
      <w:szCs w:val="28"/>
    </w:rPr>
  </w:style>
  <w:style w:type="character" w:customStyle="1" w:styleId="22220">
    <w:name w:val="2222 Знак"/>
    <w:link w:val="2222"/>
    <w:uiPriority w:val="99"/>
    <w:locked/>
    <w:rsid w:val="00365FE4"/>
    <w:rPr>
      <w:b/>
      <w:sz w:val="28"/>
      <w:szCs w:val="28"/>
    </w:rPr>
  </w:style>
  <w:style w:type="paragraph" w:customStyle="1" w:styleId="First">
    <w:name w:val="First"/>
    <w:basedOn w:val="aff4"/>
    <w:link w:val="First0"/>
    <w:uiPriority w:val="99"/>
    <w:rsid w:val="00365FE4"/>
    <w:pPr>
      <w:keepNext/>
      <w:spacing w:line="360" w:lineRule="auto"/>
      <w:ind w:firstLine="0"/>
      <w:jc w:val="center"/>
      <w:outlineLvl w:val="0"/>
    </w:pPr>
    <w:rPr>
      <w:b/>
      <w:color w:val="000000"/>
      <w:sz w:val="36"/>
      <w:szCs w:val="28"/>
    </w:rPr>
  </w:style>
  <w:style w:type="character" w:customStyle="1" w:styleId="First0">
    <w:name w:val="First Знак"/>
    <w:link w:val="First"/>
    <w:uiPriority w:val="99"/>
    <w:locked/>
    <w:rsid w:val="00365FE4"/>
    <w:rPr>
      <w:b/>
      <w:color w:val="000000"/>
      <w:sz w:val="36"/>
      <w:szCs w:val="28"/>
    </w:rPr>
  </w:style>
  <w:style w:type="paragraph" w:customStyle="1" w:styleId="96">
    <w:name w:val="Абзац списка9"/>
    <w:basedOn w:val="aff4"/>
    <w:uiPriority w:val="99"/>
    <w:rsid w:val="00365FE4"/>
    <w:pPr>
      <w:widowControl w:val="0"/>
      <w:shd w:val="clear" w:color="auto" w:fill="FFFFFF"/>
      <w:autoSpaceDE w:val="0"/>
      <w:autoSpaceDN w:val="0"/>
      <w:adjustRightInd w:val="0"/>
      <w:spacing w:line="360" w:lineRule="auto"/>
      <w:ind w:left="1429" w:firstLine="709"/>
    </w:pPr>
    <w:rPr>
      <w:rFonts w:eastAsia="Calibri"/>
      <w:color w:val="000000"/>
      <w:spacing w:val="3"/>
      <w:sz w:val="28"/>
      <w:szCs w:val="28"/>
    </w:rPr>
  </w:style>
  <w:style w:type="character" w:customStyle="1" w:styleId="caption1">
    <w:name w:val="caption1"/>
    <w:uiPriority w:val="99"/>
    <w:rsid w:val="00365FE4"/>
    <w:rPr>
      <w:b/>
      <w:bCs/>
      <w:vanish w:val="0"/>
      <w:webHidden w:val="0"/>
      <w:sz w:val="15"/>
      <w:szCs w:val="15"/>
      <w:specVanish w:val="0"/>
    </w:rPr>
  </w:style>
  <w:style w:type="character" w:customStyle="1" w:styleId="acecollapsed">
    <w:name w:val="acecollapsed"/>
    <w:basedOn w:val="aff5"/>
    <w:uiPriority w:val="99"/>
    <w:rsid w:val="00365FE4"/>
  </w:style>
  <w:style w:type="paragraph" w:customStyle="1" w:styleId="127">
    <w:name w:val="Стиль Первая строка:  127 см"/>
    <w:basedOn w:val="aff4"/>
    <w:uiPriority w:val="99"/>
    <w:rsid w:val="00C70FFE"/>
    <w:pPr>
      <w:autoSpaceDE w:val="0"/>
      <w:autoSpaceDN w:val="0"/>
      <w:adjustRightInd w:val="0"/>
      <w:spacing w:line="360" w:lineRule="auto"/>
      <w:ind w:firstLine="720"/>
    </w:pPr>
    <w:rPr>
      <w:sz w:val="28"/>
      <w:szCs w:val="28"/>
    </w:rPr>
  </w:style>
  <w:style w:type="character" w:customStyle="1" w:styleId="affffffff3">
    <w:name w:val="Основной Знак"/>
    <w:basedOn w:val="aff5"/>
    <w:link w:val="affffffff2"/>
    <w:uiPriority w:val="99"/>
    <w:rsid w:val="00C70FFE"/>
    <w:rPr>
      <w:sz w:val="28"/>
      <w:szCs w:val="28"/>
    </w:rPr>
  </w:style>
  <w:style w:type="paragraph" w:customStyle="1" w:styleId="afd">
    <w:name w:val="маркеры"/>
    <w:basedOn w:val="af4"/>
    <w:link w:val="afffffffffffffffffffffffffffff6"/>
    <w:uiPriority w:val="99"/>
    <w:qFormat/>
    <w:rsid w:val="00C70FFE"/>
    <w:pPr>
      <w:numPr>
        <w:numId w:val="48"/>
      </w:numPr>
      <w:spacing w:line="360" w:lineRule="auto"/>
    </w:pPr>
    <w:rPr>
      <w:rFonts w:eastAsia="Times New Roman"/>
      <w:sz w:val="28"/>
      <w:szCs w:val="28"/>
      <w:lang w:eastAsia="ru-RU"/>
    </w:rPr>
  </w:style>
  <w:style w:type="character" w:customStyle="1" w:styleId="afffffffffffffffffffffffffffff6">
    <w:name w:val="маркеры Знак"/>
    <w:basedOn w:val="aff5"/>
    <w:link w:val="afd"/>
    <w:uiPriority w:val="99"/>
    <w:rsid w:val="00C70FFE"/>
    <w:rPr>
      <w:sz w:val="28"/>
      <w:szCs w:val="28"/>
    </w:rPr>
  </w:style>
  <w:style w:type="character" w:customStyle="1" w:styleId="afffffffffffffffffffffb">
    <w:name w:val="формула Знак"/>
    <w:basedOn w:val="aff5"/>
    <w:link w:val="afffffffffffffffffffffa"/>
    <w:uiPriority w:val="99"/>
    <w:rsid w:val="00C70FFE"/>
    <w:rPr>
      <w:sz w:val="24"/>
      <w:szCs w:val="24"/>
    </w:rPr>
  </w:style>
  <w:style w:type="paragraph" w:customStyle="1" w:styleId="1">
    <w:name w:val="МойЗаголовок1"/>
    <w:basedOn w:val="1b"/>
    <w:uiPriority w:val="99"/>
    <w:qFormat/>
    <w:rsid w:val="00C70FFE"/>
    <w:pPr>
      <w:pageBreakBefore w:val="0"/>
      <w:numPr>
        <w:numId w:val="49"/>
      </w:numPr>
      <w:suppressAutoHyphens w:val="0"/>
      <w:spacing w:before="0" w:line="360" w:lineRule="auto"/>
      <w:ind w:right="1134"/>
    </w:pPr>
    <w:rPr>
      <w:snapToGrid w:val="0"/>
      <w:kern w:val="0"/>
      <w:sz w:val="36"/>
    </w:rPr>
  </w:style>
  <w:style w:type="paragraph" w:customStyle="1" w:styleId="2">
    <w:name w:val="Мой2"/>
    <w:basedOn w:val="1"/>
    <w:link w:val="2ffffb"/>
    <w:uiPriority w:val="99"/>
    <w:qFormat/>
    <w:rsid w:val="00C70FFE"/>
    <w:pPr>
      <w:numPr>
        <w:ilvl w:val="1"/>
      </w:numPr>
      <w:ind w:left="426"/>
    </w:pPr>
    <w:rPr>
      <w:sz w:val="32"/>
      <w:szCs w:val="32"/>
    </w:rPr>
  </w:style>
  <w:style w:type="paragraph" w:customStyle="1" w:styleId="30">
    <w:name w:val="мой3"/>
    <w:basedOn w:val="2"/>
    <w:uiPriority w:val="99"/>
    <w:qFormat/>
    <w:rsid w:val="00C70FFE"/>
    <w:pPr>
      <w:numPr>
        <w:ilvl w:val="2"/>
      </w:numPr>
      <w:tabs>
        <w:tab w:val="num" w:pos="2160"/>
        <w:tab w:val="num" w:pos="2700"/>
      </w:tabs>
      <w:ind w:left="2160" w:hanging="180"/>
    </w:pPr>
    <w:rPr>
      <w:sz w:val="28"/>
      <w:szCs w:val="28"/>
    </w:rPr>
  </w:style>
  <w:style w:type="character" w:customStyle="1" w:styleId="2ffffb">
    <w:name w:val="Мой2 Знак"/>
    <w:basedOn w:val="aff5"/>
    <w:link w:val="2"/>
    <w:uiPriority w:val="99"/>
    <w:rsid w:val="00C70FFE"/>
    <w:rPr>
      <w:b/>
      <w:snapToGrid w:val="0"/>
      <w:sz w:val="32"/>
      <w:szCs w:val="32"/>
    </w:rPr>
  </w:style>
  <w:style w:type="paragraph" w:customStyle="1" w:styleId="opred">
    <w:name w:val="opred"/>
    <w:basedOn w:val="aff4"/>
    <w:uiPriority w:val="99"/>
    <w:rsid w:val="00C70FFE"/>
    <w:pPr>
      <w:tabs>
        <w:tab w:val="left" w:pos="5103"/>
      </w:tabs>
      <w:overflowPunct w:val="0"/>
      <w:autoSpaceDE w:val="0"/>
      <w:autoSpaceDN w:val="0"/>
      <w:adjustRightInd w:val="0"/>
      <w:ind w:firstLine="851"/>
      <w:textAlignment w:val="baseline"/>
    </w:pPr>
    <w:rPr>
      <w:rFonts w:ascii="Academy" w:hAnsi="Academy" w:cs="Academy"/>
      <w:sz w:val="25"/>
      <w:szCs w:val="25"/>
    </w:rPr>
  </w:style>
  <w:style w:type="paragraph" w:customStyle="1" w:styleId="vspace">
    <w:name w:val="vspace"/>
    <w:basedOn w:val="aff4"/>
    <w:uiPriority w:val="99"/>
    <w:rsid w:val="00C70FFE"/>
    <w:pPr>
      <w:spacing w:before="319"/>
      <w:ind w:firstLine="0"/>
      <w:jc w:val="left"/>
    </w:pPr>
    <w:rPr>
      <w:sz w:val="24"/>
      <w:szCs w:val="24"/>
    </w:rPr>
  </w:style>
  <w:style w:type="paragraph" w:customStyle="1" w:styleId="330">
    <w:name w:val="Основной текст 33"/>
    <w:basedOn w:val="aff4"/>
    <w:uiPriority w:val="99"/>
    <w:rsid w:val="00C70FFE"/>
    <w:pPr>
      <w:widowControl w:val="0"/>
      <w:overflowPunct w:val="0"/>
      <w:autoSpaceDE w:val="0"/>
      <w:autoSpaceDN w:val="0"/>
      <w:adjustRightInd w:val="0"/>
      <w:ind w:firstLine="0"/>
      <w:textAlignment w:val="baseline"/>
    </w:pPr>
    <w:rPr>
      <w:sz w:val="24"/>
    </w:rPr>
  </w:style>
  <w:style w:type="paragraph" w:customStyle="1" w:styleId="afffffffffffffffffffffffffffff7">
    <w:name w:val="Междустр.интер....."/>
    <w:basedOn w:val="2d"/>
    <w:uiPriority w:val="99"/>
    <w:rsid w:val="00C70FFE"/>
    <w:pPr>
      <w:spacing w:line="480" w:lineRule="auto"/>
      <w:ind w:firstLine="709"/>
      <w:jc w:val="both"/>
    </w:pPr>
    <w:rPr>
      <w:rFonts w:ascii="TimesNewRoman" w:hAnsi="TimesNewRoman" w:cs="TimesNewRoman"/>
      <w:szCs w:val="28"/>
    </w:rPr>
  </w:style>
  <w:style w:type="character" w:customStyle="1" w:styleId="authors0">
    <w:name w:val="authors"/>
    <w:basedOn w:val="aff5"/>
    <w:uiPriority w:val="99"/>
    <w:rsid w:val="004C4378"/>
  </w:style>
  <w:style w:type="character" w:customStyle="1" w:styleId="online-date">
    <w:name w:val="online-date"/>
    <w:basedOn w:val="aff5"/>
    <w:uiPriority w:val="99"/>
    <w:rsid w:val="004C4378"/>
  </w:style>
  <w:style w:type="character" w:customStyle="1" w:styleId="hide-authors">
    <w:name w:val="hide-authors"/>
    <w:basedOn w:val="aff5"/>
    <w:uiPriority w:val="99"/>
    <w:rsid w:val="004C4378"/>
  </w:style>
  <w:style w:type="character" w:customStyle="1" w:styleId="addmd">
    <w:name w:val="addmd"/>
    <w:basedOn w:val="aff5"/>
    <w:uiPriority w:val="99"/>
    <w:rsid w:val="004C4378"/>
  </w:style>
  <w:style w:type="paragraph" w:customStyle="1" w:styleId="-a">
    <w:name w:val="Магистр-обычный Знак"/>
    <w:basedOn w:val="aff4"/>
    <w:link w:val="-b"/>
    <w:autoRedefine/>
    <w:uiPriority w:val="99"/>
    <w:rsid w:val="007E0D1B"/>
    <w:pPr>
      <w:spacing w:after="200" w:line="360" w:lineRule="auto"/>
      <w:ind w:firstLine="720"/>
    </w:pPr>
    <w:rPr>
      <w:noProof/>
      <w:sz w:val="28"/>
      <w:szCs w:val="24"/>
    </w:rPr>
  </w:style>
  <w:style w:type="character" w:customStyle="1" w:styleId="-b">
    <w:name w:val="Магистр-обычный Знак Знак"/>
    <w:basedOn w:val="aff5"/>
    <w:link w:val="-a"/>
    <w:uiPriority w:val="99"/>
    <w:rsid w:val="007E0D1B"/>
    <w:rPr>
      <w:noProof/>
      <w:sz w:val="28"/>
      <w:szCs w:val="24"/>
    </w:rPr>
  </w:style>
  <w:style w:type="paragraph" w:customStyle="1" w:styleId="Pa33">
    <w:name w:val="Pa3+3"/>
    <w:basedOn w:val="Default"/>
    <w:next w:val="Default"/>
    <w:uiPriority w:val="99"/>
    <w:rsid w:val="007E0D1B"/>
    <w:pPr>
      <w:spacing w:line="201" w:lineRule="atLeast"/>
    </w:pPr>
    <w:rPr>
      <w:rFonts w:ascii="AcademyCTT" w:hAnsi="AcademyCTT" w:cs="Times New Roman"/>
      <w:color w:val="auto"/>
    </w:rPr>
  </w:style>
  <w:style w:type="paragraph" w:customStyle="1" w:styleId="17">
    <w:name w:val="перечисление1"/>
    <w:basedOn w:val="af4"/>
    <w:link w:val="1fffffff0"/>
    <w:uiPriority w:val="99"/>
    <w:qFormat/>
    <w:rsid w:val="000D102F"/>
    <w:pPr>
      <w:numPr>
        <w:numId w:val="50"/>
      </w:numPr>
      <w:spacing w:line="360" w:lineRule="auto"/>
    </w:pPr>
    <w:rPr>
      <w:rFonts w:eastAsiaTheme="minorHAnsi" w:cstheme="minorBidi"/>
      <w:sz w:val="28"/>
    </w:rPr>
  </w:style>
  <w:style w:type="character" w:customStyle="1" w:styleId="1fffffff0">
    <w:name w:val="перечисление1 Знак"/>
    <w:basedOn w:val="afffa"/>
    <w:link w:val="17"/>
    <w:uiPriority w:val="99"/>
    <w:rsid w:val="000D102F"/>
    <w:rPr>
      <w:rFonts w:eastAsiaTheme="minorHAnsi" w:cstheme="minorBidi"/>
      <w:sz w:val="28"/>
      <w:szCs w:val="22"/>
      <w:lang w:eastAsia="en-US"/>
    </w:rPr>
  </w:style>
  <w:style w:type="paragraph" w:customStyle="1" w:styleId="afffffffffffffffffffffffffffff8">
    <w:name w:val="Название списка"/>
    <w:basedOn w:val="1b"/>
    <w:link w:val="afffffffffffffffffffffffffffff9"/>
    <w:uiPriority w:val="99"/>
    <w:qFormat/>
    <w:rsid w:val="000D102F"/>
    <w:pPr>
      <w:keepLines/>
      <w:suppressAutoHyphens w:val="0"/>
      <w:spacing w:before="120" w:after="120" w:line="360" w:lineRule="auto"/>
      <w:ind w:left="431" w:hanging="431"/>
      <w:jc w:val="both"/>
    </w:pPr>
    <w:rPr>
      <w:rFonts w:eastAsiaTheme="majorEastAsia"/>
      <w:bCs/>
      <w:color w:val="000000" w:themeColor="text1"/>
      <w:kern w:val="0"/>
      <w:sz w:val="32"/>
      <w:szCs w:val="28"/>
      <w:lang w:eastAsia="en-US"/>
    </w:rPr>
  </w:style>
  <w:style w:type="character" w:customStyle="1" w:styleId="afffffffffffffffffffffffffffff9">
    <w:name w:val="Название списка Знак"/>
    <w:basedOn w:val="1c"/>
    <w:link w:val="afffffffffffffffffffffffffffff8"/>
    <w:uiPriority w:val="99"/>
    <w:rsid w:val="000D102F"/>
    <w:rPr>
      <w:rFonts w:eastAsiaTheme="majorEastAsia"/>
      <w:b/>
      <w:bCs/>
      <w:color w:val="000000" w:themeColor="text1"/>
      <w:kern w:val="28"/>
      <w:sz w:val="32"/>
      <w:szCs w:val="28"/>
      <w:lang w:eastAsia="en-US"/>
    </w:rPr>
  </w:style>
  <w:style w:type="paragraph" w:customStyle="1" w:styleId="afffffffffffffffffffffffffffffa">
    <w:name w:val="Назв Таб"/>
    <w:basedOn w:val="affffc"/>
    <w:link w:val="afffffffffffffffffffffffffffffb"/>
    <w:uiPriority w:val="99"/>
    <w:qFormat/>
    <w:rsid w:val="000D102F"/>
    <w:pPr>
      <w:keepNext/>
      <w:spacing w:after="80"/>
      <w:ind w:firstLine="0"/>
      <w:jc w:val="left"/>
    </w:pPr>
    <w:rPr>
      <w:rFonts w:eastAsiaTheme="minorHAnsi" w:cstheme="minorBidi"/>
      <w:bCs/>
      <w:color w:val="000000" w:themeColor="text1"/>
      <w:sz w:val="24"/>
      <w:szCs w:val="24"/>
      <w:lang w:eastAsia="en-US"/>
    </w:rPr>
  </w:style>
  <w:style w:type="character" w:customStyle="1" w:styleId="afffffffffffffffffffffffffffffb">
    <w:name w:val="Назв Таб Знак"/>
    <w:basedOn w:val="affffd"/>
    <w:link w:val="afffffffffffffffffffffffffffffa"/>
    <w:uiPriority w:val="99"/>
    <w:rsid w:val="000D102F"/>
    <w:rPr>
      <w:rFonts w:eastAsiaTheme="minorHAnsi" w:cstheme="minorBidi"/>
      <w:bCs/>
      <w:color w:val="000000" w:themeColor="text1"/>
      <w:sz w:val="24"/>
      <w:szCs w:val="24"/>
      <w:lang w:eastAsia="en-US"/>
    </w:rPr>
  </w:style>
  <w:style w:type="character" w:customStyle="1" w:styleId="118">
    <w:name w:val="Заголовок 1 Знак1"/>
    <w:basedOn w:val="aff5"/>
    <w:uiPriority w:val="99"/>
    <w:locked/>
    <w:rsid w:val="00B03DF0"/>
    <w:rPr>
      <w:rFonts w:eastAsia="SimSun"/>
      <w:smallCaps/>
      <w:kern w:val="1"/>
      <w:lang w:val="ru-RU" w:eastAsia="zh-CN" w:bidi="ar-SA"/>
    </w:rPr>
  </w:style>
  <w:style w:type="character" w:customStyle="1" w:styleId="313">
    <w:name w:val="Заголовок 3 Знак1"/>
    <w:basedOn w:val="aff5"/>
    <w:uiPriority w:val="99"/>
    <w:semiHidden/>
    <w:locked/>
    <w:rsid w:val="00B03DF0"/>
    <w:rPr>
      <w:rFonts w:eastAsia="SimSun"/>
      <w:i/>
      <w:iCs/>
      <w:kern w:val="1"/>
      <w:lang w:val="ru-RU" w:eastAsia="zh-CN" w:bidi="ar-SA"/>
    </w:rPr>
  </w:style>
  <w:style w:type="character" w:customStyle="1" w:styleId="411">
    <w:name w:val="Заголовок 4 Знак1"/>
    <w:basedOn w:val="aff5"/>
    <w:uiPriority w:val="99"/>
    <w:semiHidden/>
    <w:locked/>
    <w:rsid w:val="00B03DF0"/>
    <w:rPr>
      <w:rFonts w:eastAsia="SimSun"/>
      <w:i/>
      <w:iCs/>
      <w:kern w:val="1"/>
      <w:lang w:val="ru-RU" w:eastAsia="zh-CN" w:bidi="ar-SA"/>
    </w:rPr>
  </w:style>
  <w:style w:type="character" w:customStyle="1" w:styleId="510">
    <w:name w:val="Заголовок 5 Знак1"/>
    <w:basedOn w:val="aff5"/>
    <w:uiPriority w:val="99"/>
    <w:semiHidden/>
    <w:locked/>
    <w:rsid w:val="00B03DF0"/>
    <w:rPr>
      <w:rFonts w:eastAsia="SimSun"/>
      <w:smallCaps/>
      <w:kern w:val="1"/>
      <w:lang w:val="ru-RU" w:eastAsia="zh-CN" w:bidi="ar-SA"/>
    </w:rPr>
  </w:style>
  <w:style w:type="character" w:customStyle="1" w:styleId="810">
    <w:name w:val="Заголовок 8 Знак1"/>
    <w:basedOn w:val="aff5"/>
    <w:uiPriority w:val="99"/>
    <w:semiHidden/>
    <w:locked/>
    <w:rsid w:val="00B03DF0"/>
    <w:rPr>
      <w:rFonts w:eastAsia="SimSun"/>
      <w:i/>
      <w:iCs/>
      <w:kern w:val="1"/>
      <w:sz w:val="24"/>
      <w:szCs w:val="24"/>
      <w:lang w:val="ru-RU" w:eastAsia="zh-CN" w:bidi="ar-SA"/>
    </w:rPr>
  </w:style>
  <w:style w:type="character" w:customStyle="1" w:styleId="WW8Num2z0">
    <w:name w:val="WW8Num2z0"/>
    <w:uiPriority w:val="99"/>
    <w:rsid w:val="00B03DF0"/>
    <w:rPr>
      <w:rFonts w:ascii="Symbol" w:hAnsi="Symbol" w:cs="OpenSymbol"/>
    </w:rPr>
  </w:style>
  <w:style w:type="character" w:customStyle="1" w:styleId="3fc">
    <w:name w:val="Основной шрифт абзаца3"/>
    <w:rsid w:val="00B03DF0"/>
  </w:style>
  <w:style w:type="character" w:customStyle="1" w:styleId="1fffffff1">
    <w:name w:val="Номер страницы1"/>
    <w:basedOn w:val="3fc"/>
    <w:rsid w:val="00B03DF0"/>
  </w:style>
  <w:style w:type="character" w:customStyle="1" w:styleId="2ffffc">
    <w:name w:val="Замещающий текст2"/>
    <w:basedOn w:val="3fc"/>
    <w:uiPriority w:val="99"/>
    <w:rsid w:val="00B03DF0"/>
    <w:rPr>
      <w:color w:val="808080"/>
    </w:rPr>
  </w:style>
  <w:style w:type="character" w:customStyle="1" w:styleId="ListLabel1">
    <w:name w:val="ListLabel 1"/>
    <w:uiPriority w:val="99"/>
    <w:rsid w:val="00B03DF0"/>
    <w:rPr>
      <w:rFonts w:cs="Times New Roman"/>
      <w:b w:val="0"/>
      <w:bCs w:val="0"/>
      <w:i w:val="0"/>
      <w:iCs w:val="0"/>
      <w:color w:val="00000A"/>
      <w:sz w:val="16"/>
      <w:szCs w:val="16"/>
    </w:rPr>
  </w:style>
  <w:style w:type="character" w:customStyle="1" w:styleId="ListLabel2">
    <w:name w:val="ListLabel 2"/>
    <w:uiPriority w:val="99"/>
    <w:rsid w:val="00B03DF0"/>
    <w:rPr>
      <w:rFonts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
    <w:name w:val="ListLabel 3"/>
    <w:uiPriority w:val="99"/>
    <w:rsid w:val="00B03DF0"/>
    <w:rPr>
      <w:rFonts w:cs="Times New Roman"/>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uiPriority w:val="99"/>
    <w:rsid w:val="00B03DF0"/>
    <w:rPr>
      <w:rFonts w:cs="Times New Roman"/>
      <w:b w:val="0"/>
      <w:bCs w:val="0"/>
      <w:i w:val="0"/>
      <w:iCs w:val="0"/>
      <w:sz w:val="16"/>
      <w:szCs w:val="16"/>
    </w:rPr>
  </w:style>
  <w:style w:type="character" w:customStyle="1" w:styleId="ListLabel5">
    <w:name w:val="ListLabel 5"/>
    <w:uiPriority w:val="99"/>
    <w:rsid w:val="00B03DF0"/>
    <w:rPr>
      <w:rFonts w:cs="Times New Roman"/>
    </w:rPr>
  </w:style>
  <w:style w:type="character" w:customStyle="1" w:styleId="ListLabel6">
    <w:name w:val="ListLabel 6"/>
    <w:uiPriority w:val="99"/>
    <w:rsid w:val="00B03DF0"/>
    <w:rPr>
      <w:rFonts w:cs="Times New Roman"/>
      <w:i w:val="0"/>
      <w:iCs w:val="0"/>
    </w:rPr>
  </w:style>
  <w:style w:type="character" w:customStyle="1" w:styleId="ListLabel7">
    <w:name w:val="ListLabel 7"/>
    <w:uiPriority w:val="99"/>
    <w:rsid w:val="00B03DF0"/>
    <w:rPr>
      <w:rFonts w:cs="Times New Roman"/>
      <w:b w:val="0"/>
      <w:bCs w:val="0"/>
      <w:i/>
      <w:iCs/>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
    <w:name w:val="ListLabel 8"/>
    <w:uiPriority w:val="99"/>
    <w:rsid w:val="00B03DF0"/>
    <w:rPr>
      <w:rFonts w:cs="Times New Roman"/>
      <w:b w:val="0"/>
      <w:bCs w:val="0"/>
      <w:i/>
      <w:iCs/>
      <w:sz w:val="20"/>
      <w:szCs w:val="20"/>
    </w:rPr>
  </w:style>
  <w:style w:type="character" w:customStyle="1" w:styleId="ListLabel9">
    <w:name w:val="ListLabel 9"/>
    <w:uiPriority w:val="99"/>
    <w:rsid w:val="00B03DF0"/>
    <w:rPr>
      <w:rFonts w:eastAsia="SimSun" w:cs="Times New Roman"/>
    </w:rPr>
  </w:style>
  <w:style w:type="character" w:customStyle="1" w:styleId="ListLabel10">
    <w:name w:val="ListLabel 10"/>
    <w:uiPriority w:val="99"/>
    <w:rsid w:val="00B03DF0"/>
    <w:rPr>
      <w:rFonts w:cs="Courier New"/>
    </w:rPr>
  </w:style>
  <w:style w:type="character" w:customStyle="1" w:styleId="ListLabel11">
    <w:name w:val="ListLabel 11"/>
    <w:uiPriority w:val="99"/>
    <w:rsid w:val="00B03DF0"/>
    <w:rPr>
      <w:lang w:val="ru-RU"/>
    </w:rPr>
  </w:style>
  <w:style w:type="character" w:customStyle="1" w:styleId="Bullets">
    <w:name w:val="Bullets"/>
    <w:uiPriority w:val="99"/>
    <w:rsid w:val="00B03DF0"/>
    <w:rPr>
      <w:rFonts w:ascii="OpenSymbol" w:eastAsia="OpenSymbol" w:hAnsi="OpenSymbol" w:cs="OpenSymbol"/>
    </w:rPr>
  </w:style>
  <w:style w:type="paragraph" w:customStyle="1" w:styleId="Index">
    <w:name w:val="Index"/>
    <w:basedOn w:val="aff4"/>
    <w:uiPriority w:val="99"/>
    <w:rsid w:val="00B03DF0"/>
    <w:pPr>
      <w:suppressLineNumbers/>
      <w:suppressAutoHyphens/>
      <w:spacing w:line="100" w:lineRule="atLeast"/>
      <w:ind w:firstLine="0"/>
      <w:jc w:val="center"/>
    </w:pPr>
    <w:rPr>
      <w:rFonts w:eastAsia="SimSun" w:cs="Lohit Devanagari"/>
      <w:kern w:val="1"/>
      <w:lang w:eastAsia="zh-CN"/>
    </w:rPr>
  </w:style>
  <w:style w:type="paragraph" w:customStyle="1" w:styleId="2ffffd">
    <w:name w:val="Название объекта2"/>
    <w:basedOn w:val="aff4"/>
    <w:uiPriority w:val="99"/>
    <w:rsid w:val="00B03DF0"/>
    <w:pPr>
      <w:suppressLineNumbers/>
      <w:suppressAutoHyphens/>
      <w:spacing w:before="120" w:after="120" w:line="100" w:lineRule="atLeast"/>
      <w:ind w:firstLine="0"/>
      <w:jc w:val="center"/>
    </w:pPr>
    <w:rPr>
      <w:rFonts w:eastAsia="SimSun" w:cs="Lohit Devanagari"/>
      <w:i/>
      <w:iCs/>
      <w:kern w:val="1"/>
      <w:sz w:val="24"/>
      <w:szCs w:val="24"/>
      <w:lang w:eastAsia="zh-CN"/>
    </w:rPr>
  </w:style>
  <w:style w:type="paragraph" w:customStyle="1" w:styleId="231">
    <w:name w:val="Основной текст с отступом 23"/>
    <w:basedOn w:val="aff4"/>
    <w:uiPriority w:val="99"/>
    <w:rsid w:val="00B03DF0"/>
    <w:pPr>
      <w:suppressAutoHyphens/>
      <w:spacing w:after="120" w:line="480" w:lineRule="auto"/>
      <w:ind w:left="283" w:firstLine="0"/>
      <w:jc w:val="center"/>
    </w:pPr>
    <w:rPr>
      <w:rFonts w:eastAsia="SimSun"/>
      <w:kern w:val="1"/>
      <w:lang w:eastAsia="zh-CN"/>
    </w:rPr>
  </w:style>
  <w:style w:type="paragraph" w:customStyle="1" w:styleId="323">
    <w:name w:val="Основной текст с отступом 32"/>
    <w:basedOn w:val="aff4"/>
    <w:uiPriority w:val="99"/>
    <w:rsid w:val="00B03DF0"/>
    <w:pPr>
      <w:suppressAutoHyphens/>
      <w:spacing w:after="120" w:line="100" w:lineRule="atLeast"/>
      <w:ind w:left="283" w:firstLine="0"/>
      <w:jc w:val="center"/>
    </w:pPr>
    <w:rPr>
      <w:rFonts w:eastAsia="SimSun"/>
      <w:kern w:val="1"/>
      <w:sz w:val="16"/>
      <w:szCs w:val="16"/>
      <w:lang w:eastAsia="zh-CN"/>
    </w:rPr>
  </w:style>
  <w:style w:type="paragraph" w:customStyle="1" w:styleId="1fffffff2">
    <w:name w:val="Текст сноски1"/>
    <w:basedOn w:val="aff4"/>
    <w:rsid w:val="00B03DF0"/>
    <w:pPr>
      <w:suppressAutoHyphens/>
      <w:spacing w:line="100" w:lineRule="atLeast"/>
      <w:ind w:firstLine="0"/>
      <w:jc w:val="left"/>
    </w:pPr>
    <w:rPr>
      <w:kern w:val="1"/>
      <w:lang w:eastAsia="zh-CN"/>
    </w:rPr>
  </w:style>
  <w:style w:type="paragraph" w:customStyle="1" w:styleId="2ffffe">
    <w:name w:val="Текст выноски2"/>
    <w:basedOn w:val="aff4"/>
    <w:uiPriority w:val="99"/>
    <w:rsid w:val="00B03DF0"/>
    <w:pPr>
      <w:suppressAutoHyphens/>
      <w:spacing w:line="100" w:lineRule="atLeast"/>
      <w:ind w:firstLine="0"/>
      <w:jc w:val="center"/>
    </w:pPr>
    <w:rPr>
      <w:rFonts w:ascii="Tahoma" w:eastAsia="SimSun" w:hAnsi="Tahoma" w:cs="Tahoma"/>
      <w:kern w:val="1"/>
      <w:sz w:val="16"/>
      <w:szCs w:val="16"/>
      <w:lang w:eastAsia="zh-CN"/>
    </w:rPr>
  </w:style>
  <w:style w:type="paragraph" w:customStyle="1" w:styleId="Paper-Title">
    <w:name w:val="Paper-Title"/>
    <w:basedOn w:val="aff4"/>
    <w:uiPriority w:val="99"/>
    <w:rsid w:val="00B03DF0"/>
    <w:pPr>
      <w:suppressAutoHyphens/>
      <w:spacing w:after="120" w:line="100" w:lineRule="atLeast"/>
      <w:ind w:firstLine="0"/>
      <w:jc w:val="center"/>
    </w:pPr>
    <w:rPr>
      <w:rFonts w:ascii="Helvetica" w:hAnsi="Helvetica" w:cs="Helvetica"/>
      <w:b/>
      <w:kern w:val="1"/>
      <w:sz w:val="36"/>
      <w:lang w:val="en-US" w:eastAsia="zh-CN"/>
    </w:rPr>
  </w:style>
  <w:style w:type="paragraph" w:customStyle="1" w:styleId="Affiliations">
    <w:name w:val="Affiliations"/>
    <w:basedOn w:val="aff4"/>
    <w:uiPriority w:val="99"/>
    <w:rsid w:val="00B03DF0"/>
    <w:pPr>
      <w:suppressAutoHyphens/>
      <w:spacing w:line="100" w:lineRule="atLeast"/>
      <w:ind w:firstLine="0"/>
      <w:jc w:val="center"/>
    </w:pPr>
    <w:rPr>
      <w:rFonts w:ascii="Helvetica" w:hAnsi="Helvetica" w:cs="Helvetica"/>
      <w:kern w:val="1"/>
      <w:lang w:val="en-US" w:eastAsia="zh-CN"/>
    </w:rPr>
  </w:style>
  <w:style w:type="paragraph" w:customStyle="1" w:styleId="E-Mail">
    <w:name w:val="E-Mail"/>
    <w:basedOn w:val="Author"/>
    <w:uiPriority w:val="99"/>
    <w:rsid w:val="00B03DF0"/>
    <w:pPr>
      <w:suppressAutoHyphens/>
      <w:spacing w:after="60" w:line="100" w:lineRule="atLeast"/>
      <w:ind w:left="0" w:right="0"/>
    </w:pPr>
    <w:rPr>
      <w:rFonts w:ascii="Helvetica" w:hAnsi="Helvetica" w:cs="Helvetica"/>
      <w:kern w:val="1"/>
      <w:sz w:val="24"/>
      <w:lang w:eastAsia="zh-CN"/>
    </w:rPr>
  </w:style>
  <w:style w:type="paragraph" w:customStyle="1" w:styleId="123">
    <w:name w:val="12"/>
    <w:basedOn w:val="1fffe"/>
    <w:uiPriority w:val="99"/>
    <w:rsid w:val="00B03DF0"/>
    <w:pPr>
      <w:widowControl/>
      <w:suppressLineNumbers w:val="0"/>
      <w:spacing w:before="240" w:after="0" w:line="100" w:lineRule="atLeast"/>
      <w:jc w:val="center"/>
    </w:pPr>
    <w:rPr>
      <w:rFonts w:ascii="Times New Roman" w:eastAsia="Times New Roman" w:hAnsi="Times New Roman" w:cs="Times New Roman"/>
      <w:b/>
      <w:bCs/>
      <w:i w:val="0"/>
      <w:iCs w:val="0"/>
      <w:color w:val="00000A"/>
      <w:sz w:val="28"/>
      <w:szCs w:val="28"/>
      <w:lang w:eastAsia="zh-CN" w:bidi="ar-SA"/>
    </w:rPr>
  </w:style>
  <w:style w:type="paragraph" w:customStyle="1" w:styleId="TableHeading">
    <w:name w:val="Table Heading"/>
    <w:basedOn w:val="TableContents"/>
    <w:uiPriority w:val="99"/>
    <w:rsid w:val="00B03DF0"/>
    <w:pPr>
      <w:suppressAutoHyphens/>
      <w:spacing w:line="100" w:lineRule="atLeast"/>
      <w:jc w:val="center"/>
    </w:pPr>
    <w:rPr>
      <w:rFonts w:eastAsia="SimSun"/>
      <w:b/>
      <w:bCs/>
      <w:kern w:val="1"/>
      <w:szCs w:val="20"/>
      <w:lang w:eastAsia="zh-CN"/>
    </w:rPr>
  </w:style>
  <w:style w:type="character" w:customStyle="1" w:styleId="3fd">
    <w:name w:val="Основной шрифт абзаца3"/>
    <w:uiPriority w:val="99"/>
    <w:rsid w:val="00B03DF0"/>
  </w:style>
  <w:style w:type="character" w:customStyle="1" w:styleId="1fffffff3">
    <w:name w:val="Номер страницы1"/>
    <w:basedOn w:val="3fd"/>
    <w:uiPriority w:val="99"/>
    <w:rsid w:val="00B03DF0"/>
    <w:rPr>
      <w:rFonts w:cs="Times New Roman"/>
    </w:rPr>
  </w:style>
  <w:style w:type="paragraph" w:customStyle="1" w:styleId="1fffffff4">
    <w:name w:val="Текст сноски1"/>
    <w:basedOn w:val="aff4"/>
    <w:uiPriority w:val="99"/>
    <w:rsid w:val="00B03DF0"/>
    <w:pPr>
      <w:suppressAutoHyphens/>
      <w:spacing w:line="100" w:lineRule="atLeast"/>
      <w:ind w:firstLine="0"/>
      <w:jc w:val="left"/>
    </w:pPr>
    <w:rPr>
      <w:kern w:val="1"/>
      <w:lang w:eastAsia="zh-CN"/>
    </w:rPr>
  </w:style>
  <w:style w:type="paragraph" w:customStyle="1" w:styleId="103">
    <w:name w:val="Абзац списка10"/>
    <w:basedOn w:val="aff4"/>
    <w:uiPriority w:val="99"/>
    <w:rsid w:val="00B03DF0"/>
    <w:pPr>
      <w:suppressAutoHyphens/>
      <w:spacing w:line="100" w:lineRule="atLeast"/>
      <w:ind w:left="720" w:firstLine="0"/>
      <w:contextualSpacing/>
      <w:jc w:val="center"/>
    </w:pPr>
    <w:rPr>
      <w:rFonts w:eastAsia="SimSun"/>
      <w:kern w:val="1"/>
      <w:lang w:eastAsia="zh-CN"/>
    </w:rPr>
  </w:style>
  <w:style w:type="paragraph" w:customStyle="1" w:styleId="mycommon">
    <w:name w:val="my_common"/>
    <w:basedOn w:val="affc"/>
    <w:uiPriority w:val="99"/>
    <w:rsid w:val="00B03DF0"/>
    <w:pPr>
      <w:suppressAutoHyphens/>
      <w:spacing w:line="360" w:lineRule="auto"/>
      <w:ind w:firstLine="708"/>
    </w:pPr>
    <w:rPr>
      <w:rFonts w:eastAsia="SimSun"/>
      <w:color w:val="002060"/>
      <w:kern w:val="1"/>
      <w:sz w:val="28"/>
      <w:szCs w:val="28"/>
      <w:lang w:eastAsia="zh-CN"/>
    </w:rPr>
  </w:style>
  <w:style w:type="character" w:customStyle="1" w:styleId="4f7">
    <w:name w:val="Основной шрифт абзаца4"/>
    <w:uiPriority w:val="99"/>
    <w:rsid w:val="00373DC7"/>
  </w:style>
  <w:style w:type="character" w:customStyle="1" w:styleId="2fffff">
    <w:name w:val="Номер страницы2"/>
    <w:basedOn w:val="4f7"/>
    <w:uiPriority w:val="99"/>
    <w:rsid w:val="00373DC7"/>
  </w:style>
  <w:style w:type="character" w:customStyle="1" w:styleId="3fe">
    <w:name w:val="Замещающий текст3"/>
    <w:basedOn w:val="4f7"/>
    <w:uiPriority w:val="99"/>
    <w:rsid w:val="00373DC7"/>
    <w:rPr>
      <w:color w:val="808080"/>
    </w:rPr>
  </w:style>
  <w:style w:type="paragraph" w:customStyle="1" w:styleId="241">
    <w:name w:val="Основной текст с отступом 24"/>
    <w:basedOn w:val="aff4"/>
    <w:uiPriority w:val="99"/>
    <w:rsid w:val="00373DC7"/>
    <w:pPr>
      <w:suppressAutoHyphens/>
      <w:spacing w:after="120" w:line="480" w:lineRule="auto"/>
      <w:ind w:left="283" w:firstLine="0"/>
      <w:jc w:val="center"/>
    </w:pPr>
    <w:rPr>
      <w:rFonts w:eastAsia="SimSun"/>
      <w:kern w:val="1"/>
      <w:lang w:eastAsia="zh-CN"/>
    </w:rPr>
  </w:style>
  <w:style w:type="paragraph" w:customStyle="1" w:styleId="331">
    <w:name w:val="Основной текст с отступом 33"/>
    <w:basedOn w:val="aff4"/>
    <w:uiPriority w:val="99"/>
    <w:rsid w:val="00373DC7"/>
    <w:pPr>
      <w:suppressAutoHyphens/>
      <w:spacing w:after="120" w:line="100" w:lineRule="atLeast"/>
      <w:ind w:left="283" w:firstLine="0"/>
      <w:jc w:val="center"/>
    </w:pPr>
    <w:rPr>
      <w:rFonts w:eastAsia="SimSun"/>
      <w:kern w:val="1"/>
      <w:sz w:val="16"/>
      <w:szCs w:val="16"/>
      <w:lang w:eastAsia="zh-CN"/>
    </w:rPr>
  </w:style>
  <w:style w:type="paragraph" w:customStyle="1" w:styleId="2fffff0">
    <w:name w:val="Текст сноски2"/>
    <w:basedOn w:val="aff4"/>
    <w:uiPriority w:val="99"/>
    <w:rsid w:val="00373DC7"/>
    <w:pPr>
      <w:suppressAutoHyphens/>
      <w:spacing w:line="100" w:lineRule="atLeast"/>
      <w:ind w:firstLine="0"/>
      <w:jc w:val="left"/>
    </w:pPr>
    <w:rPr>
      <w:kern w:val="1"/>
      <w:lang w:eastAsia="zh-CN"/>
    </w:rPr>
  </w:style>
  <w:style w:type="paragraph" w:customStyle="1" w:styleId="3ff">
    <w:name w:val="Текст выноски3"/>
    <w:basedOn w:val="aff4"/>
    <w:uiPriority w:val="99"/>
    <w:rsid w:val="00373DC7"/>
    <w:pPr>
      <w:suppressAutoHyphens/>
      <w:spacing w:line="100" w:lineRule="atLeast"/>
      <w:ind w:firstLine="0"/>
      <w:jc w:val="center"/>
    </w:pPr>
    <w:rPr>
      <w:rFonts w:ascii="Tahoma" w:eastAsia="SimSun" w:hAnsi="Tahoma" w:cs="Tahoma"/>
      <w:kern w:val="1"/>
      <w:sz w:val="16"/>
      <w:szCs w:val="16"/>
      <w:lang w:eastAsia="zh-CN"/>
    </w:rPr>
  </w:style>
  <w:style w:type="paragraph" w:customStyle="1" w:styleId="119">
    <w:name w:val="Абзац списка11"/>
    <w:basedOn w:val="aff4"/>
    <w:uiPriority w:val="99"/>
    <w:rsid w:val="00373DC7"/>
    <w:pPr>
      <w:suppressAutoHyphens/>
      <w:spacing w:line="100" w:lineRule="atLeast"/>
      <w:ind w:left="720" w:firstLine="0"/>
      <w:contextualSpacing/>
      <w:jc w:val="center"/>
    </w:pPr>
    <w:rPr>
      <w:rFonts w:eastAsia="SimSun"/>
      <w:kern w:val="1"/>
      <w:lang w:eastAsia="zh-CN"/>
    </w:rPr>
  </w:style>
  <w:style w:type="character" w:customStyle="1" w:styleId="Absatz-Standardschriftart">
    <w:name w:val="Absatz-Standardschriftart"/>
    <w:uiPriority w:val="99"/>
    <w:rsid w:val="00FD2928"/>
  </w:style>
  <w:style w:type="paragraph" w:customStyle="1" w:styleId="Caption10">
    <w:name w:val="Caption1"/>
    <w:basedOn w:val="Standard"/>
    <w:uiPriority w:val="99"/>
    <w:rsid w:val="00FD2928"/>
    <w:pPr>
      <w:suppressLineNumbers/>
      <w:spacing w:before="120" w:after="120"/>
    </w:pPr>
    <w:rPr>
      <w:rFonts w:eastAsia="DejaVu Sans"/>
      <w:i/>
      <w:iCs/>
      <w:lang w:val="en-US" w:eastAsia="hi-IN" w:bidi="hi-IN"/>
    </w:rPr>
  </w:style>
  <w:style w:type="character" w:customStyle="1" w:styleId="second-text">
    <w:name w:val="second-text"/>
    <w:basedOn w:val="aff5"/>
    <w:uiPriority w:val="99"/>
    <w:rsid w:val="00FD2928"/>
  </w:style>
  <w:style w:type="paragraph" w:customStyle="1" w:styleId="textoflab">
    <w:name w:val="textoflab"/>
    <w:basedOn w:val="aff4"/>
    <w:uiPriority w:val="99"/>
    <w:rsid w:val="00FD2928"/>
    <w:pPr>
      <w:ind w:firstLine="0"/>
      <w:jc w:val="left"/>
    </w:pPr>
    <w:rPr>
      <w:rFonts w:ascii="Tahoma" w:hAnsi="Tahoma" w:cs="Tahoma"/>
      <w:sz w:val="12"/>
      <w:szCs w:val="12"/>
    </w:rPr>
  </w:style>
  <w:style w:type="character" w:customStyle="1" w:styleId="textoflab1">
    <w:name w:val="textoflab1"/>
    <w:basedOn w:val="aff5"/>
    <w:uiPriority w:val="99"/>
    <w:rsid w:val="00FD2928"/>
    <w:rPr>
      <w:rFonts w:ascii="Tahoma" w:hAnsi="Tahoma" w:cs="Tahoma" w:hint="default"/>
      <w:sz w:val="12"/>
      <w:szCs w:val="12"/>
    </w:rPr>
  </w:style>
  <w:style w:type="character" w:customStyle="1" w:styleId="headoflab1">
    <w:name w:val="headoflab1"/>
    <w:basedOn w:val="aff5"/>
    <w:uiPriority w:val="99"/>
    <w:rsid w:val="00FD2928"/>
    <w:rPr>
      <w:rFonts w:ascii="Tahoma" w:hAnsi="Tahoma" w:cs="Tahoma" w:hint="default"/>
      <w:b/>
      <w:bCs/>
      <w:color w:val="1414A5"/>
      <w:sz w:val="13"/>
      <w:szCs w:val="13"/>
    </w:rPr>
  </w:style>
  <w:style w:type="character" w:customStyle="1" w:styleId="authoroflab1">
    <w:name w:val="authoroflab1"/>
    <w:basedOn w:val="aff5"/>
    <w:uiPriority w:val="99"/>
    <w:rsid w:val="00FD2928"/>
    <w:rPr>
      <w:rFonts w:ascii="Tahoma" w:hAnsi="Tahoma" w:cs="Tahoma" w:hint="default"/>
      <w:b/>
      <w:bCs/>
      <w:sz w:val="17"/>
      <w:szCs w:val="17"/>
    </w:rPr>
  </w:style>
  <w:style w:type="character" w:customStyle="1" w:styleId="postbody">
    <w:name w:val="postbody"/>
    <w:basedOn w:val="aff5"/>
    <w:uiPriority w:val="99"/>
    <w:rsid w:val="00FD2928"/>
  </w:style>
  <w:style w:type="paragraph" w:customStyle="1" w:styleId="afffffffffffffffffffffffffffffc">
    <w:name w:val="мой основной"/>
    <w:basedOn w:val="aff4"/>
    <w:link w:val="afffffffffffffffffffffffffffffd"/>
    <w:uiPriority w:val="99"/>
    <w:qFormat/>
    <w:rsid w:val="00FD2928"/>
    <w:pPr>
      <w:numPr>
        <w:ilvl w:val="12"/>
      </w:numPr>
      <w:ind w:firstLine="284"/>
    </w:pPr>
  </w:style>
  <w:style w:type="character" w:customStyle="1" w:styleId="afffffffffffffffffffffffffffffd">
    <w:name w:val="мой основной Знак"/>
    <w:basedOn w:val="aff5"/>
    <w:link w:val="afffffffffffffffffffffffffffffc"/>
    <w:uiPriority w:val="99"/>
    <w:rsid w:val="00FD2928"/>
  </w:style>
  <w:style w:type="character" w:customStyle="1" w:styleId="A13">
    <w:name w:val="A1+3"/>
    <w:uiPriority w:val="99"/>
    <w:rsid w:val="00FD2928"/>
    <w:rPr>
      <w:rFonts w:cs="AcademyCTT"/>
      <w:color w:val="000000"/>
    </w:rPr>
  </w:style>
  <w:style w:type="paragraph" w:customStyle="1" w:styleId="4-">
    <w:name w:val="4-Авторы"/>
    <w:basedOn w:val="0-"/>
    <w:link w:val="4-0"/>
    <w:uiPriority w:val="99"/>
    <w:qFormat/>
    <w:rsid w:val="00FD2928"/>
    <w:pPr>
      <w:keepNext/>
      <w:widowControl w:val="0"/>
      <w:suppressAutoHyphens/>
      <w:spacing w:before="240" w:line="240" w:lineRule="auto"/>
      <w:ind w:left="357" w:right="357" w:firstLine="0"/>
      <w:contextualSpacing/>
      <w:jc w:val="center"/>
    </w:pPr>
    <w:rPr>
      <w:rFonts w:ascii="Cambria" w:hAnsi="Cambria"/>
      <w:b/>
      <w:spacing w:val="20"/>
      <w:w w:val="80"/>
      <w:szCs w:val="28"/>
    </w:rPr>
  </w:style>
  <w:style w:type="paragraph" w:customStyle="1" w:styleId="5-">
    <w:name w:val="5-Заглавие"/>
    <w:basedOn w:val="0-"/>
    <w:link w:val="5-0"/>
    <w:uiPriority w:val="99"/>
    <w:qFormat/>
    <w:rsid w:val="00FD2928"/>
    <w:pPr>
      <w:spacing w:before="240" w:line="240" w:lineRule="auto"/>
      <w:ind w:left="357" w:right="357" w:firstLine="0"/>
      <w:contextualSpacing/>
      <w:jc w:val="center"/>
    </w:pPr>
    <w:rPr>
      <w:rFonts w:ascii="Arial Narrow" w:hAnsi="Arial Narrow"/>
      <w:b/>
      <w:w w:val="80"/>
      <w:szCs w:val="28"/>
    </w:rPr>
  </w:style>
  <w:style w:type="character" w:customStyle="1" w:styleId="4-0">
    <w:name w:val="4-Авторы Знак"/>
    <w:link w:val="4-"/>
    <w:uiPriority w:val="99"/>
    <w:rsid w:val="00FD2928"/>
    <w:rPr>
      <w:rFonts w:ascii="Cambria" w:hAnsi="Cambria"/>
      <w:b/>
      <w:spacing w:val="20"/>
      <w:w w:val="80"/>
      <w:sz w:val="28"/>
      <w:szCs w:val="28"/>
    </w:rPr>
  </w:style>
  <w:style w:type="paragraph" w:customStyle="1" w:styleId="6-">
    <w:name w:val="6-Аннотация"/>
    <w:basedOn w:val="0-"/>
    <w:link w:val="6-0"/>
    <w:uiPriority w:val="99"/>
    <w:qFormat/>
    <w:rsid w:val="00FD2928"/>
    <w:pPr>
      <w:widowControl w:val="0"/>
      <w:spacing w:before="240" w:line="240" w:lineRule="auto"/>
      <w:ind w:left="357" w:right="357" w:firstLine="0"/>
      <w:contextualSpacing/>
    </w:pPr>
    <w:rPr>
      <w:rFonts w:ascii="Arial Narrow" w:hAnsi="Arial Narrow"/>
      <w:sz w:val="20"/>
      <w:szCs w:val="20"/>
    </w:rPr>
  </w:style>
  <w:style w:type="character" w:customStyle="1" w:styleId="5-0">
    <w:name w:val="5-Заглавие Знак"/>
    <w:link w:val="5-"/>
    <w:uiPriority w:val="99"/>
    <w:rsid w:val="00FD2928"/>
    <w:rPr>
      <w:rFonts w:ascii="Arial Narrow" w:hAnsi="Arial Narrow"/>
      <w:b/>
      <w:w w:val="80"/>
      <w:sz w:val="28"/>
      <w:szCs w:val="28"/>
    </w:rPr>
  </w:style>
  <w:style w:type="character" w:customStyle="1" w:styleId="6-0">
    <w:name w:val="6-Аннотация Знак"/>
    <w:link w:val="6-"/>
    <w:uiPriority w:val="99"/>
    <w:rsid w:val="00FD2928"/>
    <w:rPr>
      <w:rFonts w:ascii="Arial Narrow" w:hAnsi="Arial Narrow"/>
    </w:rPr>
  </w:style>
  <w:style w:type="paragraph" w:customStyle="1" w:styleId="3-">
    <w:name w:val="3-левКолТ"/>
    <w:basedOn w:val="aff4"/>
    <w:next w:val="0-"/>
    <w:link w:val="3-0"/>
    <w:uiPriority w:val="99"/>
    <w:qFormat/>
    <w:rsid w:val="00FD2928"/>
    <w:pPr>
      <w:ind w:firstLine="0"/>
      <w:jc w:val="center"/>
    </w:pPr>
    <w:rPr>
      <w:rFonts w:ascii="Arial Narrow" w:hAnsi="Arial Narrow"/>
      <w:spacing w:val="20"/>
      <w:sz w:val="18"/>
      <w:szCs w:val="18"/>
    </w:rPr>
  </w:style>
  <w:style w:type="paragraph" w:customStyle="1" w:styleId="2-">
    <w:name w:val="2-Примечание"/>
    <w:basedOn w:val="aff4"/>
    <w:link w:val="2-0"/>
    <w:uiPriority w:val="99"/>
    <w:qFormat/>
    <w:rsid w:val="00FD2928"/>
    <w:pPr>
      <w:spacing w:after="40"/>
      <w:ind w:firstLine="357"/>
    </w:pPr>
  </w:style>
  <w:style w:type="character" w:customStyle="1" w:styleId="3-0">
    <w:name w:val="3-левКолТ Знак"/>
    <w:link w:val="3-"/>
    <w:uiPriority w:val="99"/>
    <w:rsid w:val="00FD2928"/>
    <w:rPr>
      <w:rFonts w:ascii="Arial Narrow" w:hAnsi="Arial Narrow"/>
      <w:spacing w:val="20"/>
      <w:sz w:val="18"/>
      <w:szCs w:val="18"/>
    </w:rPr>
  </w:style>
  <w:style w:type="character" w:customStyle="1" w:styleId="2-0">
    <w:name w:val="2-Примечание Знак"/>
    <w:link w:val="2-"/>
    <w:uiPriority w:val="99"/>
    <w:rsid w:val="00FD2928"/>
  </w:style>
  <w:style w:type="paragraph" w:customStyle="1" w:styleId="3--">
    <w:name w:val="3-п-Колонтит"/>
    <w:basedOn w:val="3-"/>
    <w:link w:val="3--0"/>
    <w:uiPriority w:val="99"/>
    <w:qFormat/>
    <w:rsid w:val="00FD2928"/>
    <w:rPr>
      <w:sz w:val="20"/>
      <w:szCs w:val="20"/>
    </w:rPr>
  </w:style>
  <w:style w:type="character" w:customStyle="1" w:styleId="3--0">
    <w:name w:val="3-п-Колонтит Знак"/>
    <w:link w:val="3--"/>
    <w:uiPriority w:val="99"/>
    <w:rsid w:val="00FD2928"/>
    <w:rPr>
      <w:rFonts w:ascii="Arial Narrow" w:hAnsi="Arial Narrow"/>
      <w:spacing w:val="20"/>
    </w:rPr>
  </w:style>
  <w:style w:type="character" w:customStyle="1" w:styleId="-32">
    <w:name w:val="Светлая сетка - Акцент 3 Знак"/>
    <w:link w:val="-33"/>
    <w:uiPriority w:val="99"/>
    <w:rsid w:val="00FD2928"/>
    <w:rPr>
      <w:rFonts w:ascii="Times New Roman" w:eastAsia="Times New Roman" w:hAnsi="Times New Roman" w:cs="Times New Roman"/>
      <w:sz w:val="22"/>
      <w:szCs w:val="22"/>
      <w:lang w:val="ru-RU"/>
    </w:rPr>
  </w:style>
  <w:style w:type="paragraph" w:customStyle="1" w:styleId="9-">
    <w:name w:val="9-спскМарк"/>
    <w:basedOn w:val="aff4"/>
    <w:link w:val="9-0"/>
    <w:uiPriority w:val="99"/>
    <w:qFormat/>
    <w:rsid w:val="00FD2928"/>
    <w:pPr>
      <w:numPr>
        <w:numId w:val="51"/>
      </w:numPr>
      <w:spacing w:after="40"/>
      <w:ind w:left="0" w:firstLine="357"/>
    </w:pPr>
    <w:rPr>
      <w:sz w:val="22"/>
      <w:szCs w:val="22"/>
    </w:rPr>
  </w:style>
  <w:style w:type="paragraph" w:customStyle="1" w:styleId="9-1">
    <w:name w:val="9-спск 1."/>
    <w:link w:val="9-10"/>
    <w:uiPriority w:val="99"/>
    <w:qFormat/>
    <w:rsid w:val="00FD2928"/>
  </w:style>
  <w:style w:type="character" w:customStyle="1" w:styleId="9-0">
    <w:name w:val="9-спскМарк Знак"/>
    <w:link w:val="9-"/>
    <w:uiPriority w:val="99"/>
    <w:rsid w:val="00FD2928"/>
    <w:rPr>
      <w:sz w:val="22"/>
      <w:szCs w:val="22"/>
    </w:rPr>
  </w:style>
  <w:style w:type="character" w:customStyle="1" w:styleId="9-10">
    <w:name w:val="9-спск 1. Знак"/>
    <w:link w:val="9-1"/>
    <w:uiPriority w:val="99"/>
    <w:rsid w:val="00FD2928"/>
  </w:style>
  <w:style w:type="paragraph" w:customStyle="1" w:styleId="afffffffffffffffffffffffffffffe">
    <w:name w:val="Адрес"/>
    <w:link w:val="affffffffffffffffffffffffffffff"/>
    <w:uiPriority w:val="99"/>
    <w:qFormat/>
    <w:rsid w:val="00FD2928"/>
    <w:pPr>
      <w:spacing w:before="240"/>
      <w:contextualSpacing/>
      <w:jc w:val="center"/>
    </w:pPr>
    <w:rPr>
      <w:rFonts w:ascii="Arial Narrow" w:hAnsi="Arial Narrow"/>
    </w:rPr>
  </w:style>
  <w:style w:type="character" w:customStyle="1" w:styleId="affffffffffffffffffffffffffffff">
    <w:name w:val="Адрес Знак"/>
    <w:link w:val="afffffffffffffffffffffffffffffe"/>
    <w:uiPriority w:val="99"/>
    <w:rsid w:val="00FD2928"/>
    <w:rPr>
      <w:rFonts w:ascii="Arial Narrow" w:hAnsi="Arial Narrow"/>
    </w:rPr>
  </w:style>
  <w:style w:type="paragraph" w:customStyle="1" w:styleId="KeyWords1">
    <w:name w:val="KeyWords"/>
    <w:basedOn w:val="6-"/>
    <w:link w:val="KeyWords2"/>
    <w:uiPriority w:val="99"/>
    <w:qFormat/>
    <w:rsid w:val="00FD2928"/>
    <w:pPr>
      <w:spacing w:before="120"/>
    </w:pPr>
    <w:rPr>
      <w:i/>
    </w:rPr>
  </w:style>
  <w:style w:type="paragraph" w:customStyle="1" w:styleId="1fffffff5">
    <w:name w:val="Дата1"/>
    <w:basedOn w:val="afffffffffffffffffffffffffffffe"/>
    <w:link w:val="Date"/>
    <w:uiPriority w:val="99"/>
    <w:qFormat/>
    <w:rsid w:val="00FD2928"/>
  </w:style>
  <w:style w:type="character" w:customStyle="1" w:styleId="KeyWords2">
    <w:name w:val="KeyWords Знак"/>
    <w:link w:val="KeyWords1"/>
    <w:uiPriority w:val="99"/>
    <w:rsid w:val="00FD2928"/>
    <w:rPr>
      <w:rFonts w:ascii="Arial Narrow" w:hAnsi="Arial Narrow"/>
      <w:i/>
    </w:rPr>
  </w:style>
  <w:style w:type="character" w:customStyle="1" w:styleId="Date">
    <w:name w:val="Date Знак"/>
    <w:link w:val="1fffffff5"/>
    <w:uiPriority w:val="99"/>
    <w:rsid w:val="00FD2928"/>
    <w:rPr>
      <w:rFonts w:ascii="Arial Narrow" w:hAnsi="Arial Narrow"/>
    </w:rPr>
  </w:style>
  <w:style w:type="table" w:styleId="-33">
    <w:name w:val="Light Grid Accent 3"/>
    <w:basedOn w:val="aff6"/>
    <w:link w:val="-32"/>
    <w:uiPriority w:val="34"/>
    <w:rsid w:val="00FD2928"/>
    <w:rPr>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lastCol">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c">
    <w:name w:val="Интернет-ссылка"/>
    <w:uiPriority w:val="99"/>
    <w:unhideWhenUsed/>
    <w:rsid w:val="00FD2928"/>
    <w:rPr>
      <w:color w:val="0000FF"/>
      <w:u w:val="single"/>
    </w:rPr>
  </w:style>
  <w:style w:type="paragraph" w:customStyle="1" w:styleId="affffffffffffffffffffffffffffff0">
    <w:name w:val="По центру"/>
    <w:aliases w:val="Body Paper Text + Arial,8,5 пт,курсив,Первая строка:  0 см"/>
    <w:basedOn w:val="aff4"/>
    <w:link w:val="affffffffffffffffffffffffffffff1"/>
    <w:uiPriority w:val="99"/>
    <w:qFormat/>
    <w:rsid w:val="00FD2928"/>
    <w:pPr>
      <w:spacing w:line="360" w:lineRule="auto"/>
      <w:ind w:firstLine="0"/>
      <w:jc w:val="center"/>
    </w:pPr>
    <w:rPr>
      <w:rFonts w:eastAsiaTheme="minorHAnsi" w:cstheme="minorBidi"/>
      <w:sz w:val="28"/>
      <w:szCs w:val="22"/>
      <w:lang w:eastAsia="en-US"/>
    </w:rPr>
  </w:style>
  <w:style w:type="paragraph" w:customStyle="1" w:styleId="affffffffffffffffffffffffffffff2">
    <w:name w:val="По правому краю"/>
    <w:basedOn w:val="affffffffffffffffffffffffffffff0"/>
    <w:link w:val="affffffffffffffffffffffffffffff3"/>
    <w:uiPriority w:val="99"/>
    <w:qFormat/>
    <w:rsid w:val="00FD2928"/>
    <w:pPr>
      <w:jc w:val="right"/>
    </w:pPr>
  </w:style>
  <w:style w:type="character" w:customStyle="1" w:styleId="affffffffffffffffffffffffffffff1">
    <w:name w:val="По центру Знак"/>
    <w:basedOn w:val="aff5"/>
    <w:link w:val="affffffffffffffffffffffffffffff0"/>
    <w:uiPriority w:val="99"/>
    <w:rsid w:val="00FD2928"/>
    <w:rPr>
      <w:rFonts w:eastAsiaTheme="minorHAnsi" w:cstheme="minorBidi"/>
      <w:sz w:val="28"/>
      <w:szCs w:val="22"/>
      <w:lang w:eastAsia="en-US"/>
    </w:rPr>
  </w:style>
  <w:style w:type="character" w:customStyle="1" w:styleId="affffffffffffffffffffffffffffff3">
    <w:name w:val="По правому краю Знак"/>
    <w:basedOn w:val="affffffffffffffffffffffffffffff1"/>
    <w:link w:val="affffffffffffffffffffffffffffff2"/>
    <w:uiPriority w:val="99"/>
    <w:rsid w:val="00FD2928"/>
    <w:rPr>
      <w:rFonts w:eastAsiaTheme="minorHAnsi" w:cstheme="minorBidi"/>
      <w:sz w:val="28"/>
      <w:szCs w:val="22"/>
      <w:lang w:eastAsia="en-US"/>
    </w:rPr>
  </w:style>
  <w:style w:type="paragraph" w:customStyle="1" w:styleId="affffffffffffffffffffffffffffff4">
    <w:name w:val="Заголовок БН"/>
    <w:basedOn w:val="1b"/>
    <w:next w:val="aff4"/>
    <w:link w:val="affffffffffffffffffffffffffffff5"/>
    <w:uiPriority w:val="99"/>
    <w:qFormat/>
    <w:rsid w:val="00FD2928"/>
    <w:pPr>
      <w:keepLines/>
      <w:tabs>
        <w:tab w:val="left" w:pos="993"/>
      </w:tabs>
      <w:spacing w:before="120" w:after="120" w:line="360" w:lineRule="auto"/>
      <w:ind w:firstLine="709"/>
      <w:jc w:val="both"/>
    </w:pPr>
    <w:rPr>
      <w:rFonts w:eastAsiaTheme="majorEastAsia" w:cstheme="majorBidi"/>
      <w:b w:val="0"/>
      <w:bCs/>
      <w:caps/>
      <w:kern w:val="0"/>
      <w:szCs w:val="28"/>
      <w:lang w:eastAsia="en-US"/>
    </w:rPr>
  </w:style>
  <w:style w:type="character" w:customStyle="1" w:styleId="affffffffffffffffffffffffffffff5">
    <w:name w:val="Заголовок БН Знак"/>
    <w:basedOn w:val="1c"/>
    <w:link w:val="affffffffffffffffffffffffffffff4"/>
    <w:uiPriority w:val="99"/>
    <w:rsid w:val="00FD2928"/>
    <w:rPr>
      <w:rFonts w:eastAsiaTheme="majorEastAsia" w:cstheme="majorBidi"/>
      <w:b/>
      <w:bCs/>
      <w:caps/>
      <w:kern w:val="28"/>
      <w:sz w:val="28"/>
      <w:szCs w:val="28"/>
      <w:lang w:eastAsia="en-US"/>
    </w:rPr>
  </w:style>
  <w:style w:type="paragraph" w:customStyle="1" w:styleId="af1">
    <w:name w:val="Ненумерованный Список"/>
    <w:basedOn w:val="af4"/>
    <w:link w:val="affffffffffffffffffffffffffffff6"/>
    <w:uiPriority w:val="99"/>
    <w:qFormat/>
    <w:rsid w:val="00FD2928"/>
    <w:pPr>
      <w:numPr>
        <w:numId w:val="52"/>
      </w:numPr>
      <w:tabs>
        <w:tab w:val="left" w:pos="709"/>
      </w:tabs>
      <w:spacing w:line="360" w:lineRule="auto"/>
      <w:ind w:left="0" w:firstLine="425"/>
    </w:pPr>
    <w:rPr>
      <w:rFonts w:eastAsiaTheme="minorHAnsi" w:cstheme="minorBidi"/>
      <w:sz w:val="28"/>
    </w:rPr>
  </w:style>
  <w:style w:type="character" w:customStyle="1" w:styleId="affffffffffffffffffffffffffffff6">
    <w:name w:val="Ненумерованный Список Знак"/>
    <w:basedOn w:val="afffa"/>
    <w:link w:val="af1"/>
    <w:uiPriority w:val="99"/>
    <w:rsid w:val="00FD2928"/>
    <w:rPr>
      <w:rFonts w:eastAsiaTheme="minorHAnsi" w:cstheme="minorBidi"/>
      <w:sz w:val="28"/>
      <w:szCs w:val="22"/>
      <w:lang w:eastAsia="en-US"/>
    </w:rPr>
  </w:style>
  <w:style w:type="paragraph" w:customStyle="1" w:styleId="affffffffffffffffffffffffffffff7">
    <w:name w:val="Рисунок подпись"/>
    <w:basedOn w:val="aff4"/>
    <w:link w:val="affffffffffffffffffffffffffffff8"/>
    <w:uiPriority w:val="99"/>
    <w:qFormat/>
    <w:rsid w:val="00FD2928"/>
    <w:pPr>
      <w:spacing w:line="360" w:lineRule="auto"/>
      <w:ind w:firstLine="425"/>
      <w:jc w:val="center"/>
    </w:pPr>
    <w:rPr>
      <w:rFonts w:eastAsiaTheme="minorHAnsi" w:cstheme="minorBidi"/>
      <w:sz w:val="28"/>
      <w:szCs w:val="22"/>
      <w:lang w:eastAsia="en-US"/>
    </w:rPr>
  </w:style>
  <w:style w:type="character" w:customStyle="1" w:styleId="affffffffffffffffffffffffffffff8">
    <w:name w:val="Рисунок подпись Знак"/>
    <w:basedOn w:val="aff5"/>
    <w:link w:val="affffffffffffffffffffffffffffff7"/>
    <w:uiPriority w:val="99"/>
    <w:rsid w:val="00FD2928"/>
    <w:rPr>
      <w:rFonts w:eastAsiaTheme="minorHAnsi" w:cstheme="minorBidi"/>
      <w:sz w:val="28"/>
      <w:szCs w:val="22"/>
      <w:lang w:eastAsia="en-US"/>
    </w:rPr>
  </w:style>
  <w:style w:type="character" w:customStyle="1" w:styleId="1180">
    <w:name w:val="118"/>
    <w:basedOn w:val="aff5"/>
    <w:uiPriority w:val="99"/>
    <w:rsid w:val="00FD2928"/>
  </w:style>
  <w:style w:type="character" w:customStyle="1" w:styleId="1320">
    <w:name w:val="132"/>
    <w:basedOn w:val="aff5"/>
    <w:uiPriority w:val="99"/>
    <w:rsid w:val="00FD2928"/>
  </w:style>
  <w:style w:type="character" w:customStyle="1" w:styleId="1000">
    <w:name w:val="100"/>
    <w:basedOn w:val="aff5"/>
    <w:uiPriority w:val="99"/>
    <w:rsid w:val="00FD2928"/>
  </w:style>
  <w:style w:type="character" w:customStyle="1" w:styleId="1020">
    <w:name w:val="102"/>
    <w:basedOn w:val="aff5"/>
    <w:uiPriority w:val="99"/>
    <w:rsid w:val="00FD2928"/>
  </w:style>
  <w:style w:type="character" w:customStyle="1" w:styleId="nofi">
    <w:name w:val="nofi"/>
    <w:basedOn w:val="aff5"/>
    <w:uiPriority w:val="99"/>
    <w:rsid w:val="00FD2928"/>
  </w:style>
  <w:style w:type="paragraph" w:customStyle="1" w:styleId="affffffffffffffffffffffffffffff9">
    <w:name w:val="табл"/>
    <w:basedOn w:val="aff4"/>
    <w:link w:val="affffffffffffffffffffffffffffffa"/>
    <w:uiPriority w:val="99"/>
    <w:qFormat/>
    <w:rsid w:val="00FD2928"/>
    <w:pPr>
      <w:ind w:firstLine="0"/>
      <w:jc w:val="left"/>
    </w:pPr>
    <w:rPr>
      <w:rFonts w:eastAsiaTheme="minorEastAsia"/>
      <w:sz w:val="24"/>
      <w:szCs w:val="24"/>
      <w:lang w:eastAsia="en-US"/>
    </w:rPr>
  </w:style>
  <w:style w:type="paragraph" w:customStyle="1" w:styleId="affffffffffffffffffffffffffffffb">
    <w:name w:val="Код"/>
    <w:basedOn w:val="aff4"/>
    <w:link w:val="affffffffffffffffffffffffffffffc"/>
    <w:uiPriority w:val="99"/>
    <w:qFormat/>
    <w:rsid w:val="00FD2928"/>
    <w:pPr>
      <w:spacing w:before="120" w:after="240"/>
      <w:ind w:firstLine="425"/>
      <w:contextualSpacing/>
    </w:pPr>
    <w:rPr>
      <w:rFonts w:ascii="Courier New" w:eastAsiaTheme="minorHAnsi" w:hAnsi="Courier New" w:cs="Courier New"/>
      <w:sz w:val="24"/>
      <w:szCs w:val="24"/>
      <w:lang w:val="en-US" w:eastAsia="en-US"/>
    </w:rPr>
  </w:style>
  <w:style w:type="character" w:customStyle="1" w:styleId="affffffffffffffffffffffffffffffa">
    <w:name w:val="табл Знак"/>
    <w:basedOn w:val="aff5"/>
    <w:link w:val="affffffffffffffffffffffffffffff9"/>
    <w:uiPriority w:val="99"/>
    <w:rsid w:val="00FD2928"/>
    <w:rPr>
      <w:rFonts w:eastAsiaTheme="minorEastAsia"/>
      <w:sz w:val="24"/>
      <w:szCs w:val="24"/>
      <w:lang w:eastAsia="en-US"/>
    </w:rPr>
  </w:style>
  <w:style w:type="character" w:customStyle="1" w:styleId="affffffffffffffffffffffffffffffc">
    <w:name w:val="Код Знак"/>
    <w:basedOn w:val="aff5"/>
    <w:link w:val="affffffffffffffffffffffffffffffb"/>
    <w:uiPriority w:val="99"/>
    <w:rsid w:val="00FD2928"/>
    <w:rPr>
      <w:rFonts w:ascii="Courier New" w:eastAsiaTheme="minorHAnsi" w:hAnsi="Courier New" w:cs="Courier New"/>
      <w:sz w:val="24"/>
      <w:szCs w:val="24"/>
      <w:lang w:val="en-US" w:eastAsia="en-US"/>
    </w:rPr>
  </w:style>
  <w:style w:type="paragraph" w:customStyle="1" w:styleId="affffffffffffffffffffffffffffffd">
    <w:name w:val="ИнлайнКод"/>
    <w:basedOn w:val="aff4"/>
    <w:link w:val="affffffffffffffffffffffffffffffe"/>
    <w:uiPriority w:val="99"/>
    <w:qFormat/>
    <w:rsid w:val="00FD2928"/>
    <w:pPr>
      <w:spacing w:line="360" w:lineRule="auto"/>
      <w:ind w:firstLine="425"/>
    </w:pPr>
    <w:rPr>
      <w:rFonts w:ascii="Courier New" w:eastAsiaTheme="minorHAnsi" w:hAnsi="Courier New" w:cstheme="minorBidi"/>
      <w:sz w:val="28"/>
      <w:szCs w:val="28"/>
      <w:lang w:eastAsia="en-US"/>
    </w:rPr>
  </w:style>
  <w:style w:type="character" w:customStyle="1" w:styleId="affffffffffffffffffffffffffffffe">
    <w:name w:val="ИнлайнКод Знак"/>
    <w:basedOn w:val="aff5"/>
    <w:link w:val="affffffffffffffffffffffffffffffd"/>
    <w:uiPriority w:val="99"/>
    <w:rsid w:val="00FD2928"/>
    <w:rPr>
      <w:rFonts w:ascii="Courier New" w:eastAsiaTheme="minorHAnsi" w:hAnsi="Courier New" w:cstheme="minorBidi"/>
      <w:sz w:val="28"/>
      <w:szCs w:val="28"/>
      <w:lang w:eastAsia="en-US"/>
    </w:rPr>
  </w:style>
  <w:style w:type="paragraph" w:customStyle="1" w:styleId="afffffffffffffffffffffffffffffff">
    <w:name w:val="табл подпись"/>
    <w:basedOn w:val="aff4"/>
    <w:link w:val="afffffffffffffffffffffffffffffff0"/>
    <w:uiPriority w:val="99"/>
    <w:qFormat/>
    <w:rsid w:val="00FD2928"/>
    <w:pPr>
      <w:spacing w:before="240" w:line="360" w:lineRule="auto"/>
      <w:ind w:firstLine="0"/>
    </w:pPr>
    <w:rPr>
      <w:rFonts w:eastAsiaTheme="minorHAnsi" w:cstheme="minorBidi"/>
      <w:sz w:val="28"/>
      <w:szCs w:val="22"/>
      <w:lang w:eastAsia="en-US"/>
    </w:rPr>
  </w:style>
  <w:style w:type="paragraph" w:customStyle="1" w:styleId="afffffffffffffffffffffffffffffff1">
    <w:name w:val="Таблица подпись"/>
    <w:basedOn w:val="aff4"/>
    <w:uiPriority w:val="99"/>
    <w:rsid w:val="00FD2928"/>
    <w:pPr>
      <w:spacing w:before="240" w:after="120" w:line="360" w:lineRule="auto"/>
      <w:ind w:firstLine="0"/>
    </w:pPr>
    <w:rPr>
      <w:rFonts w:eastAsiaTheme="minorHAnsi" w:cstheme="minorBidi"/>
      <w:sz w:val="28"/>
      <w:szCs w:val="22"/>
      <w:lang w:eastAsia="en-US"/>
    </w:rPr>
  </w:style>
  <w:style w:type="character" w:customStyle="1" w:styleId="afffffffffffffffffffffffffffffff0">
    <w:name w:val="табл подпись Знак"/>
    <w:basedOn w:val="aff5"/>
    <w:link w:val="afffffffffffffffffffffffffffffff"/>
    <w:uiPriority w:val="99"/>
    <w:rsid w:val="00FD2928"/>
    <w:rPr>
      <w:rFonts w:eastAsiaTheme="minorHAnsi" w:cstheme="minorBidi"/>
      <w:sz w:val="28"/>
      <w:szCs w:val="22"/>
      <w:lang w:eastAsia="en-US"/>
    </w:rPr>
  </w:style>
  <w:style w:type="paragraph" w:customStyle="1" w:styleId="afffffffffffffffffffffffffffffff2">
    <w:name w:val="литра"/>
    <w:basedOn w:val="afffffffffff1"/>
    <w:link w:val="afffffffffffffffffffffffffffffff3"/>
    <w:uiPriority w:val="99"/>
    <w:qFormat/>
    <w:rsid w:val="00FD2928"/>
    <w:pPr>
      <w:spacing w:after="0" w:line="360" w:lineRule="auto"/>
      <w:ind w:left="993" w:hanging="284"/>
      <w:jc w:val="both"/>
    </w:pPr>
    <w:rPr>
      <w:rFonts w:eastAsiaTheme="minorHAnsi" w:cstheme="minorBidi"/>
      <w:noProof/>
      <w:lang w:val="uz-Cyrl-UZ" w:eastAsia="en-US"/>
    </w:rPr>
  </w:style>
  <w:style w:type="paragraph" w:customStyle="1" w:styleId="2fffff1">
    <w:name w:val="литра 2"/>
    <w:basedOn w:val="afffffffffffffffffffffffffffffff2"/>
    <w:link w:val="2fffff2"/>
    <w:uiPriority w:val="99"/>
    <w:qFormat/>
    <w:rsid w:val="00FD2928"/>
    <w:pPr>
      <w:ind w:left="1134" w:hanging="141"/>
    </w:pPr>
    <w:rPr>
      <w:bCs/>
    </w:rPr>
  </w:style>
  <w:style w:type="character" w:customStyle="1" w:styleId="afffffffffff2">
    <w:name w:val="Список литературы Знак"/>
    <w:basedOn w:val="aff5"/>
    <w:link w:val="afffffffffff1"/>
    <w:uiPriority w:val="37"/>
    <w:rsid w:val="00FD2928"/>
    <w:rPr>
      <w:rFonts w:ascii="Calibri" w:hAnsi="Calibri"/>
      <w:sz w:val="22"/>
      <w:szCs w:val="22"/>
    </w:rPr>
  </w:style>
  <w:style w:type="character" w:customStyle="1" w:styleId="afffffffffffffffffffffffffffffff3">
    <w:name w:val="литра Знак"/>
    <w:basedOn w:val="afffffffffff2"/>
    <w:link w:val="afffffffffffffffffffffffffffffff2"/>
    <w:uiPriority w:val="99"/>
    <w:rsid w:val="00FD2928"/>
    <w:rPr>
      <w:rFonts w:ascii="Calibri" w:eastAsiaTheme="minorHAnsi" w:hAnsi="Calibri" w:cstheme="minorBidi"/>
      <w:noProof/>
      <w:sz w:val="22"/>
      <w:szCs w:val="22"/>
      <w:lang w:val="uz-Cyrl-UZ" w:eastAsia="en-US"/>
    </w:rPr>
  </w:style>
  <w:style w:type="character" w:customStyle="1" w:styleId="2fffff2">
    <w:name w:val="литра 2 Знак"/>
    <w:basedOn w:val="afffffffffffffffffffffffffffffff3"/>
    <w:link w:val="2fffff1"/>
    <w:uiPriority w:val="99"/>
    <w:rsid w:val="00FD2928"/>
    <w:rPr>
      <w:rFonts w:ascii="Calibri" w:eastAsiaTheme="minorHAnsi" w:hAnsi="Calibri" w:cstheme="minorBidi"/>
      <w:bCs/>
      <w:noProof/>
      <w:sz w:val="22"/>
      <w:szCs w:val="22"/>
      <w:lang w:val="uz-Cyrl-UZ" w:eastAsia="en-US"/>
    </w:rPr>
  </w:style>
  <w:style w:type="paragraph" w:customStyle="1" w:styleId="afffffffffffffffffffffffffffffff4">
    <w:name w:val="Петит"/>
    <w:basedOn w:val="aff4"/>
    <w:autoRedefine/>
    <w:uiPriority w:val="99"/>
    <w:qFormat/>
    <w:rsid w:val="00791A50"/>
    <w:pPr>
      <w:tabs>
        <w:tab w:val="left" w:pos="6946"/>
      </w:tabs>
      <w:ind w:firstLine="709"/>
    </w:pPr>
    <w:rPr>
      <w:rFonts w:eastAsiaTheme="minorHAnsi" w:cstheme="minorBidi"/>
      <w:bCs/>
      <w:sz w:val="24"/>
      <w:szCs w:val="22"/>
      <w:lang w:eastAsia="en-US"/>
    </w:rPr>
  </w:style>
  <w:style w:type="paragraph" w:customStyle="1" w:styleId="2fffff3">
    <w:name w:val="Таблица2"/>
    <w:basedOn w:val="aff4"/>
    <w:link w:val="2fffff4"/>
    <w:autoRedefine/>
    <w:uiPriority w:val="99"/>
    <w:rsid w:val="00791A50"/>
    <w:pPr>
      <w:ind w:firstLine="709"/>
    </w:pPr>
    <w:rPr>
      <w:rFonts w:eastAsia="TimesNewRoman,Bold" w:cstheme="minorBidi"/>
      <w:sz w:val="28"/>
      <w:szCs w:val="22"/>
      <w:lang w:eastAsia="en-US"/>
    </w:rPr>
  </w:style>
  <w:style w:type="paragraph" w:customStyle="1" w:styleId="afffffffffffffffffffffffffffffff5">
    <w:name w:val="Подрис"/>
    <w:basedOn w:val="affffffffd"/>
    <w:link w:val="afffffffffffffffffffffffffffffff6"/>
    <w:autoRedefine/>
    <w:uiPriority w:val="99"/>
    <w:rsid w:val="00791A50"/>
    <w:pPr>
      <w:widowControl/>
      <w:suppressLineNumbers w:val="0"/>
      <w:tabs>
        <w:tab w:val="left" w:pos="2340"/>
        <w:tab w:val="left" w:pos="7938"/>
      </w:tabs>
      <w:suppressAutoHyphens w:val="0"/>
      <w:spacing w:before="0" w:after="240"/>
      <w:jc w:val="center"/>
    </w:pPr>
    <w:rPr>
      <w:rFonts w:eastAsiaTheme="minorHAnsi" w:cstheme="minorBidi"/>
      <w:i w:val="0"/>
      <w:iCs w:val="0"/>
      <w:kern w:val="0"/>
      <w:sz w:val="28"/>
      <w:szCs w:val="22"/>
    </w:rPr>
  </w:style>
  <w:style w:type="paragraph" w:customStyle="1" w:styleId="3ff0">
    <w:name w:val="Таблица3"/>
    <w:basedOn w:val="affffffffb"/>
    <w:autoRedefine/>
    <w:uiPriority w:val="99"/>
    <w:rsid w:val="00791A50"/>
    <w:pPr>
      <w:widowControl/>
      <w:suppressLineNumbers w:val="0"/>
      <w:tabs>
        <w:tab w:val="left" w:pos="4536"/>
      </w:tabs>
      <w:suppressAutoHyphens w:val="0"/>
      <w:spacing w:before="0" w:after="0"/>
      <w:ind w:firstLine="709"/>
      <w:jc w:val="right"/>
    </w:pPr>
    <w:rPr>
      <w:rFonts w:eastAsiaTheme="minorHAnsi" w:cstheme="minorBidi"/>
      <w:i w:val="0"/>
      <w:iCs w:val="0"/>
      <w:snapToGrid w:val="0"/>
      <w:kern w:val="0"/>
      <w:sz w:val="28"/>
      <w:szCs w:val="22"/>
      <w:lang w:eastAsia="en-US"/>
    </w:rPr>
  </w:style>
  <w:style w:type="paragraph" w:customStyle="1" w:styleId="afffffffffffffffffffffffffffffff7">
    <w:name w:val="Текст абзаца"/>
    <w:basedOn w:val="aff4"/>
    <w:link w:val="afffffffffffffffffffffffffffffff8"/>
    <w:autoRedefine/>
    <w:uiPriority w:val="99"/>
    <w:rsid w:val="00791A50"/>
    <w:pPr>
      <w:ind w:firstLine="709"/>
    </w:pPr>
    <w:rPr>
      <w:rFonts w:eastAsia="TimesNewRoman,Bold" w:cstheme="minorBidi"/>
      <w:b/>
      <w:iCs/>
      <w:caps/>
      <w:sz w:val="28"/>
      <w:szCs w:val="22"/>
      <w:lang w:eastAsia="en-US"/>
    </w:rPr>
  </w:style>
  <w:style w:type="paragraph" w:customStyle="1" w:styleId="afffffffffffffffffffffffffffffff9">
    <w:name w:val="Глава"/>
    <w:basedOn w:val="1b"/>
    <w:autoRedefine/>
    <w:uiPriority w:val="99"/>
    <w:rsid w:val="00791A50"/>
    <w:pPr>
      <w:shd w:val="clear" w:color="auto" w:fill="FFFFFF"/>
      <w:suppressAutoHyphens w:val="0"/>
      <w:spacing w:before="0" w:after="240"/>
      <w:ind w:firstLine="709"/>
    </w:pPr>
    <w:rPr>
      <w:rFonts w:ascii="Arial" w:eastAsia="Batang" w:hAnsi="Arial" w:cs="Arial"/>
      <w:spacing w:val="80"/>
      <w:kern w:val="0"/>
      <w:szCs w:val="22"/>
      <w:lang w:eastAsia="ko-KR"/>
    </w:rPr>
  </w:style>
  <w:style w:type="paragraph" w:customStyle="1" w:styleId="afffffffffffffffffffffffffffffffa">
    <w:name w:val="Титул"/>
    <w:basedOn w:val="aff4"/>
    <w:autoRedefine/>
    <w:uiPriority w:val="99"/>
    <w:rsid w:val="00791A50"/>
    <w:pPr>
      <w:ind w:firstLine="709"/>
      <w:jc w:val="center"/>
    </w:pPr>
    <w:rPr>
      <w:rFonts w:ascii="Arial" w:eastAsia="TimesNewRoman,Bold" w:hAnsi="Arial" w:cstheme="minorBidi"/>
      <w:b/>
      <w:caps/>
      <w:spacing w:val="16"/>
      <w:sz w:val="40"/>
      <w:szCs w:val="48"/>
      <w:lang w:eastAsia="en-US"/>
    </w:rPr>
  </w:style>
  <w:style w:type="paragraph" w:customStyle="1" w:styleId="afffffffffffffffffffffffffffffffb">
    <w:name w:val="Таблица по центру"/>
    <w:basedOn w:val="aff4"/>
    <w:autoRedefine/>
    <w:uiPriority w:val="99"/>
    <w:qFormat/>
    <w:rsid w:val="00791A50"/>
    <w:pPr>
      <w:tabs>
        <w:tab w:val="left" w:pos="9639"/>
      </w:tabs>
      <w:suppressAutoHyphens/>
      <w:ind w:firstLine="0"/>
      <w:jc w:val="center"/>
    </w:pPr>
    <w:rPr>
      <w:rFonts w:ascii="Cambria Math" w:eastAsiaTheme="minorHAnsi" w:hAnsi="Cambria Math"/>
      <w:iCs/>
      <w:snapToGrid w:val="0"/>
      <w:color w:val="000000" w:themeColor="text1"/>
      <w:sz w:val="24"/>
      <w:szCs w:val="24"/>
      <w:lang w:val="en-US" w:eastAsia="en-US"/>
    </w:rPr>
  </w:style>
  <w:style w:type="paragraph" w:customStyle="1" w:styleId="afffffffffffffffffffffffffffffffc">
    <w:name w:val="Таблица слево"/>
    <w:basedOn w:val="aff4"/>
    <w:autoRedefine/>
    <w:uiPriority w:val="99"/>
    <w:qFormat/>
    <w:rsid w:val="00791A50"/>
    <w:pPr>
      <w:suppressAutoHyphens/>
      <w:ind w:firstLine="0"/>
    </w:pPr>
    <w:rPr>
      <w:rFonts w:eastAsia="TimesNewRoman,Bold" w:cstheme="minorBidi"/>
      <w:color w:val="000000" w:themeColor="text1"/>
      <w:sz w:val="28"/>
      <w:szCs w:val="28"/>
      <w:lang w:eastAsia="en-US"/>
    </w:rPr>
  </w:style>
  <w:style w:type="character" w:customStyle="1" w:styleId="affffffffc">
    <w:name w:val="Таблица Знак"/>
    <w:basedOn w:val="aff5"/>
    <w:link w:val="affffffffb"/>
    <w:uiPriority w:val="99"/>
    <w:rsid w:val="00791A50"/>
    <w:rPr>
      <w:rFonts w:eastAsia="Lucida Sans Unicode" w:cs="Tahoma"/>
      <w:i/>
      <w:iCs/>
      <w:kern w:val="1"/>
      <w:sz w:val="24"/>
      <w:szCs w:val="24"/>
    </w:rPr>
  </w:style>
  <w:style w:type="paragraph" w:customStyle="1" w:styleId="afffffffffffffffffffffffffffffffd">
    <w:name w:val="Таблица справо"/>
    <w:basedOn w:val="aff4"/>
    <w:autoRedefine/>
    <w:uiPriority w:val="99"/>
    <w:qFormat/>
    <w:rsid w:val="00791A50"/>
    <w:pPr>
      <w:ind w:firstLine="0"/>
      <w:jc w:val="left"/>
    </w:pPr>
    <w:rPr>
      <w:rFonts w:eastAsiaTheme="minorHAnsi" w:cstheme="minorBidi"/>
      <w:sz w:val="28"/>
      <w:szCs w:val="22"/>
      <w:lang w:eastAsia="en-US"/>
    </w:rPr>
  </w:style>
  <w:style w:type="character" w:customStyle="1" w:styleId="2fffff4">
    <w:name w:val="Таблица2 Знак"/>
    <w:basedOn w:val="aff5"/>
    <w:link w:val="2fffff3"/>
    <w:uiPriority w:val="99"/>
    <w:rsid w:val="00791A50"/>
    <w:rPr>
      <w:rFonts w:eastAsia="TimesNewRoman,Bold" w:cstheme="minorBidi"/>
      <w:sz w:val="28"/>
      <w:szCs w:val="22"/>
      <w:lang w:eastAsia="en-US"/>
    </w:rPr>
  </w:style>
  <w:style w:type="paragraph" w:styleId="afffffffffffffffffffffffffffffffe">
    <w:name w:val="Revision"/>
    <w:hidden/>
    <w:uiPriority w:val="99"/>
    <w:semiHidden/>
    <w:rsid w:val="00791A50"/>
    <w:rPr>
      <w:rFonts w:eastAsiaTheme="minorHAnsi" w:cstheme="minorBidi"/>
      <w:sz w:val="28"/>
      <w:szCs w:val="22"/>
      <w:lang w:eastAsia="en-US"/>
    </w:rPr>
  </w:style>
  <w:style w:type="character" w:customStyle="1" w:styleId="cmr-10">
    <w:name w:val="cmr-10"/>
    <w:basedOn w:val="aff5"/>
    <w:uiPriority w:val="99"/>
    <w:rsid w:val="008945AD"/>
  </w:style>
  <w:style w:type="paragraph" w:customStyle="1" w:styleId="affffffffffffffffffffffffffffffff">
    <w:name w:val="Текст статьи"/>
    <w:basedOn w:val="aff4"/>
    <w:uiPriority w:val="99"/>
    <w:rsid w:val="002041F0"/>
    <w:pPr>
      <w:ind w:firstLine="567"/>
    </w:pPr>
    <w:rPr>
      <w:sz w:val="24"/>
      <w:szCs w:val="24"/>
    </w:rPr>
  </w:style>
  <w:style w:type="paragraph" w:customStyle="1" w:styleId="affffffffffffffffffffffffffffffff0">
    <w:name w:val="текстдисс"/>
    <w:basedOn w:val="af4"/>
    <w:link w:val="affffffffffffffffffffffffffffffff1"/>
    <w:uiPriority w:val="99"/>
    <w:qFormat/>
    <w:rsid w:val="002041F0"/>
    <w:pPr>
      <w:numPr>
        <w:numId w:val="0"/>
      </w:numPr>
      <w:snapToGrid w:val="0"/>
      <w:spacing w:line="360" w:lineRule="auto"/>
      <w:ind w:firstLine="709"/>
    </w:pPr>
    <w:rPr>
      <w:sz w:val="28"/>
      <w:szCs w:val="28"/>
    </w:rPr>
  </w:style>
  <w:style w:type="character" w:customStyle="1" w:styleId="affffffffffffffffffffffffffffffff1">
    <w:name w:val="текстдисс Знак"/>
    <w:basedOn w:val="aff5"/>
    <w:link w:val="affffffffffffffffffffffffffffffff0"/>
    <w:uiPriority w:val="99"/>
    <w:rsid w:val="002041F0"/>
    <w:rPr>
      <w:rFonts w:eastAsia="Calibri"/>
      <w:sz w:val="28"/>
      <w:szCs w:val="28"/>
      <w:lang w:eastAsia="en-US"/>
    </w:rPr>
  </w:style>
  <w:style w:type="paragraph" w:customStyle="1" w:styleId="4f8">
    <w:name w:val="(4) ФИО докладчика"/>
    <w:basedOn w:val="aff4"/>
    <w:next w:val="aff4"/>
    <w:uiPriority w:val="99"/>
    <w:rsid w:val="002041F0"/>
    <w:pPr>
      <w:keepNext/>
      <w:keepLines/>
      <w:ind w:firstLine="0"/>
      <w:jc w:val="center"/>
    </w:pPr>
    <w:rPr>
      <w:b/>
      <w:i/>
      <w:sz w:val="22"/>
      <w:szCs w:val="24"/>
    </w:rPr>
  </w:style>
  <w:style w:type="paragraph" w:customStyle="1" w:styleId="p1">
    <w:name w:val="p1"/>
    <w:basedOn w:val="aff4"/>
    <w:uiPriority w:val="99"/>
    <w:rsid w:val="002041F0"/>
    <w:pPr>
      <w:spacing w:before="100" w:beforeAutospacing="1" w:after="100" w:afterAutospacing="1"/>
      <w:ind w:firstLine="0"/>
      <w:jc w:val="left"/>
    </w:pPr>
    <w:rPr>
      <w:sz w:val="24"/>
      <w:szCs w:val="24"/>
    </w:rPr>
  </w:style>
  <w:style w:type="character" w:customStyle="1" w:styleId="s4">
    <w:name w:val="s4"/>
    <w:basedOn w:val="aff5"/>
    <w:uiPriority w:val="99"/>
    <w:rsid w:val="002041F0"/>
  </w:style>
  <w:style w:type="paragraph" w:customStyle="1" w:styleId="abstract-2">
    <w:name w:val="abstract-2"/>
    <w:basedOn w:val="aff4"/>
    <w:uiPriority w:val="99"/>
    <w:rsid w:val="002041F0"/>
    <w:pPr>
      <w:spacing w:before="100" w:beforeAutospacing="1" w:after="100" w:afterAutospacing="1"/>
      <w:ind w:firstLine="0"/>
      <w:jc w:val="left"/>
    </w:pPr>
    <w:rPr>
      <w:sz w:val="24"/>
      <w:szCs w:val="24"/>
    </w:rPr>
  </w:style>
  <w:style w:type="character" w:customStyle="1" w:styleId="b-message-heademail">
    <w:name w:val="b-message-head__email"/>
    <w:uiPriority w:val="99"/>
    <w:rsid w:val="002041F0"/>
  </w:style>
  <w:style w:type="paragraph" w:customStyle="1" w:styleId="affffffffffffffffffffffffffffffff2">
    <w:name w:val="Подрис подп"/>
    <w:basedOn w:val="aff4"/>
    <w:uiPriority w:val="99"/>
    <w:rsid w:val="002041F0"/>
    <w:pPr>
      <w:ind w:firstLine="0"/>
    </w:pPr>
  </w:style>
  <w:style w:type="character" w:customStyle="1" w:styleId="maintitle">
    <w:name w:val="maintitle"/>
    <w:basedOn w:val="aff5"/>
    <w:uiPriority w:val="99"/>
    <w:rsid w:val="005F17F3"/>
  </w:style>
  <w:style w:type="paragraph" w:customStyle="1" w:styleId="affffffffffffffffffffffffffffffff3">
    <w:name w:val="Основной_статья (Статья)"/>
    <w:basedOn w:val="aff4"/>
    <w:uiPriority w:val="99"/>
    <w:rsid w:val="00D7536D"/>
    <w:pPr>
      <w:autoSpaceDE w:val="0"/>
      <w:autoSpaceDN w:val="0"/>
      <w:adjustRightInd w:val="0"/>
      <w:ind w:firstLine="340"/>
      <w:textAlignment w:val="center"/>
    </w:pPr>
    <w:rPr>
      <w:rFonts w:eastAsia="Calibri"/>
      <w:color w:val="000000"/>
      <w:sz w:val="22"/>
      <w:szCs w:val="22"/>
      <w:lang w:eastAsia="en-US"/>
    </w:rPr>
  </w:style>
  <w:style w:type="character" w:customStyle="1" w:styleId="translation-chunk">
    <w:name w:val="translation-chunk"/>
    <w:basedOn w:val="aff5"/>
    <w:uiPriority w:val="99"/>
    <w:qFormat/>
    <w:rsid w:val="009D4B24"/>
  </w:style>
  <w:style w:type="character" w:customStyle="1" w:styleId="affffffffffffffffffffffffffffffff4">
    <w:name w:val="Привязка сноски"/>
    <w:uiPriority w:val="99"/>
    <w:rsid w:val="009D4B24"/>
    <w:rPr>
      <w:vertAlign w:val="superscript"/>
    </w:rPr>
  </w:style>
  <w:style w:type="paragraph" w:customStyle="1" w:styleId="15MCPU">
    <w:name w:val="15_MCPU Автор"/>
    <w:basedOn w:val="aff4"/>
    <w:uiPriority w:val="99"/>
    <w:qFormat/>
    <w:rsid w:val="009D4B24"/>
    <w:pPr>
      <w:spacing w:before="240" w:after="180"/>
      <w:ind w:firstLine="0"/>
      <w:jc w:val="right"/>
    </w:pPr>
    <w:rPr>
      <w:b/>
      <w:i/>
    </w:rPr>
  </w:style>
  <w:style w:type="paragraph" w:customStyle="1" w:styleId="15MCPU0">
    <w:name w:val="15_MCPU Заголовок"/>
    <w:basedOn w:val="aff4"/>
    <w:uiPriority w:val="99"/>
    <w:qFormat/>
    <w:rsid w:val="009D4B24"/>
    <w:pPr>
      <w:spacing w:after="180"/>
      <w:ind w:firstLine="0"/>
      <w:contextualSpacing/>
      <w:jc w:val="center"/>
    </w:pPr>
    <w:rPr>
      <w:b/>
      <w:caps/>
    </w:rPr>
  </w:style>
  <w:style w:type="paragraph" w:customStyle="1" w:styleId="15MCPU1">
    <w:name w:val="15_MCPU основной текст"/>
    <w:basedOn w:val="aff4"/>
    <w:uiPriority w:val="99"/>
    <w:qFormat/>
    <w:rsid w:val="009D4B24"/>
    <w:pPr>
      <w:tabs>
        <w:tab w:val="left" w:pos="454"/>
        <w:tab w:val="left" w:pos="907"/>
      </w:tabs>
    </w:pPr>
  </w:style>
  <w:style w:type="paragraph" w:customStyle="1" w:styleId="15MCPU2">
    <w:name w:val="15_MCPU маркер точка"/>
    <w:basedOn w:val="aff4"/>
    <w:uiPriority w:val="99"/>
    <w:qFormat/>
    <w:rsid w:val="009D4B24"/>
    <w:pPr>
      <w:ind w:firstLine="0"/>
    </w:pPr>
  </w:style>
  <w:style w:type="paragraph" w:customStyle="1" w:styleId="15MCPU10">
    <w:name w:val="15_MCPU Подзаголовок 1"/>
    <w:basedOn w:val="aff4"/>
    <w:uiPriority w:val="99"/>
    <w:qFormat/>
    <w:rsid w:val="009D4B24"/>
    <w:pPr>
      <w:tabs>
        <w:tab w:val="left" w:pos="907"/>
      </w:tabs>
      <w:spacing w:after="120"/>
      <w:ind w:left="454" w:firstLine="0"/>
      <w:jc w:val="left"/>
    </w:pPr>
    <w:rPr>
      <w:b/>
    </w:rPr>
  </w:style>
  <w:style w:type="paragraph" w:customStyle="1" w:styleId="15MCPU20">
    <w:name w:val="15_MCPU Позаголовок 2"/>
    <w:basedOn w:val="aff4"/>
    <w:uiPriority w:val="99"/>
    <w:qFormat/>
    <w:rsid w:val="009D4B24"/>
    <w:pPr>
      <w:tabs>
        <w:tab w:val="left" w:pos="907"/>
      </w:tabs>
      <w:spacing w:before="120" w:after="120"/>
      <w:ind w:left="454" w:firstLine="0"/>
      <w:jc w:val="left"/>
    </w:pPr>
    <w:rPr>
      <w:b/>
    </w:rPr>
  </w:style>
  <w:style w:type="paragraph" w:customStyle="1" w:styleId="15MCPU3">
    <w:name w:val="15_MCPU рисунок"/>
    <w:basedOn w:val="aff4"/>
    <w:uiPriority w:val="99"/>
    <w:qFormat/>
    <w:rsid w:val="009D4B24"/>
    <w:pPr>
      <w:ind w:firstLine="0"/>
      <w:jc w:val="center"/>
    </w:pPr>
    <w:rPr>
      <w:b/>
      <w:i/>
    </w:rPr>
  </w:style>
  <w:style w:type="paragraph" w:customStyle="1" w:styleId="15MCPU4">
    <w:name w:val="15_MCPU литература"/>
    <w:basedOn w:val="aff4"/>
    <w:uiPriority w:val="99"/>
    <w:qFormat/>
    <w:rsid w:val="009D4B24"/>
    <w:pPr>
      <w:ind w:firstLine="0"/>
    </w:pPr>
  </w:style>
  <w:style w:type="paragraph" w:customStyle="1" w:styleId="Els-caption">
    <w:name w:val="Els-caption"/>
    <w:uiPriority w:val="99"/>
    <w:qFormat/>
    <w:rsid w:val="009D4B24"/>
    <w:pPr>
      <w:keepLines/>
      <w:spacing w:before="200" w:after="240" w:line="200" w:lineRule="exact"/>
    </w:pPr>
    <w:rPr>
      <w:rFonts w:eastAsia="SimSun"/>
      <w:sz w:val="16"/>
      <w:lang w:val="en-US" w:eastAsia="en-US"/>
    </w:rPr>
  </w:style>
  <w:style w:type="paragraph" w:customStyle="1" w:styleId="Els-1storder-head">
    <w:name w:val="Els-1storder-head"/>
    <w:uiPriority w:val="99"/>
    <w:qFormat/>
    <w:rsid w:val="009D4B24"/>
    <w:pPr>
      <w:keepNext/>
      <w:suppressAutoHyphens/>
      <w:spacing w:before="240" w:after="240" w:line="240" w:lineRule="exact"/>
    </w:pPr>
    <w:rPr>
      <w:rFonts w:eastAsia="SimSun"/>
      <w:b/>
      <w:lang w:val="en-US" w:eastAsia="en-US"/>
    </w:rPr>
  </w:style>
  <w:style w:type="paragraph" w:customStyle="1" w:styleId="15MCPU5">
    <w:name w:val="15_MCPU текст сноски"/>
    <w:basedOn w:val="aff4"/>
    <w:uiPriority w:val="99"/>
    <w:rsid w:val="009D4B24"/>
    <w:pPr>
      <w:ind w:firstLine="0"/>
      <w:jc w:val="left"/>
    </w:pPr>
    <w:rPr>
      <w:sz w:val="16"/>
    </w:rPr>
  </w:style>
  <w:style w:type="paragraph" w:customStyle="1" w:styleId="15MCPU6">
    <w:name w:val="15_MCPU Организация"/>
    <w:basedOn w:val="aff4"/>
    <w:uiPriority w:val="99"/>
    <w:rsid w:val="009D4B24"/>
    <w:pPr>
      <w:spacing w:after="180"/>
      <w:ind w:firstLine="0"/>
      <w:contextualSpacing/>
      <w:jc w:val="center"/>
    </w:pPr>
    <w:rPr>
      <w:i/>
    </w:rPr>
  </w:style>
  <w:style w:type="paragraph" w:customStyle="1" w:styleId="15MCPU7">
    <w:name w:val="15_MCPU маркер тире"/>
    <w:basedOn w:val="aff4"/>
    <w:uiPriority w:val="99"/>
    <w:rsid w:val="009D4B24"/>
    <w:pPr>
      <w:tabs>
        <w:tab w:val="num" w:pos="907"/>
      </w:tabs>
      <w:ind w:left="907" w:hanging="453"/>
    </w:pPr>
  </w:style>
  <w:style w:type="paragraph" w:customStyle="1" w:styleId="15MCPU8">
    <w:name w:val="15_MCPU маркер цифра"/>
    <w:basedOn w:val="aff4"/>
    <w:uiPriority w:val="99"/>
    <w:rsid w:val="009D4B24"/>
    <w:pPr>
      <w:tabs>
        <w:tab w:val="num" w:pos="907"/>
      </w:tabs>
      <w:ind w:left="907" w:hanging="453"/>
    </w:pPr>
  </w:style>
  <w:style w:type="paragraph" w:customStyle="1" w:styleId="15MCPU9">
    <w:name w:val="15_MCPU маркер цифра с"/>
    <w:basedOn w:val="aff4"/>
    <w:uiPriority w:val="99"/>
    <w:rsid w:val="009D4B24"/>
    <w:pPr>
      <w:tabs>
        <w:tab w:val="num" w:pos="454"/>
      </w:tabs>
      <w:ind w:left="454" w:hanging="454"/>
    </w:pPr>
  </w:style>
  <w:style w:type="paragraph" w:customStyle="1" w:styleId="15MCPUa">
    <w:name w:val="15_MCPU формула"/>
    <w:basedOn w:val="aff4"/>
    <w:uiPriority w:val="99"/>
    <w:rsid w:val="009D4B24"/>
    <w:pPr>
      <w:tabs>
        <w:tab w:val="center" w:pos="3119"/>
        <w:tab w:val="right" w:pos="6237"/>
      </w:tabs>
      <w:ind w:firstLine="0"/>
      <w:jc w:val="left"/>
    </w:pPr>
  </w:style>
  <w:style w:type="paragraph" w:customStyle="1" w:styleId="15MCPUb">
    <w:name w:val="15_MCPU Таблица"/>
    <w:basedOn w:val="aff4"/>
    <w:uiPriority w:val="99"/>
    <w:rsid w:val="009D4B24"/>
    <w:pPr>
      <w:ind w:firstLine="0"/>
      <w:jc w:val="right"/>
    </w:pPr>
  </w:style>
  <w:style w:type="paragraph" w:customStyle="1" w:styleId="Figure">
    <w:name w:val="Figure"/>
    <w:basedOn w:val="aff4"/>
    <w:uiPriority w:val="99"/>
    <w:rsid w:val="009D4B24"/>
    <w:pPr>
      <w:numPr>
        <w:numId w:val="53"/>
      </w:numPr>
      <w:spacing w:before="120" w:after="120" w:line="360" w:lineRule="auto"/>
    </w:pPr>
    <w:rPr>
      <w:sz w:val="24"/>
      <w:lang w:eastAsia="en-US"/>
    </w:rPr>
  </w:style>
  <w:style w:type="paragraph" w:customStyle="1" w:styleId="124">
    <w:name w:val="Абзац списка12"/>
    <w:basedOn w:val="aff4"/>
    <w:uiPriority w:val="99"/>
    <w:rsid w:val="00E842BF"/>
    <w:pPr>
      <w:spacing w:after="200" w:line="276" w:lineRule="auto"/>
      <w:ind w:left="720" w:firstLine="0"/>
      <w:contextualSpacing/>
      <w:jc w:val="left"/>
    </w:pPr>
    <w:rPr>
      <w:rFonts w:ascii="Calibri" w:hAnsi="Calibri"/>
      <w:sz w:val="22"/>
      <w:szCs w:val="22"/>
      <w:lang w:eastAsia="en-US"/>
    </w:rPr>
  </w:style>
  <w:style w:type="paragraph" w:customStyle="1" w:styleId="aff2">
    <w:name w:val="Дип_нум"/>
    <w:basedOn w:val="aff4"/>
    <w:link w:val="affffffffffffffffffffffffffffffff5"/>
    <w:uiPriority w:val="99"/>
    <w:qFormat/>
    <w:rsid w:val="00F35524"/>
    <w:pPr>
      <w:numPr>
        <w:numId w:val="54"/>
      </w:numPr>
      <w:tabs>
        <w:tab w:val="left" w:pos="1134"/>
      </w:tabs>
      <w:spacing w:line="360" w:lineRule="auto"/>
    </w:pPr>
    <w:rPr>
      <w:rFonts w:eastAsia="TimesNewRoman"/>
      <w:sz w:val="28"/>
      <w:szCs w:val="28"/>
    </w:rPr>
  </w:style>
  <w:style w:type="character" w:customStyle="1" w:styleId="affffffffffffffffffffffffffffffff5">
    <w:name w:val="Дип_нум Знак"/>
    <w:basedOn w:val="aff5"/>
    <w:link w:val="aff2"/>
    <w:uiPriority w:val="99"/>
    <w:rsid w:val="00F35524"/>
    <w:rPr>
      <w:rFonts w:eastAsia="TimesNewRoman"/>
      <w:sz w:val="28"/>
      <w:szCs w:val="28"/>
    </w:rPr>
  </w:style>
  <w:style w:type="character" w:customStyle="1" w:styleId="headname">
    <w:name w:val="head_name"/>
    <w:basedOn w:val="aff5"/>
    <w:uiPriority w:val="99"/>
    <w:rsid w:val="009D3873"/>
  </w:style>
  <w:style w:type="paragraph" w:customStyle="1" w:styleId="BodyL">
    <w:name w:val="BodyL."/>
    <w:basedOn w:val="aff4"/>
    <w:rsid w:val="001A7671"/>
    <w:pPr>
      <w:spacing w:line="360" w:lineRule="auto"/>
      <w:ind w:firstLine="567"/>
    </w:pPr>
    <w:rPr>
      <w:sz w:val="24"/>
      <w:lang w:eastAsia="en-US"/>
    </w:rPr>
  </w:style>
  <w:style w:type="paragraph" w:customStyle="1" w:styleId="ab-text">
    <w:name w:val="ab-text"/>
    <w:basedOn w:val="affc"/>
    <w:rsid w:val="001A7671"/>
    <w:pPr>
      <w:tabs>
        <w:tab w:val="num" w:pos="450"/>
      </w:tabs>
      <w:ind w:firstLine="340"/>
    </w:pPr>
    <w:rPr>
      <w:color w:val="000000"/>
      <w:sz w:val="20"/>
      <w:lang w:eastAsia="en-US"/>
    </w:rPr>
  </w:style>
  <w:style w:type="paragraph" w:customStyle="1" w:styleId="3ff1">
    <w:name w:val="заголовок 3"/>
    <w:basedOn w:val="aff4"/>
    <w:next w:val="aff4"/>
    <w:rsid w:val="001A7671"/>
    <w:pPr>
      <w:keepNext/>
      <w:overflowPunct w:val="0"/>
      <w:autoSpaceDE w:val="0"/>
      <w:autoSpaceDN w:val="0"/>
      <w:adjustRightInd w:val="0"/>
      <w:ind w:firstLine="0"/>
      <w:jc w:val="center"/>
      <w:textAlignment w:val="baseline"/>
    </w:pPr>
    <w:rPr>
      <w:b/>
      <w:sz w:val="24"/>
    </w:rPr>
  </w:style>
  <w:style w:type="paragraph" w:customStyle="1" w:styleId="affffffffffffffffffffffffffffffff6">
    <w:name w:val="Мой заголовок"/>
    <w:basedOn w:val="aff4"/>
    <w:rsid w:val="001A7671"/>
    <w:pPr>
      <w:overflowPunct w:val="0"/>
      <w:autoSpaceDE w:val="0"/>
      <w:autoSpaceDN w:val="0"/>
      <w:adjustRightInd w:val="0"/>
      <w:spacing w:before="240" w:after="120" w:line="360" w:lineRule="auto"/>
      <w:ind w:firstLine="0"/>
      <w:jc w:val="center"/>
      <w:textAlignment w:val="baseline"/>
    </w:pPr>
    <w:rPr>
      <w:b/>
      <w:sz w:val="28"/>
      <w:lang w:val="en-US"/>
    </w:rPr>
  </w:style>
  <w:style w:type="character" w:customStyle="1" w:styleId="FontStyle37">
    <w:name w:val="Font Style37"/>
    <w:rsid w:val="001A7671"/>
    <w:rPr>
      <w:rFonts w:ascii="Times New Roman" w:hAnsi="Times New Roman" w:cs="Times New Roman"/>
      <w:sz w:val="26"/>
      <w:szCs w:val="26"/>
    </w:rPr>
  </w:style>
  <w:style w:type="character" w:customStyle="1" w:styleId="FontStyle48">
    <w:name w:val="Font Style48"/>
    <w:basedOn w:val="aff5"/>
    <w:rsid w:val="001A7671"/>
    <w:rPr>
      <w:rFonts w:ascii="Times New Roman" w:hAnsi="Times New Roman" w:cs="Times New Roman"/>
      <w:sz w:val="14"/>
      <w:szCs w:val="14"/>
    </w:rPr>
  </w:style>
  <w:style w:type="character" w:customStyle="1" w:styleId="edition">
    <w:name w:val="edition"/>
    <w:basedOn w:val="aff5"/>
    <w:rsid w:val="001A7671"/>
  </w:style>
  <w:style w:type="character" w:customStyle="1" w:styleId="num">
    <w:name w:val="num"/>
    <w:basedOn w:val="aff5"/>
    <w:rsid w:val="001A7671"/>
  </w:style>
  <w:style w:type="paragraph" w:customStyle="1" w:styleId="affffffffffffffffffffffffffffffff7">
    <w:name w:val="Для формул"/>
    <w:basedOn w:val="aff4"/>
    <w:link w:val="affffffffffffffffffffffffffffffff8"/>
    <w:rsid w:val="001A7671"/>
    <w:pPr>
      <w:tabs>
        <w:tab w:val="center" w:pos="4678"/>
        <w:tab w:val="right" w:pos="9356"/>
      </w:tabs>
      <w:spacing w:line="360" w:lineRule="auto"/>
      <w:ind w:firstLine="0"/>
    </w:pPr>
    <w:rPr>
      <w:sz w:val="28"/>
    </w:rPr>
  </w:style>
  <w:style w:type="character" w:customStyle="1" w:styleId="affffffffffffffffffffffffffffffff8">
    <w:name w:val="Для формул Знак"/>
    <w:basedOn w:val="aff5"/>
    <w:link w:val="affffffffffffffffffffffffffffffff7"/>
    <w:rsid w:val="001A7671"/>
    <w:rPr>
      <w:sz w:val="28"/>
    </w:rPr>
  </w:style>
  <w:style w:type="character" w:customStyle="1" w:styleId="290">
    <w:name w:val="Основной текст (29)"/>
    <w:rsid w:val="001A7671"/>
    <w:rPr>
      <w:rFonts w:ascii="Times New Roman" w:eastAsia="Times New Roman" w:hAnsi="Times New Roman" w:cs="Times New Roman"/>
      <w:b w:val="0"/>
      <w:bCs w:val="0"/>
      <w:i w:val="0"/>
      <w:iCs w:val="0"/>
      <w:caps w:val="0"/>
      <w:smallCaps w:val="0"/>
      <w:strike w:val="0"/>
      <w:dstrike w:val="0"/>
      <w:spacing w:val="0"/>
      <w:sz w:val="17"/>
      <w:szCs w:val="17"/>
    </w:rPr>
  </w:style>
  <w:style w:type="paragraph" w:customStyle="1" w:styleId="3ff2">
    <w:name w:val="Основной текст3"/>
    <w:basedOn w:val="aff4"/>
    <w:rsid w:val="001A7671"/>
    <w:pPr>
      <w:widowControl w:val="0"/>
      <w:shd w:val="clear" w:color="auto" w:fill="FFFFFF"/>
      <w:spacing w:after="540" w:line="0" w:lineRule="atLeast"/>
      <w:ind w:firstLine="0"/>
      <w:jc w:val="left"/>
    </w:pPr>
    <w:rPr>
      <w:spacing w:val="7"/>
      <w:sz w:val="19"/>
      <w:szCs w:val="19"/>
    </w:rPr>
  </w:style>
  <w:style w:type="character" w:customStyle="1" w:styleId="0pt">
    <w:name w:val="Основной текст + Курсив;Малые прописные;Интервал 0 pt"/>
    <w:rsid w:val="001A7671"/>
    <w:rPr>
      <w:rFonts w:ascii="Times New Roman" w:eastAsia="Times New Roman" w:hAnsi="Times New Roman" w:cs="Times New Roman"/>
      <w:b w:val="0"/>
      <w:bCs w:val="0"/>
      <w:i/>
      <w:iCs/>
      <w:smallCaps/>
      <w:strike w:val="0"/>
      <w:color w:val="000000"/>
      <w:spacing w:val="12"/>
      <w:w w:val="100"/>
      <w:position w:val="0"/>
      <w:sz w:val="19"/>
      <w:szCs w:val="19"/>
      <w:u w:val="none"/>
      <w:shd w:val="clear" w:color="auto" w:fill="FFFFFF"/>
      <w:lang w:val="en-US"/>
    </w:rPr>
  </w:style>
  <w:style w:type="character" w:customStyle="1" w:styleId="0pt0">
    <w:name w:val="Основной текст + Курсив;Интервал 0 pt"/>
    <w:rsid w:val="001A7671"/>
    <w:rPr>
      <w:rFonts w:ascii="Times New Roman" w:eastAsia="Times New Roman" w:hAnsi="Times New Roman" w:cs="Times New Roman"/>
      <w:b w:val="0"/>
      <w:bCs w:val="0"/>
      <w:i/>
      <w:iCs/>
      <w:smallCaps w:val="0"/>
      <w:strike w:val="0"/>
      <w:color w:val="000000"/>
      <w:spacing w:val="12"/>
      <w:w w:val="100"/>
      <w:position w:val="0"/>
      <w:sz w:val="19"/>
      <w:szCs w:val="19"/>
      <w:u w:val="none"/>
      <w:shd w:val="clear" w:color="auto" w:fill="FFFFFF"/>
      <w:lang w:val="en-US"/>
    </w:rPr>
  </w:style>
  <w:style w:type="character" w:customStyle="1" w:styleId="75pt0pt">
    <w:name w:val="Основной текст + 7;5 pt;Малые прописные;Интервал 0 pt"/>
    <w:rsid w:val="001A7671"/>
    <w:rPr>
      <w:rFonts w:ascii="Times New Roman" w:eastAsia="Times New Roman" w:hAnsi="Times New Roman" w:cs="Times New Roman"/>
      <w:b w:val="0"/>
      <w:bCs w:val="0"/>
      <w:i w:val="0"/>
      <w:iCs w:val="0"/>
      <w:smallCaps/>
      <w:strike w:val="0"/>
      <w:color w:val="000000"/>
      <w:spacing w:val="1"/>
      <w:w w:val="100"/>
      <w:position w:val="0"/>
      <w:sz w:val="15"/>
      <w:szCs w:val="15"/>
      <w:u w:val="none"/>
      <w:shd w:val="clear" w:color="auto" w:fill="FFFFFF"/>
      <w:lang w:val="ru-RU"/>
    </w:rPr>
  </w:style>
  <w:style w:type="character" w:customStyle="1" w:styleId="1fffffff6">
    <w:name w:val="Заголовок №1_"/>
    <w:link w:val="1fffffff7"/>
    <w:rsid w:val="001A7671"/>
    <w:rPr>
      <w:spacing w:val="7"/>
      <w:sz w:val="19"/>
      <w:szCs w:val="19"/>
      <w:shd w:val="clear" w:color="auto" w:fill="FFFFFF"/>
    </w:rPr>
  </w:style>
  <w:style w:type="character" w:customStyle="1" w:styleId="10pt">
    <w:name w:val="Заголовок №1 + Курсив;Интервал 0 pt"/>
    <w:rsid w:val="001A7671"/>
    <w:rPr>
      <w:rFonts w:ascii="Times New Roman" w:eastAsia="Times New Roman" w:hAnsi="Times New Roman" w:cs="Times New Roman"/>
      <w:b w:val="0"/>
      <w:bCs w:val="0"/>
      <w:i/>
      <w:iCs/>
      <w:smallCaps w:val="0"/>
      <w:strike w:val="0"/>
      <w:color w:val="000000"/>
      <w:spacing w:val="12"/>
      <w:w w:val="100"/>
      <w:position w:val="0"/>
      <w:sz w:val="19"/>
      <w:szCs w:val="19"/>
      <w:u w:val="none"/>
      <w:lang w:val="ru-RU"/>
    </w:rPr>
  </w:style>
  <w:style w:type="paragraph" w:customStyle="1" w:styleId="1fffffff7">
    <w:name w:val="Заголовок №1"/>
    <w:basedOn w:val="aff4"/>
    <w:link w:val="1fffffff6"/>
    <w:rsid w:val="001A7671"/>
    <w:pPr>
      <w:widowControl w:val="0"/>
      <w:shd w:val="clear" w:color="auto" w:fill="FFFFFF"/>
      <w:spacing w:before="240" w:after="240" w:line="0" w:lineRule="atLeast"/>
      <w:ind w:firstLine="0"/>
      <w:jc w:val="center"/>
      <w:outlineLvl w:val="0"/>
    </w:pPr>
    <w:rPr>
      <w:spacing w:val="7"/>
      <w:sz w:val="19"/>
      <w:szCs w:val="19"/>
    </w:rPr>
  </w:style>
  <w:style w:type="character" w:customStyle="1" w:styleId="10pt0pt">
    <w:name w:val="Основной текст + 10 pt;Курсив;Интервал 0 pt"/>
    <w:rsid w:val="001A7671"/>
    <w:rPr>
      <w:rFonts w:ascii="Times New Roman" w:eastAsia="Times New Roman" w:hAnsi="Times New Roman" w:cs="Times New Roman"/>
      <w:b w:val="0"/>
      <w:bCs w:val="0"/>
      <w:i/>
      <w:iCs/>
      <w:smallCaps w:val="0"/>
      <w:strike w:val="0"/>
      <w:color w:val="000000"/>
      <w:spacing w:val="-1"/>
      <w:w w:val="100"/>
      <w:position w:val="0"/>
      <w:sz w:val="20"/>
      <w:szCs w:val="20"/>
      <w:u w:val="none"/>
      <w:shd w:val="clear" w:color="auto" w:fill="FFFFFF"/>
      <w:lang w:val="en-US"/>
    </w:rPr>
  </w:style>
  <w:style w:type="character" w:customStyle="1" w:styleId="10pt0pt0">
    <w:name w:val="Основной текст + 10 pt;Интервал 0 pt"/>
    <w:rsid w:val="001A7671"/>
    <w:rPr>
      <w:rFonts w:ascii="Times New Roman" w:eastAsia="Times New Roman" w:hAnsi="Times New Roman" w:cs="Times New Roman"/>
      <w:b w:val="0"/>
      <w:bCs w:val="0"/>
      <w:i w:val="0"/>
      <w:iCs w:val="0"/>
      <w:smallCaps w:val="0"/>
      <w:strike w:val="0"/>
      <w:color w:val="000000"/>
      <w:spacing w:val="9"/>
      <w:w w:val="100"/>
      <w:position w:val="0"/>
      <w:sz w:val="20"/>
      <w:szCs w:val="20"/>
      <w:u w:val="none"/>
      <w:shd w:val="clear" w:color="auto" w:fill="FFFFFF"/>
      <w:lang w:val="ru-RU"/>
    </w:rPr>
  </w:style>
  <w:style w:type="character" w:customStyle="1" w:styleId="1pt0">
    <w:name w:val="Основной текст + Полужирный;Курсив;Интервал 1 pt"/>
    <w:rsid w:val="001A7671"/>
    <w:rPr>
      <w:rFonts w:ascii="Times New Roman" w:eastAsia="Times New Roman" w:hAnsi="Times New Roman" w:cs="Times New Roman"/>
      <w:b/>
      <w:bCs/>
      <w:i/>
      <w:iCs/>
      <w:smallCaps w:val="0"/>
      <w:strike w:val="0"/>
      <w:color w:val="000000"/>
      <w:spacing w:val="38"/>
      <w:w w:val="100"/>
      <w:position w:val="0"/>
      <w:sz w:val="19"/>
      <w:szCs w:val="19"/>
      <w:u w:val="none"/>
      <w:shd w:val="clear" w:color="auto" w:fill="FFFFFF"/>
      <w:lang w:val="en-US"/>
    </w:rPr>
  </w:style>
  <w:style w:type="character" w:customStyle="1" w:styleId="4pt">
    <w:name w:val="Основной текст + Интервал 4 pt"/>
    <w:rsid w:val="001A7671"/>
    <w:rPr>
      <w:rFonts w:ascii="Times New Roman" w:eastAsia="Times New Roman" w:hAnsi="Times New Roman" w:cs="Times New Roman"/>
      <w:b w:val="0"/>
      <w:bCs w:val="0"/>
      <w:i w:val="0"/>
      <w:iCs w:val="0"/>
      <w:smallCaps w:val="0"/>
      <w:strike w:val="0"/>
      <w:color w:val="000000"/>
      <w:spacing w:val="87"/>
      <w:w w:val="100"/>
      <w:position w:val="0"/>
      <w:sz w:val="19"/>
      <w:szCs w:val="19"/>
      <w:u w:val="none"/>
      <w:shd w:val="clear" w:color="auto" w:fill="FFFFFF"/>
      <w:lang w:val="ru-RU"/>
    </w:rPr>
  </w:style>
  <w:style w:type="character" w:customStyle="1" w:styleId="0pt1">
    <w:name w:val="Основной текст + Интервал 0 pt"/>
    <w:rsid w:val="001A767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rPr>
  </w:style>
  <w:style w:type="character" w:customStyle="1" w:styleId="20pt">
    <w:name w:val="Основной текст (2) + Не курсив;Интервал 0 pt"/>
    <w:rsid w:val="001A7671"/>
    <w:rPr>
      <w:rFonts w:ascii="Times New Roman" w:eastAsia="Times New Roman" w:hAnsi="Times New Roman" w:cs="Times New Roman"/>
      <w:b w:val="0"/>
      <w:bCs w:val="0"/>
      <w:i/>
      <w:iCs/>
      <w:smallCaps w:val="0"/>
      <w:strike w:val="0"/>
      <w:color w:val="000000"/>
      <w:spacing w:val="7"/>
      <w:w w:val="100"/>
      <w:position w:val="0"/>
      <w:sz w:val="19"/>
      <w:szCs w:val="19"/>
      <w:u w:val="none"/>
      <w:lang w:val="ru-RU"/>
    </w:rPr>
  </w:style>
  <w:style w:type="character" w:customStyle="1" w:styleId="Candara85pt0pt">
    <w:name w:val="Основной текст + Candara;8;5 pt;Интервал 0 pt"/>
    <w:rsid w:val="001A7671"/>
    <w:rPr>
      <w:rFonts w:ascii="Candara" w:eastAsia="Candara" w:hAnsi="Candara" w:cs="Candara"/>
      <w:b w:val="0"/>
      <w:bCs w:val="0"/>
      <w:i w:val="0"/>
      <w:iCs w:val="0"/>
      <w:smallCaps w:val="0"/>
      <w:strike w:val="0"/>
      <w:color w:val="000000"/>
      <w:spacing w:val="0"/>
      <w:w w:val="100"/>
      <w:position w:val="0"/>
      <w:sz w:val="17"/>
      <w:szCs w:val="17"/>
      <w:u w:val="none"/>
      <w:shd w:val="clear" w:color="auto" w:fill="FFFFFF"/>
      <w:lang w:val="ru-RU"/>
    </w:rPr>
  </w:style>
  <w:style w:type="character" w:customStyle="1" w:styleId="Candara85pt0pt0">
    <w:name w:val="Основной текст + Candara;8;5 pt;Курсив;Интервал 0 pt"/>
    <w:rsid w:val="001A7671"/>
    <w:rPr>
      <w:rFonts w:ascii="Candara" w:eastAsia="Candara" w:hAnsi="Candara" w:cs="Candara"/>
      <w:b w:val="0"/>
      <w:bCs w:val="0"/>
      <w:i/>
      <w:iCs/>
      <w:smallCaps w:val="0"/>
      <w:strike w:val="0"/>
      <w:color w:val="000000"/>
      <w:spacing w:val="0"/>
      <w:w w:val="100"/>
      <w:position w:val="0"/>
      <w:sz w:val="17"/>
      <w:szCs w:val="17"/>
      <w:u w:val="none"/>
      <w:shd w:val="clear" w:color="auto" w:fill="FFFFFF"/>
    </w:rPr>
  </w:style>
  <w:style w:type="character" w:customStyle="1" w:styleId="50pt">
    <w:name w:val="Заголовок №5 + Курсив;Интервал 0 pt"/>
    <w:rsid w:val="001A7671"/>
    <w:rPr>
      <w:rFonts w:ascii="Times New Roman" w:eastAsia="Times New Roman" w:hAnsi="Times New Roman" w:cs="Times New Roman"/>
      <w:b w:val="0"/>
      <w:bCs w:val="0"/>
      <w:i/>
      <w:iCs/>
      <w:smallCaps w:val="0"/>
      <w:strike w:val="0"/>
      <w:color w:val="000000"/>
      <w:spacing w:val="12"/>
      <w:w w:val="100"/>
      <w:position w:val="0"/>
      <w:sz w:val="19"/>
      <w:szCs w:val="19"/>
      <w:u w:val="none"/>
      <w:lang w:val="en-US"/>
    </w:rPr>
  </w:style>
  <w:style w:type="character" w:customStyle="1" w:styleId="2pt0">
    <w:name w:val="Основной текст + Курсив;Интервал 2 pt"/>
    <w:rsid w:val="001A7671"/>
    <w:rPr>
      <w:rFonts w:ascii="Times New Roman" w:eastAsia="Times New Roman" w:hAnsi="Times New Roman" w:cs="Times New Roman"/>
      <w:b w:val="0"/>
      <w:bCs w:val="0"/>
      <w:i/>
      <w:iCs/>
      <w:smallCaps w:val="0"/>
      <w:strike w:val="0"/>
      <w:color w:val="000000"/>
      <w:spacing w:val="48"/>
      <w:w w:val="100"/>
      <w:position w:val="0"/>
      <w:sz w:val="19"/>
      <w:szCs w:val="19"/>
      <w:u w:val="none"/>
      <w:shd w:val="clear" w:color="auto" w:fill="FFFFFF"/>
      <w:lang w:val="en-US"/>
    </w:rPr>
  </w:style>
  <w:style w:type="character" w:customStyle="1" w:styleId="3ff3">
    <w:name w:val="Заголовок №3_"/>
    <w:link w:val="3ff4"/>
    <w:rsid w:val="001A7671"/>
    <w:rPr>
      <w:spacing w:val="6"/>
      <w:sz w:val="19"/>
      <w:szCs w:val="19"/>
      <w:shd w:val="clear" w:color="auto" w:fill="FFFFFF"/>
    </w:rPr>
  </w:style>
  <w:style w:type="character" w:customStyle="1" w:styleId="3-1pt">
    <w:name w:val="Заголовок №3 + Интервал -1 pt"/>
    <w:rsid w:val="001A7671"/>
    <w:rPr>
      <w:rFonts w:ascii="Times New Roman" w:eastAsia="Times New Roman" w:hAnsi="Times New Roman" w:cs="Times New Roman"/>
      <w:b w:val="0"/>
      <w:bCs w:val="0"/>
      <w:i w:val="0"/>
      <w:iCs w:val="0"/>
      <w:smallCaps w:val="0"/>
      <w:strike w:val="0"/>
      <w:color w:val="000000"/>
      <w:spacing w:val="-33"/>
      <w:w w:val="100"/>
      <w:position w:val="0"/>
      <w:sz w:val="19"/>
      <w:szCs w:val="19"/>
      <w:u w:val="none"/>
      <w:lang w:val="ru-RU"/>
    </w:rPr>
  </w:style>
  <w:style w:type="character" w:customStyle="1" w:styleId="310pt0pt">
    <w:name w:val="Заголовок №3 + 10 pt;Курсив;Интервал 0 pt"/>
    <w:rsid w:val="001A7671"/>
    <w:rPr>
      <w:rFonts w:ascii="Times New Roman" w:eastAsia="Times New Roman" w:hAnsi="Times New Roman" w:cs="Times New Roman"/>
      <w:b w:val="0"/>
      <w:bCs w:val="0"/>
      <w:i/>
      <w:iCs/>
      <w:smallCaps w:val="0"/>
      <w:strike w:val="0"/>
      <w:color w:val="000000"/>
      <w:spacing w:val="-2"/>
      <w:w w:val="100"/>
      <w:position w:val="0"/>
      <w:sz w:val="20"/>
      <w:szCs w:val="20"/>
      <w:u w:val="none"/>
      <w:lang w:val="ru-RU"/>
    </w:rPr>
  </w:style>
  <w:style w:type="character" w:customStyle="1" w:styleId="310pt1pt">
    <w:name w:val="Заголовок №3 + 10 pt;Курсив;Интервал 1 pt"/>
    <w:rsid w:val="001A7671"/>
    <w:rPr>
      <w:rFonts w:ascii="Times New Roman" w:eastAsia="Times New Roman" w:hAnsi="Times New Roman" w:cs="Times New Roman"/>
      <w:b w:val="0"/>
      <w:bCs w:val="0"/>
      <w:i/>
      <w:iCs/>
      <w:smallCaps w:val="0"/>
      <w:strike w:val="0"/>
      <w:color w:val="000000"/>
      <w:spacing w:val="33"/>
      <w:w w:val="100"/>
      <w:position w:val="0"/>
      <w:sz w:val="20"/>
      <w:szCs w:val="20"/>
      <w:u w:val="none"/>
      <w:lang w:val="ru-RU"/>
    </w:rPr>
  </w:style>
  <w:style w:type="character" w:customStyle="1" w:styleId="310pt-1pt">
    <w:name w:val="Заголовок №3 + 10 pt;Курсив;Интервал -1 pt"/>
    <w:rsid w:val="001A7671"/>
    <w:rPr>
      <w:rFonts w:ascii="Times New Roman" w:eastAsia="Times New Roman" w:hAnsi="Times New Roman" w:cs="Times New Roman"/>
      <w:b w:val="0"/>
      <w:bCs w:val="0"/>
      <w:i/>
      <w:iCs/>
      <w:smallCaps w:val="0"/>
      <w:strike w:val="0"/>
      <w:color w:val="000000"/>
      <w:spacing w:val="-35"/>
      <w:w w:val="100"/>
      <w:position w:val="0"/>
      <w:sz w:val="20"/>
      <w:szCs w:val="20"/>
      <w:u w:val="none"/>
      <w:lang w:val="ru-RU"/>
    </w:rPr>
  </w:style>
  <w:style w:type="paragraph" w:customStyle="1" w:styleId="3ff4">
    <w:name w:val="Заголовок №3"/>
    <w:basedOn w:val="aff4"/>
    <w:link w:val="3ff3"/>
    <w:rsid w:val="001A7671"/>
    <w:pPr>
      <w:widowControl w:val="0"/>
      <w:shd w:val="clear" w:color="auto" w:fill="FFFFFF"/>
      <w:spacing w:before="180" w:after="360" w:line="0" w:lineRule="atLeast"/>
      <w:ind w:firstLine="0"/>
      <w:jc w:val="right"/>
      <w:outlineLvl w:val="2"/>
    </w:pPr>
    <w:rPr>
      <w:spacing w:val="6"/>
      <w:sz w:val="19"/>
      <w:szCs w:val="19"/>
    </w:rPr>
  </w:style>
  <w:style w:type="character" w:customStyle="1" w:styleId="2fffff5">
    <w:name w:val="Заголовок №2_"/>
    <w:rsid w:val="001A7671"/>
    <w:rPr>
      <w:rFonts w:ascii="Segoe UI" w:eastAsia="Segoe UI" w:hAnsi="Segoe UI" w:cs="Segoe UI"/>
      <w:b/>
      <w:bCs/>
      <w:i/>
      <w:iCs/>
      <w:spacing w:val="6"/>
      <w:sz w:val="22"/>
      <w:szCs w:val="22"/>
      <w:shd w:val="clear" w:color="auto" w:fill="FFFFFF"/>
      <w:lang w:val="en-US"/>
    </w:rPr>
  </w:style>
  <w:style w:type="character" w:customStyle="1" w:styleId="212pt0pt">
    <w:name w:val="Заголовок №2 + 12 pt;Не полужирный;Не курсив;Интервал 0 pt"/>
    <w:rsid w:val="001A7671"/>
    <w:rPr>
      <w:rFonts w:ascii="Segoe UI" w:eastAsia="Segoe UI" w:hAnsi="Segoe UI" w:cs="Segoe UI"/>
      <w:b/>
      <w:bCs/>
      <w:i/>
      <w:iCs/>
      <w:smallCaps w:val="0"/>
      <w:strike w:val="0"/>
      <w:color w:val="000000"/>
      <w:spacing w:val="0"/>
      <w:w w:val="100"/>
      <w:position w:val="0"/>
      <w:sz w:val="24"/>
      <w:szCs w:val="24"/>
      <w:u w:val="none"/>
      <w:lang w:val="en-US"/>
    </w:rPr>
  </w:style>
  <w:style w:type="character" w:customStyle="1" w:styleId="210pt0pt">
    <w:name w:val="Заголовок №2 + 10 pt;Не полужирный;Не курсив;Интервал 0 pt"/>
    <w:rsid w:val="001A7671"/>
    <w:rPr>
      <w:rFonts w:ascii="Segoe UI" w:eastAsia="Segoe UI" w:hAnsi="Segoe UI" w:cs="Segoe UI"/>
      <w:b/>
      <w:bCs/>
      <w:i/>
      <w:iCs/>
      <w:smallCaps w:val="0"/>
      <w:strike w:val="0"/>
      <w:color w:val="000000"/>
      <w:spacing w:val="0"/>
      <w:w w:val="100"/>
      <w:position w:val="0"/>
      <w:sz w:val="20"/>
      <w:szCs w:val="20"/>
      <w:u w:val="none"/>
      <w:lang w:val="en-US"/>
    </w:rPr>
  </w:style>
  <w:style w:type="character" w:customStyle="1" w:styleId="104">
    <w:name w:val="Основной текст (10)_"/>
    <w:link w:val="106"/>
    <w:rsid w:val="001A7671"/>
    <w:rPr>
      <w:b/>
      <w:bCs/>
      <w:i/>
      <w:iCs/>
      <w:spacing w:val="38"/>
      <w:sz w:val="19"/>
      <w:szCs w:val="19"/>
      <w:shd w:val="clear" w:color="auto" w:fill="FFFFFF"/>
      <w:lang w:val="en-US"/>
    </w:rPr>
  </w:style>
  <w:style w:type="paragraph" w:customStyle="1" w:styleId="106">
    <w:name w:val="Основной текст (10)"/>
    <w:basedOn w:val="aff4"/>
    <w:link w:val="104"/>
    <w:rsid w:val="001A7671"/>
    <w:pPr>
      <w:widowControl w:val="0"/>
      <w:shd w:val="clear" w:color="auto" w:fill="FFFFFF"/>
      <w:spacing w:before="180" w:after="300" w:line="0" w:lineRule="atLeast"/>
      <w:ind w:firstLine="0"/>
      <w:jc w:val="center"/>
    </w:pPr>
    <w:rPr>
      <w:b/>
      <w:bCs/>
      <w:i/>
      <w:iCs/>
      <w:spacing w:val="38"/>
      <w:sz w:val="19"/>
      <w:szCs w:val="19"/>
      <w:lang w:val="en-US"/>
    </w:rPr>
  </w:style>
  <w:style w:type="character" w:customStyle="1" w:styleId="affffffffffffffffffffffffffffffff9">
    <w:name w:val="Основной текст + Малые прописные"/>
    <w:uiPriority w:val="99"/>
    <w:rsid w:val="001A7671"/>
  </w:style>
  <w:style w:type="character" w:customStyle="1" w:styleId="1pt1">
    <w:name w:val="Основной текст + Интервал 1 pt"/>
    <w:uiPriority w:val="99"/>
    <w:rsid w:val="001A7671"/>
    <w:rPr>
      <w:smallCaps/>
      <w:spacing w:val="34"/>
    </w:rPr>
  </w:style>
  <w:style w:type="character" w:customStyle="1" w:styleId="9pt0">
    <w:name w:val="Основной текст + 9 pt"/>
    <w:aliases w:val="Интервал 0 pt39,Курсив1"/>
    <w:uiPriority w:val="99"/>
    <w:rsid w:val="001A7671"/>
    <w:rPr>
      <w:smallCaps/>
      <w:spacing w:val="10"/>
      <w:sz w:val="18"/>
      <w:szCs w:val="18"/>
    </w:rPr>
  </w:style>
  <w:style w:type="paragraph" w:customStyle="1" w:styleId="02PaperAuthors">
    <w:name w:val="02 Paper Authors"/>
    <w:rsid w:val="00F643F4"/>
    <w:pPr>
      <w:spacing w:line="240" w:lineRule="exact"/>
    </w:pPr>
    <w:rPr>
      <w:b/>
      <w:noProof/>
      <w:sz w:val="22"/>
      <w:szCs w:val="22"/>
      <w:lang w:val="en-GB" w:eastAsia="en-GB"/>
    </w:rPr>
  </w:style>
  <w:style w:type="paragraph" w:customStyle="1" w:styleId="affffffffffffffffffffffffffffffffa">
    <w:name w:val="гост_текст"/>
    <w:basedOn w:val="aff4"/>
    <w:uiPriority w:val="99"/>
    <w:qFormat/>
    <w:rsid w:val="00F643F4"/>
    <w:pPr>
      <w:spacing w:line="360" w:lineRule="auto"/>
      <w:ind w:firstLine="851"/>
    </w:pPr>
    <w:rPr>
      <w:rFonts w:eastAsia="MS Mincho"/>
      <w:sz w:val="28"/>
      <w:szCs w:val="22"/>
      <w:lang w:val="en-US" w:eastAsia="en-US"/>
    </w:rPr>
  </w:style>
  <w:style w:type="paragraph" w:customStyle="1" w:styleId="2fffff6">
    <w:name w:val="Основной текст2"/>
    <w:basedOn w:val="aff4"/>
    <w:rsid w:val="00F643F4"/>
    <w:pPr>
      <w:snapToGrid w:val="0"/>
      <w:ind w:firstLine="0"/>
    </w:pPr>
    <w:rPr>
      <w:sz w:val="24"/>
    </w:rPr>
  </w:style>
  <w:style w:type="paragraph" w:customStyle="1" w:styleId="p">
    <w:name w:val="p"/>
    <w:basedOn w:val="aff4"/>
    <w:rsid w:val="00F643F4"/>
    <w:pPr>
      <w:spacing w:before="100" w:beforeAutospacing="1" w:after="100" w:afterAutospacing="1"/>
      <w:ind w:firstLine="0"/>
      <w:jc w:val="left"/>
    </w:pPr>
    <w:rPr>
      <w:sz w:val="24"/>
      <w:szCs w:val="24"/>
    </w:rPr>
  </w:style>
  <w:style w:type="paragraph" w:customStyle="1" w:styleId="3ff5">
    <w:name w:val="3_ОснТекст"/>
    <w:rsid w:val="00F643F4"/>
    <w:pPr>
      <w:ind w:firstLine="284"/>
      <w:jc w:val="both"/>
    </w:pPr>
  </w:style>
  <w:style w:type="paragraph" w:customStyle="1" w:styleId="1111">
    <w:name w:val="Знак1 Знак Знак Знак1 Знак Знак Знак Знак Знак Знак1"/>
    <w:basedOn w:val="aff4"/>
    <w:rsid w:val="00F643F4"/>
    <w:pPr>
      <w:tabs>
        <w:tab w:val="num" w:pos="360"/>
      </w:tabs>
      <w:spacing w:after="160" w:line="240" w:lineRule="exact"/>
      <w:ind w:firstLine="0"/>
      <w:jc w:val="left"/>
    </w:pPr>
    <w:rPr>
      <w:rFonts w:ascii="Verdana" w:hAnsi="Verdana" w:cs="Verdana"/>
      <w:lang w:val="en-US" w:eastAsia="en-US"/>
    </w:rPr>
  </w:style>
  <w:style w:type="paragraph" w:customStyle="1" w:styleId="ptx2">
    <w:name w:val="ptx2"/>
    <w:basedOn w:val="aff4"/>
    <w:rsid w:val="00F643F4"/>
    <w:pPr>
      <w:spacing w:before="100" w:beforeAutospacing="1" w:after="100" w:afterAutospacing="1"/>
      <w:ind w:firstLine="0"/>
      <w:jc w:val="left"/>
    </w:pPr>
    <w:rPr>
      <w:sz w:val="24"/>
      <w:szCs w:val="24"/>
    </w:rPr>
  </w:style>
  <w:style w:type="paragraph" w:customStyle="1" w:styleId="affffffffffffffffffffffffffffffffb">
    <w:name w:val="Чертежный"/>
    <w:rsid w:val="00F643F4"/>
    <w:pPr>
      <w:jc w:val="both"/>
    </w:pPr>
    <w:rPr>
      <w:rFonts w:ascii="ISOCPEUR" w:hAnsi="ISOCPEUR"/>
      <w:i/>
      <w:sz w:val="28"/>
      <w:lang w:val="uk-UA"/>
    </w:rPr>
  </w:style>
  <w:style w:type="character" w:customStyle="1" w:styleId="street-address">
    <w:name w:val="street-address"/>
    <w:basedOn w:val="aff5"/>
    <w:rsid w:val="00C06CDB"/>
  </w:style>
  <w:style w:type="character" w:customStyle="1" w:styleId="affffffffffffffffffffffffffffffffc">
    <w:name w:val="_жирн"/>
    <w:rsid w:val="000B773C"/>
    <w:rPr>
      <w:b/>
    </w:rPr>
  </w:style>
  <w:style w:type="paragraph" w:customStyle="1" w:styleId="affffffffffffffffffffffffffffffffd">
    <w:name w:val="Абз.рисунки"/>
    <w:basedOn w:val="aff4"/>
    <w:link w:val="affffffffffffffffffffffffffffffffe"/>
    <w:rsid w:val="000B773C"/>
    <w:pPr>
      <w:spacing w:before="120" w:after="120"/>
      <w:ind w:firstLine="0"/>
      <w:jc w:val="center"/>
    </w:pPr>
    <w:rPr>
      <w:rFonts w:ascii="Arial" w:hAnsi="Arial"/>
      <w:i/>
      <w:iCs/>
      <w:sz w:val="18"/>
    </w:rPr>
  </w:style>
  <w:style w:type="character" w:customStyle="1" w:styleId="affffffffffffffffffffffffffffffffe">
    <w:name w:val="Абз.рисунки Знак"/>
    <w:link w:val="affffffffffffffffffffffffffffffffd"/>
    <w:rsid w:val="000B773C"/>
    <w:rPr>
      <w:rFonts w:ascii="Arial" w:hAnsi="Arial"/>
      <w:i/>
      <w:iCs/>
      <w:sz w:val="18"/>
    </w:rPr>
  </w:style>
  <w:style w:type="paragraph" w:customStyle="1" w:styleId="afffffffffffffffffffffffffffffffff">
    <w:name w:val="спис.марк"/>
    <w:basedOn w:val="aff4"/>
    <w:rsid w:val="000B773C"/>
    <w:pPr>
      <w:ind w:firstLine="0"/>
    </w:pPr>
    <w:rPr>
      <w:rFonts w:ascii="Arial" w:hAnsi="Arial"/>
      <w:szCs w:val="24"/>
    </w:rPr>
  </w:style>
  <w:style w:type="numbering" w:customStyle="1" w:styleId="42">
    <w:name w:val="Статьи НИИ4"/>
    <w:rsid w:val="000B773C"/>
    <w:pPr>
      <w:numPr>
        <w:numId w:val="55"/>
      </w:numPr>
    </w:pPr>
  </w:style>
  <w:style w:type="paragraph" w:customStyle="1" w:styleId="TitleArticle">
    <w:name w:val="TitleArticle"/>
    <w:basedOn w:val="aff4"/>
    <w:rsid w:val="000B773C"/>
    <w:pPr>
      <w:spacing w:before="240" w:after="360" w:line="360" w:lineRule="auto"/>
      <w:ind w:firstLine="0"/>
      <w:jc w:val="center"/>
      <w:outlineLvl w:val="0"/>
    </w:pPr>
    <w:rPr>
      <w:b/>
      <w:caps/>
      <w:sz w:val="28"/>
      <w:lang w:eastAsia="en-US"/>
    </w:rPr>
  </w:style>
  <w:style w:type="character" w:customStyle="1" w:styleId="s71">
    <w:name w:val="s71"/>
    <w:rsid w:val="000B773C"/>
    <w:rPr>
      <w:color w:val="000000"/>
    </w:rPr>
  </w:style>
  <w:style w:type="paragraph" w:customStyle="1" w:styleId="p14">
    <w:name w:val="p14"/>
    <w:basedOn w:val="aff4"/>
    <w:rsid w:val="000B773C"/>
    <w:pPr>
      <w:spacing w:before="100" w:beforeAutospacing="1" w:after="100" w:afterAutospacing="1"/>
      <w:ind w:firstLine="396"/>
    </w:pPr>
    <w:rPr>
      <w:sz w:val="24"/>
      <w:szCs w:val="24"/>
    </w:rPr>
  </w:style>
  <w:style w:type="paragraph" w:customStyle="1" w:styleId="MLSD">
    <w:name w:val="MLSD Текст"/>
    <w:basedOn w:val="aff4"/>
    <w:link w:val="MLSD0"/>
    <w:rsid w:val="000B773C"/>
    <w:pPr>
      <w:spacing w:line="240" w:lineRule="atLeast"/>
      <w:ind w:firstLine="426"/>
    </w:pPr>
    <w:rPr>
      <w:sz w:val="22"/>
    </w:rPr>
  </w:style>
  <w:style w:type="character" w:customStyle="1" w:styleId="MLSD0">
    <w:name w:val="MLSD Текст Знак Знак"/>
    <w:link w:val="MLSD"/>
    <w:rsid w:val="000B773C"/>
    <w:rPr>
      <w:sz w:val="22"/>
    </w:rPr>
  </w:style>
  <w:style w:type="paragraph" w:customStyle="1" w:styleId="afffffffffffffffffffffffffffffffff0">
    <w:name w:val="Организация / адреса / телефоны"/>
    <w:basedOn w:val="aff4"/>
    <w:link w:val="afffffffffffffffffffffffffffffffff1"/>
    <w:rsid w:val="000B773C"/>
    <w:pPr>
      <w:spacing w:before="60"/>
      <w:ind w:firstLine="0"/>
      <w:jc w:val="center"/>
    </w:pPr>
    <w:rPr>
      <w:sz w:val="18"/>
    </w:rPr>
  </w:style>
  <w:style w:type="character" w:customStyle="1" w:styleId="afffffffffffffffffffffffffffffffff1">
    <w:name w:val="Организация / адреса / телефоны Знак"/>
    <w:basedOn w:val="aff5"/>
    <w:link w:val="afffffffffffffffffffffffffffffffff0"/>
    <w:rsid w:val="000B773C"/>
    <w:rPr>
      <w:sz w:val="18"/>
    </w:rPr>
  </w:style>
  <w:style w:type="paragraph" w:customStyle="1" w:styleId="511">
    <w:name w:val="Обычный51"/>
    <w:rsid w:val="000B773C"/>
  </w:style>
  <w:style w:type="character" w:customStyle="1" w:styleId="314">
    <w:name w:val="Основной шрифт абзаца31"/>
    <w:uiPriority w:val="99"/>
    <w:rsid w:val="000B773C"/>
  </w:style>
  <w:style w:type="character" w:customStyle="1" w:styleId="11a">
    <w:name w:val="Номер страницы11"/>
    <w:basedOn w:val="314"/>
    <w:uiPriority w:val="99"/>
    <w:rsid w:val="000B773C"/>
    <w:rPr>
      <w:rFonts w:cs="Times New Roman"/>
    </w:rPr>
  </w:style>
  <w:style w:type="paragraph" w:customStyle="1" w:styleId="11b">
    <w:name w:val="Текст сноски11"/>
    <w:basedOn w:val="aff4"/>
    <w:uiPriority w:val="99"/>
    <w:rsid w:val="000B773C"/>
    <w:pPr>
      <w:suppressAutoHyphens/>
      <w:spacing w:line="100" w:lineRule="atLeast"/>
      <w:ind w:firstLine="0"/>
      <w:jc w:val="left"/>
    </w:pPr>
    <w:rPr>
      <w:kern w:val="1"/>
      <w:lang w:eastAsia="zh-CN"/>
    </w:rPr>
  </w:style>
  <w:style w:type="character" w:customStyle="1" w:styleId="journaltitle">
    <w:name w:val="journaltitle"/>
    <w:basedOn w:val="aff5"/>
    <w:rsid w:val="000B773C"/>
  </w:style>
  <w:style w:type="character" w:customStyle="1" w:styleId="articlecitationyear">
    <w:name w:val="articlecitation_year"/>
    <w:basedOn w:val="aff5"/>
    <w:rsid w:val="000B773C"/>
  </w:style>
  <w:style w:type="character" w:customStyle="1" w:styleId="articlecitationvolume">
    <w:name w:val="articlecitation_volume"/>
    <w:basedOn w:val="aff5"/>
    <w:rsid w:val="000B773C"/>
  </w:style>
  <w:style w:type="character" w:customStyle="1" w:styleId="articlecitationpages">
    <w:name w:val="articlecitation_pages"/>
    <w:basedOn w:val="aff5"/>
    <w:rsid w:val="000B773C"/>
  </w:style>
  <w:style w:type="paragraph" w:customStyle="1" w:styleId="pfull">
    <w:name w:val="pfull"/>
    <w:basedOn w:val="aff4"/>
    <w:rsid w:val="000B773C"/>
    <w:pPr>
      <w:spacing w:before="100" w:beforeAutospacing="1" w:after="100" w:afterAutospacing="1"/>
      <w:ind w:firstLine="0"/>
      <w:jc w:val="left"/>
    </w:pPr>
    <w:rPr>
      <w:sz w:val="24"/>
      <w:szCs w:val="24"/>
    </w:rPr>
  </w:style>
  <w:style w:type="paragraph" w:customStyle="1" w:styleId="1n3000000">
    <w:name w:val="1n3000000"/>
    <w:basedOn w:val="aff4"/>
    <w:rsid w:val="000B773C"/>
    <w:pPr>
      <w:ind w:firstLine="0"/>
    </w:pPr>
    <w:rPr>
      <w:rFonts w:ascii="Courier New" w:hAnsi="Courier New"/>
      <w:sz w:val="16"/>
    </w:rPr>
  </w:style>
  <w:style w:type="paragraph" w:customStyle="1" w:styleId="1fffffff8">
    <w:name w:val="Обычная таблица1"/>
    <w:basedOn w:val="aff4"/>
    <w:rsid w:val="000B773C"/>
    <w:pPr>
      <w:autoSpaceDE w:val="0"/>
      <w:autoSpaceDN w:val="0"/>
      <w:adjustRightInd w:val="0"/>
      <w:ind w:firstLine="0"/>
      <w:jc w:val="center"/>
    </w:pPr>
    <w:rPr>
      <w:sz w:val="24"/>
      <w:szCs w:val="24"/>
    </w:rPr>
  </w:style>
  <w:style w:type="paragraph" w:customStyle="1" w:styleId="H30">
    <w:name w:val="H3"/>
    <w:basedOn w:val="aff4"/>
    <w:next w:val="aff4"/>
    <w:rsid w:val="000B773C"/>
    <w:pPr>
      <w:keepNext/>
      <w:spacing w:before="100" w:after="100"/>
      <w:ind w:firstLine="0"/>
      <w:jc w:val="left"/>
      <w:outlineLvl w:val="3"/>
    </w:pPr>
    <w:rPr>
      <w:b/>
      <w:sz w:val="28"/>
    </w:rPr>
  </w:style>
  <w:style w:type="paragraph" w:customStyle="1" w:styleId="afffffffffffffffffffffffffffffffff2">
    <w:name w:val="Цитаты"/>
    <w:basedOn w:val="aff4"/>
    <w:rsid w:val="000B773C"/>
    <w:pPr>
      <w:spacing w:before="100" w:after="100"/>
      <w:ind w:left="360" w:right="360" w:firstLine="0"/>
      <w:jc w:val="left"/>
    </w:pPr>
    <w:rPr>
      <w:sz w:val="24"/>
    </w:rPr>
  </w:style>
  <w:style w:type="paragraph" w:customStyle="1" w:styleId="H20">
    <w:name w:val="H2"/>
    <w:basedOn w:val="aff4"/>
    <w:next w:val="aff4"/>
    <w:rsid w:val="000B773C"/>
    <w:pPr>
      <w:keepNext/>
      <w:spacing w:before="100" w:after="100"/>
      <w:ind w:firstLine="0"/>
      <w:jc w:val="left"/>
      <w:outlineLvl w:val="2"/>
    </w:pPr>
    <w:rPr>
      <w:b/>
      <w:sz w:val="36"/>
    </w:rPr>
  </w:style>
  <w:style w:type="paragraph" w:customStyle="1" w:styleId="afffffffffffffffffffffffffffffffff3">
    <w:name w:val="Термин"/>
    <w:basedOn w:val="aff4"/>
    <w:next w:val="afffffffffffffffffffffffffffffffff4"/>
    <w:rsid w:val="000B773C"/>
    <w:pPr>
      <w:ind w:firstLine="0"/>
      <w:jc w:val="left"/>
    </w:pPr>
    <w:rPr>
      <w:sz w:val="24"/>
    </w:rPr>
  </w:style>
  <w:style w:type="paragraph" w:customStyle="1" w:styleId="afffffffffffffffffffffffffffffffff4">
    <w:name w:val="Список определений"/>
    <w:basedOn w:val="aff4"/>
    <w:next w:val="afffffffffffffffffffffffffffffffff3"/>
    <w:rsid w:val="000B773C"/>
    <w:pPr>
      <w:ind w:left="360" w:firstLine="0"/>
      <w:jc w:val="left"/>
    </w:pPr>
    <w:rPr>
      <w:sz w:val="24"/>
    </w:rPr>
  </w:style>
  <w:style w:type="paragraph" w:customStyle="1" w:styleId="afffffffffffffffffffffffffffffffff5">
    <w:name w:val="Раздел книги"/>
    <w:basedOn w:val="33"/>
    <w:link w:val="afffffffffffffffffffffffffffffffff6"/>
    <w:qFormat/>
    <w:rsid w:val="000B773C"/>
    <w:pPr>
      <w:keepNext/>
      <w:spacing w:before="0"/>
      <w:ind w:right="793" w:firstLine="851"/>
      <w:jc w:val="left"/>
    </w:pPr>
    <w:rPr>
      <w:rFonts w:ascii="Times New Roman" w:hAnsi="Times New Roman"/>
      <w:sz w:val="32"/>
      <w:lang w:val="en-US"/>
    </w:rPr>
  </w:style>
  <w:style w:type="character" w:customStyle="1" w:styleId="afffffffffffffffffffffffffffffffff6">
    <w:name w:val="Раздел книги Знак"/>
    <w:link w:val="afffffffffffffffffffffffffffffffff5"/>
    <w:locked/>
    <w:rsid w:val="000B773C"/>
    <w:rPr>
      <w:b/>
      <w:sz w:val="32"/>
      <w:lang w:val="en-US"/>
    </w:rPr>
  </w:style>
  <w:style w:type="paragraph" w:customStyle="1" w:styleId="3ff6">
    <w:name w:val="Стиль3"/>
    <w:basedOn w:val="aff4"/>
    <w:link w:val="3ff7"/>
    <w:qFormat/>
    <w:rsid w:val="000B773C"/>
    <w:pPr>
      <w:spacing w:after="200" w:line="276" w:lineRule="auto"/>
      <w:ind w:firstLine="567"/>
    </w:pPr>
    <w:rPr>
      <w:b/>
      <w:sz w:val="28"/>
      <w:szCs w:val="28"/>
    </w:rPr>
  </w:style>
  <w:style w:type="paragraph" w:customStyle="1" w:styleId="afffffffffffffffffffffffffffffffff7">
    <w:name w:val="Подраздел книги Дипломатия"/>
    <w:basedOn w:val="2f6"/>
    <w:link w:val="afffffffffffffffffffffffffffffffff8"/>
    <w:qFormat/>
    <w:rsid w:val="000B773C"/>
    <w:pPr>
      <w:keepNext/>
      <w:tabs>
        <w:tab w:val="clear" w:pos="720"/>
      </w:tabs>
      <w:ind w:left="0" w:right="794" w:firstLine="0"/>
      <w:outlineLvl w:val="2"/>
    </w:pPr>
    <w:rPr>
      <w:b/>
      <w:sz w:val="28"/>
      <w:szCs w:val="20"/>
      <w:lang w:val="en-US"/>
    </w:rPr>
  </w:style>
  <w:style w:type="character" w:customStyle="1" w:styleId="3ff7">
    <w:name w:val="Стиль3 Знак"/>
    <w:link w:val="3ff6"/>
    <w:locked/>
    <w:rsid w:val="000B773C"/>
    <w:rPr>
      <w:b/>
      <w:sz w:val="28"/>
      <w:szCs w:val="28"/>
    </w:rPr>
  </w:style>
  <w:style w:type="paragraph" w:customStyle="1" w:styleId="afffffffffffffffffffffffffffffffff9">
    <w:name w:val="Пункт книги Дипломатия"/>
    <w:basedOn w:val="3ff6"/>
    <w:link w:val="afffffffffffffffffffffffffffffffffa"/>
    <w:qFormat/>
    <w:rsid w:val="000B773C"/>
    <w:pPr>
      <w:spacing w:after="0" w:line="240" w:lineRule="auto"/>
      <w:ind w:firstLine="0"/>
    </w:pPr>
    <w:rPr>
      <w:i/>
    </w:rPr>
  </w:style>
  <w:style w:type="character" w:customStyle="1" w:styleId="afffffffffffffffffffffffffffffffff8">
    <w:name w:val="Подраздел книги Дипломатия Знак"/>
    <w:basedOn w:val="2f7"/>
    <w:link w:val="afffffffffffffffffffffffffffffffff7"/>
    <w:locked/>
    <w:rsid w:val="000B773C"/>
    <w:rPr>
      <w:b/>
      <w:sz w:val="28"/>
      <w:szCs w:val="24"/>
      <w:lang w:val="en-US"/>
    </w:rPr>
  </w:style>
  <w:style w:type="character" w:customStyle="1" w:styleId="afffffffffffffffffffffffffffffffffa">
    <w:name w:val="Пункт книги Дипломатия Знак"/>
    <w:link w:val="afffffffffffffffffffffffffffffffff9"/>
    <w:locked/>
    <w:rsid w:val="000B773C"/>
    <w:rPr>
      <w:b/>
      <w:i/>
      <w:sz w:val="28"/>
      <w:szCs w:val="28"/>
    </w:rPr>
  </w:style>
  <w:style w:type="paragraph" w:customStyle="1" w:styleId="afffffffffffffffffffffffffffffffffb">
    <w:name w:val="Раздел монографии"/>
    <w:basedOn w:val="affe"/>
    <w:link w:val="afffffffffffffffffffffffffffffffffc"/>
    <w:qFormat/>
    <w:rsid w:val="000B773C"/>
    <w:pPr>
      <w:tabs>
        <w:tab w:val="clear" w:pos="9450"/>
      </w:tabs>
      <w:spacing w:line="240" w:lineRule="auto"/>
      <w:ind w:right="0" w:firstLine="0"/>
      <w:outlineLvl w:val="0"/>
    </w:pPr>
    <w:rPr>
      <w:sz w:val="32"/>
    </w:rPr>
  </w:style>
  <w:style w:type="character" w:customStyle="1" w:styleId="afffffffffffffffffffffffffffffffffc">
    <w:name w:val="Раздел монографии Знак"/>
    <w:basedOn w:val="afff"/>
    <w:link w:val="afffffffffffffffffffffffffffffffffb"/>
    <w:locked/>
    <w:rsid w:val="000B773C"/>
    <w:rPr>
      <w:b/>
      <w:sz w:val="32"/>
    </w:rPr>
  </w:style>
  <w:style w:type="character" w:customStyle="1" w:styleId="cit-title5">
    <w:name w:val="cit-title5"/>
    <w:rsid w:val="000B773C"/>
    <w:rPr>
      <w:rFonts w:cs="Times New Roman"/>
      <w:b/>
      <w:bCs/>
      <w:color w:val="111111"/>
      <w:sz w:val="24"/>
      <w:szCs w:val="24"/>
    </w:rPr>
  </w:style>
  <w:style w:type="character" w:customStyle="1" w:styleId="site-title">
    <w:name w:val="site-title"/>
    <w:rsid w:val="000B773C"/>
    <w:rPr>
      <w:rFonts w:cs="Times New Roman"/>
    </w:rPr>
  </w:style>
  <w:style w:type="character" w:customStyle="1" w:styleId="cit-print-date">
    <w:name w:val="cit-print-date"/>
    <w:rsid w:val="000B773C"/>
    <w:rPr>
      <w:rFonts w:cs="Times New Roman"/>
    </w:rPr>
  </w:style>
  <w:style w:type="character" w:customStyle="1" w:styleId="cit-vol">
    <w:name w:val="cit-vol"/>
    <w:rsid w:val="000B773C"/>
    <w:rPr>
      <w:rFonts w:cs="Times New Roman"/>
    </w:rPr>
  </w:style>
  <w:style w:type="character" w:customStyle="1" w:styleId="cit-sep2">
    <w:name w:val="cit-sep2"/>
    <w:rsid w:val="000B773C"/>
    <w:rPr>
      <w:rFonts w:cs="Times New Roman"/>
    </w:rPr>
  </w:style>
  <w:style w:type="character" w:customStyle="1" w:styleId="cit-first-page">
    <w:name w:val="cit-first-page"/>
    <w:rsid w:val="000B773C"/>
    <w:rPr>
      <w:rFonts w:cs="Times New Roman"/>
    </w:rPr>
  </w:style>
  <w:style w:type="character" w:customStyle="1" w:styleId="cit-last-page2">
    <w:name w:val="cit-last-page2"/>
    <w:rsid w:val="000B773C"/>
    <w:rPr>
      <w:rFonts w:cs="Times New Roman"/>
    </w:rPr>
  </w:style>
  <w:style w:type="character" w:customStyle="1" w:styleId="b-serp-itemtextpassage1">
    <w:name w:val="b-serp-item__text_passage1"/>
    <w:rsid w:val="000B773C"/>
    <w:rPr>
      <w:rFonts w:cs="Times New Roman"/>
      <w:b/>
      <w:bCs/>
    </w:rPr>
  </w:style>
  <w:style w:type="character" w:customStyle="1" w:styleId="links11">
    <w:name w:val="links11"/>
    <w:rsid w:val="000B773C"/>
    <w:rPr>
      <w:rFonts w:cs="Times New Roman"/>
      <w:b/>
      <w:bCs/>
      <w:sz w:val="20"/>
      <w:szCs w:val="20"/>
    </w:rPr>
  </w:style>
  <w:style w:type="paragraph" w:customStyle="1" w:styleId="10">
    <w:name w:val="Нумерованный заголовок 1"/>
    <w:basedOn w:val="1b"/>
    <w:next w:val="aff4"/>
    <w:rsid w:val="000B773C"/>
    <w:pPr>
      <w:pageBreakBefore w:val="0"/>
      <w:numPr>
        <w:numId w:val="56"/>
      </w:numPr>
      <w:suppressAutoHyphens w:val="0"/>
      <w:spacing w:before="240" w:after="60"/>
      <w:jc w:val="left"/>
    </w:pPr>
    <w:rPr>
      <w:bCs/>
      <w:kern w:val="32"/>
      <w:szCs w:val="32"/>
      <w:lang w:val="en-US"/>
    </w:rPr>
  </w:style>
  <w:style w:type="paragraph" w:customStyle="1" w:styleId="20">
    <w:name w:val="Нумерованный заголовок 2"/>
    <w:basedOn w:val="28"/>
    <w:next w:val="aff4"/>
    <w:rsid w:val="000B773C"/>
    <w:pPr>
      <w:numPr>
        <w:ilvl w:val="1"/>
        <w:numId w:val="56"/>
      </w:numPr>
      <w:suppressAutoHyphens w:val="0"/>
      <w:spacing w:after="60"/>
      <w:jc w:val="left"/>
    </w:pPr>
    <w:rPr>
      <w:b w:val="0"/>
      <w:bCs/>
      <w:iCs/>
      <w:caps w:val="0"/>
      <w:sz w:val="28"/>
      <w:szCs w:val="28"/>
    </w:rPr>
  </w:style>
  <w:style w:type="paragraph" w:customStyle="1" w:styleId="1fffffff9">
    <w:name w:val="Заголовок 1 статья"/>
    <w:basedOn w:val="aff4"/>
    <w:rsid w:val="000B773C"/>
    <w:pPr>
      <w:tabs>
        <w:tab w:val="num" w:pos="1829"/>
      </w:tabs>
      <w:ind w:left="1829" w:hanging="360"/>
      <w:jc w:val="center"/>
    </w:pPr>
    <w:rPr>
      <w:sz w:val="24"/>
      <w:szCs w:val="24"/>
    </w:rPr>
  </w:style>
  <w:style w:type="paragraph" w:customStyle="1" w:styleId="afffffffffffffffffffffffffffffffffd">
    <w:name w:val="Подраздел диссертации Алферьева"/>
    <w:basedOn w:val="28"/>
    <w:link w:val="afffffffffffffffffffffffffffffffffe"/>
    <w:qFormat/>
    <w:rsid w:val="000B773C"/>
    <w:pPr>
      <w:suppressAutoHyphens w:val="0"/>
      <w:spacing w:before="240" w:after="60"/>
      <w:ind w:left="708"/>
      <w:jc w:val="left"/>
    </w:pPr>
    <w:rPr>
      <w:rFonts w:ascii="Arial" w:hAnsi="Arial"/>
      <w:i/>
      <w:caps w:val="0"/>
      <w:sz w:val="24"/>
    </w:rPr>
  </w:style>
  <w:style w:type="character" w:customStyle="1" w:styleId="afffffffffffffffffffffffffffffffffe">
    <w:name w:val="Подраздел диссертации Алферьева Знак"/>
    <w:link w:val="afffffffffffffffffffffffffffffffffd"/>
    <w:locked/>
    <w:rsid w:val="000B773C"/>
    <w:rPr>
      <w:rFonts w:ascii="Arial" w:hAnsi="Arial"/>
      <w:b/>
      <w:i/>
      <w:sz w:val="24"/>
    </w:rPr>
  </w:style>
  <w:style w:type="character" w:customStyle="1" w:styleId="affffffffffffffffffffffffffffffffff">
    <w:name w:val="Дис Пункт Знак"/>
    <w:link w:val="affffffffffffffffffffffffffffffffff0"/>
    <w:locked/>
    <w:rsid w:val="000B773C"/>
    <w:rPr>
      <w:b/>
      <w:i/>
      <w:sz w:val="28"/>
    </w:rPr>
  </w:style>
  <w:style w:type="paragraph" w:customStyle="1" w:styleId="affffffffffffffffffffffffffffffffff0">
    <w:name w:val="Дис Пункт"/>
    <w:basedOn w:val="aff4"/>
    <w:link w:val="affffffffffffffffffffffffffffffffff"/>
    <w:qFormat/>
    <w:rsid w:val="000B773C"/>
    <w:pPr>
      <w:keepNext/>
      <w:ind w:firstLine="0"/>
      <w:jc w:val="left"/>
      <w:outlineLvl w:val="2"/>
    </w:pPr>
    <w:rPr>
      <w:b/>
      <w:i/>
      <w:sz w:val="28"/>
    </w:rPr>
  </w:style>
  <w:style w:type="paragraph" w:customStyle="1" w:styleId="Normal1">
    <w:name w:val="Normal1"/>
    <w:rsid w:val="000B773C"/>
    <w:pPr>
      <w:spacing w:before="100" w:after="100"/>
    </w:pPr>
    <w:rPr>
      <w:sz w:val="24"/>
      <w:lang w:eastAsia="en-US"/>
    </w:rPr>
  </w:style>
  <w:style w:type="paragraph" w:customStyle="1" w:styleId="doctext">
    <w:name w:val="doctext"/>
    <w:basedOn w:val="aff4"/>
    <w:rsid w:val="000B773C"/>
    <w:pPr>
      <w:spacing w:before="100" w:beforeAutospacing="1" w:after="100" w:afterAutospacing="1"/>
      <w:ind w:firstLine="0"/>
      <w:jc w:val="left"/>
    </w:pPr>
    <w:rPr>
      <w:sz w:val="24"/>
      <w:szCs w:val="24"/>
    </w:rPr>
  </w:style>
  <w:style w:type="paragraph" w:customStyle="1" w:styleId="affffffffffffffffffffffffffffffffff1">
    <w:name w:val="Книга"/>
    <w:basedOn w:val="aff4"/>
    <w:rsid w:val="000B773C"/>
    <w:pPr>
      <w:ind w:firstLine="709"/>
    </w:pPr>
    <w:rPr>
      <w:sz w:val="28"/>
    </w:rPr>
  </w:style>
  <w:style w:type="paragraph" w:customStyle="1" w:styleId="Standard1">
    <w:name w:val="Standard1"/>
    <w:rsid w:val="000B773C"/>
    <w:pPr>
      <w:widowControl w:val="0"/>
      <w:suppressAutoHyphens/>
      <w:autoSpaceDE w:val="0"/>
      <w:textAlignment w:val="baseline"/>
    </w:pPr>
    <w:rPr>
      <w:rFonts w:ascii="Verdana" w:hAnsi="Verdana" w:cs="Verdana"/>
      <w:kern w:val="1"/>
      <w:sz w:val="24"/>
      <w:szCs w:val="24"/>
      <w:lang w:val="en-US" w:eastAsia="ar-SA"/>
    </w:rPr>
  </w:style>
  <w:style w:type="character" w:customStyle="1" w:styleId="ecxapple-style-span">
    <w:name w:val="ecxapple-style-span"/>
    <w:rsid w:val="000B773C"/>
    <w:rPr>
      <w:rFonts w:cs="Times New Roman"/>
    </w:rPr>
  </w:style>
  <w:style w:type="paragraph" w:customStyle="1" w:styleId="KeinLeerraum">
    <w:name w:val="Kein Leerraum"/>
    <w:qFormat/>
    <w:rsid w:val="000B773C"/>
    <w:rPr>
      <w:rFonts w:ascii="Calibri" w:hAnsi="Calibri"/>
      <w:sz w:val="22"/>
      <w:szCs w:val="22"/>
      <w:lang w:val="de-DE" w:eastAsia="en-US"/>
    </w:rPr>
  </w:style>
  <w:style w:type="paragraph" w:customStyle="1" w:styleId="125">
    <w:name w:val="Табл12Строка"/>
    <w:basedOn w:val="aff4"/>
    <w:rsid w:val="000B773C"/>
    <w:pPr>
      <w:widowControl w:val="0"/>
      <w:overflowPunct w:val="0"/>
      <w:autoSpaceDE w:val="0"/>
      <w:autoSpaceDN w:val="0"/>
      <w:adjustRightInd w:val="0"/>
      <w:spacing w:before="60" w:after="60" w:line="216" w:lineRule="auto"/>
      <w:ind w:firstLine="0"/>
      <w:textAlignment w:val="baseline"/>
    </w:pPr>
    <w:rPr>
      <w:rFonts w:ascii="Calibri" w:hAnsi="Calibri"/>
      <w:sz w:val="28"/>
      <w:lang w:val="en-US" w:eastAsia="en-US"/>
    </w:rPr>
  </w:style>
  <w:style w:type="paragraph" w:customStyle="1" w:styleId="4f9">
    <w:name w:val="Стаьи НИИ 4"/>
    <w:basedOn w:val="aff4"/>
    <w:autoRedefine/>
    <w:rsid w:val="000B773C"/>
    <w:pPr>
      <w:spacing w:before="120"/>
      <w:ind w:firstLine="709"/>
    </w:pPr>
  </w:style>
  <w:style w:type="paragraph" w:customStyle="1" w:styleId="TimeNewRoman10">
    <w:name w:val="TimeNewRoman 10"/>
    <w:basedOn w:val="aff4"/>
    <w:link w:val="TimeNewRoman100"/>
    <w:qFormat/>
    <w:rsid w:val="000B773C"/>
    <w:pPr>
      <w:ind w:firstLine="708"/>
    </w:pPr>
  </w:style>
  <w:style w:type="character" w:customStyle="1" w:styleId="TimeNewRoman100">
    <w:name w:val="TimeNewRoman 10 Знак"/>
    <w:link w:val="TimeNewRoman10"/>
    <w:locked/>
    <w:rsid w:val="000B773C"/>
  </w:style>
  <w:style w:type="paragraph" w:customStyle="1" w:styleId="affffffffffffffffffffffffffffffffff2">
    <w:name w:val="Обычный для статей"/>
    <w:basedOn w:val="aff4"/>
    <w:link w:val="affffffffffffffffffffffffffffffffff3"/>
    <w:rsid w:val="000B773C"/>
    <w:pPr>
      <w:ind w:firstLine="0"/>
      <w:jc w:val="left"/>
    </w:pPr>
  </w:style>
  <w:style w:type="character" w:customStyle="1" w:styleId="affffffffffffffffffffffffffffffffff3">
    <w:name w:val="Обычный для статей Знак"/>
    <w:link w:val="affffffffffffffffffffffffffffffffff2"/>
    <w:locked/>
    <w:rsid w:val="000B773C"/>
  </w:style>
  <w:style w:type="paragraph" w:customStyle="1" w:styleId="affffffffffffffffffffffffffffffffff4">
    <w:name w:val="Название организации"/>
    <w:basedOn w:val="aff4"/>
    <w:rsid w:val="000B773C"/>
    <w:pPr>
      <w:spacing w:before="960"/>
      <w:ind w:firstLine="0"/>
      <w:jc w:val="left"/>
    </w:pPr>
    <w:rPr>
      <w:caps/>
      <w:color w:val="000000"/>
      <w:spacing w:val="-10"/>
      <w:sz w:val="28"/>
      <w:szCs w:val="22"/>
    </w:rPr>
  </w:style>
  <w:style w:type="paragraph" w:customStyle="1" w:styleId="affffffffffffffffffffffffffffffffff5">
    <w:name w:val="Адрес получателя"/>
    <w:basedOn w:val="aff4"/>
    <w:rsid w:val="000B773C"/>
    <w:pPr>
      <w:spacing w:after="120"/>
      <w:ind w:firstLine="0"/>
      <w:jc w:val="left"/>
    </w:pPr>
    <w:rPr>
      <w:szCs w:val="22"/>
    </w:rPr>
  </w:style>
  <w:style w:type="character" w:customStyle="1" w:styleId="skypepnhmark">
    <w:name w:val="skype_pnh_mark"/>
    <w:rsid w:val="000B773C"/>
    <w:rPr>
      <w:vanish/>
    </w:rPr>
  </w:style>
  <w:style w:type="character" w:customStyle="1" w:styleId="skypepnhprintcontainer">
    <w:name w:val="skype_pnh_print_container"/>
    <w:rsid w:val="000B773C"/>
  </w:style>
  <w:style w:type="character" w:customStyle="1" w:styleId="skypepnhcontainer">
    <w:name w:val="skype_pnh_container"/>
    <w:rsid w:val="000B773C"/>
  </w:style>
  <w:style w:type="character" w:customStyle="1" w:styleId="skypepnhleftspan">
    <w:name w:val="skype_pnh_left_span"/>
    <w:rsid w:val="000B773C"/>
  </w:style>
  <w:style w:type="character" w:customStyle="1" w:styleId="skypepnhdropartspan">
    <w:name w:val="skype_pnh_dropart_span"/>
    <w:rsid w:val="000B773C"/>
  </w:style>
  <w:style w:type="character" w:customStyle="1" w:styleId="skypepnhdropartflagspan">
    <w:name w:val="skype_pnh_dropart_flag_span"/>
    <w:rsid w:val="000B773C"/>
  </w:style>
  <w:style w:type="character" w:customStyle="1" w:styleId="t11">
    <w:name w:val="t11"/>
    <w:rsid w:val="000B773C"/>
  </w:style>
  <w:style w:type="character" w:customStyle="1" w:styleId="fll">
    <w:name w:val="fll"/>
    <w:rsid w:val="000B773C"/>
  </w:style>
  <w:style w:type="character" w:customStyle="1" w:styleId="sortmain">
    <w:name w:val="sortmain"/>
    <w:rsid w:val="000B773C"/>
  </w:style>
  <w:style w:type="character" w:customStyle="1" w:styleId="db">
    <w:name w:val="db"/>
    <w:rsid w:val="000B773C"/>
  </w:style>
  <w:style w:type="character" w:customStyle="1" w:styleId="sortdiv">
    <w:name w:val="sortdiv"/>
    <w:rsid w:val="000B773C"/>
  </w:style>
  <w:style w:type="paragraph" w:customStyle="1" w:styleId="affffffffffffffffffffffffffffffffff6">
    <w:name w:val="параграф монографии"/>
    <w:basedOn w:val="affffffffffffffffffffffffffffffffff0"/>
    <w:link w:val="affffffffffffffffffffffffffffffffff7"/>
    <w:qFormat/>
    <w:rsid w:val="000B773C"/>
    <w:rPr>
      <w:i w:val="0"/>
    </w:rPr>
  </w:style>
  <w:style w:type="paragraph" w:customStyle="1" w:styleId="affffffffffffffffffffffffffffffffff8">
    <w:name w:val="Глава монографии"/>
    <w:basedOn w:val="1b"/>
    <w:link w:val="affffffffffffffffffffffffffffffffff9"/>
    <w:qFormat/>
    <w:rsid w:val="000B773C"/>
    <w:pPr>
      <w:pageBreakBefore w:val="0"/>
      <w:suppressAutoHyphens w:val="0"/>
      <w:spacing w:before="120"/>
      <w:jc w:val="left"/>
    </w:pPr>
    <w:rPr>
      <w:rFonts w:ascii="Arial" w:hAnsi="Arial"/>
      <w:kern w:val="32"/>
      <w:lang w:val="en-US"/>
    </w:rPr>
  </w:style>
  <w:style w:type="character" w:customStyle="1" w:styleId="affffffffffffffffffffffffffffffffff7">
    <w:name w:val="параграф монографии Знак"/>
    <w:link w:val="affffffffffffffffffffffffffffffffff6"/>
    <w:locked/>
    <w:rsid w:val="000B773C"/>
    <w:rPr>
      <w:b/>
      <w:sz w:val="28"/>
    </w:rPr>
  </w:style>
  <w:style w:type="character" w:customStyle="1" w:styleId="affffffffffffffffffffffffffffffffff9">
    <w:name w:val="Глава монографии Знак"/>
    <w:link w:val="affffffffffffffffffffffffffffffffff8"/>
    <w:locked/>
    <w:rsid w:val="000B773C"/>
    <w:rPr>
      <w:rFonts w:ascii="Arial" w:hAnsi="Arial"/>
      <w:b/>
      <w:kern w:val="32"/>
      <w:sz w:val="28"/>
      <w:lang w:val="en-US"/>
    </w:rPr>
  </w:style>
  <w:style w:type="paragraph" w:customStyle="1" w:styleId="affffffffffffffffffffffffffffffffffa">
    <w:name w:val="пункт диссертации"/>
    <w:basedOn w:val="aff4"/>
    <w:link w:val="affffffffffffffffffffffffffffffffffb"/>
    <w:qFormat/>
    <w:rsid w:val="000B773C"/>
    <w:pPr>
      <w:ind w:firstLine="567"/>
    </w:pPr>
    <w:rPr>
      <w:b/>
      <w:i/>
      <w:color w:val="000000"/>
      <w:sz w:val="28"/>
      <w:szCs w:val="28"/>
    </w:rPr>
  </w:style>
  <w:style w:type="character" w:customStyle="1" w:styleId="affffffffffffffffffffffffffffffffffb">
    <w:name w:val="пункт диссертации Знак"/>
    <w:link w:val="affffffffffffffffffffffffffffffffffa"/>
    <w:locked/>
    <w:rsid w:val="000B773C"/>
    <w:rPr>
      <w:b/>
      <w:i/>
      <w:color w:val="000000"/>
      <w:sz w:val="28"/>
      <w:szCs w:val="28"/>
    </w:rPr>
  </w:style>
  <w:style w:type="paragraph" w:customStyle="1" w:styleId="ListStyle">
    <w:name w:val="ListStyle"/>
    <w:rsid w:val="000B773C"/>
  </w:style>
  <w:style w:type="character" w:customStyle="1" w:styleId="mathjax1">
    <w:name w:val="mathjax1"/>
    <w:rsid w:val="000B773C"/>
    <w:rPr>
      <w:rFonts w:cs="Times New Roman"/>
      <w:spacing w:val="0"/>
      <w:sz w:val="24"/>
      <w:szCs w:val="24"/>
      <w:bdr w:val="none" w:sz="0" w:space="0" w:color="auto" w:frame="1"/>
    </w:rPr>
  </w:style>
  <w:style w:type="paragraph" w:customStyle="1" w:styleId="rsrt">
    <w:name w:val="r_srt"/>
    <w:basedOn w:val="aff4"/>
    <w:rsid w:val="000B773C"/>
    <w:pPr>
      <w:spacing w:before="100" w:beforeAutospacing="1"/>
      <w:ind w:firstLine="375"/>
    </w:pPr>
    <w:rPr>
      <w:sz w:val="24"/>
      <w:szCs w:val="24"/>
    </w:rPr>
  </w:style>
  <w:style w:type="character" w:customStyle="1" w:styleId="info2">
    <w:name w:val="info2"/>
    <w:rsid w:val="000B773C"/>
    <w:rPr>
      <w:rFonts w:ascii="Arial" w:hAnsi="Arial" w:cs="Arial"/>
      <w:color w:val="080000"/>
      <w:sz w:val="20"/>
      <w:szCs w:val="20"/>
      <w:u w:val="none"/>
      <w:effect w:val="none"/>
      <w:bdr w:val="none" w:sz="0" w:space="0" w:color="auto" w:frame="1"/>
    </w:rPr>
  </w:style>
  <w:style w:type="paragraph" w:customStyle="1" w:styleId="content">
    <w:name w:val="content"/>
    <w:basedOn w:val="aff4"/>
    <w:rsid w:val="000B773C"/>
    <w:pPr>
      <w:spacing w:before="100" w:beforeAutospacing="1" w:after="100" w:afterAutospacing="1"/>
      <w:ind w:firstLine="0"/>
      <w:jc w:val="left"/>
    </w:pPr>
    <w:rPr>
      <w:sz w:val="24"/>
      <w:szCs w:val="24"/>
    </w:rPr>
  </w:style>
  <w:style w:type="numbering" w:customStyle="1" w:styleId="41">
    <w:name w:val="Статьи НИИ41"/>
    <w:rsid w:val="000B773C"/>
    <w:pPr>
      <w:numPr>
        <w:numId w:val="57"/>
      </w:numPr>
    </w:pPr>
  </w:style>
  <w:style w:type="paragraph" w:customStyle="1" w:styleId="66">
    <w:name w:val="Обычный6"/>
    <w:rsid w:val="000B773C"/>
    <w:pPr>
      <w:spacing w:before="100" w:after="100"/>
    </w:pPr>
    <w:rPr>
      <w:snapToGrid w:val="0"/>
      <w:sz w:val="24"/>
    </w:rPr>
  </w:style>
  <w:style w:type="paragraph" w:customStyle="1" w:styleId="BodyLNoTab">
    <w:name w:val="BodyL.NoTab"/>
    <w:basedOn w:val="aff4"/>
    <w:next w:val="aff4"/>
    <w:rsid w:val="000B773C"/>
    <w:pPr>
      <w:spacing w:line="360" w:lineRule="auto"/>
      <w:ind w:firstLine="0"/>
    </w:pPr>
    <w:rPr>
      <w:sz w:val="24"/>
      <w:lang w:eastAsia="en-US"/>
    </w:rPr>
  </w:style>
  <w:style w:type="paragraph" w:customStyle="1" w:styleId="ManReceived">
    <w:name w:val="ManReceived"/>
    <w:basedOn w:val="Address"/>
    <w:rsid w:val="000B773C"/>
    <w:pPr>
      <w:spacing w:before="120" w:after="240"/>
      <w:ind w:left="0" w:right="0" w:firstLine="567"/>
    </w:pPr>
    <w:rPr>
      <w:rFonts w:ascii="Times New Roman" w:hAnsi="Times New Roman"/>
      <w:i w:val="0"/>
      <w:sz w:val="26"/>
      <w:lang w:val="ru-RU" w:eastAsia="en-US"/>
    </w:rPr>
  </w:style>
  <w:style w:type="paragraph" w:customStyle="1" w:styleId="Rubric">
    <w:name w:val="Rubric"/>
    <w:basedOn w:val="aff4"/>
    <w:rsid w:val="000B773C"/>
    <w:pPr>
      <w:spacing w:after="120" w:line="360" w:lineRule="auto"/>
      <w:ind w:firstLine="567"/>
      <w:jc w:val="center"/>
    </w:pPr>
    <w:rPr>
      <w:b/>
      <w:caps/>
      <w:sz w:val="28"/>
      <w:lang w:eastAsia="en-US"/>
    </w:rPr>
  </w:style>
  <w:style w:type="character" w:customStyle="1" w:styleId="s16">
    <w:name w:val="s16"/>
    <w:rsid w:val="000B773C"/>
    <w:rPr>
      <w:b/>
      <w:bCs/>
      <w:caps/>
      <w:color w:val="000000"/>
    </w:rPr>
  </w:style>
  <w:style w:type="character" w:customStyle="1" w:styleId="s21">
    <w:name w:val="s21"/>
    <w:rsid w:val="000B773C"/>
    <w:rPr>
      <w:i/>
      <w:iCs/>
      <w:color w:val="000000"/>
    </w:rPr>
  </w:style>
  <w:style w:type="paragraph" w:customStyle="1" w:styleId="1fffffffa">
    <w:name w:val="Заг1а"/>
    <w:basedOn w:val="aff4"/>
    <w:rsid w:val="000B773C"/>
    <w:pPr>
      <w:spacing w:line="360" w:lineRule="auto"/>
      <w:ind w:right="28" w:firstLine="851"/>
      <w:jc w:val="left"/>
      <w:outlineLvl w:val="0"/>
    </w:pPr>
    <w:rPr>
      <w:b/>
      <w:kern w:val="28"/>
      <w:sz w:val="28"/>
    </w:rPr>
  </w:style>
  <w:style w:type="paragraph" w:customStyle="1" w:styleId="affffffffffffffffffffffffffffffffffc">
    <w:name w:val="Доклад Текст"/>
    <w:basedOn w:val="aff4"/>
    <w:link w:val="affffffffffffffffffffffffffffffffffd"/>
    <w:rsid w:val="000B773C"/>
    <w:pPr>
      <w:ind w:firstLine="0"/>
      <w:contextualSpacing/>
      <w:jc w:val="center"/>
    </w:pPr>
    <w:rPr>
      <w:rFonts w:eastAsia="Calibri"/>
      <w:sz w:val="24"/>
    </w:rPr>
  </w:style>
  <w:style w:type="character" w:customStyle="1" w:styleId="affffffffffffffffffffffffffffffffffd">
    <w:name w:val="Доклад Текст Знак"/>
    <w:link w:val="affffffffffffffffffffffffffffffffffc"/>
    <w:rsid w:val="000B773C"/>
    <w:rPr>
      <w:rFonts w:eastAsia="Calibri"/>
      <w:sz w:val="24"/>
    </w:rPr>
  </w:style>
  <w:style w:type="character" w:customStyle="1" w:styleId="affffffffffe">
    <w:name w:val="Авторы Знак"/>
    <w:link w:val="affffffffffd"/>
    <w:rsid w:val="000B773C"/>
    <w:rPr>
      <w:b/>
      <w:szCs w:val="22"/>
      <w:lang w:eastAsia="en-US"/>
    </w:rPr>
  </w:style>
  <w:style w:type="paragraph" w:customStyle="1" w:styleId="affffffffffffffffffffffffffffffffffe">
    <w:name w:val="Название доклада"/>
    <w:basedOn w:val="aff4"/>
    <w:link w:val="afffffffffffffffffffffffffffffffffff"/>
    <w:rsid w:val="000B773C"/>
    <w:pPr>
      <w:ind w:firstLine="0"/>
      <w:jc w:val="center"/>
      <w:outlineLvl w:val="1"/>
    </w:pPr>
    <w:rPr>
      <w:rFonts w:eastAsia="Calibri"/>
      <w:sz w:val="24"/>
      <w:szCs w:val="24"/>
    </w:rPr>
  </w:style>
  <w:style w:type="character" w:customStyle="1" w:styleId="afffffffffffffffffffffffffffffffffff">
    <w:name w:val="Название доклада Знак"/>
    <w:link w:val="affffffffffffffffffffffffffffffffffe"/>
    <w:rsid w:val="000B773C"/>
    <w:rPr>
      <w:rFonts w:eastAsia="Calibri"/>
      <w:sz w:val="24"/>
      <w:szCs w:val="24"/>
    </w:rPr>
  </w:style>
  <w:style w:type="paragraph" w:customStyle="1" w:styleId="afffffffffffffffffffffffffffffffffff0">
    <w:name w:val="НазваниеТрудов"/>
    <w:basedOn w:val="affffffffffffffffffffffffffffffffffe"/>
    <w:link w:val="afffffffffffffffffffffffffffffffffff1"/>
    <w:rsid w:val="000B773C"/>
  </w:style>
  <w:style w:type="character" w:customStyle="1" w:styleId="afffffffffffffffffffffffffffffffffff1">
    <w:name w:val="НазваниеТрудов Знак"/>
    <w:link w:val="afffffffffffffffffffffffffffffffffff0"/>
    <w:rsid w:val="000B773C"/>
    <w:rPr>
      <w:rFonts w:eastAsia="Calibri"/>
      <w:sz w:val="24"/>
      <w:szCs w:val="24"/>
    </w:rPr>
  </w:style>
  <w:style w:type="paragraph" w:customStyle="1" w:styleId="afffffffffffffffffffffffffffffffffff2">
    <w:name w:val="!ЗЗЗЗЗЗЗЗ"/>
    <w:basedOn w:val="affffffffffffffffffffffffffffffffffc"/>
    <w:link w:val="afffffffffffffffffffffffffffffffffff3"/>
    <w:rsid w:val="000B773C"/>
    <w:rPr>
      <w:caps/>
    </w:rPr>
  </w:style>
  <w:style w:type="character" w:customStyle="1" w:styleId="afffffffffffffffffffffffffffffffffff3">
    <w:name w:val="!ЗЗЗЗЗЗЗЗ Знак"/>
    <w:link w:val="afffffffffffffffffffffffffffffffffff2"/>
    <w:rsid w:val="000B773C"/>
    <w:rPr>
      <w:rFonts w:eastAsia="Calibri"/>
      <w:caps/>
      <w:sz w:val="24"/>
    </w:rPr>
  </w:style>
  <w:style w:type="paragraph" w:customStyle="1" w:styleId="afffffffffffffffffffffffffffffffffff4">
    <w:name w:val="!АВТОРЫ"/>
    <w:basedOn w:val="aff4"/>
    <w:link w:val="afffffffffffffffffffffffffffffffffff5"/>
    <w:rsid w:val="000B773C"/>
    <w:pPr>
      <w:ind w:firstLine="0"/>
      <w:jc w:val="right"/>
      <w:outlineLvl w:val="1"/>
    </w:pPr>
    <w:rPr>
      <w:rFonts w:ascii="Calibri" w:eastAsia="Calibri" w:hAnsi="Calibri"/>
      <w:b/>
      <w:i/>
      <w:sz w:val="22"/>
      <w:szCs w:val="24"/>
    </w:rPr>
  </w:style>
  <w:style w:type="character" w:customStyle="1" w:styleId="afffffffffffffffffffffffffffffffffff5">
    <w:name w:val="!АВТОРЫ Знак"/>
    <w:link w:val="afffffffffffffffffffffffffffffffffff4"/>
    <w:locked/>
    <w:rsid w:val="000B773C"/>
    <w:rPr>
      <w:rFonts w:ascii="Calibri" w:eastAsia="Calibri" w:hAnsi="Calibri"/>
      <w:b/>
      <w:i/>
      <w:sz w:val="22"/>
      <w:szCs w:val="24"/>
    </w:rPr>
  </w:style>
  <w:style w:type="paragraph" w:customStyle="1" w:styleId="afffffffffffffffffffffffffffffffffff6">
    <w:name w:val="!НАЗВАНИЕ"/>
    <w:basedOn w:val="aff4"/>
    <w:link w:val="afffffffffffffffffffffffffffffffffff7"/>
    <w:rsid w:val="000B773C"/>
    <w:pPr>
      <w:ind w:firstLine="0"/>
      <w:jc w:val="center"/>
      <w:outlineLvl w:val="1"/>
    </w:pPr>
    <w:rPr>
      <w:rFonts w:ascii="Calibri" w:eastAsia="Calibri" w:hAnsi="Calibri"/>
      <w:b/>
      <w:caps/>
      <w:sz w:val="24"/>
      <w:szCs w:val="24"/>
    </w:rPr>
  </w:style>
  <w:style w:type="character" w:customStyle="1" w:styleId="afffffffffffffffffffffffffffffffffff7">
    <w:name w:val="!НАЗВАНИЕ Знак"/>
    <w:link w:val="afffffffffffffffffffffffffffffffffff6"/>
    <w:locked/>
    <w:rsid w:val="000B773C"/>
    <w:rPr>
      <w:rFonts w:ascii="Calibri" w:eastAsia="Calibri" w:hAnsi="Calibri"/>
      <w:b/>
      <w:caps/>
      <w:sz w:val="24"/>
      <w:szCs w:val="24"/>
    </w:rPr>
  </w:style>
  <w:style w:type="paragraph" w:customStyle="1" w:styleId="afffffffffffffffffffffffffffffffffff8">
    <w:name w:val="Знак Знак Знак Знак Знак Знак Знак Знак"/>
    <w:basedOn w:val="aff4"/>
    <w:rsid w:val="000B773C"/>
    <w:pPr>
      <w:spacing w:after="160" w:line="240" w:lineRule="exact"/>
      <w:ind w:firstLine="0"/>
      <w:jc w:val="left"/>
    </w:pPr>
    <w:rPr>
      <w:rFonts w:ascii="Verdana" w:hAnsi="Verdana" w:cs="Verdana"/>
      <w:lang w:val="en-US" w:eastAsia="en-US"/>
    </w:rPr>
  </w:style>
  <w:style w:type="paragraph" w:customStyle="1" w:styleId="11c">
    <w:name w:val="Знак11"/>
    <w:basedOn w:val="aff4"/>
    <w:rsid w:val="000B773C"/>
    <w:pPr>
      <w:spacing w:after="160" w:line="240" w:lineRule="exact"/>
      <w:ind w:firstLine="0"/>
      <w:jc w:val="left"/>
    </w:pPr>
    <w:rPr>
      <w:rFonts w:ascii="Verdana" w:hAnsi="Verdana" w:cs="Verdana"/>
      <w:lang w:val="en-US" w:eastAsia="en-US"/>
    </w:rPr>
  </w:style>
  <w:style w:type="paragraph" w:customStyle="1" w:styleId="afffffffffffffffffffffffffffffffffff9">
    <w:name w:val="Комментарии"/>
    <w:basedOn w:val="aff4"/>
    <w:rsid w:val="000B773C"/>
    <w:pPr>
      <w:spacing w:line="360" w:lineRule="auto"/>
      <w:ind w:firstLine="851"/>
    </w:pPr>
    <w:rPr>
      <w:color w:val="FFFF00"/>
      <w:sz w:val="24"/>
    </w:rPr>
  </w:style>
  <w:style w:type="paragraph" w:customStyle="1" w:styleId="Char">
    <w:name w:val="Char"/>
    <w:basedOn w:val="aff4"/>
    <w:semiHidden/>
    <w:rsid w:val="000B773C"/>
    <w:pPr>
      <w:ind w:firstLine="709"/>
    </w:pPr>
    <w:rPr>
      <w:sz w:val="24"/>
    </w:rPr>
  </w:style>
  <w:style w:type="paragraph" w:customStyle="1" w:styleId="afffffffffffffffffffffffffffffffffffa">
    <w:name w:val="СтильМой"/>
    <w:basedOn w:val="aff4"/>
    <w:rsid w:val="000B773C"/>
    <w:pPr>
      <w:spacing w:line="360" w:lineRule="auto"/>
      <w:ind w:firstLine="0"/>
    </w:pPr>
    <w:rPr>
      <w:rFonts w:ascii="Courier New" w:hAnsi="Courier New"/>
      <w:sz w:val="24"/>
      <w:szCs w:val="24"/>
    </w:rPr>
  </w:style>
  <w:style w:type="paragraph" w:customStyle="1" w:styleId="default1">
    <w:name w:val="default"/>
    <w:basedOn w:val="aff4"/>
    <w:rsid w:val="000B773C"/>
    <w:pPr>
      <w:spacing w:before="100" w:beforeAutospacing="1" w:after="100" w:afterAutospacing="1"/>
      <w:ind w:firstLine="0"/>
      <w:jc w:val="left"/>
    </w:pPr>
    <w:rPr>
      <w:sz w:val="24"/>
      <w:szCs w:val="24"/>
    </w:rPr>
  </w:style>
  <w:style w:type="character" w:customStyle="1" w:styleId="mw-cite-backlink">
    <w:name w:val="mw-cite-backlink"/>
    <w:rsid w:val="000B773C"/>
  </w:style>
  <w:style w:type="character" w:customStyle="1" w:styleId="cite-accessibility-label1">
    <w:name w:val="cite-accessibility-label1"/>
    <w:rsid w:val="000B773C"/>
    <w:rPr>
      <w:bdr w:val="none" w:sz="0" w:space="0" w:color="auto" w:frame="1"/>
    </w:rPr>
  </w:style>
  <w:style w:type="character" w:customStyle="1" w:styleId="nowrap1">
    <w:name w:val="nowrap1"/>
    <w:rsid w:val="000B773C"/>
  </w:style>
  <w:style w:type="character" w:customStyle="1" w:styleId="curmenu1">
    <w:name w:val="curmenu1"/>
    <w:rsid w:val="000B773C"/>
    <w:rPr>
      <w:rFonts w:ascii="Verdana" w:hAnsi="Verdana" w:hint="default"/>
      <w:b/>
      <w:bCs/>
      <w:color w:val="065C8D"/>
      <w:sz w:val="20"/>
      <w:szCs w:val="20"/>
    </w:rPr>
  </w:style>
  <w:style w:type="character" w:customStyle="1" w:styleId="attr1">
    <w:name w:val="attr1"/>
    <w:rsid w:val="000B773C"/>
    <w:rPr>
      <w:rFonts w:ascii="Verdana" w:hAnsi="Verdana" w:hint="default"/>
      <w:sz w:val="20"/>
      <w:szCs w:val="20"/>
    </w:rPr>
  </w:style>
  <w:style w:type="character" w:customStyle="1" w:styleId="posttitle">
    <w:name w:val="post_title"/>
    <w:rsid w:val="000B773C"/>
  </w:style>
  <w:style w:type="character" w:customStyle="1" w:styleId="itmain1">
    <w:name w:val="itmain1"/>
    <w:basedOn w:val="aff5"/>
    <w:rsid w:val="000B773C"/>
  </w:style>
  <w:style w:type="paragraph" w:customStyle="1" w:styleId="134">
    <w:name w:val="Абзац списка13"/>
    <w:aliases w:val="Список использованных источников"/>
    <w:basedOn w:val="aff4"/>
    <w:rsid w:val="000B773C"/>
    <w:pPr>
      <w:ind w:firstLine="0"/>
    </w:pPr>
    <w:rPr>
      <w:b/>
      <w:bCs/>
      <w:sz w:val="24"/>
      <w:szCs w:val="24"/>
      <w:lang w:eastAsia="en-US"/>
    </w:rPr>
  </w:style>
  <w:style w:type="character" w:customStyle="1" w:styleId="1fffffffb">
    <w:name w:val="Название книги1"/>
    <w:uiPriority w:val="99"/>
    <w:qFormat/>
    <w:rsid w:val="000B773C"/>
    <w:rPr>
      <w:sz w:val="20"/>
      <w:lang w:val="ru-RU"/>
    </w:rPr>
  </w:style>
  <w:style w:type="character" w:customStyle="1" w:styleId="ft">
    <w:name w:val="ft"/>
    <w:rsid w:val="000B773C"/>
    <w:rPr>
      <w:rFonts w:cs="Times New Roman"/>
    </w:rPr>
  </w:style>
  <w:style w:type="character" w:customStyle="1" w:styleId="patent-bibdata-value">
    <w:name w:val="patent-bibdata-value"/>
    <w:basedOn w:val="aff5"/>
    <w:rsid w:val="000B773C"/>
  </w:style>
  <w:style w:type="paragraph" w:customStyle="1" w:styleId="143">
    <w:name w:val="Абзац списка14"/>
    <w:basedOn w:val="aff4"/>
    <w:rsid w:val="00F7710A"/>
    <w:pPr>
      <w:spacing w:after="200" w:line="276" w:lineRule="auto"/>
      <w:ind w:left="720" w:firstLine="0"/>
      <w:contextualSpacing/>
      <w:jc w:val="left"/>
    </w:pPr>
    <w:rPr>
      <w:rFonts w:ascii="Calibri" w:hAnsi="Calibri"/>
      <w:sz w:val="22"/>
      <w:szCs w:val="22"/>
      <w:lang w:eastAsia="en-US"/>
    </w:rPr>
  </w:style>
  <w:style w:type="character" w:customStyle="1" w:styleId="auth">
    <w:name w:val="auth"/>
    <w:basedOn w:val="aff5"/>
    <w:rsid w:val="009D5517"/>
  </w:style>
  <w:style w:type="character" w:customStyle="1" w:styleId="vol">
    <w:name w:val="vol"/>
    <w:basedOn w:val="aff5"/>
    <w:rsid w:val="009D5517"/>
  </w:style>
  <w:style w:type="paragraph" w:customStyle="1" w:styleId="afffffffffffffffffffffffffffffffffffb">
    <w:name w:val="подпись"/>
    <w:basedOn w:val="aff4"/>
    <w:link w:val="afffffffffffffffffffffffffffffffffffc"/>
    <w:qFormat/>
    <w:rsid w:val="009D5517"/>
    <w:pPr>
      <w:ind w:firstLine="0"/>
      <w:jc w:val="center"/>
    </w:pPr>
    <w:rPr>
      <w:sz w:val="24"/>
      <w:szCs w:val="24"/>
    </w:rPr>
  </w:style>
  <w:style w:type="paragraph" w:customStyle="1" w:styleId="af9">
    <w:name w:val="Нумерованный"/>
    <w:basedOn w:val="aff4"/>
    <w:link w:val="afffffffffffffffffffffffffffffffffffd"/>
    <w:rsid w:val="009D5517"/>
    <w:pPr>
      <w:numPr>
        <w:numId w:val="58"/>
      </w:numPr>
      <w:spacing w:line="300" w:lineRule="auto"/>
    </w:pPr>
    <w:rPr>
      <w:sz w:val="24"/>
    </w:rPr>
  </w:style>
  <w:style w:type="paragraph" w:customStyle="1" w:styleId="af8">
    <w:name w:val="СписЛит"/>
    <w:basedOn w:val="aff4"/>
    <w:link w:val="afffffffffffffffffffffffffffffffffffe"/>
    <w:qFormat/>
    <w:rsid w:val="009D5517"/>
    <w:pPr>
      <w:numPr>
        <w:numId w:val="59"/>
      </w:numPr>
      <w:tabs>
        <w:tab w:val="clear" w:pos="1050"/>
      </w:tabs>
      <w:spacing w:line="360" w:lineRule="auto"/>
      <w:ind w:left="0" w:firstLine="709"/>
    </w:pPr>
    <w:rPr>
      <w:sz w:val="28"/>
      <w:szCs w:val="28"/>
    </w:rPr>
  </w:style>
  <w:style w:type="character" w:customStyle="1" w:styleId="afffffffffffffffffffffffffffffffffffe">
    <w:name w:val="СписЛит Знак"/>
    <w:link w:val="af8"/>
    <w:rsid w:val="009D5517"/>
    <w:rPr>
      <w:sz w:val="28"/>
      <w:szCs w:val="28"/>
    </w:rPr>
  </w:style>
  <w:style w:type="character" w:customStyle="1" w:styleId="2TimesNewRoman95pt">
    <w:name w:val="Основной текст (2) + Times New Roman;9;5 pt"/>
    <w:basedOn w:val="aff5"/>
    <w:rsid w:val="009D5517"/>
    <w:rPr>
      <w:rFonts w:ascii="Times New Roman" w:eastAsia="Times New Roman" w:hAnsi="Times New Roman" w:cs="Times New Roman"/>
      <w:spacing w:val="4"/>
      <w:sz w:val="16"/>
      <w:szCs w:val="16"/>
      <w:shd w:val="clear" w:color="auto" w:fill="FFFFFF"/>
    </w:rPr>
  </w:style>
  <w:style w:type="character" w:customStyle="1" w:styleId="affffffffffffffffffffffffffffffffffff">
    <w:name w:val="Подпись к картинке_"/>
    <w:basedOn w:val="aff5"/>
    <w:link w:val="affffffffffffffffffffffffffffffffffff0"/>
    <w:rsid w:val="009D5517"/>
    <w:rPr>
      <w:sz w:val="22"/>
      <w:szCs w:val="22"/>
      <w:shd w:val="clear" w:color="auto" w:fill="FFFFFF"/>
    </w:rPr>
  </w:style>
  <w:style w:type="paragraph" w:customStyle="1" w:styleId="affffffffffffffffffffffffffffffffffff0">
    <w:name w:val="Подпись к картинке"/>
    <w:basedOn w:val="aff4"/>
    <w:link w:val="affffffffffffffffffffffffffffffffffff"/>
    <w:rsid w:val="009D5517"/>
    <w:pPr>
      <w:shd w:val="clear" w:color="auto" w:fill="FFFFFF"/>
      <w:spacing w:line="0" w:lineRule="atLeast"/>
      <w:ind w:firstLine="0"/>
      <w:jc w:val="left"/>
    </w:pPr>
    <w:rPr>
      <w:sz w:val="22"/>
      <w:szCs w:val="22"/>
      <w:shd w:val="clear" w:color="auto" w:fill="FFFFFF"/>
    </w:rPr>
  </w:style>
  <w:style w:type="character" w:customStyle="1" w:styleId="76">
    <w:name w:val="Основной текст (7)_"/>
    <w:basedOn w:val="aff5"/>
    <w:link w:val="77"/>
    <w:rsid w:val="009D5517"/>
    <w:rPr>
      <w:spacing w:val="-1"/>
      <w:sz w:val="14"/>
      <w:szCs w:val="14"/>
      <w:shd w:val="clear" w:color="auto" w:fill="FFFFFF"/>
    </w:rPr>
  </w:style>
  <w:style w:type="paragraph" w:customStyle="1" w:styleId="77">
    <w:name w:val="Основной текст (7)"/>
    <w:basedOn w:val="aff4"/>
    <w:link w:val="76"/>
    <w:rsid w:val="009D5517"/>
    <w:pPr>
      <w:shd w:val="clear" w:color="auto" w:fill="FFFFFF"/>
      <w:spacing w:before="60" w:line="182" w:lineRule="exact"/>
      <w:ind w:firstLine="0"/>
      <w:jc w:val="left"/>
    </w:pPr>
    <w:rPr>
      <w:spacing w:val="-1"/>
      <w:sz w:val="14"/>
      <w:szCs w:val="14"/>
    </w:rPr>
  </w:style>
  <w:style w:type="character" w:customStyle="1" w:styleId="bigtext">
    <w:name w:val="bigtext"/>
    <w:basedOn w:val="aff5"/>
    <w:rsid w:val="009D5517"/>
  </w:style>
  <w:style w:type="paragraph" w:customStyle="1" w:styleId="153">
    <w:name w:val="Абзац списка15"/>
    <w:basedOn w:val="aff4"/>
    <w:rsid w:val="009D5517"/>
    <w:pPr>
      <w:ind w:left="720" w:firstLine="0"/>
      <w:jc w:val="left"/>
    </w:pPr>
    <w:rPr>
      <w:rFonts w:eastAsia="Calibri"/>
      <w:sz w:val="24"/>
      <w:szCs w:val="24"/>
    </w:rPr>
  </w:style>
  <w:style w:type="paragraph" w:customStyle="1" w:styleId="2TimesNewRoman">
    <w:name w:val="Основной текст (2) + Times New Roman"/>
    <w:aliases w:val="9,5 pt"/>
    <w:basedOn w:val="aff4"/>
    <w:rsid w:val="009D5517"/>
    <w:pPr>
      <w:spacing w:line="360" w:lineRule="auto"/>
      <w:ind w:firstLine="567"/>
    </w:pPr>
    <w:rPr>
      <w:sz w:val="28"/>
      <w:szCs w:val="28"/>
    </w:rPr>
  </w:style>
  <w:style w:type="character" w:customStyle="1" w:styleId="MTDisplayEquationChar">
    <w:name w:val="MTDisplayEquation Char"/>
    <w:rsid w:val="00E25C24"/>
    <w:rPr>
      <w:rFonts w:ascii="Times New Roman" w:hAnsi="Times New Roman"/>
      <w:sz w:val="28"/>
      <w:szCs w:val="22"/>
      <w:lang w:eastAsia="en-US"/>
    </w:rPr>
  </w:style>
  <w:style w:type="paragraph" w:customStyle="1" w:styleId="291">
    <w:name w:val="Основной текст 29"/>
    <w:basedOn w:val="5d"/>
    <w:rsid w:val="00E25C24"/>
    <w:pPr>
      <w:spacing w:line="240" w:lineRule="auto"/>
      <w:ind w:left="576" w:hanging="576"/>
    </w:pPr>
    <w:rPr>
      <w:rFonts w:ascii="Times New Roman" w:eastAsia="Times New Roman" w:hAnsi="Times New Roman" w:cs="Times New Roman"/>
      <w:color w:val="auto"/>
      <w:sz w:val="28"/>
      <w:szCs w:val="20"/>
    </w:rPr>
  </w:style>
  <w:style w:type="paragraph" w:customStyle="1" w:styleId="affffffffffffffffffffffffffffffffffff1">
    <w:name w:val="Рисунки"/>
    <w:basedOn w:val="aff4"/>
    <w:link w:val="affffffffffffffffffffffffffffffffffff2"/>
    <w:qFormat/>
    <w:rsid w:val="00F12468"/>
    <w:pPr>
      <w:suppressAutoHyphens/>
      <w:spacing w:line="100" w:lineRule="atLeast"/>
      <w:ind w:firstLine="567"/>
      <w:jc w:val="center"/>
    </w:pPr>
    <w:rPr>
      <w:rFonts w:eastAsia="Calibri"/>
      <w:color w:val="000000"/>
      <w:sz w:val="28"/>
      <w:szCs w:val="28"/>
      <w:lang w:eastAsia="en-US"/>
    </w:rPr>
  </w:style>
  <w:style w:type="character" w:customStyle="1" w:styleId="1210">
    <w:name w:val="Знак Знак121"/>
    <w:semiHidden/>
    <w:locked/>
    <w:rsid w:val="00F12468"/>
    <w:rPr>
      <w:rFonts w:ascii="Baltica" w:hAnsi="Baltica" w:cs="Baltica"/>
      <w:color w:val="000000"/>
      <w:lang w:val="ru-RU" w:eastAsia="ru-RU" w:bidi="ar-SA"/>
    </w:rPr>
  </w:style>
  <w:style w:type="paragraph" w:customStyle="1" w:styleId="281">
    <w:name w:val="Основной текст 281"/>
    <w:basedOn w:val="aff4"/>
    <w:rsid w:val="00F12468"/>
    <w:pPr>
      <w:ind w:firstLine="284"/>
    </w:pPr>
    <w:rPr>
      <w:lang w:val="en-US"/>
    </w:rPr>
  </w:style>
  <w:style w:type="character" w:customStyle="1" w:styleId="head1">
    <w:name w:val="head1"/>
    <w:basedOn w:val="aff5"/>
    <w:rsid w:val="00F12468"/>
  </w:style>
  <w:style w:type="character" w:customStyle="1" w:styleId="head2">
    <w:name w:val="head2"/>
    <w:basedOn w:val="aff5"/>
    <w:rsid w:val="00F12468"/>
  </w:style>
  <w:style w:type="character" w:customStyle="1" w:styleId="head3">
    <w:name w:val="head3"/>
    <w:basedOn w:val="aff5"/>
    <w:rsid w:val="00F12468"/>
  </w:style>
  <w:style w:type="character" w:customStyle="1" w:styleId="head4">
    <w:name w:val="head4"/>
    <w:basedOn w:val="aff5"/>
    <w:rsid w:val="00F12468"/>
  </w:style>
  <w:style w:type="character" w:customStyle="1" w:styleId="affffffff7">
    <w:name w:val="Формула Знак"/>
    <w:basedOn w:val="aff5"/>
    <w:link w:val="affffffff6"/>
    <w:locked/>
    <w:rsid w:val="00F12468"/>
    <w:rPr>
      <w:sz w:val="28"/>
      <w:szCs w:val="28"/>
    </w:rPr>
  </w:style>
  <w:style w:type="character" w:customStyle="1" w:styleId="afffffffffffffe">
    <w:name w:val="Название рисунка Знак"/>
    <w:basedOn w:val="aff5"/>
    <w:link w:val="afffffffffffffd"/>
    <w:locked/>
    <w:rsid w:val="00F12468"/>
    <w:rPr>
      <w:rFonts w:eastAsia="Calibri"/>
      <w:sz w:val="24"/>
      <w:szCs w:val="24"/>
      <w:lang w:val="en-US" w:eastAsia="en-US"/>
    </w:rPr>
  </w:style>
  <w:style w:type="paragraph" w:customStyle="1" w:styleId="affffffffffffffffffffffffffffffffffff3">
    <w:name w:val="Петит куксив"/>
    <w:basedOn w:val="aff4"/>
    <w:autoRedefine/>
    <w:uiPriority w:val="99"/>
    <w:qFormat/>
    <w:rsid w:val="00F12468"/>
    <w:pPr>
      <w:tabs>
        <w:tab w:val="left" w:pos="1560"/>
      </w:tabs>
      <w:ind w:firstLine="709"/>
      <w:outlineLvl w:val="0"/>
    </w:pPr>
    <w:rPr>
      <w:rFonts w:eastAsiaTheme="minorHAnsi"/>
      <w:i/>
      <w:color w:val="000000" w:themeColor="text1"/>
      <w:sz w:val="28"/>
      <w:szCs w:val="28"/>
      <w:lang w:eastAsia="en-GB"/>
    </w:rPr>
  </w:style>
  <w:style w:type="character" w:customStyle="1" w:styleId="afffffffffffffffffffffffffffffff8">
    <w:name w:val="Текст абзаца Знак"/>
    <w:basedOn w:val="aff5"/>
    <w:link w:val="afffffffffffffffffffffffffffffff7"/>
    <w:locked/>
    <w:rsid w:val="00F12468"/>
    <w:rPr>
      <w:rFonts w:eastAsia="TimesNewRoman,Bold" w:cstheme="minorBidi"/>
      <w:b/>
      <w:iCs/>
      <w:caps/>
      <w:sz w:val="28"/>
      <w:szCs w:val="22"/>
      <w:lang w:eastAsia="en-US"/>
    </w:rPr>
  </w:style>
  <w:style w:type="paragraph" w:customStyle="1" w:styleId="IEEEHeading1">
    <w:name w:val="IEEE Heading 1"/>
    <w:basedOn w:val="aff4"/>
    <w:next w:val="aff4"/>
    <w:uiPriority w:val="99"/>
    <w:rsid w:val="00F12468"/>
    <w:pPr>
      <w:numPr>
        <w:numId w:val="60"/>
      </w:numPr>
      <w:adjustRightInd w:val="0"/>
      <w:snapToGrid w:val="0"/>
      <w:spacing w:before="180" w:after="60"/>
      <w:ind w:left="289" w:hanging="289"/>
      <w:jc w:val="center"/>
    </w:pPr>
    <w:rPr>
      <w:rFonts w:eastAsia="SimSun"/>
      <w:smallCaps/>
      <w:szCs w:val="24"/>
      <w:lang w:val="en-AU" w:eastAsia="zh-CN"/>
    </w:rPr>
  </w:style>
  <w:style w:type="character" w:customStyle="1" w:styleId="IEEEParagraphChar">
    <w:name w:val="IEEE Paragraph Char"/>
    <w:basedOn w:val="aff5"/>
    <w:link w:val="IEEEParagraph"/>
    <w:locked/>
    <w:rsid w:val="00F12468"/>
    <w:rPr>
      <w:rFonts w:ascii="SimSun" w:eastAsia="SimSun" w:hAnsi="SimSun"/>
      <w:szCs w:val="24"/>
      <w:lang w:val="en-AU" w:eastAsia="zh-CN"/>
    </w:rPr>
  </w:style>
  <w:style w:type="paragraph" w:customStyle="1" w:styleId="IEEEParagraph">
    <w:name w:val="IEEE Paragraph"/>
    <w:basedOn w:val="aff4"/>
    <w:link w:val="IEEEParagraphChar"/>
    <w:rsid w:val="00F12468"/>
    <w:pPr>
      <w:adjustRightInd w:val="0"/>
      <w:snapToGrid w:val="0"/>
      <w:ind w:firstLine="216"/>
    </w:pPr>
    <w:rPr>
      <w:rFonts w:ascii="SimSun" w:eastAsia="SimSun" w:hAnsi="SimSun"/>
      <w:szCs w:val="24"/>
      <w:lang w:val="en-AU" w:eastAsia="zh-CN"/>
    </w:rPr>
  </w:style>
  <w:style w:type="paragraph" w:customStyle="1" w:styleId="IEEEFigure">
    <w:name w:val="IEEE Figure"/>
    <w:basedOn w:val="aff4"/>
    <w:next w:val="aff4"/>
    <w:uiPriority w:val="99"/>
    <w:rsid w:val="00F12468"/>
    <w:pPr>
      <w:ind w:firstLine="709"/>
      <w:jc w:val="center"/>
    </w:pPr>
    <w:rPr>
      <w:rFonts w:eastAsia="SimSun"/>
      <w:sz w:val="24"/>
      <w:szCs w:val="24"/>
      <w:lang w:val="en-AU" w:eastAsia="zh-CN"/>
    </w:rPr>
  </w:style>
  <w:style w:type="paragraph" w:customStyle="1" w:styleId="1250">
    <w:name w:val="Стиль По ширине Первая строка:  125 см"/>
    <w:basedOn w:val="aff4"/>
    <w:uiPriority w:val="99"/>
    <w:rsid w:val="00F12468"/>
    <w:pPr>
      <w:ind w:firstLine="709"/>
    </w:pPr>
    <w:rPr>
      <w:sz w:val="26"/>
    </w:rPr>
  </w:style>
  <w:style w:type="character" w:customStyle="1" w:styleId="A40">
    <w:name w:val="A4"/>
    <w:uiPriority w:val="99"/>
    <w:rsid w:val="00F12468"/>
    <w:rPr>
      <w:rFonts w:ascii="Cambria" w:hAnsi="Cambria" w:cs="Cambria" w:hint="default"/>
      <w:color w:val="000000"/>
      <w:sz w:val="22"/>
      <w:szCs w:val="22"/>
    </w:rPr>
  </w:style>
  <w:style w:type="paragraph" w:customStyle="1" w:styleId="2fffff7">
    <w:name w:val="Без интервала2"/>
    <w:rsid w:val="00F12468"/>
    <w:pPr>
      <w:suppressAutoHyphens/>
      <w:spacing w:line="100" w:lineRule="atLeast"/>
      <w:ind w:firstLine="425"/>
    </w:pPr>
    <w:rPr>
      <w:rFonts w:ascii="Calibri" w:eastAsia="Arial Unicode MS" w:hAnsi="Calibri" w:cs="font238"/>
      <w:color w:val="000000"/>
      <w:kern w:val="1"/>
      <w:sz w:val="22"/>
      <w:szCs w:val="22"/>
      <w:lang w:eastAsia="ar-SA"/>
    </w:rPr>
  </w:style>
  <w:style w:type="paragraph" w:customStyle="1" w:styleId="top">
    <w:name w:val="top"/>
    <w:basedOn w:val="aff4"/>
    <w:rsid w:val="00F12468"/>
    <w:pPr>
      <w:spacing w:line="360" w:lineRule="auto"/>
      <w:ind w:firstLine="567"/>
      <w:jc w:val="center"/>
    </w:pPr>
    <w:rPr>
      <w:rFonts w:ascii="Courier New" w:hAnsi="Courier New" w:cs="Courier New"/>
      <w:b/>
      <w:bCs/>
      <w:sz w:val="30"/>
      <w:szCs w:val="30"/>
    </w:rPr>
  </w:style>
  <w:style w:type="paragraph" w:customStyle="1" w:styleId="2fffff8">
    <w:name w:val="буклет заголовок 2"/>
    <w:basedOn w:val="aff4"/>
    <w:rsid w:val="00F12468"/>
    <w:pPr>
      <w:spacing w:before="60" w:after="60"/>
      <w:ind w:firstLine="0"/>
      <w:jc w:val="center"/>
    </w:pPr>
    <w:rPr>
      <w:rFonts w:ascii="Arial" w:hAnsi="Arial" w:cs="Arial"/>
      <w:b/>
      <w:color w:val="800000"/>
      <w:sz w:val="24"/>
      <w:szCs w:val="24"/>
    </w:rPr>
  </w:style>
  <w:style w:type="character" w:customStyle="1" w:styleId="315">
    <w:name w:val="Основной текст с отступом 3 Знак1"/>
    <w:aliases w:val="Основной текст с отступом 3 Знак Знак Знак1"/>
    <w:basedOn w:val="aff5"/>
    <w:semiHidden/>
    <w:rsid w:val="00F12468"/>
    <w:rPr>
      <w:rFonts w:ascii="Times New Roman" w:eastAsia="Times New Roman" w:hAnsi="Times New Roman" w:cs="Times New Roman"/>
      <w:sz w:val="16"/>
      <w:szCs w:val="16"/>
      <w:lang w:eastAsia="ru-RU"/>
    </w:rPr>
  </w:style>
  <w:style w:type="numbering" w:customStyle="1" w:styleId="3ff8">
    <w:name w:val="Нет списка3"/>
    <w:next w:val="aff7"/>
    <w:semiHidden/>
    <w:rsid w:val="00F12468"/>
  </w:style>
  <w:style w:type="numbering" w:customStyle="1" w:styleId="4fa">
    <w:name w:val="Нет списка4"/>
    <w:next w:val="aff7"/>
    <w:uiPriority w:val="99"/>
    <w:semiHidden/>
    <w:unhideWhenUsed/>
    <w:rsid w:val="00F12468"/>
  </w:style>
  <w:style w:type="numbering" w:customStyle="1" w:styleId="5f">
    <w:name w:val="Нет списка5"/>
    <w:next w:val="aff7"/>
    <w:uiPriority w:val="99"/>
    <w:semiHidden/>
    <w:unhideWhenUsed/>
    <w:rsid w:val="00F12468"/>
  </w:style>
  <w:style w:type="paragraph" w:customStyle="1" w:styleId="break">
    <w:name w:val="break"/>
    <w:basedOn w:val="aff4"/>
    <w:rsid w:val="00F12468"/>
    <w:pPr>
      <w:spacing w:before="100" w:beforeAutospacing="1" w:after="100" w:afterAutospacing="1"/>
      <w:ind w:firstLine="0"/>
      <w:jc w:val="left"/>
    </w:pPr>
    <w:rPr>
      <w:sz w:val="24"/>
      <w:szCs w:val="24"/>
    </w:rPr>
  </w:style>
  <w:style w:type="paragraph" w:customStyle="1" w:styleId="pe">
    <w:name w:val="pe"/>
    <w:basedOn w:val="aff4"/>
    <w:rsid w:val="00F12468"/>
    <w:pPr>
      <w:spacing w:before="100" w:beforeAutospacing="1" w:after="100" w:afterAutospacing="1"/>
      <w:ind w:firstLine="0"/>
      <w:jc w:val="left"/>
    </w:pPr>
    <w:rPr>
      <w:color w:val="000000"/>
      <w:sz w:val="24"/>
      <w:szCs w:val="24"/>
    </w:rPr>
  </w:style>
  <w:style w:type="paragraph" w:customStyle="1" w:styleId="144">
    <w:name w:val="Обычный + 14 пт"/>
    <w:aliases w:val="По ширине,Первая строка:  0,95 см,разреженный на  1 пт,Ме...,Первая строка:  1,25 см,Междустр.интервал:  полу......,Обычный + Первая строка:  1"/>
    <w:basedOn w:val="affc"/>
    <w:rsid w:val="00F12468"/>
    <w:pPr>
      <w:spacing w:line="360" w:lineRule="auto"/>
      <w:ind w:firstLine="540"/>
    </w:pPr>
    <w:rPr>
      <w:bCs/>
      <w:sz w:val="28"/>
      <w:szCs w:val="28"/>
    </w:rPr>
  </w:style>
  <w:style w:type="paragraph" w:customStyle="1" w:styleId="smallblue">
    <w:name w:val="smallblue"/>
    <w:basedOn w:val="aff4"/>
    <w:rsid w:val="00F12468"/>
    <w:pPr>
      <w:ind w:firstLine="0"/>
      <w:jc w:val="left"/>
    </w:pPr>
    <w:rPr>
      <w:rFonts w:ascii="Arial" w:hAnsi="Arial" w:cs="Arial"/>
      <w:b/>
      <w:bCs/>
      <w:color w:val="344180"/>
      <w:sz w:val="14"/>
      <w:szCs w:val="14"/>
    </w:rPr>
  </w:style>
  <w:style w:type="paragraph" w:customStyle="1" w:styleId="zagolovok">
    <w:name w:val="zagolovok"/>
    <w:basedOn w:val="aff4"/>
    <w:rsid w:val="00F12468"/>
    <w:pPr>
      <w:spacing w:before="116" w:after="116"/>
      <w:ind w:firstLine="0"/>
      <w:jc w:val="left"/>
    </w:pPr>
    <w:rPr>
      <w:rFonts w:ascii="Arial" w:hAnsi="Arial" w:cs="Arial"/>
      <w:color w:val="000000"/>
      <w:sz w:val="14"/>
      <w:szCs w:val="14"/>
    </w:rPr>
  </w:style>
  <w:style w:type="paragraph" w:customStyle="1" w:styleId="affffffffffffffffffffffffffffffffffff4">
    <w:name w:val="Для отчета"/>
    <w:basedOn w:val="aff4"/>
    <w:rsid w:val="00F12468"/>
    <w:pPr>
      <w:spacing w:line="360" w:lineRule="auto"/>
      <w:ind w:firstLine="720"/>
    </w:pPr>
    <w:rPr>
      <w:sz w:val="28"/>
      <w:szCs w:val="24"/>
    </w:rPr>
  </w:style>
  <w:style w:type="character" w:customStyle="1" w:styleId="affffffffffffffffffffffffffffffffffff5">
    <w:name w:val="формулы Знак Знак"/>
    <w:link w:val="affffffffffffffffffffffffffffffffffff6"/>
    <w:locked/>
    <w:rsid w:val="00F12468"/>
    <w:rPr>
      <w:rFonts w:ascii="Arial" w:hAnsi="Arial" w:cs="Arial"/>
      <w:snapToGrid w:val="0"/>
      <w:sz w:val="28"/>
      <w:szCs w:val="28"/>
    </w:rPr>
  </w:style>
  <w:style w:type="paragraph" w:customStyle="1" w:styleId="affffffffffffffffffffffffffffffffffff6">
    <w:name w:val="формулы Знак"/>
    <w:basedOn w:val="aff4"/>
    <w:link w:val="affffffffffffffffffffffffffffffffffff5"/>
    <w:autoRedefine/>
    <w:rsid w:val="00F12468"/>
    <w:pPr>
      <w:snapToGrid w:val="0"/>
      <w:spacing w:line="360" w:lineRule="auto"/>
      <w:ind w:firstLine="0"/>
      <w:jc w:val="right"/>
    </w:pPr>
    <w:rPr>
      <w:rFonts w:ascii="Arial" w:hAnsi="Arial" w:cs="Arial"/>
      <w:snapToGrid w:val="0"/>
      <w:sz w:val="28"/>
      <w:szCs w:val="28"/>
    </w:rPr>
  </w:style>
  <w:style w:type="paragraph" w:customStyle="1" w:styleId="bl">
    <w:name w:val="bl"/>
    <w:basedOn w:val="aff4"/>
    <w:rsid w:val="00F12468"/>
    <w:pPr>
      <w:spacing w:before="150" w:after="150"/>
      <w:ind w:left="400" w:firstLine="0"/>
      <w:jc w:val="left"/>
    </w:pPr>
    <w:rPr>
      <w:rFonts w:ascii="Arial" w:hAnsi="Arial" w:cs="Arial"/>
      <w:b/>
      <w:bCs/>
      <w:color w:val="000000"/>
    </w:rPr>
  </w:style>
  <w:style w:type="paragraph" w:customStyle="1" w:styleId="1fffffffc">
    <w:name w:val="Маркированный список1"/>
    <w:basedOn w:val="aff4"/>
    <w:qFormat/>
    <w:rsid w:val="00A8104A"/>
    <w:pPr>
      <w:tabs>
        <w:tab w:val="num" w:pos="1429"/>
      </w:tabs>
      <w:autoSpaceDE w:val="0"/>
      <w:ind w:left="1429"/>
      <w:jc w:val="left"/>
    </w:pPr>
    <w:rPr>
      <w:rFonts w:ascii="Palatino Linotype" w:hAnsi="Palatino Linotype" w:cs="Arial"/>
      <w:bCs/>
      <w:color w:val="000000"/>
      <w:sz w:val="24"/>
      <w:szCs w:val="24"/>
      <w:lang w:eastAsia="ar-SA"/>
    </w:rPr>
  </w:style>
  <w:style w:type="paragraph" w:customStyle="1" w:styleId="at">
    <w:name w:val="at"/>
    <w:basedOn w:val="aff4"/>
    <w:rsid w:val="00A8104A"/>
    <w:pPr>
      <w:spacing w:before="100" w:beforeAutospacing="1" w:after="100" w:afterAutospacing="1"/>
      <w:ind w:firstLine="0"/>
      <w:jc w:val="left"/>
    </w:pPr>
    <w:rPr>
      <w:color w:val="302000"/>
      <w:sz w:val="24"/>
      <w:szCs w:val="24"/>
    </w:rPr>
  </w:style>
  <w:style w:type="paragraph" w:customStyle="1" w:styleId="affffffffffffffffffffffffffffffffffff7">
    <w:name w:val="ОсновнойТекстПЗ"/>
    <w:rsid w:val="00A8104A"/>
    <w:pPr>
      <w:spacing w:line="360" w:lineRule="auto"/>
      <w:ind w:firstLine="624"/>
      <w:jc w:val="both"/>
    </w:pPr>
    <w:rPr>
      <w:sz w:val="28"/>
      <w:szCs w:val="28"/>
    </w:rPr>
  </w:style>
  <w:style w:type="paragraph" w:customStyle="1" w:styleId="2fffff9">
    <w:name w:val="2"/>
    <w:basedOn w:val="aff4"/>
    <w:rsid w:val="00A8104A"/>
    <w:pPr>
      <w:spacing w:before="100" w:beforeAutospacing="1" w:after="100" w:afterAutospacing="1"/>
      <w:ind w:firstLine="0"/>
      <w:jc w:val="left"/>
    </w:pPr>
    <w:rPr>
      <w:sz w:val="24"/>
      <w:szCs w:val="24"/>
    </w:rPr>
  </w:style>
  <w:style w:type="paragraph" w:customStyle="1" w:styleId="1fffffffd">
    <w:name w:val="1"/>
    <w:basedOn w:val="aff4"/>
    <w:rsid w:val="00A8104A"/>
    <w:pPr>
      <w:spacing w:before="100" w:beforeAutospacing="1" w:after="100" w:afterAutospacing="1"/>
      <w:ind w:firstLine="0"/>
      <w:jc w:val="left"/>
    </w:pPr>
    <w:rPr>
      <w:sz w:val="24"/>
      <w:szCs w:val="24"/>
    </w:rPr>
  </w:style>
  <w:style w:type="paragraph" w:customStyle="1" w:styleId="affffffffffffffffffffffffffffffffffff8">
    <w:name w:val="текст отчета"/>
    <w:basedOn w:val="aff4"/>
    <w:link w:val="affffffffffffffffffffffffffffffffffff9"/>
    <w:rsid w:val="009B7D51"/>
    <w:pPr>
      <w:spacing w:line="360" w:lineRule="auto"/>
      <w:ind w:firstLine="720"/>
    </w:pPr>
    <w:rPr>
      <w:sz w:val="24"/>
      <w:szCs w:val="24"/>
    </w:rPr>
  </w:style>
  <w:style w:type="character" w:customStyle="1" w:styleId="affffffffffffffffffffffffffffffffffff9">
    <w:name w:val="текст отчета Знак"/>
    <w:link w:val="affffffffffffffffffffffffffffffffffff8"/>
    <w:rsid w:val="009B7D51"/>
    <w:rPr>
      <w:sz w:val="24"/>
      <w:szCs w:val="24"/>
    </w:rPr>
  </w:style>
  <w:style w:type="table" w:customStyle="1" w:styleId="5f0">
    <w:name w:val="Сетка таблицы5"/>
    <w:basedOn w:val="aff6"/>
    <w:next w:val="afffd"/>
    <w:uiPriority w:val="59"/>
    <w:rsid w:val="009B7D51"/>
    <w:rPr>
      <w:rFonts w:ascii="Calibri" w:eastAsiaTheme="minorHAns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1">
    <w:name w:val="abstract"/>
    <w:basedOn w:val="aff4"/>
    <w:rsid w:val="00E44372"/>
    <w:pPr>
      <w:overflowPunct w:val="0"/>
      <w:autoSpaceDE w:val="0"/>
      <w:autoSpaceDN w:val="0"/>
      <w:adjustRightInd w:val="0"/>
      <w:spacing w:before="600" w:after="360" w:line="220" w:lineRule="atLeast"/>
      <w:ind w:left="567" w:right="567" w:firstLine="227"/>
      <w:contextualSpacing/>
      <w:textAlignment w:val="baseline"/>
    </w:pPr>
    <w:rPr>
      <w:sz w:val="18"/>
      <w:lang w:val="en-US" w:eastAsia="de-DE"/>
    </w:rPr>
  </w:style>
  <w:style w:type="paragraph" w:customStyle="1" w:styleId="keywords3">
    <w:name w:val="keywords"/>
    <w:basedOn w:val="abstract1"/>
    <w:next w:val="aff4"/>
    <w:rsid w:val="00E44372"/>
    <w:pPr>
      <w:spacing w:before="220"/>
      <w:ind w:firstLine="0"/>
      <w:contextualSpacing w:val="0"/>
      <w:jc w:val="left"/>
    </w:pPr>
  </w:style>
  <w:style w:type="character" w:customStyle="1" w:styleId="alt-edited">
    <w:name w:val="alt-edited"/>
    <w:basedOn w:val="aff5"/>
    <w:rsid w:val="00E44372"/>
  </w:style>
  <w:style w:type="character" w:customStyle="1" w:styleId="gt-baf-word-clickable">
    <w:name w:val="gt-baf-word-clickable"/>
    <w:basedOn w:val="aff5"/>
    <w:rsid w:val="00E44372"/>
  </w:style>
  <w:style w:type="character" w:customStyle="1" w:styleId="dicexample">
    <w:name w:val="dic_example"/>
    <w:basedOn w:val="aff5"/>
    <w:rsid w:val="00E44372"/>
  </w:style>
  <w:style w:type="character" w:customStyle="1" w:styleId="menug">
    <w:name w:val="menug"/>
    <w:basedOn w:val="aff5"/>
    <w:rsid w:val="00E44372"/>
  </w:style>
  <w:style w:type="character" w:customStyle="1" w:styleId="patent-title">
    <w:name w:val="patent-title"/>
    <w:basedOn w:val="aff5"/>
    <w:rsid w:val="00276F83"/>
  </w:style>
  <w:style w:type="character" w:customStyle="1" w:styleId="patent-text-highlight">
    <w:name w:val="patent-text-highlight"/>
    <w:basedOn w:val="aff5"/>
    <w:rsid w:val="00276F83"/>
  </w:style>
  <w:style w:type="character" w:customStyle="1" w:styleId="patent-number">
    <w:name w:val="patent-number"/>
    <w:basedOn w:val="aff5"/>
    <w:rsid w:val="00276F83"/>
  </w:style>
  <w:style w:type="character" w:customStyle="1" w:styleId="A01">
    <w:name w:val="A0"/>
    <w:uiPriority w:val="99"/>
    <w:rsid w:val="00276F83"/>
    <w:rPr>
      <w:rFonts w:cs="Myriad Pro"/>
      <w:b/>
      <w:bCs/>
      <w:color w:val="000000"/>
      <w:sz w:val="56"/>
      <w:szCs w:val="56"/>
    </w:rPr>
  </w:style>
  <w:style w:type="character" w:customStyle="1" w:styleId="apple-tab-span">
    <w:name w:val="apple-tab-span"/>
    <w:rsid w:val="00276F83"/>
  </w:style>
  <w:style w:type="character" w:customStyle="1" w:styleId="js-phone-number">
    <w:name w:val="js-phone-number"/>
    <w:rsid w:val="00276F83"/>
  </w:style>
  <w:style w:type="paragraph" w:customStyle="1" w:styleId="all">
    <w:name w:val="all"/>
    <w:basedOn w:val="aff4"/>
    <w:link w:val="all0"/>
    <w:qFormat/>
    <w:rsid w:val="00810398"/>
    <w:pPr>
      <w:spacing w:line="360" w:lineRule="auto"/>
      <w:ind w:firstLine="709"/>
    </w:pPr>
    <w:rPr>
      <w:sz w:val="28"/>
      <w:szCs w:val="28"/>
    </w:rPr>
  </w:style>
  <w:style w:type="character" w:customStyle="1" w:styleId="all0">
    <w:name w:val="all Знак"/>
    <w:basedOn w:val="aff5"/>
    <w:link w:val="all"/>
    <w:rsid w:val="00810398"/>
    <w:rPr>
      <w:sz w:val="28"/>
      <w:szCs w:val="28"/>
    </w:rPr>
  </w:style>
  <w:style w:type="character" w:customStyle="1" w:styleId="key-valueitem-value">
    <w:name w:val="key-value__item-value"/>
    <w:basedOn w:val="aff5"/>
    <w:rsid w:val="00D203D0"/>
  </w:style>
  <w:style w:type="paragraph" w:customStyle="1" w:styleId="2100">
    <w:name w:val="Основной текст 210"/>
    <w:basedOn w:val="aff4"/>
    <w:rsid w:val="003E2330"/>
    <w:pPr>
      <w:ind w:firstLine="284"/>
    </w:pPr>
    <w:rPr>
      <w:lang w:val="en-US"/>
    </w:rPr>
  </w:style>
  <w:style w:type="paragraph" w:customStyle="1" w:styleId="160">
    <w:name w:val="Абзац списка16"/>
    <w:basedOn w:val="aff4"/>
    <w:rsid w:val="003E2330"/>
    <w:pPr>
      <w:widowControl w:val="0"/>
      <w:shd w:val="clear" w:color="auto" w:fill="FFFFFF"/>
      <w:autoSpaceDE w:val="0"/>
      <w:autoSpaceDN w:val="0"/>
      <w:adjustRightInd w:val="0"/>
      <w:spacing w:line="360" w:lineRule="auto"/>
      <w:ind w:left="1429" w:firstLine="709"/>
    </w:pPr>
    <w:rPr>
      <w:rFonts w:eastAsia="Calibri"/>
      <w:color w:val="000000"/>
      <w:spacing w:val="3"/>
      <w:sz w:val="28"/>
      <w:szCs w:val="28"/>
    </w:rPr>
  </w:style>
  <w:style w:type="paragraph" w:customStyle="1" w:styleId="430">
    <w:name w:val="Основной текст43"/>
    <w:basedOn w:val="aff4"/>
    <w:rsid w:val="003E2330"/>
    <w:pPr>
      <w:shd w:val="clear" w:color="auto" w:fill="FFFFFF"/>
      <w:spacing w:before="960" w:after="1200" w:line="240" w:lineRule="atLeast"/>
      <w:ind w:hanging="1120"/>
      <w:jc w:val="center"/>
    </w:pPr>
    <w:rPr>
      <w:sz w:val="27"/>
      <w:szCs w:val="27"/>
      <w:shd w:val="clear" w:color="auto" w:fill="FFFFFF"/>
    </w:rPr>
  </w:style>
  <w:style w:type="paragraph" w:customStyle="1" w:styleId="S-l">
    <w:name w:val="S-l"/>
    <w:basedOn w:val="aff4"/>
    <w:link w:val="S-l0"/>
    <w:qFormat/>
    <w:rsid w:val="0013130D"/>
    <w:pPr>
      <w:keepNext/>
      <w:spacing w:after="240" w:line="360" w:lineRule="auto"/>
      <w:ind w:firstLine="709"/>
      <w:outlineLvl w:val="0"/>
    </w:pPr>
    <w:rPr>
      <w:b/>
      <w:bCs/>
      <w:snapToGrid w:val="0"/>
      <w:sz w:val="28"/>
      <w:szCs w:val="28"/>
    </w:rPr>
  </w:style>
  <w:style w:type="character" w:customStyle="1" w:styleId="S-l0">
    <w:name w:val="S-l Знак"/>
    <w:basedOn w:val="aff5"/>
    <w:link w:val="S-l"/>
    <w:rsid w:val="0013130D"/>
    <w:rPr>
      <w:b/>
      <w:bCs/>
      <w:snapToGrid w:val="0"/>
      <w:sz w:val="28"/>
      <w:szCs w:val="28"/>
    </w:rPr>
  </w:style>
  <w:style w:type="paragraph" w:customStyle="1" w:styleId="MAIN2">
    <w:name w:val="MAIN"/>
    <w:basedOn w:val="aff4"/>
    <w:link w:val="MAIN3"/>
    <w:qFormat/>
    <w:rsid w:val="0013130D"/>
    <w:pPr>
      <w:spacing w:line="360" w:lineRule="auto"/>
      <w:ind w:firstLine="709"/>
    </w:pPr>
    <w:rPr>
      <w:rFonts w:eastAsia="Calibri"/>
      <w:sz w:val="28"/>
      <w:szCs w:val="28"/>
      <w:lang w:eastAsia="en-US"/>
    </w:rPr>
  </w:style>
  <w:style w:type="character" w:customStyle="1" w:styleId="MAIN3">
    <w:name w:val="MAIN Знак"/>
    <w:basedOn w:val="aff5"/>
    <w:link w:val="MAIN2"/>
    <w:rsid w:val="0013130D"/>
    <w:rPr>
      <w:rFonts w:eastAsia="Calibri"/>
      <w:sz w:val="28"/>
      <w:szCs w:val="28"/>
      <w:lang w:eastAsia="en-US"/>
    </w:rPr>
  </w:style>
  <w:style w:type="paragraph" w:customStyle="1" w:styleId="XML">
    <w:name w:val="XML"/>
    <w:basedOn w:val="aff4"/>
    <w:link w:val="XML0"/>
    <w:qFormat/>
    <w:rsid w:val="0013130D"/>
    <w:pPr>
      <w:ind w:firstLine="0"/>
      <w:jc w:val="left"/>
    </w:pPr>
    <w:rPr>
      <w:rFonts w:eastAsia="Calibri"/>
      <w:i/>
      <w:sz w:val="28"/>
      <w:szCs w:val="28"/>
      <w:lang w:val="en-US" w:eastAsia="en-US"/>
    </w:rPr>
  </w:style>
  <w:style w:type="character" w:customStyle="1" w:styleId="XML0">
    <w:name w:val="XML Знак"/>
    <w:basedOn w:val="aff5"/>
    <w:link w:val="XML"/>
    <w:rsid w:val="0013130D"/>
    <w:rPr>
      <w:rFonts w:eastAsia="Calibri"/>
      <w:i/>
      <w:sz w:val="28"/>
      <w:szCs w:val="28"/>
      <w:lang w:val="en-US" w:eastAsia="en-US"/>
    </w:rPr>
  </w:style>
  <w:style w:type="paragraph" w:customStyle="1" w:styleId="affffffffffffffffffffffffffffffffffffa">
    <w:name w:val="Заголовок таблицы"/>
    <w:basedOn w:val="afffffffff0"/>
    <w:link w:val="affffffffffffffffffffffffffffffffffffb"/>
    <w:qFormat/>
    <w:rsid w:val="0013130D"/>
    <w:pPr>
      <w:widowControl w:val="0"/>
      <w:spacing w:after="0" w:line="360" w:lineRule="auto"/>
      <w:ind w:firstLine="284"/>
      <w:jc w:val="center"/>
    </w:pPr>
    <w:rPr>
      <w:rFonts w:ascii="Times New Roman" w:eastAsia="Andale Sans UI" w:hAnsi="Times New Roman" w:cs="Times New Roman"/>
      <w:b/>
      <w:bCs/>
      <w:kern w:val="1"/>
      <w:sz w:val="28"/>
      <w:szCs w:val="28"/>
    </w:rPr>
  </w:style>
  <w:style w:type="character" w:customStyle="1" w:styleId="dictionary-meaning">
    <w:name w:val="dictionary-meaning"/>
    <w:basedOn w:val="aff5"/>
    <w:rsid w:val="00356CB1"/>
  </w:style>
  <w:style w:type="paragraph" w:customStyle="1" w:styleId="OSTISTEXT">
    <w:name w:val="OSTIS TEXT"/>
    <w:basedOn w:val="aff4"/>
    <w:rsid w:val="00541589"/>
    <w:pPr>
      <w:widowControl w:val="0"/>
      <w:spacing w:after="120"/>
      <w:ind w:firstLine="284"/>
    </w:pPr>
    <w:rPr>
      <w:kern w:val="16"/>
      <w:lang w:val="en-US" w:eastAsia="en-US"/>
    </w:rPr>
  </w:style>
  <w:style w:type="paragraph" w:customStyle="1" w:styleId="OstisNameFigure">
    <w:name w:val="Ostis Name Figure"/>
    <w:basedOn w:val="aff4"/>
    <w:rsid w:val="00541589"/>
    <w:pPr>
      <w:spacing w:before="120" w:after="120"/>
      <w:ind w:firstLine="0"/>
      <w:jc w:val="center"/>
    </w:pPr>
  </w:style>
  <w:style w:type="paragraph" w:customStyle="1" w:styleId="OSTISTitle1">
    <w:name w:val="OSTIS Title 1"/>
    <w:basedOn w:val="1b"/>
    <w:autoRedefine/>
    <w:rsid w:val="00541589"/>
    <w:pPr>
      <w:pageBreakBefore w:val="0"/>
      <w:widowControl w:val="0"/>
      <w:numPr>
        <w:numId w:val="61"/>
      </w:numPr>
      <w:spacing w:before="320" w:after="80" w:line="260" w:lineRule="exact"/>
      <w:ind w:left="284" w:hanging="284"/>
    </w:pPr>
    <w:rPr>
      <w:noProof/>
      <w:color w:val="000000"/>
      <w:kern w:val="0"/>
      <w:sz w:val="24"/>
      <w:szCs w:val="24"/>
    </w:rPr>
  </w:style>
  <w:style w:type="character" w:customStyle="1" w:styleId="affffffffffffffff1">
    <w:name w:val="Основной стиль Знак"/>
    <w:basedOn w:val="aff5"/>
    <w:link w:val="affffffffffffffff0"/>
    <w:rsid w:val="00762521"/>
    <w:rPr>
      <w:rFonts w:ascii="Cambria" w:hAnsi="Cambria"/>
      <w:sz w:val="24"/>
      <w:szCs w:val="22"/>
    </w:rPr>
  </w:style>
  <w:style w:type="paragraph" w:customStyle="1" w:styleId="Lecter">
    <w:name w:val="Lecter"/>
    <w:basedOn w:val="aff4"/>
    <w:qFormat/>
    <w:rsid w:val="004B4F81"/>
    <w:pPr>
      <w:spacing w:line="360" w:lineRule="auto"/>
      <w:ind w:firstLine="709"/>
    </w:pPr>
    <w:rPr>
      <w:rFonts w:eastAsiaTheme="minorHAnsi" w:cstheme="minorBidi"/>
      <w:sz w:val="28"/>
      <w:szCs w:val="24"/>
      <w:lang w:eastAsia="en-US"/>
    </w:rPr>
  </w:style>
  <w:style w:type="character" w:customStyle="1" w:styleId="c27">
    <w:name w:val="c27"/>
    <w:basedOn w:val="aff5"/>
    <w:rsid w:val="004B4F81"/>
  </w:style>
  <w:style w:type="character" w:customStyle="1" w:styleId="MapleInput">
    <w:name w:val="Maple Input"/>
    <w:uiPriority w:val="99"/>
    <w:rsid w:val="004B4F81"/>
    <w:rPr>
      <w:rFonts w:ascii="Courier New" w:hAnsi="Courier New" w:cs="Courier New"/>
      <w:b/>
      <w:bCs/>
      <w:color w:val="FF0000"/>
    </w:rPr>
  </w:style>
  <w:style w:type="paragraph" w:customStyle="1" w:styleId="MapleOutput">
    <w:name w:val="Maple Output"/>
    <w:next w:val="1b"/>
    <w:uiPriority w:val="99"/>
    <w:rsid w:val="004B4F81"/>
    <w:pPr>
      <w:autoSpaceDE w:val="0"/>
      <w:autoSpaceDN w:val="0"/>
      <w:adjustRightInd w:val="0"/>
      <w:spacing w:line="360" w:lineRule="auto"/>
      <w:jc w:val="center"/>
    </w:pPr>
    <w:rPr>
      <w:rFonts w:eastAsiaTheme="minorHAnsi"/>
      <w:color w:val="000000"/>
      <w:sz w:val="24"/>
      <w:szCs w:val="24"/>
      <w:lang w:val="en-US" w:eastAsia="en-US"/>
    </w:rPr>
  </w:style>
  <w:style w:type="paragraph" w:customStyle="1" w:styleId="MapleOutput1">
    <w:name w:val="Maple Output1"/>
    <w:next w:val="1b"/>
    <w:uiPriority w:val="99"/>
    <w:rsid w:val="004B4F81"/>
    <w:pPr>
      <w:autoSpaceDE w:val="0"/>
      <w:autoSpaceDN w:val="0"/>
      <w:adjustRightInd w:val="0"/>
      <w:spacing w:line="360" w:lineRule="auto"/>
    </w:pPr>
    <w:rPr>
      <w:rFonts w:eastAsiaTheme="minorHAnsi"/>
      <w:color w:val="000000"/>
      <w:sz w:val="24"/>
      <w:szCs w:val="24"/>
      <w:lang w:val="en-US" w:eastAsia="en-US"/>
    </w:rPr>
  </w:style>
  <w:style w:type="paragraph" w:customStyle="1" w:styleId="affffffffffffffffffffffffffffffffffffc">
    <w:name w:val="Подпись рисунков"/>
    <w:basedOn w:val="aff4"/>
    <w:next w:val="aff4"/>
    <w:qFormat/>
    <w:rsid w:val="004B4F81"/>
    <w:pPr>
      <w:spacing w:after="240" w:line="360" w:lineRule="auto"/>
      <w:ind w:firstLine="0"/>
      <w:jc w:val="center"/>
      <w:outlineLvl w:val="0"/>
    </w:pPr>
    <w:rPr>
      <w:rFonts w:eastAsia="Calibri"/>
      <w:sz w:val="28"/>
      <w:szCs w:val="24"/>
      <w:lang w:eastAsia="en-US"/>
    </w:rPr>
  </w:style>
  <w:style w:type="paragraph" w:customStyle="1" w:styleId="affffffffffffffffffffffffffffffffffffd">
    <w:name w:val="Обычный текс ГОСТ"/>
    <w:basedOn w:val="aff4"/>
    <w:link w:val="affffffffffffffffffffffffffffffffffffe"/>
    <w:qFormat/>
    <w:rsid w:val="0056508A"/>
    <w:pPr>
      <w:spacing w:line="360" w:lineRule="auto"/>
      <w:ind w:firstLine="709"/>
    </w:pPr>
    <w:rPr>
      <w:rFonts w:eastAsiaTheme="minorHAnsi"/>
      <w:sz w:val="28"/>
      <w:szCs w:val="28"/>
      <w:lang w:eastAsia="en-US"/>
    </w:rPr>
  </w:style>
  <w:style w:type="character" w:customStyle="1" w:styleId="affffffffffffffffffffffffffffffffffffe">
    <w:name w:val="Обычный текс ГОСТ Знак"/>
    <w:basedOn w:val="aff5"/>
    <w:link w:val="affffffffffffffffffffffffffffffffffffd"/>
    <w:rsid w:val="0056508A"/>
    <w:rPr>
      <w:rFonts w:eastAsiaTheme="minorHAnsi"/>
      <w:sz w:val="28"/>
      <w:szCs w:val="28"/>
      <w:lang w:eastAsia="en-US"/>
    </w:rPr>
  </w:style>
  <w:style w:type="character" w:customStyle="1" w:styleId="news-title-text">
    <w:name w:val="news-title-text"/>
    <w:basedOn w:val="aff5"/>
    <w:rsid w:val="00536A8A"/>
  </w:style>
  <w:style w:type="paragraph" w:customStyle="1" w:styleId="address0">
    <w:name w:val="address"/>
    <w:basedOn w:val="aff4"/>
    <w:rsid w:val="00854DDB"/>
    <w:pPr>
      <w:overflowPunct w:val="0"/>
      <w:autoSpaceDE w:val="0"/>
      <w:autoSpaceDN w:val="0"/>
      <w:adjustRightInd w:val="0"/>
      <w:spacing w:after="200" w:line="220" w:lineRule="atLeast"/>
      <w:ind w:firstLine="0"/>
      <w:contextualSpacing/>
      <w:jc w:val="center"/>
      <w:textAlignment w:val="baseline"/>
    </w:pPr>
    <w:rPr>
      <w:sz w:val="18"/>
      <w:lang w:val="en-US" w:eastAsia="de-DE"/>
    </w:rPr>
  </w:style>
  <w:style w:type="numbering" w:customStyle="1" w:styleId="arabnumitem">
    <w:name w:val="arabnumitem"/>
    <w:basedOn w:val="aff7"/>
    <w:rsid w:val="00854DDB"/>
    <w:pPr>
      <w:numPr>
        <w:numId w:val="62"/>
      </w:numPr>
    </w:pPr>
  </w:style>
  <w:style w:type="paragraph" w:customStyle="1" w:styleId="bulletitem">
    <w:name w:val="bulletitem"/>
    <w:basedOn w:val="aff4"/>
    <w:rsid w:val="00854DDB"/>
    <w:pPr>
      <w:numPr>
        <w:numId w:val="63"/>
      </w:numPr>
      <w:overflowPunct w:val="0"/>
      <w:autoSpaceDE w:val="0"/>
      <w:autoSpaceDN w:val="0"/>
      <w:adjustRightInd w:val="0"/>
      <w:spacing w:before="160" w:after="160" w:line="240" w:lineRule="atLeast"/>
      <w:contextualSpacing/>
      <w:textAlignment w:val="baseline"/>
    </w:pPr>
    <w:rPr>
      <w:lang w:val="en-US" w:eastAsia="de-DE"/>
    </w:rPr>
  </w:style>
  <w:style w:type="paragraph" w:customStyle="1" w:styleId="dashitem">
    <w:name w:val="dashitem"/>
    <w:basedOn w:val="aff4"/>
    <w:rsid w:val="00854DDB"/>
    <w:pPr>
      <w:numPr>
        <w:numId w:val="64"/>
      </w:numPr>
      <w:overflowPunct w:val="0"/>
      <w:autoSpaceDE w:val="0"/>
      <w:autoSpaceDN w:val="0"/>
      <w:adjustRightInd w:val="0"/>
      <w:spacing w:before="160" w:after="160" w:line="240" w:lineRule="atLeast"/>
      <w:contextualSpacing/>
      <w:textAlignment w:val="baseline"/>
    </w:pPr>
    <w:rPr>
      <w:lang w:val="en-US" w:eastAsia="de-DE"/>
    </w:rPr>
  </w:style>
  <w:style w:type="character" w:customStyle="1" w:styleId="e-mail0">
    <w:name w:val="e-mail"/>
    <w:rsid w:val="00854DDB"/>
    <w:rPr>
      <w:rFonts w:ascii="Courier" w:hAnsi="Courier"/>
      <w:noProof/>
      <w:lang w:val="en-US"/>
    </w:rPr>
  </w:style>
  <w:style w:type="paragraph" w:customStyle="1" w:styleId="figurecaption0">
    <w:name w:val="figurecaption"/>
    <w:basedOn w:val="aff4"/>
    <w:next w:val="aff4"/>
    <w:rsid w:val="00854DDB"/>
    <w:pPr>
      <w:keepLines/>
      <w:overflowPunct w:val="0"/>
      <w:autoSpaceDE w:val="0"/>
      <w:autoSpaceDN w:val="0"/>
      <w:adjustRightInd w:val="0"/>
      <w:spacing w:before="120" w:after="240" w:line="220" w:lineRule="atLeast"/>
      <w:ind w:firstLine="0"/>
      <w:jc w:val="center"/>
      <w:textAlignment w:val="baseline"/>
    </w:pPr>
    <w:rPr>
      <w:sz w:val="18"/>
      <w:lang w:val="en-US" w:eastAsia="de-DE"/>
    </w:rPr>
  </w:style>
  <w:style w:type="paragraph" w:customStyle="1" w:styleId="heading2">
    <w:name w:val="heading2"/>
    <w:basedOn w:val="28"/>
    <w:next w:val="aff4"/>
    <w:link w:val="heading20"/>
    <w:rsid w:val="00854DDB"/>
    <w:pPr>
      <w:keepLines/>
      <w:tabs>
        <w:tab w:val="num" w:pos="567"/>
      </w:tabs>
      <w:overflowPunct w:val="0"/>
      <w:autoSpaceDE w:val="0"/>
      <w:autoSpaceDN w:val="0"/>
      <w:adjustRightInd w:val="0"/>
      <w:spacing w:before="360" w:after="160" w:line="240" w:lineRule="atLeast"/>
      <w:ind w:left="567" w:hanging="567"/>
      <w:jc w:val="both"/>
      <w:textAlignment w:val="baseline"/>
    </w:pPr>
    <w:rPr>
      <w:bCs/>
      <w:iCs/>
      <w:caps w:val="0"/>
      <w:lang w:val="en-US" w:eastAsia="de-DE"/>
    </w:rPr>
  </w:style>
  <w:style w:type="character" w:customStyle="1" w:styleId="heading3">
    <w:name w:val="heading3"/>
    <w:rsid w:val="00854DDB"/>
    <w:rPr>
      <w:b/>
    </w:rPr>
  </w:style>
  <w:style w:type="character" w:customStyle="1" w:styleId="heading4">
    <w:name w:val="heading4"/>
    <w:rsid w:val="00854DDB"/>
    <w:rPr>
      <w:i/>
    </w:rPr>
  </w:style>
  <w:style w:type="numbering" w:customStyle="1" w:styleId="headings">
    <w:name w:val="headings"/>
    <w:basedOn w:val="arabnumitem"/>
    <w:rsid w:val="00854DDB"/>
    <w:pPr>
      <w:numPr>
        <w:numId w:val="65"/>
      </w:numPr>
    </w:pPr>
  </w:style>
  <w:style w:type="paragraph" w:customStyle="1" w:styleId="image">
    <w:name w:val="image"/>
    <w:basedOn w:val="aff4"/>
    <w:next w:val="aff4"/>
    <w:rsid w:val="00854DDB"/>
    <w:pPr>
      <w:overflowPunct w:val="0"/>
      <w:autoSpaceDE w:val="0"/>
      <w:autoSpaceDN w:val="0"/>
      <w:adjustRightInd w:val="0"/>
      <w:spacing w:before="240" w:after="120" w:line="240" w:lineRule="atLeast"/>
      <w:ind w:firstLine="0"/>
      <w:jc w:val="center"/>
      <w:textAlignment w:val="baseline"/>
    </w:pPr>
    <w:rPr>
      <w:lang w:val="en-US" w:eastAsia="de-DE"/>
    </w:rPr>
  </w:style>
  <w:style w:type="numbering" w:customStyle="1" w:styleId="itemization">
    <w:name w:val="itemization"/>
    <w:basedOn w:val="aff7"/>
    <w:semiHidden/>
    <w:rsid w:val="00854DDB"/>
  </w:style>
  <w:style w:type="numbering" w:customStyle="1" w:styleId="itemization1">
    <w:name w:val="itemization1"/>
    <w:basedOn w:val="aff7"/>
    <w:rsid w:val="00854DDB"/>
    <w:pPr>
      <w:numPr>
        <w:numId w:val="63"/>
      </w:numPr>
    </w:pPr>
  </w:style>
  <w:style w:type="numbering" w:customStyle="1" w:styleId="itemization2">
    <w:name w:val="itemization2"/>
    <w:basedOn w:val="aff7"/>
    <w:rsid w:val="00854DDB"/>
    <w:pPr>
      <w:numPr>
        <w:numId w:val="64"/>
      </w:numPr>
    </w:pPr>
  </w:style>
  <w:style w:type="paragraph" w:customStyle="1" w:styleId="numitem">
    <w:name w:val="numitem"/>
    <w:basedOn w:val="aff4"/>
    <w:rsid w:val="00854DDB"/>
    <w:pPr>
      <w:numPr>
        <w:numId w:val="66"/>
      </w:numPr>
      <w:overflowPunct w:val="0"/>
      <w:autoSpaceDE w:val="0"/>
      <w:autoSpaceDN w:val="0"/>
      <w:adjustRightInd w:val="0"/>
      <w:spacing w:before="160" w:after="160" w:line="240" w:lineRule="atLeast"/>
      <w:contextualSpacing/>
      <w:textAlignment w:val="baseline"/>
    </w:pPr>
    <w:rPr>
      <w:lang w:val="en-US" w:eastAsia="de-DE"/>
    </w:rPr>
  </w:style>
  <w:style w:type="paragraph" w:customStyle="1" w:styleId="programcode">
    <w:name w:val="programcode"/>
    <w:basedOn w:val="aff4"/>
    <w:rsid w:val="00854DD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ind w:firstLine="0"/>
      <w:contextualSpacing/>
      <w:jc w:val="left"/>
      <w:textAlignment w:val="baseline"/>
    </w:pPr>
    <w:rPr>
      <w:rFonts w:ascii="Courier" w:hAnsi="Courier"/>
      <w:lang w:val="en-US" w:eastAsia="de-DE"/>
    </w:rPr>
  </w:style>
  <w:style w:type="paragraph" w:customStyle="1" w:styleId="runninghead-left">
    <w:name w:val="running head - left"/>
    <w:basedOn w:val="aff4"/>
    <w:rsid w:val="00854DDB"/>
    <w:pPr>
      <w:overflowPunct w:val="0"/>
      <w:autoSpaceDE w:val="0"/>
      <w:autoSpaceDN w:val="0"/>
      <w:adjustRightInd w:val="0"/>
      <w:spacing w:line="240" w:lineRule="atLeast"/>
      <w:ind w:firstLine="0"/>
      <w:jc w:val="left"/>
      <w:textAlignment w:val="baseline"/>
    </w:pPr>
    <w:rPr>
      <w:sz w:val="18"/>
      <w:szCs w:val="18"/>
      <w:lang w:val="en-US" w:eastAsia="de-DE"/>
    </w:rPr>
  </w:style>
  <w:style w:type="paragraph" w:customStyle="1" w:styleId="runninghead-right">
    <w:name w:val="running head - right"/>
    <w:basedOn w:val="aff4"/>
    <w:rsid w:val="00854DDB"/>
    <w:pPr>
      <w:overflowPunct w:val="0"/>
      <w:autoSpaceDE w:val="0"/>
      <w:autoSpaceDN w:val="0"/>
      <w:adjustRightInd w:val="0"/>
      <w:spacing w:line="240" w:lineRule="atLeast"/>
      <w:ind w:firstLine="0"/>
      <w:jc w:val="right"/>
      <w:textAlignment w:val="baseline"/>
    </w:pPr>
    <w:rPr>
      <w:bCs/>
      <w:sz w:val="18"/>
      <w:szCs w:val="18"/>
      <w:lang w:val="en-US" w:eastAsia="de-DE"/>
    </w:rPr>
  </w:style>
  <w:style w:type="paragraph" w:customStyle="1" w:styleId="papertitle1">
    <w:name w:val="papertitle"/>
    <w:basedOn w:val="aff4"/>
    <w:next w:val="author0"/>
    <w:rsid w:val="00854DDB"/>
    <w:pPr>
      <w:keepNext/>
      <w:keepLines/>
      <w:suppressAutoHyphens/>
      <w:overflowPunct w:val="0"/>
      <w:autoSpaceDE w:val="0"/>
      <w:autoSpaceDN w:val="0"/>
      <w:adjustRightInd w:val="0"/>
      <w:spacing w:after="480" w:line="360" w:lineRule="atLeast"/>
      <w:ind w:firstLine="0"/>
      <w:jc w:val="center"/>
      <w:textAlignment w:val="baseline"/>
    </w:pPr>
    <w:rPr>
      <w:b/>
      <w:sz w:val="28"/>
      <w:lang w:val="en-US" w:eastAsia="de-DE"/>
    </w:rPr>
  </w:style>
  <w:style w:type="paragraph" w:customStyle="1" w:styleId="papersubtitle0">
    <w:name w:val="papersubtitle"/>
    <w:basedOn w:val="papertitle1"/>
    <w:next w:val="author0"/>
    <w:rsid w:val="00854DDB"/>
    <w:pPr>
      <w:spacing w:before="120" w:line="280" w:lineRule="atLeast"/>
    </w:pPr>
    <w:rPr>
      <w:sz w:val="24"/>
    </w:rPr>
  </w:style>
  <w:style w:type="paragraph" w:customStyle="1" w:styleId="tablecaption">
    <w:name w:val="tablecaption"/>
    <w:basedOn w:val="aff4"/>
    <w:next w:val="aff4"/>
    <w:rsid w:val="00854DDB"/>
    <w:pPr>
      <w:keepNext/>
      <w:keepLines/>
      <w:overflowPunct w:val="0"/>
      <w:autoSpaceDE w:val="0"/>
      <w:autoSpaceDN w:val="0"/>
      <w:adjustRightInd w:val="0"/>
      <w:spacing w:before="240" w:after="120" w:line="220" w:lineRule="atLeast"/>
      <w:ind w:firstLine="0"/>
      <w:jc w:val="center"/>
      <w:textAlignment w:val="baseline"/>
    </w:pPr>
    <w:rPr>
      <w:sz w:val="18"/>
      <w:lang w:val="de-DE" w:eastAsia="de-DE"/>
    </w:rPr>
  </w:style>
  <w:style w:type="character" w:customStyle="1" w:styleId="url">
    <w:name w:val="url"/>
    <w:rsid w:val="00854DDB"/>
    <w:rPr>
      <w:rFonts w:ascii="Courier" w:hAnsi="Courier"/>
      <w:noProof/>
      <w:lang w:val="en-US"/>
    </w:rPr>
  </w:style>
  <w:style w:type="character" w:customStyle="1" w:styleId="RH">
    <w:name w:val="RH"/>
    <w:basedOn w:val="aff5"/>
    <w:rsid w:val="00854DDB"/>
  </w:style>
  <w:style w:type="paragraph" w:customStyle="1" w:styleId="ReferenceLine">
    <w:name w:val="ReferenceLine"/>
    <w:basedOn w:val="p1a"/>
    <w:rsid w:val="00854DDB"/>
    <w:pPr>
      <w:spacing w:line="200" w:lineRule="exact"/>
    </w:pPr>
    <w:rPr>
      <w:rFonts w:ascii="Times New Roman" w:hAnsi="Times New Roman"/>
      <w:sz w:val="16"/>
      <w:lang w:eastAsia="de-DE"/>
    </w:rPr>
  </w:style>
  <w:style w:type="character" w:customStyle="1" w:styleId="js-box-measuring">
    <w:name w:val="js-box-measuring"/>
    <w:basedOn w:val="aff5"/>
    <w:rsid w:val="00854DDB"/>
  </w:style>
  <w:style w:type="character" w:customStyle="1" w:styleId="js-translation-text">
    <w:name w:val="js-translation-text"/>
    <w:basedOn w:val="aff5"/>
    <w:rsid w:val="00854DDB"/>
  </w:style>
  <w:style w:type="paragraph" w:customStyle="1" w:styleId="811">
    <w:name w:val="Заголовок 81"/>
    <w:basedOn w:val="aff4"/>
    <w:next w:val="aff4"/>
    <w:rsid w:val="00297B09"/>
    <w:pPr>
      <w:keepNext/>
      <w:ind w:firstLine="0"/>
      <w:jc w:val="center"/>
      <w:outlineLvl w:val="7"/>
    </w:pPr>
    <w:rPr>
      <w:sz w:val="28"/>
    </w:rPr>
  </w:style>
  <w:style w:type="paragraph" w:customStyle="1" w:styleId="afffffffffffffffffffffffffffffffffffff">
    <w:name w:val="Абзац с отступом"/>
    <w:basedOn w:val="aff4"/>
    <w:link w:val="afffffffffffffffffffffffffffffffffffff0"/>
    <w:rsid w:val="00F1425D"/>
    <w:pPr>
      <w:ind w:firstLine="425"/>
    </w:pPr>
  </w:style>
  <w:style w:type="character" w:customStyle="1" w:styleId="afffffffffffffffffffffffffffffffffffff0">
    <w:name w:val="Абзац с отступом Знак"/>
    <w:link w:val="afffffffffffffffffffffffffffffffffffff"/>
    <w:rsid w:val="00F1425D"/>
  </w:style>
  <w:style w:type="paragraph" w:customStyle="1" w:styleId="-d">
    <w:name w:val="Название ПУМСС-статьи"/>
    <w:basedOn w:val="aff4"/>
    <w:next w:val="afffffffffffffffffffffffffffffffffffff1"/>
    <w:link w:val="-e"/>
    <w:rsid w:val="00F1425D"/>
    <w:pPr>
      <w:spacing w:before="600"/>
      <w:ind w:firstLine="0"/>
      <w:jc w:val="center"/>
    </w:pPr>
    <w:rPr>
      <w:b/>
      <w:caps/>
    </w:rPr>
  </w:style>
  <w:style w:type="paragraph" w:customStyle="1" w:styleId="afffffffffffffffffffffffffffffffffffff1">
    <w:name w:val="Автор(ы)"/>
    <w:basedOn w:val="aff4"/>
    <w:link w:val="afffffffffffffffffffffffffffffffffffff2"/>
    <w:rsid w:val="00F1425D"/>
    <w:pPr>
      <w:spacing w:before="240"/>
      <w:ind w:firstLine="0"/>
      <w:jc w:val="center"/>
    </w:pPr>
    <w:rPr>
      <w:b/>
      <w:sz w:val="18"/>
    </w:rPr>
  </w:style>
  <w:style w:type="character" w:customStyle="1" w:styleId="afffffffffffffffffffffffffffffffffffff2">
    <w:name w:val="Автор(ы) Знак"/>
    <w:link w:val="afffffffffffffffffffffffffffffffffffff1"/>
    <w:rsid w:val="00F1425D"/>
    <w:rPr>
      <w:b/>
      <w:sz w:val="18"/>
    </w:rPr>
  </w:style>
  <w:style w:type="character" w:customStyle="1" w:styleId="-e">
    <w:name w:val="Название ПУМСС-статьи Знак"/>
    <w:link w:val="-d"/>
    <w:rsid w:val="00F1425D"/>
    <w:rPr>
      <w:b/>
      <w:caps/>
    </w:rPr>
  </w:style>
  <w:style w:type="paragraph" w:customStyle="1" w:styleId="afffffffffffffffffffffffffffffffffffff3">
    <w:name w:val="Перечень ключевых слов"/>
    <w:basedOn w:val="aff4"/>
    <w:next w:val="Abstract"/>
    <w:link w:val="afffffffffffffffffffffffffffffffffffff4"/>
    <w:rsid w:val="00F1425D"/>
    <w:pPr>
      <w:spacing w:before="240" w:after="240"/>
      <w:ind w:firstLine="0"/>
    </w:pPr>
    <w:rPr>
      <w:i/>
    </w:rPr>
  </w:style>
  <w:style w:type="paragraph" w:customStyle="1" w:styleId="Abstract">
    <w:name w:val="Abstract (заголовок)"/>
    <w:basedOn w:val="aff4"/>
    <w:next w:val="Abstract2"/>
    <w:link w:val="Abstract3"/>
    <w:rsid w:val="00F1425D"/>
    <w:pPr>
      <w:numPr>
        <w:numId w:val="67"/>
      </w:numPr>
      <w:tabs>
        <w:tab w:val="clear" w:pos="369"/>
      </w:tabs>
      <w:ind w:left="567" w:firstLine="0"/>
      <w:jc w:val="left"/>
    </w:pPr>
    <w:rPr>
      <w:b/>
      <w:sz w:val="18"/>
      <w:lang w:val="en-US"/>
    </w:rPr>
  </w:style>
  <w:style w:type="paragraph" w:customStyle="1" w:styleId="Abstract2">
    <w:name w:val="Abstract (текст)"/>
    <w:basedOn w:val="aff4"/>
    <w:next w:val="afffffffffffffffffffffffffffffffffffff5"/>
    <w:link w:val="Abstract4"/>
    <w:rsid w:val="00F1425D"/>
    <w:pPr>
      <w:ind w:left="567" w:right="567" w:firstLine="0"/>
    </w:pPr>
    <w:rPr>
      <w:sz w:val="18"/>
      <w:lang w:val="en-US"/>
    </w:rPr>
  </w:style>
  <w:style w:type="paragraph" w:customStyle="1" w:styleId="afffffffffffffffffffffffffffffffffffff5">
    <w:name w:val="Заголовок раздела"/>
    <w:basedOn w:val="aff4"/>
    <w:next w:val="afffffffffffffffffffffffffffffffffffff"/>
    <w:link w:val="afffffffffffffffffffffffffffffffffffff6"/>
    <w:qFormat/>
    <w:rsid w:val="00F1425D"/>
    <w:pPr>
      <w:keepNext/>
      <w:spacing w:before="240" w:after="120"/>
      <w:ind w:left="709" w:hanging="284"/>
      <w:jc w:val="left"/>
    </w:pPr>
    <w:rPr>
      <w:b/>
    </w:rPr>
  </w:style>
  <w:style w:type="character" w:customStyle="1" w:styleId="afffffffffffffffffffffffffffffffffffff6">
    <w:name w:val="Заголовок раздела Знак"/>
    <w:link w:val="afffffffffffffffffffffffffffffffffffff5"/>
    <w:rsid w:val="00F1425D"/>
    <w:rPr>
      <w:b/>
    </w:rPr>
  </w:style>
  <w:style w:type="character" w:customStyle="1" w:styleId="Abstract4">
    <w:name w:val="Abstract (текст) Знак"/>
    <w:link w:val="Abstract2"/>
    <w:rsid w:val="00F1425D"/>
    <w:rPr>
      <w:sz w:val="18"/>
      <w:lang w:val="en-US"/>
    </w:rPr>
  </w:style>
  <w:style w:type="character" w:customStyle="1" w:styleId="Abstract3">
    <w:name w:val="Abstract (заголовок) Знак"/>
    <w:link w:val="Abstract"/>
    <w:rsid w:val="00F1425D"/>
    <w:rPr>
      <w:b/>
      <w:sz w:val="18"/>
      <w:lang w:val="en-US"/>
    </w:rPr>
  </w:style>
  <w:style w:type="character" w:customStyle="1" w:styleId="afffffffffffffffffffffffffffffffffffff4">
    <w:name w:val="Перечень ключевых слов Знак"/>
    <w:link w:val="afffffffffffffffffffffffffffffffffffff3"/>
    <w:rsid w:val="00F1425D"/>
    <w:rPr>
      <w:i/>
    </w:rPr>
  </w:style>
  <w:style w:type="paragraph" w:customStyle="1" w:styleId="afffffffffffffffffffffffffffffffffffff7">
    <w:name w:val="Список &quot;Точка&quot;"/>
    <w:basedOn w:val="aff4"/>
    <w:link w:val="afffffffffffffffffffffffffffffffffffff8"/>
    <w:rsid w:val="00F1425D"/>
    <w:pPr>
      <w:tabs>
        <w:tab w:val="num" w:pos="644"/>
      </w:tabs>
      <w:ind w:left="644" w:hanging="360"/>
    </w:pPr>
  </w:style>
  <w:style w:type="character" w:customStyle="1" w:styleId="afffffffffffffffffffffffffffffffffffff8">
    <w:name w:val="Список &quot;Точка&quot; Знак Знак"/>
    <w:link w:val="afffffffffffffffffffffffffffffffffffff7"/>
    <w:rsid w:val="00F1425D"/>
  </w:style>
  <w:style w:type="character" w:customStyle="1" w:styleId="afffffffffffffffffffffe">
    <w:name w:val="Подпись к рисунку Знак"/>
    <w:link w:val="afffffffffffffffffffffd"/>
    <w:rsid w:val="00F1425D"/>
    <w:rPr>
      <w:rFonts w:ascii="Arial" w:hAnsi="Arial"/>
      <w:sz w:val="28"/>
    </w:rPr>
  </w:style>
  <w:style w:type="paragraph" w:customStyle="1" w:styleId="afffffffffffffffffffffffffffffffffffff9">
    <w:name w:val="Источник"/>
    <w:basedOn w:val="aff4"/>
    <w:link w:val="afffffffffffffffffffffffffffffffffffffa"/>
    <w:rsid w:val="00F1425D"/>
    <w:pPr>
      <w:tabs>
        <w:tab w:val="num" w:pos="1276"/>
      </w:tabs>
      <w:ind w:left="567" w:firstLine="708"/>
    </w:pPr>
    <w:rPr>
      <w:sz w:val="18"/>
    </w:rPr>
  </w:style>
  <w:style w:type="character" w:customStyle="1" w:styleId="afffffffffffffffffffffffffffffffffffffa">
    <w:name w:val="Источник Знак Знак"/>
    <w:link w:val="afffffffffffffffffffffffffffffffffffff9"/>
    <w:rsid w:val="00F1425D"/>
    <w:rPr>
      <w:sz w:val="18"/>
    </w:rPr>
  </w:style>
  <w:style w:type="paragraph" w:customStyle="1" w:styleId="afffffffffffffffffffffffffffffffffffffb">
    <w:name w:val="Знак Знак Знак Знак Знак Знак Знак Знак Знак Знак Знак Знак Знак Знак Знак Знак Знак Знак Знак Знак Знак Знак"/>
    <w:basedOn w:val="aff4"/>
    <w:rsid w:val="00F1425D"/>
    <w:pPr>
      <w:spacing w:after="160" w:line="240" w:lineRule="exact"/>
      <w:ind w:firstLine="0"/>
      <w:jc w:val="left"/>
    </w:pPr>
    <w:rPr>
      <w:rFonts w:ascii="Verdana" w:hAnsi="Verdana"/>
      <w:lang w:val="en-US" w:eastAsia="en-US"/>
    </w:rPr>
  </w:style>
  <w:style w:type="paragraph" w:customStyle="1" w:styleId="storybody">
    <w:name w:val="storybody"/>
    <w:basedOn w:val="aff4"/>
    <w:rsid w:val="00F1425D"/>
    <w:pPr>
      <w:spacing w:before="100" w:beforeAutospacing="1" w:after="100" w:afterAutospacing="1"/>
      <w:ind w:firstLine="400"/>
    </w:pPr>
    <w:rPr>
      <w:rFonts w:ascii="Arial" w:hAnsi="Arial" w:cs="Arial"/>
      <w:color w:val="000000"/>
    </w:rPr>
  </w:style>
  <w:style w:type="character" w:customStyle="1" w:styleId="news-body-text">
    <w:name w:val="news-body-text"/>
    <w:basedOn w:val="aff5"/>
    <w:rsid w:val="00F1425D"/>
  </w:style>
  <w:style w:type="paragraph" w:customStyle="1" w:styleId="afffffffffffffffffffffffffffffffffffffc">
    <w:name w:val="Знак Знак Знак"/>
    <w:basedOn w:val="aff4"/>
    <w:semiHidden/>
    <w:rsid w:val="00F1425D"/>
    <w:pPr>
      <w:spacing w:after="160" w:line="240" w:lineRule="exact"/>
      <w:ind w:firstLine="0"/>
      <w:jc w:val="left"/>
    </w:pPr>
    <w:rPr>
      <w:rFonts w:ascii="Verdana" w:hAnsi="Verdana"/>
      <w:lang w:val="en-US" w:eastAsia="en-US"/>
    </w:rPr>
  </w:style>
  <w:style w:type="paragraph" w:customStyle="1" w:styleId="2110">
    <w:name w:val="Основной текст 211"/>
    <w:basedOn w:val="aff4"/>
    <w:rsid w:val="00F1425D"/>
    <w:pPr>
      <w:ind w:firstLine="426"/>
    </w:pPr>
    <w:rPr>
      <w:sz w:val="24"/>
      <w:szCs w:val="24"/>
    </w:rPr>
  </w:style>
  <w:style w:type="paragraph" w:customStyle="1" w:styleId="textblocks">
    <w:name w:val="textblocks"/>
    <w:basedOn w:val="aff4"/>
    <w:rsid w:val="00F1425D"/>
    <w:pPr>
      <w:spacing w:before="100" w:beforeAutospacing="1" w:after="100" w:afterAutospacing="1"/>
      <w:ind w:firstLine="0"/>
      <w:jc w:val="left"/>
    </w:pPr>
    <w:rPr>
      <w:sz w:val="24"/>
      <w:szCs w:val="24"/>
    </w:rPr>
  </w:style>
  <w:style w:type="character" w:customStyle="1" w:styleId="rvts3831">
    <w:name w:val="rvts3831"/>
    <w:basedOn w:val="aff5"/>
    <w:rsid w:val="00F1425D"/>
  </w:style>
  <w:style w:type="paragraph" w:customStyle="1" w:styleId="105">
    <w:name w:val="Обыч_разр_105"/>
    <w:basedOn w:val="aff4"/>
    <w:next w:val="aff4"/>
    <w:rsid w:val="00F1425D"/>
    <w:pPr>
      <w:numPr>
        <w:numId w:val="68"/>
      </w:numPr>
      <w:tabs>
        <w:tab w:val="clear" w:pos="369"/>
      </w:tabs>
      <w:spacing w:after="20" w:line="252" w:lineRule="auto"/>
      <w:ind w:left="0" w:firstLine="454"/>
    </w:pPr>
    <w:rPr>
      <w:sz w:val="22"/>
      <w:szCs w:val="22"/>
    </w:rPr>
  </w:style>
  <w:style w:type="paragraph" w:customStyle="1" w:styleId="afffffffffffffffffffffffffffffffffffffd">
    <w:name w:val="Список &quot;Нумерация&quot;"/>
    <w:basedOn w:val="aff4"/>
    <w:link w:val="afffffffffffffffffffffffffffffffffffffe"/>
    <w:rsid w:val="00F1425D"/>
    <w:pPr>
      <w:tabs>
        <w:tab w:val="num" w:pos="482"/>
      </w:tabs>
      <w:ind w:left="720" w:hanging="360"/>
    </w:pPr>
  </w:style>
  <w:style w:type="character" w:customStyle="1" w:styleId="afffffffffffffffffffffffffffffffffffffe">
    <w:name w:val="Список &quot;Нумерация&quot; Знак Знак"/>
    <w:link w:val="afffffffffffffffffffffffffffffffffffffd"/>
    <w:rsid w:val="00F1425D"/>
  </w:style>
  <w:style w:type="paragraph" w:customStyle="1" w:styleId="Aacaoeieae">
    <w:name w:val="Aacao eieae"/>
    <w:basedOn w:val="Default"/>
    <w:next w:val="Default"/>
    <w:rsid w:val="00F1425D"/>
    <w:rPr>
      <w:rFonts w:ascii="Times New Roman" w:hAnsi="Times New Roman" w:cs="Times New Roman"/>
      <w:color w:val="auto"/>
    </w:rPr>
  </w:style>
  <w:style w:type="paragraph" w:customStyle="1" w:styleId="MainText2">
    <w:name w:val="MainText"/>
    <w:basedOn w:val="aff4"/>
    <w:rsid w:val="00F1425D"/>
    <w:pPr>
      <w:ind w:firstLine="284"/>
    </w:pPr>
  </w:style>
  <w:style w:type="paragraph" w:customStyle="1" w:styleId="affffffffffffffffffffffffffffffffffffff">
    <w:name w:val="Список_Л"/>
    <w:basedOn w:val="aff4"/>
    <w:rsid w:val="00F1425D"/>
    <w:pPr>
      <w:tabs>
        <w:tab w:val="num" w:pos="420"/>
        <w:tab w:val="center" w:pos="3629"/>
        <w:tab w:val="right" w:pos="7258"/>
      </w:tabs>
      <w:spacing w:after="20"/>
      <w:ind w:left="397" w:hanging="340"/>
    </w:pPr>
    <w:rPr>
      <w:lang w:val="en-US"/>
    </w:rPr>
  </w:style>
  <w:style w:type="character" w:customStyle="1" w:styleId="bigger1std">
    <w:name w:val="bigger1 std"/>
    <w:basedOn w:val="aff5"/>
    <w:rsid w:val="00F1425D"/>
  </w:style>
  <w:style w:type="paragraph" w:customStyle="1" w:styleId="78">
    <w:name w:val="Обычный7"/>
    <w:rsid w:val="00F1425D"/>
    <w:pPr>
      <w:spacing w:before="100" w:after="100"/>
    </w:pPr>
    <w:rPr>
      <w:snapToGrid w:val="0"/>
      <w:sz w:val="24"/>
    </w:rPr>
  </w:style>
  <w:style w:type="paragraph" w:customStyle="1" w:styleId="MLSD1">
    <w:name w:val="MLSD Заголовок 1"/>
    <w:basedOn w:val="MLSD"/>
    <w:next w:val="MLSD"/>
    <w:autoRedefine/>
    <w:rsid w:val="00F1425D"/>
    <w:pPr>
      <w:spacing w:before="240" w:after="60"/>
      <w:ind w:firstLine="0"/>
    </w:pPr>
    <w:rPr>
      <w:rFonts w:ascii="Arial" w:hAnsi="Arial" w:cs="Arial"/>
      <w:b/>
      <w:i/>
    </w:rPr>
  </w:style>
  <w:style w:type="character" w:customStyle="1" w:styleId="afffffff">
    <w:name w:val="УБС Текст Знак"/>
    <w:link w:val="affffffd"/>
    <w:rsid w:val="00F1425D"/>
    <w:rPr>
      <w:sz w:val="22"/>
    </w:rPr>
  </w:style>
  <w:style w:type="paragraph" w:customStyle="1" w:styleId="Iniiaiieoaenonionooiii">
    <w:name w:val="Iniiaiie oaeno n ionooiii"/>
    <w:basedOn w:val="Default"/>
    <w:next w:val="Default"/>
    <w:rsid w:val="00F1425D"/>
    <w:rPr>
      <w:rFonts w:ascii="Times New Roman" w:eastAsia="Batang" w:hAnsi="Times New Roman" w:cs="Times New Roman"/>
      <w:color w:val="auto"/>
      <w:lang w:eastAsia="ko-KR"/>
    </w:rPr>
  </w:style>
  <w:style w:type="paragraph" w:customStyle="1" w:styleId="MLSD2">
    <w:name w:val="MLSD Подрисуночная подпись"/>
    <w:basedOn w:val="MLSD"/>
    <w:next w:val="MLSD"/>
    <w:link w:val="MLSD3"/>
    <w:autoRedefine/>
    <w:rsid w:val="00F1425D"/>
    <w:pPr>
      <w:spacing w:line="360" w:lineRule="auto"/>
      <w:ind w:firstLine="0"/>
      <w:jc w:val="center"/>
    </w:pPr>
    <w:rPr>
      <w:bCs/>
      <w:i/>
      <w:snapToGrid w:val="0"/>
      <w:sz w:val="28"/>
      <w:szCs w:val="28"/>
    </w:rPr>
  </w:style>
  <w:style w:type="character" w:customStyle="1" w:styleId="MLSD3">
    <w:name w:val="MLSD Подрисуночная подпись Знак"/>
    <w:link w:val="MLSD2"/>
    <w:rsid w:val="00F1425D"/>
    <w:rPr>
      <w:bCs/>
      <w:i/>
      <w:snapToGrid w:val="0"/>
      <w:sz w:val="28"/>
      <w:szCs w:val="28"/>
    </w:rPr>
  </w:style>
  <w:style w:type="paragraph" w:customStyle="1" w:styleId="MLSD4">
    <w:name w:val="MLSD Рисунок"/>
    <w:basedOn w:val="MLSD"/>
    <w:next w:val="MLSD2"/>
    <w:rsid w:val="00F1425D"/>
    <w:pPr>
      <w:spacing w:before="240"/>
      <w:ind w:firstLine="0"/>
      <w:jc w:val="center"/>
    </w:pPr>
    <w:rPr>
      <w:snapToGrid w:val="0"/>
    </w:rPr>
  </w:style>
  <w:style w:type="paragraph" w:customStyle="1" w:styleId="MLSD5">
    <w:name w:val="MLSD Библиографическая ссылка"/>
    <w:basedOn w:val="MLSD"/>
    <w:rsid w:val="00F1425D"/>
    <w:pPr>
      <w:tabs>
        <w:tab w:val="left" w:pos="426"/>
      </w:tabs>
      <w:ind w:left="426" w:hanging="426"/>
    </w:pPr>
  </w:style>
  <w:style w:type="paragraph" w:customStyle="1" w:styleId="MLSD6">
    <w:name w:val="MLSD Название статьи"/>
    <w:basedOn w:val="MLSD"/>
    <w:next w:val="aff4"/>
    <w:autoRedefine/>
    <w:rsid w:val="00F1425D"/>
    <w:pPr>
      <w:ind w:firstLine="0"/>
      <w:jc w:val="center"/>
    </w:pPr>
    <w:rPr>
      <w:rFonts w:ascii="Arial" w:hAnsi="Arial" w:cs="Arial"/>
      <w:b/>
      <w:caps/>
      <w:noProof/>
      <w:sz w:val="24"/>
      <w:szCs w:val="24"/>
    </w:rPr>
  </w:style>
  <w:style w:type="character" w:customStyle="1" w:styleId="2-2">
    <w:name w:val="2-подРис Знак"/>
    <w:link w:val="2-3"/>
    <w:locked/>
    <w:rsid w:val="00F1425D"/>
  </w:style>
  <w:style w:type="paragraph" w:customStyle="1" w:styleId="2-3">
    <w:name w:val="2-подРис"/>
    <w:basedOn w:val="aff4"/>
    <w:link w:val="2-2"/>
    <w:rsid w:val="00F1425D"/>
    <w:pPr>
      <w:keepLines/>
      <w:widowControl w:val="0"/>
      <w:suppressAutoHyphens/>
      <w:spacing w:before="120" w:after="240"/>
      <w:ind w:left="357" w:right="357" w:firstLine="0"/>
      <w:contextualSpacing/>
      <w:jc w:val="center"/>
    </w:pPr>
  </w:style>
  <w:style w:type="character" w:customStyle="1" w:styleId="afffffff6">
    <w:name w:val="УБС Подрисуночная подпись Знак"/>
    <w:link w:val="afffffff5"/>
    <w:rsid w:val="00F1425D"/>
    <w:rPr>
      <w:i/>
      <w:snapToGrid w:val="0"/>
      <w:sz w:val="22"/>
    </w:rPr>
  </w:style>
  <w:style w:type="paragraph" w:customStyle="1" w:styleId="ac">
    <w:name w:val="Формула с номером"/>
    <w:basedOn w:val="aff4"/>
    <w:next w:val="aff4"/>
    <w:link w:val="affffffffffffffffffffffffffffffffffffff0"/>
    <w:rsid w:val="00F1425D"/>
    <w:pPr>
      <w:keepLines/>
      <w:numPr>
        <w:numId w:val="14"/>
      </w:numPr>
      <w:tabs>
        <w:tab w:val="clear" w:pos="360"/>
      </w:tabs>
      <w:spacing w:before="60" w:after="60"/>
      <w:ind w:left="425" w:hanging="425"/>
      <w:jc w:val="left"/>
    </w:pPr>
  </w:style>
  <w:style w:type="character" w:customStyle="1" w:styleId="affffffffffffffffffffffffffffffffffffff0">
    <w:name w:val="Формула с номером Знак"/>
    <w:link w:val="ac"/>
    <w:rsid w:val="00F1425D"/>
  </w:style>
  <w:style w:type="paragraph" w:customStyle="1" w:styleId="affffffffffffffffffffffffffffffffffffff1">
    <w:name w:val="подпункты"/>
    <w:basedOn w:val="aff4"/>
    <w:rsid w:val="00F1425D"/>
    <w:pPr>
      <w:spacing w:line="360" w:lineRule="auto"/>
      <w:ind w:firstLine="0"/>
    </w:pPr>
    <w:rPr>
      <w:sz w:val="28"/>
      <w:szCs w:val="28"/>
    </w:rPr>
  </w:style>
  <w:style w:type="paragraph" w:customStyle="1" w:styleId="145">
    <w:name w:val="Стиль 14 пт По центру"/>
    <w:basedOn w:val="aff4"/>
    <w:link w:val="146"/>
    <w:rsid w:val="00F1425D"/>
    <w:pPr>
      <w:ind w:firstLine="0"/>
      <w:jc w:val="center"/>
    </w:pPr>
    <w:rPr>
      <w:sz w:val="28"/>
      <w:szCs w:val="24"/>
    </w:rPr>
  </w:style>
  <w:style w:type="character" w:customStyle="1" w:styleId="146">
    <w:name w:val="Стиль 14 пт По центру Знак"/>
    <w:link w:val="145"/>
    <w:rsid w:val="00F1425D"/>
    <w:rPr>
      <w:sz w:val="28"/>
      <w:szCs w:val="24"/>
    </w:rPr>
  </w:style>
  <w:style w:type="character" w:customStyle="1" w:styleId="147">
    <w:name w:val="Стиль 14 пт"/>
    <w:rsid w:val="00F1425D"/>
    <w:rPr>
      <w:sz w:val="28"/>
    </w:rPr>
  </w:style>
  <w:style w:type="paragraph" w:customStyle="1" w:styleId="10095">
    <w:name w:val="Стиль 10 пт По ширине Первая строка:  095 см"/>
    <w:basedOn w:val="aff4"/>
    <w:link w:val="100950"/>
    <w:rsid w:val="00F1425D"/>
    <w:pPr>
      <w:ind w:firstLine="539"/>
    </w:pPr>
    <w:rPr>
      <w:sz w:val="24"/>
      <w:szCs w:val="24"/>
    </w:rPr>
  </w:style>
  <w:style w:type="character" w:customStyle="1" w:styleId="100950">
    <w:name w:val="Стиль 10 пт По ширине Первая строка:  095 см Знак"/>
    <w:link w:val="10095"/>
    <w:rsid w:val="00F1425D"/>
    <w:rPr>
      <w:sz w:val="24"/>
      <w:szCs w:val="24"/>
    </w:rPr>
  </w:style>
  <w:style w:type="paragraph" w:customStyle="1" w:styleId="Subparagraph-first">
    <w:name w:val="Subparagraph-first"/>
    <w:basedOn w:val="aff4"/>
    <w:rsid w:val="00F1425D"/>
    <w:pPr>
      <w:spacing w:line="220" w:lineRule="exact"/>
      <w:ind w:firstLine="284"/>
      <w:jc w:val="left"/>
    </w:pPr>
    <w:rPr>
      <w:b/>
      <w:lang w:val="en-US"/>
    </w:rPr>
  </w:style>
  <w:style w:type="paragraph" w:customStyle="1" w:styleId="affffffffffffffffffffffffffffffffffffff2">
    <w:name w:val="Сноски"/>
    <w:basedOn w:val="aff4"/>
    <w:rsid w:val="00F1425D"/>
    <w:pPr>
      <w:ind w:firstLine="0"/>
      <w:jc w:val="left"/>
    </w:pPr>
    <w:rPr>
      <w:sz w:val="18"/>
    </w:rPr>
  </w:style>
  <w:style w:type="paragraph" w:customStyle="1" w:styleId="5f1">
    <w:name w:val="Основной текст5"/>
    <w:basedOn w:val="78"/>
    <w:rsid w:val="00F1425D"/>
    <w:pPr>
      <w:spacing w:before="0" w:after="0"/>
      <w:jc w:val="both"/>
    </w:pPr>
    <w:rPr>
      <w:snapToGrid/>
    </w:rPr>
  </w:style>
  <w:style w:type="paragraph" w:customStyle="1" w:styleId="126">
    <w:name w:val="Заголовок 12"/>
    <w:basedOn w:val="78"/>
    <w:next w:val="78"/>
    <w:rsid w:val="00F1425D"/>
    <w:pPr>
      <w:keepNext/>
      <w:spacing w:before="0" w:after="0"/>
      <w:ind w:right="-1" w:firstLine="567"/>
      <w:jc w:val="both"/>
      <w:outlineLvl w:val="0"/>
    </w:pPr>
    <w:rPr>
      <w:i/>
      <w:snapToGrid/>
    </w:rPr>
  </w:style>
  <w:style w:type="character" w:customStyle="1" w:styleId="5f2">
    <w:name w:val="Основной шрифт абзаца5"/>
    <w:rsid w:val="00F1425D"/>
  </w:style>
  <w:style w:type="paragraph" w:customStyle="1" w:styleId="340">
    <w:name w:val="Основной текст с отступом 34"/>
    <w:basedOn w:val="78"/>
    <w:rsid w:val="00F1425D"/>
    <w:pPr>
      <w:spacing w:before="0" w:after="0"/>
      <w:ind w:firstLine="709"/>
    </w:pPr>
    <w:rPr>
      <w:snapToGrid/>
      <w:sz w:val="28"/>
    </w:rPr>
  </w:style>
  <w:style w:type="paragraph" w:customStyle="1" w:styleId="341">
    <w:name w:val="Основной текст 34"/>
    <w:basedOn w:val="78"/>
    <w:rsid w:val="00F1425D"/>
    <w:pPr>
      <w:spacing w:before="0" w:after="0"/>
      <w:ind w:right="-335"/>
    </w:pPr>
    <w:rPr>
      <w:i/>
      <w:snapToGrid/>
      <w:sz w:val="28"/>
    </w:rPr>
  </w:style>
  <w:style w:type="paragraph" w:customStyle="1" w:styleId="251">
    <w:name w:val="Основной текст с отступом 25"/>
    <w:basedOn w:val="78"/>
    <w:rsid w:val="00F1425D"/>
    <w:pPr>
      <w:spacing w:before="0" w:after="0"/>
      <w:ind w:right="-193" w:firstLine="709"/>
    </w:pPr>
    <w:rPr>
      <w:snapToGrid/>
      <w:sz w:val="28"/>
    </w:rPr>
  </w:style>
  <w:style w:type="paragraph" w:customStyle="1" w:styleId="3ff9">
    <w:name w:val="Название объекта3"/>
    <w:basedOn w:val="78"/>
    <w:next w:val="78"/>
    <w:rsid w:val="00F1425D"/>
    <w:pPr>
      <w:spacing w:before="0" w:after="0"/>
      <w:ind w:right="-1"/>
      <w:jc w:val="both"/>
    </w:pPr>
    <w:rPr>
      <w:snapToGrid/>
    </w:rPr>
  </w:style>
  <w:style w:type="paragraph" w:customStyle="1" w:styleId="3ffa">
    <w:name w:val="Текст сноски3"/>
    <w:basedOn w:val="78"/>
    <w:rsid w:val="00F1425D"/>
    <w:pPr>
      <w:spacing w:before="0" w:after="0"/>
    </w:pPr>
    <w:rPr>
      <w:snapToGrid/>
      <w:sz w:val="20"/>
    </w:rPr>
  </w:style>
  <w:style w:type="character" w:customStyle="1" w:styleId="1fffffffe">
    <w:name w:val="Знак сноски1"/>
    <w:rsid w:val="00F1425D"/>
    <w:rPr>
      <w:vertAlign w:val="superscript"/>
    </w:rPr>
  </w:style>
  <w:style w:type="paragraph" w:customStyle="1" w:styleId="1ffffffff">
    <w:name w:val="Нижний колонтитул1"/>
    <w:basedOn w:val="78"/>
    <w:rsid w:val="00F1425D"/>
    <w:pPr>
      <w:tabs>
        <w:tab w:val="center" w:pos="4153"/>
        <w:tab w:val="right" w:pos="8306"/>
      </w:tabs>
      <w:spacing w:before="0" w:after="0"/>
    </w:pPr>
    <w:rPr>
      <w:snapToGrid/>
      <w:sz w:val="20"/>
    </w:rPr>
  </w:style>
  <w:style w:type="character" w:customStyle="1" w:styleId="3ffb">
    <w:name w:val="Номер страницы3"/>
    <w:basedOn w:val="5f2"/>
    <w:rsid w:val="00F1425D"/>
  </w:style>
  <w:style w:type="character" w:customStyle="1" w:styleId="1ffffffff0">
    <w:name w:val="Выделение1"/>
    <w:rsid w:val="00F1425D"/>
    <w:rPr>
      <w:i/>
    </w:rPr>
  </w:style>
  <w:style w:type="paragraph" w:customStyle="1" w:styleId="Normal3">
    <w:name w:val="Normal3"/>
    <w:rsid w:val="00F1425D"/>
    <w:pPr>
      <w:spacing w:before="100" w:after="100"/>
    </w:pPr>
    <w:rPr>
      <w:snapToGrid w:val="0"/>
      <w:sz w:val="24"/>
    </w:rPr>
  </w:style>
  <w:style w:type="character" w:customStyle="1" w:styleId="2fffffa">
    <w:name w:val="Строгий2"/>
    <w:rsid w:val="00F1425D"/>
    <w:rPr>
      <w:b/>
    </w:rPr>
  </w:style>
  <w:style w:type="paragraph" w:customStyle="1" w:styleId="affffffffffffffffffffffffffffffffffffff3">
    <w:name w:val="Дисер_текст Знак Знак"/>
    <w:basedOn w:val="affc"/>
    <w:link w:val="affffffffffffffffffffffffffffffffffffff4"/>
    <w:rsid w:val="00F1425D"/>
    <w:pPr>
      <w:spacing w:line="288" w:lineRule="auto"/>
      <w:ind w:firstLine="851"/>
    </w:pPr>
    <w:rPr>
      <w:b/>
      <w:sz w:val="28"/>
      <w:szCs w:val="28"/>
    </w:rPr>
  </w:style>
  <w:style w:type="character" w:customStyle="1" w:styleId="affffffffffffffffffffffffffffffffffffff4">
    <w:name w:val="Дисер_текст Знак Знак Знак"/>
    <w:link w:val="affffffffffffffffffffffffffffffffffffff3"/>
    <w:rsid w:val="00F1425D"/>
    <w:rPr>
      <w:b/>
      <w:sz w:val="28"/>
      <w:szCs w:val="28"/>
    </w:rPr>
  </w:style>
  <w:style w:type="character" w:customStyle="1" w:styleId="pad">
    <w:name w:val="pad"/>
    <w:rsid w:val="00F1425D"/>
    <w:rPr>
      <w:rFonts w:ascii="Arial" w:hAnsi="Arial" w:cs="Arial" w:hint="default"/>
      <w:color w:val="000000"/>
      <w:sz w:val="10"/>
      <w:szCs w:val="10"/>
    </w:rPr>
  </w:style>
  <w:style w:type="character" w:customStyle="1" w:styleId="sentence">
    <w:name w:val="sentence"/>
    <w:basedOn w:val="aff5"/>
    <w:rsid w:val="00F1425D"/>
  </w:style>
  <w:style w:type="character" w:customStyle="1" w:styleId="hl1">
    <w:name w:val="hl1"/>
    <w:rsid w:val="00F1425D"/>
    <w:rPr>
      <w:color w:val="4682B4"/>
    </w:rPr>
  </w:style>
  <w:style w:type="paragraph" w:customStyle="1" w:styleId="affffffffffffffffffffffffffffffffffffff5">
    <w:name w:val="Знак Знак Знак Знак Знак Знак Знак Знак Знак Знак Знак Знак Знак Знак Знак Знак Знак Знак Знак Знак Знак Знак"/>
    <w:basedOn w:val="aff4"/>
    <w:rsid w:val="009408B3"/>
    <w:pPr>
      <w:spacing w:after="160" w:line="240" w:lineRule="exact"/>
      <w:ind w:firstLine="0"/>
      <w:jc w:val="left"/>
    </w:pPr>
    <w:rPr>
      <w:rFonts w:ascii="Verdana" w:hAnsi="Verdana"/>
      <w:lang w:val="en-US" w:eastAsia="en-US"/>
    </w:rPr>
  </w:style>
  <w:style w:type="paragraph" w:customStyle="1" w:styleId="affffffffffffffffffffffffffffffffffffff6">
    <w:name w:val="Знак Знак Знак"/>
    <w:basedOn w:val="aff4"/>
    <w:uiPriority w:val="99"/>
    <w:rsid w:val="009408B3"/>
    <w:pPr>
      <w:spacing w:after="160" w:line="240" w:lineRule="exact"/>
      <w:ind w:firstLine="0"/>
      <w:jc w:val="left"/>
    </w:pPr>
    <w:rPr>
      <w:rFonts w:ascii="Verdana" w:hAnsi="Verdana"/>
      <w:lang w:val="en-US" w:eastAsia="en-US"/>
    </w:rPr>
  </w:style>
  <w:style w:type="paragraph" w:customStyle="1" w:styleId="2120">
    <w:name w:val="Основной текст 212"/>
    <w:basedOn w:val="aff4"/>
    <w:rsid w:val="009408B3"/>
    <w:pPr>
      <w:ind w:firstLine="426"/>
    </w:pPr>
    <w:rPr>
      <w:sz w:val="24"/>
      <w:szCs w:val="24"/>
    </w:rPr>
  </w:style>
  <w:style w:type="paragraph" w:customStyle="1" w:styleId="86">
    <w:name w:val="Обычный8"/>
    <w:rsid w:val="009408B3"/>
    <w:pPr>
      <w:spacing w:before="100" w:after="100"/>
    </w:pPr>
    <w:rPr>
      <w:snapToGrid w:val="0"/>
      <w:sz w:val="24"/>
    </w:rPr>
  </w:style>
  <w:style w:type="paragraph" w:customStyle="1" w:styleId="67">
    <w:name w:val="Основной текст6"/>
    <w:basedOn w:val="86"/>
    <w:rsid w:val="009408B3"/>
    <w:pPr>
      <w:spacing w:before="0" w:after="0"/>
      <w:jc w:val="both"/>
    </w:pPr>
    <w:rPr>
      <w:snapToGrid/>
    </w:rPr>
  </w:style>
  <w:style w:type="paragraph" w:customStyle="1" w:styleId="135">
    <w:name w:val="Заголовок 13"/>
    <w:basedOn w:val="86"/>
    <w:next w:val="86"/>
    <w:rsid w:val="009408B3"/>
    <w:pPr>
      <w:keepNext/>
      <w:spacing w:before="0" w:after="0"/>
      <w:ind w:right="-1" w:firstLine="567"/>
      <w:jc w:val="both"/>
      <w:outlineLvl w:val="0"/>
    </w:pPr>
    <w:rPr>
      <w:i/>
      <w:snapToGrid/>
    </w:rPr>
  </w:style>
  <w:style w:type="character" w:customStyle="1" w:styleId="68">
    <w:name w:val="Основной шрифт абзаца6"/>
    <w:rsid w:val="009408B3"/>
  </w:style>
  <w:style w:type="paragraph" w:customStyle="1" w:styleId="350">
    <w:name w:val="Основной текст с отступом 35"/>
    <w:basedOn w:val="86"/>
    <w:rsid w:val="009408B3"/>
    <w:pPr>
      <w:spacing w:before="0" w:after="0"/>
      <w:ind w:firstLine="709"/>
    </w:pPr>
    <w:rPr>
      <w:snapToGrid/>
      <w:sz w:val="28"/>
    </w:rPr>
  </w:style>
  <w:style w:type="paragraph" w:customStyle="1" w:styleId="351">
    <w:name w:val="Основной текст 35"/>
    <w:basedOn w:val="86"/>
    <w:rsid w:val="009408B3"/>
    <w:pPr>
      <w:spacing w:before="0" w:after="0"/>
      <w:ind w:right="-335"/>
    </w:pPr>
    <w:rPr>
      <w:i/>
      <w:snapToGrid/>
      <w:sz w:val="28"/>
    </w:rPr>
  </w:style>
  <w:style w:type="paragraph" w:customStyle="1" w:styleId="261">
    <w:name w:val="Основной текст с отступом 26"/>
    <w:basedOn w:val="86"/>
    <w:rsid w:val="009408B3"/>
    <w:pPr>
      <w:spacing w:before="0" w:after="0"/>
      <w:ind w:right="-193" w:firstLine="709"/>
    </w:pPr>
    <w:rPr>
      <w:snapToGrid/>
      <w:sz w:val="28"/>
    </w:rPr>
  </w:style>
  <w:style w:type="paragraph" w:customStyle="1" w:styleId="4fb">
    <w:name w:val="Название объекта4"/>
    <w:basedOn w:val="86"/>
    <w:next w:val="86"/>
    <w:rsid w:val="009408B3"/>
    <w:pPr>
      <w:spacing w:before="0" w:after="0"/>
      <w:ind w:right="-1"/>
      <w:jc w:val="both"/>
    </w:pPr>
    <w:rPr>
      <w:snapToGrid/>
    </w:rPr>
  </w:style>
  <w:style w:type="paragraph" w:customStyle="1" w:styleId="4fc">
    <w:name w:val="Текст сноски4"/>
    <w:basedOn w:val="86"/>
    <w:rsid w:val="009408B3"/>
    <w:pPr>
      <w:spacing w:before="0" w:after="0"/>
    </w:pPr>
    <w:rPr>
      <w:snapToGrid/>
      <w:sz w:val="20"/>
    </w:rPr>
  </w:style>
  <w:style w:type="character" w:customStyle="1" w:styleId="2fffffb">
    <w:name w:val="Знак сноски2"/>
    <w:rsid w:val="009408B3"/>
    <w:rPr>
      <w:vertAlign w:val="superscript"/>
    </w:rPr>
  </w:style>
  <w:style w:type="paragraph" w:customStyle="1" w:styleId="2fffffc">
    <w:name w:val="Нижний колонтитул2"/>
    <w:basedOn w:val="86"/>
    <w:rsid w:val="009408B3"/>
    <w:pPr>
      <w:tabs>
        <w:tab w:val="center" w:pos="4153"/>
        <w:tab w:val="right" w:pos="8306"/>
      </w:tabs>
      <w:spacing w:before="0" w:after="0"/>
    </w:pPr>
    <w:rPr>
      <w:snapToGrid/>
      <w:sz w:val="20"/>
    </w:rPr>
  </w:style>
  <w:style w:type="character" w:customStyle="1" w:styleId="4fd">
    <w:name w:val="Номер страницы4"/>
    <w:basedOn w:val="68"/>
    <w:rsid w:val="009408B3"/>
  </w:style>
  <w:style w:type="character" w:customStyle="1" w:styleId="2fffffd">
    <w:name w:val="Выделение2"/>
    <w:rsid w:val="009408B3"/>
    <w:rPr>
      <w:i/>
    </w:rPr>
  </w:style>
  <w:style w:type="character" w:customStyle="1" w:styleId="3ffc">
    <w:name w:val="Строгий3"/>
    <w:rsid w:val="009408B3"/>
    <w:rPr>
      <w:b/>
    </w:rPr>
  </w:style>
  <w:style w:type="paragraph" w:customStyle="1" w:styleId="affffffffffffffffffffffffffffffffffffff7">
    <w:name w:val="Наименование"/>
    <w:basedOn w:val="aff4"/>
    <w:rsid w:val="005B6476"/>
    <w:pPr>
      <w:spacing w:before="60" w:after="120"/>
      <w:ind w:firstLine="0"/>
      <w:jc w:val="center"/>
    </w:pPr>
    <w:rPr>
      <w:rFonts w:ascii="Arial" w:hAnsi="Arial" w:cs="Arial"/>
      <w:b/>
      <w:bCs/>
      <w:sz w:val="32"/>
      <w:szCs w:val="32"/>
    </w:rPr>
  </w:style>
  <w:style w:type="paragraph" w:customStyle="1" w:styleId="TableCellR">
    <w:name w:val="Table Cell R"/>
    <w:basedOn w:val="aff4"/>
    <w:rsid w:val="005B6476"/>
    <w:pPr>
      <w:ind w:firstLine="0"/>
      <w:jc w:val="right"/>
    </w:pPr>
    <w:rPr>
      <w:sz w:val="24"/>
    </w:rPr>
  </w:style>
  <w:style w:type="paragraph" w:customStyle="1" w:styleId="TableCellC">
    <w:name w:val="Table Cell C"/>
    <w:basedOn w:val="aff4"/>
    <w:rsid w:val="005B6476"/>
    <w:pPr>
      <w:ind w:firstLine="0"/>
      <w:jc w:val="center"/>
    </w:pPr>
    <w:rPr>
      <w:sz w:val="24"/>
    </w:rPr>
  </w:style>
  <w:style w:type="paragraph" w:customStyle="1" w:styleId="affffffffffffffffffffffffffffffffffffff8">
    <w:name w:val="текст примечания"/>
    <w:basedOn w:val="aff4"/>
    <w:rsid w:val="005B6476"/>
    <w:pPr>
      <w:ind w:firstLine="709"/>
    </w:pPr>
  </w:style>
  <w:style w:type="paragraph" w:customStyle="1" w:styleId="affffffffffffffffffffffffffffffffffffff9">
    <w:name w:val="Основной текст Уже"/>
    <w:basedOn w:val="affc"/>
    <w:next w:val="affc"/>
    <w:rsid w:val="005B6476"/>
    <w:pPr>
      <w:spacing w:before="60"/>
      <w:ind w:firstLine="709"/>
    </w:pPr>
    <w:rPr>
      <w:sz w:val="26"/>
    </w:rPr>
  </w:style>
  <w:style w:type="paragraph" w:customStyle="1" w:styleId="affffffffffffffffffffffffffffffffffffffa">
    <w:name w:val="Основной текст Без КраснойУже"/>
    <w:basedOn w:val="aff4"/>
    <w:rsid w:val="005B6476"/>
    <w:pPr>
      <w:ind w:firstLine="0"/>
    </w:pPr>
    <w:rPr>
      <w:sz w:val="26"/>
    </w:rPr>
  </w:style>
  <w:style w:type="paragraph" w:customStyle="1" w:styleId="TableCellJ">
    <w:name w:val="Table Cell J"/>
    <w:basedOn w:val="aff4"/>
    <w:rsid w:val="005B6476"/>
    <w:pPr>
      <w:widowControl w:val="0"/>
      <w:suppressAutoHyphens/>
      <w:ind w:firstLine="0"/>
    </w:pPr>
    <w:rPr>
      <w:sz w:val="24"/>
    </w:rPr>
  </w:style>
  <w:style w:type="paragraph" w:customStyle="1" w:styleId="TableCellL">
    <w:name w:val="Table Cell L"/>
    <w:basedOn w:val="aff4"/>
    <w:rsid w:val="005B6476"/>
    <w:pPr>
      <w:widowControl w:val="0"/>
      <w:suppressAutoHyphens/>
      <w:ind w:firstLine="0"/>
      <w:jc w:val="left"/>
    </w:pPr>
    <w:rPr>
      <w:sz w:val="24"/>
    </w:rPr>
  </w:style>
  <w:style w:type="paragraph" w:customStyle="1" w:styleId="affffffffffffffffffffffffffffffffffffffb">
    <w:name w:val="Наменование организации"/>
    <w:basedOn w:val="aff4"/>
    <w:next w:val="affc"/>
    <w:rsid w:val="005B6476"/>
    <w:pPr>
      <w:ind w:firstLine="0"/>
      <w:jc w:val="center"/>
    </w:pPr>
    <w:rPr>
      <w:b/>
      <w:caps/>
      <w:sz w:val="26"/>
      <w:szCs w:val="24"/>
    </w:rPr>
  </w:style>
  <w:style w:type="paragraph" w:customStyle="1" w:styleId="23">
    <w:name w:val="Нумерованный список 2 уже"/>
    <w:basedOn w:val="aff4"/>
    <w:rsid w:val="005B6476"/>
    <w:pPr>
      <w:numPr>
        <w:numId w:val="69"/>
      </w:numPr>
      <w:spacing w:before="60" w:after="60"/>
    </w:pPr>
    <w:rPr>
      <w:sz w:val="26"/>
      <w:szCs w:val="24"/>
    </w:rPr>
  </w:style>
  <w:style w:type="paragraph" w:customStyle="1" w:styleId="af6">
    <w:name w:val="Нумерованный список уже"/>
    <w:basedOn w:val="aff4"/>
    <w:rsid w:val="005B6476"/>
    <w:pPr>
      <w:numPr>
        <w:numId w:val="70"/>
      </w:numPr>
    </w:pPr>
    <w:rPr>
      <w:sz w:val="26"/>
      <w:szCs w:val="24"/>
    </w:rPr>
  </w:style>
  <w:style w:type="paragraph" w:customStyle="1" w:styleId="affffffffffffffffffffffffffffffffffffffc">
    <w:name w:val="Содержимое таблицы (перечень сокращений)"/>
    <w:basedOn w:val="aff4"/>
    <w:rsid w:val="005B6476"/>
    <w:pPr>
      <w:spacing w:before="60" w:after="60" w:line="360" w:lineRule="auto"/>
      <w:ind w:firstLine="0"/>
      <w:jc w:val="left"/>
    </w:pPr>
  </w:style>
  <w:style w:type="paragraph" w:customStyle="1" w:styleId="affffffffffffffffffffffffffffffffffffffd">
    <w:name w:val="Обычный для таблицы"/>
    <w:basedOn w:val="aff4"/>
    <w:rsid w:val="005B6476"/>
    <w:pPr>
      <w:ind w:firstLine="567"/>
      <w:jc w:val="left"/>
    </w:pPr>
    <w:rPr>
      <w:sz w:val="22"/>
      <w:szCs w:val="24"/>
    </w:rPr>
  </w:style>
  <w:style w:type="paragraph" w:customStyle="1" w:styleId="1ffffffff1">
    <w:name w:val="Знак1 Знак Знак Знак"/>
    <w:basedOn w:val="aff4"/>
    <w:rsid w:val="005B6476"/>
    <w:pPr>
      <w:spacing w:after="160" w:line="240" w:lineRule="exact"/>
      <w:ind w:firstLine="0"/>
      <w:jc w:val="left"/>
    </w:pPr>
    <w:rPr>
      <w:rFonts w:ascii="Verdana" w:hAnsi="Verdana"/>
      <w:sz w:val="24"/>
      <w:szCs w:val="24"/>
      <w:lang w:val="en-US" w:eastAsia="en-US"/>
    </w:rPr>
  </w:style>
  <w:style w:type="character" w:customStyle="1" w:styleId="2fffffe">
    <w:name w:val="Основной текст Знак2 Знак Знак"/>
    <w:aliases w:val="Основной текст Знак1 Знак Знак Знак1,Основной текст Знак2 Знак Знак Знак Знак Знак,body text Знак1 Знак Знак Знак Знак Знак"/>
    <w:rsid w:val="005B6476"/>
    <w:rPr>
      <w:sz w:val="26"/>
      <w:szCs w:val="24"/>
      <w:lang w:val="ru-RU" w:eastAsia="ru-RU" w:bidi="ar-SA"/>
    </w:rPr>
  </w:style>
  <w:style w:type="paragraph" w:customStyle="1" w:styleId="170">
    <w:name w:val="Абзац списка17"/>
    <w:basedOn w:val="aff4"/>
    <w:rsid w:val="005B6476"/>
    <w:pPr>
      <w:spacing w:after="200" w:line="276" w:lineRule="auto"/>
      <w:ind w:left="720" w:firstLine="0"/>
      <w:jc w:val="left"/>
    </w:pPr>
    <w:rPr>
      <w:rFonts w:ascii="Calibri" w:eastAsia="Calibri" w:hAnsi="Calibri" w:cs="Calibri"/>
      <w:sz w:val="22"/>
      <w:szCs w:val="22"/>
      <w:lang w:eastAsia="en-US"/>
    </w:rPr>
  </w:style>
  <w:style w:type="paragraph" w:customStyle="1" w:styleId="1ffffffff2">
    <w:name w:val="Знак1 Знак Знак Знак"/>
    <w:basedOn w:val="aff4"/>
    <w:rsid w:val="005B6476"/>
    <w:pPr>
      <w:spacing w:after="160" w:line="240" w:lineRule="exact"/>
      <w:ind w:firstLine="0"/>
      <w:jc w:val="left"/>
    </w:pPr>
    <w:rPr>
      <w:rFonts w:ascii="Verdana" w:hAnsi="Verdana"/>
      <w:sz w:val="24"/>
      <w:szCs w:val="24"/>
      <w:lang w:val="en-US" w:eastAsia="en-US"/>
    </w:rPr>
  </w:style>
  <w:style w:type="table" w:styleId="5f3">
    <w:name w:val="Table Grid 5"/>
    <w:basedOn w:val="aff6"/>
    <w:rsid w:val="005B647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Firstparagraph">
    <w:name w:val="First paragraph"/>
    <w:basedOn w:val="aff4"/>
    <w:next w:val="aff4"/>
    <w:rsid w:val="000522F8"/>
    <w:pPr>
      <w:overflowPunct w:val="0"/>
      <w:autoSpaceDE w:val="0"/>
      <w:autoSpaceDN w:val="0"/>
      <w:adjustRightInd w:val="0"/>
      <w:spacing w:line="260" w:lineRule="exact"/>
      <w:ind w:firstLine="0"/>
      <w:textAlignment w:val="baseline"/>
    </w:pPr>
    <w:rPr>
      <w:rFonts w:eastAsia="Malgun Gothic"/>
      <w:sz w:val="24"/>
      <w:lang w:val="en-US" w:eastAsia="en-US"/>
    </w:rPr>
  </w:style>
  <w:style w:type="paragraph" w:customStyle="1" w:styleId="Tabletext">
    <w:name w:val="Table text"/>
    <w:basedOn w:val="aff4"/>
    <w:rsid w:val="000522F8"/>
    <w:pPr>
      <w:overflowPunct w:val="0"/>
      <w:autoSpaceDE w:val="0"/>
      <w:autoSpaceDN w:val="0"/>
      <w:adjustRightInd w:val="0"/>
      <w:spacing w:line="220" w:lineRule="exact"/>
      <w:ind w:firstLine="0"/>
      <w:jc w:val="left"/>
    </w:pPr>
    <w:rPr>
      <w:rFonts w:eastAsia="Malgun Gothic"/>
      <w:lang w:val="en-US" w:eastAsia="en-US"/>
    </w:rPr>
  </w:style>
  <w:style w:type="paragraph" w:customStyle="1" w:styleId="tablecopy">
    <w:name w:val="table copy"/>
    <w:rsid w:val="000522F8"/>
    <w:pPr>
      <w:jc w:val="both"/>
    </w:pPr>
    <w:rPr>
      <w:rFonts w:eastAsia="SimSun"/>
      <w:noProof/>
      <w:sz w:val="16"/>
      <w:szCs w:val="16"/>
      <w:lang w:val="en-US" w:eastAsia="en-US"/>
    </w:rPr>
  </w:style>
  <w:style w:type="character" w:customStyle="1" w:styleId="citationyear">
    <w:name w:val="citation_year"/>
    <w:basedOn w:val="aff5"/>
    <w:rsid w:val="00976AF2"/>
  </w:style>
  <w:style w:type="character" w:customStyle="1" w:styleId="citationvolume">
    <w:name w:val="citation_volume"/>
    <w:basedOn w:val="aff5"/>
    <w:rsid w:val="00976AF2"/>
  </w:style>
  <w:style w:type="character" w:customStyle="1" w:styleId="pubtitle">
    <w:name w:val="pubtitle"/>
    <w:basedOn w:val="aff5"/>
    <w:rsid w:val="00EF3EEE"/>
  </w:style>
  <w:style w:type="character" w:customStyle="1" w:styleId="sourcesample">
    <w:name w:val="sourcesample"/>
    <w:basedOn w:val="aff5"/>
    <w:rsid w:val="00231DB5"/>
  </w:style>
  <w:style w:type="paragraph" w:customStyle="1" w:styleId="SubParagraphTitle0">
    <w:name w:val="SubParagraph Title"/>
    <w:basedOn w:val="ParagraphTitle"/>
    <w:rsid w:val="005E25CD"/>
    <w:pPr>
      <w:keepNext/>
      <w:overflowPunct/>
      <w:autoSpaceDE/>
      <w:autoSpaceDN/>
      <w:adjustRightInd/>
      <w:textAlignment w:val="auto"/>
    </w:pPr>
    <w:rPr>
      <w:rFonts w:ascii="Times New Roman" w:hAnsi="Times New Roman"/>
      <w:i/>
      <w:sz w:val="22"/>
      <w:lang w:val="en-US"/>
    </w:rPr>
  </w:style>
  <w:style w:type="paragraph" w:customStyle="1" w:styleId="affffffffffffffffffffffffffffffffffffffe">
    <w:name w:val="Таблицы (моноширинный)"/>
    <w:basedOn w:val="aff4"/>
    <w:next w:val="aff4"/>
    <w:uiPriority w:val="99"/>
    <w:rsid w:val="005E25CD"/>
    <w:pPr>
      <w:widowControl w:val="0"/>
      <w:autoSpaceDE w:val="0"/>
      <w:autoSpaceDN w:val="0"/>
      <w:adjustRightInd w:val="0"/>
      <w:ind w:firstLine="0"/>
    </w:pPr>
    <w:rPr>
      <w:rFonts w:ascii="Courier New" w:hAnsi="Courier New" w:cs="Courier New"/>
    </w:rPr>
  </w:style>
  <w:style w:type="paragraph" w:customStyle="1" w:styleId="Iauiue1">
    <w:name w:val="Iau?iue1"/>
    <w:rsid w:val="005E25CD"/>
    <w:pPr>
      <w:widowControl w:val="0"/>
      <w:overflowPunct w:val="0"/>
      <w:autoSpaceDE w:val="0"/>
      <w:autoSpaceDN w:val="0"/>
      <w:adjustRightInd w:val="0"/>
    </w:pPr>
  </w:style>
  <w:style w:type="paragraph" w:customStyle="1" w:styleId="afffffffffffffffffffffffffffffffffffffff">
    <w:name w:val="Основной с абзацем"/>
    <w:basedOn w:val="affc"/>
    <w:qFormat/>
    <w:rsid w:val="005E25CD"/>
    <w:pPr>
      <w:spacing w:line="360" w:lineRule="auto"/>
      <w:ind w:firstLine="567"/>
    </w:pPr>
    <w:rPr>
      <w:bCs/>
      <w:iCs/>
      <w:sz w:val="28"/>
      <w:lang w:eastAsia="zh-CN"/>
    </w:rPr>
  </w:style>
  <w:style w:type="paragraph" w:customStyle="1" w:styleId="afffffffffffffffffffffffffffffffffffffff0">
    <w:name w:val="Основной без абзаца по центру"/>
    <w:basedOn w:val="afffffffffffffffffffffffffffffffffffffff"/>
    <w:qFormat/>
    <w:rsid w:val="005E25CD"/>
    <w:pPr>
      <w:ind w:firstLine="0"/>
      <w:jc w:val="center"/>
    </w:pPr>
  </w:style>
  <w:style w:type="paragraph" w:customStyle="1" w:styleId="afffffffffffffffffffffffffffffffffffffff1">
    <w:name w:val="Основной без абзаца"/>
    <w:basedOn w:val="afffffffffffffffffffffffffffffffffffffff"/>
    <w:qFormat/>
    <w:rsid w:val="005E25CD"/>
    <w:pPr>
      <w:ind w:firstLine="0"/>
    </w:pPr>
  </w:style>
  <w:style w:type="paragraph" w:customStyle="1" w:styleId="o1">
    <w:name w:val="o1"/>
    <w:rsid w:val="005E25CD"/>
    <w:pPr>
      <w:tabs>
        <w:tab w:val="left" w:pos="340"/>
      </w:tabs>
      <w:snapToGrid w:val="0"/>
      <w:spacing w:line="250" w:lineRule="atLeast"/>
      <w:jc w:val="both"/>
    </w:pPr>
    <w:rPr>
      <w:rFonts w:ascii="Arial" w:hAnsi="Arial"/>
      <w:color w:val="000000"/>
    </w:rPr>
  </w:style>
  <w:style w:type="paragraph" w:customStyle="1" w:styleId="BulletItem0">
    <w:name w:val="Bullet Item"/>
    <w:basedOn w:val="aff4"/>
    <w:rsid w:val="005E25CD"/>
    <w:pPr>
      <w:numPr>
        <w:numId w:val="71"/>
      </w:numPr>
      <w:jc w:val="left"/>
    </w:pPr>
  </w:style>
  <w:style w:type="paragraph" w:customStyle="1" w:styleId="afffffffffffffffffffffffffffffffffffffff2">
    <w:name w:val="Нормальный с обзацами"/>
    <w:basedOn w:val="aff4"/>
    <w:rsid w:val="005E25CD"/>
    <w:pPr>
      <w:ind w:firstLine="567"/>
    </w:pPr>
    <w:rPr>
      <w:sz w:val="24"/>
    </w:rPr>
  </w:style>
  <w:style w:type="paragraph" w:customStyle="1" w:styleId="afffffffffffffffffffffffffffffffffffffff3">
    <w:name w:val="列出段落"/>
    <w:basedOn w:val="aff4"/>
    <w:qFormat/>
    <w:rsid w:val="005E25CD"/>
    <w:pPr>
      <w:widowControl w:val="0"/>
      <w:ind w:firstLineChars="200" w:firstLine="420"/>
    </w:pPr>
    <w:rPr>
      <w:rFonts w:ascii="Calibri" w:eastAsia="SimSun" w:hAnsi="Calibri"/>
      <w:kern w:val="2"/>
      <w:sz w:val="21"/>
      <w:szCs w:val="22"/>
      <w:lang w:val="en-US" w:eastAsia="zh-CN"/>
    </w:rPr>
  </w:style>
  <w:style w:type="paragraph" w:customStyle="1" w:styleId="Picture">
    <w:name w:val="Picture"/>
    <w:basedOn w:val="aff4"/>
    <w:next w:val="aff4"/>
    <w:rsid w:val="005E25CD"/>
    <w:pPr>
      <w:keepNext/>
      <w:spacing w:after="160"/>
      <w:ind w:firstLine="0"/>
    </w:pPr>
    <w:rPr>
      <w:sz w:val="24"/>
      <w:lang w:val="en-US"/>
    </w:rPr>
  </w:style>
  <w:style w:type="paragraph" w:customStyle="1" w:styleId="afffffffffffffffffffffffffffffffffffffff4">
    <w:name w:val="Экспликация"/>
    <w:basedOn w:val="affffc"/>
    <w:rsid w:val="005E25CD"/>
    <w:pPr>
      <w:keepLines/>
      <w:widowControl w:val="0"/>
      <w:suppressAutoHyphens/>
      <w:spacing w:before="120" w:after="120" w:line="360" w:lineRule="auto"/>
      <w:ind w:left="720" w:right="720" w:firstLine="0"/>
    </w:pPr>
    <w:rPr>
      <w:rFonts w:ascii="Arial" w:hAnsi="Arial"/>
      <w:sz w:val="22"/>
      <w:szCs w:val="20"/>
    </w:rPr>
  </w:style>
  <w:style w:type="paragraph" w:customStyle="1" w:styleId="-3">
    <w:name w:val="Список-3"/>
    <w:basedOn w:val="aff4"/>
    <w:rsid w:val="005E25CD"/>
    <w:pPr>
      <w:numPr>
        <w:numId w:val="72"/>
      </w:numPr>
      <w:spacing w:before="60"/>
    </w:pPr>
    <w:rPr>
      <w:sz w:val="22"/>
    </w:rPr>
  </w:style>
  <w:style w:type="paragraph" w:customStyle="1" w:styleId="-10">
    <w:name w:val="Список-1"/>
    <w:basedOn w:val="aff4"/>
    <w:rsid w:val="005E25CD"/>
    <w:pPr>
      <w:numPr>
        <w:numId w:val="73"/>
      </w:numPr>
      <w:spacing w:before="60"/>
    </w:pPr>
    <w:rPr>
      <w:sz w:val="22"/>
    </w:rPr>
  </w:style>
  <w:style w:type="paragraph" w:customStyle="1" w:styleId="FiguresTitle">
    <w:name w:val="Figure's Title"/>
    <w:basedOn w:val="BodyPaperText"/>
    <w:rsid w:val="005E25CD"/>
    <w:pPr>
      <w:framePr w:hSpace="181" w:wrap="around" w:vAnchor="text" w:hAnchor="text" w:y="1"/>
      <w:pBdr>
        <w:top w:val="single" w:sz="6" w:space="1" w:color="auto"/>
        <w:left w:val="single" w:sz="6" w:space="1" w:color="auto"/>
        <w:bottom w:val="single" w:sz="6" w:space="1" w:color="auto"/>
        <w:right w:val="single" w:sz="6" w:space="1" w:color="auto"/>
      </w:pBdr>
      <w:spacing w:before="120" w:after="120"/>
      <w:ind w:firstLine="0"/>
      <w:jc w:val="center"/>
    </w:pPr>
    <w:rPr>
      <w:sz w:val="22"/>
      <w:lang w:val="en-US" w:eastAsia="zh-CN"/>
    </w:rPr>
  </w:style>
  <w:style w:type="paragraph" w:customStyle="1" w:styleId="TitleCover">
    <w:name w:val="Title Cover"/>
    <w:basedOn w:val="aff4"/>
    <w:next w:val="aff4"/>
    <w:rsid w:val="005E25CD"/>
    <w:pPr>
      <w:keepNext/>
      <w:keepLines/>
      <w:suppressAutoHyphens/>
      <w:spacing w:before="240" w:after="240"/>
      <w:ind w:firstLine="0"/>
      <w:jc w:val="center"/>
    </w:pPr>
    <w:rPr>
      <w:b/>
      <w:caps/>
      <w:kern w:val="28"/>
      <w:sz w:val="36"/>
    </w:rPr>
  </w:style>
  <w:style w:type="paragraph" w:customStyle="1" w:styleId="afffffffffffffffffffffffffffffffffffffff5">
    <w:name w:val="Идентификация автора статьи"/>
    <w:basedOn w:val="aff4"/>
    <w:next w:val="aff4"/>
    <w:rsid w:val="005E25CD"/>
    <w:pPr>
      <w:ind w:firstLine="0"/>
      <w:jc w:val="center"/>
    </w:pPr>
    <w:rPr>
      <w:sz w:val="28"/>
      <w:szCs w:val="24"/>
    </w:rPr>
  </w:style>
  <w:style w:type="paragraph" w:customStyle="1" w:styleId="afffffffffffffffffffffffffffffffffffffff6">
    <w:name w:val="Обычный без красной строки"/>
    <w:basedOn w:val="aff4"/>
    <w:next w:val="aff4"/>
    <w:rsid w:val="005E25CD"/>
    <w:pPr>
      <w:ind w:firstLine="0"/>
    </w:pPr>
  </w:style>
  <w:style w:type="paragraph" w:customStyle="1" w:styleId="afffffffffffffffffffffffffffffffffffffff7">
    <w:name w:val="Название тезисов"/>
    <w:link w:val="1ffffffff3"/>
    <w:rsid w:val="005E25CD"/>
    <w:pPr>
      <w:jc w:val="center"/>
    </w:pPr>
    <w:rPr>
      <w:b/>
      <w:caps/>
      <w:sz w:val="28"/>
      <w:szCs w:val="28"/>
    </w:rPr>
  </w:style>
  <w:style w:type="character" w:customStyle="1" w:styleId="1ffffffff3">
    <w:name w:val="Название тезисов Знак1"/>
    <w:link w:val="afffffffffffffffffffffffffffffffffffffff7"/>
    <w:rsid w:val="005E25CD"/>
    <w:rPr>
      <w:b/>
      <w:caps/>
      <w:sz w:val="28"/>
      <w:szCs w:val="28"/>
    </w:rPr>
  </w:style>
  <w:style w:type="paragraph" w:customStyle="1" w:styleId="afffffffffffffffffffffffffffffffffffffff8">
    <w:name w:val="Основной текст тезисов"/>
    <w:rsid w:val="005E25CD"/>
    <w:pPr>
      <w:ind w:firstLine="397"/>
      <w:jc w:val="both"/>
    </w:pPr>
    <w:rPr>
      <w:sz w:val="28"/>
    </w:rPr>
  </w:style>
  <w:style w:type="paragraph" w:customStyle="1" w:styleId="afffffffffffffffffffffffffffffffffffffff9">
    <w:name w:val="Заголовок литература"/>
    <w:next w:val="aff4"/>
    <w:link w:val="afffffffffffffffffffffffffffffffffffffffa"/>
    <w:rsid w:val="005E25CD"/>
    <w:pPr>
      <w:spacing w:before="240" w:after="240"/>
      <w:jc w:val="both"/>
    </w:pPr>
    <w:rPr>
      <w:b/>
      <w:sz w:val="28"/>
    </w:rPr>
  </w:style>
  <w:style w:type="character" w:customStyle="1" w:styleId="afffffffffffffffffffffffffffffffffffffffa">
    <w:name w:val="Заголовок литература Знак"/>
    <w:link w:val="afffffffffffffffffffffffffffffffffffffff9"/>
    <w:rsid w:val="005E25CD"/>
    <w:rPr>
      <w:b/>
      <w:sz w:val="28"/>
    </w:rPr>
  </w:style>
  <w:style w:type="paragraph" w:customStyle="1" w:styleId="-f">
    <w:name w:val="Число-формула текстовая"/>
    <w:basedOn w:val="afffffffffffffffffffffffffffffffffffffff8"/>
    <w:rsid w:val="005E25CD"/>
    <w:rPr>
      <w:i/>
    </w:rPr>
  </w:style>
  <w:style w:type="paragraph" w:customStyle="1" w:styleId="afffffffffffffffffffffffffffffffffffffffb">
    <w:name w:val="Основной текст док."/>
    <w:basedOn w:val="aff4"/>
    <w:link w:val="afffffffffffffffffffffffffffffffffffffffc"/>
    <w:rsid w:val="005E25CD"/>
    <w:pPr>
      <w:spacing w:line="312" w:lineRule="auto"/>
      <w:ind w:firstLine="567"/>
    </w:pPr>
    <w:rPr>
      <w:sz w:val="24"/>
      <w:szCs w:val="28"/>
      <w:lang w:eastAsia="zh-CN"/>
    </w:rPr>
  </w:style>
  <w:style w:type="character" w:customStyle="1" w:styleId="afffffffffffffffffffffffffffffffffffffffc">
    <w:name w:val="Основной текст док. Знак"/>
    <w:link w:val="afffffffffffffffffffffffffffffffffffffffb"/>
    <w:locked/>
    <w:rsid w:val="005E25CD"/>
    <w:rPr>
      <w:sz w:val="24"/>
      <w:szCs w:val="28"/>
      <w:lang w:eastAsia="zh-CN"/>
    </w:rPr>
  </w:style>
  <w:style w:type="paragraph" w:customStyle="1" w:styleId="extension">
    <w:name w:val="extension"/>
    <w:basedOn w:val="aff4"/>
    <w:rsid w:val="005E25CD"/>
    <w:pPr>
      <w:spacing w:before="100" w:beforeAutospacing="1" w:after="100" w:afterAutospacing="1"/>
      <w:ind w:firstLine="0"/>
      <w:jc w:val="left"/>
    </w:pPr>
    <w:rPr>
      <w:sz w:val="24"/>
      <w:szCs w:val="24"/>
    </w:rPr>
  </w:style>
  <w:style w:type="paragraph" w:customStyle="1" w:styleId="afffffffffffffffffffffffffffffffffffffffd">
    <w:name w:val="Текст требований"/>
    <w:basedOn w:val="aff4"/>
    <w:semiHidden/>
    <w:rsid w:val="005E25CD"/>
    <w:pPr>
      <w:tabs>
        <w:tab w:val="left" w:pos="851"/>
      </w:tabs>
      <w:ind w:firstLine="567"/>
    </w:pPr>
    <w:rPr>
      <w:szCs w:val="24"/>
    </w:rPr>
  </w:style>
  <w:style w:type="paragraph" w:customStyle="1" w:styleId="figlegend">
    <w:name w:val="figlegend"/>
    <w:basedOn w:val="aff4"/>
    <w:next w:val="aff4"/>
    <w:rsid w:val="005E25CD"/>
    <w:pPr>
      <w:keepLines/>
      <w:overflowPunct w:val="0"/>
      <w:autoSpaceDE w:val="0"/>
      <w:autoSpaceDN w:val="0"/>
      <w:adjustRightInd w:val="0"/>
      <w:spacing w:before="120" w:after="240" w:line="200" w:lineRule="atLeast"/>
      <w:ind w:firstLine="0"/>
      <w:textAlignment w:val="baseline"/>
    </w:pPr>
    <w:rPr>
      <w:rFonts w:ascii="Times" w:hAnsi="Times"/>
      <w:sz w:val="17"/>
      <w:lang w:val="en-US" w:eastAsia="de-DE"/>
    </w:rPr>
  </w:style>
  <w:style w:type="character" w:customStyle="1" w:styleId="heading20">
    <w:name w:val="heading2 Знак"/>
    <w:link w:val="heading2"/>
    <w:rsid w:val="005E25CD"/>
    <w:rPr>
      <w:b/>
      <w:bCs/>
      <w:iCs/>
      <w:lang w:val="en-US" w:eastAsia="de-DE"/>
    </w:rPr>
  </w:style>
  <w:style w:type="character" w:customStyle="1" w:styleId="heading10">
    <w:name w:val="heading1 Знак"/>
    <w:link w:val="heading1"/>
    <w:rsid w:val="005E25CD"/>
    <w:rPr>
      <w:rFonts w:ascii="Times" w:hAnsi="Times"/>
      <w:b/>
      <w:sz w:val="24"/>
      <w:lang w:val="en-US" w:eastAsia="zh-CN"/>
    </w:rPr>
  </w:style>
  <w:style w:type="paragraph" w:customStyle="1" w:styleId="quotation">
    <w:name w:val="quotation"/>
    <w:basedOn w:val="aff4"/>
    <w:next w:val="aff4"/>
    <w:rsid w:val="005E25CD"/>
    <w:pPr>
      <w:suppressAutoHyphens/>
      <w:overflowPunct w:val="0"/>
      <w:autoSpaceDE w:val="0"/>
      <w:autoSpaceDN w:val="0"/>
      <w:adjustRightInd w:val="0"/>
      <w:spacing w:before="120" w:after="120" w:line="200" w:lineRule="atLeast"/>
      <w:ind w:left="238" w:right="238" w:firstLine="0"/>
      <w:contextualSpacing/>
      <w:jc w:val="left"/>
      <w:textAlignment w:val="baseline"/>
    </w:pPr>
    <w:rPr>
      <w:rFonts w:ascii="Times" w:hAnsi="Times"/>
      <w:sz w:val="17"/>
      <w:lang w:val="en-US" w:eastAsia="de-DE"/>
    </w:rPr>
  </w:style>
  <w:style w:type="paragraph" w:customStyle="1" w:styleId="SPIEbodytext">
    <w:name w:val="SPIE body text Знак"/>
    <w:basedOn w:val="aff4"/>
    <w:link w:val="SPIEbodytext0"/>
    <w:rsid w:val="005E25CD"/>
    <w:pPr>
      <w:overflowPunct w:val="0"/>
      <w:autoSpaceDE w:val="0"/>
      <w:autoSpaceDN w:val="0"/>
      <w:adjustRightInd w:val="0"/>
      <w:spacing w:after="120" w:line="240" w:lineRule="atLeast"/>
      <w:ind w:firstLine="238"/>
      <w:textAlignment w:val="baseline"/>
    </w:pPr>
    <w:rPr>
      <w:rFonts w:ascii="Times" w:hAnsi="Times"/>
      <w:szCs w:val="24"/>
      <w:lang w:val="en-US" w:eastAsia="en-US"/>
    </w:rPr>
  </w:style>
  <w:style w:type="character" w:customStyle="1" w:styleId="SPIEbodytext0">
    <w:name w:val="SPIE body text Знак Знак"/>
    <w:link w:val="SPIEbodytext"/>
    <w:rsid w:val="005E25CD"/>
    <w:rPr>
      <w:rFonts w:ascii="Times" w:hAnsi="Times"/>
      <w:szCs w:val="24"/>
      <w:lang w:val="en-US" w:eastAsia="en-US"/>
    </w:rPr>
  </w:style>
  <w:style w:type="paragraph" w:customStyle="1" w:styleId="table">
    <w:name w:val="table"/>
    <w:basedOn w:val="aff4"/>
    <w:rsid w:val="005E25CD"/>
    <w:pPr>
      <w:overflowPunct w:val="0"/>
      <w:autoSpaceDE w:val="0"/>
      <w:autoSpaceDN w:val="0"/>
      <w:adjustRightInd w:val="0"/>
      <w:spacing w:before="60" w:line="200" w:lineRule="atLeast"/>
      <w:ind w:firstLine="0"/>
      <w:jc w:val="left"/>
      <w:textAlignment w:val="baseline"/>
    </w:pPr>
    <w:rPr>
      <w:rFonts w:ascii="Times" w:hAnsi="Times"/>
      <w:sz w:val="17"/>
      <w:szCs w:val="18"/>
      <w:lang w:val="en-US" w:eastAsia="de-DE"/>
    </w:rPr>
  </w:style>
  <w:style w:type="paragraph" w:customStyle="1" w:styleId="tablelegend">
    <w:name w:val="tablelegend"/>
    <w:basedOn w:val="aff4"/>
    <w:next w:val="aff4"/>
    <w:rsid w:val="005E25CD"/>
    <w:pPr>
      <w:keepNext/>
      <w:keepLines/>
      <w:overflowPunct w:val="0"/>
      <w:autoSpaceDE w:val="0"/>
      <w:autoSpaceDN w:val="0"/>
      <w:adjustRightInd w:val="0"/>
      <w:spacing w:before="240" w:after="120" w:line="200" w:lineRule="atLeast"/>
      <w:ind w:firstLine="0"/>
      <w:textAlignment w:val="baseline"/>
    </w:pPr>
    <w:rPr>
      <w:rFonts w:ascii="Times" w:hAnsi="Times"/>
      <w:sz w:val="17"/>
      <w:lang w:val="en-US" w:eastAsia="de-DE"/>
    </w:rPr>
  </w:style>
  <w:style w:type="paragraph" w:customStyle="1" w:styleId="afffffffffffffffffffffffffffffffffffffffe">
    <w:name w:val="Текст_Таблицы"/>
    <w:basedOn w:val="aff4"/>
    <w:rsid w:val="005E25CD"/>
    <w:pPr>
      <w:spacing w:line="360" w:lineRule="auto"/>
      <w:ind w:firstLine="0"/>
    </w:pPr>
    <w:rPr>
      <w:sz w:val="28"/>
      <w:szCs w:val="28"/>
    </w:rPr>
  </w:style>
  <w:style w:type="paragraph" w:customStyle="1" w:styleId="z3">
    <w:name w:val="z3"/>
    <w:rsid w:val="005E25CD"/>
    <w:pPr>
      <w:snapToGrid w:val="0"/>
      <w:spacing w:after="113"/>
    </w:pPr>
    <w:rPr>
      <w:rFonts w:ascii="Arial" w:hAnsi="Arial"/>
      <w:b/>
      <w:i/>
    </w:rPr>
  </w:style>
  <w:style w:type="character" w:customStyle="1" w:styleId="FontStyle72">
    <w:name w:val="Font Style72"/>
    <w:rsid w:val="005E25CD"/>
    <w:rPr>
      <w:rFonts w:ascii="Times New Roman" w:hAnsi="Times New Roman" w:cs="Times New Roman"/>
      <w:b/>
      <w:bCs/>
      <w:sz w:val="14"/>
      <w:szCs w:val="14"/>
    </w:rPr>
  </w:style>
  <w:style w:type="character" w:customStyle="1" w:styleId="FontStyle69">
    <w:name w:val="Font Style69"/>
    <w:rsid w:val="005E25CD"/>
    <w:rPr>
      <w:rFonts w:ascii="Times New Roman" w:hAnsi="Times New Roman" w:cs="Times New Roman"/>
      <w:sz w:val="14"/>
      <w:szCs w:val="14"/>
    </w:rPr>
  </w:style>
  <w:style w:type="character" w:customStyle="1" w:styleId="FontStyle71">
    <w:name w:val="Font Style71"/>
    <w:rsid w:val="005E25CD"/>
    <w:rPr>
      <w:rFonts w:ascii="Times New Roman" w:hAnsi="Times New Roman" w:cs="Times New Roman"/>
      <w:i/>
      <w:iCs/>
      <w:sz w:val="18"/>
      <w:szCs w:val="18"/>
    </w:rPr>
  </w:style>
  <w:style w:type="character" w:customStyle="1" w:styleId="FontStyle73">
    <w:name w:val="Font Style73"/>
    <w:rsid w:val="005E25CD"/>
    <w:rPr>
      <w:rFonts w:ascii="Times New Roman" w:hAnsi="Times New Roman" w:cs="Times New Roman"/>
      <w:b/>
      <w:bCs/>
      <w:sz w:val="18"/>
      <w:szCs w:val="18"/>
    </w:rPr>
  </w:style>
  <w:style w:type="paragraph" w:customStyle="1" w:styleId="Style35">
    <w:name w:val="Style35"/>
    <w:basedOn w:val="aff4"/>
    <w:rsid w:val="005E25CD"/>
    <w:pPr>
      <w:widowControl w:val="0"/>
      <w:autoSpaceDE w:val="0"/>
      <w:autoSpaceDN w:val="0"/>
      <w:adjustRightInd w:val="0"/>
      <w:ind w:firstLine="0"/>
    </w:pPr>
    <w:rPr>
      <w:sz w:val="24"/>
      <w:szCs w:val="24"/>
    </w:rPr>
  </w:style>
  <w:style w:type="paragraph" w:customStyle="1" w:styleId="Style43">
    <w:name w:val="Style43"/>
    <w:basedOn w:val="aff4"/>
    <w:rsid w:val="005E25CD"/>
    <w:pPr>
      <w:widowControl w:val="0"/>
      <w:autoSpaceDE w:val="0"/>
      <w:autoSpaceDN w:val="0"/>
      <w:adjustRightInd w:val="0"/>
      <w:spacing w:line="178" w:lineRule="exact"/>
      <w:ind w:hanging="58"/>
    </w:pPr>
    <w:rPr>
      <w:sz w:val="24"/>
      <w:szCs w:val="24"/>
    </w:rPr>
  </w:style>
  <w:style w:type="paragraph" w:customStyle="1" w:styleId="Style44">
    <w:name w:val="Style44"/>
    <w:basedOn w:val="aff4"/>
    <w:rsid w:val="005E25CD"/>
    <w:pPr>
      <w:widowControl w:val="0"/>
      <w:autoSpaceDE w:val="0"/>
      <w:autoSpaceDN w:val="0"/>
      <w:adjustRightInd w:val="0"/>
      <w:spacing w:line="190" w:lineRule="exact"/>
      <w:ind w:firstLine="0"/>
      <w:jc w:val="left"/>
    </w:pPr>
    <w:rPr>
      <w:sz w:val="24"/>
      <w:szCs w:val="24"/>
    </w:rPr>
  </w:style>
  <w:style w:type="paragraph" w:customStyle="1" w:styleId="Style45">
    <w:name w:val="Style45"/>
    <w:basedOn w:val="aff4"/>
    <w:rsid w:val="005E25CD"/>
    <w:pPr>
      <w:widowControl w:val="0"/>
      <w:autoSpaceDE w:val="0"/>
      <w:autoSpaceDN w:val="0"/>
      <w:adjustRightInd w:val="0"/>
      <w:spacing w:line="192" w:lineRule="exact"/>
      <w:ind w:firstLine="0"/>
      <w:jc w:val="left"/>
    </w:pPr>
    <w:rPr>
      <w:sz w:val="24"/>
      <w:szCs w:val="24"/>
    </w:rPr>
  </w:style>
  <w:style w:type="paragraph" w:customStyle="1" w:styleId="Style47">
    <w:name w:val="Style47"/>
    <w:basedOn w:val="aff4"/>
    <w:rsid w:val="005E25CD"/>
    <w:pPr>
      <w:widowControl w:val="0"/>
      <w:autoSpaceDE w:val="0"/>
      <w:autoSpaceDN w:val="0"/>
      <w:adjustRightInd w:val="0"/>
      <w:spacing w:line="175" w:lineRule="exact"/>
      <w:ind w:firstLine="418"/>
      <w:jc w:val="left"/>
    </w:pPr>
    <w:rPr>
      <w:sz w:val="24"/>
      <w:szCs w:val="24"/>
    </w:rPr>
  </w:style>
  <w:style w:type="paragraph" w:customStyle="1" w:styleId="Style49">
    <w:name w:val="Style49"/>
    <w:basedOn w:val="aff4"/>
    <w:rsid w:val="005E25CD"/>
    <w:pPr>
      <w:widowControl w:val="0"/>
      <w:autoSpaceDE w:val="0"/>
      <w:autoSpaceDN w:val="0"/>
      <w:adjustRightInd w:val="0"/>
      <w:ind w:firstLine="0"/>
      <w:jc w:val="left"/>
    </w:pPr>
    <w:rPr>
      <w:sz w:val="24"/>
      <w:szCs w:val="24"/>
    </w:rPr>
  </w:style>
  <w:style w:type="character" w:customStyle="1" w:styleId="FontStyle60">
    <w:name w:val="Font Style60"/>
    <w:rsid w:val="005E25CD"/>
    <w:rPr>
      <w:rFonts w:ascii="SimSun" w:eastAsia="SimSun" w:cs="SimSun"/>
      <w:b/>
      <w:bCs/>
      <w:i/>
      <w:iCs/>
      <w:spacing w:val="-20"/>
      <w:sz w:val="22"/>
      <w:szCs w:val="22"/>
    </w:rPr>
  </w:style>
  <w:style w:type="character" w:customStyle="1" w:styleId="FontStyle61">
    <w:name w:val="Font Style61"/>
    <w:rsid w:val="005E25CD"/>
    <w:rPr>
      <w:rFonts w:ascii="Sylfaen" w:hAnsi="Sylfaen" w:cs="Sylfaen"/>
      <w:spacing w:val="-20"/>
      <w:sz w:val="46"/>
      <w:szCs w:val="46"/>
    </w:rPr>
  </w:style>
  <w:style w:type="character" w:customStyle="1" w:styleId="FontStyle62">
    <w:name w:val="Font Style62"/>
    <w:rsid w:val="005E25CD"/>
    <w:rPr>
      <w:rFonts w:ascii="Times New Roman" w:hAnsi="Times New Roman" w:cs="Times New Roman"/>
      <w:sz w:val="12"/>
      <w:szCs w:val="12"/>
    </w:rPr>
  </w:style>
  <w:style w:type="character" w:customStyle="1" w:styleId="FontStyle63">
    <w:name w:val="Font Style63"/>
    <w:rsid w:val="005E25CD"/>
    <w:rPr>
      <w:rFonts w:ascii="Times New Roman" w:hAnsi="Times New Roman" w:cs="Times New Roman"/>
      <w:spacing w:val="20"/>
      <w:sz w:val="22"/>
      <w:szCs w:val="22"/>
    </w:rPr>
  </w:style>
  <w:style w:type="character" w:customStyle="1" w:styleId="FontStyle66">
    <w:name w:val="Font Style66"/>
    <w:rsid w:val="005E25CD"/>
    <w:rPr>
      <w:rFonts w:ascii="SimSun" w:eastAsia="SimSun" w:cs="SimSun"/>
      <w:b/>
      <w:bCs/>
      <w:sz w:val="8"/>
      <w:szCs w:val="8"/>
    </w:rPr>
  </w:style>
  <w:style w:type="character" w:customStyle="1" w:styleId="b-translate-answerlanmultiitem">
    <w:name w:val="b-translate-answer__lan__multiitem"/>
    <w:rsid w:val="005E25CD"/>
  </w:style>
  <w:style w:type="paragraph" w:customStyle="1" w:styleId="affffffffffffffffffffffffffffffffffffffff">
    <w:name w:val="Диссертация"/>
    <w:basedOn w:val="aff4"/>
    <w:link w:val="affffffffffffffffffffffffffffffffffffffff0"/>
    <w:qFormat/>
    <w:rsid w:val="005E25CD"/>
    <w:pPr>
      <w:spacing w:line="360" w:lineRule="auto"/>
      <w:ind w:firstLine="720"/>
    </w:pPr>
    <w:rPr>
      <w:sz w:val="28"/>
    </w:rPr>
  </w:style>
  <w:style w:type="character" w:customStyle="1" w:styleId="WW8Num18z0">
    <w:name w:val="WW8Num18z0"/>
    <w:rsid w:val="005E25CD"/>
    <w:rPr>
      <w:rFonts w:ascii="Wingdings" w:hAnsi="Wingdings"/>
    </w:rPr>
  </w:style>
  <w:style w:type="numbering" w:customStyle="1" w:styleId="WW8Num6">
    <w:name w:val="WW8Num6"/>
    <w:basedOn w:val="aff7"/>
    <w:rsid w:val="005E25CD"/>
    <w:pPr>
      <w:numPr>
        <w:numId w:val="74"/>
      </w:numPr>
    </w:pPr>
  </w:style>
  <w:style w:type="numbering" w:customStyle="1" w:styleId="WW8Num10">
    <w:name w:val="WW8Num10"/>
    <w:basedOn w:val="aff7"/>
    <w:rsid w:val="005E25CD"/>
    <w:pPr>
      <w:numPr>
        <w:numId w:val="75"/>
      </w:numPr>
    </w:pPr>
  </w:style>
  <w:style w:type="paragraph" w:customStyle="1" w:styleId="picture0">
    <w:name w:val="picture"/>
    <w:basedOn w:val="aff4"/>
    <w:rsid w:val="005E25CD"/>
    <w:pPr>
      <w:tabs>
        <w:tab w:val="left" w:pos="864"/>
      </w:tabs>
      <w:ind w:firstLine="0"/>
      <w:jc w:val="center"/>
    </w:pPr>
    <w:rPr>
      <w:lang w:val="en-US" w:eastAsia="en-US"/>
    </w:rPr>
  </w:style>
  <w:style w:type="paragraph" w:customStyle="1" w:styleId="affffffffffffffffffffffffffffffffffffffff1">
    <w:name w:val="Основной Текст"/>
    <w:basedOn w:val="aff4"/>
    <w:rsid w:val="005E25CD"/>
    <w:pPr>
      <w:spacing w:before="40" w:after="40" w:line="360" w:lineRule="auto"/>
      <w:ind w:firstLine="567"/>
    </w:pPr>
    <w:rPr>
      <w:sz w:val="24"/>
      <w:szCs w:val="24"/>
    </w:rPr>
  </w:style>
  <w:style w:type="paragraph" w:customStyle="1" w:styleId="CharChar1CharCharCharCharCharChar">
    <w:name w:val="Char Char1 Знак Знак Char Char Char Char Знак Знак Char Char"/>
    <w:basedOn w:val="aff4"/>
    <w:rsid w:val="005E25CD"/>
    <w:pPr>
      <w:spacing w:after="160" w:line="240" w:lineRule="exact"/>
      <w:ind w:firstLine="0"/>
      <w:jc w:val="left"/>
    </w:pPr>
    <w:rPr>
      <w:rFonts w:ascii="Verdana" w:hAnsi="Verdana"/>
      <w:lang w:val="en-US" w:eastAsia="en-US"/>
    </w:rPr>
  </w:style>
  <w:style w:type="character" w:customStyle="1" w:styleId="storybody2">
    <w:name w:val="storybody2"/>
    <w:rsid w:val="005E25CD"/>
    <w:rPr>
      <w:rFonts w:ascii="Verdana" w:hAnsi="Verdana"/>
      <w:color w:val="000000"/>
    </w:rPr>
  </w:style>
  <w:style w:type="paragraph" w:customStyle="1" w:styleId="-f0">
    <w:name w:val="Таблица - заголовок"/>
    <w:basedOn w:val="afffffffffffffffffffffffffffffffffffffff"/>
    <w:qFormat/>
    <w:rsid w:val="005E25CD"/>
    <w:pPr>
      <w:spacing w:before="240"/>
    </w:pPr>
  </w:style>
  <w:style w:type="paragraph" w:customStyle="1" w:styleId="CharChar">
    <w:name w:val="Char Char Знак Знак Знак"/>
    <w:basedOn w:val="aff4"/>
    <w:rsid w:val="005E25CD"/>
    <w:pPr>
      <w:spacing w:after="160" w:line="240" w:lineRule="exact"/>
      <w:ind w:firstLine="0"/>
      <w:jc w:val="left"/>
    </w:pPr>
    <w:rPr>
      <w:rFonts w:ascii="Verdana" w:hAnsi="Verdana" w:cs="Verdana"/>
      <w:lang w:val="en-US" w:eastAsia="en-US"/>
    </w:rPr>
  </w:style>
  <w:style w:type="paragraph" w:customStyle="1" w:styleId="-13">
    <w:name w:val="Заявка-1"/>
    <w:basedOn w:val="aff4"/>
    <w:rsid w:val="005E25CD"/>
    <w:pPr>
      <w:spacing w:line="480" w:lineRule="auto"/>
      <w:ind w:firstLine="0"/>
      <w:jc w:val="left"/>
    </w:pPr>
    <w:rPr>
      <w:rFonts w:ascii="Arial" w:hAnsi="Arial"/>
      <w:sz w:val="24"/>
    </w:rPr>
  </w:style>
  <w:style w:type="paragraph" w:customStyle="1" w:styleId="affffffffffffffffffffffffffffffffffffffff2">
    <w:name w:val="Статья"/>
    <w:basedOn w:val="aff4"/>
    <w:link w:val="affffffffffffffffffffffffffffffffffffffff3"/>
    <w:qFormat/>
    <w:rsid w:val="005E25CD"/>
    <w:pPr>
      <w:ind w:firstLine="284"/>
    </w:pPr>
    <w:rPr>
      <w:rFonts w:ascii="Arial" w:eastAsia="Calibri" w:hAnsi="Arial"/>
      <w:sz w:val="19"/>
      <w:szCs w:val="19"/>
      <w:lang w:eastAsia="en-US"/>
    </w:rPr>
  </w:style>
  <w:style w:type="paragraph" w:customStyle="1" w:styleId="affffffffffffffffffffffffffffffffffffffff4">
    <w:name w:val="Заголовок статьи"/>
    <w:basedOn w:val="aff4"/>
    <w:link w:val="affffffffffffffffffffffffffffffffffffffff5"/>
    <w:qFormat/>
    <w:rsid w:val="005E25CD"/>
    <w:pPr>
      <w:spacing w:before="240" w:after="80"/>
      <w:ind w:firstLine="0"/>
      <w:jc w:val="center"/>
    </w:pPr>
    <w:rPr>
      <w:rFonts w:ascii="Arial" w:eastAsia="Calibri" w:hAnsi="Arial"/>
      <w:b/>
      <w:sz w:val="21"/>
      <w:szCs w:val="21"/>
      <w:lang w:eastAsia="en-US"/>
    </w:rPr>
  </w:style>
  <w:style w:type="character" w:customStyle="1" w:styleId="affffffffffffffffffffffffffffffffffffffff3">
    <w:name w:val="Статья Знак"/>
    <w:link w:val="affffffffffffffffffffffffffffffffffffffff2"/>
    <w:rsid w:val="005E25CD"/>
    <w:rPr>
      <w:rFonts w:ascii="Arial" w:eastAsia="Calibri" w:hAnsi="Arial"/>
      <w:sz w:val="19"/>
      <w:szCs w:val="19"/>
      <w:lang w:eastAsia="en-US"/>
    </w:rPr>
  </w:style>
  <w:style w:type="character" w:customStyle="1" w:styleId="affffffffffffffffffffffffffffffffffffffff5">
    <w:name w:val="Заголовок статьи Знак"/>
    <w:link w:val="affffffffffffffffffffffffffffffffffffffff4"/>
    <w:rsid w:val="005E25CD"/>
    <w:rPr>
      <w:rFonts w:ascii="Arial" w:eastAsia="Calibri" w:hAnsi="Arial"/>
      <w:b/>
      <w:sz w:val="21"/>
      <w:szCs w:val="21"/>
      <w:lang w:eastAsia="en-US"/>
    </w:rPr>
  </w:style>
  <w:style w:type="paragraph" w:customStyle="1" w:styleId="affffffffffffffffffffffffffffffffffffffff6">
    <w:name w:val="Центр"/>
    <w:basedOn w:val="aff4"/>
    <w:qFormat/>
    <w:rsid w:val="005E25CD"/>
    <w:pPr>
      <w:spacing w:before="120"/>
      <w:ind w:firstLine="284"/>
      <w:jc w:val="center"/>
    </w:pPr>
    <w:rPr>
      <w:rFonts w:ascii="Arial" w:hAnsi="Arial" w:cs="Arial"/>
      <w:sz w:val="26"/>
      <w:szCs w:val="22"/>
    </w:rPr>
  </w:style>
  <w:style w:type="paragraph" w:customStyle="1" w:styleId="affffffffffffffffffffffffffffffffffffffff7">
    <w:name w:val="Таб"/>
    <w:basedOn w:val="aff4"/>
    <w:qFormat/>
    <w:rsid w:val="005E25CD"/>
    <w:pPr>
      <w:ind w:left="57" w:right="57" w:firstLine="284"/>
    </w:pPr>
    <w:rPr>
      <w:rFonts w:ascii="Arial" w:hAnsi="Arial" w:cs="Arial"/>
      <w:sz w:val="26"/>
      <w:szCs w:val="22"/>
    </w:rPr>
  </w:style>
  <w:style w:type="character" w:customStyle="1" w:styleId="WW8Num3z1">
    <w:name w:val="WW8Num3z1"/>
    <w:rsid w:val="005E25CD"/>
    <w:rPr>
      <w:rFonts w:ascii="Symbol" w:hAnsi="Symbol" w:cs="Symbol"/>
      <w:sz w:val="20"/>
    </w:rPr>
  </w:style>
  <w:style w:type="character" w:customStyle="1" w:styleId="WW-Absatz-Standardschriftart">
    <w:name w:val="WW-Absatz-Standardschriftart"/>
    <w:rsid w:val="005E25CD"/>
  </w:style>
  <w:style w:type="character" w:customStyle="1" w:styleId="affffffffffffffffffffffffffffffffffffffff8">
    <w:name w:val="Символы концевой сноски"/>
    <w:rsid w:val="005E25CD"/>
    <w:rPr>
      <w:vertAlign w:val="superscript"/>
    </w:rPr>
  </w:style>
  <w:style w:type="character" w:customStyle="1" w:styleId="WW-">
    <w:name w:val="WW-Символы концевой сноски"/>
    <w:rsid w:val="005E25CD"/>
  </w:style>
  <w:style w:type="character" w:customStyle="1" w:styleId="1ffffffff4">
    <w:name w:val="Знак концевой сноски1"/>
    <w:rsid w:val="005E25CD"/>
    <w:rPr>
      <w:vertAlign w:val="superscript"/>
    </w:rPr>
  </w:style>
  <w:style w:type="paragraph" w:customStyle="1" w:styleId="1ffffffff5">
    <w:name w:val="Текст примечания1"/>
    <w:basedOn w:val="aff4"/>
    <w:rsid w:val="005E25CD"/>
    <w:pPr>
      <w:spacing w:before="480" w:after="240"/>
      <w:ind w:left="1134" w:right="1134" w:firstLine="0"/>
    </w:pPr>
    <w:rPr>
      <w:lang w:val="en-US" w:eastAsia="zh-CN"/>
    </w:rPr>
  </w:style>
  <w:style w:type="paragraph" w:customStyle="1" w:styleId="affffffffffffffffffffffffffffffffffffffff9">
    <w:name w:val="Знак Знак"/>
    <w:basedOn w:val="aff4"/>
    <w:rsid w:val="005E25CD"/>
    <w:pPr>
      <w:spacing w:after="160" w:line="240" w:lineRule="exact"/>
      <w:ind w:firstLine="0"/>
      <w:jc w:val="left"/>
    </w:pPr>
    <w:rPr>
      <w:rFonts w:ascii="Verdana" w:hAnsi="Verdana"/>
      <w:lang w:val="en-US" w:eastAsia="en-US"/>
    </w:rPr>
  </w:style>
  <w:style w:type="paragraph" w:customStyle="1" w:styleId="FreeFormA">
    <w:name w:val="Free Form A"/>
    <w:uiPriority w:val="99"/>
    <w:rsid w:val="005E25CD"/>
    <w:rPr>
      <w:rFonts w:ascii="Helvetica" w:eastAsia="?????? Pro W3" w:hAnsi="Helvetica" w:cs="Helvetica"/>
      <w:color w:val="000000"/>
      <w:sz w:val="24"/>
      <w:szCs w:val="24"/>
      <w:lang w:val="en-US"/>
    </w:rPr>
  </w:style>
  <w:style w:type="paragraph" w:customStyle="1" w:styleId="BodyA">
    <w:name w:val="Body A"/>
    <w:autoRedefine/>
    <w:uiPriority w:val="99"/>
    <w:rsid w:val="005E25CD"/>
    <w:pPr>
      <w:jc w:val="center"/>
    </w:pPr>
    <w:rPr>
      <w:rFonts w:eastAsia="?????? Pro W3"/>
      <w:color w:val="000000"/>
      <w:sz w:val="24"/>
      <w:szCs w:val="24"/>
      <w:lang w:val="en-US"/>
    </w:rPr>
  </w:style>
  <w:style w:type="paragraph" w:customStyle="1" w:styleId="Standa1">
    <w:name w:val="Standa1"/>
    <w:rsid w:val="005E25CD"/>
    <w:rPr>
      <w:rFonts w:eastAsia="?????? Pro W3"/>
      <w:color w:val="000000"/>
      <w:sz w:val="24"/>
      <w:szCs w:val="24"/>
      <w:lang w:val="en-US"/>
    </w:rPr>
  </w:style>
  <w:style w:type="paragraph" w:customStyle="1" w:styleId="FreeForm">
    <w:name w:val="Free Form"/>
    <w:autoRedefine/>
    <w:uiPriority w:val="99"/>
    <w:rsid w:val="005E25CD"/>
    <w:pPr>
      <w:jc w:val="center"/>
    </w:pPr>
    <w:rPr>
      <w:rFonts w:ascii="Arial" w:eastAsia="?????? Pro W3" w:hAnsi="Arial" w:cs="Arial"/>
      <w:i/>
      <w:color w:val="000000"/>
      <w:sz w:val="17"/>
      <w:szCs w:val="17"/>
    </w:rPr>
  </w:style>
  <w:style w:type="paragraph" w:customStyle="1" w:styleId="ColorfulList-Accent1">
    <w:name w:val="Colorful List - Accent 1"/>
    <w:basedOn w:val="aff4"/>
    <w:uiPriority w:val="99"/>
    <w:qFormat/>
    <w:rsid w:val="005E25CD"/>
    <w:pPr>
      <w:ind w:left="720" w:firstLine="0"/>
      <w:jc w:val="left"/>
    </w:pPr>
    <w:rPr>
      <w:rFonts w:eastAsia="MS Minngs"/>
      <w:sz w:val="24"/>
      <w:szCs w:val="24"/>
      <w:lang w:eastAsia="de-DE"/>
    </w:rPr>
  </w:style>
  <w:style w:type="paragraph" w:customStyle="1" w:styleId="CharChar3">
    <w:name w:val="Char Char3 Знак Знак"/>
    <w:basedOn w:val="aff4"/>
    <w:rsid w:val="005E25CD"/>
    <w:pPr>
      <w:spacing w:after="160" w:line="240" w:lineRule="exact"/>
      <w:ind w:firstLine="0"/>
      <w:jc w:val="left"/>
    </w:pPr>
    <w:rPr>
      <w:rFonts w:ascii="Verdana" w:hAnsi="Verdana" w:cs="Verdana"/>
      <w:lang w:val="en-US" w:eastAsia="en-US"/>
    </w:rPr>
  </w:style>
  <w:style w:type="paragraph" w:customStyle="1" w:styleId="affffffffffffffffffffffffffffffffffffffffa">
    <w:name w:val="(Т)"/>
    <w:basedOn w:val="aff4"/>
    <w:link w:val="affffffffffffffffffffffffffffffffffffffffb"/>
    <w:qFormat/>
    <w:rsid w:val="005E25CD"/>
    <w:pPr>
      <w:ind w:firstLine="284"/>
    </w:pPr>
    <w:rPr>
      <w:rFonts w:ascii="Arial" w:eastAsia="Calibri" w:hAnsi="Arial"/>
      <w:sz w:val="19"/>
      <w:szCs w:val="19"/>
      <w:lang w:eastAsia="en-US"/>
    </w:rPr>
  </w:style>
  <w:style w:type="character" w:customStyle="1" w:styleId="affffffffffffffffffffffffffffffffffffffffb">
    <w:name w:val="(Т) Знак"/>
    <w:link w:val="affffffffffffffffffffffffffffffffffffffffa"/>
    <w:rsid w:val="005E25CD"/>
    <w:rPr>
      <w:rFonts w:ascii="Arial" w:eastAsia="Calibri" w:hAnsi="Arial"/>
      <w:sz w:val="19"/>
      <w:szCs w:val="19"/>
      <w:lang w:eastAsia="en-US"/>
    </w:rPr>
  </w:style>
  <w:style w:type="paragraph" w:customStyle="1" w:styleId="affffffffffffffffffffffffffffffffffffffffc">
    <w:name w:val="(Р)"/>
    <w:basedOn w:val="BodyPaperText"/>
    <w:link w:val="affffffffffffffffffffffffffffffffffffffffd"/>
    <w:qFormat/>
    <w:rsid w:val="005E25CD"/>
    <w:pPr>
      <w:spacing w:before="80" w:after="190"/>
      <w:ind w:firstLine="0"/>
      <w:jc w:val="center"/>
    </w:pPr>
    <w:rPr>
      <w:rFonts w:ascii="Arial" w:hAnsi="Arial"/>
      <w:i/>
      <w:sz w:val="17"/>
      <w:szCs w:val="17"/>
      <w:lang w:val="en-US" w:eastAsia="en-US"/>
    </w:rPr>
  </w:style>
  <w:style w:type="character" w:customStyle="1" w:styleId="affffffffffffffffffffffffffffffffffffffffd">
    <w:name w:val="(Р) Знак"/>
    <w:link w:val="affffffffffffffffffffffffffffffffffffffffc"/>
    <w:rsid w:val="005E25CD"/>
    <w:rPr>
      <w:rFonts w:ascii="Arial" w:hAnsi="Arial"/>
      <w:i/>
      <w:sz w:val="17"/>
      <w:szCs w:val="17"/>
      <w:lang w:val="en-US" w:eastAsia="en-US"/>
    </w:rPr>
  </w:style>
  <w:style w:type="paragraph" w:customStyle="1" w:styleId="affffffffffffffffffffffffffffffffffffffffe">
    <w:name w:val="(Ф)"/>
    <w:basedOn w:val="affffffffffffffffffffffffffffffffffffffffa"/>
    <w:link w:val="afffffffffffffffffffffffffffffffffffffffff"/>
    <w:qFormat/>
    <w:rsid w:val="005E25CD"/>
    <w:pPr>
      <w:tabs>
        <w:tab w:val="center" w:pos="2240"/>
        <w:tab w:val="right" w:pos="4479"/>
      </w:tabs>
      <w:ind w:firstLine="0"/>
      <w:jc w:val="center"/>
    </w:pPr>
  </w:style>
  <w:style w:type="paragraph" w:customStyle="1" w:styleId="afffffffffffffffffffffffffffffffffffffffff0">
    <w:name w:val="(З)"/>
    <w:basedOn w:val="ParagraphTitle"/>
    <w:link w:val="afffffffffffffffffffffffffffffffffffffffff1"/>
    <w:qFormat/>
    <w:rsid w:val="005E25CD"/>
    <w:pPr>
      <w:keepNext/>
      <w:overflowPunct/>
      <w:autoSpaceDE/>
      <w:autoSpaceDN/>
      <w:adjustRightInd/>
      <w:spacing w:before="240"/>
      <w:textAlignment w:val="auto"/>
    </w:pPr>
    <w:rPr>
      <w:rFonts w:ascii="Arial" w:hAnsi="Arial"/>
      <w:sz w:val="21"/>
      <w:szCs w:val="21"/>
      <w:lang w:val="en-US" w:eastAsia="en-US"/>
    </w:rPr>
  </w:style>
  <w:style w:type="character" w:customStyle="1" w:styleId="afffffffffffffffffffffffffffffffffffffffff">
    <w:name w:val="(Ф) Знак"/>
    <w:link w:val="affffffffffffffffffffffffffffffffffffffffe"/>
    <w:rsid w:val="005E25CD"/>
    <w:rPr>
      <w:rFonts w:ascii="Arial" w:eastAsia="Calibri" w:hAnsi="Arial"/>
      <w:sz w:val="19"/>
      <w:szCs w:val="19"/>
      <w:lang w:eastAsia="en-US"/>
    </w:rPr>
  </w:style>
  <w:style w:type="character" w:customStyle="1" w:styleId="afffffffffffffffffffffffffffffffffffffffff1">
    <w:name w:val="(З) Знак"/>
    <w:link w:val="afffffffffffffffffffffffffffffffffffffffff0"/>
    <w:rsid w:val="005E25CD"/>
    <w:rPr>
      <w:rFonts w:ascii="Arial" w:hAnsi="Arial"/>
      <w:b/>
      <w:kern w:val="28"/>
      <w:sz w:val="21"/>
      <w:szCs w:val="21"/>
      <w:lang w:val="en-US" w:eastAsia="en-US"/>
    </w:rPr>
  </w:style>
  <w:style w:type="paragraph" w:customStyle="1" w:styleId="0">
    <w:name w:val="Список маркированный с выступом 0"/>
    <w:aliases w:val="95"/>
    <w:basedOn w:val="aff4"/>
    <w:rsid w:val="005E25CD"/>
    <w:pPr>
      <w:numPr>
        <w:numId w:val="76"/>
      </w:numPr>
      <w:tabs>
        <w:tab w:val="clear" w:pos="540"/>
        <w:tab w:val="left" w:pos="709"/>
      </w:tabs>
      <w:spacing w:line="360" w:lineRule="auto"/>
      <w:ind w:left="709" w:hanging="369"/>
    </w:pPr>
    <w:rPr>
      <w:sz w:val="28"/>
    </w:rPr>
  </w:style>
  <w:style w:type="paragraph" w:customStyle="1" w:styleId="afffffffffffffffffffffffffffffffffffffffff2">
    <w:name w:val="Подрисунок"/>
    <w:basedOn w:val="aff4"/>
    <w:link w:val="afffffffffffffffffffffffffffffffffffffffff3"/>
    <w:qFormat/>
    <w:rsid w:val="005E25CD"/>
    <w:pPr>
      <w:spacing w:before="80" w:after="190"/>
      <w:ind w:firstLine="0"/>
      <w:jc w:val="center"/>
    </w:pPr>
    <w:rPr>
      <w:rFonts w:ascii="Arial" w:hAnsi="Arial"/>
      <w:i/>
      <w:sz w:val="17"/>
      <w:szCs w:val="17"/>
      <w:lang w:eastAsia="zh-CN"/>
    </w:rPr>
  </w:style>
  <w:style w:type="paragraph" w:customStyle="1" w:styleId="1ffffffff6">
    <w:name w:val="абзац1"/>
    <w:basedOn w:val="aff4"/>
    <w:link w:val="1ffffffff7"/>
    <w:qFormat/>
    <w:rsid w:val="005E25CD"/>
    <w:pPr>
      <w:ind w:firstLine="284"/>
    </w:pPr>
    <w:rPr>
      <w:rFonts w:ascii="Arial" w:hAnsi="Arial"/>
      <w:sz w:val="19"/>
      <w:szCs w:val="19"/>
      <w:lang w:eastAsia="zh-CN"/>
    </w:rPr>
  </w:style>
  <w:style w:type="character" w:customStyle="1" w:styleId="afffffffffffffffffffffffffffffffffffffffff3">
    <w:name w:val="Подрисунок Знак"/>
    <w:link w:val="afffffffffffffffffffffffffffffffffffffffff2"/>
    <w:rsid w:val="005E25CD"/>
    <w:rPr>
      <w:rFonts w:ascii="Arial" w:hAnsi="Arial"/>
      <w:i/>
      <w:sz w:val="17"/>
      <w:szCs w:val="17"/>
      <w:lang w:eastAsia="zh-CN"/>
    </w:rPr>
  </w:style>
  <w:style w:type="paragraph" w:customStyle="1" w:styleId="13">
    <w:name w:val="список1"/>
    <w:basedOn w:val="aff4"/>
    <w:link w:val="1ffffffff8"/>
    <w:qFormat/>
    <w:rsid w:val="005E25CD"/>
    <w:pPr>
      <w:numPr>
        <w:numId w:val="77"/>
      </w:numPr>
      <w:ind w:left="284" w:firstLine="0"/>
    </w:pPr>
    <w:rPr>
      <w:rFonts w:ascii="Arial" w:hAnsi="Arial"/>
      <w:sz w:val="19"/>
      <w:szCs w:val="19"/>
      <w:lang w:eastAsia="zh-CN"/>
    </w:rPr>
  </w:style>
  <w:style w:type="character" w:customStyle="1" w:styleId="1ffffffff7">
    <w:name w:val="абзац1 Знак"/>
    <w:link w:val="1ffffffff6"/>
    <w:rsid w:val="005E25CD"/>
    <w:rPr>
      <w:rFonts w:ascii="Arial" w:hAnsi="Arial"/>
      <w:sz w:val="19"/>
      <w:szCs w:val="19"/>
      <w:lang w:eastAsia="zh-CN"/>
    </w:rPr>
  </w:style>
  <w:style w:type="character" w:customStyle="1" w:styleId="1ffffffff8">
    <w:name w:val="список1 Знак"/>
    <w:link w:val="13"/>
    <w:rsid w:val="005E25CD"/>
    <w:rPr>
      <w:rFonts w:ascii="Arial" w:hAnsi="Arial"/>
      <w:sz w:val="19"/>
      <w:szCs w:val="19"/>
      <w:lang w:eastAsia="zh-CN"/>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ff4"/>
    <w:rsid w:val="005E25CD"/>
    <w:pPr>
      <w:keepNext/>
      <w:keepLines/>
      <w:widowControl w:val="0"/>
      <w:suppressLineNumbers/>
      <w:suppressAutoHyphens/>
      <w:spacing w:before="100" w:beforeAutospacing="1" w:after="100" w:afterAutospacing="1"/>
      <w:ind w:right="-1" w:firstLine="0"/>
      <w:jc w:val="left"/>
    </w:pPr>
    <w:rPr>
      <w:rFonts w:ascii="Tahoma" w:hAnsi="Tahoma"/>
      <w:color w:val="000000"/>
      <w:lang w:val="en-US" w:eastAsia="en-US"/>
    </w:rPr>
  </w:style>
  <w:style w:type="paragraph" w:customStyle="1" w:styleId="afffffffffffffffffffffffffffffffffffffffff4">
    <w:name w:val="Нижн.колонтитул первый"/>
    <w:basedOn w:val="affa"/>
    <w:rsid w:val="005E25CD"/>
    <w:pPr>
      <w:keepLines/>
      <w:tabs>
        <w:tab w:val="clear" w:pos="8640"/>
      </w:tabs>
      <w:jc w:val="center"/>
    </w:pPr>
    <w:rPr>
      <w:lang w:eastAsia="zh-CN"/>
    </w:rPr>
  </w:style>
  <w:style w:type="table" w:customStyle="1" w:styleId="217">
    <w:name w:val="Средняя сетка 21"/>
    <w:basedOn w:val="aff6"/>
    <w:uiPriority w:val="68"/>
    <w:rsid w:val="005E25CD"/>
    <w:rPr>
      <w:rFonts w:ascii="Cambria" w:hAnsi="Cambria"/>
      <w:color w:val="000000"/>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154">
    <w:name w:val="Мой стиль 1.5"/>
    <w:basedOn w:val="aff4"/>
    <w:rsid w:val="005E25CD"/>
    <w:pPr>
      <w:autoSpaceDE w:val="0"/>
      <w:autoSpaceDN w:val="0"/>
      <w:spacing w:line="360" w:lineRule="auto"/>
      <w:ind w:firstLine="720"/>
    </w:pPr>
    <w:rPr>
      <w:sz w:val="26"/>
    </w:rPr>
  </w:style>
  <w:style w:type="paragraph" w:customStyle="1" w:styleId="afffffffffffffffffffffffffffffffffffffffff5">
    <w:name w:val="Знак Знак Знак Знак Знак"/>
    <w:basedOn w:val="aff4"/>
    <w:rsid w:val="005E25CD"/>
    <w:pPr>
      <w:spacing w:after="160" w:line="240" w:lineRule="exact"/>
      <w:ind w:firstLine="0"/>
      <w:jc w:val="left"/>
    </w:pPr>
    <w:rPr>
      <w:rFonts w:ascii="Verdana" w:hAnsi="Verdana" w:cs="Verdana"/>
      <w:lang w:val="en-US" w:eastAsia="en-US"/>
    </w:rPr>
  </w:style>
  <w:style w:type="paragraph" w:customStyle="1" w:styleId="1ffffffff9">
    <w:name w:val="Знак Знак Знак1 Знак Знак"/>
    <w:basedOn w:val="aff4"/>
    <w:rsid w:val="005E25CD"/>
    <w:pPr>
      <w:spacing w:after="160" w:line="240" w:lineRule="exact"/>
      <w:ind w:firstLine="0"/>
      <w:jc w:val="left"/>
    </w:pPr>
    <w:rPr>
      <w:rFonts w:ascii="Verdana" w:hAnsi="Verdana" w:cs="Verdana"/>
      <w:lang w:val="en-US" w:eastAsia="en-US"/>
    </w:rPr>
  </w:style>
  <w:style w:type="character" w:customStyle="1" w:styleId="afffffffffffffffffffffffffffffffffffffffff6">
    <w:name w:val="Подпись под рисунком Знак"/>
    <w:link w:val="afffffffffffffffffffffffffffffffffffffffff7"/>
    <w:locked/>
    <w:rsid w:val="005E25CD"/>
    <w:rPr>
      <w:sz w:val="24"/>
      <w:szCs w:val="22"/>
    </w:rPr>
  </w:style>
  <w:style w:type="paragraph" w:customStyle="1" w:styleId="afffffffffffffffffffffffffffffffffffffffff7">
    <w:name w:val="Подпись под рисунком"/>
    <w:basedOn w:val="aff4"/>
    <w:link w:val="afffffffffffffffffffffffffffffffffffffffff6"/>
    <w:rsid w:val="005E25CD"/>
    <w:pPr>
      <w:spacing w:after="120" w:line="360" w:lineRule="auto"/>
      <w:ind w:firstLine="0"/>
      <w:jc w:val="center"/>
    </w:pPr>
    <w:rPr>
      <w:sz w:val="24"/>
      <w:szCs w:val="22"/>
    </w:rPr>
  </w:style>
  <w:style w:type="character" w:customStyle="1" w:styleId="afffffffffffffffffffffffffffffffffffffffff8">
    <w:name w:val="Заголовок раздела Знак Знак"/>
    <w:rsid w:val="005E25CD"/>
    <w:rPr>
      <w:rFonts w:ascii="Arial" w:eastAsia="Times New Roman" w:hAnsi="Arial"/>
      <w:b/>
      <w:sz w:val="24"/>
      <w:szCs w:val="20"/>
    </w:rPr>
  </w:style>
  <w:style w:type="paragraph" w:customStyle="1" w:styleId="HEADIN">
    <w:name w:val="HEAD_IN"/>
    <w:basedOn w:val="aff4"/>
    <w:link w:val="HEADIN0"/>
    <w:rsid w:val="005E25CD"/>
    <w:pPr>
      <w:spacing w:after="60"/>
      <w:ind w:right="-28" w:firstLine="0"/>
      <w:jc w:val="left"/>
    </w:pPr>
    <w:rPr>
      <w:rFonts w:ascii="PragmaticaCondC" w:eastAsia="SimSun" w:hAnsi="PragmaticaCondC"/>
      <w:b/>
      <w:bCs/>
      <w:sz w:val="18"/>
      <w:szCs w:val="18"/>
      <w:lang w:eastAsia="zh-CN"/>
    </w:rPr>
  </w:style>
  <w:style w:type="character" w:customStyle="1" w:styleId="HEADIN0">
    <w:name w:val="HEAD_IN Знак"/>
    <w:link w:val="HEADIN"/>
    <w:rsid w:val="005E25CD"/>
    <w:rPr>
      <w:rFonts w:ascii="PragmaticaCondC" w:eastAsia="SimSun" w:hAnsi="PragmaticaCondC"/>
      <w:b/>
      <w:bCs/>
      <w:sz w:val="18"/>
      <w:szCs w:val="18"/>
      <w:lang w:eastAsia="zh-CN"/>
    </w:rPr>
  </w:style>
  <w:style w:type="paragraph" w:customStyle="1" w:styleId="AuthorArial">
    <w:name w:val="Author + Arial"/>
    <w:aliases w:val="11 пт,Справа:  0 см,Перед:  4 пт"/>
    <w:basedOn w:val="Author"/>
    <w:rsid w:val="005E25CD"/>
    <w:pPr>
      <w:spacing w:before="80" w:after="0"/>
      <w:ind w:left="0" w:right="0"/>
    </w:pPr>
    <w:rPr>
      <w:rFonts w:ascii="Arial" w:hAnsi="Arial" w:cs="Arial"/>
      <w:szCs w:val="22"/>
      <w:lang w:val="ru-RU"/>
    </w:rPr>
  </w:style>
  <w:style w:type="paragraph" w:customStyle="1" w:styleId="p3">
    <w:name w:val="p3"/>
    <w:basedOn w:val="aff4"/>
    <w:rsid w:val="005E25CD"/>
    <w:pPr>
      <w:spacing w:before="100" w:beforeAutospacing="1" w:after="100" w:afterAutospacing="1"/>
      <w:ind w:firstLine="0"/>
      <w:jc w:val="left"/>
    </w:pPr>
    <w:rPr>
      <w:sz w:val="24"/>
      <w:szCs w:val="24"/>
    </w:rPr>
  </w:style>
  <w:style w:type="paragraph" w:customStyle="1" w:styleId="Statya">
    <w:name w:val="_Statya"/>
    <w:rsid w:val="005E25CD"/>
    <w:pPr>
      <w:widowControl w:val="0"/>
      <w:suppressAutoHyphens/>
      <w:ind w:firstLine="720"/>
      <w:jc w:val="both"/>
    </w:pPr>
    <w:rPr>
      <w:bCs/>
      <w:lang w:val="uk-UA"/>
    </w:rPr>
  </w:style>
  <w:style w:type="paragraph" w:customStyle="1" w:styleId="Literatura">
    <w:name w:val="_Literatura"/>
    <w:rsid w:val="005E25CD"/>
    <w:pPr>
      <w:widowControl w:val="0"/>
      <w:suppressAutoHyphens/>
      <w:ind w:firstLine="720"/>
      <w:jc w:val="center"/>
    </w:pPr>
    <w:rPr>
      <w:b/>
      <w:bCs/>
      <w:lang w:val="uk-UA"/>
    </w:rPr>
  </w:style>
  <w:style w:type="paragraph" w:customStyle="1" w:styleId="Osntext">
    <w:name w:val="Osn.text"/>
    <w:basedOn w:val="BodyPaperText"/>
    <w:link w:val="Osntext0"/>
    <w:rsid w:val="005E25CD"/>
    <w:rPr>
      <w:rFonts w:ascii="Arial" w:hAnsi="Arial"/>
      <w:sz w:val="19"/>
      <w:szCs w:val="19"/>
      <w:lang w:val="en-US" w:eastAsia="zh-CN"/>
    </w:rPr>
  </w:style>
  <w:style w:type="character" w:customStyle="1" w:styleId="Osntext0">
    <w:name w:val="Osn.text Знак Знак"/>
    <w:link w:val="Osntext"/>
    <w:rsid w:val="005E25CD"/>
    <w:rPr>
      <w:rFonts w:ascii="Arial" w:hAnsi="Arial"/>
      <w:sz w:val="19"/>
      <w:szCs w:val="19"/>
      <w:lang w:val="en-US" w:eastAsia="zh-CN"/>
    </w:rPr>
  </w:style>
  <w:style w:type="paragraph" w:customStyle="1" w:styleId="1ffffffffa">
    <w:name w:val="Рисунок1"/>
    <w:basedOn w:val="affc"/>
    <w:next w:val="affc"/>
    <w:autoRedefine/>
    <w:rsid w:val="005E25CD"/>
    <w:pPr>
      <w:keepNext/>
      <w:ind w:firstLine="0"/>
      <w:jc w:val="center"/>
    </w:pPr>
    <w:rPr>
      <w:sz w:val="28"/>
      <w:szCs w:val="28"/>
    </w:rPr>
  </w:style>
  <w:style w:type="paragraph" w:customStyle="1" w:styleId="afffffffffffffffffffffffffffffffffffffffff9">
    <w:name w:val="литература"/>
    <w:basedOn w:val="2d"/>
    <w:autoRedefine/>
    <w:rsid w:val="005E25CD"/>
    <w:pPr>
      <w:widowControl w:val="0"/>
      <w:ind w:firstLine="0"/>
      <w:jc w:val="both"/>
    </w:pPr>
    <w:rPr>
      <w:b/>
      <w:szCs w:val="28"/>
    </w:rPr>
  </w:style>
  <w:style w:type="paragraph" w:customStyle="1" w:styleId="afffffffffffffffffffffffffffffffffffffffffa">
    <w:name w:val="Рисунок название"/>
    <w:basedOn w:val="aff4"/>
    <w:rsid w:val="005E25CD"/>
    <w:pPr>
      <w:ind w:firstLine="0"/>
      <w:jc w:val="center"/>
    </w:pPr>
    <w:rPr>
      <w:bCs/>
      <w:i/>
      <w:sz w:val="26"/>
    </w:rPr>
  </w:style>
  <w:style w:type="paragraph" w:customStyle="1" w:styleId="afffffffffffffffffffffffffffffffffffffffffb">
    <w:name w:val="Рисунок расшифровка"/>
    <w:basedOn w:val="aff4"/>
    <w:link w:val="afffffffffffffffffffffffffffffffffffffffffc"/>
    <w:autoRedefine/>
    <w:rsid w:val="005E25CD"/>
    <w:pPr>
      <w:ind w:firstLine="0"/>
      <w:jc w:val="center"/>
    </w:pPr>
    <w:rPr>
      <w:sz w:val="24"/>
      <w:szCs w:val="28"/>
      <w:lang w:eastAsia="zh-CN"/>
    </w:rPr>
  </w:style>
  <w:style w:type="character" w:customStyle="1" w:styleId="afffffffffffffffffffffffffffffffffffffffffc">
    <w:name w:val="Рисунок расшифровка Знак"/>
    <w:link w:val="afffffffffffffffffffffffffffffffffffffffffb"/>
    <w:rsid w:val="005E25CD"/>
    <w:rPr>
      <w:sz w:val="24"/>
      <w:szCs w:val="28"/>
      <w:lang w:eastAsia="zh-CN"/>
    </w:rPr>
  </w:style>
  <w:style w:type="paragraph" w:customStyle="1" w:styleId="CharChar0">
    <w:name w:val="Char Char Знак Знак"/>
    <w:basedOn w:val="aff4"/>
    <w:rsid w:val="005E25CD"/>
    <w:pPr>
      <w:spacing w:after="160" w:line="240" w:lineRule="exact"/>
      <w:ind w:firstLine="0"/>
      <w:jc w:val="left"/>
    </w:pPr>
    <w:rPr>
      <w:rFonts w:ascii="Verdana" w:hAnsi="Verdana" w:cs="Verdana"/>
      <w:lang w:val="en-US" w:eastAsia="en-US"/>
    </w:rPr>
  </w:style>
  <w:style w:type="paragraph" w:customStyle="1" w:styleId="afffffffffffffffffffffffffffffffffffffffffd">
    <w:name w:val="ТЛ_осн_текст"/>
    <w:basedOn w:val="1b"/>
    <w:link w:val="1ffffffffb"/>
    <w:qFormat/>
    <w:rsid w:val="005E25CD"/>
    <w:pPr>
      <w:keepNext w:val="0"/>
      <w:pageBreakBefore w:val="0"/>
      <w:widowControl w:val="0"/>
      <w:suppressAutoHyphens w:val="0"/>
      <w:spacing w:before="0"/>
      <w:ind w:firstLine="567"/>
      <w:jc w:val="both"/>
    </w:pPr>
    <w:rPr>
      <w:b w:val="0"/>
      <w:bCs/>
      <w:kern w:val="0"/>
      <w:sz w:val="20"/>
      <w:szCs w:val="24"/>
      <w:lang w:val="en-US" w:eastAsia="zh-CN"/>
    </w:rPr>
  </w:style>
  <w:style w:type="paragraph" w:customStyle="1" w:styleId="afffffffffffffffffffffffffffffffffffffffffe">
    <w:name w:val="ТЛ_подрис"/>
    <w:basedOn w:val="afffffffffffffffffffffffffffffffffffffffffd"/>
    <w:link w:val="affffffffffffffffffffffffffffffffffffffffff"/>
    <w:qFormat/>
    <w:rsid w:val="005E25CD"/>
    <w:pPr>
      <w:spacing w:after="240"/>
      <w:jc w:val="center"/>
    </w:pPr>
    <w:rPr>
      <w:szCs w:val="20"/>
    </w:rPr>
  </w:style>
  <w:style w:type="character" w:customStyle="1" w:styleId="1ffffffffb">
    <w:name w:val="ТЛ_осн_текст Знак1"/>
    <w:link w:val="afffffffffffffffffffffffffffffffffffffffffd"/>
    <w:rsid w:val="005E25CD"/>
    <w:rPr>
      <w:bCs/>
      <w:szCs w:val="24"/>
      <w:lang w:val="en-US" w:eastAsia="zh-CN"/>
    </w:rPr>
  </w:style>
  <w:style w:type="character" w:customStyle="1" w:styleId="affffffffffffffffffffffffffffffffffffffffff">
    <w:name w:val="ТЛ_подрис Знак"/>
    <w:link w:val="afffffffffffffffffffffffffffffffffffffffffe"/>
    <w:rsid w:val="005E25CD"/>
    <w:rPr>
      <w:bCs/>
      <w:lang w:val="en-US" w:eastAsia="zh-CN"/>
    </w:rPr>
  </w:style>
  <w:style w:type="paragraph" w:customStyle="1" w:styleId="affffffffffffffffffffffffffffffffffffffffff0">
    <w:name w:val="ТЛ_литература"/>
    <w:basedOn w:val="aff4"/>
    <w:link w:val="affffffffffffffffffffffffffffffffffffffffff1"/>
    <w:qFormat/>
    <w:rsid w:val="005E25CD"/>
    <w:pPr>
      <w:widowControl w:val="0"/>
      <w:ind w:left="360" w:hanging="360"/>
    </w:pPr>
    <w:rPr>
      <w:rFonts w:eastAsia="Calibri"/>
      <w:sz w:val="24"/>
      <w:szCs w:val="24"/>
      <w:lang w:eastAsia="zh-CN"/>
    </w:rPr>
  </w:style>
  <w:style w:type="character" w:customStyle="1" w:styleId="affffffffffffffffffffffffffffffffffffffffff1">
    <w:name w:val="ТЛ_литература Знак"/>
    <w:link w:val="affffffffffffffffffffffffffffffffffffffffff0"/>
    <w:rsid w:val="005E25CD"/>
    <w:rPr>
      <w:rFonts w:eastAsia="Calibri"/>
      <w:sz w:val="24"/>
      <w:szCs w:val="24"/>
      <w:lang w:eastAsia="zh-CN"/>
    </w:rPr>
  </w:style>
  <w:style w:type="paragraph" w:customStyle="1" w:styleId="affffffffffffffffffffffffffffffffffffffffff2">
    <w:name w:val="Курсив"/>
    <w:basedOn w:val="aff4"/>
    <w:rsid w:val="005E25CD"/>
    <w:pPr>
      <w:ind w:firstLine="567"/>
    </w:pPr>
    <w:rPr>
      <w:i/>
      <w:sz w:val="24"/>
      <w:szCs w:val="24"/>
      <w:lang w:val="en-US"/>
    </w:rPr>
  </w:style>
  <w:style w:type="character" w:customStyle="1" w:styleId="afffffffffffffffffffffffffffffffffffd">
    <w:name w:val="Нумерованный Знак Знак"/>
    <w:link w:val="af9"/>
    <w:rsid w:val="005E25CD"/>
    <w:rPr>
      <w:sz w:val="24"/>
    </w:rPr>
  </w:style>
  <w:style w:type="character" w:customStyle="1" w:styleId="CharAttribute0">
    <w:name w:val="CharAttribute0"/>
    <w:rsid w:val="005E25CD"/>
    <w:rPr>
      <w:rFonts w:ascii="Times New Roman" w:eastAsia="Times New Roman" w:hAnsi="Times New Roman"/>
    </w:rPr>
  </w:style>
  <w:style w:type="paragraph" w:customStyle="1" w:styleId="bodypapertext1">
    <w:name w:val="bodypapertext"/>
    <w:basedOn w:val="aff4"/>
    <w:rsid w:val="005E25CD"/>
    <w:pPr>
      <w:spacing w:before="100" w:beforeAutospacing="1" w:after="100" w:afterAutospacing="1"/>
      <w:ind w:firstLine="0"/>
      <w:jc w:val="left"/>
    </w:pPr>
    <w:rPr>
      <w:sz w:val="24"/>
      <w:szCs w:val="24"/>
    </w:rPr>
  </w:style>
  <w:style w:type="paragraph" w:customStyle="1" w:styleId="affffffffffffffffffffffffffffffffffffffffff3">
    <w:name w:val="ТЕКСТ*"/>
    <w:basedOn w:val="aff4"/>
    <w:rsid w:val="005E25CD"/>
    <w:pPr>
      <w:ind w:firstLine="284"/>
    </w:pPr>
    <w:rPr>
      <w:rFonts w:ascii="Arial" w:hAnsi="Arial" w:cs="Arial"/>
      <w:color w:val="000000"/>
      <w:sz w:val="19"/>
      <w:szCs w:val="24"/>
    </w:rPr>
  </w:style>
  <w:style w:type="paragraph" w:customStyle="1" w:styleId="Bullet1">
    <w:name w:val="Bullet:1"/>
    <w:basedOn w:val="aff4"/>
    <w:link w:val="Bullet1Char"/>
    <w:uiPriority w:val="6"/>
    <w:qFormat/>
    <w:rsid w:val="005E25CD"/>
    <w:pPr>
      <w:numPr>
        <w:numId w:val="85"/>
      </w:numPr>
      <w:spacing w:after="120"/>
    </w:pPr>
    <w:rPr>
      <w:sz w:val="24"/>
      <w:lang w:val="en-US" w:eastAsia="zh-CN"/>
    </w:rPr>
  </w:style>
  <w:style w:type="paragraph" w:customStyle="1" w:styleId="Bullet2">
    <w:name w:val="Bullet:2"/>
    <w:basedOn w:val="aff4"/>
    <w:link w:val="Bullet2Char"/>
    <w:uiPriority w:val="6"/>
    <w:qFormat/>
    <w:rsid w:val="005E25CD"/>
    <w:pPr>
      <w:numPr>
        <w:numId w:val="83"/>
      </w:numPr>
      <w:spacing w:after="120"/>
    </w:pPr>
    <w:rPr>
      <w:sz w:val="24"/>
      <w:lang w:val="en-US" w:eastAsia="zh-CN"/>
    </w:rPr>
  </w:style>
  <w:style w:type="paragraph" w:customStyle="1" w:styleId="Comment">
    <w:name w:val="Comment"/>
    <w:next w:val="aff4"/>
    <w:uiPriority w:val="5"/>
    <w:qFormat/>
    <w:rsid w:val="005E25CD"/>
    <w:pPr>
      <w:keepLines/>
      <w:spacing w:before="40" w:line="300" w:lineRule="atLeast"/>
    </w:pPr>
    <w:rPr>
      <w:rFonts w:ascii="Verdana" w:hAnsi="Verdana"/>
      <w:vanish/>
      <w:color w:val="FF0000"/>
      <w:szCs w:val="24"/>
      <w:lang w:val="en-GB" w:eastAsia="en-US"/>
    </w:rPr>
  </w:style>
  <w:style w:type="paragraph" w:customStyle="1" w:styleId="FigCapLeft">
    <w:name w:val="FigCap:Left"/>
    <w:basedOn w:val="aff4"/>
    <w:next w:val="aff4"/>
    <w:uiPriority w:val="10"/>
    <w:qFormat/>
    <w:rsid w:val="005E25CD"/>
    <w:pPr>
      <w:numPr>
        <w:numId w:val="84"/>
      </w:numPr>
      <w:tabs>
        <w:tab w:val="left" w:pos="1247"/>
      </w:tabs>
      <w:spacing w:before="160" w:after="100"/>
    </w:pPr>
    <w:rPr>
      <w:i/>
      <w:sz w:val="24"/>
      <w:lang w:val="en-US"/>
    </w:rPr>
  </w:style>
  <w:style w:type="paragraph" w:customStyle="1" w:styleId="FigCapWide">
    <w:name w:val="FigCap:Wide"/>
    <w:basedOn w:val="aff4"/>
    <w:next w:val="aff4"/>
    <w:uiPriority w:val="10"/>
    <w:qFormat/>
    <w:rsid w:val="005E25CD"/>
    <w:pPr>
      <w:numPr>
        <w:numId w:val="82"/>
      </w:numPr>
      <w:tabs>
        <w:tab w:val="left" w:pos="1491"/>
      </w:tabs>
      <w:spacing w:before="160" w:after="100"/>
      <w:jc w:val="center"/>
    </w:pPr>
    <w:rPr>
      <w:i/>
      <w:sz w:val="24"/>
      <w:lang w:val="en-US"/>
    </w:rPr>
  </w:style>
  <w:style w:type="paragraph" w:customStyle="1" w:styleId="RemarkCaution">
    <w:name w:val="Remark:Caution"/>
    <w:basedOn w:val="aff4"/>
    <w:next w:val="aff4"/>
    <w:uiPriority w:val="4"/>
    <w:qFormat/>
    <w:rsid w:val="005E25CD"/>
    <w:pPr>
      <w:keepNext/>
      <w:numPr>
        <w:numId w:val="80"/>
      </w:numPr>
      <w:pBdr>
        <w:top w:val="single" w:sz="4" w:space="6" w:color="auto"/>
        <w:bottom w:val="single" w:sz="4" w:space="6" w:color="auto"/>
      </w:pBdr>
      <w:tabs>
        <w:tab w:val="left" w:pos="1418"/>
      </w:tabs>
      <w:spacing w:before="180" w:after="120"/>
    </w:pPr>
    <w:rPr>
      <w:rFonts w:ascii="Verdana" w:hAnsi="Verdana"/>
      <w:i/>
      <w:sz w:val="24"/>
      <w:szCs w:val="22"/>
      <w:lang w:val="en-US"/>
    </w:rPr>
  </w:style>
  <w:style w:type="paragraph" w:customStyle="1" w:styleId="GenericTitle">
    <w:name w:val="GenericTitle"/>
    <w:basedOn w:val="aff4"/>
    <w:uiPriority w:val="1"/>
    <w:qFormat/>
    <w:rsid w:val="005E25CD"/>
    <w:pPr>
      <w:keepNext/>
      <w:spacing w:before="300" w:after="120" w:line="320" w:lineRule="atLeast"/>
      <w:ind w:firstLine="0"/>
    </w:pPr>
    <w:rPr>
      <w:rFonts w:ascii="Verdana" w:hAnsi="Verdana"/>
      <w:b/>
      <w:sz w:val="24"/>
      <w:szCs w:val="22"/>
      <w:lang w:val="en-US"/>
    </w:rPr>
  </w:style>
  <w:style w:type="paragraph" w:customStyle="1" w:styleId="HeadCentre">
    <w:name w:val="Head:Centre"/>
    <w:basedOn w:val="aff4"/>
    <w:next w:val="aff4"/>
    <w:uiPriority w:val="3"/>
    <w:qFormat/>
    <w:rsid w:val="005E25CD"/>
    <w:pPr>
      <w:spacing w:before="240" w:after="120" w:line="320" w:lineRule="atLeast"/>
      <w:ind w:firstLine="0"/>
      <w:jc w:val="center"/>
    </w:pPr>
    <w:rPr>
      <w:rFonts w:ascii="Verdana" w:hAnsi="Verdana"/>
      <w:b/>
      <w:sz w:val="32"/>
      <w:lang w:val="en-US"/>
    </w:rPr>
  </w:style>
  <w:style w:type="paragraph" w:customStyle="1" w:styleId="RemarkNote">
    <w:name w:val="Remark:Note"/>
    <w:basedOn w:val="aff4"/>
    <w:next w:val="aff4"/>
    <w:uiPriority w:val="4"/>
    <w:qFormat/>
    <w:rsid w:val="005E25CD"/>
    <w:pPr>
      <w:keepNext/>
      <w:numPr>
        <w:numId w:val="79"/>
      </w:numPr>
      <w:pBdr>
        <w:top w:val="single" w:sz="4" w:space="6" w:color="auto"/>
        <w:bottom w:val="single" w:sz="4" w:space="6" w:color="auto"/>
      </w:pBdr>
      <w:tabs>
        <w:tab w:val="left" w:pos="1021"/>
      </w:tabs>
      <w:spacing w:before="180" w:after="120"/>
    </w:pPr>
    <w:rPr>
      <w:i/>
      <w:sz w:val="24"/>
      <w:lang w:val="en-US"/>
    </w:rPr>
  </w:style>
  <w:style w:type="paragraph" w:customStyle="1" w:styleId="RemarkWarning">
    <w:name w:val="Remark:Warning"/>
    <w:basedOn w:val="aff4"/>
    <w:next w:val="aff4"/>
    <w:uiPriority w:val="4"/>
    <w:qFormat/>
    <w:rsid w:val="005E25CD"/>
    <w:pPr>
      <w:keepNext/>
      <w:numPr>
        <w:numId w:val="81"/>
      </w:numPr>
      <w:pBdr>
        <w:top w:val="single" w:sz="4" w:space="6" w:color="auto"/>
        <w:bottom w:val="single" w:sz="4" w:space="6" w:color="auto"/>
      </w:pBdr>
      <w:spacing w:before="180" w:after="120"/>
    </w:pPr>
    <w:rPr>
      <w:rFonts w:ascii="Verdana" w:hAnsi="Verdana"/>
      <w:b/>
      <w:i/>
      <w:sz w:val="24"/>
      <w:szCs w:val="22"/>
      <w:lang w:val="en-US"/>
    </w:rPr>
  </w:style>
  <w:style w:type="paragraph" w:customStyle="1" w:styleId="DocInfo">
    <w:name w:val="DocInfo"/>
    <w:basedOn w:val="aff4"/>
    <w:next w:val="aff4"/>
    <w:uiPriority w:val="11"/>
    <w:qFormat/>
    <w:rsid w:val="005E25CD"/>
    <w:pPr>
      <w:keepNext/>
      <w:spacing w:before="60" w:after="120"/>
      <w:ind w:firstLine="0"/>
    </w:pPr>
    <w:rPr>
      <w:b/>
      <w:i/>
      <w:lang w:val="en-US" w:eastAsia="nb-NO"/>
    </w:rPr>
  </w:style>
  <w:style w:type="paragraph" w:customStyle="1" w:styleId="ListNumber">
    <w:name w:val="List:Number"/>
    <w:basedOn w:val="aff4"/>
    <w:uiPriority w:val="9"/>
    <w:qFormat/>
    <w:rsid w:val="005E25CD"/>
    <w:pPr>
      <w:numPr>
        <w:numId w:val="78"/>
      </w:numPr>
      <w:suppressLineNumbers/>
      <w:spacing w:after="120"/>
      <w:contextualSpacing/>
    </w:pPr>
    <w:rPr>
      <w:sz w:val="24"/>
      <w:lang w:val="en-US"/>
    </w:rPr>
  </w:style>
  <w:style w:type="paragraph" w:customStyle="1" w:styleId="ListComment">
    <w:name w:val="List:Comment"/>
    <w:basedOn w:val="aff4"/>
    <w:uiPriority w:val="9"/>
    <w:qFormat/>
    <w:rsid w:val="005E25CD"/>
    <w:pPr>
      <w:numPr>
        <w:ilvl w:val="2"/>
        <w:numId w:val="78"/>
      </w:numPr>
      <w:spacing w:after="120"/>
      <w:contextualSpacing/>
    </w:pPr>
    <w:rPr>
      <w:noProof/>
      <w:sz w:val="24"/>
      <w:lang w:val="en-US"/>
    </w:rPr>
  </w:style>
  <w:style w:type="paragraph" w:customStyle="1" w:styleId="Head10">
    <w:name w:val="Head:1"/>
    <w:basedOn w:val="aff4"/>
    <w:next w:val="aff4"/>
    <w:uiPriority w:val="16"/>
    <w:qFormat/>
    <w:rsid w:val="005E25CD"/>
    <w:pPr>
      <w:keepNext/>
      <w:spacing w:before="480" w:after="120"/>
      <w:ind w:firstLine="0"/>
      <w:outlineLvl w:val="0"/>
    </w:pPr>
    <w:rPr>
      <w:rFonts w:ascii="Verdana" w:hAnsi="Verdana"/>
      <w:b/>
      <w:sz w:val="40"/>
      <w:lang w:val="en-US"/>
    </w:rPr>
  </w:style>
  <w:style w:type="paragraph" w:customStyle="1" w:styleId="Head20">
    <w:name w:val="Head:2"/>
    <w:basedOn w:val="aff4"/>
    <w:next w:val="aff4"/>
    <w:uiPriority w:val="16"/>
    <w:qFormat/>
    <w:rsid w:val="005E25CD"/>
    <w:pPr>
      <w:keepNext/>
      <w:spacing w:before="480" w:after="120"/>
      <w:ind w:firstLine="0"/>
      <w:outlineLvl w:val="1"/>
    </w:pPr>
    <w:rPr>
      <w:rFonts w:ascii="Verdana" w:hAnsi="Verdana"/>
      <w:b/>
      <w:sz w:val="32"/>
      <w:lang w:val="en-US"/>
    </w:rPr>
  </w:style>
  <w:style w:type="paragraph" w:customStyle="1" w:styleId="Head30">
    <w:name w:val="Head:3"/>
    <w:basedOn w:val="aff4"/>
    <w:next w:val="aff4"/>
    <w:uiPriority w:val="16"/>
    <w:qFormat/>
    <w:rsid w:val="005E25CD"/>
    <w:pPr>
      <w:keepNext/>
      <w:spacing w:before="300" w:after="120"/>
      <w:ind w:firstLine="0"/>
    </w:pPr>
    <w:rPr>
      <w:rFonts w:ascii="Verdana" w:hAnsi="Verdana"/>
      <w:b/>
      <w:sz w:val="26"/>
      <w:szCs w:val="26"/>
      <w:lang w:val="en-US" w:eastAsia="en-US"/>
    </w:rPr>
  </w:style>
  <w:style w:type="paragraph" w:customStyle="1" w:styleId="Head40">
    <w:name w:val="Head:4"/>
    <w:basedOn w:val="aff4"/>
    <w:next w:val="aff4"/>
    <w:uiPriority w:val="16"/>
    <w:qFormat/>
    <w:rsid w:val="005E25CD"/>
    <w:pPr>
      <w:keepNext/>
      <w:spacing w:before="280" w:after="120"/>
      <w:ind w:firstLine="0"/>
    </w:pPr>
    <w:rPr>
      <w:rFonts w:ascii="Verdana" w:hAnsi="Verdana"/>
      <w:b/>
      <w:i/>
      <w:sz w:val="24"/>
      <w:lang w:val="en-US"/>
    </w:rPr>
  </w:style>
  <w:style w:type="paragraph" w:customStyle="1" w:styleId="ListSubLetter">
    <w:name w:val="List:SubLetter"/>
    <w:basedOn w:val="aff4"/>
    <w:uiPriority w:val="9"/>
    <w:qFormat/>
    <w:rsid w:val="005E25CD"/>
    <w:pPr>
      <w:numPr>
        <w:ilvl w:val="1"/>
        <w:numId w:val="78"/>
      </w:numPr>
      <w:spacing w:after="120"/>
      <w:contextualSpacing/>
    </w:pPr>
    <w:rPr>
      <w:sz w:val="24"/>
      <w:lang w:val="en-US"/>
    </w:rPr>
  </w:style>
  <w:style w:type="paragraph" w:customStyle="1" w:styleId="TableNormal">
    <w:name w:val="Table:Normal"/>
    <w:basedOn w:val="aff4"/>
    <w:link w:val="TableNormalChar"/>
    <w:uiPriority w:val="7"/>
    <w:qFormat/>
    <w:rsid w:val="005E25CD"/>
    <w:pPr>
      <w:spacing w:after="120"/>
      <w:ind w:firstLine="0"/>
    </w:pPr>
    <w:rPr>
      <w:sz w:val="24"/>
      <w:lang w:val="en-US" w:eastAsia="zh-CN"/>
    </w:rPr>
  </w:style>
  <w:style w:type="character" w:customStyle="1" w:styleId="TableNormalChar">
    <w:name w:val="Table:Normal Char"/>
    <w:link w:val="TableNormal"/>
    <w:uiPriority w:val="7"/>
    <w:rsid w:val="005E25CD"/>
    <w:rPr>
      <w:sz w:val="24"/>
      <w:lang w:val="en-US" w:eastAsia="zh-CN"/>
    </w:rPr>
  </w:style>
  <w:style w:type="paragraph" w:customStyle="1" w:styleId="NormalCentred">
    <w:name w:val="Normal Centred"/>
    <w:basedOn w:val="aff4"/>
    <w:next w:val="aff4"/>
    <w:qFormat/>
    <w:rsid w:val="005E25CD"/>
    <w:pPr>
      <w:spacing w:after="120"/>
      <w:ind w:firstLine="0"/>
      <w:jc w:val="center"/>
    </w:pPr>
    <w:rPr>
      <w:sz w:val="24"/>
      <w:lang w:val="en-US"/>
    </w:rPr>
  </w:style>
  <w:style w:type="paragraph" w:customStyle="1" w:styleId="TableDocInfoNormal">
    <w:name w:val="Table:DocInfo Normal"/>
    <w:basedOn w:val="DocInfo"/>
    <w:uiPriority w:val="11"/>
    <w:qFormat/>
    <w:rsid w:val="005E25CD"/>
    <w:rPr>
      <w:b w:val="0"/>
      <w:i w:val="0"/>
      <w:sz w:val="24"/>
    </w:rPr>
  </w:style>
  <w:style w:type="paragraph" w:customStyle="1" w:styleId="TableDocInfoNormalCentered">
    <w:name w:val="Table:DocInfo Normal Centered"/>
    <w:basedOn w:val="TableDocInfoNormal"/>
    <w:uiPriority w:val="11"/>
    <w:qFormat/>
    <w:rsid w:val="005E25CD"/>
    <w:pPr>
      <w:jc w:val="center"/>
    </w:pPr>
  </w:style>
  <w:style w:type="paragraph" w:customStyle="1" w:styleId="TableBullet1">
    <w:name w:val="Table:Bullet: 1"/>
    <w:basedOn w:val="aff4"/>
    <w:link w:val="TableBullet1Char"/>
    <w:uiPriority w:val="8"/>
    <w:qFormat/>
    <w:rsid w:val="005E25CD"/>
    <w:pPr>
      <w:numPr>
        <w:numId w:val="86"/>
      </w:numPr>
      <w:spacing w:after="120"/>
      <w:contextualSpacing/>
    </w:pPr>
    <w:rPr>
      <w:sz w:val="24"/>
      <w:lang w:val="en-US" w:eastAsia="zh-CN"/>
    </w:rPr>
  </w:style>
  <w:style w:type="paragraph" w:customStyle="1" w:styleId="TableBullet2">
    <w:name w:val="Table:Bullet: 2"/>
    <w:basedOn w:val="aff4"/>
    <w:link w:val="TableBullet2Char"/>
    <w:uiPriority w:val="8"/>
    <w:qFormat/>
    <w:rsid w:val="005E25CD"/>
    <w:pPr>
      <w:numPr>
        <w:numId w:val="87"/>
      </w:numPr>
      <w:spacing w:after="120"/>
      <w:contextualSpacing/>
    </w:pPr>
    <w:rPr>
      <w:sz w:val="24"/>
      <w:lang w:val="en-US" w:eastAsia="zh-CN"/>
    </w:rPr>
  </w:style>
  <w:style w:type="character" w:customStyle="1" w:styleId="Bullet1Char">
    <w:name w:val="Bullet:1 Char"/>
    <w:link w:val="Bullet1"/>
    <w:uiPriority w:val="6"/>
    <w:rsid w:val="005E25CD"/>
    <w:rPr>
      <w:sz w:val="24"/>
      <w:lang w:val="en-US" w:eastAsia="zh-CN"/>
    </w:rPr>
  </w:style>
  <w:style w:type="character" w:customStyle="1" w:styleId="TableBullet1Char">
    <w:name w:val="Table:Bullet: 1 Char"/>
    <w:link w:val="TableBullet1"/>
    <w:uiPriority w:val="8"/>
    <w:rsid w:val="005E25CD"/>
    <w:rPr>
      <w:sz w:val="24"/>
      <w:lang w:val="en-US" w:eastAsia="zh-CN"/>
    </w:rPr>
  </w:style>
  <w:style w:type="paragraph" w:customStyle="1" w:styleId="TableNormalCentred">
    <w:name w:val="Table:Normal Centred"/>
    <w:basedOn w:val="TableNormal"/>
    <w:uiPriority w:val="7"/>
    <w:qFormat/>
    <w:rsid w:val="005E25CD"/>
    <w:pPr>
      <w:jc w:val="center"/>
    </w:pPr>
  </w:style>
  <w:style w:type="character" w:customStyle="1" w:styleId="Bullet2Char">
    <w:name w:val="Bullet:2 Char"/>
    <w:link w:val="Bullet2"/>
    <w:uiPriority w:val="6"/>
    <w:rsid w:val="005E25CD"/>
    <w:rPr>
      <w:sz w:val="24"/>
      <w:lang w:val="en-US" w:eastAsia="zh-CN"/>
    </w:rPr>
  </w:style>
  <w:style w:type="character" w:customStyle="1" w:styleId="TableBullet2Char">
    <w:name w:val="Table:Bullet: 2 Char"/>
    <w:link w:val="TableBullet2"/>
    <w:uiPriority w:val="8"/>
    <w:rsid w:val="005E25CD"/>
    <w:rPr>
      <w:sz w:val="24"/>
      <w:lang w:val="en-US" w:eastAsia="zh-CN"/>
    </w:rPr>
  </w:style>
  <w:style w:type="paragraph" w:customStyle="1" w:styleId="EndNoteBibliographyTitle">
    <w:name w:val="EndNote Bibliography Title"/>
    <w:basedOn w:val="aff4"/>
    <w:link w:val="EndNoteBibliographyTitle0"/>
    <w:rsid w:val="005E25CD"/>
    <w:pPr>
      <w:ind w:firstLine="0"/>
      <w:jc w:val="center"/>
    </w:pPr>
    <w:rPr>
      <w:noProof/>
      <w:sz w:val="24"/>
      <w:lang w:eastAsia="zh-CN"/>
    </w:rPr>
  </w:style>
  <w:style w:type="character" w:customStyle="1" w:styleId="EndNoteBibliographyTitle0">
    <w:name w:val="EndNote Bibliography Title Знак"/>
    <w:link w:val="EndNoteBibliographyTitle"/>
    <w:rsid w:val="005E25CD"/>
    <w:rPr>
      <w:noProof/>
      <w:sz w:val="24"/>
      <w:lang w:eastAsia="zh-CN"/>
    </w:rPr>
  </w:style>
  <w:style w:type="paragraph" w:customStyle="1" w:styleId="EndNoteBibliography">
    <w:name w:val="EndNote Bibliography"/>
    <w:basedOn w:val="aff4"/>
    <w:link w:val="EndNoteBibliography0"/>
    <w:rsid w:val="005E25CD"/>
    <w:pPr>
      <w:spacing w:after="120"/>
      <w:ind w:firstLine="0"/>
      <w:jc w:val="left"/>
    </w:pPr>
    <w:rPr>
      <w:noProof/>
      <w:sz w:val="24"/>
      <w:lang w:eastAsia="zh-CN"/>
    </w:rPr>
  </w:style>
  <w:style w:type="character" w:customStyle="1" w:styleId="EndNoteBibliography0">
    <w:name w:val="EndNote Bibliography Знак"/>
    <w:link w:val="EndNoteBibliography"/>
    <w:rsid w:val="005E25CD"/>
    <w:rPr>
      <w:noProof/>
      <w:sz w:val="24"/>
      <w:lang w:eastAsia="zh-CN"/>
    </w:rPr>
  </w:style>
  <w:style w:type="character" w:customStyle="1" w:styleId="FontStyle50">
    <w:name w:val="Font Style50"/>
    <w:rsid w:val="005E25CD"/>
    <w:rPr>
      <w:rFonts w:ascii="Times New Roman" w:hAnsi="Times New Roman" w:cs="Times New Roman"/>
      <w:sz w:val="20"/>
      <w:szCs w:val="20"/>
    </w:rPr>
  </w:style>
  <w:style w:type="character" w:customStyle="1" w:styleId="BodyTextChar1">
    <w:name w:val="Body Text Char1"/>
    <w:locked/>
    <w:rsid w:val="005E25CD"/>
    <w:rPr>
      <w:rFonts w:cs="Times New Roman"/>
      <w:lang w:val="ru-RU" w:eastAsia="ru-RU" w:bidi="ar-SA"/>
    </w:rPr>
  </w:style>
  <w:style w:type="paragraph" w:customStyle="1" w:styleId="Btext1">
    <w:name w:val="B text 1"/>
    <w:basedOn w:val="aff4"/>
    <w:uiPriority w:val="99"/>
    <w:rsid w:val="005E25CD"/>
    <w:pPr>
      <w:spacing w:before="120"/>
      <w:ind w:firstLine="567"/>
      <w:jc w:val="left"/>
    </w:pPr>
    <w:rPr>
      <w:rFonts w:eastAsia="Calibri"/>
      <w:sz w:val="22"/>
      <w:szCs w:val="22"/>
    </w:rPr>
  </w:style>
  <w:style w:type="character" w:customStyle="1" w:styleId="b-translationtext">
    <w:name w:val="b-translation__text"/>
    <w:rsid w:val="005E25CD"/>
  </w:style>
  <w:style w:type="character" w:customStyle="1" w:styleId="218">
    <w:name w:val="Основной текст 2 Знак1"/>
    <w:aliases w:val="для расшифровки формул Знак Знак1,Основной текст 21 Знак1,для расшифровки формул Знак3,Основной текст 22 Знак1,для расшифровки формул Знак1 Знак Знак1,для расшифровки формул Знак1 Знак2"/>
    <w:semiHidden/>
    <w:rsid w:val="005E25CD"/>
    <w:rPr>
      <w:sz w:val="22"/>
      <w:szCs w:val="22"/>
      <w:lang w:eastAsia="en-US"/>
    </w:rPr>
  </w:style>
  <w:style w:type="character" w:customStyle="1" w:styleId="1ffffffffc">
    <w:name w:val="Текст концевой сноски Знак1"/>
    <w:basedOn w:val="aff5"/>
    <w:uiPriority w:val="99"/>
    <w:semiHidden/>
    <w:rsid w:val="005E25CD"/>
    <w:rPr>
      <w:rFonts w:asciiTheme="minorHAnsi" w:eastAsiaTheme="minorEastAsia" w:hAnsiTheme="minorHAnsi" w:cstheme="minorBidi"/>
      <w:sz w:val="20"/>
      <w:szCs w:val="20"/>
      <w:lang w:eastAsia="zh-CN"/>
    </w:rPr>
  </w:style>
  <w:style w:type="character" w:customStyle="1" w:styleId="316">
    <w:name w:val="Основной текст 3 Знак1"/>
    <w:aliases w:val="для формул по центру Знак1"/>
    <w:semiHidden/>
    <w:rsid w:val="005E25CD"/>
    <w:rPr>
      <w:sz w:val="16"/>
      <w:szCs w:val="16"/>
      <w:lang w:eastAsia="en-US"/>
    </w:rPr>
  </w:style>
  <w:style w:type="paragraph" w:customStyle="1" w:styleId="affffffffffffffffffffffffffffffffffffffffff4">
    <w:name w:val="Подрисуночные подписи"/>
    <w:basedOn w:val="affc"/>
    <w:autoRedefine/>
    <w:rsid w:val="005E25CD"/>
    <w:pPr>
      <w:ind w:right="-28" w:firstLine="284"/>
      <w:jc w:val="center"/>
    </w:pPr>
    <w:rPr>
      <w:rFonts w:ascii="Arial" w:eastAsia="Calibri" w:hAnsi="Arial" w:cs="Arial"/>
      <w:i/>
      <w:color w:val="000000"/>
      <w:sz w:val="17"/>
      <w:szCs w:val="17"/>
    </w:rPr>
  </w:style>
  <w:style w:type="character" w:customStyle="1" w:styleId="-f1">
    <w:name w:val="Стиль Основной текст - для расшифровки формул Знак Знак"/>
    <w:link w:val="-f2"/>
    <w:locked/>
    <w:rsid w:val="005E25CD"/>
    <w:rPr>
      <w:iCs/>
      <w:color w:val="000000"/>
      <w:sz w:val="22"/>
      <w:szCs w:val="22"/>
    </w:rPr>
  </w:style>
  <w:style w:type="paragraph" w:customStyle="1" w:styleId="-f2">
    <w:name w:val="Стиль Основной текст - для расшифровки формул Знак"/>
    <w:basedOn w:val="affc"/>
    <w:link w:val="-f1"/>
    <w:autoRedefine/>
    <w:rsid w:val="005E25CD"/>
    <w:pPr>
      <w:ind w:right="-29" w:firstLine="0"/>
    </w:pPr>
    <w:rPr>
      <w:iCs/>
      <w:color w:val="000000"/>
      <w:sz w:val="22"/>
      <w:szCs w:val="22"/>
    </w:rPr>
  </w:style>
  <w:style w:type="character" w:customStyle="1" w:styleId="affffffffffffffffffffffffffffffffffffffffff5">
    <w:name w:val="Формулы с номером Знак Знак"/>
    <w:link w:val="affffffffffffffffffffffffffffffffffffffffff6"/>
    <w:locked/>
    <w:rsid w:val="005E25CD"/>
    <w:rPr>
      <w:rFonts w:ascii="Arial" w:hAnsi="Arial" w:cs="Arial"/>
    </w:rPr>
  </w:style>
  <w:style w:type="paragraph" w:customStyle="1" w:styleId="affffffffffffffffffffffffffffffffffffffffff6">
    <w:name w:val="Формулы с номером Знак"/>
    <w:basedOn w:val="aff4"/>
    <w:link w:val="affffffffffffffffffffffffffffffffffffffffff5"/>
    <w:rsid w:val="005E25CD"/>
    <w:pPr>
      <w:ind w:firstLine="0"/>
      <w:jc w:val="right"/>
    </w:pPr>
    <w:rPr>
      <w:rFonts w:ascii="Arial" w:hAnsi="Arial" w:cs="Arial"/>
    </w:rPr>
  </w:style>
  <w:style w:type="paragraph" w:customStyle="1" w:styleId="affffffffffffffffffffffffffffffffffffffffff7">
    <w:name w:val="Для формул с номером"/>
    <w:basedOn w:val="affe"/>
    <w:rsid w:val="005E25CD"/>
    <w:pPr>
      <w:tabs>
        <w:tab w:val="clear" w:pos="9450"/>
      </w:tabs>
      <w:spacing w:line="240" w:lineRule="auto"/>
      <w:ind w:right="0" w:firstLine="0"/>
      <w:jc w:val="right"/>
    </w:pPr>
    <w:rPr>
      <w:rFonts w:ascii="Arial" w:eastAsia="Calibri" w:hAnsi="Arial"/>
      <w:b w:val="0"/>
    </w:rPr>
  </w:style>
  <w:style w:type="character" w:customStyle="1" w:styleId="affffffffffffffffffffffffffffffffffffffffff8">
    <w:name w:val="Для заполнения таблицы по центру Знак Знак Знак"/>
    <w:link w:val="affffffffffffffffffffffffffffffffffffffffff9"/>
    <w:locked/>
    <w:rsid w:val="005E25CD"/>
    <w:rPr>
      <w:rFonts w:ascii="Arial" w:hAnsi="Arial" w:cs="Arial"/>
      <w:b/>
      <w:bCs/>
      <w:kern w:val="28"/>
      <w:sz w:val="18"/>
      <w:szCs w:val="18"/>
    </w:rPr>
  </w:style>
  <w:style w:type="paragraph" w:customStyle="1" w:styleId="affffffffffffffffffffffffffffffffffffffffff9">
    <w:name w:val="Для заполнения таблицы по центру Знак Знак"/>
    <w:basedOn w:val="affe"/>
    <w:link w:val="affffffffffffffffffffffffffffffffffffffffff8"/>
    <w:autoRedefine/>
    <w:rsid w:val="005E25CD"/>
    <w:pPr>
      <w:tabs>
        <w:tab w:val="clear" w:pos="9450"/>
      </w:tabs>
      <w:spacing w:line="240" w:lineRule="auto"/>
      <w:ind w:left="-102" w:right="-125" w:firstLine="0"/>
    </w:pPr>
    <w:rPr>
      <w:rFonts w:ascii="Arial" w:hAnsi="Arial" w:cs="Arial"/>
      <w:bCs/>
      <w:kern w:val="28"/>
      <w:sz w:val="18"/>
      <w:szCs w:val="18"/>
    </w:rPr>
  </w:style>
  <w:style w:type="paragraph" w:customStyle="1" w:styleId="affffffffffffffffffffffffffffffffffffffffffa">
    <w:name w:val="Для заполнения таблиц равномерно"/>
    <w:basedOn w:val="affe"/>
    <w:autoRedefine/>
    <w:rsid w:val="005E25CD"/>
    <w:pPr>
      <w:tabs>
        <w:tab w:val="clear" w:pos="9450"/>
      </w:tabs>
      <w:spacing w:line="240" w:lineRule="auto"/>
      <w:ind w:right="0" w:firstLine="0"/>
      <w:jc w:val="both"/>
    </w:pPr>
    <w:rPr>
      <w:rFonts w:ascii="Arial" w:eastAsia="Calibri" w:hAnsi="Arial"/>
      <w:b w:val="0"/>
      <w:sz w:val="18"/>
    </w:rPr>
  </w:style>
  <w:style w:type="character" w:customStyle="1" w:styleId="affffffffffffffffffffffffffffffffffffffffffb">
    <w:name w:val="Стиль Формулы с номером + курсив не выше на / ниже на Знак Знак Знак"/>
    <w:link w:val="affffffffffffffffffffffffffffffffffffffffffc"/>
    <w:locked/>
    <w:rsid w:val="005E25CD"/>
    <w:rPr>
      <w:rFonts w:ascii="Arial" w:hAnsi="Arial" w:cs="Arial"/>
      <w:iCs/>
    </w:rPr>
  </w:style>
  <w:style w:type="paragraph" w:customStyle="1" w:styleId="affffffffffffffffffffffffffffffffffffffffffc">
    <w:name w:val="Стиль Формулы с номером + курсив не выше на / ниже на Знак Знак"/>
    <w:basedOn w:val="affffffffffffffffffffffffffffffffffffffffff6"/>
    <w:link w:val="affffffffffffffffffffffffffffffffffffffffffb"/>
    <w:rsid w:val="005E25CD"/>
    <w:rPr>
      <w:iCs/>
    </w:rPr>
  </w:style>
  <w:style w:type="character" w:customStyle="1" w:styleId="-Arial10pt">
    <w:name w:val="Стиль Стиль Основной текст - для расшифровки формул + Arial 10 pt Знак Знак Знак"/>
    <w:link w:val="-Arial10pt0"/>
    <w:locked/>
    <w:rsid w:val="005E25CD"/>
  </w:style>
  <w:style w:type="paragraph" w:customStyle="1" w:styleId="-Arial10pt0">
    <w:name w:val="Стиль Стиль Основной текст - для расшифровки формул + Arial 10 pt Знак Знак"/>
    <w:basedOn w:val="-f2"/>
    <w:link w:val="-Arial10pt"/>
    <w:rsid w:val="005E25CD"/>
    <w:rPr>
      <w:iCs w:val="0"/>
      <w:color w:val="auto"/>
      <w:sz w:val="20"/>
      <w:szCs w:val="20"/>
    </w:rPr>
  </w:style>
  <w:style w:type="character" w:customStyle="1" w:styleId="223">
    <w:name w:val="Стиль Основной текст 22"/>
    <w:aliases w:val="для расшифровки формул + Arial Знак1,Стиль Основной текст 21 Знак"/>
    <w:link w:val="2ffffff"/>
    <w:locked/>
    <w:rsid w:val="005E25CD"/>
    <w:rPr>
      <w:rFonts w:ascii="Arial" w:hAnsi="Arial" w:cs="Arial"/>
    </w:rPr>
  </w:style>
  <w:style w:type="paragraph" w:customStyle="1" w:styleId="2ffffff">
    <w:name w:val="Стиль Основной текст 2"/>
    <w:aliases w:val="для расшифровки формул + Arial Знак,Стиль Основной текст 21"/>
    <w:basedOn w:val="2f"/>
    <w:link w:val="223"/>
    <w:rsid w:val="005E25CD"/>
    <w:pPr>
      <w:jc w:val="both"/>
    </w:pPr>
    <w:rPr>
      <w:rFonts w:ascii="Arial" w:hAnsi="Arial" w:cs="Arial"/>
      <w:b w:val="0"/>
      <w:sz w:val="20"/>
      <w:szCs w:val="20"/>
    </w:rPr>
  </w:style>
  <w:style w:type="character" w:customStyle="1" w:styleId="10pt0">
    <w:name w:val="Стиль Для заполнения таблицы по центру + 10 pt Знак Знак Знак"/>
    <w:link w:val="10pt1"/>
    <w:locked/>
    <w:rsid w:val="005E25CD"/>
    <w:rPr>
      <w:rFonts w:ascii="Calibri" w:hAnsi="Calibri" w:cs="Arial"/>
    </w:rPr>
  </w:style>
  <w:style w:type="paragraph" w:customStyle="1" w:styleId="10pt1">
    <w:name w:val="Стиль Для заполнения таблицы по центру + 10 pt Знак Знак"/>
    <w:basedOn w:val="affffffffffffffffffffffffffffffffffffffffff9"/>
    <w:link w:val="10pt0"/>
    <w:rsid w:val="005E25CD"/>
    <w:rPr>
      <w:rFonts w:ascii="Calibri" w:hAnsi="Calibri"/>
      <w:b w:val="0"/>
      <w:bCs w:val="0"/>
      <w:kern w:val="0"/>
      <w:sz w:val="20"/>
      <w:szCs w:val="20"/>
    </w:rPr>
  </w:style>
  <w:style w:type="character" w:customStyle="1" w:styleId="Arial10pt">
    <w:name w:val="Стиль Основной текст + Arial 10 pt Знак Знак Знак"/>
    <w:link w:val="Arial10pt0"/>
    <w:locked/>
    <w:rsid w:val="005E25CD"/>
    <w:rPr>
      <w:rFonts w:ascii="Calibri" w:eastAsia="Calibri" w:hAnsi="Calibri"/>
    </w:rPr>
  </w:style>
  <w:style w:type="paragraph" w:customStyle="1" w:styleId="Arial10pt0">
    <w:name w:val="Стиль Основной текст + Arial 10 pt Знак Знак"/>
    <w:basedOn w:val="affc"/>
    <w:link w:val="Arial10pt"/>
    <w:autoRedefine/>
    <w:rsid w:val="005E25CD"/>
    <w:pPr>
      <w:ind w:right="-29" w:firstLine="340"/>
    </w:pPr>
    <w:rPr>
      <w:rFonts w:ascii="Calibri" w:eastAsia="Calibri" w:hAnsi="Calibri"/>
      <w:sz w:val="20"/>
    </w:rPr>
  </w:style>
  <w:style w:type="paragraph" w:customStyle="1" w:styleId="10pt-0">
    <w:name w:val="Стиль Стиль Для заполнения таблицы по центру + 10 pt + Справа:  -0..."/>
    <w:basedOn w:val="10pt1"/>
    <w:rsid w:val="005E25CD"/>
    <w:pPr>
      <w:ind w:right="-108"/>
    </w:pPr>
  </w:style>
  <w:style w:type="paragraph" w:customStyle="1" w:styleId="affffffffffffffffffffffffffffffffffffffffffd">
    <w:name w:val="Стиль для равномерного заполнения таблиц"/>
    <w:basedOn w:val="10pt-0"/>
    <w:rsid w:val="005E25CD"/>
    <w:pPr>
      <w:jc w:val="both"/>
    </w:pPr>
  </w:style>
  <w:style w:type="character" w:customStyle="1" w:styleId="Arial10pt1">
    <w:name w:val="Стиль Основной текст + Arial 10 pt Знак Знак1"/>
    <w:link w:val="Arial10pt2"/>
    <w:locked/>
    <w:rsid w:val="005E25CD"/>
    <w:rPr>
      <w:color w:val="000000"/>
      <w:sz w:val="22"/>
      <w:szCs w:val="21"/>
    </w:rPr>
  </w:style>
  <w:style w:type="paragraph" w:customStyle="1" w:styleId="Arial10pt2">
    <w:name w:val="Стиль Основной текст + Arial 10 pt Знак"/>
    <w:basedOn w:val="affc"/>
    <w:link w:val="Arial10pt1"/>
    <w:rsid w:val="005E25CD"/>
    <w:pPr>
      <w:ind w:right="-29" w:firstLine="567"/>
    </w:pPr>
    <w:rPr>
      <w:color w:val="000000"/>
      <w:sz w:val="22"/>
      <w:szCs w:val="21"/>
    </w:rPr>
  </w:style>
  <w:style w:type="paragraph" w:customStyle="1" w:styleId="affffffffffffffffffffffffffffffffffffffffffe">
    <w:name w:val="Стиль Основной текст с отступом"/>
    <w:aliases w:val="Основной текст с отступом Знак + Ar..."/>
    <w:basedOn w:val="afff1"/>
    <w:rsid w:val="005E25CD"/>
    <w:pPr>
      <w:ind w:firstLine="357"/>
      <w:jc w:val="both"/>
    </w:pPr>
    <w:rPr>
      <w:rFonts w:ascii="Arial" w:hAnsi="Arial"/>
      <w:sz w:val="20"/>
      <w:szCs w:val="20"/>
    </w:rPr>
  </w:style>
  <w:style w:type="paragraph" w:customStyle="1" w:styleId="afffffffffffffffffffffffffffffffffffffffffff">
    <w:name w:val="Название таблицы приложения"/>
    <w:next w:val="afffffffffffffffffffffffffffffffffffffffffff0"/>
    <w:rsid w:val="005E25CD"/>
    <w:pPr>
      <w:spacing w:after="60"/>
      <w:jc w:val="center"/>
    </w:pPr>
    <w:rPr>
      <w:rFonts w:ascii="Arial" w:hAnsi="Arial"/>
      <w:b/>
      <w:sz w:val="18"/>
    </w:rPr>
  </w:style>
  <w:style w:type="paragraph" w:customStyle="1" w:styleId="afffffffffffffffffffffffffffffffffffffffffff0">
    <w:name w:val="Для заполнения таблиц по центру"/>
    <w:aliases w:val="мелко"/>
    <w:basedOn w:val="aff4"/>
    <w:rsid w:val="005E25CD"/>
    <w:pPr>
      <w:ind w:left="-108" w:right="-23" w:firstLine="0"/>
      <w:jc w:val="center"/>
    </w:pPr>
    <w:rPr>
      <w:rFonts w:ascii="Arial" w:hAnsi="Arial" w:cs="Arial"/>
      <w:sz w:val="18"/>
    </w:rPr>
  </w:style>
  <w:style w:type="paragraph" w:customStyle="1" w:styleId="afffffffffffffffffffffffffffffffffffffffffff1">
    <w:name w:val="Для заполнения таблицы по центру"/>
    <w:basedOn w:val="affe"/>
    <w:autoRedefine/>
    <w:rsid w:val="005E25CD"/>
    <w:pPr>
      <w:tabs>
        <w:tab w:val="clear" w:pos="9450"/>
      </w:tabs>
      <w:spacing w:line="240" w:lineRule="auto"/>
      <w:ind w:left="-108" w:right="-127" w:firstLine="0"/>
    </w:pPr>
    <w:rPr>
      <w:rFonts w:ascii="Arial" w:eastAsia="Calibri" w:hAnsi="Arial" w:cs="Arial"/>
      <w:b w:val="0"/>
      <w:sz w:val="18"/>
      <w:lang w:val="en-US"/>
    </w:rPr>
  </w:style>
  <w:style w:type="character" w:customStyle="1" w:styleId="afffffffffffffffffffffffffffffffffffffffffff2">
    <w:name w:val="Для формул по центру Знак"/>
    <w:link w:val="afffffffffffffffffffffffffffffffffffffffffff3"/>
    <w:locked/>
    <w:rsid w:val="005E25CD"/>
    <w:rPr>
      <w:rFonts w:ascii="Arial" w:hAnsi="Arial" w:cs="Arial"/>
      <w:color w:val="000000"/>
      <w:szCs w:val="21"/>
      <w:lang w:val="en-US" w:bidi="en-US"/>
    </w:rPr>
  </w:style>
  <w:style w:type="paragraph" w:customStyle="1" w:styleId="afffffffffffffffffffffffffffffffffffffffffff3">
    <w:name w:val="Для формул по центру"/>
    <w:basedOn w:val="affc"/>
    <w:link w:val="afffffffffffffffffffffffffffffffffffffffffff2"/>
    <w:rsid w:val="005E25CD"/>
    <w:pPr>
      <w:spacing w:after="200" w:line="276" w:lineRule="auto"/>
      <w:ind w:firstLine="0"/>
      <w:jc w:val="center"/>
    </w:pPr>
    <w:rPr>
      <w:rFonts w:ascii="Arial" w:hAnsi="Arial" w:cs="Arial"/>
      <w:color w:val="000000"/>
      <w:sz w:val="20"/>
      <w:szCs w:val="21"/>
      <w:lang w:val="en-US" w:bidi="en-US"/>
    </w:rPr>
  </w:style>
  <w:style w:type="paragraph" w:customStyle="1" w:styleId="afffffffffffffffffffffffffffffffffffffffffff4">
    <w:name w:val="Для расшифровки формул"/>
    <w:basedOn w:val="affc"/>
    <w:rsid w:val="005E25CD"/>
    <w:pPr>
      <w:spacing w:after="200" w:line="276" w:lineRule="auto"/>
      <w:ind w:firstLine="0"/>
    </w:pPr>
    <w:rPr>
      <w:rFonts w:ascii="Arial" w:hAnsi="Arial"/>
      <w:sz w:val="20"/>
      <w:szCs w:val="21"/>
      <w:lang w:val="en-US" w:eastAsia="en-US" w:bidi="en-US"/>
    </w:rPr>
  </w:style>
  <w:style w:type="character" w:customStyle="1" w:styleId="1ffffffffd">
    <w:name w:val="Обычный 1 Знак"/>
    <w:link w:val="1ffffffffe"/>
    <w:locked/>
    <w:rsid w:val="005E25CD"/>
    <w:rPr>
      <w:sz w:val="24"/>
      <w:szCs w:val="24"/>
    </w:rPr>
  </w:style>
  <w:style w:type="paragraph" w:customStyle="1" w:styleId="1ffffffffe">
    <w:name w:val="Обычный 1"/>
    <w:basedOn w:val="aff4"/>
    <w:link w:val="1ffffffffd"/>
    <w:qFormat/>
    <w:rsid w:val="005E25CD"/>
    <w:pPr>
      <w:spacing w:line="360" w:lineRule="auto"/>
      <w:ind w:firstLine="709"/>
    </w:pPr>
    <w:rPr>
      <w:sz w:val="24"/>
      <w:szCs w:val="24"/>
    </w:rPr>
  </w:style>
  <w:style w:type="character" w:customStyle="1" w:styleId="OrderedList3">
    <w:name w:val="Ordered List 3"/>
    <w:uiPriority w:val="99"/>
    <w:rsid w:val="005E25CD"/>
    <w:rPr>
      <w:color w:val="000000"/>
    </w:rPr>
  </w:style>
  <w:style w:type="paragraph" w:customStyle="1" w:styleId="Reference">
    <w:name w:val="Reference"/>
    <w:uiPriority w:val="99"/>
    <w:rsid w:val="005E25CD"/>
    <w:pPr>
      <w:widowControl w:val="0"/>
      <w:numPr>
        <w:numId w:val="88"/>
      </w:numPr>
      <w:tabs>
        <w:tab w:val="left" w:pos="567"/>
      </w:tabs>
      <w:jc w:val="both"/>
    </w:pPr>
    <w:rPr>
      <w:rFonts w:ascii="Times" w:hAnsi="Times" w:cs="Times"/>
      <w:noProof/>
      <w:color w:val="000000"/>
      <w:sz w:val="22"/>
      <w:szCs w:val="22"/>
      <w:lang w:val="en-GB" w:eastAsia="en-US"/>
    </w:rPr>
  </w:style>
  <w:style w:type="paragraph" w:customStyle="1" w:styleId="afffffffffffffffffffffffffffffffffffffffffff5">
    <w:name w:val="Формулы"/>
    <w:basedOn w:val="aff4"/>
    <w:link w:val="afffffffffffffffffffffffffffffffffffffffffff6"/>
    <w:qFormat/>
    <w:rsid w:val="00C554AA"/>
    <w:pPr>
      <w:tabs>
        <w:tab w:val="center" w:pos="4253"/>
        <w:tab w:val="right" w:pos="9356"/>
      </w:tabs>
      <w:ind w:firstLine="397"/>
    </w:pPr>
    <w:rPr>
      <w:rFonts w:ascii="minorBidi" w:eastAsia="Cambria" w:hAnsi="minorBidi" w:cs="Cambria"/>
      <w:sz w:val="24"/>
      <w:szCs w:val="24"/>
      <w:lang w:bidi="en-US"/>
    </w:rPr>
  </w:style>
  <w:style w:type="character" w:customStyle="1" w:styleId="afffffffffffffffffffffffffffffffffffffffffff6">
    <w:name w:val="Формулы Знак"/>
    <w:link w:val="afffffffffffffffffffffffffffffffffffffffffff5"/>
    <w:rsid w:val="00C554AA"/>
    <w:rPr>
      <w:rFonts w:ascii="minorBidi" w:eastAsia="Cambria" w:hAnsi="minorBidi" w:cs="Cambria"/>
      <w:sz w:val="24"/>
      <w:szCs w:val="24"/>
      <w:lang w:bidi="en-US"/>
    </w:rPr>
  </w:style>
  <w:style w:type="character" w:customStyle="1" w:styleId="afffffffe">
    <w:name w:val="Аннотация Знак"/>
    <w:link w:val="afffffffd"/>
    <w:rsid w:val="00C554AA"/>
    <w:rPr>
      <w:sz w:val="18"/>
      <w:szCs w:val="18"/>
      <w:lang w:val="en-US"/>
    </w:rPr>
  </w:style>
  <w:style w:type="character" w:customStyle="1" w:styleId="affffffffffffffffe">
    <w:name w:val="Организация Знак"/>
    <w:link w:val="affffffffffffffffd"/>
    <w:rsid w:val="00C554AA"/>
    <w:rPr>
      <w:sz w:val="28"/>
      <w:szCs w:val="24"/>
    </w:rPr>
  </w:style>
  <w:style w:type="paragraph" w:customStyle="1" w:styleId="afffffffffffffffffffffffffffffffffffffffffff7">
    <w:name w:val="Заголовок литературы"/>
    <w:basedOn w:val="aff4"/>
    <w:link w:val="afffffffffffffffffffffffffffffffffffffffffff8"/>
    <w:qFormat/>
    <w:rsid w:val="00C554AA"/>
    <w:pPr>
      <w:spacing w:before="120" w:after="120"/>
      <w:ind w:firstLine="0"/>
      <w:jc w:val="center"/>
    </w:pPr>
    <w:rPr>
      <w:rFonts w:ascii="Cambria" w:eastAsia="Cambria" w:hAnsi="Cambria" w:cs="Cambria"/>
      <w:caps/>
      <w:lang w:bidi="en-US"/>
    </w:rPr>
  </w:style>
  <w:style w:type="character" w:customStyle="1" w:styleId="afffffffffffffffffffffffffffffffffffffffffff8">
    <w:name w:val="Заголовок литературы Знак"/>
    <w:link w:val="afffffffffffffffffffffffffffffffffffffffffff7"/>
    <w:rsid w:val="00C554AA"/>
    <w:rPr>
      <w:rFonts w:ascii="Cambria" w:eastAsia="Cambria" w:hAnsi="Cambria" w:cs="Cambria"/>
      <w:caps/>
      <w:lang w:bidi="en-US"/>
    </w:rPr>
  </w:style>
  <w:style w:type="character" w:customStyle="1" w:styleId="affffffffff8">
    <w:name w:val="Подрисуночная подпись Знак"/>
    <w:link w:val="affffffffff6"/>
    <w:rsid w:val="00C554AA"/>
    <w:rPr>
      <w:bCs/>
      <w:i/>
      <w:sz w:val="24"/>
      <w:szCs w:val="24"/>
    </w:rPr>
  </w:style>
  <w:style w:type="character" w:customStyle="1" w:styleId="affffffffffffffffffffffffffffffffffffb">
    <w:name w:val="Заголовок таблицы Знак"/>
    <w:link w:val="affffffffffffffffffffffffffffffffffffa"/>
    <w:rsid w:val="00C554AA"/>
    <w:rPr>
      <w:rFonts w:eastAsia="Andale Sans UI"/>
      <w:b/>
      <w:bCs/>
      <w:kern w:val="1"/>
      <w:sz w:val="28"/>
      <w:szCs w:val="28"/>
      <w:lang w:eastAsia="ar-SA"/>
    </w:rPr>
  </w:style>
  <w:style w:type="character" w:customStyle="1" w:styleId="affffffffffffffffffffc">
    <w:name w:val="Текст в таблице Знак"/>
    <w:link w:val="affffffffffffffffffffb"/>
    <w:rsid w:val="00C554AA"/>
    <w:rPr>
      <w:sz w:val="24"/>
      <w:szCs w:val="24"/>
    </w:rPr>
  </w:style>
  <w:style w:type="paragraph" w:customStyle="1" w:styleId="Email0">
    <w:name w:val="Email"/>
    <w:basedOn w:val="aff4"/>
    <w:link w:val="Email1"/>
    <w:qFormat/>
    <w:rsid w:val="00C554AA"/>
    <w:pPr>
      <w:ind w:firstLine="397"/>
      <w:jc w:val="center"/>
    </w:pPr>
    <w:rPr>
      <w:rFonts w:ascii="Cambria" w:eastAsia="Cambria" w:hAnsi="Cambria" w:cs="Cambria"/>
      <w:i/>
      <w:u w:val="single"/>
      <w:lang w:val="en-US" w:bidi="en-US"/>
    </w:rPr>
  </w:style>
  <w:style w:type="character" w:customStyle="1" w:styleId="Email1">
    <w:name w:val="Email Знак"/>
    <w:link w:val="Email0"/>
    <w:rsid w:val="00C554AA"/>
    <w:rPr>
      <w:rFonts w:ascii="Cambria" w:eastAsia="Cambria" w:hAnsi="Cambria" w:cs="Cambria"/>
      <w:i/>
      <w:u w:val="single"/>
      <w:lang w:val="en-US" w:bidi="en-US"/>
    </w:rPr>
  </w:style>
  <w:style w:type="paragraph" w:customStyle="1" w:styleId="1fffffffff">
    <w:name w:val="Знак Знак Знак Знак Знак Знак Знак Знак Знак Знак Знак Знак1 Знак Знак Знак Знак Знак Знак Знак Знак Знак Знак"/>
    <w:basedOn w:val="aff4"/>
    <w:rsid w:val="00C30BBD"/>
    <w:pPr>
      <w:spacing w:after="160" w:line="240" w:lineRule="exact"/>
      <w:ind w:firstLine="0"/>
      <w:jc w:val="left"/>
    </w:pPr>
    <w:rPr>
      <w:rFonts w:ascii="Verdana" w:hAnsi="Verdana" w:cs="Verdana"/>
      <w:lang w:val="en-US" w:eastAsia="en-US"/>
    </w:rPr>
  </w:style>
  <w:style w:type="character" w:customStyle="1" w:styleId="lk3">
    <w:name w:val="lk3"/>
    <w:rsid w:val="00C30BBD"/>
    <w:rPr>
      <w:color w:val="0000CC"/>
      <w:u w:val="single"/>
    </w:rPr>
  </w:style>
  <w:style w:type="paragraph" w:customStyle="1" w:styleId="1fffffffff0">
    <w:name w:val="Знак Знак Знак Знак Знак Знак Знак Знак Знак Знак Знак Знак1 Знак Знак Знак Знак Знак Знак Знак Знак Знак Знак"/>
    <w:basedOn w:val="aff4"/>
    <w:rsid w:val="00C30BBD"/>
    <w:pPr>
      <w:spacing w:after="160" w:line="240" w:lineRule="exact"/>
      <w:ind w:firstLine="0"/>
      <w:jc w:val="left"/>
    </w:pPr>
    <w:rPr>
      <w:rFonts w:ascii="Verdana" w:hAnsi="Verdana" w:cs="Verdana"/>
      <w:lang w:val="en-US" w:eastAsia="en-US"/>
    </w:rPr>
  </w:style>
  <w:style w:type="paragraph" w:customStyle="1" w:styleId="afffffffffffffffffffffffffffffffffffffffffff9">
    <w:name w:val="Обычный + по ширине"/>
    <w:basedOn w:val="aff4"/>
    <w:rsid w:val="005A5FAD"/>
    <w:pPr>
      <w:ind w:firstLine="0"/>
    </w:pPr>
    <w:rPr>
      <w:sz w:val="24"/>
    </w:rPr>
  </w:style>
  <w:style w:type="paragraph" w:customStyle="1" w:styleId="afffffffffffffffffffffffffffffffffffffffffffa">
    <w:name w:val="Таблица №"/>
    <w:basedOn w:val="aff4"/>
    <w:rsid w:val="005A5FAD"/>
    <w:pPr>
      <w:keepNext/>
      <w:keepLines/>
      <w:tabs>
        <w:tab w:val="left" w:pos="567"/>
        <w:tab w:val="left" w:pos="851"/>
        <w:tab w:val="left" w:pos="1134"/>
        <w:tab w:val="left" w:pos="1418"/>
        <w:tab w:val="left" w:pos="1701"/>
        <w:tab w:val="left" w:pos="1985"/>
        <w:tab w:val="left" w:pos="2552"/>
        <w:tab w:val="left" w:pos="2835"/>
        <w:tab w:val="left" w:pos="3119"/>
      </w:tabs>
      <w:suppressAutoHyphens/>
      <w:spacing w:before="240" w:after="240"/>
      <w:ind w:firstLine="0"/>
    </w:pPr>
    <w:rPr>
      <w:sz w:val="28"/>
    </w:rPr>
  </w:style>
  <w:style w:type="paragraph" w:customStyle="1" w:styleId="97">
    <w:name w:val="Обычный9"/>
    <w:rsid w:val="005A5FAD"/>
    <w:pPr>
      <w:widowControl w:val="0"/>
      <w:spacing w:before="180" w:line="360" w:lineRule="exact"/>
      <w:ind w:firstLine="720"/>
      <w:jc w:val="both"/>
    </w:pPr>
    <w:rPr>
      <w:sz w:val="28"/>
    </w:rPr>
  </w:style>
  <w:style w:type="paragraph" w:customStyle="1" w:styleId="Framecontents">
    <w:name w:val="Frame contents"/>
    <w:basedOn w:val="affc"/>
    <w:rsid w:val="006D4728"/>
    <w:pPr>
      <w:suppressAutoHyphens/>
      <w:spacing w:after="6"/>
      <w:ind w:firstLine="288"/>
    </w:pPr>
    <w:rPr>
      <w:rFonts w:eastAsia="SimSun"/>
      <w:spacing w:val="-1"/>
      <w:sz w:val="20"/>
      <w:lang w:val="en-US" w:eastAsia="zh-CN"/>
    </w:rPr>
  </w:style>
  <w:style w:type="paragraph" w:customStyle="1" w:styleId="tablecolsubhead">
    <w:name w:val="table col subhead"/>
    <w:basedOn w:val="tablecolhead"/>
    <w:rsid w:val="006D4728"/>
    <w:pPr>
      <w:suppressAutoHyphens/>
      <w:ind w:firstLine="0"/>
      <w:jc w:val="center"/>
    </w:pPr>
    <w:rPr>
      <w:i/>
      <w:iCs/>
      <w:sz w:val="15"/>
      <w:szCs w:val="15"/>
      <w:lang w:val="en-US" w:eastAsia="zh-CN"/>
    </w:rPr>
  </w:style>
  <w:style w:type="paragraph" w:customStyle="1" w:styleId="tablehead0">
    <w:name w:val="table head"/>
    <w:rsid w:val="006D4728"/>
    <w:pPr>
      <w:tabs>
        <w:tab w:val="left" w:pos="1080"/>
      </w:tabs>
      <w:suppressAutoHyphens/>
      <w:spacing w:before="240" w:after="120" w:line="216" w:lineRule="auto"/>
      <w:jc w:val="center"/>
    </w:pPr>
    <w:rPr>
      <w:rFonts w:eastAsia="SimSun"/>
      <w:smallCaps/>
      <w:sz w:val="16"/>
      <w:szCs w:val="16"/>
      <w:lang w:val="en-US"/>
    </w:rPr>
  </w:style>
  <w:style w:type="character" w:customStyle="1" w:styleId="WW8Num1z0">
    <w:name w:val="WW8Num1z0"/>
    <w:rsid w:val="006D4728"/>
    <w:rPr>
      <w:rFonts w:cs="Times New Roman"/>
      <w:i w:val="0"/>
      <w:iCs w:val="0"/>
    </w:rPr>
  </w:style>
  <w:style w:type="character" w:customStyle="1" w:styleId="WW8Num1z1">
    <w:name w:val="WW8Num1z1"/>
    <w:rsid w:val="006D4728"/>
    <w:rPr>
      <w:rFonts w:cs="Times New Roman"/>
    </w:rPr>
  </w:style>
  <w:style w:type="character" w:customStyle="1" w:styleId="WW8Num1z3">
    <w:name w:val="WW8Num1z3"/>
    <w:rsid w:val="006D4728"/>
    <w:rPr>
      <w:rFonts w:ascii="Times New Roman" w:hAnsi="Times New Roman" w:cs="Times New Roman"/>
      <w:b w:val="0"/>
      <w:bCs w:val="0"/>
      <w:i/>
      <w:iCs/>
      <w:sz w:val="20"/>
      <w:szCs w:val="20"/>
    </w:rPr>
  </w:style>
  <w:style w:type="character" w:customStyle="1" w:styleId="WW8Num1z4">
    <w:name w:val="WW8Num1z4"/>
    <w:rsid w:val="006D4728"/>
    <w:rPr>
      <w:rFonts w:cs="Times New Roman"/>
    </w:rPr>
  </w:style>
  <w:style w:type="character" w:customStyle="1" w:styleId="WW8Num2z1">
    <w:name w:val="WW8Num2z1"/>
    <w:rsid w:val="006D4728"/>
    <w:rPr>
      <w:rFonts w:cs="Times New Roman"/>
    </w:rPr>
  </w:style>
  <w:style w:type="character" w:customStyle="1" w:styleId="WW8Num3z0">
    <w:name w:val="WW8Num3z0"/>
    <w:rsid w:val="006D4728"/>
    <w:rPr>
      <w:rFonts w:ascii="Symbol" w:hAnsi="Symbol" w:cs="Symbol"/>
    </w:rPr>
  </w:style>
  <w:style w:type="character" w:customStyle="1" w:styleId="WW8Num3z2">
    <w:name w:val="WW8Num3z2"/>
    <w:rsid w:val="006D4728"/>
    <w:rPr>
      <w:rFonts w:ascii="Wingdings" w:hAnsi="Wingdings" w:cs="Wingdings"/>
    </w:rPr>
  </w:style>
  <w:style w:type="character" w:customStyle="1" w:styleId="WW8Num4z0">
    <w:name w:val="WW8Num4z0"/>
    <w:rsid w:val="006D4728"/>
    <w:rPr>
      <w:rFonts w:cs="Times New Roman"/>
    </w:rPr>
  </w:style>
  <w:style w:type="character" w:customStyle="1" w:styleId="WW8Num5z0">
    <w:name w:val="WW8Num5z0"/>
    <w:rsid w:val="006D4728"/>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1">
    <w:name w:val="WW8Num5z1"/>
    <w:rsid w:val="006D4728"/>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6D4728"/>
    <w:rPr>
      <w:rFonts w:ascii="Times New Roman" w:hAnsi="Times New Roman" w:cs="Times New Roman"/>
      <w:b w:val="0"/>
      <w:bCs w:val="0"/>
      <w:i/>
      <w:iCs/>
      <w:sz w:val="20"/>
      <w:szCs w:val="20"/>
    </w:rPr>
  </w:style>
  <w:style w:type="character" w:customStyle="1" w:styleId="WW8Num5z4">
    <w:name w:val="WW8Num5z4"/>
    <w:rsid w:val="006D4728"/>
    <w:rPr>
      <w:rFonts w:cs="Times New Roman"/>
    </w:rPr>
  </w:style>
  <w:style w:type="character" w:customStyle="1" w:styleId="WW8Num6z0">
    <w:name w:val="WW8Num6z0"/>
    <w:rsid w:val="006D4728"/>
    <w:rPr>
      <w:rFonts w:ascii="Times New Roman" w:hAnsi="Times New Roman" w:cs="Times New Roman"/>
      <w:b w:val="0"/>
      <w:bCs w:val="0"/>
      <w:i w:val="0"/>
      <w:iCs w:val="0"/>
      <w:sz w:val="16"/>
      <w:szCs w:val="16"/>
    </w:rPr>
  </w:style>
  <w:style w:type="character" w:customStyle="1" w:styleId="WW8Num7z0">
    <w:name w:val="WW8Num7z0"/>
    <w:rsid w:val="006D4728"/>
    <w:rPr>
      <w:rFonts w:ascii="Times New Roman" w:hAnsi="Times New Roman" w:cs="Times New Roman"/>
      <w:b w:val="0"/>
      <w:bCs w:val="0"/>
      <w:i w:val="0"/>
      <w:iCs w:val="0"/>
      <w:color w:val="auto"/>
      <w:sz w:val="16"/>
      <w:szCs w:val="16"/>
    </w:rPr>
  </w:style>
  <w:style w:type="character" w:customStyle="1" w:styleId="WW8Num7z1">
    <w:name w:val="WW8Num7z1"/>
    <w:rsid w:val="006D4728"/>
    <w:rPr>
      <w:rFonts w:cs="Times New Roman"/>
    </w:rPr>
  </w:style>
  <w:style w:type="character" w:customStyle="1" w:styleId="WW8Num8z0">
    <w:name w:val="WW8Num8z0"/>
    <w:rsid w:val="006D4728"/>
    <w:rPr>
      <w:rFonts w:ascii="Times New Roman" w:hAnsi="Times New Roman" w:cs="Times New Roman"/>
      <w:b w:val="0"/>
      <w:bCs w:val="0"/>
      <w:i w:val="0"/>
      <w:iCs w:val="0"/>
      <w:sz w:val="16"/>
      <w:szCs w:val="16"/>
    </w:rPr>
  </w:style>
  <w:style w:type="character" w:customStyle="1" w:styleId="WW-Absatz-Standardschriftart1">
    <w:name w:val="WW-Absatz-Standardschriftart1"/>
    <w:rsid w:val="006D4728"/>
  </w:style>
  <w:style w:type="character" w:customStyle="1" w:styleId="WW-Absatz-Standardschriftart11">
    <w:name w:val="WW-Absatz-Standardschriftart11"/>
    <w:rsid w:val="006D4728"/>
  </w:style>
  <w:style w:type="character" w:customStyle="1" w:styleId="WW-Absatz-Standardschriftart111">
    <w:name w:val="WW-Absatz-Standardschriftart111"/>
    <w:rsid w:val="006D4728"/>
  </w:style>
  <w:style w:type="character" w:customStyle="1" w:styleId="WW-Absatz-Standardschriftart1111">
    <w:name w:val="WW-Absatz-Standardschriftart1111"/>
    <w:rsid w:val="006D4728"/>
  </w:style>
  <w:style w:type="character" w:customStyle="1" w:styleId="WW-Absatz-Standardschriftart11111">
    <w:name w:val="WW-Absatz-Standardschriftart11111"/>
    <w:rsid w:val="006D4728"/>
  </w:style>
  <w:style w:type="character" w:customStyle="1" w:styleId="WW-Absatz-Standardschriftart111111">
    <w:name w:val="WW-Absatz-Standardschriftart111111"/>
    <w:rsid w:val="006D4728"/>
  </w:style>
  <w:style w:type="character" w:customStyle="1" w:styleId="WW-Absatz-Standardschriftart1111111">
    <w:name w:val="WW-Absatz-Standardschriftart1111111"/>
    <w:rsid w:val="006D4728"/>
  </w:style>
  <w:style w:type="character" w:customStyle="1" w:styleId="WW-Absatz-Standardschriftart11111111">
    <w:name w:val="WW-Absatz-Standardschriftart11111111"/>
    <w:rsid w:val="006D4728"/>
  </w:style>
  <w:style w:type="character" w:customStyle="1" w:styleId="WW-DefaultParagraphFont">
    <w:name w:val="WW-Default Paragraph Font"/>
    <w:rsid w:val="006D4728"/>
  </w:style>
  <w:style w:type="character" w:customStyle="1" w:styleId="WW-DefaultParagraphFont1">
    <w:name w:val="WW-Default Paragraph Font1"/>
    <w:rsid w:val="006D4728"/>
  </w:style>
  <w:style w:type="character" w:customStyle="1" w:styleId="69">
    <w:name w:val="Стиль6 Знак"/>
    <w:link w:val="6a"/>
    <w:locked/>
    <w:rsid w:val="006D4728"/>
    <w:rPr>
      <w:bCs/>
      <w:sz w:val="24"/>
      <w:lang w:eastAsia="ar-SA"/>
    </w:rPr>
  </w:style>
  <w:style w:type="paragraph" w:customStyle="1" w:styleId="6a">
    <w:name w:val="Стиль6"/>
    <w:basedOn w:val="aff4"/>
    <w:link w:val="69"/>
    <w:rsid w:val="006D4728"/>
    <w:pPr>
      <w:widowControl w:val="0"/>
      <w:suppressAutoHyphens/>
      <w:spacing w:line="360" w:lineRule="atLeast"/>
      <w:ind w:firstLine="567"/>
    </w:pPr>
    <w:rPr>
      <w:bCs/>
      <w:sz w:val="24"/>
      <w:lang w:eastAsia="ar-SA"/>
    </w:rPr>
  </w:style>
  <w:style w:type="paragraph" w:customStyle="1" w:styleId="afffffffffffffffffffffffffffffffffffffffffffb">
    <w:name w:val="Диссер"/>
    <w:basedOn w:val="aff4"/>
    <w:link w:val="afffffffffffffffffffffffffffffffffffffffffffc"/>
    <w:qFormat/>
    <w:rsid w:val="006D4728"/>
    <w:pPr>
      <w:spacing w:line="360" w:lineRule="auto"/>
      <w:ind w:firstLine="0"/>
    </w:pPr>
    <w:rPr>
      <w:sz w:val="28"/>
      <w:szCs w:val="28"/>
    </w:rPr>
  </w:style>
  <w:style w:type="character" w:customStyle="1" w:styleId="afffffffffffffffffffffffffffffffffffffffffffc">
    <w:name w:val="Диссер Знак"/>
    <w:basedOn w:val="aff5"/>
    <w:link w:val="afffffffffffffffffffffffffffffffffffffffffffb"/>
    <w:rsid w:val="006D4728"/>
    <w:rPr>
      <w:sz w:val="28"/>
      <w:szCs w:val="28"/>
    </w:rPr>
  </w:style>
  <w:style w:type="paragraph" w:customStyle="1" w:styleId="afffffffffffffffffffffffffffffffffffffffffffd">
    <w:name w:val="Рисунки_подпись"/>
    <w:basedOn w:val="33"/>
    <w:next w:val="aff4"/>
    <w:link w:val="afffffffffffffffffffffffffffffffffffffffffffe"/>
    <w:qFormat/>
    <w:rsid w:val="00510355"/>
    <w:pPr>
      <w:keepNext/>
      <w:keepLines/>
      <w:spacing w:before="40"/>
      <w:ind w:left="360" w:hanging="360"/>
    </w:pPr>
    <w:rPr>
      <w:rFonts w:ascii="Times New Roman" w:hAnsi="Times New Roman"/>
      <w:b w:val="0"/>
      <w:sz w:val="28"/>
      <w:szCs w:val="24"/>
      <w:lang w:eastAsia="en-US"/>
    </w:rPr>
  </w:style>
  <w:style w:type="character" w:customStyle="1" w:styleId="afffffffffffffffffffffffffffffffffffffffffffe">
    <w:name w:val="Рисунки_подпись Знак"/>
    <w:link w:val="afffffffffffffffffffffffffffffffffffffffffffd"/>
    <w:rsid w:val="00510355"/>
    <w:rPr>
      <w:sz w:val="28"/>
      <w:szCs w:val="24"/>
      <w:lang w:eastAsia="en-US"/>
    </w:rPr>
  </w:style>
  <w:style w:type="paragraph" w:customStyle="1" w:styleId="affffffffffffffffffffffffffffffffffffffffffff">
    <w:name w:val="Таблицы"/>
    <w:basedOn w:val="afffe"/>
    <w:next w:val="aff4"/>
    <w:link w:val="affffffffffffffffffffffffffffffffffffffffffff0"/>
    <w:qFormat/>
    <w:rsid w:val="00510355"/>
    <w:pPr>
      <w:spacing w:before="120"/>
      <w:ind w:left="1800" w:hanging="360"/>
      <w:contextualSpacing/>
    </w:pPr>
    <w:rPr>
      <w:color w:val="000000"/>
      <w:spacing w:val="15"/>
      <w:szCs w:val="22"/>
      <w:lang w:eastAsia="en-US"/>
    </w:rPr>
  </w:style>
  <w:style w:type="character" w:customStyle="1" w:styleId="affffffffffffffffffffffffffffffffffffffffffff0">
    <w:name w:val="Таблицы Знак"/>
    <w:link w:val="affffffffffffffffffffffffffffffffffffffffffff"/>
    <w:rsid w:val="00510355"/>
    <w:rPr>
      <w:color w:val="000000"/>
      <w:spacing w:val="15"/>
      <w:sz w:val="28"/>
      <w:szCs w:val="22"/>
      <w:lang w:eastAsia="en-US"/>
    </w:rPr>
  </w:style>
  <w:style w:type="paragraph" w:customStyle="1" w:styleId="VSSubsection">
    <w:name w:val="VS Subsection"/>
    <w:basedOn w:val="aff4"/>
    <w:rsid w:val="00510355"/>
    <w:pPr>
      <w:autoSpaceDE w:val="0"/>
      <w:autoSpaceDN w:val="0"/>
      <w:ind w:firstLine="0"/>
    </w:pPr>
    <w:rPr>
      <w:b/>
      <w:bCs/>
      <w:sz w:val="24"/>
      <w:lang w:val="en-US" w:eastAsia="en-US"/>
    </w:rPr>
  </w:style>
  <w:style w:type="paragraph" w:customStyle="1" w:styleId="VSFigureCaption">
    <w:name w:val="VS Figure Caption"/>
    <w:basedOn w:val="aff4"/>
    <w:rsid w:val="00510355"/>
    <w:pPr>
      <w:autoSpaceDE w:val="0"/>
      <w:autoSpaceDN w:val="0"/>
      <w:ind w:firstLine="0"/>
      <w:jc w:val="center"/>
    </w:pPr>
    <w:rPr>
      <w:sz w:val="22"/>
      <w:lang w:val="en-US" w:eastAsia="en-US"/>
    </w:rPr>
  </w:style>
  <w:style w:type="paragraph" w:customStyle="1" w:styleId="VSTableCaption">
    <w:name w:val="VS Table Caption"/>
    <w:basedOn w:val="aff4"/>
    <w:rsid w:val="00510355"/>
    <w:pPr>
      <w:autoSpaceDE w:val="0"/>
      <w:autoSpaceDN w:val="0"/>
      <w:ind w:firstLine="0"/>
      <w:jc w:val="center"/>
    </w:pPr>
    <w:rPr>
      <w:sz w:val="24"/>
      <w:lang w:val="en-US" w:eastAsia="en-US"/>
    </w:rPr>
  </w:style>
  <w:style w:type="paragraph" w:customStyle="1" w:styleId="VSAuthors">
    <w:name w:val="VS Authors"/>
    <w:basedOn w:val="aff4"/>
    <w:rsid w:val="00510355"/>
    <w:pPr>
      <w:autoSpaceDE w:val="0"/>
      <w:autoSpaceDN w:val="0"/>
      <w:ind w:firstLine="0"/>
      <w:jc w:val="center"/>
    </w:pPr>
    <w:rPr>
      <w:sz w:val="28"/>
      <w:lang w:val="en-US" w:eastAsia="en-US"/>
    </w:rPr>
  </w:style>
  <w:style w:type="paragraph" w:customStyle="1" w:styleId="VSSubm">
    <w:name w:val="VS Subm"/>
    <w:basedOn w:val="VSPar"/>
    <w:rsid w:val="00510355"/>
    <w:pPr>
      <w:jc w:val="right"/>
    </w:pPr>
    <w:rPr>
      <w:i/>
      <w:iCs/>
    </w:rPr>
  </w:style>
  <w:style w:type="paragraph" w:customStyle="1" w:styleId="VSURL">
    <w:name w:val="VS URL"/>
    <w:basedOn w:val="VSPar"/>
    <w:link w:val="VSURL0"/>
    <w:rsid w:val="00510355"/>
    <w:rPr>
      <w:rFonts w:ascii="Courier New" w:hAnsi="Courier New"/>
      <w:sz w:val="22"/>
    </w:rPr>
  </w:style>
  <w:style w:type="character" w:customStyle="1" w:styleId="VSURL0">
    <w:name w:val="VS URL Знак"/>
    <w:link w:val="VSURL"/>
    <w:rsid w:val="00510355"/>
    <w:rPr>
      <w:rFonts w:ascii="Courier New" w:hAnsi="Courier New"/>
      <w:sz w:val="22"/>
      <w:lang w:eastAsia="en-US"/>
    </w:rPr>
  </w:style>
  <w:style w:type="paragraph" w:customStyle="1" w:styleId="VSEq">
    <w:name w:val="VS Eq"/>
    <w:basedOn w:val="VSText"/>
    <w:next w:val="VSText"/>
    <w:rsid w:val="00510355"/>
    <w:pPr>
      <w:tabs>
        <w:tab w:val="clear" w:pos="397"/>
        <w:tab w:val="center" w:pos="4820"/>
      </w:tabs>
      <w:spacing w:before="120" w:after="120"/>
      <w:jc w:val="center"/>
    </w:pPr>
  </w:style>
  <w:style w:type="paragraph" w:customStyle="1" w:styleId="VSPar1">
    <w:name w:val="Стиль VS Par + разреженный на  1 пт"/>
    <w:basedOn w:val="VSPar"/>
    <w:link w:val="VSPar10"/>
    <w:rsid w:val="00510355"/>
    <w:rPr>
      <w:spacing w:val="20"/>
    </w:rPr>
  </w:style>
  <w:style w:type="character" w:customStyle="1" w:styleId="VSPar10">
    <w:name w:val="Стиль VS Par + разреженный на  1 пт Знак"/>
    <w:link w:val="VSPar1"/>
    <w:rsid w:val="00510355"/>
    <w:rPr>
      <w:spacing w:val="20"/>
      <w:sz w:val="24"/>
      <w:lang w:eastAsia="en-US"/>
    </w:rPr>
  </w:style>
  <w:style w:type="paragraph" w:customStyle="1" w:styleId="1CharChar0">
    <w:name w:val="Знак1 Знак Знак Знак Char Char"/>
    <w:basedOn w:val="aff4"/>
    <w:uiPriority w:val="99"/>
    <w:rsid w:val="00510355"/>
    <w:pPr>
      <w:ind w:firstLine="709"/>
    </w:pPr>
    <w:rPr>
      <w:sz w:val="24"/>
    </w:rPr>
  </w:style>
  <w:style w:type="paragraph" w:customStyle="1" w:styleId="12SCT">
    <w:name w:val="12_SCT основной текст"/>
    <w:basedOn w:val="aff4"/>
    <w:rsid w:val="00510355"/>
    <w:pPr>
      <w:tabs>
        <w:tab w:val="left" w:pos="454"/>
        <w:tab w:val="left" w:pos="907"/>
      </w:tabs>
    </w:pPr>
  </w:style>
  <w:style w:type="paragraph" w:customStyle="1" w:styleId="12SCT0">
    <w:name w:val="12_SCT литература"/>
    <w:basedOn w:val="aff4"/>
    <w:rsid w:val="00510355"/>
    <w:pPr>
      <w:tabs>
        <w:tab w:val="num" w:pos="454"/>
      </w:tabs>
      <w:ind w:left="454" w:hanging="454"/>
    </w:pPr>
  </w:style>
  <w:style w:type="paragraph" w:customStyle="1" w:styleId="13MCPU3">
    <w:name w:val="13_MCPU Заголовок"/>
    <w:basedOn w:val="aff4"/>
    <w:rsid w:val="00F26FDD"/>
    <w:pPr>
      <w:spacing w:after="180" w:line="276" w:lineRule="auto"/>
      <w:ind w:firstLine="0"/>
      <w:contextualSpacing/>
      <w:jc w:val="center"/>
    </w:pPr>
    <w:rPr>
      <w:rFonts w:ascii="Calibri" w:hAnsi="Calibri"/>
      <w:b/>
      <w:caps/>
    </w:rPr>
  </w:style>
  <w:style w:type="paragraph" w:customStyle="1" w:styleId="13MCPU4">
    <w:name w:val="13_MCPU основной текст"/>
    <w:basedOn w:val="aff4"/>
    <w:rsid w:val="00F26FDD"/>
    <w:pPr>
      <w:tabs>
        <w:tab w:val="left" w:pos="454"/>
        <w:tab w:val="left" w:pos="907"/>
      </w:tabs>
    </w:pPr>
  </w:style>
  <w:style w:type="table" w:customStyle="1" w:styleId="TableNormal1">
    <w:name w:val="Table Normal1"/>
    <w:rsid w:val="004B29EA"/>
    <w:pPr>
      <w:spacing w:line="276" w:lineRule="auto"/>
    </w:pPr>
    <w:rPr>
      <w:rFonts w:ascii="Arial" w:hAnsi="Arial" w:cs="Arial"/>
      <w:color w:val="000000"/>
      <w:sz w:val="22"/>
      <w:szCs w:val="22"/>
    </w:rPr>
    <w:tblPr>
      <w:tblCellMar>
        <w:top w:w="0" w:type="dxa"/>
        <w:left w:w="0" w:type="dxa"/>
        <w:bottom w:w="0" w:type="dxa"/>
        <w:right w:w="0" w:type="dxa"/>
      </w:tblCellMar>
    </w:tblPr>
  </w:style>
  <w:style w:type="paragraph" w:customStyle="1" w:styleId="ispAnotation2">
    <w:name w:val="ispAnotation2"/>
    <w:basedOn w:val="aff4"/>
    <w:link w:val="ispAnotation20"/>
    <w:rsid w:val="004B29EA"/>
    <w:pPr>
      <w:spacing w:before="100" w:beforeAutospacing="1" w:after="100" w:afterAutospacing="1"/>
      <w:ind w:firstLine="0"/>
    </w:pPr>
    <w:rPr>
      <w:b/>
      <w:color w:val="000000"/>
      <w:sz w:val="18"/>
      <w:szCs w:val="18"/>
    </w:rPr>
  </w:style>
  <w:style w:type="character" w:customStyle="1" w:styleId="ispAnotation20">
    <w:name w:val="ispAnotation2 Знак"/>
    <w:link w:val="ispAnotation2"/>
    <w:rsid w:val="004B29EA"/>
    <w:rPr>
      <w:b/>
      <w:color w:val="000000"/>
      <w:sz w:val="18"/>
      <w:szCs w:val="18"/>
    </w:rPr>
  </w:style>
  <w:style w:type="character" w:customStyle="1" w:styleId="FontStyle64">
    <w:name w:val="Font Style64"/>
    <w:rsid w:val="00FC5713"/>
    <w:rPr>
      <w:rFonts w:ascii="Times New Roman" w:hAnsi="Times New Roman" w:cs="Times New Roman"/>
      <w:sz w:val="20"/>
      <w:szCs w:val="20"/>
    </w:rPr>
  </w:style>
  <w:style w:type="paragraph" w:customStyle="1" w:styleId="a30">
    <w:name w:val="a3"/>
    <w:basedOn w:val="aff4"/>
    <w:rsid w:val="00FC5713"/>
    <w:pPr>
      <w:spacing w:before="100" w:beforeAutospacing="1" w:after="100" w:afterAutospacing="1"/>
      <w:ind w:firstLine="0"/>
      <w:jc w:val="left"/>
    </w:pPr>
    <w:rPr>
      <w:sz w:val="24"/>
      <w:szCs w:val="24"/>
    </w:rPr>
  </w:style>
  <w:style w:type="character" w:customStyle="1" w:styleId="224">
    <w:name w:val="Знак Знак22"/>
    <w:locked/>
    <w:rsid w:val="00FC5713"/>
    <w:rPr>
      <w:color w:val="FF0000"/>
      <w:sz w:val="26"/>
      <w:szCs w:val="26"/>
    </w:rPr>
  </w:style>
  <w:style w:type="paragraph" w:customStyle="1" w:styleId="bigg">
    <w:name w:val="bigg"/>
    <w:basedOn w:val="aff4"/>
    <w:rsid w:val="00FC5713"/>
    <w:pPr>
      <w:spacing w:before="100" w:beforeAutospacing="1" w:after="100" w:afterAutospacing="1"/>
      <w:ind w:firstLine="0"/>
      <w:jc w:val="left"/>
    </w:pPr>
    <w:rPr>
      <w:sz w:val="24"/>
      <w:szCs w:val="24"/>
    </w:rPr>
  </w:style>
  <w:style w:type="paragraph" w:customStyle="1" w:styleId="v8nlt10">
    <w:name w:val="v8nlt10"/>
    <w:basedOn w:val="aff4"/>
    <w:rsid w:val="00FC5713"/>
    <w:pPr>
      <w:spacing w:before="100" w:beforeAutospacing="1" w:after="100" w:afterAutospacing="1"/>
      <w:ind w:firstLine="0"/>
      <w:jc w:val="left"/>
    </w:pPr>
    <w:rPr>
      <w:sz w:val="24"/>
      <w:szCs w:val="24"/>
    </w:rPr>
  </w:style>
  <w:style w:type="character" w:customStyle="1" w:styleId="orange">
    <w:name w:val="orange"/>
    <w:rsid w:val="00FC5713"/>
  </w:style>
  <w:style w:type="character" w:customStyle="1" w:styleId="nobr">
    <w:name w:val="nobr"/>
    <w:rsid w:val="00FC5713"/>
  </w:style>
  <w:style w:type="character" w:customStyle="1" w:styleId="FontStyle151">
    <w:name w:val="Font Style151"/>
    <w:rsid w:val="00FC5713"/>
    <w:rPr>
      <w:rFonts w:ascii="Times New Roman" w:hAnsi="Times New Roman" w:cs="Times New Roman"/>
      <w:spacing w:val="10"/>
      <w:sz w:val="18"/>
      <w:szCs w:val="18"/>
    </w:rPr>
  </w:style>
  <w:style w:type="character" w:customStyle="1" w:styleId="FontStyle206">
    <w:name w:val="Font Style206"/>
    <w:rsid w:val="00FC5713"/>
    <w:rPr>
      <w:rFonts w:ascii="Times New Roman" w:hAnsi="Times New Roman" w:cs="Times New Roman"/>
      <w:i/>
      <w:iCs/>
      <w:spacing w:val="10"/>
      <w:sz w:val="16"/>
      <w:szCs w:val="16"/>
    </w:rPr>
  </w:style>
  <w:style w:type="character" w:customStyle="1" w:styleId="FontStyle143">
    <w:name w:val="Font Style143"/>
    <w:rsid w:val="00FC5713"/>
    <w:rPr>
      <w:rFonts w:ascii="Courier New" w:hAnsi="Courier New" w:cs="Courier New"/>
      <w:i/>
      <w:iCs/>
      <w:sz w:val="24"/>
      <w:szCs w:val="24"/>
    </w:rPr>
  </w:style>
  <w:style w:type="character" w:customStyle="1" w:styleId="FontStyle144">
    <w:name w:val="Font Style144"/>
    <w:rsid w:val="00FC5713"/>
    <w:rPr>
      <w:rFonts w:ascii="Times New Roman" w:hAnsi="Times New Roman" w:cs="Times New Roman"/>
      <w:i/>
      <w:iCs/>
      <w:sz w:val="30"/>
      <w:szCs w:val="30"/>
    </w:rPr>
  </w:style>
  <w:style w:type="character" w:customStyle="1" w:styleId="FontStyle187">
    <w:name w:val="Font Style187"/>
    <w:rsid w:val="00FC5713"/>
    <w:rPr>
      <w:rFonts w:ascii="Times New Roman" w:hAnsi="Times New Roman" w:cs="Times New Roman"/>
      <w:b/>
      <w:bCs/>
      <w:i/>
      <w:iCs/>
      <w:spacing w:val="30"/>
      <w:sz w:val="10"/>
      <w:szCs w:val="10"/>
    </w:rPr>
  </w:style>
  <w:style w:type="character" w:customStyle="1" w:styleId="FontStyle196">
    <w:name w:val="Font Style196"/>
    <w:rsid w:val="00FC5713"/>
    <w:rPr>
      <w:rFonts w:ascii="Times New Roman" w:hAnsi="Times New Roman" w:cs="Times New Roman"/>
      <w:i/>
      <w:iCs/>
      <w:spacing w:val="30"/>
      <w:sz w:val="18"/>
      <w:szCs w:val="18"/>
    </w:rPr>
  </w:style>
  <w:style w:type="character" w:customStyle="1" w:styleId="FontStyle162">
    <w:name w:val="Font Style162"/>
    <w:rsid w:val="00FC5713"/>
    <w:rPr>
      <w:rFonts w:ascii="Times New Roman" w:hAnsi="Times New Roman" w:cs="Times New Roman"/>
      <w:spacing w:val="10"/>
      <w:sz w:val="18"/>
      <w:szCs w:val="18"/>
    </w:rPr>
  </w:style>
  <w:style w:type="paragraph" w:customStyle="1" w:styleId="b-articleparagraph">
    <w:name w:val="b-article__paragraph"/>
    <w:basedOn w:val="aff4"/>
    <w:rsid w:val="00FC5713"/>
    <w:pPr>
      <w:spacing w:before="100" w:beforeAutospacing="1" w:after="100" w:afterAutospacing="1"/>
      <w:ind w:firstLine="0"/>
      <w:jc w:val="left"/>
    </w:pPr>
    <w:rPr>
      <w:sz w:val="24"/>
      <w:szCs w:val="24"/>
    </w:rPr>
  </w:style>
  <w:style w:type="paragraph" w:customStyle="1" w:styleId="affffffffffffffffffffffffffffffffffffffffffff1">
    <w:name w:val="Простой МС"/>
    <w:basedOn w:val="aff4"/>
    <w:link w:val="affffffffffffffffffffffffffffffffffffffffffff2"/>
    <w:rsid w:val="00FC5713"/>
    <w:pPr>
      <w:ind w:firstLine="709"/>
    </w:pPr>
    <w:rPr>
      <w:sz w:val="28"/>
    </w:rPr>
  </w:style>
  <w:style w:type="character" w:customStyle="1" w:styleId="affffffffffffffffffffffffffffffffffffffffffff2">
    <w:name w:val="Простой МС Знак"/>
    <w:link w:val="affffffffffffffffffffffffffffffffffffffffffff1"/>
    <w:locked/>
    <w:rsid w:val="00FC5713"/>
    <w:rPr>
      <w:sz w:val="28"/>
    </w:rPr>
  </w:style>
  <w:style w:type="paragraph" w:customStyle="1" w:styleId="affffffffffffffffffffffffffffffffffffffffffff3">
    <w:name w:val="Íîðì. ñ êð. ñòðîêîé"/>
    <w:basedOn w:val="aff4"/>
    <w:uiPriority w:val="99"/>
    <w:rsid w:val="00FC5713"/>
    <w:pPr>
      <w:autoSpaceDE w:val="0"/>
      <w:autoSpaceDN w:val="0"/>
      <w:spacing w:line="480" w:lineRule="auto"/>
      <w:ind w:firstLine="709"/>
    </w:pPr>
    <w:rPr>
      <w:rFonts w:ascii="Times New Roman CYR" w:hAnsi="Times New Roman CYR" w:cs="Times New Roman CYR"/>
      <w:sz w:val="24"/>
      <w:szCs w:val="24"/>
    </w:rPr>
  </w:style>
  <w:style w:type="character" w:customStyle="1" w:styleId="texample1">
    <w:name w:val="texample1"/>
    <w:rsid w:val="00FC5713"/>
    <w:rPr>
      <w:rFonts w:ascii="Courier New" w:hAnsi="Courier New" w:cs="Courier New" w:hint="default"/>
      <w:color w:val="8B0000"/>
    </w:rPr>
  </w:style>
  <w:style w:type="paragraph" w:customStyle="1" w:styleId="Style19">
    <w:name w:val="Style19"/>
    <w:basedOn w:val="aff4"/>
    <w:rsid w:val="00FC5713"/>
    <w:pPr>
      <w:widowControl w:val="0"/>
      <w:autoSpaceDE w:val="0"/>
      <w:autoSpaceDN w:val="0"/>
      <w:adjustRightInd w:val="0"/>
      <w:spacing w:line="325" w:lineRule="exact"/>
      <w:ind w:firstLine="425"/>
    </w:pPr>
    <w:rPr>
      <w:sz w:val="24"/>
      <w:szCs w:val="24"/>
    </w:rPr>
  </w:style>
  <w:style w:type="paragraph" w:customStyle="1" w:styleId="Style25">
    <w:name w:val="Style25"/>
    <w:basedOn w:val="aff4"/>
    <w:rsid w:val="00FC5713"/>
    <w:pPr>
      <w:widowControl w:val="0"/>
      <w:autoSpaceDE w:val="0"/>
      <w:autoSpaceDN w:val="0"/>
      <w:adjustRightInd w:val="0"/>
      <w:spacing w:line="432" w:lineRule="exact"/>
      <w:ind w:firstLine="528"/>
    </w:pPr>
    <w:rPr>
      <w:sz w:val="24"/>
      <w:szCs w:val="24"/>
    </w:rPr>
  </w:style>
  <w:style w:type="paragraph" w:customStyle="1" w:styleId="Style36">
    <w:name w:val="Style36"/>
    <w:basedOn w:val="aff4"/>
    <w:rsid w:val="00FC5713"/>
    <w:pPr>
      <w:widowControl w:val="0"/>
      <w:autoSpaceDE w:val="0"/>
      <w:autoSpaceDN w:val="0"/>
      <w:adjustRightInd w:val="0"/>
      <w:spacing w:line="523" w:lineRule="exact"/>
      <w:ind w:firstLine="425"/>
    </w:pPr>
    <w:rPr>
      <w:sz w:val="24"/>
      <w:szCs w:val="24"/>
    </w:rPr>
  </w:style>
  <w:style w:type="character" w:customStyle="1" w:styleId="FontStyle81">
    <w:name w:val="Font Style81"/>
    <w:rsid w:val="00FC5713"/>
    <w:rPr>
      <w:rFonts w:ascii="Times New Roman" w:hAnsi="Times New Roman" w:cs="Times New Roman"/>
      <w:sz w:val="38"/>
      <w:szCs w:val="38"/>
    </w:rPr>
  </w:style>
  <w:style w:type="paragraph" w:customStyle="1" w:styleId="Style21">
    <w:name w:val="Style21"/>
    <w:basedOn w:val="aff4"/>
    <w:rsid w:val="00FC5713"/>
    <w:pPr>
      <w:widowControl w:val="0"/>
      <w:autoSpaceDE w:val="0"/>
      <w:autoSpaceDN w:val="0"/>
      <w:adjustRightInd w:val="0"/>
      <w:spacing w:line="480" w:lineRule="exact"/>
      <w:ind w:hanging="173"/>
    </w:pPr>
    <w:rPr>
      <w:sz w:val="24"/>
      <w:szCs w:val="24"/>
    </w:rPr>
  </w:style>
  <w:style w:type="paragraph" w:customStyle="1" w:styleId="Style39">
    <w:name w:val="Style39"/>
    <w:basedOn w:val="aff4"/>
    <w:rsid w:val="00FC5713"/>
    <w:pPr>
      <w:widowControl w:val="0"/>
      <w:autoSpaceDE w:val="0"/>
      <w:autoSpaceDN w:val="0"/>
      <w:adjustRightInd w:val="0"/>
      <w:spacing w:line="518" w:lineRule="exact"/>
      <w:ind w:firstLine="547"/>
    </w:pPr>
    <w:rPr>
      <w:sz w:val="24"/>
      <w:szCs w:val="24"/>
    </w:rPr>
  </w:style>
  <w:style w:type="paragraph" w:customStyle="1" w:styleId="hdr3">
    <w:name w:val="hdr_3"/>
    <w:basedOn w:val="aff4"/>
    <w:rsid w:val="00FC5713"/>
    <w:pPr>
      <w:spacing w:before="100" w:beforeAutospacing="1" w:after="100" w:afterAutospacing="1"/>
      <w:ind w:firstLine="425"/>
    </w:pPr>
    <w:rPr>
      <w:b/>
      <w:bCs/>
      <w:sz w:val="23"/>
      <w:szCs w:val="23"/>
    </w:rPr>
  </w:style>
  <w:style w:type="paragraph" w:customStyle="1" w:styleId="-14">
    <w:name w:val="Маш-пись 14 пт"/>
    <w:basedOn w:val="aff4"/>
    <w:rsid w:val="00FC5713"/>
    <w:pPr>
      <w:ind w:firstLine="720"/>
    </w:pPr>
    <w:rPr>
      <w:sz w:val="28"/>
    </w:rPr>
  </w:style>
  <w:style w:type="character" w:customStyle="1" w:styleId="pict">
    <w:name w:val="pict"/>
    <w:rsid w:val="00FC5713"/>
  </w:style>
  <w:style w:type="character" w:customStyle="1" w:styleId="FontStyle160">
    <w:name w:val="Font Style160"/>
    <w:rsid w:val="00FC5713"/>
    <w:rPr>
      <w:rFonts w:ascii="Courier New" w:hAnsi="Courier New" w:cs="Courier New"/>
      <w:b/>
      <w:bCs/>
      <w:spacing w:val="-10"/>
      <w:sz w:val="20"/>
      <w:szCs w:val="20"/>
    </w:rPr>
  </w:style>
  <w:style w:type="character" w:customStyle="1" w:styleId="FontStyle161">
    <w:name w:val="Font Style161"/>
    <w:rsid w:val="00FC5713"/>
    <w:rPr>
      <w:rFonts w:ascii="Arial" w:hAnsi="Arial" w:cs="Arial"/>
      <w:b/>
      <w:bCs/>
      <w:sz w:val="18"/>
      <w:szCs w:val="18"/>
    </w:rPr>
  </w:style>
  <w:style w:type="character" w:customStyle="1" w:styleId="FontStyle182">
    <w:name w:val="Font Style182"/>
    <w:rsid w:val="00FC5713"/>
    <w:rPr>
      <w:rFonts w:ascii="Times New Roman" w:hAnsi="Times New Roman" w:cs="Times New Roman"/>
      <w:b/>
      <w:bCs/>
      <w:spacing w:val="-10"/>
      <w:sz w:val="22"/>
      <w:szCs w:val="22"/>
    </w:rPr>
  </w:style>
  <w:style w:type="paragraph" w:customStyle="1" w:styleId="Style23">
    <w:name w:val="Style23"/>
    <w:basedOn w:val="aff4"/>
    <w:rsid w:val="00FC5713"/>
    <w:pPr>
      <w:widowControl w:val="0"/>
      <w:autoSpaceDE w:val="0"/>
      <w:autoSpaceDN w:val="0"/>
      <w:adjustRightInd w:val="0"/>
      <w:spacing w:line="284" w:lineRule="exact"/>
      <w:ind w:firstLine="440"/>
    </w:pPr>
    <w:rPr>
      <w:rFonts w:ascii="Arial" w:hAnsi="Arial"/>
      <w:sz w:val="24"/>
      <w:szCs w:val="24"/>
    </w:rPr>
  </w:style>
  <w:style w:type="paragraph" w:customStyle="1" w:styleId="Style24">
    <w:name w:val="Style24"/>
    <w:basedOn w:val="aff4"/>
    <w:rsid w:val="00FC5713"/>
    <w:pPr>
      <w:widowControl w:val="0"/>
      <w:autoSpaceDE w:val="0"/>
      <w:autoSpaceDN w:val="0"/>
      <w:adjustRightInd w:val="0"/>
      <w:spacing w:line="174" w:lineRule="exact"/>
      <w:ind w:firstLine="296"/>
    </w:pPr>
    <w:rPr>
      <w:rFonts w:ascii="Arial" w:hAnsi="Arial"/>
      <w:sz w:val="24"/>
      <w:szCs w:val="24"/>
    </w:rPr>
  </w:style>
  <w:style w:type="character" w:customStyle="1" w:styleId="FontStyle177">
    <w:name w:val="Font Style177"/>
    <w:rsid w:val="00FC5713"/>
    <w:rPr>
      <w:rFonts w:ascii="Arial" w:hAnsi="Arial" w:cs="Arial"/>
      <w:sz w:val="16"/>
      <w:szCs w:val="16"/>
    </w:rPr>
  </w:style>
  <w:style w:type="character" w:customStyle="1" w:styleId="FontStyle163">
    <w:name w:val="Font Style163"/>
    <w:rsid w:val="00FC5713"/>
    <w:rPr>
      <w:rFonts w:ascii="Times New Roman" w:hAnsi="Times New Roman" w:cs="Times New Roman"/>
      <w:b/>
      <w:bCs/>
      <w:i/>
      <w:iCs/>
      <w:spacing w:val="-10"/>
      <w:sz w:val="22"/>
      <w:szCs w:val="22"/>
    </w:rPr>
  </w:style>
  <w:style w:type="character" w:customStyle="1" w:styleId="FontStyle204">
    <w:name w:val="Font Style204"/>
    <w:rsid w:val="00FC5713"/>
    <w:rPr>
      <w:rFonts w:ascii="Times New Roman" w:hAnsi="Times New Roman" w:cs="Times New Roman"/>
      <w:b/>
      <w:bCs/>
      <w:i/>
      <w:iCs/>
      <w:sz w:val="24"/>
      <w:szCs w:val="24"/>
    </w:rPr>
  </w:style>
  <w:style w:type="paragraph" w:customStyle="1" w:styleId="Style53">
    <w:name w:val="Style53"/>
    <w:basedOn w:val="aff4"/>
    <w:rsid w:val="00FC5713"/>
    <w:pPr>
      <w:widowControl w:val="0"/>
      <w:autoSpaceDE w:val="0"/>
      <w:autoSpaceDN w:val="0"/>
      <w:adjustRightInd w:val="0"/>
      <w:ind w:firstLine="425"/>
    </w:pPr>
    <w:rPr>
      <w:rFonts w:ascii="Arial" w:hAnsi="Arial"/>
      <w:sz w:val="24"/>
      <w:szCs w:val="24"/>
    </w:rPr>
  </w:style>
  <w:style w:type="character" w:customStyle="1" w:styleId="FontStyle171">
    <w:name w:val="Font Style171"/>
    <w:rsid w:val="00FC5713"/>
    <w:rPr>
      <w:rFonts w:ascii="Times New Roman" w:hAnsi="Times New Roman" w:cs="Times New Roman"/>
      <w:sz w:val="22"/>
      <w:szCs w:val="22"/>
    </w:rPr>
  </w:style>
  <w:style w:type="character" w:customStyle="1" w:styleId="FontStyle181">
    <w:name w:val="Font Style181"/>
    <w:rsid w:val="00FC5713"/>
    <w:rPr>
      <w:rFonts w:ascii="Courier New" w:hAnsi="Courier New" w:cs="Courier New"/>
      <w:spacing w:val="-20"/>
      <w:sz w:val="20"/>
      <w:szCs w:val="20"/>
    </w:rPr>
  </w:style>
  <w:style w:type="paragraph" w:customStyle="1" w:styleId="Style67">
    <w:name w:val="Style67"/>
    <w:basedOn w:val="aff4"/>
    <w:rsid w:val="00FC5713"/>
    <w:pPr>
      <w:widowControl w:val="0"/>
      <w:autoSpaceDE w:val="0"/>
      <w:autoSpaceDN w:val="0"/>
      <w:adjustRightInd w:val="0"/>
      <w:ind w:firstLine="425"/>
    </w:pPr>
    <w:rPr>
      <w:rFonts w:ascii="Arial" w:hAnsi="Arial"/>
      <w:sz w:val="24"/>
      <w:szCs w:val="24"/>
    </w:rPr>
  </w:style>
  <w:style w:type="character" w:customStyle="1" w:styleId="FontStyle166">
    <w:name w:val="Font Style166"/>
    <w:rsid w:val="00FC5713"/>
    <w:rPr>
      <w:rFonts w:ascii="Times New Roman" w:hAnsi="Times New Roman" w:cs="Times New Roman"/>
      <w:b/>
      <w:bCs/>
      <w:sz w:val="14"/>
      <w:szCs w:val="14"/>
    </w:rPr>
  </w:style>
  <w:style w:type="character" w:customStyle="1" w:styleId="FontStyle172">
    <w:name w:val="Font Style172"/>
    <w:rsid w:val="00FC5713"/>
    <w:rPr>
      <w:rFonts w:ascii="Courier New" w:hAnsi="Courier New" w:cs="Courier New"/>
      <w:b/>
      <w:bCs/>
      <w:sz w:val="16"/>
      <w:szCs w:val="16"/>
    </w:rPr>
  </w:style>
  <w:style w:type="character" w:customStyle="1" w:styleId="FontStyle183">
    <w:name w:val="Font Style183"/>
    <w:rsid w:val="00FC5713"/>
    <w:rPr>
      <w:rFonts w:ascii="Arial" w:hAnsi="Arial" w:cs="Arial"/>
      <w:b/>
      <w:bCs/>
      <w:sz w:val="30"/>
      <w:szCs w:val="30"/>
    </w:rPr>
  </w:style>
  <w:style w:type="paragraph" w:customStyle="1" w:styleId="Style58">
    <w:name w:val="Style58"/>
    <w:basedOn w:val="aff4"/>
    <w:rsid w:val="00FC5713"/>
    <w:pPr>
      <w:widowControl w:val="0"/>
      <w:autoSpaceDE w:val="0"/>
      <w:autoSpaceDN w:val="0"/>
      <w:adjustRightInd w:val="0"/>
      <w:spacing w:line="360" w:lineRule="exact"/>
      <w:ind w:firstLine="425"/>
    </w:pPr>
    <w:rPr>
      <w:rFonts w:ascii="Arial" w:hAnsi="Arial"/>
      <w:sz w:val="24"/>
      <w:szCs w:val="24"/>
    </w:rPr>
  </w:style>
  <w:style w:type="character" w:customStyle="1" w:styleId="FontStyle185">
    <w:name w:val="Font Style185"/>
    <w:rsid w:val="00FC5713"/>
    <w:rPr>
      <w:rFonts w:ascii="Sylfaen" w:hAnsi="Sylfaen" w:cs="Sylfaen"/>
      <w:b/>
      <w:bCs/>
      <w:i/>
      <w:iCs/>
      <w:sz w:val="22"/>
      <w:szCs w:val="22"/>
    </w:rPr>
  </w:style>
  <w:style w:type="character" w:customStyle="1" w:styleId="FontStyle186">
    <w:name w:val="Font Style186"/>
    <w:rsid w:val="00FC5713"/>
    <w:rPr>
      <w:rFonts w:ascii="Arial" w:hAnsi="Arial" w:cs="Arial"/>
      <w:b/>
      <w:bCs/>
      <w:i/>
      <w:iCs/>
      <w:sz w:val="28"/>
      <w:szCs w:val="28"/>
    </w:rPr>
  </w:style>
  <w:style w:type="character" w:customStyle="1" w:styleId="FontStyle188">
    <w:name w:val="Font Style188"/>
    <w:rsid w:val="00FC5713"/>
    <w:rPr>
      <w:rFonts w:ascii="Arial" w:hAnsi="Arial" w:cs="Arial"/>
      <w:b/>
      <w:bCs/>
      <w:i/>
      <w:iCs/>
      <w:spacing w:val="-10"/>
      <w:sz w:val="32"/>
      <w:szCs w:val="32"/>
    </w:rPr>
  </w:style>
  <w:style w:type="character" w:customStyle="1" w:styleId="FontStyle195">
    <w:name w:val="Font Style195"/>
    <w:rsid w:val="00FC5713"/>
    <w:rPr>
      <w:rFonts w:ascii="Times New Roman" w:hAnsi="Times New Roman" w:cs="Times New Roman"/>
      <w:b/>
      <w:bCs/>
      <w:spacing w:val="-10"/>
      <w:sz w:val="20"/>
      <w:szCs w:val="20"/>
    </w:rPr>
  </w:style>
  <w:style w:type="paragraph" w:customStyle="1" w:styleId="Style99">
    <w:name w:val="Style99"/>
    <w:basedOn w:val="aff4"/>
    <w:rsid w:val="00FC5713"/>
    <w:pPr>
      <w:widowControl w:val="0"/>
      <w:autoSpaceDE w:val="0"/>
      <w:autoSpaceDN w:val="0"/>
      <w:adjustRightInd w:val="0"/>
      <w:spacing w:line="328" w:lineRule="exact"/>
      <w:ind w:firstLine="425"/>
    </w:pPr>
    <w:rPr>
      <w:rFonts w:ascii="Arial" w:hAnsi="Arial"/>
      <w:sz w:val="24"/>
      <w:szCs w:val="24"/>
    </w:rPr>
  </w:style>
  <w:style w:type="paragraph" w:customStyle="1" w:styleId="hdr1">
    <w:name w:val="hdr_1"/>
    <w:basedOn w:val="aff4"/>
    <w:rsid w:val="00FC5713"/>
    <w:pPr>
      <w:spacing w:before="100" w:beforeAutospacing="1" w:after="100" w:afterAutospacing="1"/>
      <w:ind w:firstLine="425"/>
    </w:pPr>
    <w:rPr>
      <w:b/>
      <w:bCs/>
      <w:sz w:val="38"/>
      <w:szCs w:val="38"/>
    </w:rPr>
  </w:style>
  <w:style w:type="paragraph" w:customStyle="1" w:styleId="hdr2">
    <w:name w:val="hdr_2"/>
    <w:basedOn w:val="aff4"/>
    <w:rsid w:val="00FC5713"/>
    <w:pPr>
      <w:spacing w:before="100" w:beforeAutospacing="1" w:after="100" w:afterAutospacing="1"/>
      <w:ind w:firstLine="425"/>
    </w:pPr>
    <w:rPr>
      <w:b/>
      <w:bCs/>
      <w:sz w:val="30"/>
      <w:szCs w:val="30"/>
    </w:rPr>
  </w:style>
  <w:style w:type="character" w:customStyle="1" w:styleId="ename">
    <w:name w:val="ename"/>
    <w:rsid w:val="00FC5713"/>
  </w:style>
  <w:style w:type="character" w:customStyle="1" w:styleId="evoted">
    <w:name w:val="evoted"/>
    <w:rsid w:val="00FC5713"/>
  </w:style>
  <w:style w:type="character" w:customStyle="1" w:styleId="publication-meta-journal">
    <w:name w:val="publication-meta-journal"/>
    <w:rsid w:val="00FC5713"/>
  </w:style>
  <w:style w:type="character" w:customStyle="1" w:styleId="ng-binding">
    <w:name w:val="ng-binding"/>
    <w:rsid w:val="00FC5713"/>
  </w:style>
  <w:style w:type="character" w:customStyle="1" w:styleId="ng-scope">
    <w:name w:val="ng-scope"/>
    <w:rsid w:val="00FC5713"/>
  </w:style>
  <w:style w:type="character" w:customStyle="1" w:styleId="1fffffffff1">
    <w:name w:val="Упомянуть1"/>
    <w:basedOn w:val="aff5"/>
    <w:uiPriority w:val="99"/>
    <w:semiHidden/>
    <w:unhideWhenUsed/>
    <w:rsid w:val="005C3EB0"/>
    <w:rPr>
      <w:color w:val="2B579A"/>
      <w:shd w:val="clear" w:color="auto" w:fill="E6E6E6"/>
    </w:rPr>
  </w:style>
  <w:style w:type="paragraph" w:customStyle="1" w:styleId="AEEETitle-article">
    <w:name w:val="AEEE Title-article"/>
    <w:next w:val="AEEETitle-authors"/>
    <w:qFormat/>
    <w:rsid w:val="005C3EB0"/>
    <w:pPr>
      <w:widowControl w:val="0"/>
      <w:suppressAutoHyphens/>
      <w:spacing w:before="283" w:after="567"/>
      <w:jc w:val="center"/>
    </w:pPr>
    <w:rPr>
      <w:rFonts w:eastAsia="Droid Sans Fallback" w:cs="Lohit Hindi"/>
      <w:b/>
      <w:smallCaps/>
      <w:kern w:val="1"/>
      <w:sz w:val="36"/>
      <w:szCs w:val="24"/>
      <w:lang w:val="en-GB" w:eastAsia="hi-IN" w:bidi="hi-IN"/>
    </w:rPr>
  </w:style>
  <w:style w:type="paragraph" w:customStyle="1" w:styleId="AEEETitle-authors">
    <w:name w:val="AEEE Title-authors"/>
    <w:next w:val="AEEETitle-address"/>
    <w:qFormat/>
    <w:rsid w:val="005C3EB0"/>
    <w:pPr>
      <w:widowControl w:val="0"/>
      <w:suppressAutoHyphens/>
      <w:spacing w:after="283"/>
      <w:jc w:val="center"/>
    </w:pPr>
    <w:rPr>
      <w:rFonts w:eastAsia="Droid Sans Fallback" w:cs="Lohit Hindi"/>
      <w:i/>
      <w:kern w:val="1"/>
      <w:sz w:val="24"/>
      <w:szCs w:val="24"/>
      <w:lang w:val="en-GB" w:eastAsia="hi-IN" w:bidi="hi-IN"/>
    </w:rPr>
  </w:style>
  <w:style w:type="paragraph" w:customStyle="1" w:styleId="AEEETitle-address">
    <w:name w:val="AEEE Title-address"/>
    <w:qFormat/>
    <w:rsid w:val="005C3EB0"/>
    <w:pPr>
      <w:widowControl w:val="0"/>
      <w:suppressAutoHyphens/>
      <w:jc w:val="center"/>
    </w:pPr>
    <w:rPr>
      <w:rFonts w:eastAsia="Droid Sans Fallback" w:cs="Lohit Hindi"/>
      <w:kern w:val="1"/>
      <w:szCs w:val="24"/>
      <w:lang w:val="en-GB" w:eastAsia="hi-IN" w:bidi="hi-IN"/>
    </w:rPr>
  </w:style>
  <w:style w:type="character" w:customStyle="1" w:styleId="NumberingSymbols">
    <w:name w:val="Numbering Symbols"/>
    <w:rsid w:val="005C3EB0"/>
  </w:style>
  <w:style w:type="paragraph" w:customStyle="1" w:styleId="Titulek1">
    <w:name w:val="Titulek1"/>
    <w:basedOn w:val="aff4"/>
    <w:rsid w:val="005C3EB0"/>
    <w:pPr>
      <w:widowControl w:val="0"/>
      <w:suppressLineNumbers/>
      <w:suppressAutoHyphens/>
      <w:spacing w:before="120" w:after="120"/>
      <w:ind w:firstLine="0"/>
      <w:jc w:val="left"/>
    </w:pPr>
    <w:rPr>
      <w:rFonts w:eastAsia="Droid Sans Fallback" w:cs="Lohit Hindi"/>
      <w:i/>
      <w:iCs/>
      <w:kern w:val="1"/>
      <w:sz w:val="24"/>
      <w:szCs w:val="24"/>
      <w:lang w:val="cs-CZ" w:eastAsia="hi-IN" w:bidi="hi-IN"/>
    </w:rPr>
  </w:style>
  <w:style w:type="paragraph" w:customStyle="1" w:styleId="Headerleft">
    <w:name w:val="Header left"/>
    <w:rsid w:val="005C3EB0"/>
    <w:pPr>
      <w:widowControl w:val="0"/>
      <w:suppressLineNumbers/>
      <w:tabs>
        <w:tab w:val="left" w:pos="5103"/>
        <w:tab w:val="right" w:pos="10206"/>
      </w:tabs>
      <w:suppressAutoHyphens/>
    </w:pPr>
    <w:rPr>
      <w:rFonts w:ascii="Arial" w:eastAsia="Droid Sans Fallback" w:hAnsi="Arial" w:cs="Lohit Hindi"/>
      <w:kern w:val="1"/>
      <w:sz w:val="16"/>
      <w:szCs w:val="24"/>
      <w:lang w:val="cs-CZ" w:eastAsia="hi-IN" w:bidi="hi-IN"/>
    </w:rPr>
  </w:style>
  <w:style w:type="paragraph" w:customStyle="1" w:styleId="AEEEHeader">
    <w:name w:val="AEEE Header"/>
    <w:rsid w:val="005C3EB0"/>
    <w:pPr>
      <w:widowControl w:val="0"/>
      <w:pBdr>
        <w:bottom w:val="single" w:sz="20" w:space="5" w:color="000000"/>
      </w:pBdr>
      <w:tabs>
        <w:tab w:val="left" w:pos="0"/>
        <w:tab w:val="right" w:pos="9638"/>
      </w:tabs>
      <w:suppressAutoHyphens/>
      <w:spacing w:before="113"/>
    </w:pPr>
    <w:rPr>
      <w:rFonts w:ascii="Arial" w:eastAsia="Droid Sans Fallback" w:hAnsi="Arial" w:cs="Lohit Hindi"/>
      <w:caps/>
      <w:kern w:val="1"/>
      <w:sz w:val="16"/>
      <w:szCs w:val="24"/>
      <w:lang w:val="en-GB" w:eastAsia="hi-IN" w:bidi="hi-IN"/>
    </w:rPr>
  </w:style>
  <w:style w:type="paragraph" w:customStyle="1" w:styleId="Illustration">
    <w:name w:val="Illustration"/>
    <w:basedOn w:val="Titulek1"/>
    <w:rsid w:val="005C3EB0"/>
  </w:style>
  <w:style w:type="paragraph" w:customStyle="1" w:styleId="AEEETitle-email">
    <w:name w:val="AEEE Title-email"/>
    <w:basedOn w:val="AEEETitle-address"/>
    <w:qFormat/>
    <w:rsid w:val="005C3EB0"/>
    <w:pPr>
      <w:spacing w:before="283" w:after="567"/>
    </w:pPr>
  </w:style>
  <w:style w:type="paragraph" w:customStyle="1" w:styleId="AEEEAbstract">
    <w:name w:val="AEEE Abstract"/>
    <w:next w:val="AEEETitle-keywords"/>
    <w:qFormat/>
    <w:rsid w:val="005C3EB0"/>
    <w:pPr>
      <w:widowControl w:val="0"/>
      <w:suppressAutoHyphens/>
      <w:spacing w:after="567"/>
      <w:jc w:val="both"/>
    </w:pPr>
    <w:rPr>
      <w:rFonts w:eastAsia="Droid Sans Fallback" w:cs="Lohit Hindi"/>
      <w:i/>
      <w:kern w:val="1"/>
      <w:szCs w:val="24"/>
      <w:lang w:val="en-GB" w:eastAsia="hi-IN" w:bidi="hi-IN"/>
    </w:rPr>
  </w:style>
  <w:style w:type="paragraph" w:customStyle="1" w:styleId="AEEETitle-keywords">
    <w:name w:val="AEEE Title-keywords"/>
    <w:qFormat/>
    <w:rsid w:val="005C3EB0"/>
    <w:pPr>
      <w:widowControl w:val="0"/>
      <w:suppressAutoHyphens/>
      <w:spacing w:after="283"/>
    </w:pPr>
    <w:rPr>
      <w:rFonts w:eastAsia="Droid Sans Fallback" w:cs="Lohit Hindi"/>
      <w:b/>
      <w:kern w:val="1"/>
      <w:sz w:val="28"/>
      <w:szCs w:val="24"/>
      <w:lang w:val="en-GB" w:eastAsia="hi-IN" w:bidi="hi-IN"/>
    </w:rPr>
  </w:style>
  <w:style w:type="paragraph" w:customStyle="1" w:styleId="AEEEKeywords">
    <w:name w:val="AEEE Keywords"/>
    <w:qFormat/>
    <w:rsid w:val="005C3EB0"/>
    <w:pPr>
      <w:widowControl w:val="0"/>
      <w:suppressAutoHyphens/>
      <w:spacing w:after="113"/>
      <w:ind w:left="283"/>
      <w:jc w:val="both"/>
    </w:pPr>
    <w:rPr>
      <w:rFonts w:eastAsia="Droid Sans Fallback" w:cs="Lohit Hindi"/>
      <w:b/>
      <w:i/>
      <w:kern w:val="1"/>
      <w:szCs w:val="24"/>
      <w:lang w:val="en-GB" w:eastAsia="hi-IN" w:bidi="hi-IN"/>
    </w:rPr>
  </w:style>
  <w:style w:type="paragraph" w:customStyle="1" w:styleId="AEEETitle-1">
    <w:name w:val="AEEE Title-1"/>
    <w:next w:val="AEEEBody"/>
    <w:qFormat/>
    <w:rsid w:val="005C3EB0"/>
    <w:pPr>
      <w:widowControl w:val="0"/>
      <w:numPr>
        <w:numId w:val="93"/>
      </w:numPr>
      <w:tabs>
        <w:tab w:val="clear" w:pos="499"/>
        <w:tab w:val="left" w:pos="567"/>
      </w:tabs>
      <w:suppressAutoHyphens/>
      <w:spacing w:before="567" w:after="283"/>
      <w:ind w:left="567"/>
      <w:outlineLvl w:val="0"/>
    </w:pPr>
    <w:rPr>
      <w:rFonts w:eastAsia="Droid Sans Fallback" w:cs="Lohit Hindi"/>
      <w:b/>
      <w:kern w:val="1"/>
      <w:sz w:val="28"/>
      <w:szCs w:val="24"/>
      <w:lang w:val="en-GB" w:eastAsia="hi-IN" w:bidi="hi-IN"/>
    </w:rPr>
  </w:style>
  <w:style w:type="paragraph" w:customStyle="1" w:styleId="AEEEBody">
    <w:name w:val="AEEE Body"/>
    <w:link w:val="AEEEBodyChar"/>
    <w:qFormat/>
    <w:rsid w:val="005C3EB0"/>
    <w:pPr>
      <w:widowControl w:val="0"/>
      <w:numPr>
        <w:numId w:val="92"/>
      </w:numPr>
      <w:tabs>
        <w:tab w:val="left" w:pos="284"/>
      </w:tabs>
      <w:suppressAutoHyphens/>
      <w:spacing w:after="113"/>
      <w:jc w:val="center"/>
    </w:pPr>
    <w:rPr>
      <w:rFonts w:eastAsia="Droid Sans Fallback"/>
      <w:b/>
      <w:bCs/>
      <w:kern w:val="1"/>
      <w:sz w:val="24"/>
      <w:szCs w:val="24"/>
      <w:lang w:eastAsia="hi-IN" w:bidi="hi-IN"/>
    </w:rPr>
  </w:style>
  <w:style w:type="paragraph" w:customStyle="1" w:styleId="AEEEFooter">
    <w:name w:val="AEEE Footer"/>
    <w:basedOn w:val="AEEEHeader"/>
    <w:rsid w:val="005C3EB0"/>
  </w:style>
  <w:style w:type="paragraph" w:customStyle="1" w:styleId="AEEETitle-2">
    <w:name w:val="AEEE Title-2"/>
    <w:basedOn w:val="AEEETitle-1"/>
    <w:next w:val="AEEEBody"/>
    <w:qFormat/>
    <w:rsid w:val="005C3EB0"/>
    <w:pPr>
      <w:numPr>
        <w:ilvl w:val="1"/>
      </w:numPr>
      <w:spacing w:before="170"/>
      <w:outlineLvl w:val="1"/>
    </w:pPr>
    <w:rPr>
      <w:kern w:val="24"/>
      <w:sz w:val="24"/>
    </w:rPr>
  </w:style>
  <w:style w:type="paragraph" w:customStyle="1" w:styleId="AEEEBullets">
    <w:name w:val="AEEE Bullets"/>
    <w:basedOn w:val="AEEEBody"/>
    <w:qFormat/>
    <w:rsid w:val="005C3EB0"/>
    <w:pPr>
      <w:numPr>
        <w:numId w:val="91"/>
      </w:numPr>
      <w:tabs>
        <w:tab w:val="clear" w:pos="0"/>
        <w:tab w:val="num" w:pos="360"/>
      </w:tabs>
      <w:ind w:left="567" w:hanging="283"/>
    </w:pPr>
  </w:style>
  <w:style w:type="paragraph" w:customStyle="1" w:styleId="AEEETitle-3">
    <w:name w:val="AEEE Title-3"/>
    <w:basedOn w:val="AEEEBody"/>
    <w:next w:val="AEEEBody"/>
    <w:qFormat/>
    <w:rsid w:val="005C3EB0"/>
    <w:pPr>
      <w:numPr>
        <w:ilvl w:val="2"/>
        <w:numId w:val="93"/>
      </w:numPr>
      <w:tabs>
        <w:tab w:val="num" w:pos="0"/>
        <w:tab w:val="num" w:pos="2444"/>
      </w:tabs>
      <w:ind w:left="0" w:firstLine="0"/>
      <w:jc w:val="left"/>
    </w:pPr>
  </w:style>
  <w:style w:type="paragraph" w:customStyle="1" w:styleId="AEEECaption-table">
    <w:name w:val="AEEE Caption-table"/>
    <w:basedOn w:val="AEEEBody"/>
    <w:qFormat/>
    <w:rsid w:val="005C3EB0"/>
    <w:pPr>
      <w:numPr>
        <w:numId w:val="89"/>
      </w:numPr>
      <w:tabs>
        <w:tab w:val="left" w:pos="284"/>
      </w:tabs>
      <w:ind w:left="567" w:hanging="567"/>
    </w:pPr>
    <w:rPr>
      <w:sz w:val="16"/>
    </w:rPr>
  </w:style>
  <w:style w:type="paragraph" w:customStyle="1" w:styleId="AEEECaption-figure">
    <w:name w:val="AEEE Caption-figure"/>
    <w:basedOn w:val="AEEECaption-table"/>
    <w:qFormat/>
    <w:rsid w:val="005C3EB0"/>
    <w:pPr>
      <w:numPr>
        <w:numId w:val="90"/>
      </w:numPr>
      <w:tabs>
        <w:tab w:val="clear" w:pos="0"/>
        <w:tab w:val="left" w:pos="284"/>
        <w:tab w:val="num" w:pos="720"/>
      </w:tabs>
      <w:spacing w:after="283"/>
      <w:ind w:left="567" w:hanging="567"/>
    </w:pPr>
  </w:style>
  <w:style w:type="paragraph" w:customStyle="1" w:styleId="AEEETable">
    <w:name w:val="AEEE Table"/>
    <w:basedOn w:val="AEEEBody"/>
    <w:qFormat/>
    <w:rsid w:val="005C3EB0"/>
    <w:pPr>
      <w:spacing w:after="0"/>
    </w:pPr>
    <w:rPr>
      <w:sz w:val="16"/>
    </w:rPr>
  </w:style>
  <w:style w:type="paragraph" w:customStyle="1" w:styleId="AEEETitle-acknowledgements">
    <w:name w:val="AEEE Title-acknowledgements"/>
    <w:basedOn w:val="AEEETitle-1"/>
    <w:next w:val="AEEEBody"/>
    <w:qFormat/>
    <w:rsid w:val="005C3EB0"/>
    <w:pPr>
      <w:numPr>
        <w:numId w:val="0"/>
      </w:numPr>
      <w:outlineLvl w:val="9"/>
    </w:pPr>
  </w:style>
  <w:style w:type="paragraph" w:customStyle="1" w:styleId="AEEETitle-references">
    <w:name w:val="AEEE Title-references"/>
    <w:basedOn w:val="AEEETitle-acknowledgements"/>
    <w:next w:val="AEEEReferences"/>
    <w:qFormat/>
    <w:rsid w:val="005C3EB0"/>
  </w:style>
  <w:style w:type="paragraph" w:customStyle="1" w:styleId="AEEETitle-about">
    <w:name w:val="AEEE Title-about"/>
    <w:basedOn w:val="AEEETitle-references"/>
    <w:next w:val="AEEEBody"/>
    <w:qFormat/>
    <w:rsid w:val="005C3EB0"/>
  </w:style>
  <w:style w:type="paragraph" w:customStyle="1" w:styleId="AEEEReferences">
    <w:name w:val="AEEE References"/>
    <w:basedOn w:val="AEEEBody"/>
    <w:qFormat/>
    <w:rsid w:val="005C3EB0"/>
    <w:pPr>
      <w:tabs>
        <w:tab w:val="clear" w:pos="0"/>
        <w:tab w:val="left" w:pos="1134"/>
      </w:tabs>
      <w:ind w:left="927" w:hanging="360"/>
    </w:pPr>
  </w:style>
  <w:style w:type="paragraph" w:customStyle="1" w:styleId="AEEERef-name">
    <w:name w:val="AEEE Ref-name"/>
    <w:basedOn w:val="AEEETitle-address"/>
    <w:rsid w:val="005C3EB0"/>
    <w:pPr>
      <w:keepNext/>
      <w:keepLines/>
    </w:pPr>
    <w:rPr>
      <w:sz w:val="24"/>
      <w:vertAlign w:val="superscript"/>
    </w:rPr>
  </w:style>
  <w:style w:type="paragraph" w:customStyle="1" w:styleId="AEEEAppendix">
    <w:name w:val="AEEE Appendix"/>
    <w:basedOn w:val="AEEETitle-1"/>
    <w:next w:val="AEEEBody"/>
    <w:link w:val="AEEEAppendixChar"/>
    <w:qFormat/>
    <w:rsid w:val="005C3EB0"/>
    <w:pPr>
      <w:numPr>
        <w:numId w:val="94"/>
      </w:numPr>
      <w:spacing w:after="0"/>
    </w:pPr>
  </w:style>
  <w:style w:type="paragraph" w:customStyle="1" w:styleId="AEEEAppendixtext">
    <w:name w:val="AEEE Appendix text"/>
    <w:basedOn w:val="AEEETitle-1"/>
    <w:next w:val="AEEEBody"/>
    <w:link w:val="AEEEAppendixtextChar"/>
    <w:qFormat/>
    <w:rsid w:val="005C3EB0"/>
    <w:pPr>
      <w:numPr>
        <w:numId w:val="0"/>
      </w:numPr>
      <w:spacing w:before="0"/>
    </w:pPr>
  </w:style>
  <w:style w:type="character" w:customStyle="1" w:styleId="AEEEAppendixChar">
    <w:name w:val="AEEE Appendix Char"/>
    <w:link w:val="AEEEAppendix"/>
    <w:rsid w:val="005C3EB0"/>
    <w:rPr>
      <w:rFonts w:eastAsia="Droid Sans Fallback" w:cs="Lohit Hindi"/>
      <w:b/>
      <w:kern w:val="1"/>
      <w:sz w:val="28"/>
      <w:szCs w:val="24"/>
      <w:lang w:val="en-GB" w:eastAsia="hi-IN" w:bidi="hi-IN"/>
    </w:rPr>
  </w:style>
  <w:style w:type="character" w:customStyle="1" w:styleId="AEEEBodyChar">
    <w:name w:val="AEEE Body Char"/>
    <w:link w:val="AEEEBody"/>
    <w:rsid w:val="005C3EB0"/>
    <w:rPr>
      <w:rFonts w:eastAsia="Droid Sans Fallback"/>
      <w:b/>
      <w:bCs/>
      <w:kern w:val="1"/>
      <w:sz w:val="24"/>
      <w:szCs w:val="24"/>
      <w:lang w:eastAsia="hi-IN" w:bidi="hi-IN"/>
    </w:rPr>
  </w:style>
  <w:style w:type="character" w:customStyle="1" w:styleId="AEEEAppendixtextChar">
    <w:name w:val="AEEE Appendix text Char"/>
    <w:link w:val="AEEEAppendixtext"/>
    <w:rsid w:val="005C3EB0"/>
    <w:rPr>
      <w:rFonts w:eastAsia="Droid Sans Fallback" w:cs="Lohit Hindi"/>
      <w:b/>
      <w:kern w:val="1"/>
      <w:sz w:val="28"/>
      <w:szCs w:val="24"/>
      <w:lang w:val="en-GB" w:eastAsia="hi-IN" w:bidi="hi-IN"/>
    </w:rPr>
  </w:style>
  <w:style w:type="table" w:customStyle="1" w:styleId="1fffffffff2">
    <w:name w:val="Светлая заливка1"/>
    <w:basedOn w:val="aff6"/>
    <w:uiPriority w:val="60"/>
    <w:rsid w:val="005C3EB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ooktitle">
    <w:name w:val="booktitle"/>
    <w:basedOn w:val="aff4"/>
    <w:rsid w:val="005C3EB0"/>
    <w:pPr>
      <w:spacing w:before="100" w:beforeAutospacing="1" w:after="100" w:afterAutospacing="1"/>
      <w:ind w:firstLine="0"/>
      <w:jc w:val="left"/>
    </w:pPr>
    <w:rPr>
      <w:sz w:val="24"/>
      <w:szCs w:val="24"/>
    </w:rPr>
  </w:style>
  <w:style w:type="character" w:customStyle="1" w:styleId="vol-info">
    <w:name w:val="vol-info"/>
    <w:basedOn w:val="aff5"/>
    <w:rsid w:val="005C3EB0"/>
  </w:style>
  <w:style w:type="character" w:customStyle="1" w:styleId="page-numbers-info">
    <w:name w:val="page-numbers-info"/>
    <w:basedOn w:val="aff5"/>
    <w:rsid w:val="005C3EB0"/>
  </w:style>
  <w:style w:type="character" w:customStyle="1" w:styleId="5f4">
    <w:name w:val="Основной текст + Полужирный5"/>
    <w:basedOn w:val="aff5"/>
    <w:rsid w:val="00975B72"/>
    <w:rPr>
      <w:rFonts w:ascii="Times New Roman" w:hAnsi="Times New Roman" w:cs="Times New Roman"/>
      <w:b/>
      <w:bCs/>
      <w:spacing w:val="0"/>
      <w:sz w:val="27"/>
      <w:szCs w:val="27"/>
      <w:lang w:val="en-US" w:eastAsia="en-US"/>
    </w:rPr>
  </w:style>
  <w:style w:type="character" w:customStyle="1" w:styleId="1ffd">
    <w:name w:val="Абзац Знак1"/>
    <w:basedOn w:val="aff5"/>
    <w:link w:val="affffffffffff4"/>
    <w:rsid w:val="00975B72"/>
    <w:rPr>
      <w:sz w:val="28"/>
    </w:rPr>
  </w:style>
  <w:style w:type="paragraph" w:customStyle="1" w:styleId="affffffffffffffffffffffffffffffffffffffffffff4">
    <w:name w:val="АвторыКол"/>
    <w:basedOn w:val="aff4"/>
    <w:next w:val="aff4"/>
    <w:rsid w:val="00D26919"/>
    <w:pPr>
      <w:keepNext/>
      <w:keepLines/>
      <w:tabs>
        <w:tab w:val="center" w:pos="5103"/>
        <w:tab w:val="center" w:pos="10205"/>
      </w:tabs>
      <w:overflowPunct w:val="0"/>
      <w:autoSpaceDE w:val="0"/>
      <w:autoSpaceDN w:val="0"/>
      <w:adjustRightInd w:val="0"/>
      <w:spacing w:line="100" w:lineRule="atLeast"/>
      <w:ind w:firstLine="567"/>
      <w:jc w:val="center"/>
      <w:textAlignment w:val="baseline"/>
    </w:pPr>
    <w:rPr>
      <w:i/>
      <w:smallCaps/>
      <w:color w:val="FFFFFF"/>
      <w:sz w:val="8"/>
    </w:rPr>
  </w:style>
  <w:style w:type="paragraph" w:customStyle="1" w:styleId="2ffffff0">
    <w:name w:val="Заг2Кол"/>
    <w:basedOn w:val="aff8"/>
    <w:next w:val="28"/>
    <w:rsid w:val="00D26919"/>
    <w:pPr>
      <w:keepNext/>
      <w:keepLines/>
      <w:tabs>
        <w:tab w:val="clear" w:pos="4320"/>
        <w:tab w:val="clear" w:pos="8640"/>
        <w:tab w:val="center" w:pos="4820"/>
        <w:tab w:val="right" w:pos="9696"/>
        <w:tab w:val="center" w:pos="10205"/>
      </w:tabs>
      <w:overflowPunct w:val="0"/>
      <w:autoSpaceDE w:val="0"/>
      <w:autoSpaceDN w:val="0"/>
      <w:adjustRightInd w:val="0"/>
      <w:spacing w:after="200" w:line="100" w:lineRule="atLeast"/>
      <w:ind w:firstLine="567"/>
      <w:jc w:val="center"/>
      <w:textAlignment w:val="baseline"/>
    </w:pPr>
    <w:rPr>
      <w:i/>
      <w:color w:val="FFFFFF"/>
      <w:sz w:val="8"/>
    </w:rPr>
  </w:style>
  <w:style w:type="paragraph" w:customStyle="1" w:styleId="affffffffffffffffffffffffffffffffffffffffffff5">
    <w:name w:val="Заг. Сп. литературы"/>
    <w:basedOn w:val="aff4"/>
    <w:next w:val="aff4"/>
    <w:rsid w:val="00D26919"/>
    <w:pPr>
      <w:keepNext/>
      <w:keepLines/>
      <w:suppressAutoHyphens/>
      <w:overflowPunct w:val="0"/>
      <w:autoSpaceDE w:val="0"/>
      <w:autoSpaceDN w:val="0"/>
      <w:adjustRightInd w:val="0"/>
      <w:spacing w:before="360" w:after="120" w:line="360" w:lineRule="auto"/>
      <w:ind w:firstLine="0"/>
      <w:jc w:val="center"/>
      <w:textAlignment w:val="baseline"/>
    </w:pPr>
    <w:rPr>
      <w:caps/>
      <w:sz w:val="22"/>
    </w:rPr>
  </w:style>
  <w:style w:type="character" w:customStyle="1" w:styleId="affffffffffffffffffffffffffffffffffffffffffff6">
    <w:name w:val="Литература АВТОР"/>
    <w:rsid w:val="00D26919"/>
    <w:rPr>
      <w:i/>
      <w:noProof/>
    </w:rPr>
  </w:style>
  <w:style w:type="paragraph" w:customStyle="1" w:styleId="affffffffffffffffffffffffffffffffffffffffffff7">
    <w:name w:val="фомру"/>
    <w:basedOn w:val="aff4"/>
    <w:rsid w:val="00D26919"/>
    <w:pPr>
      <w:tabs>
        <w:tab w:val="center" w:pos="4395"/>
        <w:tab w:val="right" w:pos="9639"/>
      </w:tabs>
      <w:overflowPunct w:val="0"/>
      <w:autoSpaceDE w:val="0"/>
      <w:autoSpaceDN w:val="0"/>
      <w:adjustRightInd w:val="0"/>
      <w:spacing w:line="360" w:lineRule="auto"/>
      <w:ind w:firstLine="0"/>
      <w:textAlignment w:val="baseline"/>
    </w:pPr>
    <w:rPr>
      <w:sz w:val="28"/>
      <w:szCs w:val="28"/>
    </w:rPr>
  </w:style>
  <w:style w:type="paragraph" w:customStyle="1" w:styleId="06">
    <w:name w:val="Обычный + Первая строка:  0 см"/>
    <w:basedOn w:val="aff4"/>
    <w:rsid w:val="00D26919"/>
    <w:pPr>
      <w:overflowPunct w:val="0"/>
      <w:autoSpaceDE w:val="0"/>
      <w:autoSpaceDN w:val="0"/>
      <w:adjustRightInd w:val="0"/>
      <w:spacing w:line="360" w:lineRule="auto"/>
      <w:ind w:firstLine="0"/>
      <w:textAlignment w:val="baseline"/>
    </w:pPr>
    <w:rPr>
      <w:sz w:val="28"/>
    </w:rPr>
  </w:style>
  <w:style w:type="paragraph" w:customStyle="1" w:styleId="affffffffffffffffffffffffffffffffffffffffffff8">
    <w:name w:val="Обч"/>
    <w:basedOn w:val="afffffffffffffffffffffa"/>
    <w:rsid w:val="00D26919"/>
    <w:pPr>
      <w:tabs>
        <w:tab w:val="clear" w:pos="4536"/>
        <w:tab w:val="clear" w:pos="9072"/>
        <w:tab w:val="center" w:pos="4820"/>
        <w:tab w:val="right" w:pos="9360"/>
      </w:tabs>
      <w:overflowPunct w:val="0"/>
      <w:autoSpaceDE w:val="0"/>
      <w:autoSpaceDN w:val="0"/>
      <w:adjustRightInd w:val="0"/>
      <w:textAlignment w:val="baseline"/>
    </w:pPr>
    <w:rPr>
      <w:sz w:val="28"/>
      <w:szCs w:val="20"/>
    </w:rPr>
  </w:style>
  <w:style w:type="paragraph" w:customStyle="1" w:styleId="affffffffffffffffffffffffffffffffffffffffffff9">
    <w:name w:val="Авторы ТиСУ"/>
    <w:rsid w:val="00D26919"/>
    <w:pPr>
      <w:jc w:val="center"/>
    </w:pPr>
    <w:rPr>
      <w:b/>
    </w:rPr>
  </w:style>
  <w:style w:type="paragraph" w:customStyle="1" w:styleId="32">
    <w:name w:val="Заголовок 3 ТиСУ"/>
    <w:basedOn w:val="33"/>
    <w:rsid w:val="00D26919"/>
    <w:pPr>
      <w:keepNext/>
      <w:keepLines/>
      <w:numPr>
        <w:numId w:val="95"/>
      </w:numPr>
      <w:overflowPunct w:val="0"/>
      <w:autoSpaceDE w:val="0"/>
      <w:autoSpaceDN w:val="0"/>
      <w:adjustRightInd w:val="0"/>
      <w:spacing w:before="0" w:line="480" w:lineRule="auto"/>
      <w:textAlignment w:val="baseline"/>
    </w:pPr>
    <w:rPr>
      <w:rFonts w:ascii="Times New Roman" w:hAnsi="Times New Roman"/>
      <w:bCs/>
      <w:szCs w:val="24"/>
    </w:rPr>
  </w:style>
  <w:style w:type="paragraph" w:customStyle="1" w:styleId="affffffffffffffffffffffffffffffffffffffffffffa">
    <w:name w:val="Основной ТиСУ"/>
    <w:basedOn w:val="aff4"/>
    <w:rsid w:val="00D26919"/>
    <w:pPr>
      <w:overflowPunct w:val="0"/>
      <w:autoSpaceDE w:val="0"/>
      <w:autoSpaceDN w:val="0"/>
      <w:adjustRightInd w:val="0"/>
      <w:spacing w:line="480" w:lineRule="auto"/>
      <w:ind w:firstLine="680"/>
      <w:textAlignment w:val="baseline"/>
    </w:pPr>
    <w:rPr>
      <w:sz w:val="24"/>
    </w:rPr>
  </w:style>
  <w:style w:type="paragraph" w:customStyle="1" w:styleId="ab">
    <w:name w:val="Литература ТиСУ"/>
    <w:basedOn w:val="affffffffffffffffffffffffffffffffffffffffffffa"/>
    <w:rsid w:val="00D26919"/>
    <w:pPr>
      <w:numPr>
        <w:numId w:val="96"/>
      </w:numPr>
    </w:pPr>
    <w:rPr>
      <w:szCs w:val="24"/>
    </w:rPr>
  </w:style>
  <w:style w:type="paragraph" w:customStyle="1" w:styleId="128">
    <w:name w:val="Стиль формула + 12 пт"/>
    <w:basedOn w:val="afffffffffffffffffffffa"/>
    <w:link w:val="129"/>
    <w:rsid w:val="00D26919"/>
    <w:pPr>
      <w:tabs>
        <w:tab w:val="clear" w:pos="4536"/>
        <w:tab w:val="clear" w:pos="9072"/>
        <w:tab w:val="center" w:pos="4820"/>
        <w:tab w:val="right" w:pos="9639"/>
      </w:tabs>
      <w:overflowPunct w:val="0"/>
      <w:autoSpaceDE w:val="0"/>
      <w:autoSpaceDN w:val="0"/>
      <w:adjustRightInd w:val="0"/>
      <w:textAlignment w:val="baseline"/>
    </w:pPr>
    <w:rPr>
      <w:szCs w:val="20"/>
    </w:rPr>
  </w:style>
  <w:style w:type="character" w:customStyle="1" w:styleId="129">
    <w:name w:val="Стиль формула + 12 пт Знак"/>
    <w:link w:val="128"/>
    <w:rsid w:val="00D26919"/>
    <w:rPr>
      <w:sz w:val="24"/>
    </w:rPr>
  </w:style>
  <w:style w:type="paragraph" w:customStyle="1" w:styleId="affffffffffffffffffffffffffffffffffffffffffffb">
    <w:name w:val="Стиль формула + Междустр.интервал:  двойной"/>
    <w:basedOn w:val="afffffffffffffffffffffa"/>
    <w:autoRedefine/>
    <w:rsid w:val="00D26919"/>
    <w:pPr>
      <w:tabs>
        <w:tab w:val="clear" w:pos="4536"/>
        <w:tab w:val="clear" w:pos="9072"/>
        <w:tab w:val="center" w:pos="4820"/>
        <w:tab w:val="right" w:pos="9639"/>
      </w:tabs>
      <w:overflowPunct w:val="0"/>
      <w:autoSpaceDE w:val="0"/>
      <w:autoSpaceDN w:val="0"/>
      <w:adjustRightInd w:val="0"/>
      <w:jc w:val="left"/>
      <w:textAlignment w:val="baseline"/>
    </w:pPr>
    <w:rPr>
      <w:position w:val="-30"/>
      <w:szCs w:val="20"/>
    </w:rPr>
  </w:style>
  <w:style w:type="paragraph" w:customStyle="1" w:styleId="affffffffffffffffffffffffffffffffffffffffffffc">
    <w:name w:val="Стиль формула + Междустр.интервал:  двойной + Междустр.интервал:  полуторный"/>
    <w:basedOn w:val="aff4"/>
    <w:rsid w:val="00D26919"/>
    <w:pPr>
      <w:spacing w:line="360" w:lineRule="auto"/>
      <w:ind w:firstLine="720"/>
    </w:pPr>
    <w:rPr>
      <w:sz w:val="24"/>
      <w:szCs w:val="24"/>
    </w:rPr>
  </w:style>
  <w:style w:type="paragraph" w:customStyle="1" w:styleId="1fffffffff3">
    <w:name w:val="Основной ТиСУ + Первая строка:  1"/>
    <w:aliases w:val="27 см,Междустр.интервал:  полуторный,Обычный + 14 pt,по ширине"/>
    <w:basedOn w:val="aff4"/>
    <w:rsid w:val="00D26919"/>
    <w:pPr>
      <w:overflowPunct w:val="0"/>
      <w:autoSpaceDE w:val="0"/>
      <w:autoSpaceDN w:val="0"/>
      <w:adjustRightInd w:val="0"/>
      <w:spacing w:line="360" w:lineRule="auto"/>
      <w:ind w:firstLine="540"/>
      <w:textAlignment w:val="baseline"/>
    </w:pPr>
    <w:rPr>
      <w:sz w:val="24"/>
    </w:rPr>
  </w:style>
  <w:style w:type="paragraph" w:customStyle="1" w:styleId="affffffffffffffffffffffffffffffffffffffffffffd">
    <w:name w:val="дис_Основной"/>
    <w:basedOn w:val="affc"/>
    <w:link w:val="affffffffffffffffffffffffffffffffffffffffffffe"/>
    <w:rsid w:val="00D26919"/>
    <w:pPr>
      <w:suppressAutoHyphens/>
      <w:spacing w:line="360" w:lineRule="auto"/>
      <w:ind w:firstLine="720"/>
    </w:pPr>
    <w:rPr>
      <w:sz w:val="28"/>
      <w:szCs w:val="24"/>
    </w:rPr>
  </w:style>
  <w:style w:type="character" w:customStyle="1" w:styleId="affffffffffffffffffffffffffffffffffffffffffffe">
    <w:name w:val="дис_Основной Знак"/>
    <w:link w:val="affffffffffffffffffffffffffffffffffffffffffffd"/>
    <w:rsid w:val="00D26919"/>
    <w:rPr>
      <w:sz w:val="28"/>
      <w:szCs w:val="24"/>
    </w:rPr>
  </w:style>
  <w:style w:type="paragraph" w:customStyle="1" w:styleId="afffffffffffffffffffffffffffffffffffffffffffff">
    <w:name w:val="Соколов"/>
    <w:basedOn w:val="aff4"/>
    <w:rsid w:val="00D26919"/>
    <w:pPr>
      <w:tabs>
        <w:tab w:val="left" w:pos="680"/>
      </w:tabs>
      <w:overflowPunct w:val="0"/>
      <w:autoSpaceDE w:val="0"/>
      <w:autoSpaceDN w:val="0"/>
      <w:adjustRightInd w:val="0"/>
      <w:spacing w:line="360" w:lineRule="auto"/>
      <w:ind w:firstLine="0"/>
      <w:textAlignment w:val="baseline"/>
    </w:pPr>
    <w:rPr>
      <w:sz w:val="30"/>
    </w:rPr>
  </w:style>
  <w:style w:type="paragraph" w:customStyle="1" w:styleId="afffffffffffffffffffffffffffffffffffffffffffff0">
    <w:name w:val="ст_Осн_ТиСУ"/>
    <w:basedOn w:val="aff4"/>
    <w:link w:val="afffffffffffffffffffffffffffffffffffffffffffff1"/>
    <w:rsid w:val="00D26919"/>
    <w:pPr>
      <w:overflowPunct w:val="0"/>
      <w:autoSpaceDE w:val="0"/>
      <w:autoSpaceDN w:val="0"/>
      <w:adjustRightInd w:val="0"/>
      <w:spacing w:line="408" w:lineRule="auto"/>
      <w:ind w:firstLine="680"/>
      <w:textAlignment w:val="baseline"/>
    </w:pPr>
    <w:rPr>
      <w:rFonts w:eastAsia="MS Mincho"/>
      <w:sz w:val="24"/>
    </w:rPr>
  </w:style>
  <w:style w:type="paragraph" w:customStyle="1" w:styleId="2ffffff1">
    <w:name w:val="ст_Заг2_ТиСУ"/>
    <w:basedOn w:val="afffffffffffffffffffffffffffffffffffffffffffff0"/>
    <w:link w:val="2ffffff2"/>
    <w:rsid w:val="00D26919"/>
    <w:rPr>
      <w:b/>
    </w:rPr>
  </w:style>
  <w:style w:type="character" w:customStyle="1" w:styleId="2ffffff2">
    <w:name w:val="ст_Заг2_ТиСУ Знак"/>
    <w:link w:val="2ffffff1"/>
    <w:rsid w:val="00D26919"/>
    <w:rPr>
      <w:rFonts w:eastAsia="MS Mincho"/>
      <w:b/>
      <w:sz w:val="24"/>
    </w:rPr>
  </w:style>
  <w:style w:type="character" w:customStyle="1" w:styleId="afffffffffffffffffffffffffffffffffffffffffffff1">
    <w:name w:val="ст_Осн_ТиСУ Знак"/>
    <w:link w:val="afffffffffffffffffffffffffffffffffffffffffffff0"/>
    <w:rsid w:val="00D26919"/>
    <w:rPr>
      <w:rFonts w:eastAsia="MS Mincho"/>
      <w:sz w:val="24"/>
    </w:rPr>
  </w:style>
  <w:style w:type="paragraph" w:customStyle="1" w:styleId="afffffffffffffffffffffffffffffffffffffffffffff2">
    <w:name w:val="ст_Формула_ТиСУ"/>
    <w:basedOn w:val="aff4"/>
    <w:link w:val="afffffffffffffffffffffffffffffffffffffffffffff3"/>
    <w:autoRedefine/>
    <w:rsid w:val="00D26919"/>
    <w:pPr>
      <w:tabs>
        <w:tab w:val="center" w:pos="4816"/>
        <w:tab w:val="right" w:pos="9687"/>
      </w:tabs>
      <w:overflowPunct w:val="0"/>
      <w:autoSpaceDE w:val="0"/>
      <w:autoSpaceDN w:val="0"/>
      <w:adjustRightInd w:val="0"/>
      <w:spacing w:line="276" w:lineRule="auto"/>
      <w:ind w:firstLine="567"/>
      <w:jc w:val="right"/>
      <w:textAlignment w:val="baseline"/>
    </w:pPr>
    <w:rPr>
      <w:sz w:val="24"/>
    </w:rPr>
  </w:style>
  <w:style w:type="character" w:customStyle="1" w:styleId="afffffffffffffffffffffffffffffffffffffffffffff3">
    <w:name w:val="ст_Формула_ТиСУ Знак"/>
    <w:link w:val="afffffffffffffffffffffffffffffffffffffffffffff2"/>
    <w:rsid w:val="00D26919"/>
    <w:rPr>
      <w:sz w:val="24"/>
    </w:rPr>
  </w:style>
  <w:style w:type="paragraph" w:customStyle="1" w:styleId="p9">
    <w:name w:val="p9"/>
    <w:basedOn w:val="aff4"/>
    <w:rsid w:val="00D26919"/>
    <w:pPr>
      <w:spacing w:before="100" w:beforeAutospacing="1" w:after="100" w:afterAutospacing="1"/>
      <w:ind w:firstLine="0"/>
      <w:jc w:val="left"/>
    </w:pPr>
    <w:rPr>
      <w:sz w:val="24"/>
      <w:szCs w:val="24"/>
    </w:rPr>
  </w:style>
  <w:style w:type="character" w:customStyle="1" w:styleId="s5">
    <w:name w:val="s5"/>
    <w:basedOn w:val="aff5"/>
    <w:rsid w:val="00D26919"/>
  </w:style>
  <w:style w:type="paragraph" w:customStyle="1" w:styleId="afffffffffffffffffffffffffffffffffffffffffffff4">
    <w:name w:val="Обычный без отступа"/>
    <w:basedOn w:val="aff4"/>
    <w:next w:val="aff4"/>
    <w:qFormat/>
    <w:rsid w:val="00D26919"/>
    <w:pPr>
      <w:spacing w:line="360" w:lineRule="auto"/>
      <w:ind w:firstLine="0"/>
    </w:pPr>
    <w:rPr>
      <w:rFonts w:eastAsiaTheme="minorHAnsi" w:cstheme="minorBidi"/>
      <w:sz w:val="28"/>
      <w:szCs w:val="22"/>
      <w:lang w:eastAsia="en-US"/>
    </w:rPr>
  </w:style>
  <w:style w:type="paragraph" w:customStyle="1" w:styleId="afffffffffffffffffffffffffffffffffffffffffffff5">
    <w:name w:val="Название таблиц"/>
    <w:basedOn w:val="aff4"/>
    <w:next w:val="aff4"/>
    <w:qFormat/>
    <w:rsid w:val="00D26919"/>
    <w:pPr>
      <w:spacing w:line="360" w:lineRule="auto"/>
      <w:ind w:firstLine="0"/>
      <w:jc w:val="left"/>
    </w:pPr>
    <w:rPr>
      <w:rFonts w:eastAsiaTheme="minorHAnsi" w:cstheme="minorBidi"/>
      <w:sz w:val="28"/>
      <w:szCs w:val="22"/>
      <w:lang w:eastAsia="en-US"/>
    </w:rPr>
  </w:style>
  <w:style w:type="character" w:customStyle="1" w:styleId="WW8Num2z2">
    <w:name w:val="WW8Num2z2"/>
    <w:rsid w:val="00697537"/>
    <w:rPr>
      <w:rFonts w:ascii="Wingdings" w:hAnsi="Wingdings" w:cs="Wingdings"/>
    </w:rPr>
  </w:style>
  <w:style w:type="character" w:customStyle="1" w:styleId="WW8Num9z0">
    <w:name w:val="WW8Num9z0"/>
    <w:rsid w:val="00697537"/>
    <w:rPr>
      <w:rFonts w:ascii="Symbol" w:hAnsi="Symbol" w:cs="Symbol"/>
    </w:rPr>
  </w:style>
  <w:style w:type="character" w:customStyle="1" w:styleId="WW8Num9z1">
    <w:name w:val="WW8Num9z1"/>
    <w:rsid w:val="00697537"/>
    <w:rPr>
      <w:rFonts w:ascii="Courier New" w:hAnsi="Courier New" w:cs="Courier New"/>
    </w:rPr>
  </w:style>
  <w:style w:type="character" w:customStyle="1" w:styleId="WW8Num9z2">
    <w:name w:val="WW8Num9z2"/>
    <w:rsid w:val="00697537"/>
    <w:rPr>
      <w:rFonts w:ascii="Wingdings" w:hAnsi="Wingdings" w:cs="Wingdings"/>
    </w:rPr>
  </w:style>
  <w:style w:type="character" w:customStyle="1" w:styleId="WW-0">
    <w:name w:val="WW-Основной шрифт абзаца"/>
    <w:rsid w:val="00697537"/>
  </w:style>
  <w:style w:type="paragraph" w:customStyle="1" w:styleId="Noparagraphstyle">
    <w:name w:val="[No paragraph style]"/>
    <w:rsid w:val="00697537"/>
    <w:pPr>
      <w:suppressAutoHyphens/>
      <w:autoSpaceDE w:val="0"/>
      <w:spacing w:line="288" w:lineRule="auto"/>
      <w:textAlignment w:val="center"/>
    </w:pPr>
    <w:rPr>
      <w:rFonts w:ascii="Calibri" w:eastAsia="Calibri" w:hAnsi="Calibri" w:cs="Calibri"/>
      <w:color w:val="000000"/>
      <w:sz w:val="24"/>
      <w:szCs w:val="24"/>
      <w:lang w:eastAsia="ar-SA"/>
    </w:rPr>
  </w:style>
  <w:style w:type="paragraph" w:customStyle="1" w:styleId="Pa2">
    <w:name w:val="Pa2"/>
    <w:basedOn w:val="aff4"/>
    <w:next w:val="aff4"/>
    <w:rsid w:val="00697537"/>
    <w:pPr>
      <w:autoSpaceDE w:val="0"/>
      <w:spacing w:line="200" w:lineRule="atLeast"/>
      <w:ind w:firstLine="0"/>
      <w:jc w:val="left"/>
    </w:pPr>
    <w:rPr>
      <w:sz w:val="24"/>
      <w:szCs w:val="24"/>
      <w:lang w:val="en-US" w:eastAsia="ar-SA"/>
    </w:rPr>
  </w:style>
  <w:style w:type="paragraph" w:customStyle="1" w:styleId="IEEETitle">
    <w:name w:val="IEEE Title"/>
    <w:basedOn w:val="aff4"/>
    <w:next w:val="aff4"/>
    <w:rsid w:val="00697537"/>
    <w:pPr>
      <w:autoSpaceDE w:val="0"/>
      <w:spacing w:before="240" w:after="240"/>
      <w:ind w:firstLine="0"/>
      <w:jc w:val="center"/>
    </w:pPr>
    <w:rPr>
      <w:b/>
      <w:bCs/>
      <w:sz w:val="28"/>
      <w:szCs w:val="28"/>
      <w:lang w:val="en-US" w:eastAsia="ar-SA"/>
    </w:rPr>
  </w:style>
  <w:style w:type="paragraph" w:customStyle="1" w:styleId="IEEEBodyText">
    <w:name w:val="IEEE Body Text"/>
    <w:basedOn w:val="aff4"/>
    <w:rsid w:val="00697537"/>
    <w:pPr>
      <w:autoSpaceDE w:val="0"/>
      <w:ind w:firstLine="238"/>
    </w:pPr>
    <w:rPr>
      <w:lang w:val="en-US" w:eastAsia="ar-SA"/>
    </w:rPr>
  </w:style>
  <w:style w:type="paragraph" w:customStyle="1" w:styleId="IEEEFigureCaption">
    <w:name w:val="IEEE Figure Caption"/>
    <w:basedOn w:val="aff4"/>
    <w:next w:val="aff4"/>
    <w:rsid w:val="00697537"/>
    <w:pPr>
      <w:keepLines/>
      <w:autoSpaceDE w:val="0"/>
      <w:spacing w:before="120" w:after="240"/>
      <w:ind w:firstLine="0"/>
      <w:jc w:val="center"/>
    </w:pPr>
    <w:rPr>
      <w:rFonts w:ascii="Arial" w:hAnsi="Arial" w:cs="Arial"/>
      <w:sz w:val="16"/>
      <w:szCs w:val="16"/>
      <w:lang w:val="en-US" w:eastAsia="ar-SA"/>
    </w:rPr>
  </w:style>
  <w:style w:type="paragraph" w:customStyle="1" w:styleId="IEEEEquation">
    <w:name w:val="IEEE Equation"/>
    <w:basedOn w:val="IEEEBodyText"/>
    <w:rsid w:val="00697537"/>
    <w:pPr>
      <w:tabs>
        <w:tab w:val="right" w:pos="4962"/>
      </w:tabs>
    </w:pPr>
  </w:style>
  <w:style w:type="paragraph" w:customStyle="1" w:styleId="IEEEFirstHeader">
    <w:name w:val="IEEE First Header"/>
    <w:basedOn w:val="aff4"/>
    <w:rsid w:val="00697537"/>
    <w:pPr>
      <w:keepNext/>
      <w:keepLines/>
      <w:autoSpaceDE w:val="0"/>
      <w:ind w:firstLine="0"/>
    </w:pPr>
    <w:rPr>
      <w:rFonts w:ascii="Times" w:hAnsi="Times" w:cs="Times"/>
      <w:sz w:val="16"/>
      <w:szCs w:val="16"/>
      <w:lang w:val="en-US" w:eastAsia="ar-SA"/>
    </w:rPr>
  </w:style>
  <w:style w:type="paragraph" w:customStyle="1" w:styleId="IEEEAuthor">
    <w:name w:val="IEEE Author"/>
    <w:basedOn w:val="aff4"/>
    <w:next w:val="aff4"/>
    <w:rsid w:val="00697537"/>
    <w:pPr>
      <w:keepNext/>
      <w:keepLines/>
      <w:autoSpaceDE w:val="0"/>
      <w:ind w:firstLine="0"/>
      <w:jc w:val="center"/>
    </w:pPr>
    <w:rPr>
      <w:sz w:val="24"/>
      <w:szCs w:val="24"/>
      <w:lang w:val="en-US" w:eastAsia="ar-SA"/>
    </w:rPr>
  </w:style>
  <w:style w:type="paragraph" w:customStyle="1" w:styleId="IEEEAuthorAffiliation">
    <w:name w:val="IEEE Author Affiliation"/>
    <w:basedOn w:val="aff4"/>
    <w:rsid w:val="00697537"/>
    <w:pPr>
      <w:keepNext/>
      <w:keepLines/>
      <w:autoSpaceDE w:val="0"/>
      <w:ind w:firstLine="0"/>
      <w:jc w:val="center"/>
    </w:pPr>
    <w:rPr>
      <w:lang w:val="en-US" w:eastAsia="ar-SA"/>
    </w:rPr>
  </w:style>
  <w:style w:type="paragraph" w:customStyle="1" w:styleId="IEEEafterAffiliation">
    <w:name w:val="IEEE after Affiliation"/>
    <w:basedOn w:val="IEEEAuthorAffiliation"/>
    <w:rsid w:val="00697537"/>
    <w:pPr>
      <w:spacing w:after="240"/>
    </w:pPr>
  </w:style>
  <w:style w:type="paragraph" w:customStyle="1" w:styleId="IEEEHeading1nonumber">
    <w:name w:val="IEEE Heading 1 no number"/>
    <w:basedOn w:val="aff4"/>
    <w:rsid w:val="00697537"/>
    <w:pPr>
      <w:keepNext/>
      <w:keepLines/>
      <w:tabs>
        <w:tab w:val="left" w:pos="360"/>
      </w:tabs>
      <w:autoSpaceDE w:val="0"/>
      <w:spacing w:before="240" w:after="240"/>
      <w:ind w:firstLine="0"/>
      <w:jc w:val="center"/>
    </w:pPr>
    <w:rPr>
      <w:caps/>
      <w:lang w:val="en-US" w:eastAsia="ar-SA"/>
    </w:rPr>
  </w:style>
  <w:style w:type="paragraph" w:customStyle="1" w:styleId="IEEEReference">
    <w:name w:val="IEEE Reference"/>
    <w:basedOn w:val="aff4"/>
    <w:rsid w:val="00697537"/>
    <w:pPr>
      <w:keepLines/>
      <w:autoSpaceDE w:val="0"/>
      <w:ind w:firstLine="0"/>
    </w:pPr>
    <w:rPr>
      <w:sz w:val="16"/>
      <w:szCs w:val="16"/>
      <w:lang w:val="en-US" w:eastAsia="ar-SA"/>
    </w:rPr>
  </w:style>
  <w:style w:type="paragraph" w:customStyle="1" w:styleId="IEEEAbstract">
    <w:name w:val="IEEE Abstract"/>
    <w:basedOn w:val="aff4"/>
    <w:rsid w:val="00697537"/>
    <w:pPr>
      <w:keepNext/>
      <w:keepLines/>
      <w:autoSpaceDE w:val="0"/>
      <w:ind w:firstLine="0"/>
    </w:pPr>
    <w:rPr>
      <w:b/>
      <w:bCs/>
      <w:i/>
      <w:iCs/>
      <w:sz w:val="18"/>
      <w:szCs w:val="18"/>
      <w:lang w:val="en-US" w:eastAsia="ar-SA"/>
    </w:rPr>
  </w:style>
  <w:style w:type="paragraph" w:customStyle="1" w:styleId="1fffffffff4">
    <w:name w:val="Заг1"/>
    <w:basedOn w:val="aff4"/>
    <w:next w:val="aff4"/>
    <w:rsid w:val="00697537"/>
    <w:pPr>
      <w:pageBreakBefore/>
      <w:suppressAutoHyphens/>
      <w:spacing w:line="360" w:lineRule="auto"/>
      <w:ind w:firstLine="0"/>
      <w:jc w:val="center"/>
      <w:outlineLvl w:val="0"/>
    </w:pPr>
    <w:rPr>
      <w:b/>
      <w:bCs/>
      <w:sz w:val="28"/>
      <w:szCs w:val="28"/>
      <w:lang w:eastAsia="ar-SA"/>
    </w:rPr>
  </w:style>
  <w:style w:type="paragraph" w:customStyle="1" w:styleId="2ffffff3">
    <w:name w:val="Заг2"/>
    <w:basedOn w:val="1fffffffff4"/>
    <w:next w:val="aff4"/>
    <w:rsid w:val="00697537"/>
    <w:pPr>
      <w:pageBreakBefore w:val="0"/>
      <w:outlineLvl w:val="1"/>
    </w:pPr>
  </w:style>
  <w:style w:type="paragraph" w:customStyle="1" w:styleId="3ffd">
    <w:name w:val="Заг3"/>
    <w:basedOn w:val="2ffffff3"/>
    <w:next w:val="aff4"/>
    <w:rsid w:val="00697537"/>
    <w:pPr>
      <w:outlineLvl w:val="2"/>
    </w:pPr>
    <w:rPr>
      <w:i/>
      <w:iCs/>
    </w:rPr>
  </w:style>
  <w:style w:type="paragraph" w:customStyle="1" w:styleId="2ffffff4">
    <w:name w:val="Квадрат2"/>
    <w:basedOn w:val="aff4"/>
    <w:rsid w:val="00697537"/>
    <w:pPr>
      <w:widowControl w:val="0"/>
      <w:autoSpaceDE w:val="0"/>
      <w:autoSpaceDN w:val="0"/>
      <w:ind w:firstLine="0"/>
    </w:pPr>
    <w:rPr>
      <w:rFonts w:ascii="a_Timer" w:hAnsi="a_Timer" w:cs="a_Timer"/>
      <w:sz w:val="24"/>
      <w:szCs w:val="24"/>
      <w:lang w:val="en-US"/>
    </w:rPr>
  </w:style>
  <w:style w:type="paragraph" w:customStyle="1" w:styleId="2ffffff5">
    <w:name w:val="Заголовок оглавления2"/>
    <w:basedOn w:val="1b"/>
    <w:next w:val="aff4"/>
    <w:qFormat/>
    <w:rsid w:val="00697537"/>
    <w:pPr>
      <w:keepLines/>
      <w:pageBreakBefore w:val="0"/>
      <w:suppressAutoHyphens w:val="0"/>
      <w:spacing w:before="480" w:line="276" w:lineRule="auto"/>
      <w:jc w:val="left"/>
      <w:outlineLvl w:val="9"/>
    </w:pPr>
    <w:rPr>
      <w:rFonts w:ascii="Cambria" w:hAnsi="Cambria" w:cs="Cambria"/>
      <w:bCs/>
      <w:color w:val="365F91"/>
      <w:kern w:val="0"/>
      <w:szCs w:val="28"/>
      <w:lang w:eastAsia="en-US"/>
    </w:rPr>
  </w:style>
  <w:style w:type="paragraph" w:customStyle="1" w:styleId="5f5">
    <w:name w:val="Название5"/>
    <w:basedOn w:val="aff4"/>
    <w:rsid w:val="00697537"/>
    <w:pPr>
      <w:widowControl w:val="0"/>
      <w:suppressLineNumbers/>
      <w:suppressAutoHyphens/>
      <w:spacing w:before="120" w:after="120"/>
      <w:ind w:firstLine="0"/>
      <w:jc w:val="left"/>
    </w:pPr>
    <w:rPr>
      <w:rFonts w:ascii="Calibri" w:eastAsia="Calibri" w:hAnsi="Calibri" w:cs="Calibri"/>
      <w:i/>
      <w:iCs/>
      <w:kern w:val="1"/>
      <w:sz w:val="24"/>
      <w:szCs w:val="24"/>
      <w:lang w:eastAsia="hi-IN" w:bidi="hi-IN"/>
    </w:rPr>
  </w:style>
  <w:style w:type="paragraph" w:customStyle="1" w:styleId="5f6">
    <w:name w:val="Указатель5"/>
    <w:basedOn w:val="aff4"/>
    <w:rsid w:val="00697537"/>
    <w:pPr>
      <w:widowControl w:val="0"/>
      <w:suppressLineNumbers/>
      <w:suppressAutoHyphens/>
      <w:ind w:firstLine="0"/>
      <w:jc w:val="left"/>
    </w:pPr>
    <w:rPr>
      <w:rFonts w:ascii="Calibri" w:eastAsia="Calibri" w:hAnsi="Calibri" w:cs="Calibri"/>
      <w:kern w:val="1"/>
      <w:sz w:val="24"/>
      <w:szCs w:val="24"/>
      <w:lang w:eastAsia="hi-IN" w:bidi="hi-IN"/>
    </w:rPr>
  </w:style>
  <w:style w:type="paragraph" w:customStyle="1" w:styleId="4fe">
    <w:name w:val="Название4"/>
    <w:basedOn w:val="aff4"/>
    <w:rsid w:val="00697537"/>
    <w:pPr>
      <w:widowControl w:val="0"/>
      <w:suppressLineNumbers/>
      <w:suppressAutoHyphens/>
      <w:spacing w:before="120" w:after="120"/>
      <w:ind w:firstLine="0"/>
      <w:jc w:val="left"/>
    </w:pPr>
    <w:rPr>
      <w:rFonts w:ascii="Calibri" w:eastAsia="Calibri" w:hAnsi="Calibri" w:cs="Calibri"/>
      <w:i/>
      <w:iCs/>
      <w:kern w:val="1"/>
      <w:sz w:val="24"/>
      <w:szCs w:val="24"/>
      <w:lang w:eastAsia="hi-IN" w:bidi="hi-IN"/>
    </w:rPr>
  </w:style>
  <w:style w:type="paragraph" w:customStyle="1" w:styleId="4ff">
    <w:name w:val="Указатель4"/>
    <w:basedOn w:val="aff4"/>
    <w:rsid w:val="00697537"/>
    <w:pPr>
      <w:widowControl w:val="0"/>
      <w:suppressLineNumbers/>
      <w:suppressAutoHyphens/>
      <w:ind w:firstLine="0"/>
      <w:jc w:val="left"/>
    </w:pPr>
    <w:rPr>
      <w:rFonts w:ascii="Calibri" w:eastAsia="Calibri" w:hAnsi="Calibri" w:cs="Calibri"/>
      <w:kern w:val="1"/>
      <w:sz w:val="24"/>
      <w:szCs w:val="24"/>
      <w:lang w:eastAsia="hi-IN" w:bidi="hi-IN"/>
    </w:rPr>
  </w:style>
  <w:style w:type="paragraph" w:customStyle="1" w:styleId="3ffe">
    <w:name w:val="Название3"/>
    <w:basedOn w:val="aff4"/>
    <w:rsid w:val="00697537"/>
    <w:pPr>
      <w:widowControl w:val="0"/>
      <w:suppressLineNumbers/>
      <w:suppressAutoHyphens/>
      <w:spacing w:before="120" w:after="120"/>
      <w:ind w:firstLine="0"/>
      <w:jc w:val="left"/>
    </w:pPr>
    <w:rPr>
      <w:rFonts w:ascii="Calibri" w:eastAsia="Calibri" w:hAnsi="Calibri" w:cs="Calibri"/>
      <w:i/>
      <w:iCs/>
      <w:kern w:val="1"/>
      <w:sz w:val="24"/>
      <w:szCs w:val="24"/>
      <w:lang w:eastAsia="hi-IN" w:bidi="hi-IN"/>
    </w:rPr>
  </w:style>
  <w:style w:type="paragraph" w:customStyle="1" w:styleId="3fff">
    <w:name w:val="Указатель3"/>
    <w:basedOn w:val="aff4"/>
    <w:rsid w:val="00697537"/>
    <w:pPr>
      <w:widowControl w:val="0"/>
      <w:suppressLineNumbers/>
      <w:suppressAutoHyphens/>
      <w:ind w:firstLine="0"/>
      <w:jc w:val="left"/>
    </w:pPr>
    <w:rPr>
      <w:rFonts w:ascii="Calibri" w:eastAsia="Calibri" w:hAnsi="Calibri" w:cs="Calibri"/>
      <w:kern w:val="1"/>
      <w:sz w:val="24"/>
      <w:szCs w:val="24"/>
      <w:lang w:eastAsia="hi-IN" w:bidi="hi-IN"/>
    </w:rPr>
  </w:style>
  <w:style w:type="paragraph" w:customStyle="1" w:styleId="afffffffffffffffffffffffffffffffffffffffffffff6">
    <w:name w:val="Содержимое врезки"/>
    <w:basedOn w:val="affc"/>
    <w:qFormat/>
    <w:rsid w:val="00697537"/>
    <w:pPr>
      <w:widowControl w:val="0"/>
      <w:suppressAutoHyphens/>
      <w:spacing w:after="120"/>
      <w:ind w:firstLine="0"/>
      <w:jc w:val="left"/>
    </w:pPr>
    <w:rPr>
      <w:rFonts w:ascii="Calibri" w:eastAsia="Calibri" w:hAnsi="Calibri" w:cs="Calibri"/>
      <w:kern w:val="1"/>
      <w:szCs w:val="24"/>
      <w:lang w:eastAsia="hi-IN" w:bidi="hi-IN"/>
    </w:rPr>
  </w:style>
  <w:style w:type="paragraph" w:customStyle="1" w:styleId="180">
    <w:name w:val="Абзац списка18"/>
    <w:basedOn w:val="aff4"/>
    <w:uiPriority w:val="34"/>
    <w:qFormat/>
    <w:rsid w:val="00697537"/>
    <w:pPr>
      <w:spacing w:after="200" w:line="276" w:lineRule="auto"/>
      <w:ind w:left="720" w:firstLine="0"/>
      <w:jc w:val="left"/>
    </w:pPr>
    <w:rPr>
      <w:rFonts w:ascii="Calibri" w:hAnsi="Calibri" w:cs="Calibri"/>
      <w:sz w:val="22"/>
      <w:szCs w:val="22"/>
    </w:rPr>
  </w:style>
  <w:style w:type="paragraph" w:customStyle="1" w:styleId="TTPEquation">
    <w:name w:val="TTP Equation"/>
    <w:basedOn w:val="aff4"/>
    <w:next w:val="aff4"/>
    <w:rsid w:val="00697537"/>
    <w:pPr>
      <w:tabs>
        <w:tab w:val="right" w:pos="9923"/>
      </w:tabs>
      <w:autoSpaceDE w:val="0"/>
      <w:autoSpaceDN w:val="0"/>
      <w:spacing w:before="240" w:after="240"/>
      <w:ind w:left="284" w:right="-11" w:firstLine="0"/>
    </w:pPr>
    <w:rPr>
      <w:rFonts w:eastAsia="SimSun"/>
      <w:sz w:val="24"/>
      <w:szCs w:val="24"/>
      <w:lang w:val="de-DE" w:eastAsia="en-US"/>
    </w:rPr>
  </w:style>
  <w:style w:type="paragraph" w:customStyle="1" w:styleId="87">
    <w:name w:val="Основной текст8"/>
    <w:basedOn w:val="aff4"/>
    <w:rsid w:val="00697537"/>
    <w:pPr>
      <w:widowControl w:val="0"/>
      <w:suppressAutoHyphens/>
      <w:ind w:firstLine="0"/>
    </w:pPr>
    <w:rPr>
      <w:rFonts w:eastAsia="SimSun" w:cs="Mangal"/>
      <w:lang w:val="it-IT" w:eastAsia="zh-CN" w:bidi="hi-IN"/>
    </w:rPr>
  </w:style>
  <w:style w:type="paragraph" w:customStyle="1" w:styleId="xl26">
    <w:name w:val="xl26"/>
    <w:basedOn w:val="aff4"/>
    <w:rsid w:val="00697537"/>
    <w:pPr>
      <w:pBdr>
        <w:left w:val="single" w:sz="4" w:space="0" w:color="auto"/>
        <w:bottom w:val="single" w:sz="4" w:space="0" w:color="auto"/>
        <w:right w:val="single" w:sz="4" w:space="0" w:color="auto"/>
      </w:pBdr>
      <w:spacing w:before="100" w:beforeAutospacing="1" w:after="100" w:afterAutospacing="1"/>
      <w:ind w:firstLine="0"/>
      <w:jc w:val="center"/>
    </w:pPr>
    <w:rPr>
      <w:sz w:val="24"/>
      <w:szCs w:val="24"/>
    </w:rPr>
  </w:style>
  <w:style w:type="paragraph" w:customStyle="1" w:styleId="afffffffffffffffffffffffffffffffffffffffffffff7">
    <w:name w:val="Осн.текст"/>
    <w:rsid w:val="00697537"/>
    <w:pPr>
      <w:spacing w:line="360" w:lineRule="auto"/>
      <w:ind w:firstLine="851"/>
      <w:jc w:val="both"/>
    </w:pPr>
    <w:rPr>
      <w:rFonts w:ascii="Arial" w:hAnsi="Arial"/>
      <w:spacing w:val="20"/>
      <w:kern w:val="16"/>
      <w:sz w:val="28"/>
    </w:rPr>
  </w:style>
  <w:style w:type="paragraph" w:customStyle="1" w:styleId="TTPReference">
    <w:name w:val="TTP Reference"/>
    <w:basedOn w:val="aff4"/>
    <w:rsid w:val="00697537"/>
    <w:pPr>
      <w:tabs>
        <w:tab w:val="left" w:pos="426"/>
      </w:tabs>
      <w:autoSpaceDE w:val="0"/>
      <w:autoSpaceDN w:val="0"/>
      <w:spacing w:after="120" w:line="288" w:lineRule="atLeast"/>
      <w:ind w:firstLine="0"/>
    </w:pPr>
    <w:rPr>
      <w:rFonts w:eastAsia="SimSun"/>
      <w:sz w:val="24"/>
      <w:szCs w:val="24"/>
      <w:lang w:val="de-DE" w:eastAsia="en-US"/>
    </w:rPr>
  </w:style>
  <w:style w:type="paragraph" w:customStyle="1" w:styleId="TTPParagraph1st">
    <w:name w:val="TTP Paragraph (1st)"/>
    <w:basedOn w:val="aff4"/>
    <w:next w:val="aff4"/>
    <w:rsid w:val="00697537"/>
    <w:pPr>
      <w:autoSpaceDE w:val="0"/>
      <w:autoSpaceDN w:val="0"/>
      <w:ind w:firstLine="0"/>
    </w:pPr>
    <w:rPr>
      <w:rFonts w:eastAsia="SimSun"/>
      <w:sz w:val="24"/>
      <w:szCs w:val="24"/>
      <w:lang w:val="en-US" w:eastAsia="en-US"/>
    </w:rPr>
  </w:style>
  <w:style w:type="paragraph" w:customStyle="1" w:styleId="TTPParagraphothers">
    <w:name w:val="TTP Paragraph (others)"/>
    <w:basedOn w:val="TTPParagraph1st"/>
    <w:rsid w:val="00697537"/>
    <w:pPr>
      <w:ind w:firstLine="283"/>
    </w:pPr>
  </w:style>
  <w:style w:type="paragraph" w:customStyle="1" w:styleId="Bodytext1">
    <w:name w:val="Body text+уплотнённый"/>
    <w:basedOn w:val="87"/>
    <w:rsid w:val="00697537"/>
    <w:rPr>
      <w:snapToGrid w:val="0"/>
      <w:lang w:val="en-US"/>
    </w:rPr>
  </w:style>
  <w:style w:type="paragraph" w:customStyle="1" w:styleId="Bodytextfirst">
    <w:name w:val="Body text first"/>
    <w:autoRedefine/>
    <w:rsid w:val="00697537"/>
    <w:pPr>
      <w:spacing w:after="120" w:line="228" w:lineRule="auto"/>
      <w:ind w:firstLine="289"/>
      <w:jc w:val="both"/>
    </w:pPr>
    <w:rPr>
      <w:rFonts w:eastAsia="SimSun" w:cs="Mangal"/>
      <w:lang w:val="it-IT" w:eastAsia="zh-CN" w:bidi="hi-IN"/>
    </w:rPr>
  </w:style>
  <w:style w:type="character" w:customStyle="1" w:styleId="xbe">
    <w:name w:val="_xbe"/>
    <w:basedOn w:val="aff5"/>
    <w:qFormat/>
    <w:rsid w:val="00FF2B0B"/>
  </w:style>
  <w:style w:type="paragraph" w:customStyle="1" w:styleId="3fff0">
    <w:name w:val="Заголовок оглавления3"/>
    <w:basedOn w:val="1b"/>
    <w:next w:val="aff4"/>
    <w:qFormat/>
    <w:rsid w:val="00A7181D"/>
    <w:pPr>
      <w:keepLines/>
      <w:pageBreakBefore w:val="0"/>
      <w:suppressAutoHyphens w:val="0"/>
      <w:spacing w:before="480" w:line="276" w:lineRule="auto"/>
      <w:jc w:val="left"/>
      <w:outlineLvl w:val="9"/>
    </w:pPr>
    <w:rPr>
      <w:rFonts w:ascii="Cambria" w:hAnsi="Cambria" w:cs="Cambria"/>
      <w:bCs/>
      <w:color w:val="365F91"/>
      <w:kern w:val="0"/>
      <w:szCs w:val="28"/>
      <w:lang w:eastAsia="en-US"/>
    </w:rPr>
  </w:style>
  <w:style w:type="paragraph" w:customStyle="1" w:styleId="190">
    <w:name w:val="Абзац списка19"/>
    <w:basedOn w:val="aff4"/>
    <w:qFormat/>
    <w:rsid w:val="00A7181D"/>
    <w:pPr>
      <w:spacing w:after="200" w:line="276" w:lineRule="auto"/>
      <w:ind w:left="720" w:firstLine="0"/>
      <w:jc w:val="left"/>
    </w:pPr>
    <w:rPr>
      <w:rFonts w:ascii="Calibri" w:hAnsi="Calibri" w:cs="Calibri"/>
      <w:sz w:val="22"/>
      <w:szCs w:val="22"/>
    </w:rPr>
  </w:style>
  <w:style w:type="paragraph" w:customStyle="1" w:styleId="afffffffffffffffffffffffffffffffffffffffffffff8">
    <w:name w:val="Текст диссертации"/>
    <w:basedOn w:val="aff4"/>
    <w:rsid w:val="0032491B"/>
    <w:pPr>
      <w:spacing w:line="360" w:lineRule="auto"/>
      <w:ind w:firstLine="709"/>
    </w:pPr>
    <w:rPr>
      <w:sz w:val="28"/>
      <w:szCs w:val="24"/>
    </w:rPr>
  </w:style>
  <w:style w:type="paragraph" w:customStyle="1" w:styleId="3fff1">
    <w:name w:val="Обычный (веб)3"/>
    <w:basedOn w:val="aff4"/>
    <w:rsid w:val="006A58CF"/>
    <w:pPr>
      <w:widowControl w:val="0"/>
      <w:suppressAutoHyphens/>
      <w:spacing w:before="280" w:after="119"/>
      <w:ind w:firstLine="0"/>
      <w:jc w:val="left"/>
    </w:pPr>
    <w:rPr>
      <w:rFonts w:eastAsia="Droid Sans Fallback" w:cs="Droid Sans Devanagari"/>
      <w:kern w:val="1"/>
      <w:sz w:val="24"/>
      <w:szCs w:val="24"/>
      <w:lang w:eastAsia="zh-CN" w:bidi="hi-IN"/>
    </w:rPr>
  </w:style>
  <w:style w:type="paragraph" w:customStyle="1" w:styleId="89">
    <w:name w:val="Основной текст8"/>
    <w:basedOn w:val="aff4"/>
    <w:rsid w:val="002953B3"/>
    <w:pPr>
      <w:widowControl w:val="0"/>
      <w:suppressAutoHyphens/>
      <w:ind w:firstLine="0"/>
    </w:pPr>
    <w:rPr>
      <w:rFonts w:eastAsia="SimSun" w:cs="Mangal"/>
      <w:lang w:val="it-IT" w:eastAsia="zh-CN" w:bidi="hi-IN"/>
    </w:rPr>
  </w:style>
  <w:style w:type="paragraph" w:customStyle="1" w:styleId="style27">
    <w:name w:val="style2"/>
    <w:basedOn w:val="aff4"/>
    <w:rsid w:val="000A03FA"/>
    <w:pPr>
      <w:spacing w:before="100" w:beforeAutospacing="1" w:after="100" w:afterAutospacing="1"/>
      <w:ind w:firstLine="0"/>
      <w:jc w:val="left"/>
    </w:pPr>
    <w:rPr>
      <w:sz w:val="24"/>
      <w:szCs w:val="24"/>
      <w:lang w:val="en-US"/>
    </w:rPr>
  </w:style>
  <w:style w:type="character" w:customStyle="1" w:styleId="1211">
    <w:name w:val="Основной текст + 121"/>
    <w:aliases w:val="5 pt9,Курсив2,Интервал 0 pt4,Основной текст + 9,5 pt4"/>
    <w:uiPriority w:val="99"/>
    <w:rsid w:val="000A03FA"/>
    <w:rPr>
      <w:rFonts w:ascii="Times New Roman" w:hAnsi="Times New Roman" w:cs="Times New Roman"/>
      <w:b/>
      <w:bCs/>
      <w:i/>
      <w:iCs/>
      <w:spacing w:val="10"/>
      <w:sz w:val="25"/>
      <w:szCs w:val="25"/>
      <w:u w:val="single"/>
      <w:shd w:val="clear" w:color="auto" w:fill="FFFFFF"/>
      <w:lang w:val="en-US" w:eastAsia="en-US"/>
    </w:rPr>
  </w:style>
  <w:style w:type="character" w:customStyle="1" w:styleId="3fff2">
    <w:name w:val="Подпись к картинке (3)_"/>
    <w:link w:val="3fff3"/>
    <w:uiPriority w:val="99"/>
    <w:locked/>
    <w:rsid w:val="000A03FA"/>
    <w:rPr>
      <w:b/>
      <w:bCs/>
      <w:sz w:val="15"/>
      <w:szCs w:val="15"/>
      <w:shd w:val="clear" w:color="auto" w:fill="FFFFFF"/>
    </w:rPr>
  </w:style>
  <w:style w:type="character" w:customStyle="1" w:styleId="317">
    <w:name w:val="Основной текст (31)_"/>
    <w:link w:val="3110"/>
    <w:uiPriority w:val="99"/>
    <w:locked/>
    <w:rsid w:val="000A03FA"/>
    <w:rPr>
      <w:rFonts w:ascii="Arial" w:hAnsi="Arial" w:cs="Arial"/>
      <w:sz w:val="11"/>
      <w:szCs w:val="11"/>
      <w:shd w:val="clear" w:color="auto" w:fill="FFFFFF"/>
    </w:rPr>
  </w:style>
  <w:style w:type="character" w:customStyle="1" w:styleId="318">
    <w:name w:val="Основной текст (31)"/>
    <w:uiPriority w:val="99"/>
    <w:rsid w:val="000A03FA"/>
    <w:rPr>
      <w:rFonts w:ascii="Arial" w:hAnsi="Arial" w:cs="Arial"/>
      <w:sz w:val="11"/>
      <w:szCs w:val="11"/>
      <w:shd w:val="clear" w:color="auto" w:fill="FFFFFF"/>
    </w:rPr>
  </w:style>
  <w:style w:type="character" w:customStyle="1" w:styleId="3130">
    <w:name w:val="Основной текст (31)3"/>
    <w:uiPriority w:val="99"/>
    <w:rsid w:val="000A03FA"/>
    <w:rPr>
      <w:rFonts w:ascii="Arial" w:hAnsi="Arial" w:cs="Arial"/>
      <w:noProof/>
      <w:sz w:val="11"/>
      <w:szCs w:val="11"/>
      <w:shd w:val="clear" w:color="auto" w:fill="FFFFFF"/>
    </w:rPr>
  </w:style>
  <w:style w:type="character" w:customStyle="1" w:styleId="232">
    <w:name w:val="Основной текст (23)_"/>
    <w:link w:val="2310"/>
    <w:uiPriority w:val="99"/>
    <w:locked/>
    <w:rsid w:val="000A03FA"/>
    <w:rPr>
      <w:sz w:val="24"/>
      <w:szCs w:val="24"/>
      <w:shd w:val="clear" w:color="auto" w:fill="FFFFFF"/>
    </w:rPr>
  </w:style>
  <w:style w:type="character" w:customStyle="1" w:styleId="2328">
    <w:name w:val="Основной текст (23)28"/>
    <w:uiPriority w:val="99"/>
    <w:rsid w:val="000A03FA"/>
    <w:rPr>
      <w:rFonts w:ascii="Times New Roman" w:hAnsi="Times New Roman" w:cs="Times New Roman"/>
      <w:noProof/>
      <w:sz w:val="24"/>
      <w:szCs w:val="24"/>
      <w:shd w:val="clear" w:color="auto" w:fill="FFFFFF"/>
    </w:rPr>
  </w:style>
  <w:style w:type="character" w:customStyle="1" w:styleId="39pt">
    <w:name w:val="Подпись к картинке (3) + 9 pt"/>
    <w:aliases w:val="Не полужирный6"/>
    <w:uiPriority w:val="99"/>
    <w:rsid w:val="000A03FA"/>
    <w:rPr>
      <w:rFonts w:ascii="Times New Roman" w:hAnsi="Times New Roman" w:cs="Times New Roman"/>
      <w:b/>
      <w:bCs/>
      <w:sz w:val="18"/>
      <w:szCs w:val="18"/>
      <w:shd w:val="clear" w:color="auto" w:fill="FFFFFF"/>
    </w:rPr>
  </w:style>
  <w:style w:type="character" w:customStyle="1" w:styleId="79">
    <w:name w:val="Подпись к картинке (7)_"/>
    <w:link w:val="710"/>
    <w:uiPriority w:val="99"/>
    <w:locked/>
    <w:rsid w:val="000A03FA"/>
    <w:rPr>
      <w:rFonts w:ascii="Arial" w:hAnsi="Arial" w:cs="Arial"/>
      <w:sz w:val="17"/>
      <w:szCs w:val="17"/>
      <w:shd w:val="clear" w:color="auto" w:fill="FFFFFF"/>
    </w:rPr>
  </w:style>
  <w:style w:type="paragraph" w:customStyle="1" w:styleId="1fffffffff5">
    <w:name w:val="Подпись к картинке1"/>
    <w:basedOn w:val="aff4"/>
    <w:rsid w:val="000A03FA"/>
    <w:pPr>
      <w:shd w:val="clear" w:color="auto" w:fill="FFFFFF"/>
      <w:spacing w:line="408" w:lineRule="exact"/>
      <w:ind w:firstLine="0"/>
    </w:pPr>
    <w:rPr>
      <w:sz w:val="24"/>
      <w:szCs w:val="24"/>
    </w:rPr>
  </w:style>
  <w:style w:type="paragraph" w:customStyle="1" w:styleId="3fff3">
    <w:name w:val="Подпись к картинке (3)"/>
    <w:basedOn w:val="aff4"/>
    <w:link w:val="3fff2"/>
    <w:uiPriority w:val="99"/>
    <w:rsid w:val="000A03FA"/>
    <w:pPr>
      <w:shd w:val="clear" w:color="auto" w:fill="FFFFFF"/>
      <w:spacing w:line="240" w:lineRule="atLeast"/>
      <w:ind w:firstLine="0"/>
      <w:jc w:val="left"/>
    </w:pPr>
    <w:rPr>
      <w:b/>
      <w:bCs/>
      <w:sz w:val="15"/>
      <w:szCs w:val="15"/>
    </w:rPr>
  </w:style>
  <w:style w:type="paragraph" w:customStyle="1" w:styleId="3110">
    <w:name w:val="Основной текст (31)1"/>
    <w:basedOn w:val="aff4"/>
    <w:link w:val="317"/>
    <w:uiPriority w:val="99"/>
    <w:rsid w:val="000A03FA"/>
    <w:pPr>
      <w:shd w:val="clear" w:color="auto" w:fill="FFFFFF"/>
      <w:spacing w:line="187" w:lineRule="exact"/>
      <w:ind w:firstLine="0"/>
    </w:pPr>
    <w:rPr>
      <w:rFonts w:ascii="Arial" w:hAnsi="Arial" w:cs="Arial"/>
      <w:sz w:val="11"/>
      <w:szCs w:val="11"/>
    </w:rPr>
  </w:style>
  <w:style w:type="paragraph" w:customStyle="1" w:styleId="2310">
    <w:name w:val="Основной текст (23)1"/>
    <w:basedOn w:val="aff4"/>
    <w:link w:val="232"/>
    <w:uiPriority w:val="99"/>
    <w:rsid w:val="000A03FA"/>
    <w:pPr>
      <w:shd w:val="clear" w:color="auto" w:fill="FFFFFF"/>
      <w:spacing w:after="120" w:line="413" w:lineRule="exact"/>
      <w:ind w:firstLine="0"/>
      <w:jc w:val="left"/>
    </w:pPr>
    <w:rPr>
      <w:sz w:val="24"/>
      <w:szCs w:val="24"/>
    </w:rPr>
  </w:style>
  <w:style w:type="paragraph" w:customStyle="1" w:styleId="710">
    <w:name w:val="Подпись к картинке (7)1"/>
    <w:basedOn w:val="aff4"/>
    <w:link w:val="79"/>
    <w:uiPriority w:val="99"/>
    <w:rsid w:val="000A03FA"/>
    <w:pPr>
      <w:shd w:val="clear" w:color="auto" w:fill="FFFFFF"/>
      <w:spacing w:line="240" w:lineRule="atLeast"/>
      <w:ind w:firstLine="0"/>
      <w:jc w:val="left"/>
    </w:pPr>
    <w:rPr>
      <w:rFonts w:ascii="Arial" w:hAnsi="Arial" w:cs="Arial"/>
      <w:sz w:val="17"/>
      <w:szCs w:val="17"/>
    </w:rPr>
  </w:style>
  <w:style w:type="character" w:customStyle="1" w:styleId="2pt3">
    <w:name w:val="Основной текст + Интервал 2 pt3"/>
    <w:uiPriority w:val="99"/>
    <w:rsid w:val="000A03FA"/>
    <w:rPr>
      <w:rFonts w:ascii="Times New Roman" w:hAnsi="Times New Roman" w:cs="Times New Roman"/>
      <w:spacing w:val="40"/>
      <w:sz w:val="24"/>
      <w:szCs w:val="24"/>
    </w:rPr>
  </w:style>
  <w:style w:type="character" w:customStyle="1" w:styleId="1290">
    <w:name w:val="Основной текст + 129"/>
    <w:aliases w:val="5 pt22,Курсив24"/>
    <w:uiPriority w:val="99"/>
    <w:rsid w:val="000A03FA"/>
    <w:rPr>
      <w:rFonts w:ascii="Times New Roman" w:hAnsi="Times New Roman" w:cs="Times New Roman"/>
      <w:i/>
      <w:iCs/>
      <w:spacing w:val="0"/>
      <w:sz w:val="25"/>
      <w:szCs w:val="25"/>
    </w:rPr>
  </w:style>
  <w:style w:type="paragraph" w:customStyle="1" w:styleId="2130">
    <w:name w:val="Основной текст 213"/>
    <w:basedOn w:val="aff4"/>
    <w:rsid w:val="00F52672"/>
    <w:pPr>
      <w:ind w:firstLine="284"/>
    </w:pPr>
    <w:rPr>
      <w:lang w:val="en-US"/>
    </w:rPr>
  </w:style>
  <w:style w:type="paragraph" w:customStyle="1" w:styleId="200">
    <w:name w:val="Абзац списка20"/>
    <w:basedOn w:val="aff4"/>
    <w:rsid w:val="00F52672"/>
    <w:pPr>
      <w:widowControl w:val="0"/>
      <w:shd w:val="clear" w:color="auto" w:fill="FFFFFF"/>
      <w:autoSpaceDE w:val="0"/>
      <w:autoSpaceDN w:val="0"/>
      <w:adjustRightInd w:val="0"/>
      <w:spacing w:line="360" w:lineRule="auto"/>
      <w:ind w:left="1429" w:firstLine="709"/>
    </w:pPr>
    <w:rPr>
      <w:rFonts w:eastAsia="Calibri"/>
      <w:color w:val="000000"/>
      <w:spacing w:val="3"/>
      <w:sz w:val="28"/>
      <w:szCs w:val="28"/>
    </w:rPr>
  </w:style>
  <w:style w:type="paragraph" w:customStyle="1" w:styleId="1fffffffff6">
    <w:name w:val="1Основной текст Знак"/>
    <w:basedOn w:val="aff4"/>
    <w:rsid w:val="00F52672"/>
    <w:pPr>
      <w:spacing w:line="360" w:lineRule="auto"/>
      <w:ind w:firstLine="709"/>
    </w:pPr>
    <w:rPr>
      <w:color w:val="000000"/>
      <w:sz w:val="28"/>
    </w:rPr>
  </w:style>
  <w:style w:type="character" w:customStyle="1" w:styleId="FontStyle39">
    <w:name w:val="Font Style39"/>
    <w:rsid w:val="00F52672"/>
    <w:rPr>
      <w:rFonts w:ascii="Times New Roman" w:hAnsi="Times New Roman"/>
      <w:sz w:val="20"/>
    </w:rPr>
  </w:style>
  <w:style w:type="character" w:customStyle="1" w:styleId="FontStyle38">
    <w:name w:val="Font Style38"/>
    <w:rsid w:val="00F52672"/>
    <w:rPr>
      <w:rFonts w:ascii="Times New Roman" w:hAnsi="Times New Roman"/>
      <w:sz w:val="20"/>
    </w:rPr>
  </w:style>
  <w:style w:type="paragraph" w:customStyle="1" w:styleId="3fff4">
    <w:name w:val="Без интервала3"/>
    <w:rsid w:val="00F52672"/>
    <w:rPr>
      <w:sz w:val="24"/>
      <w:szCs w:val="24"/>
    </w:rPr>
  </w:style>
  <w:style w:type="paragraph" w:customStyle="1" w:styleId="afffffffffffffffffffffffffffffffffffffffffffff9">
    <w:name w:val="Дипломный текст"/>
    <w:basedOn w:val="affc"/>
    <w:rsid w:val="00F52672"/>
    <w:pPr>
      <w:spacing w:line="360" w:lineRule="auto"/>
      <w:ind w:firstLine="851"/>
    </w:pPr>
    <w:rPr>
      <w:sz w:val="28"/>
      <w:szCs w:val="22"/>
      <w:lang w:eastAsia="en-US"/>
    </w:rPr>
  </w:style>
  <w:style w:type="character" w:customStyle="1" w:styleId="148">
    <w:name w:val="Знак Знак14"/>
    <w:locked/>
    <w:rsid w:val="00F52672"/>
    <w:rPr>
      <w:b/>
      <w:sz w:val="20"/>
      <w:szCs w:val="20"/>
      <w:lang w:val="en-US" w:eastAsia="de-DE"/>
    </w:rPr>
  </w:style>
  <w:style w:type="paragraph" w:customStyle="1" w:styleId="Runninghead-left0">
    <w:name w:val="Running head - left"/>
    <w:basedOn w:val="aff4"/>
    <w:rsid w:val="00F52672"/>
    <w:pPr>
      <w:tabs>
        <w:tab w:val="left" w:pos="680"/>
        <w:tab w:val="right" w:pos="6237"/>
        <w:tab w:val="right" w:pos="6917"/>
      </w:tabs>
      <w:overflowPunct w:val="0"/>
      <w:autoSpaceDE w:val="0"/>
      <w:autoSpaceDN w:val="0"/>
      <w:adjustRightInd w:val="0"/>
      <w:spacing w:after="120" w:line="200" w:lineRule="exact"/>
      <w:ind w:firstLine="227"/>
      <w:textAlignment w:val="baseline"/>
    </w:pPr>
    <w:rPr>
      <w:sz w:val="17"/>
      <w:lang w:val="en-US" w:eastAsia="de-DE"/>
    </w:rPr>
  </w:style>
  <w:style w:type="paragraph" w:customStyle="1" w:styleId="Runninghead-right0">
    <w:name w:val="Running head - right"/>
    <w:basedOn w:val="Runninghead-left0"/>
    <w:rsid w:val="00F52672"/>
    <w:pPr>
      <w:jc w:val="right"/>
    </w:pPr>
  </w:style>
  <w:style w:type="paragraph" w:customStyle="1" w:styleId="FunotentextFootnote">
    <w:name w:val="Fußnotentext.Footnote"/>
    <w:basedOn w:val="p1a"/>
    <w:rsid w:val="00F52672"/>
    <w:pPr>
      <w:tabs>
        <w:tab w:val="left" w:pos="170"/>
      </w:tabs>
      <w:spacing w:after="40" w:line="200" w:lineRule="atLeast"/>
    </w:pPr>
    <w:rPr>
      <w:rFonts w:ascii="Times New Roman" w:hAnsi="Times New Roman"/>
      <w:sz w:val="17"/>
      <w:lang w:eastAsia="de-DE"/>
    </w:rPr>
  </w:style>
  <w:style w:type="paragraph" w:customStyle="1" w:styleId="heading3backup">
    <w:name w:val="heading3 backup"/>
    <w:basedOn w:val="p1a"/>
    <w:next w:val="p1a"/>
    <w:rsid w:val="00F52672"/>
    <w:pPr>
      <w:tabs>
        <w:tab w:val="left" w:pos="284"/>
      </w:tabs>
      <w:suppressAutoHyphens/>
      <w:spacing w:before="480" w:after="240" w:line="240" w:lineRule="atLeast"/>
    </w:pPr>
    <w:rPr>
      <w:rFonts w:ascii="Times New Roman" w:hAnsi="Times New Roman"/>
      <w:b/>
      <w:lang w:eastAsia="de-DE"/>
    </w:rPr>
  </w:style>
  <w:style w:type="paragraph" w:customStyle="1" w:styleId="Subitem">
    <w:name w:val="Subitem"/>
    <w:rsid w:val="00F52672"/>
    <w:pPr>
      <w:numPr>
        <w:numId w:val="97"/>
      </w:numPr>
      <w:spacing w:after="120" w:line="240" w:lineRule="atLeast"/>
      <w:contextualSpacing/>
      <w:jc w:val="both"/>
    </w:pPr>
    <w:rPr>
      <w:rFonts w:ascii="Times" w:hAnsi="Times"/>
      <w:lang w:val="en-US" w:eastAsia="de-DE"/>
    </w:rPr>
  </w:style>
  <w:style w:type="paragraph" w:customStyle="1" w:styleId="NumberedItem">
    <w:name w:val="Numbered Item"/>
    <w:basedOn w:val="BulletItem0"/>
    <w:rsid w:val="00F52672"/>
    <w:pPr>
      <w:tabs>
        <w:tab w:val="clear" w:pos="360"/>
        <w:tab w:val="num" w:pos="238"/>
      </w:tabs>
      <w:overflowPunct w:val="0"/>
      <w:autoSpaceDE w:val="0"/>
      <w:autoSpaceDN w:val="0"/>
      <w:adjustRightInd w:val="0"/>
      <w:spacing w:before="120" w:after="120" w:line="240" w:lineRule="atLeast"/>
      <w:ind w:left="238" w:hanging="238"/>
      <w:contextualSpacing/>
      <w:jc w:val="both"/>
      <w:textAlignment w:val="baseline"/>
    </w:pPr>
    <w:rPr>
      <w:lang w:val="en-US" w:eastAsia="de-DE"/>
    </w:rPr>
  </w:style>
  <w:style w:type="paragraph" w:customStyle="1" w:styleId="petit">
    <w:name w:val="petit"/>
    <w:basedOn w:val="aff4"/>
    <w:rsid w:val="00F52672"/>
    <w:pPr>
      <w:overflowPunct w:val="0"/>
      <w:autoSpaceDE w:val="0"/>
      <w:autoSpaceDN w:val="0"/>
      <w:adjustRightInd w:val="0"/>
      <w:spacing w:before="120" w:after="120" w:line="200" w:lineRule="atLeast"/>
      <w:ind w:firstLine="227"/>
      <w:textAlignment w:val="baseline"/>
    </w:pPr>
    <w:rPr>
      <w:sz w:val="17"/>
      <w:lang w:val="en-US" w:eastAsia="de-DE"/>
    </w:rPr>
  </w:style>
  <w:style w:type="paragraph" w:customStyle="1" w:styleId="Important">
    <w:name w:val="Important"/>
    <w:basedOn w:val="p1a"/>
    <w:rsid w:val="00F52672"/>
    <w:pPr>
      <w:shd w:val="clear" w:color="auto" w:fill="D9D9D9"/>
      <w:spacing w:before="240" w:after="240" w:line="240" w:lineRule="atLeast"/>
      <w:ind w:left="238" w:right="238"/>
      <w:contextualSpacing/>
    </w:pPr>
    <w:rPr>
      <w:rFonts w:ascii="Times New Roman" w:hAnsi="Times New Roman"/>
      <w:lang w:eastAsia="de-DE"/>
    </w:rPr>
  </w:style>
  <w:style w:type="paragraph" w:customStyle="1" w:styleId="tablenotes">
    <w:name w:val="tablenotes"/>
    <w:basedOn w:val="aff4"/>
    <w:next w:val="aff4"/>
    <w:rsid w:val="00F52672"/>
    <w:pPr>
      <w:widowControl w:val="0"/>
      <w:overflowPunct w:val="0"/>
      <w:autoSpaceDE w:val="0"/>
      <w:autoSpaceDN w:val="0"/>
      <w:adjustRightInd w:val="0"/>
      <w:spacing w:before="20" w:line="200" w:lineRule="atLeast"/>
      <w:ind w:firstLine="227"/>
      <w:textAlignment w:val="baseline"/>
    </w:pPr>
    <w:rPr>
      <w:sz w:val="17"/>
      <w:lang w:val="en-US" w:eastAsia="de-DE"/>
    </w:rPr>
  </w:style>
  <w:style w:type="paragraph" w:customStyle="1" w:styleId="heading4backup">
    <w:name w:val="heading4 backup"/>
    <w:basedOn w:val="p1a"/>
    <w:next w:val="p1a"/>
    <w:rsid w:val="00F52672"/>
    <w:pPr>
      <w:keepNext/>
      <w:suppressAutoHyphens/>
      <w:spacing w:before="480" w:after="240" w:line="240" w:lineRule="atLeast"/>
    </w:pPr>
    <w:rPr>
      <w:rFonts w:ascii="Times New Roman" w:hAnsi="Times New Roman"/>
      <w:lang w:eastAsia="de-DE"/>
    </w:rPr>
  </w:style>
  <w:style w:type="paragraph" w:customStyle="1" w:styleId="heading5">
    <w:name w:val="heading5"/>
    <w:basedOn w:val="heading4backup"/>
    <w:next w:val="p1a"/>
    <w:rsid w:val="00F52672"/>
    <w:pPr>
      <w:spacing w:before="360" w:after="120"/>
    </w:pPr>
    <w:rPr>
      <w:i/>
    </w:rPr>
  </w:style>
  <w:style w:type="paragraph" w:customStyle="1" w:styleId="1fffffffff7">
    <w:name w:val="Подзаголовок1"/>
    <w:basedOn w:val="1fffe"/>
    <w:next w:val="author0"/>
    <w:rsid w:val="00F52672"/>
    <w:pPr>
      <w:keepNext/>
      <w:keepLines/>
      <w:widowControl/>
      <w:suppressLineNumbers w:val="0"/>
      <w:tabs>
        <w:tab w:val="left" w:pos="567"/>
      </w:tabs>
      <w:overflowPunct w:val="0"/>
      <w:autoSpaceDE w:val="0"/>
      <w:autoSpaceDN w:val="0"/>
      <w:adjustRightInd w:val="0"/>
      <w:spacing w:before="320" w:after="0" w:line="320" w:lineRule="atLeast"/>
      <w:ind w:firstLine="227"/>
      <w:jc w:val="both"/>
      <w:textAlignment w:val="baseline"/>
    </w:pPr>
    <w:rPr>
      <w:rFonts w:ascii="Times New Roman" w:eastAsia="Times New Roman" w:hAnsi="Times New Roman" w:cs="Arial"/>
      <w:b/>
      <w:i w:val="0"/>
      <w:iCs w:val="0"/>
      <w:kern w:val="0"/>
      <w:sz w:val="28"/>
      <w:szCs w:val="20"/>
      <w:lang w:val="en-US" w:eastAsia="de-DE" w:bidi="ar-SA"/>
    </w:rPr>
  </w:style>
  <w:style w:type="paragraph" w:customStyle="1" w:styleId="Run-inHeading1">
    <w:name w:val="Run-in Heading 1"/>
    <w:basedOn w:val="p1a"/>
    <w:rsid w:val="00F52672"/>
    <w:pPr>
      <w:spacing w:before="120" w:line="240" w:lineRule="atLeast"/>
    </w:pPr>
    <w:rPr>
      <w:rFonts w:ascii="Times New Roman" w:hAnsi="Times New Roman"/>
      <w:b/>
      <w:lang w:eastAsia="de-DE"/>
    </w:rPr>
  </w:style>
  <w:style w:type="paragraph" w:customStyle="1" w:styleId="Run-inHeading2">
    <w:name w:val="Run-in Heading 2"/>
    <w:basedOn w:val="p1a"/>
    <w:rsid w:val="00F52672"/>
    <w:pPr>
      <w:spacing w:before="120" w:line="240" w:lineRule="atLeast"/>
    </w:pPr>
    <w:rPr>
      <w:rFonts w:ascii="Times New Roman" w:hAnsi="Times New Roman"/>
      <w:i/>
      <w:lang w:eastAsia="de-DE"/>
    </w:rPr>
  </w:style>
  <w:style w:type="paragraph" w:customStyle="1" w:styleId="affiliation0">
    <w:name w:val="affiliation"/>
    <w:basedOn w:val="aff4"/>
    <w:next w:val="aff4"/>
    <w:rsid w:val="00F52672"/>
    <w:pPr>
      <w:suppressAutoHyphens/>
      <w:overflowPunct w:val="0"/>
      <w:autoSpaceDE w:val="0"/>
      <w:autoSpaceDN w:val="0"/>
      <w:adjustRightInd w:val="0"/>
      <w:spacing w:before="120" w:line="200" w:lineRule="atLeast"/>
      <w:ind w:left="238" w:firstLine="227"/>
      <w:textAlignment w:val="baseline"/>
    </w:pPr>
    <w:rPr>
      <w:sz w:val="17"/>
      <w:lang w:val="en-US" w:eastAsia="de-DE"/>
    </w:rPr>
  </w:style>
  <w:style w:type="paragraph" w:customStyle="1" w:styleId="acknowledgements">
    <w:name w:val="acknowledgements"/>
    <w:basedOn w:val="affiliation0"/>
    <w:next w:val="aff4"/>
    <w:rsid w:val="00F52672"/>
    <w:pPr>
      <w:suppressAutoHyphens w:val="0"/>
      <w:spacing w:before="240"/>
      <w:ind w:left="0"/>
    </w:pPr>
  </w:style>
  <w:style w:type="paragraph" w:customStyle="1" w:styleId="figurecitation">
    <w:name w:val="figurecitation"/>
    <w:basedOn w:val="aff4"/>
    <w:rsid w:val="00F52672"/>
    <w:pPr>
      <w:pBdr>
        <w:top w:val="single" w:sz="8" w:space="1" w:color="auto"/>
        <w:left w:val="single" w:sz="8" w:space="4" w:color="auto"/>
        <w:bottom w:val="single" w:sz="8" w:space="1" w:color="auto"/>
        <w:right w:val="single" w:sz="8" w:space="4" w:color="auto"/>
      </w:pBdr>
      <w:overflowPunct w:val="0"/>
      <w:autoSpaceDE w:val="0"/>
      <w:autoSpaceDN w:val="0"/>
      <w:adjustRightInd w:val="0"/>
      <w:spacing w:line="240" w:lineRule="atLeast"/>
      <w:ind w:firstLine="227"/>
      <w:textAlignment w:val="baseline"/>
    </w:pPr>
    <w:rPr>
      <w:rFonts w:ascii="Arial" w:hAnsi="Arial"/>
      <w:b/>
      <w:sz w:val="36"/>
      <w:lang w:val="en-US" w:eastAsia="de-DE"/>
    </w:rPr>
  </w:style>
  <w:style w:type="character" w:customStyle="1" w:styleId="nowrap">
    <w:name w:val="nowrap"/>
    <w:basedOn w:val="aff5"/>
    <w:rsid w:val="00F52672"/>
    <w:rPr>
      <w:rFonts w:cs="Times New Roman"/>
    </w:rPr>
  </w:style>
  <w:style w:type="paragraph" w:customStyle="1" w:styleId="afffffffffffffffffffffffffffffffffffffffffffffa">
    <w:name w:val="Осн текст"/>
    <w:basedOn w:val="aff4"/>
    <w:link w:val="afffffffffffffffffffffffffffffffffffffffffffffb"/>
    <w:qFormat/>
    <w:rsid w:val="00F52672"/>
    <w:pPr>
      <w:widowControl w:val="0"/>
      <w:spacing w:line="360" w:lineRule="auto"/>
      <w:ind w:firstLine="709"/>
    </w:pPr>
    <w:rPr>
      <w:sz w:val="28"/>
      <w:szCs w:val="28"/>
    </w:rPr>
  </w:style>
  <w:style w:type="character" w:customStyle="1" w:styleId="afffffffffffffffffffffffffffffffffffffffffffffb">
    <w:name w:val="Осн текст Знак"/>
    <w:link w:val="afffffffffffffffffffffffffffffffffffffffffffffa"/>
    <w:rsid w:val="00F52672"/>
    <w:rPr>
      <w:sz w:val="28"/>
      <w:szCs w:val="28"/>
    </w:rPr>
  </w:style>
  <w:style w:type="paragraph" w:customStyle="1" w:styleId="afffffffffffffffffffffffffffffffffffffffffffffc">
    <w:name w:val="Осн текст после формулы"/>
    <w:basedOn w:val="aff4"/>
    <w:link w:val="afffffffffffffffffffffffffffffffffffffffffffffd"/>
    <w:autoRedefine/>
    <w:qFormat/>
    <w:rsid w:val="00F52672"/>
    <w:pPr>
      <w:widowControl w:val="0"/>
      <w:spacing w:line="360" w:lineRule="auto"/>
      <w:ind w:firstLine="0"/>
    </w:pPr>
    <w:rPr>
      <w:sz w:val="28"/>
      <w:szCs w:val="28"/>
    </w:rPr>
  </w:style>
  <w:style w:type="character" w:customStyle="1" w:styleId="afffffffffffffffffffffffffffffffffffffffffffffd">
    <w:name w:val="Осн текст после формулы Знак"/>
    <w:link w:val="afffffffffffffffffffffffffffffffffffffffffffffc"/>
    <w:rsid w:val="00F52672"/>
    <w:rPr>
      <w:sz w:val="28"/>
      <w:szCs w:val="28"/>
    </w:rPr>
  </w:style>
  <w:style w:type="character" w:customStyle="1" w:styleId="1fff5">
    <w:name w:val="Формула1 Знак"/>
    <w:link w:val="1fff4"/>
    <w:rsid w:val="00F52672"/>
    <w:rPr>
      <w:rFonts w:eastAsia="Arial Unicode MS" w:cs="Mangal"/>
      <w:kern w:val="1"/>
      <w:sz w:val="28"/>
      <w:szCs w:val="24"/>
      <w:lang w:eastAsia="hi-IN" w:bidi="hi-IN"/>
    </w:rPr>
  </w:style>
  <w:style w:type="paragraph" w:customStyle="1" w:styleId="aff1">
    <w:name w:val="Нумер список абв"/>
    <w:basedOn w:val="af4"/>
    <w:qFormat/>
    <w:rsid w:val="00F52672"/>
    <w:pPr>
      <w:widowControl w:val="0"/>
      <w:numPr>
        <w:numId w:val="98"/>
      </w:numPr>
      <w:tabs>
        <w:tab w:val="num" w:pos="360"/>
      </w:tabs>
      <w:spacing w:line="360" w:lineRule="auto"/>
      <w:ind w:left="720" w:firstLine="0"/>
    </w:pPr>
    <w:rPr>
      <w:rFonts w:eastAsia="Times New Roman"/>
      <w:sz w:val="28"/>
      <w:szCs w:val="28"/>
      <w:lang w:eastAsia="ru-RU"/>
    </w:rPr>
  </w:style>
  <w:style w:type="paragraph" w:customStyle="1" w:styleId="af0">
    <w:name w:val="Нумер_список"/>
    <w:basedOn w:val="aff4"/>
    <w:qFormat/>
    <w:rsid w:val="00F52672"/>
    <w:pPr>
      <w:numPr>
        <w:numId w:val="99"/>
      </w:numPr>
      <w:spacing w:line="360" w:lineRule="auto"/>
      <w:ind w:left="0" w:firstLine="709"/>
    </w:pPr>
    <w:rPr>
      <w:sz w:val="28"/>
      <w:szCs w:val="28"/>
    </w:rPr>
  </w:style>
  <w:style w:type="paragraph" w:customStyle="1" w:styleId="a1">
    <w:name w:val="Нумер_список_точка"/>
    <w:basedOn w:val="aff4"/>
    <w:link w:val="afffffffffffffffffffffffffffffffffffffffffffffe"/>
    <w:qFormat/>
    <w:rsid w:val="00F52672"/>
    <w:pPr>
      <w:widowControl w:val="0"/>
      <w:numPr>
        <w:numId w:val="100"/>
      </w:numPr>
      <w:spacing w:line="360" w:lineRule="auto"/>
    </w:pPr>
    <w:rPr>
      <w:sz w:val="28"/>
      <w:szCs w:val="28"/>
    </w:rPr>
  </w:style>
  <w:style w:type="character" w:customStyle="1" w:styleId="afffffffffffffffffffffffffffffffffffffffffffffe">
    <w:name w:val="Нумер_список_точка Знак"/>
    <w:link w:val="a1"/>
    <w:rsid w:val="00F52672"/>
    <w:rPr>
      <w:sz w:val="28"/>
      <w:szCs w:val="28"/>
    </w:rPr>
  </w:style>
  <w:style w:type="character" w:customStyle="1" w:styleId="Default0">
    <w:name w:val="Default Знак"/>
    <w:basedOn w:val="aff5"/>
    <w:link w:val="Default"/>
    <w:rsid w:val="00F52672"/>
    <w:rPr>
      <w:rFonts w:ascii="Arial" w:hAnsi="Arial" w:cs="Arial"/>
      <w:color w:val="000000"/>
      <w:sz w:val="24"/>
      <w:szCs w:val="24"/>
    </w:rPr>
  </w:style>
  <w:style w:type="character" w:customStyle="1" w:styleId="authors-info">
    <w:name w:val="authors-info"/>
    <w:basedOn w:val="aff5"/>
    <w:rsid w:val="00F52672"/>
  </w:style>
  <w:style w:type="character" w:customStyle="1" w:styleId="heading0">
    <w:name w:val="heading"/>
    <w:basedOn w:val="aff5"/>
    <w:rsid w:val="00F52672"/>
  </w:style>
  <w:style w:type="character" w:customStyle="1" w:styleId="author-name">
    <w:name w:val="author-name"/>
    <w:basedOn w:val="aff5"/>
    <w:rsid w:val="00F52672"/>
  </w:style>
  <w:style w:type="character" w:customStyle="1" w:styleId="sr-only">
    <w:name w:val="sr-only"/>
    <w:basedOn w:val="aff5"/>
    <w:rsid w:val="00F52672"/>
  </w:style>
  <w:style w:type="character" w:customStyle="1" w:styleId="size-xl">
    <w:name w:val="size-xl"/>
    <w:basedOn w:val="aff5"/>
    <w:rsid w:val="00F52672"/>
  </w:style>
  <w:style w:type="character" w:customStyle="1" w:styleId="size-m">
    <w:name w:val="size-m"/>
    <w:basedOn w:val="aff5"/>
    <w:rsid w:val="00F52672"/>
  </w:style>
  <w:style w:type="character" w:customStyle="1" w:styleId="A31">
    <w:name w:val="A3"/>
    <w:rsid w:val="00F52672"/>
    <w:rPr>
      <w:i/>
      <w:iCs/>
      <w:color w:val="000000"/>
      <w:sz w:val="18"/>
      <w:szCs w:val="18"/>
    </w:rPr>
  </w:style>
  <w:style w:type="paragraph" w:customStyle="1" w:styleId="affffffffffffffffffffffffffffffffffffffffffffff">
    <w:name w:val="Заголовок указателя"/>
    <w:basedOn w:val="aff4"/>
    <w:rsid w:val="00F52672"/>
    <w:pPr>
      <w:widowControl w:val="0"/>
      <w:suppressLineNumbers/>
      <w:suppressAutoHyphens/>
      <w:ind w:firstLine="0"/>
      <w:jc w:val="left"/>
    </w:pPr>
    <w:rPr>
      <w:rFonts w:ascii="Liberation Serif;Times New Roma" w:eastAsia="Droid Sans Fallback" w:hAnsi="Liberation Serif;Times New Roma" w:cs="FreeSans"/>
      <w:color w:val="00000A"/>
      <w:lang w:eastAsia="zh-CN" w:bidi="hi-IN"/>
    </w:rPr>
  </w:style>
  <w:style w:type="paragraph" w:customStyle="1" w:styleId="affffffffffffffffffffffffffffffffffffffffffffff0">
    <w:name w:val="Заглавие"/>
    <w:basedOn w:val="aff4"/>
    <w:next w:val="affc"/>
    <w:rsid w:val="00F52672"/>
    <w:pPr>
      <w:widowControl w:val="0"/>
      <w:suppressLineNumbers/>
      <w:suppressAutoHyphens/>
      <w:spacing w:before="120" w:after="120"/>
      <w:ind w:firstLine="0"/>
      <w:jc w:val="left"/>
    </w:pPr>
    <w:rPr>
      <w:rFonts w:ascii="Liberation Serif;Times New Roma" w:eastAsia="Droid Sans Fallback" w:hAnsi="Liberation Serif;Times New Roma" w:cs="FreeSans"/>
      <w:i/>
      <w:iCs/>
      <w:color w:val="00000A"/>
      <w:lang w:eastAsia="zh-CN" w:bidi="hi-IN"/>
    </w:rPr>
  </w:style>
  <w:style w:type="character" w:customStyle="1" w:styleId="1f2">
    <w:name w:val="Обычный1 Знак"/>
    <w:basedOn w:val="aff5"/>
    <w:link w:val="1f1"/>
    <w:rsid w:val="00F52672"/>
    <w:rPr>
      <w:snapToGrid w:val="0"/>
    </w:rPr>
  </w:style>
  <w:style w:type="paragraph" w:customStyle="1" w:styleId="affffffffffffffffffffffffffffffffffffffffffffff1">
    <w:name w:val="Дипломный текст Знак"/>
    <w:basedOn w:val="affc"/>
    <w:link w:val="affffffffffffffffffffffffffffffffffffffffffffff2"/>
    <w:rsid w:val="00F52672"/>
    <w:pPr>
      <w:spacing w:line="360" w:lineRule="auto"/>
      <w:ind w:firstLine="708"/>
    </w:pPr>
    <w:rPr>
      <w:sz w:val="28"/>
      <w:szCs w:val="28"/>
    </w:rPr>
  </w:style>
  <w:style w:type="character" w:customStyle="1" w:styleId="affffffffffffffffffffffffffffffffffffffffffffff2">
    <w:name w:val="Дипломный текст Знак Знак"/>
    <w:basedOn w:val="aff5"/>
    <w:link w:val="affffffffffffffffffffffffffffffffffffffffffffff1"/>
    <w:rsid w:val="00F52672"/>
    <w:rPr>
      <w:sz w:val="28"/>
      <w:szCs w:val="28"/>
    </w:rPr>
  </w:style>
  <w:style w:type="character" w:customStyle="1" w:styleId="affffffffffffffffffffffffffffffffffff2">
    <w:name w:val="Рисунки Знак"/>
    <w:link w:val="affffffffffffffffffffffffffffffffffff1"/>
    <w:rsid w:val="00F52672"/>
    <w:rPr>
      <w:rFonts w:eastAsia="Calibri"/>
      <w:color w:val="000000"/>
      <w:sz w:val="28"/>
      <w:szCs w:val="28"/>
      <w:lang w:eastAsia="en-US"/>
    </w:rPr>
  </w:style>
  <w:style w:type="paragraph" w:customStyle="1" w:styleId="affffffffffffffffffffffffffffffffffffffffffffff3">
    <w:name w:val="Текст доклада"/>
    <w:basedOn w:val="aff4"/>
    <w:link w:val="affffffffffffffffffffffffffffffffffffffffffffff4"/>
    <w:rsid w:val="00F52672"/>
    <w:pPr>
      <w:ind w:firstLine="284"/>
    </w:pPr>
  </w:style>
  <w:style w:type="paragraph" w:customStyle="1" w:styleId="affffffffffffffffffffffffffffffffffffffffffffff5">
    <w:name w:val="Осн_текст_диссертации"/>
    <w:basedOn w:val="aff4"/>
    <w:link w:val="affffffffffffffffffffffffffffffffffffffffffffff6"/>
    <w:qFormat/>
    <w:rsid w:val="00F52672"/>
    <w:pPr>
      <w:spacing w:line="360" w:lineRule="auto"/>
      <w:ind w:firstLine="567"/>
    </w:pPr>
    <w:rPr>
      <w:rFonts w:eastAsia="Calibri"/>
      <w:sz w:val="28"/>
      <w:szCs w:val="24"/>
      <w:lang w:eastAsia="en-US" w:bidi="en-US"/>
    </w:rPr>
  </w:style>
  <w:style w:type="character" w:customStyle="1" w:styleId="affffffffffffffffffffffffffffffffffffffffffffff6">
    <w:name w:val="Осн_текст_диссертации Знак"/>
    <w:basedOn w:val="aff5"/>
    <w:link w:val="affffffffffffffffffffffffffffffffffffffffffffff5"/>
    <w:rsid w:val="00F52672"/>
    <w:rPr>
      <w:rFonts w:eastAsia="Calibri"/>
      <w:sz w:val="28"/>
      <w:szCs w:val="24"/>
      <w:lang w:eastAsia="en-US" w:bidi="en-US"/>
    </w:rPr>
  </w:style>
  <w:style w:type="character" w:customStyle="1" w:styleId="g-color-brown">
    <w:name w:val="g-color-brown"/>
    <w:basedOn w:val="aff5"/>
    <w:rsid w:val="00F52672"/>
  </w:style>
  <w:style w:type="character" w:customStyle="1" w:styleId="FontStyle35">
    <w:name w:val="Font Style35"/>
    <w:basedOn w:val="aff5"/>
    <w:rsid w:val="00D7751E"/>
    <w:rPr>
      <w:rFonts w:ascii="Times New Roman" w:hAnsi="Times New Roman" w:cs="Times New Roman"/>
      <w:sz w:val="22"/>
      <w:szCs w:val="22"/>
    </w:rPr>
  </w:style>
  <w:style w:type="character" w:customStyle="1" w:styleId="FontStyle36">
    <w:name w:val="Font Style36"/>
    <w:basedOn w:val="aff5"/>
    <w:rsid w:val="00D7751E"/>
    <w:rPr>
      <w:rFonts w:ascii="Times New Roman" w:hAnsi="Times New Roman" w:cs="Times New Roman"/>
      <w:b/>
      <w:bCs/>
      <w:sz w:val="22"/>
      <w:szCs w:val="22"/>
    </w:rPr>
  </w:style>
  <w:style w:type="paragraph" w:customStyle="1" w:styleId="11d">
    <w:name w:val="Обычный11"/>
    <w:rsid w:val="00BA6690"/>
    <w:pPr>
      <w:widowControl w:val="0"/>
    </w:pPr>
    <w:rPr>
      <w:b/>
      <w:snapToGrid w:val="0"/>
    </w:rPr>
  </w:style>
  <w:style w:type="character" w:customStyle="1" w:styleId="fn9">
    <w:name w:val="fn9"/>
    <w:basedOn w:val="aff5"/>
    <w:rsid w:val="00BA6690"/>
    <w:rPr>
      <w:rFonts w:cs="Times New Roman"/>
    </w:rPr>
  </w:style>
  <w:style w:type="paragraph" w:customStyle="1" w:styleId="affffffffffffffffffffffffffffffffffffffffffffff7">
    <w:name w:val="Рисунок для статьи"/>
    <w:basedOn w:val="aff4"/>
    <w:rsid w:val="00BA6690"/>
    <w:pPr>
      <w:keepNext/>
      <w:spacing w:before="120" w:after="120"/>
      <w:ind w:firstLine="0"/>
      <w:jc w:val="center"/>
    </w:pPr>
    <w:rPr>
      <w:noProof/>
      <w:sz w:val="24"/>
      <w:szCs w:val="24"/>
    </w:rPr>
  </w:style>
  <w:style w:type="paragraph" w:customStyle="1" w:styleId="1fffffffff8">
    <w:name w:val="Мой стиль 1"/>
    <w:basedOn w:val="aff4"/>
    <w:link w:val="1fffffffff9"/>
    <w:qFormat/>
    <w:rsid w:val="00A616AB"/>
    <w:pPr>
      <w:spacing w:line="360" w:lineRule="auto"/>
      <w:ind w:firstLine="709"/>
    </w:pPr>
    <w:rPr>
      <w:rFonts w:eastAsia="Calibri"/>
      <w:sz w:val="28"/>
      <w:szCs w:val="28"/>
      <w:lang w:eastAsia="en-US"/>
    </w:rPr>
  </w:style>
  <w:style w:type="character" w:customStyle="1" w:styleId="1fffffffff9">
    <w:name w:val="Мой стиль 1 Знак"/>
    <w:basedOn w:val="aff5"/>
    <w:link w:val="1fffffffff8"/>
    <w:rsid w:val="00A616AB"/>
    <w:rPr>
      <w:rFonts w:eastAsia="Calibri"/>
      <w:sz w:val="28"/>
      <w:szCs w:val="28"/>
      <w:lang w:eastAsia="en-US"/>
    </w:rPr>
  </w:style>
  <w:style w:type="character" w:customStyle="1" w:styleId="WW8Num1z2">
    <w:name w:val="WW8Num1z2"/>
    <w:rsid w:val="00200E9F"/>
  </w:style>
  <w:style w:type="character" w:customStyle="1" w:styleId="WW8Num1z5">
    <w:name w:val="WW8Num1z5"/>
    <w:rsid w:val="00200E9F"/>
  </w:style>
  <w:style w:type="character" w:customStyle="1" w:styleId="WW8Num1z6">
    <w:name w:val="WW8Num1z6"/>
    <w:rsid w:val="00200E9F"/>
  </w:style>
  <w:style w:type="character" w:customStyle="1" w:styleId="WW8Num1z7">
    <w:name w:val="WW8Num1z7"/>
    <w:rsid w:val="00200E9F"/>
  </w:style>
  <w:style w:type="character" w:customStyle="1" w:styleId="WW8Num1z8">
    <w:name w:val="WW8Num1z8"/>
    <w:rsid w:val="00200E9F"/>
  </w:style>
  <w:style w:type="character" w:customStyle="1" w:styleId="WW8Num4z1">
    <w:name w:val="WW8Num4z1"/>
    <w:rsid w:val="00200E9F"/>
  </w:style>
  <w:style w:type="character" w:customStyle="1" w:styleId="WW8Num4z2">
    <w:name w:val="WW8Num4z2"/>
    <w:rsid w:val="00200E9F"/>
  </w:style>
  <w:style w:type="character" w:customStyle="1" w:styleId="WW8Num4z3">
    <w:name w:val="WW8Num4z3"/>
    <w:rsid w:val="00200E9F"/>
  </w:style>
  <w:style w:type="character" w:customStyle="1" w:styleId="WW8Num4z4">
    <w:name w:val="WW8Num4z4"/>
    <w:rsid w:val="00200E9F"/>
  </w:style>
  <w:style w:type="character" w:customStyle="1" w:styleId="WW8Num4z5">
    <w:name w:val="WW8Num4z5"/>
    <w:rsid w:val="00200E9F"/>
  </w:style>
  <w:style w:type="character" w:customStyle="1" w:styleId="WW8Num4z6">
    <w:name w:val="WW8Num4z6"/>
    <w:rsid w:val="00200E9F"/>
  </w:style>
  <w:style w:type="character" w:customStyle="1" w:styleId="WW8Num4z7">
    <w:name w:val="WW8Num4z7"/>
    <w:rsid w:val="00200E9F"/>
  </w:style>
  <w:style w:type="character" w:customStyle="1" w:styleId="WW8Num4z8">
    <w:name w:val="WW8Num4z8"/>
    <w:rsid w:val="00200E9F"/>
  </w:style>
  <w:style w:type="character" w:customStyle="1" w:styleId="WW8Num5z2">
    <w:name w:val="WW8Num5z2"/>
    <w:rsid w:val="00200E9F"/>
  </w:style>
  <w:style w:type="character" w:customStyle="1" w:styleId="WW8Num5z5">
    <w:name w:val="WW8Num5z5"/>
    <w:rsid w:val="00200E9F"/>
  </w:style>
  <w:style w:type="character" w:customStyle="1" w:styleId="WW8Num5z6">
    <w:name w:val="WW8Num5z6"/>
    <w:rsid w:val="00200E9F"/>
  </w:style>
  <w:style w:type="character" w:customStyle="1" w:styleId="WW8Num5z7">
    <w:name w:val="WW8Num5z7"/>
    <w:rsid w:val="00200E9F"/>
  </w:style>
  <w:style w:type="character" w:customStyle="1" w:styleId="WW8Num5z8">
    <w:name w:val="WW8Num5z8"/>
    <w:rsid w:val="00200E9F"/>
  </w:style>
  <w:style w:type="character" w:customStyle="1" w:styleId="WW8Num10z0">
    <w:name w:val="WW8Num10z0"/>
    <w:rsid w:val="00200E9F"/>
    <w:rPr>
      <w:rFonts w:ascii="Symbol" w:hAnsi="Symbol" w:cs="Symbol"/>
    </w:rPr>
  </w:style>
  <w:style w:type="character" w:customStyle="1" w:styleId="WW8Num15z0">
    <w:name w:val="WW8Num15z0"/>
    <w:rsid w:val="00200E9F"/>
    <w:rPr>
      <w:rFonts w:ascii="Book Antiqua" w:hAnsi="Book Antiqua" w:cs="Book Antiqua"/>
    </w:rPr>
  </w:style>
  <w:style w:type="character" w:customStyle="1" w:styleId="WW8Num25z0">
    <w:name w:val="WW8Num25z0"/>
    <w:rsid w:val="00200E9F"/>
    <w:rPr>
      <w:rFonts w:ascii="Symbol" w:hAnsi="Symbol" w:cs="Symbol"/>
    </w:rPr>
  </w:style>
  <w:style w:type="character" w:customStyle="1" w:styleId="WW8Num25z1">
    <w:name w:val="WW8Num25z1"/>
    <w:rsid w:val="00200E9F"/>
    <w:rPr>
      <w:rFonts w:ascii="Courier New" w:hAnsi="Courier New" w:cs="Courier New"/>
    </w:rPr>
  </w:style>
  <w:style w:type="character" w:customStyle="1" w:styleId="WW8Num25z2">
    <w:name w:val="WW8Num25z2"/>
    <w:rsid w:val="00200E9F"/>
    <w:rPr>
      <w:rFonts w:ascii="Wingdings" w:hAnsi="Wingdings" w:cs="Wingdings"/>
    </w:rPr>
  </w:style>
  <w:style w:type="character" w:customStyle="1" w:styleId="WW8Num26z1">
    <w:name w:val="WW8Num26z1"/>
    <w:rsid w:val="00200E9F"/>
    <w:rPr>
      <w:rFonts w:ascii="Symbol" w:hAnsi="Symbol" w:cs="Symbol"/>
    </w:rPr>
  </w:style>
  <w:style w:type="character" w:customStyle="1" w:styleId="FootnoteCharacters">
    <w:name w:val="Footnote Characters"/>
    <w:rsid w:val="00200E9F"/>
    <w:rPr>
      <w:vertAlign w:val="superscript"/>
    </w:rPr>
  </w:style>
  <w:style w:type="character" w:customStyle="1" w:styleId="1fffffffffa">
    <w:name w:val="Знак примечания1"/>
    <w:rsid w:val="00200E9F"/>
    <w:rPr>
      <w:sz w:val="16"/>
      <w:szCs w:val="16"/>
    </w:rPr>
  </w:style>
  <w:style w:type="character" w:customStyle="1" w:styleId="affffffffffffffffffffffffffffffffffffffffffffff8">
    <w:name w:val="&quot;Доказательство&quot;"/>
    <w:rsid w:val="00200E9F"/>
    <w:rPr>
      <w:spacing w:val="40"/>
    </w:rPr>
  </w:style>
  <w:style w:type="character" w:customStyle="1" w:styleId="EndnoteCharacters">
    <w:name w:val="Endnote Characters"/>
    <w:rsid w:val="00200E9F"/>
  </w:style>
  <w:style w:type="paragraph" w:customStyle="1" w:styleId="Arial">
    <w:name w:val="Стиль Авторы + Arial"/>
    <w:basedOn w:val="affffffffffd"/>
    <w:rsid w:val="00200E9F"/>
    <w:rPr>
      <w:b w:val="0"/>
      <w:bCs/>
      <w:sz w:val="24"/>
      <w:szCs w:val="24"/>
      <w:lang w:eastAsia="zh-CN"/>
    </w:rPr>
  </w:style>
  <w:style w:type="paragraph" w:customStyle="1" w:styleId="1fffffffffb">
    <w:name w:val="Нумерованный список1"/>
    <w:basedOn w:val="aff4"/>
    <w:rsid w:val="00200E9F"/>
    <w:pPr>
      <w:tabs>
        <w:tab w:val="num" w:pos="360"/>
      </w:tabs>
      <w:spacing w:after="120"/>
      <w:ind w:left="720" w:hanging="720"/>
      <w:jc w:val="left"/>
    </w:pPr>
    <w:rPr>
      <w:sz w:val="22"/>
      <w:szCs w:val="24"/>
      <w:lang w:eastAsia="zh-CN"/>
    </w:rPr>
  </w:style>
  <w:style w:type="paragraph" w:customStyle="1" w:styleId="affffffffffffffffffffffffffffffffffffffffffffff9">
    <w:name w:val="Определение"/>
    <w:basedOn w:val="affc"/>
    <w:next w:val="affc"/>
    <w:rsid w:val="00200E9F"/>
    <w:pPr>
      <w:spacing w:before="120" w:after="120"/>
      <w:ind w:firstLine="397"/>
    </w:pPr>
    <w:rPr>
      <w:sz w:val="22"/>
      <w:szCs w:val="22"/>
      <w:lang w:eastAsia="zh-CN"/>
    </w:rPr>
  </w:style>
  <w:style w:type="paragraph" w:customStyle="1" w:styleId="16SCT">
    <w:name w:val="16_SCT основной текст"/>
    <w:basedOn w:val="aff4"/>
    <w:rsid w:val="00200E9F"/>
    <w:pPr>
      <w:tabs>
        <w:tab w:val="left" w:pos="454"/>
        <w:tab w:val="left" w:pos="907"/>
      </w:tabs>
    </w:pPr>
  </w:style>
  <w:style w:type="paragraph" w:customStyle="1" w:styleId="16SCT1">
    <w:name w:val="16_SCT Подзаголовок 1"/>
    <w:basedOn w:val="aff4"/>
    <w:rsid w:val="00200E9F"/>
    <w:pPr>
      <w:tabs>
        <w:tab w:val="left" w:pos="907"/>
      </w:tabs>
      <w:spacing w:after="120"/>
      <w:ind w:left="454" w:firstLine="0"/>
      <w:jc w:val="left"/>
    </w:pPr>
    <w:rPr>
      <w:b/>
    </w:rPr>
  </w:style>
  <w:style w:type="paragraph" w:customStyle="1" w:styleId="16SCT0">
    <w:name w:val="16_SCT рисунок"/>
    <w:basedOn w:val="aff4"/>
    <w:rsid w:val="00200E9F"/>
    <w:pPr>
      <w:ind w:firstLine="0"/>
      <w:jc w:val="center"/>
    </w:pPr>
    <w:rPr>
      <w:b/>
      <w:i/>
    </w:rPr>
  </w:style>
  <w:style w:type="paragraph" w:customStyle="1" w:styleId="16SCT2">
    <w:name w:val="16_SCT текст сноски"/>
    <w:basedOn w:val="aff4"/>
    <w:rsid w:val="00200E9F"/>
    <w:pPr>
      <w:ind w:firstLine="0"/>
      <w:jc w:val="left"/>
    </w:pPr>
    <w:rPr>
      <w:sz w:val="16"/>
    </w:rPr>
  </w:style>
  <w:style w:type="character" w:customStyle="1" w:styleId="hljs-number">
    <w:name w:val="hljs-number"/>
    <w:basedOn w:val="aff5"/>
    <w:rsid w:val="00200E9F"/>
  </w:style>
  <w:style w:type="paragraph" w:customStyle="1" w:styleId="16SCT3">
    <w:name w:val="16_SCT Автор"/>
    <w:basedOn w:val="aff4"/>
    <w:rsid w:val="00200E9F"/>
    <w:pPr>
      <w:spacing w:before="240" w:after="180"/>
      <w:ind w:firstLine="0"/>
      <w:jc w:val="right"/>
    </w:pPr>
    <w:rPr>
      <w:rFonts w:eastAsia="Calibri"/>
      <w:b/>
      <w:i/>
    </w:rPr>
  </w:style>
  <w:style w:type="paragraph" w:customStyle="1" w:styleId="16SCT4">
    <w:name w:val="16_SCT Заголовок"/>
    <w:basedOn w:val="aff4"/>
    <w:rsid w:val="00200E9F"/>
    <w:pPr>
      <w:spacing w:after="180"/>
      <w:ind w:firstLine="0"/>
      <w:contextualSpacing/>
      <w:jc w:val="center"/>
    </w:pPr>
    <w:rPr>
      <w:rFonts w:eastAsia="Calibri"/>
      <w:b/>
      <w:caps/>
    </w:rPr>
  </w:style>
  <w:style w:type="paragraph" w:customStyle="1" w:styleId="16SCT5">
    <w:name w:val="16_SCT Организация"/>
    <w:basedOn w:val="aff4"/>
    <w:rsid w:val="00200E9F"/>
    <w:pPr>
      <w:spacing w:after="180"/>
      <w:ind w:firstLine="0"/>
      <w:contextualSpacing/>
      <w:jc w:val="center"/>
    </w:pPr>
    <w:rPr>
      <w:rFonts w:eastAsia="Calibri"/>
      <w:i/>
    </w:rPr>
  </w:style>
  <w:style w:type="paragraph" w:customStyle="1" w:styleId="16SCT6">
    <w:name w:val="16_SCT литература"/>
    <w:basedOn w:val="aff4"/>
    <w:rsid w:val="00200E9F"/>
    <w:pPr>
      <w:tabs>
        <w:tab w:val="num" w:pos="454"/>
      </w:tabs>
      <w:ind w:left="454" w:hanging="454"/>
    </w:pPr>
    <w:rPr>
      <w:rFonts w:eastAsia="Calibri"/>
      <w:sz w:val="18"/>
    </w:rPr>
  </w:style>
  <w:style w:type="paragraph" w:customStyle="1" w:styleId="tnr12B">
    <w:name w:val="tnr_12_B_название_статьи"/>
    <w:basedOn w:val="aff4"/>
    <w:link w:val="tnr12B0"/>
    <w:qFormat/>
    <w:rsid w:val="00200E9F"/>
    <w:pPr>
      <w:tabs>
        <w:tab w:val="left" w:pos="567"/>
      </w:tabs>
      <w:spacing w:line="360" w:lineRule="auto"/>
      <w:ind w:firstLine="0"/>
      <w:contextualSpacing/>
      <w:jc w:val="center"/>
    </w:pPr>
    <w:rPr>
      <w:b/>
      <w:i/>
      <w:caps/>
      <w:sz w:val="24"/>
      <w:szCs w:val="24"/>
    </w:rPr>
  </w:style>
  <w:style w:type="character" w:customStyle="1" w:styleId="tnr12B0">
    <w:name w:val="tnr_12_B_название_статьи Знак"/>
    <w:link w:val="tnr12B"/>
    <w:rsid w:val="00200E9F"/>
    <w:rPr>
      <w:b/>
      <w:i/>
      <w:caps/>
      <w:sz w:val="24"/>
      <w:szCs w:val="24"/>
    </w:rPr>
  </w:style>
  <w:style w:type="paragraph" w:customStyle="1" w:styleId="1212">
    <w:name w:val="Обычный 12 1.2"/>
    <w:rsid w:val="00200E9F"/>
    <w:pPr>
      <w:spacing w:line="360" w:lineRule="auto"/>
      <w:ind w:firstLine="709"/>
      <w:jc w:val="both"/>
    </w:pPr>
    <w:rPr>
      <w:bCs/>
      <w:sz w:val="22"/>
      <w:szCs w:val="22"/>
    </w:rPr>
  </w:style>
  <w:style w:type="paragraph" w:customStyle="1" w:styleId="affffffffffffffffffffffffffffffffffffffffffffffa">
    <w:name w:val="Тест в таблице"/>
    <w:basedOn w:val="1212"/>
    <w:qFormat/>
    <w:rsid w:val="00200E9F"/>
    <w:pPr>
      <w:suppressAutoHyphens/>
      <w:spacing w:line="240" w:lineRule="auto"/>
      <w:ind w:firstLine="0"/>
      <w:jc w:val="center"/>
    </w:pPr>
  </w:style>
  <w:style w:type="paragraph" w:customStyle="1" w:styleId="affffffffffffffffffffffffffffffffffffffffffffffb">
    <w:name w:val="подпись рис"/>
    <w:basedOn w:val="aff4"/>
    <w:next w:val="main"/>
    <w:rsid w:val="00200E9F"/>
    <w:pPr>
      <w:spacing w:after="120" w:line="360" w:lineRule="auto"/>
      <w:ind w:firstLine="0"/>
      <w:jc w:val="center"/>
    </w:pPr>
    <w:rPr>
      <w:i/>
      <w:sz w:val="24"/>
    </w:rPr>
  </w:style>
  <w:style w:type="paragraph" w:customStyle="1" w:styleId="style350">
    <w:name w:val="style35"/>
    <w:basedOn w:val="aff4"/>
    <w:rsid w:val="00200E9F"/>
    <w:pPr>
      <w:spacing w:before="100" w:beforeAutospacing="1" w:after="100" w:afterAutospacing="1"/>
      <w:ind w:firstLine="0"/>
      <w:jc w:val="left"/>
    </w:pPr>
    <w:rPr>
      <w:sz w:val="24"/>
      <w:szCs w:val="24"/>
    </w:rPr>
  </w:style>
  <w:style w:type="paragraph" w:customStyle="1" w:styleId="style340">
    <w:name w:val="style34"/>
    <w:basedOn w:val="aff4"/>
    <w:rsid w:val="00200E9F"/>
    <w:pPr>
      <w:spacing w:before="100" w:beforeAutospacing="1" w:after="100" w:afterAutospacing="1"/>
      <w:ind w:firstLine="0"/>
      <w:jc w:val="left"/>
    </w:pPr>
    <w:rPr>
      <w:sz w:val="24"/>
      <w:szCs w:val="24"/>
    </w:rPr>
  </w:style>
  <w:style w:type="paragraph" w:customStyle="1" w:styleId="style321">
    <w:name w:val="style32"/>
    <w:basedOn w:val="aff4"/>
    <w:rsid w:val="00200E9F"/>
    <w:pPr>
      <w:spacing w:before="100" w:beforeAutospacing="1" w:after="100" w:afterAutospacing="1"/>
      <w:ind w:firstLine="0"/>
      <w:jc w:val="left"/>
    </w:pPr>
    <w:rPr>
      <w:sz w:val="24"/>
      <w:szCs w:val="24"/>
    </w:rPr>
  </w:style>
  <w:style w:type="paragraph" w:customStyle="1" w:styleId="1215">
    <w:name w:val="Обычный 12 1.5"/>
    <w:basedOn w:val="aff4"/>
    <w:link w:val="1215Char"/>
    <w:rsid w:val="00200E9F"/>
    <w:pPr>
      <w:tabs>
        <w:tab w:val="left" w:pos="1134"/>
      </w:tabs>
      <w:spacing w:line="360" w:lineRule="auto"/>
      <w:ind w:firstLine="709"/>
    </w:pPr>
    <w:rPr>
      <w:color w:val="000000"/>
      <w:sz w:val="28"/>
      <w:szCs w:val="24"/>
    </w:rPr>
  </w:style>
  <w:style w:type="character" w:customStyle="1" w:styleId="afffffffffffffffffffffffffffffffffffc">
    <w:name w:val="подпись Знак"/>
    <w:link w:val="afffffffffffffffffffffffffffffffffffb"/>
    <w:rsid w:val="00200E9F"/>
    <w:rPr>
      <w:sz w:val="24"/>
      <w:szCs w:val="24"/>
    </w:rPr>
  </w:style>
  <w:style w:type="character" w:customStyle="1" w:styleId="1215Char">
    <w:name w:val="Обычный 12 1.5 Char"/>
    <w:link w:val="1215"/>
    <w:rsid w:val="00200E9F"/>
    <w:rPr>
      <w:color w:val="000000"/>
      <w:sz w:val="28"/>
      <w:szCs w:val="24"/>
    </w:rPr>
  </w:style>
  <w:style w:type="paragraph" w:customStyle="1" w:styleId="16SCT7">
    <w:name w:val="16_SCT маркер тире"/>
    <w:basedOn w:val="aff4"/>
    <w:rsid w:val="00200E9F"/>
    <w:pPr>
      <w:tabs>
        <w:tab w:val="num" w:pos="907"/>
      </w:tabs>
      <w:ind w:left="907" w:hanging="453"/>
    </w:pPr>
  </w:style>
  <w:style w:type="paragraph" w:customStyle="1" w:styleId="16SCT20">
    <w:name w:val="16_SCT Позаголовок 2"/>
    <w:basedOn w:val="aff4"/>
    <w:rsid w:val="00200E9F"/>
    <w:pPr>
      <w:tabs>
        <w:tab w:val="left" w:pos="907"/>
      </w:tabs>
      <w:spacing w:before="120" w:after="120"/>
      <w:ind w:left="454" w:firstLine="0"/>
      <w:jc w:val="left"/>
    </w:pPr>
    <w:rPr>
      <w:b/>
    </w:rPr>
  </w:style>
  <w:style w:type="paragraph" w:customStyle="1" w:styleId="11MCPY1">
    <w:name w:val="11_MCPY Подзаголовок 1"/>
    <w:basedOn w:val="aff4"/>
    <w:rsid w:val="00200E9F"/>
    <w:pPr>
      <w:tabs>
        <w:tab w:val="left" w:pos="907"/>
      </w:tabs>
      <w:spacing w:after="120"/>
      <w:ind w:left="454" w:firstLine="0"/>
      <w:jc w:val="left"/>
    </w:pPr>
    <w:rPr>
      <w:b/>
    </w:rPr>
  </w:style>
  <w:style w:type="paragraph" w:customStyle="1" w:styleId="11MCPY">
    <w:name w:val="11_MCPY литература"/>
    <w:basedOn w:val="aff4"/>
    <w:rsid w:val="00200E9F"/>
    <w:pPr>
      <w:tabs>
        <w:tab w:val="num" w:pos="454"/>
      </w:tabs>
      <w:ind w:left="454" w:hanging="454"/>
    </w:pPr>
  </w:style>
  <w:style w:type="paragraph" w:customStyle="1" w:styleId="Basic">
    <w:name w:val="Basic"/>
    <w:rsid w:val="00200E9F"/>
    <w:pPr>
      <w:spacing w:line="360" w:lineRule="auto"/>
      <w:ind w:firstLine="567"/>
      <w:jc w:val="both"/>
    </w:pPr>
    <w:rPr>
      <w:sz w:val="24"/>
      <w:lang w:eastAsia="en-US"/>
    </w:rPr>
  </w:style>
  <w:style w:type="paragraph" w:customStyle="1" w:styleId="PACS">
    <w:name w:val="PACS"/>
    <w:basedOn w:val="Abstract0"/>
    <w:next w:val="BodyL"/>
    <w:rsid w:val="00200E9F"/>
    <w:pPr>
      <w:keepNext w:val="0"/>
      <w:spacing w:before="120"/>
    </w:pPr>
    <w:rPr>
      <w:kern w:val="0"/>
      <w:sz w:val="20"/>
      <w:szCs w:val="20"/>
      <w:lang w:val="ru-RU"/>
    </w:rPr>
  </w:style>
  <w:style w:type="paragraph" w:customStyle="1" w:styleId="EquationNoNum">
    <w:name w:val="EquationNoNum"/>
    <w:basedOn w:val="Equation"/>
    <w:rsid w:val="00200E9F"/>
    <w:pPr>
      <w:tabs>
        <w:tab w:val="clear" w:pos="4766"/>
        <w:tab w:val="center" w:pos="4536"/>
        <w:tab w:val="right" w:pos="9078"/>
      </w:tabs>
      <w:overflowPunct w:val="0"/>
      <w:autoSpaceDE w:val="0"/>
      <w:autoSpaceDN w:val="0"/>
      <w:adjustRightInd w:val="0"/>
      <w:jc w:val="center"/>
      <w:textAlignment w:val="baseline"/>
    </w:pPr>
    <w:rPr>
      <w:noProof/>
      <w:sz w:val="24"/>
      <w:szCs w:val="28"/>
      <w:lang w:eastAsia="de-DE"/>
    </w:rPr>
  </w:style>
  <w:style w:type="paragraph" w:customStyle="1" w:styleId="Appendix">
    <w:name w:val="Appendix"/>
    <w:basedOn w:val="Basic"/>
    <w:rsid w:val="00200E9F"/>
    <w:pPr>
      <w:tabs>
        <w:tab w:val="left" w:pos="567"/>
      </w:tabs>
      <w:spacing w:before="240" w:after="120"/>
      <w:ind w:firstLine="0"/>
      <w:jc w:val="right"/>
    </w:pPr>
    <w:rPr>
      <w:i/>
    </w:rPr>
  </w:style>
  <w:style w:type="paragraph" w:customStyle="1" w:styleId="Subheading">
    <w:name w:val="Subheading"/>
    <w:basedOn w:val="Basic"/>
    <w:next w:val="BodyL"/>
    <w:rsid w:val="00200E9F"/>
    <w:pPr>
      <w:keepNext/>
      <w:spacing w:before="240" w:after="120"/>
      <w:ind w:firstLine="0"/>
      <w:jc w:val="center"/>
      <w:outlineLvl w:val="1"/>
    </w:pPr>
    <w:rPr>
      <w:i/>
      <w:sz w:val="28"/>
    </w:rPr>
  </w:style>
  <w:style w:type="paragraph" w:customStyle="1" w:styleId="Footnote0">
    <w:name w:val="Footnote"/>
    <w:basedOn w:val="Basic"/>
    <w:rsid w:val="00200E9F"/>
    <w:pPr>
      <w:spacing w:line="240" w:lineRule="auto"/>
      <w:ind w:firstLine="0"/>
      <w:jc w:val="left"/>
    </w:pPr>
    <w:rPr>
      <w:sz w:val="20"/>
    </w:rPr>
  </w:style>
  <w:style w:type="paragraph" w:customStyle="1" w:styleId="BodyNoTab">
    <w:name w:val="BodyNoTab"/>
    <w:basedOn w:val="Body0"/>
    <w:rsid w:val="00200E9F"/>
    <w:pPr>
      <w:tabs>
        <w:tab w:val="left" w:pos="567"/>
      </w:tabs>
      <w:spacing w:line="360" w:lineRule="auto"/>
      <w:ind w:firstLine="0"/>
    </w:pPr>
    <w:rPr>
      <w:lang w:eastAsia="en-US"/>
    </w:rPr>
  </w:style>
  <w:style w:type="paragraph" w:customStyle="1" w:styleId="TableTitle">
    <w:name w:val="TableTitle"/>
    <w:basedOn w:val="Basic"/>
    <w:rsid w:val="00200E9F"/>
    <w:pPr>
      <w:spacing w:before="240" w:after="120"/>
    </w:pPr>
    <w:rPr>
      <w:sz w:val="28"/>
    </w:rPr>
  </w:style>
  <w:style w:type="paragraph" w:customStyle="1" w:styleId="EquationNum1">
    <w:name w:val="EquationNum+1"/>
    <w:basedOn w:val="Equation"/>
    <w:rsid w:val="00200E9F"/>
    <w:pPr>
      <w:tabs>
        <w:tab w:val="clear" w:pos="4766"/>
        <w:tab w:val="center" w:pos="4536"/>
        <w:tab w:val="right" w:pos="9078"/>
      </w:tabs>
      <w:overflowPunct w:val="0"/>
      <w:autoSpaceDE w:val="0"/>
      <w:autoSpaceDN w:val="0"/>
      <w:adjustRightInd w:val="0"/>
      <w:textAlignment w:val="baseline"/>
    </w:pPr>
    <w:rPr>
      <w:noProof/>
      <w:sz w:val="24"/>
      <w:szCs w:val="28"/>
      <w:lang w:eastAsia="de-DE"/>
    </w:rPr>
  </w:style>
  <w:style w:type="paragraph" w:customStyle="1" w:styleId="TableFootnote0">
    <w:name w:val="TableFootnote"/>
    <w:basedOn w:val="Basic"/>
    <w:rsid w:val="00200E9F"/>
    <w:pPr>
      <w:tabs>
        <w:tab w:val="right" w:pos="284"/>
        <w:tab w:val="left" w:pos="369"/>
      </w:tabs>
      <w:spacing w:line="240" w:lineRule="auto"/>
      <w:ind w:firstLine="0"/>
    </w:pPr>
    <w:rPr>
      <w:sz w:val="18"/>
    </w:rPr>
  </w:style>
  <w:style w:type="paragraph" w:customStyle="1" w:styleId="CellBody">
    <w:name w:val="CellBody"/>
    <w:basedOn w:val="Basic"/>
    <w:rsid w:val="00200E9F"/>
    <w:pPr>
      <w:spacing w:after="40"/>
      <w:ind w:firstLine="0"/>
      <w:jc w:val="center"/>
    </w:pPr>
  </w:style>
  <w:style w:type="paragraph" w:customStyle="1" w:styleId="CellHeading">
    <w:name w:val="CellHeading"/>
    <w:basedOn w:val="Basic"/>
    <w:rsid w:val="00200E9F"/>
    <w:pPr>
      <w:spacing w:before="40" w:after="40"/>
      <w:ind w:firstLine="0"/>
      <w:jc w:val="center"/>
    </w:pPr>
  </w:style>
  <w:style w:type="paragraph" w:customStyle="1" w:styleId="Accepted">
    <w:name w:val="Accepted"/>
    <w:basedOn w:val="ManReceived"/>
    <w:rsid w:val="00200E9F"/>
  </w:style>
  <w:style w:type="paragraph" w:customStyle="1" w:styleId="1fffffffffc">
    <w:name w:val="Заголовок1"/>
    <w:basedOn w:val="aff4"/>
    <w:next w:val="afffe"/>
    <w:rsid w:val="00200E9F"/>
    <w:pPr>
      <w:ind w:firstLine="0"/>
      <w:jc w:val="center"/>
    </w:pPr>
    <w:rPr>
      <w:b/>
      <w:sz w:val="32"/>
      <w:szCs w:val="32"/>
      <w:lang w:eastAsia="zh-CN"/>
    </w:rPr>
  </w:style>
  <w:style w:type="character" w:customStyle="1" w:styleId="ceurtitle">
    <w:name w:val="ceurtitle"/>
    <w:basedOn w:val="aff5"/>
    <w:rsid w:val="00200E9F"/>
  </w:style>
  <w:style w:type="character" w:customStyle="1" w:styleId="ceurpages">
    <w:name w:val="ceurpages"/>
    <w:basedOn w:val="aff5"/>
    <w:rsid w:val="00200E9F"/>
  </w:style>
  <w:style w:type="character" w:customStyle="1" w:styleId="ceurauthor">
    <w:name w:val="ceurauthor"/>
    <w:basedOn w:val="aff5"/>
    <w:rsid w:val="00200E9F"/>
  </w:style>
  <w:style w:type="character" w:customStyle="1" w:styleId="ceurfulltitle">
    <w:name w:val="ceurfulltitle"/>
    <w:basedOn w:val="aff5"/>
    <w:rsid w:val="00200E9F"/>
  </w:style>
  <w:style w:type="character" w:customStyle="1" w:styleId="ceurloctime">
    <w:name w:val="ceurloctime"/>
    <w:basedOn w:val="aff5"/>
    <w:rsid w:val="00200E9F"/>
  </w:style>
  <w:style w:type="character" w:customStyle="1" w:styleId="ceurvoltitle">
    <w:name w:val="ceurvoltitle"/>
    <w:basedOn w:val="aff5"/>
    <w:rsid w:val="00200E9F"/>
  </w:style>
  <w:style w:type="character" w:customStyle="1" w:styleId="afffffffffffffffffffffffffffffff6">
    <w:name w:val="Подрис Знак"/>
    <w:basedOn w:val="affffffffe"/>
    <w:link w:val="afffffffffffffffffffffffffffffff5"/>
    <w:uiPriority w:val="99"/>
    <w:locked/>
    <w:rsid w:val="00200E9F"/>
    <w:rPr>
      <w:rFonts w:eastAsiaTheme="minorHAnsi" w:cstheme="minorBidi"/>
      <w:i/>
      <w:iCs/>
      <w:kern w:val="1"/>
      <w:sz w:val="28"/>
      <w:szCs w:val="22"/>
    </w:rPr>
  </w:style>
  <w:style w:type="paragraph" w:customStyle="1" w:styleId="aff">
    <w:name w:val="Спис"/>
    <w:basedOn w:val="aff4"/>
    <w:autoRedefine/>
    <w:uiPriority w:val="99"/>
    <w:rsid w:val="00200E9F"/>
    <w:pPr>
      <w:widowControl w:val="0"/>
      <w:numPr>
        <w:numId w:val="101"/>
      </w:numPr>
      <w:shd w:val="clear" w:color="auto" w:fill="FFFFFF"/>
      <w:tabs>
        <w:tab w:val="left" w:pos="1134"/>
      </w:tabs>
      <w:ind w:left="0" w:firstLine="680"/>
    </w:pPr>
    <w:rPr>
      <w:sz w:val="32"/>
      <w:szCs w:val="32"/>
      <w:lang w:val="en-US"/>
    </w:rPr>
  </w:style>
  <w:style w:type="character" w:customStyle="1" w:styleId="logo">
    <w:name w:val="logo"/>
    <w:basedOn w:val="aff5"/>
    <w:rsid w:val="00200E9F"/>
  </w:style>
  <w:style w:type="character" w:customStyle="1" w:styleId="addressbooksuggestitemhint">
    <w:name w:val="addressbook__suggest__item__hint"/>
    <w:rsid w:val="00200E9F"/>
  </w:style>
  <w:style w:type="paragraph" w:customStyle="1" w:styleId="2ffffff6">
    <w:name w:val="Стиль для заголовка2"/>
    <w:basedOn w:val="28"/>
    <w:link w:val="2ffffff7"/>
    <w:qFormat/>
    <w:rsid w:val="00200E9F"/>
    <w:pPr>
      <w:keepLines/>
      <w:widowControl w:val="0"/>
      <w:autoSpaceDN w:val="0"/>
      <w:spacing w:before="40" w:after="0"/>
      <w:ind w:firstLine="709"/>
      <w:jc w:val="both"/>
      <w:textAlignment w:val="baseline"/>
    </w:pPr>
    <w:rPr>
      <w:rFonts w:eastAsiaTheme="majorEastAsia" w:cs="Mangal"/>
      <w:b w:val="0"/>
      <w:caps w:val="0"/>
      <w:color w:val="365F91" w:themeColor="accent1" w:themeShade="BF"/>
      <w:kern w:val="3"/>
      <w:sz w:val="28"/>
      <w:szCs w:val="23"/>
      <w:lang w:eastAsia="zh-CN" w:bidi="hi-IN"/>
    </w:rPr>
  </w:style>
  <w:style w:type="character" w:customStyle="1" w:styleId="2ffffff7">
    <w:name w:val="Стиль для заголовка2 Знак"/>
    <w:basedOn w:val="29"/>
    <w:link w:val="2ffffff6"/>
    <w:rsid w:val="00200E9F"/>
    <w:rPr>
      <w:rFonts w:eastAsiaTheme="majorEastAsia" w:cs="Mangal"/>
      <w:b/>
      <w:caps/>
      <w:color w:val="365F91" w:themeColor="accent1" w:themeShade="BF"/>
      <w:kern w:val="3"/>
      <w:sz w:val="28"/>
      <w:szCs w:val="23"/>
      <w:lang w:val="ru-RU" w:eastAsia="zh-CN" w:bidi="hi-IN"/>
    </w:rPr>
  </w:style>
  <w:style w:type="paragraph" w:customStyle="1" w:styleId="punktik">
    <w:name w:val="punktik"/>
    <w:basedOn w:val="aff4"/>
    <w:rsid w:val="00200E9F"/>
    <w:pPr>
      <w:spacing w:before="100" w:beforeAutospacing="1" w:after="100" w:afterAutospacing="1"/>
      <w:ind w:firstLine="0"/>
      <w:jc w:val="left"/>
    </w:pPr>
    <w:rPr>
      <w:color w:val="000000"/>
      <w:sz w:val="24"/>
      <w:szCs w:val="24"/>
    </w:rPr>
  </w:style>
  <w:style w:type="paragraph" w:customStyle="1" w:styleId="mytext">
    <w:name w:val="mytext"/>
    <w:basedOn w:val="aff4"/>
    <w:rsid w:val="00200E9F"/>
    <w:pPr>
      <w:spacing w:before="100" w:beforeAutospacing="1" w:after="100" w:afterAutospacing="1" w:line="360" w:lineRule="auto"/>
      <w:ind w:firstLine="0"/>
      <w:jc w:val="left"/>
    </w:pPr>
    <w:rPr>
      <w:rFonts w:ascii="Tahoma" w:hAnsi="Tahoma" w:cs="Tahoma"/>
      <w:color w:val="000000"/>
      <w:sz w:val="14"/>
      <w:szCs w:val="14"/>
    </w:rPr>
  </w:style>
  <w:style w:type="paragraph" w:customStyle="1" w:styleId="copyright">
    <w:name w:val="copyright"/>
    <w:basedOn w:val="aff4"/>
    <w:rsid w:val="00200E9F"/>
    <w:pPr>
      <w:spacing w:before="120" w:after="100" w:afterAutospacing="1"/>
      <w:ind w:firstLine="480"/>
      <w:jc w:val="right"/>
    </w:pPr>
    <w:rPr>
      <w:sz w:val="24"/>
      <w:szCs w:val="24"/>
    </w:rPr>
  </w:style>
  <w:style w:type="paragraph" w:customStyle="1" w:styleId="3fff5">
    <w:name w:val="Текст3"/>
    <w:basedOn w:val="aff4"/>
    <w:rsid w:val="00200E9F"/>
    <w:pPr>
      <w:widowControl w:val="0"/>
      <w:ind w:firstLine="0"/>
      <w:jc w:val="left"/>
    </w:pPr>
    <w:rPr>
      <w:rFonts w:ascii="Courier" w:hAnsi="Courier"/>
    </w:rPr>
  </w:style>
  <w:style w:type="character" w:customStyle="1" w:styleId="1fffffffffd">
    <w:name w:val="Схема документа Знак1"/>
    <w:basedOn w:val="aff5"/>
    <w:uiPriority w:val="99"/>
    <w:rsid w:val="00200E9F"/>
    <w:rPr>
      <w:rFonts w:ascii="Tahoma" w:eastAsia="Calibri" w:hAnsi="Tahoma" w:cs="Tahoma"/>
      <w:sz w:val="16"/>
      <w:szCs w:val="16"/>
      <w:lang w:eastAsia="en-US"/>
    </w:rPr>
  </w:style>
  <w:style w:type="character" w:customStyle="1" w:styleId="HTML10">
    <w:name w:val="Стандартный HTML Знак1"/>
    <w:basedOn w:val="aff5"/>
    <w:uiPriority w:val="99"/>
    <w:rsid w:val="00200E9F"/>
    <w:rPr>
      <w:rFonts w:ascii="Courier New" w:eastAsia="Calibri" w:hAnsi="Courier New" w:cs="Courier New"/>
      <w:lang w:eastAsia="en-US"/>
    </w:rPr>
  </w:style>
  <w:style w:type="character" w:customStyle="1" w:styleId="affffffffffffffffffffffffffffffffffffffffffffff4">
    <w:name w:val="Текст доклада Знак"/>
    <w:basedOn w:val="aff5"/>
    <w:link w:val="affffffffffffffffffffffffffffffffffffffffffffff3"/>
    <w:rsid w:val="00200E9F"/>
  </w:style>
  <w:style w:type="character" w:customStyle="1" w:styleId="mediumb-text1">
    <w:name w:val="mediumb-text1"/>
    <w:basedOn w:val="aff5"/>
    <w:rsid w:val="00200E9F"/>
    <w:rPr>
      <w:rFonts w:ascii="Arial" w:hAnsi="Arial" w:cs="Arial" w:hint="default"/>
      <w:b/>
      <w:bCs/>
      <w:color w:val="000000"/>
      <w:sz w:val="24"/>
      <w:szCs w:val="24"/>
    </w:rPr>
  </w:style>
  <w:style w:type="paragraph" w:customStyle="1" w:styleId="4ff0">
    <w:name w:val="Текст4"/>
    <w:basedOn w:val="aff4"/>
    <w:rsid w:val="00200E9F"/>
    <w:pPr>
      <w:widowControl w:val="0"/>
      <w:ind w:firstLine="0"/>
      <w:jc w:val="left"/>
    </w:pPr>
    <w:rPr>
      <w:rFonts w:ascii="Courier" w:hAnsi="Courier"/>
    </w:rPr>
  </w:style>
  <w:style w:type="paragraph" w:customStyle="1" w:styleId="CSIT-abstract">
    <w:name w:val="CSIT-abstract"/>
    <w:basedOn w:val="aff4"/>
    <w:rsid w:val="00200E9F"/>
    <w:pPr>
      <w:spacing w:after="120"/>
      <w:ind w:left="227" w:right="227" w:firstLine="0"/>
    </w:pPr>
    <w:rPr>
      <w:lang w:val="en-GB"/>
    </w:rPr>
  </w:style>
  <w:style w:type="paragraph" w:customStyle="1" w:styleId="CSITPlaneText">
    <w:name w:val="CSIT Plane Text"/>
    <w:basedOn w:val="aff4"/>
    <w:rsid w:val="00200E9F"/>
    <w:pPr>
      <w:tabs>
        <w:tab w:val="center" w:pos="2268"/>
        <w:tab w:val="right" w:pos="4644"/>
      </w:tabs>
      <w:spacing w:after="120"/>
      <w:ind w:firstLine="0"/>
    </w:pPr>
    <w:rPr>
      <w:lang w:val="en-GB"/>
    </w:rPr>
  </w:style>
  <w:style w:type="character" w:customStyle="1" w:styleId="st1">
    <w:name w:val="st1"/>
    <w:basedOn w:val="aff5"/>
    <w:rsid w:val="00200E9F"/>
  </w:style>
  <w:style w:type="character" w:customStyle="1" w:styleId="fon14">
    <w:name w:val="fon14"/>
    <w:basedOn w:val="aff5"/>
    <w:rsid w:val="00200E9F"/>
  </w:style>
  <w:style w:type="character" w:customStyle="1" w:styleId="this-person">
    <w:name w:val="this-person"/>
    <w:basedOn w:val="aff5"/>
    <w:rsid w:val="00200E9F"/>
  </w:style>
  <w:style w:type="character" w:customStyle="1" w:styleId="sagews-output-stdout">
    <w:name w:val="sagews-output-stdout"/>
    <w:rsid w:val="00200E9F"/>
  </w:style>
  <w:style w:type="character" w:customStyle="1" w:styleId="tgc">
    <w:name w:val="_tgc"/>
    <w:rsid w:val="00200E9F"/>
  </w:style>
  <w:style w:type="character" w:customStyle="1" w:styleId="n">
    <w:name w:val="n"/>
    <w:rsid w:val="00200E9F"/>
  </w:style>
  <w:style w:type="character" w:customStyle="1" w:styleId="nn">
    <w:name w:val="nn"/>
    <w:rsid w:val="00200E9F"/>
  </w:style>
  <w:style w:type="character" w:customStyle="1" w:styleId="sagews-input">
    <w:name w:val="sagews-input"/>
    <w:basedOn w:val="aff5"/>
    <w:rsid w:val="00200E9F"/>
  </w:style>
  <w:style w:type="character" w:customStyle="1" w:styleId="sagews-output-stdout1">
    <w:name w:val="sagews-output-stdout1"/>
    <w:basedOn w:val="aff5"/>
    <w:rsid w:val="00200E9F"/>
  </w:style>
  <w:style w:type="character" w:customStyle="1" w:styleId="docaccesstitle">
    <w:name w:val="docaccess_title"/>
    <w:basedOn w:val="aff5"/>
    <w:rsid w:val="00200E9F"/>
  </w:style>
  <w:style w:type="character" w:customStyle="1" w:styleId="x-label-value">
    <w:name w:val="x-label-value"/>
    <w:basedOn w:val="aff5"/>
    <w:rsid w:val="00200E9F"/>
  </w:style>
  <w:style w:type="character" w:customStyle="1" w:styleId="authorname">
    <w:name w:val="authorname"/>
    <w:rsid w:val="00200E9F"/>
  </w:style>
  <w:style w:type="character" w:customStyle="1" w:styleId="authorsnameaffiliation">
    <w:name w:val="authorsname_affiliation"/>
    <w:rsid w:val="00200E9F"/>
  </w:style>
  <w:style w:type="paragraph" w:customStyle="1" w:styleId="2ffffff8">
    <w:name w:val="Заголовок 2 (дис)"/>
    <w:basedOn w:val="1b"/>
    <w:next w:val="affffffffffffffffffffffffffffffffffffffff"/>
    <w:link w:val="2ffffff9"/>
    <w:qFormat/>
    <w:rsid w:val="00200E9F"/>
    <w:pPr>
      <w:keepLines/>
      <w:pageBreakBefore w:val="0"/>
      <w:suppressAutoHyphens w:val="0"/>
      <w:spacing w:before="60" w:after="60"/>
    </w:pPr>
    <w:rPr>
      <w:rFonts w:eastAsia="Arial Unicode MS" w:cstheme="majorBidi"/>
      <w:kern w:val="0"/>
      <w:szCs w:val="28"/>
      <w:u w:color="000000"/>
    </w:rPr>
  </w:style>
  <w:style w:type="character" w:customStyle="1" w:styleId="affffffffffffffffffffffffffffffffffffffff0">
    <w:name w:val="Диссертация Знак"/>
    <w:basedOn w:val="aff5"/>
    <w:link w:val="affffffffffffffffffffffffffffffffffffffff"/>
    <w:rsid w:val="00200E9F"/>
    <w:rPr>
      <w:sz w:val="28"/>
    </w:rPr>
  </w:style>
  <w:style w:type="character" w:customStyle="1" w:styleId="2ffffff9">
    <w:name w:val="Заголовок 2 (дис) Знак"/>
    <w:basedOn w:val="affffffffffffffffffffffffffffffffffffffff0"/>
    <w:link w:val="2ffffff8"/>
    <w:rsid w:val="00200E9F"/>
    <w:rPr>
      <w:rFonts w:eastAsia="Arial Unicode MS" w:cstheme="majorBidi"/>
      <w:b/>
      <w:sz w:val="28"/>
      <w:szCs w:val="28"/>
      <w:u w:color="000000"/>
    </w:rPr>
  </w:style>
  <w:style w:type="character" w:customStyle="1" w:styleId="fontstyle01">
    <w:name w:val="fontstyle01"/>
    <w:basedOn w:val="aff5"/>
    <w:rsid w:val="00200E9F"/>
    <w:rPr>
      <w:rFonts w:ascii="Fd7439-Identity-H" w:hAnsi="Fd7439-Identity-H" w:hint="default"/>
      <w:b w:val="0"/>
      <w:bCs w:val="0"/>
      <w:i w:val="0"/>
      <w:iCs w:val="0"/>
      <w:color w:val="010101"/>
      <w:sz w:val="14"/>
      <w:szCs w:val="14"/>
    </w:rPr>
  </w:style>
  <w:style w:type="character" w:customStyle="1" w:styleId="textdefault">
    <w:name w:val="text_default"/>
    <w:rsid w:val="00200E9F"/>
    <w:rPr>
      <w:rFonts w:ascii="Arial" w:hAnsi="Arial" w:cs="Arial" w:hint="default"/>
      <w:color w:val="000000"/>
      <w:sz w:val="24"/>
      <w:szCs w:val="24"/>
    </w:rPr>
  </w:style>
  <w:style w:type="character" w:customStyle="1" w:styleId="Char0">
    <w:name w:val="Рисунок Char"/>
    <w:rsid w:val="00200E9F"/>
    <w:rPr>
      <w:rFonts w:ascii="Times New Roman" w:eastAsia="Times New Roman" w:hAnsi="Times New Roman" w:cs="Times New Roman"/>
      <w:noProof/>
      <w:sz w:val="28"/>
      <w:szCs w:val="24"/>
      <w:lang w:eastAsia="ru-RU"/>
    </w:rPr>
  </w:style>
  <w:style w:type="paragraph" w:customStyle="1" w:styleId="ConsPlusTitle">
    <w:name w:val="ConsPlusTitle"/>
    <w:uiPriority w:val="99"/>
    <w:rsid w:val="00200E9F"/>
    <w:pPr>
      <w:widowControl w:val="0"/>
      <w:autoSpaceDE w:val="0"/>
      <w:autoSpaceDN w:val="0"/>
      <w:adjustRightInd w:val="0"/>
    </w:pPr>
    <w:rPr>
      <w:rFonts w:ascii="Calibri" w:hAnsi="Calibri" w:cs="Calibri"/>
      <w:b/>
      <w:bCs/>
      <w:sz w:val="22"/>
      <w:szCs w:val="22"/>
    </w:rPr>
  </w:style>
  <w:style w:type="paragraph" w:customStyle="1" w:styleId="zag3">
    <w:name w:val="zag3"/>
    <w:basedOn w:val="aff4"/>
    <w:rsid w:val="00200E9F"/>
    <w:pPr>
      <w:spacing w:before="240" w:after="240"/>
      <w:ind w:firstLine="0"/>
      <w:jc w:val="center"/>
    </w:pPr>
    <w:rPr>
      <w:sz w:val="24"/>
      <w:szCs w:val="24"/>
    </w:rPr>
  </w:style>
  <w:style w:type="character" w:customStyle="1" w:styleId="date-display-single1">
    <w:name w:val="date-display-single1"/>
    <w:basedOn w:val="aff5"/>
    <w:rsid w:val="00200E9F"/>
  </w:style>
  <w:style w:type="character" w:customStyle="1" w:styleId="createdby">
    <w:name w:val="createdby"/>
    <w:basedOn w:val="aff5"/>
    <w:rsid w:val="00200E9F"/>
    <w:rPr>
      <w:vanish w:val="0"/>
      <w:webHidden w:val="0"/>
      <w:specVanish w:val="0"/>
    </w:rPr>
  </w:style>
  <w:style w:type="character" w:customStyle="1" w:styleId="createdate">
    <w:name w:val="createdate"/>
    <w:basedOn w:val="aff5"/>
    <w:rsid w:val="00200E9F"/>
    <w:rPr>
      <w:vanish w:val="0"/>
      <w:webHidden w:val="0"/>
      <w:specVanish w:val="0"/>
    </w:rPr>
  </w:style>
  <w:style w:type="character" w:customStyle="1" w:styleId="timestamp1">
    <w:name w:val="timestamp1"/>
    <w:basedOn w:val="aff5"/>
    <w:rsid w:val="00200E9F"/>
    <w:rPr>
      <w:rFonts w:ascii="Arial" w:hAnsi="Arial" w:cs="Arial" w:hint="default"/>
      <w:color w:val="666666"/>
      <w:sz w:val="29"/>
      <w:szCs w:val="29"/>
    </w:rPr>
  </w:style>
  <w:style w:type="character" w:customStyle="1" w:styleId="sc3">
    <w:name w:val="sc3"/>
    <w:basedOn w:val="aff5"/>
    <w:rsid w:val="00200E9F"/>
  </w:style>
  <w:style w:type="character" w:customStyle="1" w:styleId="re1">
    <w:name w:val="re1"/>
    <w:basedOn w:val="aff5"/>
    <w:rsid w:val="00200E9F"/>
  </w:style>
  <w:style w:type="character" w:customStyle="1" w:styleId="re0">
    <w:name w:val="re0"/>
    <w:basedOn w:val="aff5"/>
    <w:rsid w:val="00200E9F"/>
  </w:style>
  <w:style w:type="character" w:customStyle="1" w:styleId="st0">
    <w:name w:val="st0"/>
    <w:basedOn w:val="aff5"/>
    <w:rsid w:val="00200E9F"/>
  </w:style>
  <w:style w:type="character" w:customStyle="1" w:styleId="re2">
    <w:name w:val="re2"/>
    <w:basedOn w:val="aff5"/>
    <w:rsid w:val="00200E9F"/>
  </w:style>
  <w:style w:type="character" w:customStyle="1" w:styleId="co2">
    <w:name w:val="co2"/>
    <w:basedOn w:val="aff5"/>
    <w:rsid w:val="00200E9F"/>
  </w:style>
  <w:style w:type="character" w:customStyle="1" w:styleId="kw4">
    <w:name w:val="kw4"/>
    <w:basedOn w:val="aff5"/>
    <w:rsid w:val="00200E9F"/>
  </w:style>
  <w:style w:type="character" w:customStyle="1" w:styleId="br0">
    <w:name w:val="br0"/>
    <w:basedOn w:val="aff5"/>
    <w:rsid w:val="00200E9F"/>
  </w:style>
  <w:style w:type="character" w:customStyle="1" w:styleId="sy2">
    <w:name w:val="sy2"/>
    <w:basedOn w:val="aff5"/>
    <w:rsid w:val="00200E9F"/>
  </w:style>
  <w:style w:type="character" w:customStyle="1" w:styleId="sy4">
    <w:name w:val="sy4"/>
    <w:basedOn w:val="aff5"/>
    <w:rsid w:val="00200E9F"/>
  </w:style>
  <w:style w:type="character" w:customStyle="1" w:styleId="me2">
    <w:name w:val="me2"/>
    <w:basedOn w:val="aff5"/>
    <w:rsid w:val="00200E9F"/>
  </w:style>
  <w:style w:type="character" w:customStyle="1" w:styleId="sy1">
    <w:name w:val="sy1"/>
    <w:basedOn w:val="aff5"/>
    <w:rsid w:val="00200E9F"/>
  </w:style>
  <w:style w:type="character" w:customStyle="1" w:styleId="kw2">
    <w:name w:val="kw2"/>
    <w:basedOn w:val="aff5"/>
    <w:rsid w:val="00200E9F"/>
  </w:style>
  <w:style w:type="character" w:customStyle="1" w:styleId="me1">
    <w:name w:val="me1"/>
    <w:basedOn w:val="aff5"/>
    <w:rsid w:val="00200E9F"/>
  </w:style>
  <w:style w:type="character" w:customStyle="1" w:styleId="kw1">
    <w:name w:val="kw1"/>
    <w:basedOn w:val="aff5"/>
    <w:rsid w:val="00200E9F"/>
  </w:style>
  <w:style w:type="character" w:customStyle="1" w:styleId="style38">
    <w:name w:val="style3"/>
    <w:basedOn w:val="aff5"/>
    <w:rsid w:val="00200E9F"/>
  </w:style>
  <w:style w:type="table" w:customStyle="1" w:styleId="1fffffffffe">
    <w:name w:val="Невидимая таблица1"/>
    <w:basedOn w:val="aff6"/>
    <w:next w:val="afffd"/>
    <w:uiPriority w:val="59"/>
    <w:rsid w:val="00200E9F"/>
    <w:pPr>
      <w:spacing w:line="360" w:lineRule="auto"/>
      <w:ind w:firstLine="709"/>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ffffffa">
    <w:name w:val="Невидимая таблица2"/>
    <w:basedOn w:val="aff6"/>
    <w:next w:val="afffd"/>
    <w:uiPriority w:val="59"/>
    <w:rsid w:val="00200E9F"/>
    <w:pPr>
      <w:spacing w:line="360" w:lineRule="auto"/>
      <w:ind w:firstLine="709"/>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fff6">
    <w:name w:val="Невидимая таблица3"/>
    <w:basedOn w:val="aff6"/>
    <w:next w:val="afffd"/>
    <w:uiPriority w:val="59"/>
    <w:rsid w:val="00200E9F"/>
    <w:pPr>
      <w:spacing w:line="360" w:lineRule="auto"/>
      <w:ind w:firstLine="709"/>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ff1">
    <w:name w:val="Невидимая таблица4"/>
    <w:basedOn w:val="aff6"/>
    <w:next w:val="afffd"/>
    <w:uiPriority w:val="59"/>
    <w:rsid w:val="00200E9F"/>
    <w:pPr>
      <w:spacing w:line="360" w:lineRule="auto"/>
      <w:ind w:firstLine="709"/>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fffffffffffffffffffffffffffffffffffffffffffffc">
    <w:name w:val="Основной текст_ Знак"/>
    <w:basedOn w:val="aff5"/>
    <w:rsid w:val="00200E9F"/>
    <w:rPr>
      <w:rFonts w:ascii="Times New Roman" w:hAnsi="Times New Roman" w:cs="Times New Roman"/>
      <w:sz w:val="28"/>
      <w:szCs w:val="28"/>
    </w:rPr>
  </w:style>
  <w:style w:type="paragraph" w:customStyle="1" w:styleId="affffffffffffffffffffffffffffffffffffffffffffffd">
    <w:name w:val="Заголовки"/>
    <w:basedOn w:val="aff4"/>
    <w:link w:val="affffffffffffffffffffffffffffffffffffffffffffffe"/>
    <w:qFormat/>
    <w:rsid w:val="00200E9F"/>
    <w:pPr>
      <w:spacing w:line="360" w:lineRule="auto"/>
      <w:ind w:firstLine="709"/>
    </w:pPr>
    <w:rPr>
      <w:rFonts w:eastAsiaTheme="minorHAnsi"/>
      <w:b/>
      <w:sz w:val="28"/>
      <w:szCs w:val="28"/>
      <w:lang w:eastAsia="en-US"/>
    </w:rPr>
  </w:style>
  <w:style w:type="paragraph" w:customStyle="1" w:styleId="afffffffffffffffffffffffffffffffffffffffffffffff">
    <w:name w:val="Подписи рисунков"/>
    <w:basedOn w:val="aff4"/>
    <w:link w:val="afffffffffffffffffffffffffffffffffffffffffffffff0"/>
    <w:qFormat/>
    <w:rsid w:val="00200E9F"/>
    <w:pPr>
      <w:spacing w:after="120" w:line="360" w:lineRule="auto"/>
      <w:ind w:firstLine="0"/>
      <w:jc w:val="center"/>
    </w:pPr>
    <w:rPr>
      <w:rFonts w:eastAsiaTheme="minorHAnsi" w:cstheme="minorBidi"/>
      <w:color w:val="000000" w:themeColor="text1"/>
      <w:sz w:val="28"/>
      <w:szCs w:val="22"/>
      <w:lang w:eastAsia="en-US"/>
    </w:rPr>
  </w:style>
  <w:style w:type="character" w:customStyle="1" w:styleId="affffffffffffffffffffffffffffffffffffffffffffffe">
    <w:name w:val="Заголовки Знак"/>
    <w:basedOn w:val="aff5"/>
    <w:link w:val="affffffffffffffffffffffffffffffffffffffffffffffd"/>
    <w:rsid w:val="00200E9F"/>
    <w:rPr>
      <w:rFonts w:eastAsiaTheme="minorHAnsi"/>
      <w:b/>
      <w:sz w:val="28"/>
      <w:szCs w:val="28"/>
      <w:lang w:eastAsia="en-US"/>
    </w:rPr>
  </w:style>
  <w:style w:type="character" w:customStyle="1" w:styleId="afffffffffffffffffffffffffffffffffffffffffffffff0">
    <w:name w:val="Подписи рисунков Знак"/>
    <w:basedOn w:val="aff5"/>
    <w:link w:val="afffffffffffffffffffffffffffffffffffffffffffffff"/>
    <w:rsid w:val="00200E9F"/>
    <w:rPr>
      <w:rFonts w:eastAsiaTheme="minorHAnsi" w:cstheme="minorBidi"/>
      <w:color w:val="000000" w:themeColor="text1"/>
      <w:sz w:val="28"/>
      <w:szCs w:val="22"/>
      <w:lang w:eastAsia="en-US"/>
    </w:rPr>
  </w:style>
  <w:style w:type="paragraph" w:customStyle="1" w:styleId="-">
    <w:name w:val="Обычный-маркированный"/>
    <w:basedOn w:val="af4"/>
    <w:link w:val="-f3"/>
    <w:qFormat/>
    <w:rsid w:val="00200E9F"/>
    <w:pPr>
      <w:numPr>
        <w:numId w:val="102"/>
      </w:numPr>
      <w:tabs>
        <w:tab w:val="left" w:pos="567"/>
      </w:tabs>
      <w:spacing w:before="120" w:after="120" w:line="360" w:lineRule="auto"/>
      <w:ind w:left="567" w:hanging="567"/>
    </w:pPr>
    <w:rPr>
      <w:rFonts w:eastAsiaTheme="minorHAnsi" w:cstheme="minorBidi"/>
      <w:sz w:val="28"/>
    </w:rPr>
  </w:style>
  <w:style w:type="character" w:customStyle="1" w:styleId="-f3">
    <w:name w:val="Обычный-маркированный Знак"/>
    <w:basedOn w:val="afffa"/>
    <w:link w:val="-"/>
    <w:rsid w:val="00200E9F"/>
    <w:rPr>
      <w:rFonts w:eastAsiaTheme="minorHAnsi" w:cstheme="minorBidi"/>
      <w:sz w:val="28"/>
      <w:szCs w:val="22"/>
      <w:lang w:eastAsia="en-US"/>
    </w:rPr>
  </w:style>
  <w:style w:type="paragraph" w:customStyle="1" w:styleId="-0">
    <w:name w:val="Обычный-нумерованный"/>
    <w:basedOn w:val="af4"/>
    <w:link w:val="-f4"/>
    <w:qFormat/>
    <w:rsid w:val="00200E9F"/>
    <w:pPr>
      <w:numPr>
        <w:numId w:val="103"/>
      </w:numPr>
      <w:tabs>
        <w:tab w:val="left" w:pos="567"/>
      </w:tabs>
      <w:spacing w:before="120" w:after="120" w:line="360" w:lineRule="auto"/>
      <w:ind w:left="567" w:hanging="567"/>
    </w:pPr>
    <w:rPr>
      <w:rFonts w:eastAsiaTheme="minorHAnsi" w:cstheme="minorBidi"/>
      <w:sz w:val="28"/>
    </w:rPr>
  </w:style>
  <w:style w:type="character" w:customStyle="1" w:styleId="-f4">
    <w:name w:val="Обычный-нумерованный Знак"/>
    <w:basedOn w:val="afffa"/>
    <w:link w:val="-0"/>
    <w:rsid w:val="00200E9F"/>
    <w:rPr>
      <w:rFonts w:eastAsiaTheme="minorHAnsi" w:cstheme="minorBidi"/>
      <w:sz w:val="28"/>
      <w:szCs w:val="22"/>
      <w:lang w:eastAsia="en-US"/>
    </w:rPr>
  </w:style>
  <w:style w:type="paragraph" w:customStyle="1" w:styleId="afffffffffffffffffffffffffffffffffffffffffffffff1">
    <w:name w:val="Имя"/>
    <w:basedOn w:val="aff4"/>
    <w:link w:val="afffffffffffffffffffffffffffffffffffffffffffffff2"/>
    <w:qFormat/>
    <w:rsid w:val="00200E9F"/>
    <w:pPr>
      <w:spacing w:before="120" w:line="276" w:lineRule="auto"/>
      <w:ind w:firstLine="0"/>
      <w:jc w:val="left"/>
    </w:pPr>
    <w:rPr>
      <w:rFonts w:ascii="Calibri" w:eastAsia="Calibri" w:hAnsi="Calibri"/>
      <w:b/>
      <w:bCs/>
      <w:sz w:val="22"/>
      <w:lang w:eastAsia="en-US"/>
    </w:rPr>
  </w:style>
  <w:style w:type="character" w:customStyle="1" w:styleId="afffffffffffffffff0">
    <w:name w:val="Описание Знак"/>
    <w:basedOn w:val="aff5"/>
    <w:link w:val="aff3"/>
    <w:uiPriority w:val="99"/>
    <w:rsid w:val="00200E9F"/>
    <w:rPr>
      <w:sz w:val="28"/>
      <w:szCs w:val="24"/>
    </w:rPr>
  </w:style>
  <w:style w:type="character" w:customStyle="1" w:styleId="afffffffffffffffffffffffffffffffffffffffffffffff2">
    <w:name w:val="Имя Знак"/>
    <w:basedOn w:val="aff5"/>
    <w:link w:val="afffffffffffffffffffffffffffffffffffffffffffffff1"/>
    <w:rsid w:val="00200E9F"/>
    <w:rPr>
      <w:rFonts w:ascii="Calibri" w:eastAsia="Calibri" w:hAnsi="Calibri"/>
      <w:b/>
      <w:bCs/>
      <w:sz w:val="22"/>
      <w:lang w:eastAsia="en-US"/>
    </w:rPr>
  </w:style>
  <w:style w:type="paragraph" w:customStyle="1" w:styleId="Picturetitle">
    <w:name w:val="Picture title"/>
    <w:basedOn w:val="aff4"/>
    <w:next w:val="BodyPaperText"/>
    <w:qFormat/>
    <w:rsid w:val="00200E9F"/>
    <w:pPr>
      <w:spacing w:after="240"/>
      <w:ind w:firstLine="0"/>
      <w:jc w:val="center"/>
    </w:pPr>
    <w:rPr>
      <w:sz w:val="18"/>
    </w:rPr>
  </w:style>
  <w:style w:type="paragraph" w:customStyle="1" w:styleId="Literatuteitem">
    <w:name w:val="Literatute item"/>
    <w:basedOn w:val="aff4"/>
    <w:qFormat/>
    <w:rsid w:val="00200E9F"/>
    <w:pPr>
      <w:tabs>
        <w:tab w:val="left" w:pos="-2694"/>
      </w:tabs>
      <w:ind w:left="284" w:hanging="284"/>
    </w:pPr>
    <w:rPr>
      <w:rFonts w:ascii="Times New Roman CYR" w:hAnsi="Times New Roman CYR"/>
      <w:sz w:val="18"/>
    </w:rPr>
  </w:style>
  <w:style w:type="paragraph" w:customStyle="1" w:styleId="afffffffffffffffffffffffffffffffffffffffffffffff3">
    <w:name w:val="Подписи русунков"/>
    <w:basedOn w:val="aff4"/>
    <w:link w:val="afffffffffffffffffffffffffffffffffffffffffffffff4"/>
    <w:qFormat/>
    <w:rsid w:val="00200E9F"/>
    <w:pPr>
      <w:spacing w:after="240"/>
      <w:ind w:firstLine="0"/>
      <w:jc w:val="center"/>
    </w:pPr>
    <w:rPr>
      <w:rFonts w:eastAsia="Calibri"/>
      <w:sz w:val="28"/>
      <w:szCs w:val="22"/>
      <w:lang w:eastAsia="en-US"/>
    </w:rPr>
  </w:style>
  <w:style w:type="character" w:customStyle="1" w:styleId="afffffffffffffffffffffffffffffffffffffffffffffff4">
    <w:name w:val="Подписи русунков Знак"/>
    <w:link w:val="afffffffffffffffffffffffffffffffffffffffffffffff3"/>
    <w:rsid w:val="00200E9F"/>
    <w:rPr>
      <w:rFonts w:eastAsia="Calibri"/>
      <w:sz w:val="28"/>
      <w:szCs w:val="22"/>
      <w:lang w:eastAsia="en-US"/>
    </w:rPr>
  </w:style>
  <w:style w:type="character" w:customStyle="1" w:styleId="FontStyle22">
    <w:name w:val="Font Style22"/>
    <w:rsid w:val="00200E9F"/>
    <w:rPr>
      <w:rFonts w:ascii="Times New Roman" w:hAnsi="Times New Roman" w:cs="Times New Roman"/>
      <w:sz w:val="24"/>
      <w:szCs w:val="24"/>
    </w:rPr>
  </w:style>
  <w:style w:type="paragraph" w:customStyle="1" w:styleId="1a">
    <w:name w:val="Заголовок_1"/>
    <w:basedOn w:val="aff4"/>
    <w:next w:val="26"/>
    <w:rsid w:val="00200E9F"/>
    <w:pPr>
      <w:numPr>
        <w:numId w:val="104"/>
      </w:numPr>
    </w:pPr>
    <w:rPr>
      <w:b/>
      <w:snapToGrid w:val="0"/>
      <w:sz w:val="28"/>
    </w:rPr>
  </w:style>
  <w:style w:type="paragraph" w:customStyle="1" w:styleId="26">
    <w:name w:val="заголовок_2"/>
    <w:basedOn w:val="1a"/>
    <w:rsid w:val="00200E9F"/>
    <w:pPr>
      <w:numPr>
        <w:ilvl w:val="1"/>
      </w:numPr>
    </w:pPr>
    <w:rPr>
      <w:b w:val="0"/>
    </w:rPr>
  </w:style>
  <w:style w:type="paragraph" w:customStyle="1" w:styleId="1ffffffffff">
    <w:name w:val="Стиль таблицы 1"/>
    <w:rsid w:val="00200E9F"/>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hAnsi="Arial Unicode MS" w:cs="Arial Unicode MS"/>
      <w:b/>
      <w:bCs/>
      <w:color w:val="000000"/>
      <w:u w:color="000000"/>
    </w:rPr>
  </w:style>
  <w:style w:type="paragraph" w:customStyle="1" w:styleId="2ffffffb">
    <w:name w:val="Стиль таблицы 2"/>
    <w:rsid w:val="00200E9F"/>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hAnsi="Arial Unicode MS" w:cs="Arial Unicode MS"/>
      <w:color w:val="000000"/>
      <w:u w:color="000000"/>
    </w:rPr>
  </w:style>
  <w:style w:type="paragraph" w:customStyle="1" w:styleId="TableTitle0">
    <w:name w:val="Table Title"/>
    <w:basedOn w:val="Picturetitle"/>
    <w:next w:val="BodyPaperText"/>
    <w:qFormat/>
    <w:rsid w:val="00200E9F"/>
    <w:pPr>
      <w:tabs>
        <w:tab w:val="center" w:pos="3217"/>
        <w:tab w:val="left" w:pos="5025"/>
      </w:tabs>
      <w:spacing w:before="240" w:after="120"/>
      <w:jc w:val="right"/>
    </w:pPr>
  </w:style>
  <w:style w:type="paragraph" w:customStyle="1" w:styleId="afffffffffffffffffffffffffffffffffffffffffffffff5">
    <w:name w:val="Мой обычный стиль"/>
    <w:basedOn w:val="aff4"/>
    <w:link w:val="afffffffffffffffffffffffffffffffffffffffffffffff6"/>
    <w:qFormat/>
    <w:rsid w:val="00200E9F"/>
    <w:pPr>
      <w:spacing w:after="200" w:line="360" w:lineRule="auto"/>
      <w:ind w:firstLine="567"/>
      <w:jc w:val="left"/>
    </w:pPr>
    <w:rPr>
      <w:rFonts w:eastAsiaTheme="minorEastAsia" w:cstheme="minorBidi"/>
      <w:sz w:val="28"/>
      <w:szCs w:val="22"/>
    </w:rPr>
  </w:style>
  <w:style w:type="paragraph" w:customStyle="1" w:styleId="18">
    <w:name w:val="Мой заголовок 1"/>
    <w:basedOn w:val="1b"/>
    <w:qFormat/>
    <w:rsid w:val="00200E9F"/>
    <w:pPr>
      <w:pageBreakBefore w:val="0"/>
      <w:numPr>
        <w:numId w:val="105"/>
      </w:numPr>
      <w:suppressAutoHyphens w:val="0"/>
      <w:spacing w:before="0" w:line="360" w:lineRule="auto"/>
    </w:pPr>
    <w:rPr>
      <w:caps/>
      <w:kern w:val="0"/>
      <w:szCs w:val="24"/>
    </w:rPr>
  </w:style>
  <w:style w:type="paragraph" w:customStyle="1" w:styleId="25">
    <w:name w:val="Мой заголовок 2"/>
    <w:basedOn w:val="afffffffffffffffffffffffffffffffffffffffffffffff5"/>
    <w:link w:val="2ffffffc"/>
    <w:qFormat/>
    <w:rsid w:val="00200E9F"/>
    <w:pPr>
      <w:numPr>
        <w:ilvl w:val="1"/>
        <w:numId w:val="105"/>
      </w:numPr>
      <w:tabs>
        <w:tab w:val="left" w:pos="1134"/>
      </w:tabs>
      <w:spacing w:after="0"/>
      <w:ind w:left="0" w:firstLine="567"/>
      <w:jc w:val="both"/>
    </w:pPr>
    <w:rPr>
      <w:b/>
    </w:rPr>
  </w:style>
  <w:style w:type="paragraph" w:customStyle="1" w:styleId="3fff7">
    <w:name w:val="Мой заголовок 3"/>
    <w:basedOn w:val="25"/>
    <w:link w:val="3fff8"/>
    <w:qFormat/>
    <w:rsid w:val="00200E9F"/>
    <w:pPr>
      <w:numPr>
        <w:ilvl w:val="0"/>
        <w:numId w:val="0"/>
      </w:numPr>
      <w:tabs>
        <w:tab w:val="clear" w:pos="1134"/>
        <w:tab w:val="left" w:pos="1418"/>
      </w:tabs>
      <w:ind w:left="1287" w:hanging="720"/>
      <w:outlineLvl w:val="2"/>
    </w:pPr>
    <w:rPr>
      <w:b w:val="0"/>
    </w:rPr>
  </w:style>
  <w:style w:type="character" w:customStyle="1" w:styleId="afffffffffffffffffffffffffffffffffffffffffffffff6">
    <w:name w:val="Мой обычный стиль Знак"/>
    <w:basedOn w:val="aff5"/>
    <w:link w:val="afffffffffffffffffffffffffffffffffffffffffffffff5"/>
    <w:rsid w:val="00200E9F"/>
    <w:rPr>
      <w:rFonts w:eastAsiaTheme="minorEastAsia" w:cstheme="minorBidi"/>
      <w:sz w:val="28"/>
      <w:szCs w:val="22"/>
    </w:rPr>
  </w:style>
  <w:style w:type="character" w:customStyle="1" w:styleId="2ffffffc">
    <w:name w:val="Мой заголовок 2 Знак"/>
    <w:basedOn w:val="afffffffffffffffffffffffffffffffffffffffffffffff6"/>
    <w:link w:val="25"/>
    <w:rsid w:val="00200E9F"/>
    <w:rPr>
      <w:rFonts w:eastAsiaTheme="minorEastAsia" w:cstheme="minorBidi"/>
      <w:b/>
      <w:sz w:val="28"/>
      <w:szCs w:val="22"/>
    </w:rPr>
  </w:style>
  <w:style w:type="character" w:customStyle="1" w:styleId="3fff8">
    <w:name w:val="Мой заголовок 3 Знак"/>
    <w:basedOn w:val="2ffffffc"/>
    <w:link w:val="3fff7"/>
    <w:rsid w:val="00200E9F"/>
    <w:rPr>
      <w:rFonts w:eastAsiaTheme="minorEastAsia" w:cstheme="minorBidi"/>
      <w:b/>
      <w:sz w:val="28"/>
      <w:szCs w:val="22"/>
    </w:rPr>
  </w:style>
  <w:style w:type="paragraph" w:customStyle="1" w:styleId="afffffffffffffffffffffffffffffffffffffffffffffff7">
    <w:name w:val="Мой стиль подписей к рисункам"/>
    <w:basedOn w:val="afffffffffffffffffffffffffffffffffffffffffffffff5"/>
    <w:qFormat/>
    <w:rsid w:val="00200E9F"/>
    <w:pPr>
      <w:spacing w:after="240" w:line="240" w:lineRule="auto"/>
      <w:ind w:firstLine="0"/>
      <w:jc w:val="center"/>
    </w:pPr>
    <w:rPr>
      <w:szCs w:val="28"/>
    </w:rPr>
  </w:style>
  <w:style w:type="character" w:customStyle="1" w:styleId="InternetLink">
    <w:name w:val="Internet Link"/>
    <w:basedOn w:val="aff5"/>
    <w:uiPriority w:val="99"/>
    <w:unhideWhenUsed/>
    <w:rsid w:val="00200E9F"/>
    <w:rPr>
      <w:color w:val="0000FF" w:themeColor="hyperlink"/>
      <w:u w:val="single"/>
    </w:rPr>
  </w:style>
  <w:style w:type="paragraph" w:customStyle="1" w:styleId="1-1">
    <w:name w:val="Текст 1-я"/>
    <w:basedOn w:val="1e"/>
    <w:qFormat/>
    <w:rsid w:val="00200E9F"/>
    <w:pPr>
      <w:spacing w:before="170" w:line="180" w:lineRule="atLeast"/>
      <w:ind w:firstLine="0"/>
      <w:jc w:val="both"/>
      <w:textAlignment w:val="center"/>
    </w:pPr>
    <w:rPr>
      <w:rFonts w:ascii="Newton;Times New Roman" w:eastAsia="Calibri" w:hAnsi="Newton;Times New Roman" w:cs="Newton;Times New Roman"/>
      <w:color w:val="000000"/>
      <w:sz w:val="18"/>
      <w:szCs w:val="18"/>
      <w:lang w:eastAsia="zh-CN"/>
    </w:rPr>
  </w:style>
  <w:style w:type="paragraph" w:customStyle="1" w:styleId="107">
    <w:name w:val="Обычный10"/>
    <w:rsid w:val="00200E9F"/>
    <w:pPr>
      <w:widowControl w:val="0"/>
    </w:pPr>
    <w:rPr>
      <w:b/>
      <w:snapToGrid w:val="0"/>
    </w:rPr>
  </w:style>
  <w:style w:type="character" w:customStyle="1" w:styleId="afffffffffffffffffffffffffffffffffffffffffffffff8">
    <w:name w:val="Гипертекстовая ссылка"/>
    <w:basedOn w:val="aff5"/>
    <w:uiPriority w:val="99"/>
    <w:rsid w:val="00200E9F"/>
    <w:rPr>
      <w:rFonts w:cs="Times New Roman"/>
      <w:b w:val="0"/>
      <w:color w:val="106BBE"/>
    </w:rPr>
  </w:style>
  <w:style w:type="character" w:customStyle="1" w:styleId="A10">
    <w:name w:val="A1"/>
    <w:uiPriority w:val="99"/>
    <w:rsid w:val="00200E9F"/>
    <w:rPr>
      <w:color w:val="000000"/>
      <w:sz w:val="16"/>
      <w:szCs w:val="16"/>
    </w:rPr>
  </w:style>
  <w:style w:type="character" w:customStyle="1" w:styleId="hit">
    <w:name w:val="hit"/>
    <w:basedOn w:val="aff5"/>
    <w:rsid w:val="00200E9F"/>
  </w:style>
  <w:style w:type="character" w:customStyle="1" w:styleId="fontstyle210">
    <w:name w:val="fontstyle21"/>
    <w:rsid w:val="00200E9F"/>
    <w:rPr>
      <w:rFonts w:ascii="TimesNewRomanPS-ItalicMT" w:hAnsi="TimesNewRomanPS-ItalicMT" w:hint="default"/>
      <w:b w:val="0"/>
      <w:bCs w:val="0"/>
      <w:i/>
      <w:iCs/>
      <w:color w:val="000000"/>
      <w:sz w:val="24"/>
      <w:szCs w:val="24"/>
    </w:rPr>
  </w:style>
  <w:style w:type="character" w:customStyle="1" w:styleId="fontstyle31">
    <w:name w:val="fontstyle31"/>
    <w:rsid w:val="00200E9F"/>
    <w:rPr>
      <w:rFonts w:ascii="Times New Roman" w:hAnsi="Times New Roman" w:cs="Times New Roman" w:hint="default"/>
      <w:b w:val="0"/>
      <w:bCs w:val="0"/>
      <w:i/>
      <w:iCs/>
      <w:color w:val="000000"/>
      <w:sz w:val="20"/>
      <w:szCs w:val="20"/>
    </w:rPr>
  </w:style>
  <w:style w:type="character" w:customStyle="1" w:styleId="fontstyle41">
    <w:name w:val="fontstyle41"/>
    <w:rsid w:val="00200E9F"/>
    <w:rPr>
      <w:rFonts w:ascii="Symbol" w:hAnsi="Symbol" w:hint="default"/>
      <w:b w:val="0"/>
      <w:bCs w:val="0"/>
      <w:i w:val="0"/>
      <w:iCs w:val="0"/>
      <w:color w:val="000000"/>
      <w:sz w:val="108"/>
      <w:szCs w:val="108"/>
    </w:rPr>
  </w:style>
  <w:style w:type="paragraph" w:customStyle="1" w:styleId="stat1">
    <w:name w:val="stat1"/>
    <w:basedOn w:val="aff4"/>
    <w:rsid w:val="00200E9F"/>
    <w:pPr>
      <w:spacing w:before="100" w:beforeAutospacing="1" w:after="100" w:afterAutospacing="1"/>
      <w:ind w:firstLine="0"/>
      <w:jc w:val="left"/>
    </w:pPr>
    <w:rPr>
      <w:sz w:val="24"/>
      <w:szCs w:val="24"/>
    </w:rPr>
  </w:style>
  <w:style w:type="paragraph" w:customStyle="1" w:styleId="afffffffffffffffffffffffffffffffffffffffffffffff9">
    <w:name w:val="Текст статьи Мехатроника"/>
    <w:basedOn w:val="aff4"/>
    <w:rsid w:val="00200E9F"/>
    <w:pPr>
      <w:widowControl w:val="0"/>
      <w:suppressAutoHyphens/>
      <w:spacing w:line="360" w:lineRule="auto"/>
      <w:ind w:firstLine="567"/>
    </w:pPr>
    <w:rPr>
      <w:bCs/>
      <w:kern w:val="1"/>
      <w:sz w:val="28"/>
      <w:szCs w:val="22"/>
      <w:lang w:eastAsia="zh-CN"/>
    </w:rPr>
  </w:style>
  <w:style w:type="paragraph" w:customStyle="1" w:styleId="formattext">
    <w:name w:val="formattext"/>
    <w:basedOn w:val="aff4"/>
    <w:rsid w:val="00200E9F"/>
    <w:pPr>
      <w:spacing w:before="100" w:beforeAutospacing="1" w:after="100" w:afterAutospacing="1"/>
      <w:ind w:firstLine="0"/>
      <w:jc w:val="left"/>
    </w:pPr>
    <w:rPr>
      <w:sz w:val="24"/>
      <w:szCs w:val="24"/>
    </w:rPr>
  </w:style>
  <w:style w:type="paragraph" w:customStyle="1" w:styleId="headertext">
    <w:name w:val="headertext"/>
    <w:basedOn w:val="aff4"/>
    <w:rsid w:val="00200E9F"/>
    <w:pPr>
      <w:spacing w:before="100" w:beforeAutospacing="1" w:after="100" w:afterAutospacing="1"/>
      <w:ind w:firstLine="0"/>
      <w:jc w:val="left"/>
    </w:pPr>
    <w:rPr>
      <w:sz w:val="24"/>
      <w:szCs w:val="24"/>
    </w:rPr>
  </w:style>
  <w:style w:type="character" w:customStyle="1" w:styleId="15Exact">
    <w:name w:val="Основной текст (15) Exact"/>
    <w:rsid w:val="00200E9F"/>
    <w:rPr>
      <w:rFonts w:ascii="Times New Roman" w:hAnsi="Times New Roman" w:cs="Times New Roman"/>
      <w:spacing w:val="11"/>
      <w:sz w:val="17"/>
      <w:szCs w:val="17"/>
      <w:u w:val="none"/>
    </w:rPr>
  </w:style>
  <w:style w:type="character" w:customStyle="1" w:styleId="157pt">
    <w:name w:val="Основной текст (15) + 7 pt"/>
    <w:aliases w:val="Интервал 0 pt Exact3"/>
    <w:rsid w:val="00200E9F"/>
    <w:rPr>
      <w:rFonts w:ascii="Times New Roman" w:hAnsi="Times New Roman" w:cs="Times New Roman"/>
      <w:color w:val="000000"/>
      <w:spacing w:val="12"/>
      <w:w w:val="100"/>
      <w:position w:val="0"/>
      <w:sz w:val="14"/>
      <w:szCs w:val="14"/>
      <w:u w:val="none"/>
      <w:lang w:bidi="ar-SA"/>
    </w:rPr>
  </w:style>
  <w:style w:type="character" w:customStyle="1" w:styleId="15BookAntiqua">
    <w:name w:val="Основной текст (15) + Book Antiqua"/>
    <w:aliases w:val="5 pt3,Интервал 0 pt,Подпись к картинке + Курсив,Колонтитул + 9 pt,Основной текст (5) + 10,Не полужирный3,Не курсив1,Не малые прописные,Интервал 0 pt2"/>
    <w:uiPriority w:val="99"/>
    <w:rsid w:val="00200E9F"/>
    <w:rPr>
      <w:rFonts w:ascii="Book Antiqua" w:hAnsi="Book Antiqua" w:cs="Book Antiqua"/>
      <w:spacing w:val="0"/>
      <w:sz w:val="17"/>
      <w:szCs w:val="17"/>
      <w:u w:val="none"/>
      <w:lang w:bidi="ar-SA"/>
    </w:rPr>
  </w:style>
  <w:style w:type="character" w:customStyle="1" w:styleId="Exact">
    <w:name w:val="Основной текст Exact"/>
    <w:rsid w:val="00200E9F"/>
    <w:rPr>
      <w:rFonts w:ascii="Times New Roman" w:hAnsi="Times New Roman" w:cs="Times New Roman"/>
      <w:spacing w:val="8"/>
      <w:u w:val="none"/>
    </w:rPr>
  </w:style>
  <w:style w:type="character" w:customStyle="1" w:styleId="0ptExact">
    <w:name w:val="Основной текст + Интервал 0 pt Exact"/>
    <w:rsid w:val="00200E9F"/>
    <w:rPr>
      <w:rFonts w:ascii="Times New Roman" w:hAnsi="Times New Roman" w:cs="Times New Roman"/>
      <w:spacing w:val="9"/>
      <w:sz w:val="24"/>
      <w:szCs w:val="24"/>
      <w:u w:val="none"/>
      <w:lang w:bidi="ar-SA"/>
    </w:rPr>
  </w:style>
  <w:style w:type="paragraph" w:customStyle="1" w:styleId="TextNorm">
    <w:name w:val="TextNorm"/>
    <w:basedOn w:val="aff4"/>
    <w:rsid w:val="00200E9F"/>
    <w:pPr>
      <w:ind w:firstLine="709"/>
    </w:pPr>
    <w:rPr>
      <w:sz w:val="28"/>
    </w:rPr>
  </w:style>
  <w:style w:type="paragraph" w:customStyle="1" w:styleId="ColorfulList-Accent11">
    <w:name w:val="Colorful List - Accent 11"/>
    <w:basedOn w:val="aff4"/>
    <w:qFormat/>
    <w:rsid w:val="00200E9F"/>
    <w:pPr>
      <w:spacing w:line="360" w:lineRule="auto"/>
      <w:ind w:left="720" w:firstLine="0"/>
      <w:jc w:val="left"/>
    </w:pPr>
    <w:rPr>
      <w:rFonts w:ascii="Arial" w:eastAsia="Batang" w:hAnsi="Arial"/>
      <w:i/>
      <w:noProof/>
      <w:position w:val="-14"/>
      <w:sz w:val="22"/>
      <w:szCs w:val="24"/>
      <w:lang w:val="en-US" w:eastAsia="ko-KR"/>
    </w:rPr>
  </w:style>
  <w:style w:type="paragraph" w:customStyle="1" w:styleId="juscontext">
    <w:name w:val="juscontext"/>
    <w:basedOn w:val="aff4"/>
    <w:rsid w:val="00200E9F"/>
    <w:pPr>
      <w:spacing w:before="100" w:beforeAutospacing="1" w:after="100" w:afterAutospacing="1"/>
      <w:ind w:firstLine="0"/>
      <w:jc w:val="left"/>
    </w:pPr>
    <w:rPr>
      <w:sz w:val="24"/>
      <w:szCs w:val="24"/>
    </w:rPr>
  </w:style>
  <w:style w:type="character" w:customStyle="1" w:styleId="7a">
    <w:name w:val="Основной шрифт абзаца7"/>
    <w:rsid w:val="00200E9F"/>
  </w:style>
  <w:style w:type="character" w:customStyle="1" w:styleId="afffffffffffffffffffffffffffffffffffffffffffffffa">
    <w:name w:val="Маркеры списка"/>
    <w:rsid w:val="00200E9F"/>
    <w:rPr>
      <w:rFonts w:ascii="OpenSymbol" w:eastAsia="OpenSymbol" w:hAnsi="OpenSymbol" w:cs="OpenSymbol"/>
    </w:rPr>
  </w:style>
  <w:style w:type="paragraph" w:customStyle="1" w:styleId="7b">
    <w:name w:val="Название7"/>
    <w:basedOn w:val="aff4"/>
    <w:rsid w:val="00200E9F"/>
    <w:pPr>
      <w:suppressLineNumbers/>
      <w:spacing w:before="120" w:after="120"/>
      <w:ind w:firstLine="0"/>
      <w:jc w:val="left"/>
    </w:pPr>
    <w:rPr>
      <w:rFonts w:cs="Lohit Devanagari"/>
      <w:i/>
      <w:sz w:val="24"/>
      <w:szCs w:val="24"/>
      <w:lang w:eastAsia="ar-SA"/>
    </w:rPr>
  </w:style>
  <w:style w:type="paragraph" w:customStyle="1" w:styleId="7c">
    <w:name w:val="Указатель7"/>
    <w:basedOn w:val="aff4"/>
    <w:rsid w:val="00200E9F"/>
    <w:pPr>
      <w:suppressLineNumbers/>
      <w:ind w:firstLine="0"/>
      <w:jc w:val="left"/>
    </w:pPr>
    <w:rPr>
      <w:rFonts w:cs="Lohit Devanagari"/>
      <w:iCs/>
      <w:sz w:val="24"/>
      <w:szCs w:val="24"/>
      <w:lang w:eastAsia="ar-SA"/>
    </w:rPr>
  </w:style>
  <w:style w:type="paragraph" w:customStyle="1" w:styleId="6b">
    <w:name w:val="Название6"/>
    <w:basedOn w:val="aff4"/>
    <w:rsid w:val="00200E9F"/>
    <w:pPr>
      <w:suppressLineNumbers/>
      <w:spacing w:before="120" w:after="120"/>
      <w:ind w:firstLine="0"/>
      <w:jc w:val="left"/>
    </w:pPr>
    <w:rPr>
      <w:rFonts w:cs="Lohit Devanagari"/>
      <w:i/>
      <w:sz w:val="24"/>
      <w:szCs w:val="24"/>
      <w:lang w:eastAsia="ar-SA"/>
    </w:rPr>
  </w:style>
  <w:style w:type="paragraph" w:customStyle="1" w:styleId="6c">
    <w:name w:val="Указатель6"/>
    <w:basedOn w:val="aff4"/>
    <w:rsid w:val="00200E9F"/>
    <w:pPr>
      <w:suppressLineNumbers/>
      <w:ind w:firstLine="0"/>
      <w:jc w:val="left"/>
    </w:pPr>
    <w:rPr>
      <w:rFonts w:cs="Lohit Devanagari"/>
      <w:iCs/>
      <w:sz w:val="24"/>
      <w:szCs w:val="24"/>
      <w:lang w:eastAsia="ar-SA"/>
    </w:rPr>
  </w:style>
  <w:style w:type="paragraph" w:customStyle="1" w:styleId="2ffffffd">
    <w:name w:val="Îñíîâíîé òåêñò 2"/>
    <w:basedOn w:val="aff4"/>
    <w:rsid w:val="00200E9F"/>
    <w:pPr>
      <w:autoSpaceDE w:val="0"/>
      <w:ind w:firstLine="0"/>
    </w:pPr>
    <w:rPr>
      <w:iCs/>
      <w:sz w:val="28"/>
      <w:szCs w:val="28"/>
      <w:lang w:eastAsia="ar-SA"/>
    </w:rPr>
  </w:style>
  <w:style w:type="paragraph" w:customStyle="1" w:styleId="219">
    <w:name w:val="Îñíîâíîé òåêñò 21"/>
    <w:basedOn w:val="aff4"/>
    <w:rsid w:val="00200E9F"/>
    <w:pPr>
      <w:autoSpaceDE w:val="0"/>
      <w:spacing w:line="240" w:lineRule="atLeast"/>
      <w:ind w:firstLine="0"/>
      <w:jc w:val="left"/>
    </w:pPr>
    <w:rPr>
      <w:iCs/>
      <w:sz w:val="24"/>
      <w:szCs w:val="24"/>
      <w:lang w:eastAsia="ar-SA"/>
    </w:rPr>
  </w:style>
  <w:style w:type="table" w:styleId="1ffffffffff0">
    <w:name w:val="Table Simple 1"/>
    <w:basedOn w:val="aff6"/>
    <w:rsid w:val="00200E9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5f7">
    <w:name w:val="Знак Знак5"/>
    <w:basedOn w:val="aff4"/>
    <w:rsid w:val="00200E9F"/>
    <w:pPr>
      <w:spacing w:after="160" w:line="240" w:lineRule="exact"/>
      <w:ind w:firstLine="0"/>
      <w:jc w:val="left"/>
    </w:pPr>
    <w:rPr>
      <w:rFonts w:ascii="Verdana" w:hAnsi="Verdana" w:cs="Verdana"/>
      <w:lang w:val="en-US" w:eastAsia="en-US"/>
    </w:rPr>
  </w:style>
  <w:style w:type="paragraph" w:customStyle="1" w:styleId="Rad">
    <w:name w:val="Rad"/>
    <w:basedOn w:val="aff4"/>
    <w:rsid w:val="00200E9F"/>
    <w:pPr>
      <w:ind w:firstLine="0"/>
      <w:jc w:val="center"/>
    </w:pPr>
    <w:rPr>
      <w:b/>
      <w:bCs/>
    </w:rPr>
  </w:style>
  <w:style w:type="paragraph" w:customStyle="1" w:styleId="7d">
    <w:name w:val="заголовок 7"/>
    <w:basedOn w:val="aff4"/>
    <w:next w:val="aff4"/>
    <w:rsid w:val="00200E9F"/>
    <w:pPr>
      <w:keepNext/>
      <w:autoSpaceDE w:val="0"/>
      <w:autoSpaceDN w:val="0"/>
      <w:ind w:firstLine="0"/>
      <w:jc w:val="right"/>
      <w:outlineLvl w:val="6"/>
    </w:pPr>
    <w:rPr>
      <w:sz w:val="28"/>
      <w:szCs w:val="28"/>
    </w:rPr>
  </w:style>
  <w:style w:type="paragraph" w:customStyle="1" w:styleId="5f8">
    <w:name w:val="заголовок 5"/>
    <w:basedOn w:val="aff4"/>
    <w:next w:val="aff4"/>
    <w:rsid w:val="00200E9F"/>
    <w:pPr>
      <w:keepNext/>
      <w:autoSpaceDE w:val="0"/>
      <w:autoSpaceDN w:val="0"/>
      <w:ind w:firstLine="567"/>
      <w:jc w:val="right"/>
      <w:outlineLvl w:val="4"/>
    </w:pPr>
    <w:rPr>
      <w:sz w:val="24"/>
      <w:szCs w:val="24"/>
    </w:rPr>
  </w:style>
  <w:style w:type="paragraph" w:customStyle="1" w:styleId="afffffffffffffffffffffffffffffffffffffffffffffffb">
    <w:name w:val="№Таблицы"/>
    <w:basedOn w:val="aff4"/>
    <w:rsid w:val="00200E9F"/>
    <w:pPr>
      <w:spacing w:line="360" w:lineRule="auto"/>
      <w:ind w:firstLine="0"/>
      <w:jc w:val="right"/>
    </w:pPr>
    <w:rPr>
      <w:rFonts w:eastAsia="SimSun"/>
      <w:sz w:val="24"/>
      <w:szCs w:val="24"/>
      <w:lang w:eastAsia="zh-CN"/>
    </w:rPr>
  </w:style>
  <w:style w:type="paragraph" w:customStyle="1" w:styleId="1ffffffffff1">
    <w:name w:val="Нормальный1"/>
    <w:basedOn w:val="aff4"/>
    <w:rsid w:val="00200E9F"/>
    <w:pPr>
      <w:autoSpaceDE w:val="0"/>
      <w:autoSpaceDN w:val="0"/>
      <w:ind w:firstLine="0"/>
    </w:pPr>
    <w:rPr>
      <w:i/>
      <w:iCs/>
      <w:sz w:val="24"/>
      <w:szCs w:val="24"/>
    </w:rPr>
  </w:style>
  <w:style w:type="paragraph" w:customStyle="1" w:styleId="TimesNewRoman01">
    <w:name w:val="Стиль Times New Roman Перед:  0 пт"/>
    <w:basedOn w:val="aff4"/>
    <w:rsid w:val="00200E9F"/>
    <w:pPr>
      <w:overflowPunct w:val="0"/>
      <w:autoSpaceDE w:val="0"/>
      <w:autoSpaceDN w:val="0"/>
      <w:adjustRightInd w:val="0"/>
      <w:spacing w:before="120"/>
      <w:ind w:firstLine="0"/>
      <w:textAlignment w:val="baseline"/>
    </w:pPr>
    <w:rPr>
      <w:kern w:val="28"/>
      <w:sz w:val="24"/>
      <w:szCs w:val="24"/>
    </w:rPr>
  </w:style>
  <w:style w:type="paragraph" w:customStyle="1" w:styleId="9pt1">
    <w:name w:val="Стиль 9 pt по ширине"/>
    <w:basedOn w:val="aff4"/>
    <w:rsid w:val="00200E9F"/>
    <w:pPr>
      <w:widowControl w:val="0"/>
      <w:spacing w:before="120"/>
      <w:ind w:firstLine="0"/>
    </w:pPr>
    <w:rPr>
      <w:sz w:val="18"/>
      <w:szCs w:val="18"/>
      <w:lang w:val="en-US" w:eastAsia="en-US"/>
    </w:rPr>
  </w:style>
  <w:style w:type="character" w:customStyle="1" w:styleId="head-table1">
    <w:name w:val="head-table1"/>
    <w:basedOn w:val="aff5"/>
    <w:rsid w:val="00200E9F"/>
    <w:rPr>
      <w:rFonts w:ascii="Arial" w:hAnsi="Arial" w:cs="Arial"/>
      <w:b/>
      <w:bCs/>
      <w:sz w:val="20"/>
      <w:szCs w:val="20"/>
    </w:rPr>
  </w:style>
  <w:style w:type="paragraph" w:customStyle="1" w:styleId="afffffffffffffffffffffffffffffffffffffffffffffffc">
    <w:name w:val="Лист"/>
    <w:basedOn w:val="aff4"/>
    <w:rsid w:val="00200E9F"/>
    <w:pPr>
      <w:ind w:firstLine="0"/>
      <w:jc w:val="center"/>
    </w:pPr>
    <w:rPr>
      <w:rFonts w:ascii="Arial" w:hAnsi="Arial" w:cs="Arial"/>
      <w:sz w:val="32"/>
      <w:szCs w:val="32"/>
    </w:rPr>
  </w:style>
  <w:style w:type="paragraph" w:customStyle="1" w:styleId="afffffffffffffffffffffffffffffffffffffffffffffffd">
    <w:name w:val="Лист справа"/>
    <w:basedOn w:val="afffffffffffffffffffffffffffffffffffffffffffffffc"/>
    <w:rsid w:val="00200E9F"/>
    <w:pPr>
      <w:jc w:val="right"/>
    </w:pPr>
  </w:style>
  <w:style w:type="character" w:customStyle="1" w:styleId="text-gray">
    <w:name w:val="text-gray"/>
    <w:basedOn w:val="aff5"/>
    <w:rsid w:val="00200E9F"/>
  </w:style>
  <w:style w:type="character" w:customStyle="1" w:styleId="A16">
    <w:name w:val="A16"/>
    <w:rsid w:val="00200E9F"/>
    <w:rPr>
      <w:rFonts w:cs="Arial"/>
      <w:b/>
      <w:bCs/>
      <w:color w:val="000000"/>
      <w:sz w:val="14"/>
      <w:szCs w:val="14"/>
    </w:rPr>
  </w:style>
  <w:style w:type="paragraph" w:customStyle="1" w:styleId="Pa21">
    <w:name w:val="Pa21"/>
    <w:basedOn w:val="Default"/>
    <w:next w:val="Default"/>
    <w:rsid w:val="00200E9F"/>
    <w:pPr>
      <w:spacing w:before="20" w:after="20" w:line="211" w:lineRule="atLeast"/>
    </w:pPr>
    <w:rPr>
      <w:rFonts w:cs="Times New Roman"/>
      <w:color w:val="auto"/>
    </w:rPr>
  </w:style>
  <w:style w:type="character" w:customStyle="1" w:styleId="A15">
    <w:name w:val="A15"/>
    <w:rsid w:val="00200E9F"/>
    <w:rPr>
      <w:rFonts w:cs="Arial"/>
      <w:color w:val="000000"/>
      <w:sz w:val="13"/>
      <w:szCs w:val="13"/>
    </w:rPr>
  </w:style>
  <w:style w:type="paragraph" w:customStyle="1" w:styleId="afffffffffffffffffffffffffffffffffffffffffffffffe">
    <w:name w:val="ПЗ_Основной_без_отступа"/>
    <w:basedOn w:val="aff4"/>
    <w:rsid w:val="00200E9F"/>
    <w:pPr>
      <w:overflowPunct w:val="0"/>
      <w:autoSpaceDE w:val="0"/>
      <w:autoSpaceDN w:val="0"/>
      <w:adjustRightInd w:val="0"/>
      <w:spacing w:line="288" w:lineRule="auto"/>
      <w:ind w:firstLine="0"/>
      <w:textAlignment w:val="baseline"/>
    </w:pPr>
    <w:rPr>
      <w:kern w:val="28"/>
      <w:sz w:val="26"/>
    </w:rPr>
  </w:style>
  <w:style w:type="character" w:customStyle="1" w:styleId="highlighted">
    <w:name w:val="highlighted"/>
    <w:basedOn w:val="aff5"/>
    <w:rsid w:val="00200E9F"/>
  </w:style>
  <w:style w:type="paragraph" w:customStyle="1" w:styleId="affffffffffffffffffffffffffffffffffffffffffffffff">
    <w:name w:val="!Текст"/>
    <w:basedOn w:val="aff4"/>
    <w:link w:val="affffffffffffffffffffffffffffffffffffffffffffffff0"/>
    <w:uiPriority w:val="99"/>
    <w:qFormat/>
    <w:rsid w:val="00200E9F"/>
    <w:pPr>
      <w:spacing w:line="360" w:lineRule="auto"/>
      <w:ind w:firstLine="709"/>
    </w:pPr>
    <w:rPr>
      <w:rFonts w:eastAsia="SimSun"/>
      <w:sz w:val="28"/>
      <w:szCs w:val="24"/>
      <w:lang w:eastAsia="zh-CN"/>
    </w:rPr>
  </w:style>
  <w:style w:type="character" w:customStyle="1" w:styleId="affffffffffffffffffffffffffffffffffffffffffffffff0">
    <w:name w:val="!Текст Знак"/>
    <w:basedOn w:val="aff5"/>
    <w:link w:val="affffffffffffffffffffffffffffffffffffffffffffffff"/>
    <w:uiPriority w:val="99"/>
    <w:rsid w:val="00200E9F"/>
    <w:rPr>
      <w:rFonts w:eastAsia="SimSun"/>
      <w:sz w:val="28"/>
      <w:szCs w:val="24"/>
      <w:lang w:eastAsia="zh-CN"/>
    </w:rPr>
  </w:style>
  <w:style w:type="character" w:customStyle="1" w:styleId="text3">
    <w:name w:val="text Знак"/>
    <w:link w:val="text2"/>
    <w:uiPriority w:val="99"/>
    <w:rsid w:val="00200E9F"/>
    <w:rPr>
      <w:sz w:val="24"/>
      <w:szCs w:val="24"/>
    </w:rPr>
  </w:style>
  <w:style w:type="paragraph" w:customStyle="1" w:styleId="affffffffffffffffffffffffffffffffffffffffffffffff1">
    <w:name w:val="Текст в таблицах по центру"/>
    <w:basedOn w:val="affffffffffffffffffffffffffffffffffffffffffffffff2"/>
    <w:rsid w:val="00200E9F"/>
    <w:pPr>
      <w:ind w:left="0" w:right="0"/>
      <w:jc w:val="center"/>
    </w:pPr>
  </w:style>
  <w:style w:type="paragraph" w:customStyle="1" w:styleId="affffffffffffffffffffffffffffffffffffffffffffffff3">
    <w:name w:val="Обозначение документа"/>
    <w:basedOn w:val="aff4"/>
    <w:rsid w:val="00200E9F"/>
    <w:pPr>
      <w:suppressAutoHyphens/>
      <w:ind w:firstLine="0"/>
      <w:jc w:val="center"/>
    </w:pPr>
    <w:rPr>
      <w:sz w:val="32"/>
    </w:rPr>
  </w:style>
  <w:style w:type="paragraph" w:customStyle="1" w:styleId="affffffffffffffffffffffffffffffffffffffffffffffff4">
    <w:name w:val="Наименование документа"/>
    <w:basedOn w:val="affffffffffffffffffffffffffffffffffffffffffffffff3"/>
    <w:autoRedefine/>
    <w:rsid w:val="00200E9F"/>
    <w:rPr>
      <w:sz w:val="28"/>
    </w:rPr>
  </w:style>
  <w:style w:type="paragraph" w:customStyle="1" w:styleId="affffffffffffffffffffffffffffffffffffffffffffffff5">
    <w:name w:val="Обычный без кр.строки"/>
    <w:basedOn w:val="aff4"/>
    <w:rsid w:val="00200E9F"/>
    <w:pPr>
      <w:spacing w:line="360" w:lineRule="auto"/>
      <w:ind w:left="284" w:right="284" w:firstLine="0"/>
    </w:pPr>
    <w:rPr>
      <w:sz w:val="28"/>
    </w:rPr>
  </w:style>
  <w:style w:type="paragraph" w:customStyle="1" w:styleId="affffffffffffffffffffffffffffffffffffffffffffffff6">
    <w:name w:val="Текст надписи на рисунке"/>
    <w:basedOn w:val="aff4"/>
    <w:rsid w:val="00200E9F"/>
    <w:pPr>
      <w:ind w:firstLine="0"/>
      <w:jc w:val="left"/>
    </w:pPr>
    <w:rPr>
      <w:sz w:val="28"/>
    </w:rPr>
  </w:style>
  <w:style w:type="paragraph" w:customStyle="1" w:styleId="affffffffffffffffffffffffffffffffffffffffffffffff2">
    <w:name w:val="Текст в таблицах"/>
    <w:basedOn w:val="aff4"/>
    <w:rsid w:val="00200E9F"/>
    <w:pPr>
      <w:ind w:left="113" w:right="57" w:firstLine="0"/>
      <w:jc w:val="left"/>
    </w:pPr>
    <w:rPr>
      <w:sz w:val="28"/>
    </w:rPr>
  </w:style>
  <w:style w:type="paragraph" w:customStyle="1" w:styleId="affffffffffffffffffffffffffffffffffffffffffffffff7">
    <w:name w:val="Наименование титульный"/>
    <w:basedOn w:val="affffffffffffffffffffffffffffffffffffffffffffffff4"/>
    <w:next w:val="affffffffffffffffffffffffffffffffffffffffffffffff4"/>
    <w:rsid w:val="00200E9F"/>
    <w:pPr>
      <w:spacing w:after="600"/>
    </w:pPr>
  </w:style>
  <w:style w:type="paragraph" w:customStyle="1" w:styleId="affffffffffffffffffffffffffffffffffffffffffffffff8">
    <w:name w:val="Наим.таблицы"/>
    <w:basedOn w:val="aff4"/>
    <w:next w:val="aff4"/>
    <w:rsid w:val="00200E9F"/>
    <w:pPr>
      <w:keepLines/>
      <w:suppressAutoHyphens/>
      <w:spacing w:line="360" w:lineRule="auto"/>
      <w:ind w:left="284" w:right="284" w:firstLine="0"/>
      <w:jc w:val="left"/>
    </w:pPr>
    <w:rPr>
      <w:sz w:val="28"/>
    </w:rPr>
  </w:style>
  <w:style w:type="paragraph" w:customStyle="1" w:styleId="affffffffffffffffffffffffffffffffffffffffffffffff9">
    <w:name w:val="Наим.рисунка"/>
    <w:basedOn w:val="affffffffffffffffffffffffffffffffffffffffffffffff8"/>
    <w:next w:val="aff4"/>
    <w:rsid w:val="00200E9F"/>
  </w:style>
  <w:style w:type="paragraph" w:customStyle="1" w:styleId="2150">
    <w:name w:val="Стиль Заголовок 2 + Первая строка:  15 см"/>
    <w:basedOn w:val="28"/>
    <w:rsid w:val="00200E9F"/>
    <w:pPr>
      <w:suppressAutoHyphens w:val="0"/>
      <w:spacing w:before="240" w:after="300"/>
      <w:ind w:firstLine="851"/>
      <w:jc w:val="both"/>
    </w:pPr>
    <w:rPr>
      <w:b w:val="0"/>
      <w:caps w:val="0"/>
      <w:sz w:val="28"/>
    </w:rPr>
  </w:style>
  <w:style w:type="paragraph" w:customStyle="1" w:styleId="affffffffffffffffffffffffffffffffffffffffffffffffa">
    <w:name w:val="Параграф"/>
    <w:link w:val="affffffffffffffffffffffffffffffffffffffffffffffffb"/>
    <w:rsid w:val="00200E9F"/>
    <w:pPr>
      <w:spacing w:line="360" w:lineRule="auto"/>
      <w:ind w:firstLine="709"/>
      <w:jc w:val="both"/>
    </w:pPr>
    <w:rPr>
      <w:sz w:val="28"/>
      <w:szCs w:val="28"/>
    </w:rPr>
  </w:style>
  <w:style w:type="character" w:customStyle="1" w:styleId="affffffffffffffffffffffffffffffffffffffffffffffffb">
    <w:name w:val="Параграф Знак"/>
    <w:link w:val="affffffffffffffffffffffffffffffffffffffffffffffffa"/>
    <w:locked/>
    <w:rsid w:val="00200E9F"/>
    <w:rPr>
      <w:sz w:val="28"/>
      <w:szCs w:val="28"/>
    </w:rPr>
  </w:style>
  <w:style w:type="paragraph" w:customStyle="1" w:styleId="affffffffffffffffffffffffffffffffffffffffffffffffc">
    <w:name w:val="Заключение"/>
    <w:basedOn w:val="affff9"/>
    <w:next w:val="affff9"/>
    <w:rsid w:val="00200E9F"/>
    <w:pPr>
      <w:tabs>
        <w:tab w:val="clear" w:pos="794"/>
        <w:tab w:val="num" w:pos="1097"/>
      </w:tabs>
      <w:ind w:left="0" w:right="0" w:firstLine="737"/>
    </w:pPr>
    <w:rPr>
      <w:sz w:val="28"/>
      <w:lang w:val="ru-RU"/>
    </w:rPr>
  </w:style>
  <w:style w:type="numbering" w:customStyle="1" w:styleId="21">
    <w:name w:val="Стиль21"/>
    <w:basedOn w:val="aff7"/>
    <w:rsid w:val="00200E9F"/>
    <w:pPr>
      <w:numPr>
        <w:numId w:val="106"/>
      </w:numPr>
    </w:pPr>
  </w:style>
  <w:style w:type="numbering" w:customStyle="1" w:styleId="22">
    <w:name w:val="Стиль22"/>
    <w:basedOn w:val="aff7"/>
    <w:rsid w:val="00200E9F"/>
    <w:pPr>
      <w:numPr>
        <w:numId w:val="108"/>
      </w:numPr>
    </w:pPr>
  </w:style>
  <w:style w:type="paragraph" w:customStyle="1" w:styleId="af5">
    <w:name w:val="Основной номер"/>
    <w:basedOn w:val="28"/>
    <w:qFormat/>
    <w:rsid w:val="00200E9F"/>
    <w:pPr>
      <w:keepLines/>
      <w:numPr>
        <w:numId w:val="107"/>
      </w:numPr>
      <w:suppressAutoHyphens w:val="0"/>
      <w:spacing w:before="200" w:after="0"/>
      <w:jc w:val="both"/>
    </w:pPr>
    <w:rPr>
      <w:bCs/>
      <w:caps w:val="0"/>
      <w:sz w:val="28"/>
      <w:szCs w:val="28"/>
      <w:u w:val="single"/>
    </w:rPr>
  </w:style>
  <w:style w:type="paragraph" w:customStyle="1" w:styleId="16">
    <w:name w:val="подпункт 1"/>
    <w:basedOn w:val="33"/>
    <w:qFormat/>
    <w:rsid w:val="00200E9F"/>
    <w:pPr>
      <w:keepNext/>
      <w:keepLines/>
      <w:numPr>
        <w:ilvl w:val="1"/>
        <w:numId w:val="107"/>
      </w:numPr>
      <w:spacing w:before="200"/>
      <w:jc w:val="both"/>
    </w:pPr>
    <w:rPr>
      <w:rFonts w:ascii="Times New Roman" w:hAnsi="Times New Roman"/>
      <w:bCs/>
      <w:sz w:val="28"/>
      <w:szCs w:val="28"/>
    </w:rPr>
  </w:style>
  <w:style w:type="paragraph" w:customStyle="1" w:styleId="affffffffffffffffffffffffffffffffffffffffffffffffd">
    <w:name w:val="Основной текст без отступа"/>
    <w:basedOn w:val="afff1"/>
    <w:rsid w:val="00200E9F"/>
    <w:pPr>
      <w:ind w:firstLine="0"/>
      <w:jc w:val="both"/>
    </w:pPr>
    <w:rPr>
      <w:sz w:val="22"/>
      <w:szCs w:val="20"/>
      <w:lang w:eastAsia="en-US"/>
    </w:rPr>
  </w:style>
  <w:style w:type="character" w:customStyle="1" w:styleId="wikiword">
    <w:name w:val="wikiword"/>
    <w:basedOn w:val="aff5"/>
    <w:rsid w:val="00200E9F"/>
  </w:style>
  <w:style w:type="character" w:customStyle="1" w:styleId="affffffffffffffffffffffffffffffffffffffffffffffffe">
    <w:name w:val="Абзац Знак"/>
    <w:basedOn w:val="aff5"/>
    <w:rsid w:val="00200E9F"/>
    <w:rPr>
      <w:sz w:val="28"/>
    </w:rPr>
  </w:style>
  <w:style w:type="paragraph" w:customStyle="1" w:styleId="afb">
    <w:name w:val="абзац нумерованный буквами"/>
    <w:basedOn w:val="affffffffffff4"/>
    <w:rsid w:val="00200E9F"/>
    <w:pPr>
      <w:numPr>
        <w:numId w:val="109"/>
      </w:numPr>
      <w:spacing w:before="60" w:after="60" w:line="336" w:lineRule="auto"/>
      <w:ind w:left="1560" w:hanging="426"/>
      <w:jc w:val="left"/>
    </w:pPr>
    <w:rPr>
      <w:sz w:val="27"/>
      <w:szCs w:val="24"/>
    </w:rPr>
  </w:style>
  <w:style w:type="paragraph" w:customStyle="1" w:styleId="-2">
    <w:name w:val="ТЗ-Г"/>
    <w:basedOn w:val="af4"/>
    <w:next w:val="-4"/>
    <w:qFormat/>
    <w:rsid w:val="00200E9F"/>
    <w:pPr>
      <w:numPr>
        <w:numId w:val="110"/>
      </w:numPr>
      <w:pBdr>
        <w:bottom w:val="single" w:sz="4" w:space="1" w:color="auto"/>
      </w:pBdr>
      <w:spacing w:before="480" w:after="200" w:line="276" w:lineRule="auto"/>
      <w:jc w:val="left"/>
      <w:outlineLvl w:val="0"/>
    </w:pPr>
    <w:rPr>
      <w:rFonts w:ascii="Arial" w:hAnsi="Arial"/>
      <w:b/>
      <w:caps/>
      <w:sz w:val="32"/>
    </w:rPr>
  </w:style>
  <w:style w:type="paragraph" w:customStyle="1" w:styleId="-4">
    <w:name w:val="ТЗ-Р"/>
    <w:basedOn w:val="af4"/>
    <w:next w:val="-5"/>
    <w:qFormat/>
    <w:rsid w:val="00200E9F"/>
    <w:pPr>
      <w:numPr>
        <w:ilvl w:val="1"/>
        <w:numId w:val="110"/>
      </w:numPr>
      <w:spacing w:before="360" w:after="200" w:line="276" w:lineRule="auto"/>
      <w:ind w:left="709" w:hanging="709"/>
      <w:jc w:val="left"/>
      <w:outlineLvl w:val="1"/>
    </w:pPr>
    <w:rPr>
      <w:rFonts w:ascii="Arial" w:hAnsi="Arial"/>
      <w:b/>
      <w:sz w:val="30"/>
    </w:rPr>
  </w:style>
  <w:style w:type="paragraph" w:customStyle="1" w:styleId="-5">
    <w:name w:val="ТЗ-Т"/>
    <w:basedOn w:val="af4"/>
    <w:link w:val="-f5"/>
    <w:qFormat/>
    <w:rsid w:val="00200E9F"/>
    <w:pPr>
      <w:numPr>
        <w:ilvl w:val="2"/>
        <w:numId w:val="110"/>
      </w:numPr>
      <w:tabs>
        <w:tab w:val="left" w:pos="1134"/>
      </w:tabs>
      <w:spacing w:after="200" w:line="276" w:lineRule="auto"/>
      <w:ind w:left="1134" w:hanging="1134"/>
      <w:contextualSpacing w:val="0"/>
    </w:pPr>
    <w:rPr>
      <w:sz w:val="28"/>
      <w:szCs w:val="26"/>
    </w:rPr>
  </w:style>
  <w:style w:type="character" w:customStyle="1" w:styleId="-f5">
    <w:name w:val="ТЗ-Т Знак"/>
    <w:link w:val="-5"/>
    <w:rsid w:val="00200E9F"/>
    <w:rPr>
      <w:rFonts w:eastAsia="Calibri"/>
      <w:sz w:val="28"/>
      <w:szCs w:val="26"/>
      <w:lang w:eastAsia="en-US"/>
    </w:rPr>
  </w:style>
  <w:style w:type="character" w:customStyle="1" w:styleId="js-messages-title-dropdown-name">
    <w:name w:val="js-messages-title-dropdown-name"/>
    <w:basedOn w:val="aff5"/>
    <w:rsid w:val="00200E9F"/>
  </w:style>
  <w:style w:type="paragraph" w:customStyle="1" w:styleId="2ffffffe">
    <w:name w:val="Знак Знак Знак Знак2"/>
    <w:basedOn w:val="aff4"/>
    <w:rsid w:val="00200E9F"/>
    <w:pPr>
      <w:spacing w:before="100" w:beforeAutospacing="1" w:after="100" w:afterAutospacing="1"/>
      <w:ind w:firstLine="0"/>
      <w:jc w:val="left"/>
    </w:pPr>
    <w:rPr>
      <w:rFonts w:ascii="Tahoma" w:hAnsi="Tahoma" w:cs="Tahoma"/>
      <w:lang w:val="en-US" w:eastAsia="en-US"/>
    </w:rPr>
  </w:style>
  <w:style w:type="paragraph" w:customStyle="1" w:styleId="TTHeading1">
    <w:name w:val="T&amp;T_Heading1"/>
    <w:basedOn w:val="aff4"/>
    <w:qFormat/>
    <w:rsid w:val="00200E9F"/>
    <w:pPr>
      <w:numPr>
        <w:numId w:val="111"/>
      </w:numPr>
      <w:spacing w:before="240" w:after="240"/>
      <w:jc w:val="left"/>
    </w:pPr>
    <w:rPr>
      <w:rFonts w:ascii="Times New Roman Bold" w:eastAsiaTheme="minorEastAsia" w:hAnsi="Times New Roman Bold" w:cstheme="minorBidi"/>
      <w:b/>
      <w:sz w:val="22"/>
      <w:szCs w:val="22"/>
      <w:lang w:val="en-US"/>
    </w:rPr>
  </w:style>
  <w:style w:type="paragraph" w:customStyle="1" w:styleId="TTbodytext">
    <w:name w:val="T&amp;T_body text"/>
    <w:basedOn w:val="aff4"/>
    <w:qFormat/>
    <w:rsid w:val="00200E9F"/>
    <w:pPr>
      <w:ind w:firstLine="567"/>
    </w:pPr>
    <w:rPr>
      <w:rFonts w:eastAsiaTheme="minorEastAsia" w:cstheme="minorBidi"/>
      <w:szCs w:val="22"/>
      <w:lang w:val="en-GB"/>
    </w:rPr>
  </w:style>
  <w:style w:type="paragraph" w:customStyle="1" w:styleId="TTHeading2">
    <w:name w:val="T&amp;T_Heading2"/>
    <w:basedOn w:val="TTbodytext"/>
    <w:qFormat/>
    <w:rsid w:val="00200E9F"/>
    <w:pPr>
      <w:numPr>
        <w:ilvl w:val="1"/>
        <w:numId w:val="111"/>
      </w:numPr>
      <w:spacing w:before="240" w:after="120"/>
      <w:ind w:left="454" w:hanging="454"/>
      <w:jc w:val="left"/>
    </w:pPr>
    <w:rPr>
      <w:rFonts w:cs="Times New Roman"/>
      <w:b/>
    </w:rPr>
  </w:style>
  <w:style w:type="paragraph" w:customStyle="1" w:styleId="afffffffffffffffffffffffffffffffffffffffffffffffff">
    <w:name w:val="Обычный по центру без абзаца"/>
    <w:basedOn w:val="aff4"/>
    <w:link w:val="afffffffffffffffffffffffffffffffffffffffffffffffff0"/>
    <w:qFormat/>
    <w:rsid w:val="00200E9F"/>
    <w:pPr>
      <w:spacing w:line="360" w:lineRule="auto"/>
      <w:ind w:firstLine="0"/>
      <w:jc w:val="center"/>
    </w:pPr>
    <w:rPr>
      <w:sz w:val="28"/>
      <w:szCs w:val="28"/>
    </w:rPr>
  </w:style>
  <w:style w:type="character" w:customStyle="1" w:styleId="afffffffffffffffffffffffffffffffffffffffffffffffff0">
    <w:name w:val="Обычный по центру без абзаца Знак"/>
    <w:link w:val="afffffffffffffffffffffffffffffffffffffffffffffffff"/>
    <w:rsid w:val="00200E9F"/>
    <w:rPr>
      <w:sz w:val="28"/>
      <w:szCs w:val="28"/>
    </w:rPr>
  </w:style>
  <w:style w:type="character" w:customStyle="1" w:styleId="anchortext">
    <w:name w:val="anchortext"/>
    <w:rsid w:val="00200E9F"/>
  </w:style>
  <w:style w:type="paragraph" w:customStyle="1" w:styleId="Bodytext210">
    <w:name w:val="Body text (2)1"/>
    <w:basedOn w:val="aff4"/>
    <w:uiPriority w:val="99"/>
    <w:rsid w:val="00200E9F"/>
    <w:pPr>
      <w:widowControl w:val="0"/>
      <w:shd w:val="clear" w:color="auto" w:fill="FFFFFF"/>
      <w:spacing w:before="1380" w:line="312" w:lineRule="exact"/>
      <w:ind w:hanging="277"/>
      <w:jc w:val="center"/>
    </w:pPr>
    <w:rPr>
      <w:rFonts w:ascii="Calibri" w:hAnsi="Calibri"/>
    </w:rPr>
  </w:style>
  <w:style w:type="paragraph" w:customStyle="1" w:styleId="520">
    <w:name w:val="Обычный52"/>
    <w:rsid w:val="00200E9F"/>
  </w:style>
  <w:style w:type="character" w:customStyle="1" w:styleId="324">
    <w:name w:val="Основной шрифт абзаца32"/>
    <w:rsid w:val="00200E9F"/>
  </w:style>
  <w:style w:type="character" w:customStyle="1" w:styleId="12a">
    <w:name w:val="Номер страницы12"/>
    <w:basedOn w:val="324"/>
    <w:rsid w:val="00200E9F"/>
    <w:rPr>
      <w:rFonts w:cs="Times New Roman"/>
    </w:rPr>
  </w:style>
  <w:style w:type="paragraph" w:customStyle="1" w:styleId="12b">
    <w:name w:val="Текст сноски12"/>
    <w:basedOn w:val="aff4"/>
    <w:rsid w:val="00200E9F"/>
    <w:pPr>
      <w:suppressAutoHyphens/>
      <w:spacing w:line="100" w:lineRule="atLeast"/>
      <w:ind w:firstLine="0"/>
      <w:jc w:val="left"/>
    </w:pPr>
    <w:rPr>
      <w:kern w:val="1"/>
      <w:lang w:eastAsia="zh-CN"/>
    </w:rPr>
  </w:style>
  <w:style w:type="paragraph" w:customStyle="1" w:styleId="2fffffff">
    <w:name w:val="Знак Знак Знак2"/>
    <w:basedOn w:val="aff4"/>
    <w:semiHidden/>
    <w:rsid w:val="00200E9F"/>
    <w:pPr>
      <w:spacing w:after="160" w:line="240" w:lineRule="exact"/>
      <w:ind w:firstLine="0"/>
      <w:jc w:val="left"/>
    </w:pPr>
    <w:rPr>
      <w:rFonts w:ascii="Verdana" w:hAnsi="Verdana"/>
      <w:lang w:val="en-US" w:eastAsia="en-US"/>
    </w:rPr>
  </w:style>
  <w:style w:type="paragraph" w:customStyle="1" w:styleId="1ffffffffff2">
    <w:name w:val="Знак Знак Знак Знак Знак Знак Знак Знак Знак Знак Знак Знак Знак Знак Знак Знак Знак Знак Знак Знак Знак Знак1"/>
    <w:basedOn w:val="aff4"/>
    <w:rsid w:val="00200E9F"/>
    <w:pPr>
      <w:spacing w:after="160" w:line="240" w:lineRule="exact"/>
      <w:ind w:firstLine="0"/>
      <w:jc w:val="left"/>
    </w:pPr>
    <w:rPr>
      <w:rFonts w:ascii="Verdana" w:hAnsi="Verdana"/>
      <w:lang w:val="en-US" w:eastAsia="en-US"/>
    </w:rPr>
  </w:style>
  <w:style w:type="paragraph" w:customStyle="1" w:styleId="1ffffffffff3">
    <w:name w:val="Знак Знак Знак1"/>
    <w:basedOn w:val="aff4"/>
    <w:rsid w:val="00200E9F"/>
    <w:pPr>
      <w:spacing w:after="160" w:line="240" w:lineRule="exact"/>
      <w:ind w:firstLine="0"/>
      <w:jc w:val="left"/>
    </w:pPr>
    <w:rPr>
      <w:rFonts w:ascii="Verdana" w:hAnsi="Verdana"/>
      <w:lang w:val="en-US" w:eastAsia="en-US"/>
    </w:rPr>
  </w:style>
  <w:style w:type="paragraph" w:customStyle="1" w:styleId="11e">
    <w:name w:val="Знак1 Знак Знак Знак1"/>
    <w:basedOn w:val="aff4"/>
    <w:rsid w:val="00200E9F"/>
    <w:pPr>
      <w:spacing w:after="160" w:line="240" w:lineRule="exact"/>
      <w:ind w:firstLine="0"/>
      <w:jc w:val="left"/>
    </w:pPr>
    <w:rPr>
      <w:rFonts w:ascii="Verdana" w:hAnsi="Verdana"/>
      <w:sz w:val="24"/>
      <w:szCs w:val="24"/>
      <w:lang w:val="en-US" w:eastAsia="en-US"/>
    </w:rPr>
  </w:style>
  <w:style w:type="paragraph" w:customStyle="1" w:styleId="11f">
    <w:name w:val="Знак Знак Знак Знак Знак Знак Знак Знак Знак Знак Знак Знак1 Знак Знак Знак Знак Знак Знак Знак Знак Знак Знак1"/>
    <w:basedOn w:val="aff4"/>
    <w:rsid w:val="00200E9F"/>
    <w:pPr>
      <w:spacing w:after="160" w:line="240" w:lineRule="exact"/>
      <w:ind w:firstLine="0"/>
      <w:jc w:val="left"/>
    </w:pPr>
    <w:rPr>
      <w:rFonts w:ascii="Verdana" w:hAnsi="Verdana" w:cs="Verdana"/>
      <w:lang w:val="en-US" w:eastAsia="en-US"/>
    </w:rPr>
  </w:style>
  <w:style w:type="paragraph" w:customStyle="1" w:styleId="1CharChar2">
    <w:name w:val="Знак1 Знак Знак Знак Char Char2"/>
    <w:basedOn w:val="aff4"/>
    <w:rsid w:val="00200E9F"/>
    <w:pPr>
      <w:ind w:firstLine="709"/>
    </w:pPr>
    <w:rPr>
      <w:sz w:val="24"/>
    </w:rPr>
  </w:style>
  <w:style w:type="character" w:customStyle="1" w:styleId="text5">
    <w:name w:val="text5"/>
    <w:uiPriority w:val="99"/>
    <w:rsid w:val="00200E9F"/>
    <w:rPr>
      <w:rFonts w:cs="Times New Roman"/>
    </w:rPr>
  </w:style>
  <w:style w:type="paragraph" w:customStyle="1" w:styleId="Eiioaio">
    <w:name w:val="_Eiioaio"/>
    <w:autoRedefine/>
    <w:rsid w:val="00200E9F"/>
    <w:pPr>
      <w:ind w:firstLine="540"/>
      <w:jc w:val="both"/>
    </w:pPr>
    <w:rPr>
      <w:bCs/>
      <w:sz w:val="24"/>
      <w:szCs w:val="24"/>
    </w:rPr>
  </w:style>
  <w:style w:type="character" w:customStyle="1" w:styleId="by">
    <w:name w:val="by"/>
    <w:basedOn w:val="aff5"/>
    <w:rsid w:val="00200E9F"/>
  </w:style>
  <w:style w:type="character" w:customStyle="1" w:styleId="a-size-large">
    <w:name w:val="a-size-large"/>
    <w:basedOn w:val="aff5"/>
    <w:rsid w:val="00200E9F"/>
  </w:style>
  <w:style w:type="character" w:customStyle="1" w:styleId="a-size-medium">
    <w:name w:val="a-size-medium"/>
    <w:basedOn w:val="aff5"/>
    <w:rsid w:val="00200E9F"/>
  </w:style>
  <w:style w:type="character" w:customStyle="1" w:styleId="look-inside-badge">
    <w:name w:val="look-inside-badge"/>
    <w:basedOn w:val="aff5"/>
    <w:rsid w:val="00200E9F"/>
  </w:style>
  <w:style w:type="character" w:customStyle="1" w:styleId="aui-icon">
    <w:name w:val="aui-icon"/>
    <w:basedOn w:val="aff5"/>
    <w:rsid w:val="00200E9F"/>
  </w:style>
  <w:style w:type="paragraph" w:customStyle="1" w:styleId="aftx">
    <w:name w:val="aftx"/>
    <w:basedOn w:val="aff4"/>
    <w:rsid w:val="00200E9F"/>
    <w:pPr>
      <w:spacing w:before="100" w:beforeAutospacing="1" w:after="100" w:afterAutospacing="1"/>
      <w:ind w:left="567" w:firstLine="0"/>
    </w:pPr>
    <w:rPr>
      <w:sz w:val="24"/>
      <w:szCs w:val="24"/>
    </w:rPr>
  </w:style>
  <w:style w:type="paragraph" w:customStyle="1" w:styleId="right">
    <w:name w:val="right"/>
    <w:basedOn w:val="aff4"/>
    <w:rsid w:val="00200E9F"/>
    <w:pPr>
      <w:spacing w:before="100" w:beforeAutospacing="1" w:after="100" w:afterAutospacing="1"/>
      <w:ind w:left="567" w:firstLine="0"/>
    </w:pPr>
    <w:rPr>
      <w:sz w:val="24"/>
      <w:szCs w:val="24"/>
    </w:rPr>
  </w:style>
  <w:style w:type="character" w:customStyle="1" w:styleId="gray">
    <w:name w:val="gray"/>
    <w:basedOn w:val="aff5"/>
    <w:rsid w:val="00200E9F"/>
  </w:style>
  <w:style w:type="character" w:customStyle="1" w:styleId="post-b1">
    <w:name w:val="post-b1"/>
    <w:basedOn w:val="aff5"/>
    <w:rsid w:val="00200E9F"/>
    <w:rPr>
      <w:b/>
      <w:bCs/>
    </w:rPr>
  </w:style>
  <w:style w:type="character" w:customStyle="1" w:styleId="year">
    <w:name w:val="year"/>
    <w:basedOn w:val="aff5"/>
    <w:rsid w:val="00200E9F"/>
  </w:style>
  <w:style w:type="character" w:customStyle="1" w:styleId="ms-rtefontsize-1">
    <w:name w:val="ms-rtefontsize-1"/>
    <w:basedOn w:val="aff5"/>
    <w:rsid w:val="00200E9F"/>
  </w:style>
  <w:style w:type="character" w:customStyle="1" w:styleId="search-hl">
    <w:name w:val="search-hl"/>
    <w:basedOn w:val="aff5"/>
    <w:rsid w:val="00200E9F"/>
  </w:style>
  <w:style w:type="paragraph" w:customStyle="1" w:styleId="5f9">
    <w:name w:val="Стиль5"/>
    <w:basedOn w:val="aff4"/>
    <w:autoRedefine/>
    <w:rsid w:val="00200E9F"/>
    <w:pPr>
      <w:ind w:firstLine="0"/>
    </w:pPr>
    <w:rPr>
      <w:sz w:val="22"/>
      <w:szCs w:val="22"/>
      <w:lang w:val="en-US" w:eastAsia="en-US" w:bidi="en-US"/>
    </w:rPr>
  </w:style>
  <w:style w:type="character" w:customStyle="1" w:styleId="afffffffffffffffffffffffffffffffffffffffffffffffff1">
    <w:name w:val="Стиль все прописные"/>
    <w:basedOn w:val="aff5"/>
    <w:rsid w:val="00200E9F"/>
  </w:style>
  <w:style w:type="character" w:customStyle="1" w:styleId="hdesc">
    <w:name w:val="hdesc"/>
    <w:basedOn w:val="aff5"/>
    <w:rsid w:val="00200E9F"/>
  </w:style>
  <w:style w:type="character" w:customStyle="1" w:styleId="hcc">
    <w:name w:val="hcc"/>
    <w:basedOn w:val="aff5"/>
    <w:rsid w:val="00200E9F"/>
  </w:style>
  <w:style w:type="character" w:customStyle="1" w:styleId="italicnote">
    <w:name w:val="italic_note"/>
    <w:basedOn w:val="aff5"/>
    <w:rsid w:val="00200E9F"/>
  </w:style>
  <w:style w:type="character" w:customStyle="1" w:styleId="normalnote">
    <w:name w:val="normal_note"/>
    <w:basedOn w:val="aff5"/>
    <w:rsid w:val="00200E9F"/>
  </w:style>
  <w:style w:type="paragraph" w:customStyle="1" w:styleId="paragraphleft">
    <w:name w:val="paragraph_left"/>
    <w:basedOn w:val="aff4"/>
    <w:rsid w:val="00200E9F"/>
    <w:pPr>
      <w:spacing w:before="100" w:beforeAutospacing="1" w:after="100" w:afterAutospacing="1"/>
      <w:ind w:firstLine="0"/>
      <w:jc w:val="left"/>
    </w:pPr>
    <w:rPr>
      <w:sz w:val="24"/>
      <w:szCs w:val="24"/>
    </w:rPr>
  </w:style>
  <w:style w:type="character" w:customStyle="1" w:styleId="textblue">
    <w:name w:val="textblue"/>
    <w:basedOn w:val="aff5"/>
    <w:rsid w:val="00200E9F"/>
  </w:style>
  <w:style w:type="character" w:customStyle="1" w:styleId="2fffffff0">
    <w:name w:val="Подзаголовок2"/>
    <w:basedOn w:val="aff5"/>
    <w:rsid w:val="00200E9F"/>
  </w:style>
  <w:style w:type="paragraph" w:customStyle="1" w:styleId="afffffffffffffffffffffffffffffffffffffffffffffffff2">
    <w:name w:val="Абзац без отступа"/>
    <w:basedOn w:val="aff4"/>
    <w:link w:val="afffffffffffffffffffffffffffffffffffffffffffffffff3"/>
    <w:rsid w:val="00200E9F"/>
    <w:pPr>
      <w:ind w:firstLine="0"/>
    </w:pPr>
  </w:style>
  <w:style w:type="paragraph" w:customStyle="1" w:styleId="afffffffffffffffffffffffffffffffffffffffffffffffff4">
    <w:name w:val="Пояснительные данные к рисунку"/>
    <w:basedOn w:val="aff4"/>
    <w:link w:val="afffffffffffffffffffffffffffffffffffffffffffffffff5"/>
    <w:rsid w:val="00200E9F"/>
    <w:pPr>
      <w:ind w:firstLine="0"/>
    </w:pPr>
    <w:rPr>
      <w:sz w:val="18"/>
      <w:szCs w:val="18"/>
    </w:rPr>
  </w:style>
  <w:style w:type="character" w:customStyle="1" w:styleId="afffffffffffffffffffffffffffffffffffffffffffffffff5">
    <w:name w:val="Пояснительные данные к рисунку Знак Знак"/>
    <w:basedOn w:val="aff5"/>
    <w:link w:val="afffffffffffffffffffffffffffffffffffffffffffffffff4"/>
    <w:rsid w:val="00200E9F"/>
    <w:rPr>
      <w:sz w:val="18"/>
      <w:szCs w:val="18"/>
    </w:rPr>
  </w:style>
  <w:style w:type="paragraph" w:customStyle="1" w:styleId="afffffffffffffffffffffffffffffffffffffffffffffffff6">
    <w:name w:val="Заголовок подраздела"/>
    <w:basedOn w:val="afffffffffffffffffffffffffffffffffffff5"/>
    <w:next w:val="afffffffffffffffffffffffffffffffffffff"/>
    <w:link w:val="afffffffffffffffffffffffffffffffffffffffffffffffff7"/>
    <w:rsid w:val="00200E9F"/>
    <w:pPr>
      <w:spacing w:before="120" w:after="60"/>
      <w:ind w:left="850" w:hanging="425"/>
    </w:pPr>
    <w:rPr>
      <w:sz w:val="18"/>
    </w:rPr>
  </w:style>
  <w:style w:type="character" w:customStyle="1" w:styleId="afffffffffffffffffffffffffffffffffffffffffffffffff3">
    <w:name w:val="Абзац без отступа Знак"/>
    <w:basedOn w:val="aff5"/>
    <w:link w:val="afffffffffffffffffffffffffffffffffffffffffffffffff2"/>
    <w:rsid w:val="00200E9F"/>
  </w:style>
  <w:style w:type="character" w:customStyle="1" w:styleId="afffffffffffffffffffffffffffffffffffffffffffffffff7">
    <w:name w:val="Заголовок подраздела Знак"/>
    <w:basedOn w:val="afffffffffffffffffffffffffffffffffffff6"/>
    <w:link w:val="afffffffffffffffffffffffffffffffffffffffffffffffff6"/>
    <w:rsid w:val="00200E9F"/>
    <w:rPr>
      <w:b/>
      <w:sz w:val="18"/>
    </w:rPr>
  </w:style>
  <w:style w:type="character" w:styleId="HTML6">
    <w:name w:val="HTML Definition"/>
    <w:uiPriority w:val="99"/>
    <w:unhideWhenUsed/>
    <w:rsid w:val="00200E9F"/>
    <w:rPr>
      <w:i/>
      <w:iCs/>
    </w:rPr>
  </w:style>
  <w:style w:type="character" w:customStyle="1" w:styleId="radicand">
    <w:name w:val="radicand"/>
    <w:basedOn w:val="aff5"/>
    <w:rsid w:val="00200E9F"/>
  </w:style>
  <w:style w:type="paragraph" w:customStyle="1" w:styleId="abz">
    <w:name w:val="abz"/>
    <w:basedOn w:val="aff4"/>
    <w:rsid w:val="00200E9F"/>
    <w:pPr>
      <w:spacing w:before="100" w:beforeAutospacing="1" w:after="100" w:afterAutospacing="1"/>
      <w:ind w:firstLine="0"/>
      <w:jc w:val="left"/>
    </w:pPr>
    <w:rPr>
      <w:sz w:val="24"/>
      <w:szCs w:val="24"/>
    </w:rPr>
  </w:style>
  <w:style w:type="paragraph" w:customStyle="1" w:styleId="formularight">
    <w:name w:val="formularight"/>
    <w:basedOn w:val="aff4"/>
    <w:rsid w:val="00200E9F"/>
    <w:pPr>
      <w:spacing w:before="100" w:beforeAutospacing="1" w:after="100" w:afterAutospacing="1"/>
      <w:ind w:firstLine="0"/>
      <w:jc w:val="left"/>
    </w:pPr>
    <w:rPr>
      <w:sz w:val="24"/>
      <w:szCs w:val="24"/>
    </w:rPr>
  </w:style>
  <w:style w:type="paragraph" w:customStyle="1" w:styleId="formulacentr">
    <w:name w:val="formulacentr"/>
    <w:basedOn w:val="aff4"/>
    <w:rsid w:val="00200E9F"/>
    <w:pPr>
      <w:spacing w:before="100" w:beforeAutospacing="1" w:after="100" w:afterAutospacing="1"/>
      <w:ind w:firstLine="0"/>
      <w:jc w:val="left"/>
    </w:pPr>
    <w:rPr>
      <w:sz w:val="24"/>
      <w:szCs w:val="24"/>
    </w:rPr>
  </w:style>
  <w:style w:type="paragraph" w:customStyle="1" w:styleId="abzbo">
    <w:name w:val="abzbo"/>
    <w:basedOn w:val="aff4"/>
    <w:rsid w:val="00200E9F"/>
    <w:pPr>
      <w:spacing w:before="100" w:beforeAutospacing="1" w:after="100" w:afterAutospacing="1"/>
      <w:ind w:firstLine="0"/>
      <w:jc w:val="left"/>
    </w:pPr>
    <w:rPr>
      <w:sz w:val="24"/>
      <w:szCs w:val="24"/>
    </w:rPr>
  </w:style>
  <w:style w:type="paragraph" w:customStyle="1" w:styleId="petitbo">
    <w:name w:val="petitbo"/>
    <w:basedOn w:val="aff4"/>
    <w:rsid w:val="00200E9F"/>
    <w:pPr>
      <w:spacing w:before="100" w:beforeAutospacing="1" w:after="100" w:afterAutospacing="1"/>
      <w:ind w:firstLine="0"/>
      <w:jc w:val="left"/>
    </w:pPr>
    <w:rPr>
      <w:sz w:val="24"/>
      <w:szCs w:val="24"/>
    </w:rPr>
  </w:style>
  <w:style w:type="paragraph" w:customStyle="1" w:styleId="formpetitcentr">
    <w:name w:val="formpetitcentr"/>
    <w:basedOn w:val="aff4"/>
    <w:rsid w:val="00200E9F"/>
    <w:pPr>
      <w:spacing w:before="100" w:beforeAutospacing="1" w:after="100" w:afterAutospacing="1"/>
      <w:ind w:firstLine="0"/>
      <w:jc w:val="left"/>
    </w:pPr>
    <w:rPr>
      <w:sz w:val="24"/>
      <w:szCs w:val="24"/>
    </w:rPr>
  </w:style>
  <w:style w:type="paragraph" w:customStyle="1" w:styleId="3fff9">
    <w:name w:val="Подзаголовок3"/>
    <w:basedOn w:val="aff4"/>
    <w:rsid w:val="00200E9F"/>
    <w:pPr>
      <w:spacing w:before="100" w:beforeAutospacing="1" w:after="100" w:afterAutospacing="1"/>
      <w:ind w:firstLine="0"/>
      <w:jc w:val="left"/>
    </w:pPr>
    <w:rPr>
      <w:sz w:val="24"/>
      <w:szCs w:val="24"/>
    </w:rPr>
  </w:style>
  <w:style w:type="character" w:customStyle="1" w:styleId="authorname0">
    <w:name w:val="author__name"/>
    <w:basedOn w:val="aff5"/>
    <w:rsid w:val="00200E9F"/>
  </w:style>
  <w:style w:type="character" w:customStyle="1" w:styleId="authorsseparator">
    <w:name w:val="authors__separator"/>
    <w:basedOn w:val="aff5"/>
    <w:rsid w:val="00200E9F"/>
  </w:style>
  <w:style w:type="paragraph" w:customStyle="1" w:styleId="icon--meta-keyline-before">
    <w:name w:val="icon--meta-keyline-before"/>
    <w:basedOn w:val="aff4"/>
    <w:rsid w:val="00200E9F"/>
    <w:pPr>
      <w:spacing w:before="100" w:beforeAutospacing="1" w:after="100" w:afterAutospacing="1"/>
      <w:ind w:firstLine="0"/>
      <w:jc w:val="left"/>
    </w:pPr>
    <w:rPr>
      <w:sz w:val="24"/>
      <w:szCs w:val="24"/>
    </w:rPr>
  </w:style>
  <w:style w:type="character" w:customStyle="1" w:styleId="mwe-math-mathml-inline">
    <w:name w:val="mwe-math-mathml-inline"/>
    <w:basedOn w:val="aff5"/>
    <w:rsid w:val="00200E9F"/>
  </w:style>
  <w:style w:type="character" w:customStyle="1" w:styleId="MLSD7">
    <w:name w:val="MLSD Текст Знак"/>
    <w:rsid w:val="00200E9F"/>
    <w:rPr>
      <w:rFonts w:ascii="Times New Roman" w:eastAsia="Times New Roman" w:hAnsi="Times New Roman" w:cs="Times New Roman"/>
      <w:sz w:val="22"/>
    </w:rPr>
  </w:style>
  <w:style w:type="character" w:customStyle="1" w:styleId="2fffffff1">
    <w:name w:val="Заголовок2"/>
    <w:basedOn w:val="aff5"/>
    <w:rsid w:val="00200E9F"/>
  </w:style>
  <w:style w:type="paragraph" w:customStyle="1" w:styleId="afffffffffffffffffffffffffffffffffffffffffffffffff8">
    <w:name w:val="Статья английская"/>
    <w:basedOn w:val="affffffffffffffffffffffffffffffffffffffff2"/>
    <w:link w:val="afffffffffffffffffffffffffffffffffffffffffffffffff9"/>
    <w:qFormat/>
    <w:rsid w:val="00200E9F"/>
    <w:pPr>
      <w:spacing w:line="360" w:lineRule="auto"/>
      <w:ind w:firstLine="539"/>
    </w:pPr>
    <w:rPr>
      <w:rFonts w:ascii="Times New Roman" w:eastAsia="Times New Roman" w:hAnsi="Times New Roman"/>
      <w:sz w:val="28"/>
      <w:szCs w:val="24"/>
      <w:lang w:val="en-US" w:eastAsia="ru-RU"/>
    </w:rPr>
  </w:style>
  <w:style w:type="character" w:customStyle="1" w:styleId="afffffffffffffffffffffffffffffffffffffffffffffffff9">
    <w:name w:val="Статья английская Знак"/>
    <w:link w:val="afffffffffffffffffffffffffffffffffffffffffffffffff8"/>
    <w:rsid w:val="00200E9F"/>
    <w:rPr>
      <w:sz w:val="28"/>
      <w:szCs w:val="24"/>
      <w:lang w:val="en-US"/>
    </w:rPr>
  </w:style>
  <w:style w:type="paragraph" w:customStyle="1" w:styleId="afa">
    <w:name w:val="Перечень маркированный"/>
    <w:basedOn w:val="affffffffffffffffffffffffffffffffffffffff2"/>
    <w:link w:val="afffffffffffffffffffffffffffffffffffffffffffffffffa"/>
    <w:rsid w:val="00200E9F"/>
    <w:pPr>
      <w:numPr>
        <w:numId w:val="112"/>
      </w:numPr>
      <w:spacing w:line="360" w:lineRule="auto"/>
    </w:pPr>
    <w:rPr>
      <w:rFonts w:ascii="Times New Roman" w:eastAsia="Times New Roman" w:hAnsi="Times New Roman"/>
      <w:sz w:val="28"/>
      <w:szCs w:val="24"/>
      <w:lang w:eastAsia="ru-RU"/>
    </w:rPr>
  </w:style>
  <w:style w:type="character" w:customStyle="1" w:styleId="afffffffffffffffffffffffffffffffffffffffffffffffffa">
    <w:name w:val="Перечень маркированный Знак"/>
    <w:link w:val="afa"/>
    <w:locked/>
    <w:rsid w:val="00200E9F"/>
    <w:rPr>
      <w:sz w:val="28"/>
      <w:szCs w:val="24"/>
    </w:rPr>
  </w:style>
  <w:style w:type="paragraph" w:customStyle="1" w:styleId="af">
    <w:name w:val="Перечень литературы"/>
    <w:basedOn w:val="affffffffffffffffffffffffffffffffffffffff2"/>
    <w:rsid w:val="00200E9F"/>
    <w:pPr>
      <w:widowControl w:val="0"/>
      <w:numPr>
        <w:numId w:val="113"/>
      </w:numPr>
      <w:autoSpaceDE w:val="0"/>
      <w:autoSpaceDN w:val="0"/>
      <w:adjustRightInd w:val="0"/>
      <w:spacing w:line="360" w:lineRule="auto"/>
    </w:pPr>
    <w:rPr>
      <w:rFonts w:ascii="Times New Roman" w:eastAsia="Times New Roman" w:hAnsi="Times New Roman"/>
      <w:sz w:val="28"/>
      <w:szCs w:val="24"/>
      <w:lang w:eastAsia="ru-RU"/>
    </w:rPr>
  </w:style>
  <w:style w:type="paragraph" w:customStyle="1" w:styleId="afffffffffffffffffffffffffffffffffffffffffffffffffb">
    <w:name w:val="Подпись к рисунку для статьи"/>
    <w:basedOn w:val="aff4"/>
    <w:rsid w:val="00200E9F"/>
    <w:pPr>
      <w:keepLines/>
      <w:spacing w:after="120"/>
      <w:ind w:firstLine="0"/>
      <w:jc w:val="center"/>
    </w:pPr>
    <w:rPr>
      <w:sz w:val="24"/>
      <w:szCs w:val="24"/>
    </w:rPr>
  </w:style>
  <w:style w:type="character" w:customStyle="1" w:styleId="1ffffffffff4">
    <w:name w:val="Неразрешенное упоминание1"/>
    <w:basedOn w:val="aff5"/>
    <w:uiPriority w:val="99"/>
    <w:semiHidden/>
    <w:unhideWhenUsed/>
    <w:rsid w:val="00200E9F"/>
    <w:rPr>
      <w:color w:val="808080"/>
      <w:shd w:val="clear" w:color="auto" w:fill="E6E6E6"/>
    </w:rPr>
  </w:style>
  <w:style w:type="paragraph" w:customStyle="1" w:styleId="Sectionnonumber">
    <w:name w:val="Section (no number)"/>
    <w:next w:val="aff4"/>
    <w:uiPriority w:val="99"/>
    <w:rsid w:val="00200E9F"/>
    <w:pPr>
      <w:spacing w:before="240"/>
    </w:pPr>
    <w:rPr>
      <w:rFonts w:ascii="Times" w:hAnsi="Times"/>
      <w:b/>
      <w:iCs/>
      <w:color w:val="000000"/>
      <w:sz w:val="22"/>
      <w:szCs w:val="22"/>
      <w:lang w:val="en-US" w:eastAsia="en-US"/>
    </w:rPr>
  </w:style>
  <w:style w:type="paragraph" w:customStyle="1" w:styleId="afffffffffffffffffffffffffffffffffffffffffffffffffc">
    <w:name w:val="текст статьи"/>
    <w:basedOn w:val="aff4"/>
    <w:rsid w:val="00200E9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0"/>
    </w:pPr>
    <w:rPr>
      <w:rFonts w:eastAsia="Batang"/>
      <w:snapToGrid w:val="0"/>
      <w:sz w:val="18"/>
      <w:lang w:val="en-US" w:eastAsia="en-US"/>
    </w:rPr>
  </w:style>
  <w:style w:type="paragraph" w:customStyle="1" w:styleId="NormalText">
    <w:name w:val="NormalText"/>
    <w:rsid w:val="00200E9F"/>
    <w:pPr>
      <w:spacing w:after="80" w:line="240" w:lineRule="exact"/>
      <w:jc w:val="both"/>
    </w:pPr>
    <w:rPr>
      <w:rFonts w:eastAsia="Batang"/>
      <w:lang w:eastAsia="ko-KR"/>
    </w:rPr>
  </w:style>
  <w:style w:type="character" w:customStyle="1" w:styleId="ListParagraphChar1">
    <w:name w:val="List Paragraph Char1"/>
    <w:basedOn w:val="aff5"/>
    <w:link w:val="2f5"/>
    <w:uiPriority w:val="99"/>
    <w:locked/>
    <w:rsid w:val="00200E9F"/>
    <w:rPr>
      <w:rFonts w:ascii="Calibri" w:eastAsia="Calibri" w:hAnsi="Calibri"/>
      <w:sz w:val="22"/>
      <w:szCs w:val="22"/>
      <w:lang w:val="en-US" w:eastAsia="en-US"/>
    </w:rPr>
  </w:style>
  <w:style w:type="paragraph" w:customStyle="1" w:styleId="21a">
    <w:name w:val="Цитата 21"/>
    <w:basedOn w:val="aff4"/>
    <w:next w:val="aff4"/>
    <w:link w:val="QuoteChar"/>
    <w:uiPriority w:val="99"/>
    <w:qFormat/>
    <w:rsid w:val="00200E9F"/>
    <w:pPr>
      <w:spacing w:after="200" w:line="276" w:lineRule="auto"/>
      <w:ind w:firstLine="0"/>
      <w:jc w:val="left"/>
    </w:pPr>
    <w:rPr>
      <w:rFonts w:ascii="Calibri" w:hAnsi="Calibri" w:cs="Calibri"/>
      <w:i/>
      <w:iCs/>
      <w:color w:val="000000"/>
    </w:rPr>
  </w:style>
  <w:style w:type="character" w:customStyle="1" w:styleId="QuoteChar">
    <w:name w:val="Quote Char"/>
    <w:basedOn w:val="aff5"/>
    <w:link w:val="21a"/>
    <w:uiPriority w:val="99"/>
    <w:locked/>
    <w:rsid w:val="00200E9F"/>
    <w:rPr>
      <w:rFonts w:ascii="Calibri" w:hAnsi="Calibri" w:cs="Calibri"/>
      <w:i/>
      <w:iCs/>
      <w:color w:val="000000"/>
    </w:rPr>
  </w:style>
  <w:style w:type="paragraph" w:customStyle="1" w:styleId="1ffffffffff5">
    <w:name w:val="Выделенная цитата1"/>
    <w:basedOn w:val="aff4"/>
    <w:next w:val="aff4"/>
    <w:link w:val="IntenseQuoteChar"/>
    <w:uiPriority w:val="99"/>
    <w:qFormat/>
    <w:rsid w:val="00200E9F"/>
    <w:pPr>
      <w:pBdr>
        <w:bottom w:val="single" w:sz="4" w:space="4" w:color="4F81BD"/>
      </w:pBdr>
      <w:spacing w:before="200" w:after="280" w:line="276" w:lineRule="auto"/>
      <w:ind w:left="936" w:right="936" w:firstLine="0"/>
      <w:jc w:val="left"/>
    </w:pPr>
    <w:rPr>
      <w:rFonts w:ascii="Calibri" w:hAnsi="Calibri" w:cs="Calibri"/>
      <w:b/>
      <w:bCs/>
      <w:i/>
      <w:iCs/>
      <w:color w:val="4F81BD"/>
    </w:rPr>
  </w:style>
  <w:style w:type="character" w:customStyle="1" w:styleId="IntenseQuoteChar">
    <w:name w:val="Intense Quote Char"/>
    <w:basedOn w:val="aff5"/>
    <w:link w:val="1ffffffffff5"/>
    <w:uiPriority w:val="99"/>
    <w:locked/>
    <w:rsid w:val="00200E9F"/>
    <w:rPr>
      <w:rFonts w:ascii="Calibri" w:hAnsi="Calibri" w:cs="Calibri"/>
      <w:b/>
      <w:bCs/>
      <w:i/>
      <w:iCs/>
      <w:color w:val="4F81BD"/>
    </w:rPr>
  </w:style>
  <w:style w:type="character" w:customStyle="1" w:styleId="1ffffffffff6">
    <w:name w:val="Слабое выделение1"/>
    <w:basedOn w:val="aff5"/>
    <w:uiPriority w:val="99"/>
    <w:qFormat/>
    <w:rsid w:val="00200E9F"/>
    <w:rPr>
      <w:i/>
      <w:iCs/>
      <w:color w:val="808080"/>
    </w:rPr>
  </w:style>
  <w:style w:type="character" w:customStyle="1" w:styleId="1ffffffffff7">
    <w:name w:val="Сильное выделение1"/>
    <w:basedOn w:val="aff5"/>
    <w:uiPriority w:val="99"/>
    <w:qFormat/>
    <w:rsid w:val="00200E9F"/>
    <w:rPr>
      <w:b/>
      <w:bCs/>
      <w:i/>
      <w:iCs/>
      <w:color w:val="4F81BD"/>
    </w:rPr>
  </w:style>
  <w:style w:type="character" w:customStyle="1" w:styleId="1ffffffffff8">
    <w:name w:val="Слабая ссылка1"/>
    <w:basedOn w:val="aff5"/>
    <w:uiPriority w:val="99"/>
    <w:qFormat/>
    <w:rsid w:val="00200E9F"/>
    <w:rPr>
      <w:smallCaps/>
      <w:color w:val="C0504D"/>
      <w:u w:val="single"/>
    </w:rPr>
  </w:style>
  <w:style w:type="character" w:customStyle="1" w:styleId="1ffffffffff9">
    <w:name w:val="Сильная ссылка1"/>
    <w:basedOn w:val="aff5"/>
    <w:uiPriority w:val="99"/>
    <w:qFormat/>
    <w:rsid w:val="00200E9F"/>
    <w:rPr>
      <w:b/>
      <w:bCs/>
      <w:smallCaps/>
      <w:color w:val="C0504D"/>
      <w:spacing w:val="5"/>
      <w:u w:val="single"/>
    </w:rPr>
  </w:style>
  <w:style w:type="character" w:customStyle="1" w:styleId="NoSpacingChar">
    <w:name w:val="No Spacing Char"/>
    <w:aliases w:val="Статьи Char"/>
    <w:basedOn w:val="aff5"/>
    <w:uiPriority w:val="99"/>
    <w:locked/>
    <w:rsid w:val="00200E9F"/>
    <w:rPr>
      <w:rFonts w:ascii="Calibri" w:hAnsi="Calibri" w:cs="Calibri"/>
      <w:sz w:val="22"/>
      <w:szCs w:val="22"/>
      <w:lang w:val="ru-RU" w:eastAsia="en-US" w:bidi="ar-SA"/>
    </w:rPr>
  </w:style>
  <w:style w:type="character" w:customStyle="1" w:styleId="911">
    <w:name w:val="Основной текст (9) + 11"/>
    <w:uiPriority w:val="99"/>
    <w:rsid w:val="00200E9F"/>
    <w:rPr>
      <w:rFonts w:ascii="Times New Roman" w:hAnsi="Times New Roman" w:cs="Times New Roman"/>
      <w:spacing w:val="0"/>
      <w:sz w:val="23"/>
      <w:szCs w:val="23"/>
    </w:rPr>
  </w:style>
  <w:style w:type="character" w:customStyle="1" w:styleId="BookmanOldStyle">
    <w:name w:val="Основной текст + Bookman Old Style"/>
    <w:aliases w:val="5 pt6,Полужирный,Малые прописные"/>
    <w:uiPriority w:val="99"/>
    <w:rsid w:val="00200E9F"/>
    <w:rPr>
      <w:rFonts w:ascii="Bookman Old Style" w:eastAsia="Times New Roman" w:hAnsi="Bookman Old Style" w:cs="Bookman Old Style"/>
      <w:b/>
      <w:bCs/>
      <w:smallCaps/>
      <w:spacing w:val="0"/>
      <w:w w:val="100"/>
      <w:sz w:val="17"/>
      <w:szCs w:val="17"/>
      <w:shd w:val="clear" w:color="auto" w:fill="FFFFFF"/>
      <w:lang w:val="en-US"/>
    </w:rPr>
  </w:style>
  <w:style w:type="character" w:customStyle="1" w:styleId="19BookmanOldStyle">
    <w:name w:val="Основной текст (19) + Bookman Old Style"/>
    <w:aliases w:val="10 pt,Не полужирный,Не курсив"/>
    <w:uiPriority w:val="99"/>
    <w:rsid w:val="00200E9F"/>
    <w:rPr>
      <w:rFonts w:ascii="Bookman Old Style" w:eastAsia="Times New Roman" w:hAnsi="Bookman Old Style" w:cs="Bookman Old Style"/>
      <w:b/>
      <w:bCs/>
      <w:i/>
      <w:iCs/>
      <w:sz w:val="20"/>
      <w:szCs w:val="20"/>
    </w:rPr>
  </w:style>
  <w:style w:type="character" w:customStyle="1" w:styleId="1ffffffffffa">
    <w:name w:val="Основной текст + Курсив1"/>
    <w:aliases w:val="Интервал 1 pt4"/>
    <w:uiPriority w:val="99"/>
    <w:rsid w:val="00200E9F"/>
    <w:rPr>
      <w:rFonts w:eastAsia="Times New Roman"/>
      <w:i/>
      <w:iCs/>
      <w:spacing w:val="30"/>
      <w:sz w:val="21"/>
      <w:szCs w:val="21"/>
      <w:shd w:val="clear" w:color="auto" w:fill="FFFFFF"/>
      <w:lang w:val="en-US"/>
    </w:rPr>
  </w:style>
  <w:style w:type="character" w:customStyle="1" w:styleId="49pt0">
    <w:name w:val="Основной текст (4) + 9 pt"/>
    <w:aliases w:val="Не курсив3"/>
    <w:uiPriority w:val="99"/>
    <w:rsid w:val="00200E9F"/>
    <w:rPr>
      <w:rFonts w:eastAsia="Times New Roman"/>
      <w:i/>
      <w:iCs/>
      <w:spacing w:val="0"/>
      <w:sz w:val="18"/>
      <w:szCs w:val="18"/>
      <w:shd w:val="clear" w:color="auto" w:fill="FFFFFF"/>
      <w:lang w:val="en-US"/>
    </w:rPr>
  </w:style>
  <w:style w:type="character" w:customStyle="1" w:styleId="7pt">
    <w:name w:val="Основной текст + 7 pt"/>
    <w:aliases w:val="Полужирный3,Малые прописные3,Интервал 1 pt3"/>
    <w:uiPriority w:val="99"/>
    <w:rsid w:val="00200E9F"/>
    <w:rPr>
      <w:rFonts w:eastAsia="Times New Roman"/>
      <w:b/>
      <w:bCs/>
      <w:smallCaps/>
      <w:spacing w:val="20"/>
      <w:sz w:val="14"/>
      <w:szCs w:val="14"/>
      <w:shd w:val="clear" w:color="auto" w:fill="FFFFFF"/>
    </w:rPr>
  </w:style>
  <w:style w:type="character" w:customStyle="1" w:styleId="4SimSun0">
    <w:name w:val="Основной текст (4) + SimSun"/>
    <w:aliases w:val="Полужирный2,Не курсив2"/>
    <w:uiPriority w:val="99"/>
    <w:rsid w:val="00200E9F"/>
    <w:rPr>
      <w:rFonts w:ascii="SimSun" w:eastAsia="SimSun" w:hAnsi="SimSun" w:cs="SimSun"/>
      <w:b/>
      <w:bCs/>
      <w:i/>
      <w:iCs/>
      <w:spacing w:val="0"/>
      <w:sz w:val="21"/>
      <w:szCs w:val="21"/>
      <w:shd w:val="clear" w:color="auto" w:fill="FFFFFF"/>
      <w:lang w:val="en-US"/>
    </w:rPr>
  </w:style>
  <w:style w:type="character" w:customStyle="1" w:styleId="5101">
    <w:name w:val="Основной текст (5) + 101"/>
    <w:aliases w:val="5 pt2,Не полужирный1,Не малые прописные1,Интервал 1 pt2"/>
    <w:uiPriority w:val="99"/>
    <w:rsid w:val="00200E9F"/>
    <w:rPr>
      <w:rFonts w:eastAsia="Times New Roman"/>
      <w:b/>
      <w:bCs/>
      <w:smallCaps/>
      <w:spacing w:val="30"/>
      <w:sz w:val="21"/>
      <w:szCs w:val="21"/>
      <w:shd w:val="clear" w:color="auto" w:fill="FFFFFF"/>
      <w:lang w:val="en-US"/>
    </w:rPr>
  </w:style>
  <w:style w:type="character" w:customStyle="1" w:styleId="5BookmanOldStyle">
    <w:name w:val="Сноска (5) + Bookman Old Style"/>
    <w:aliases w:val="7 pt"/>
    <w:uiPriority w:val="99"/>
    <w:rsid w:val="00200E9F"/>
    <w:rPr>
      <w:rFonts w:ascii="Bookman Old Style" w:eastAsia="Times New Roman" w:hAnsi="Bookman Old Style" w:cs="Bookman Old Style"/>
      <w:spacing w:val="0"/>
      <w:sz w:val="14"/>
      <w:szCs w:val="14"/>
      <w:u w:val="single"/>
    </w:rPr>
  </w:style>
  <w:style w:type="character" w:customStyle="1" w:styleId="Normal14pt1">
    <w:name w:val="Normal + 14 pt1"/>
    <w:aliases w:val="Justified1,First line:  11,27 cm1,Line spacing:  Double Char"/>
    <w:uiPriority w:val="99"/>
    <w:locked/>
    <w:rsid w:val="00200E9F"/>
    <w:rPr>
      <w:sz w:val="28"/>
      <w:szCs w:val="28"/>
    </w:rPr>
  </w:style>
  <w:style w:type="table" w:customStyle="1" w:styleId="LightList-Accent3">
    <w:name w:val="Light List - Accent 3"/>
    <w:basedOn w:val="aff6"/>
    <w:uiPriority w:val="99"/>
    <w:rsid w:val="00200E9F"/>
    <w:rPr>
      <w:rFonts w:ascii="Calibri" w:hAnsi="Calibri" w:cs="Calibri"/>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b/>
        <w:bCs/>
        <w:color w:val="FFFFFF"/>
      </w:rPr>
      <w:tblPr/>
      <w:tcPr>
        <w:shd w:val="clear" w:color="auto" w:fill="9BBB59"/>
      </w:tcPr>
    </w:tblStylePr>
    <w:tblStylePr w:type="lastRow">
      <w:pPr>
        <w:spacing w:before="0" w:after="0"/>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MediumList2-Accent1">
    <w:name w:val="Medium List 2 - Accent 1"/>
    <w:basedOn w:val="aff6"/>
    <w:uiPriority w:val="99"/>
    <w:rsid w:val="00200E9F"/>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Shading2-Accent5">
    <w:name w:val="Medium Shading 2 - Accent 5"/>
    <w:basedOn w:val="aff6"/>
    <w:uiPriority w:val="99"/>
    <w:rsid w:val="00200E9F"/>
    <w:rPr>
      <w:rFonts w:ascii="Calibri" w:hAnsi="Calibri" w:cs="Calibri"/>
    </w:rPr>
    <w:tblPr>
      <w:tblStyleRowBandSize w:val="1"/>
      <w:tblStyleColBandSize w:val="1"/>
      <w:tblBorders>
        <w:top w:val="single" w:sz="18" w:space="0" w:color="auto"/>
        <w:bottom w:val="single" w:sz="18" w:space="0" w:color="auto"/>
      </w:tblBorders>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Corbel">
    <w:name w:val="Основной текст + Corbel"/>
    <w:aliases w:val="111,5 pt1,Интервал 1 pt1"/>
    <w:uiPriority w:val="99"/>
    <w:rsid w:val="00200E9F"/>
    <w:rPr>
      <w:rFonts w:ascii="Corbel" w:eastAsia="Times New Roman" w:hAnsi="Corbel" w:cs="Corbel"/>
      <w:color w:val="000000"/>
      <w:spacing w:val="20"/>
      <w:w w:val="100"/>
      <w:position w:val="0"/>
      <w:sz w:val="23"/>
      <w:szCs w:val="23"/>
      <w:shd w:val="clear" w:color="auto" w:fill="FFFFFF"/>
      <w:lang w:val="ru-RU"/>
    </w:rPr>
  </w:style>
  <w:style w:type="character" w:customStyle="1" w:styleId="7pt1">
    <w:name w:val="Основной текст + 7 pt1"/>
    <w:aliases w:val="Полужирный1,Малые прописные1,Интервал 0 pt1"/>
    <w:uiPriority w:val="99"/>
    <w:rsid w:val="00200E9F"/>
    <w:rPr>
      <w:rFonts w:ascii="Bookman Old Style" w:eastAsia="Times New Roman" w:hAnsi="Bookman Old Style" w:cs="Bookman Old Style"/>
      <w:b/>
      <w:bCs/>
      <w:smallCaps/>
      <w:color w:val="000000"/>
      <w:spacing w:val="10"/>
      <w:w w:val="100"/>
      <w:position w:val="0"/>
      <w:sz w:val="14"/>
      <w:szCs w:val="14"/>
      <w:u w:val="none"/>
      <w:shd w:val="clear" w:color="auto" w:fill="FFFFFF"/>
      <w:lang w:val="ru-RU"/>
    </w:rPr>
  </w:style>
  <w:style w:type="table" w:customStyle="1" w:styleId="LightGrid-Accent3">
    <w:name w:val="Light Grid - Accent 3"/>
    <w:basedOn w:val="aff6"/>
    <w:uiPriority w:val="99"/>
    <w:rsid w:val="00200E9F"/>
    <w:rPr>
      <w:sz w:val="22"/>
      <w:szCs w:val="22"/>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lastCol">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BibliographyChar">
    <w:name w:val="Bibliography Char"/>
    <w:basedOn w:val="aff5"/>
    <w:link w:val="2ffff9"/>
    <w:uiPriority w:val="99"/>
    <w:locked/>
    <w:rsid w:val="00200E9F"/>
    <w:rPr>
      <w:rFonts w:ascii="Calibri" w:hAnsi="Calibri" w:cs="Calibri"/>
      <w:sz w:val="22"/>
      <w:szCs w:val="22"/>
      <w:lang w:eastAsia="en-US"/>
    </w:rPr>
  </w:style>
  <w:style w:type="paragraph" w:customStyle="1" w:styleId="1ffffffffffb">
    <w:name w:val="Рецензия1"/>
    <w:hidden/>
    <w:uiPriority w:val="99"/>
    <w:semiHidden/>
    <w:rsid w:val="00200E9F"/>
    <w:rPr>
      <w:sz w:val="28"/>
      <w:szCs w:val="28"/>
      <w:lang w:eastAsia="en-US"/>
    </w:rPr>
  </w:style>
  <w:style w:type="paragraph" w:customStyle="1" w:styleId="2fffffff2">
    <w:name w:val="Знак Знак Знак Знак Знак Знак2"/>
    <w:basedOn w:val="aff4"/>
    <w:uiPriority w:val="99"/>
    <w:rsid w:val="00200E9F"/>
    <w:pPr>
      <w:spacing w:after="160" w:line="240" w:lineRule="exact"/>
      <w:ind w:firstLine="0"/>
      <w:jc w:val="left"/>
    </w:pPr>
    <w:rPr>
      <w:rFonts w:ascii="Verdana" w:hAnsi="Verdana" w:cs="Verdana"/>
      <w:lang w:val="en-US" w:eastAsia="en-US"/>
    </w:rPr>
  </w:style>
  <w:style w:type="paragraph" w:customStyle="1" w:styleId="1ffffffffffc">
    <w:name w:val="Знак Знак Знак Знак Знак Знак1"/>
    <w:basedOn w:val="aff4"/>
    <w:uiPriority w:val="99"/>
    <w:rsid w:val="00200E9F"/>
    <w:pPr>
      <w:spacing w:after="160" w:line="240" w:lineRule="exact"/>
      <w:ind w:firstLine="0"/>
      <w:jc w:val="left"/>
    </w:pPr>
    <w:rPr>
      <w:rFonts w:ascii="Verdana" w:hAnsi="Verdana" w:cs="Verdana"/>
      <w:lang w:val="en-US" w:eastAsia="en-US"/>
    </w:rPr>
  </w:style>
  <w:style w:type="paragraph" w:customStyle="1" w:styleId="Textbody">
    <w:name w:val="Text body"/>
    <w:basedOn w:val="Standard"/>
    <w:rsid w:val="00200E9F"/>
    <w:pPr>
      <w:autoSpaceDN w:val="0"/>
      <w:spacing w:after="120"/>
    </w:pPr>
    <w:rPr>
      <w:rFonts w:cs="Tahoma"/>
      <w:kern w:val="3"/>
      <w:lang w:eastAsia="ja-JP"/>
    </w:rPr>
  </w:style>
  <w:style w:type="paragraph" w:customStyle="1" w:styleId="1ffffffffffd">
    <w:name w:val="Перечень рисунков1"/>
    <w:basedOn w:val="aff4"/>
    <w:qFormat/>
    <w:rsid w:val="00200E9F"/>
    <w:pPr>
      <w:suppressLineNumbers/>
      <w:spacing w:before="120" w:after="120" w:line="259" w:lineRule="auto"/>
      <w:ind w:firstLine="0"/>
      <w:jc w:val="left"/>
    </w:pPr>
    <w:rPr>
      <w:rFonts w:ascii="Calibri" w:eastAsia="Calibri" w:hAnsi="Calibri" w:cs="Lucida Sans"/>
      <w:i/>
      <w:iCs/>
      <w:color w:val="00000A"/>
      <w:sz w:val="24"/>
      <w:szCs w:val="24"/>
      <w:lang w:eastAsia="en-US"/>
    </w:rPr>
  </w:style>
  <w:style w:type="paragraph" w:customStyle="1" w:styleId="image-subtitle">
    <w:name w:val="image-subtitle"/>
    <w:basedOn w:val="aff4"/>
    <w:rsid w:val="00200E9F"/>
    <w:pPr>
      <w:spacing w:before="100" w:beforeAutospacing="1" w:after="100" w:afterAutospacing="1"/>
      <w:ind w:firstLine="0"/>
      <w:jc w:val="left"/>
    </w:pPr>
    <w:rPr>
      <w:sz w:val="24"/>
      <w:szCs w:val="24"/>
    </w:rPr>
  </w:style>
  <w:style w:type="character" w:customStyle="1" w:styleId="image-description">
    <w:name w:val="image-description"/>
    <w:basedOn w:val="aff5"/>
    <w:rsid w:val="00200E9F"/>
  </w:style>
  <w:style w:type="table" w:styleId="3fffa">
    <w:name w:val="Table 3D effects 3"/>
    <w:basedOn w:val="aff6"/>
    <w:uiPriority w:val="99"/>
    <w:unhideWhenUsed/>
    <w:rsid w:val="00200E9F"/>
    <w:pPr>
      <w:spacing w:after="200" w:line="276" w:lineRule="auto"/>
    </w:pPr>
    <w:rPr>
      <w:rFonts w:asciiTheme="minorHAnsi" w:eastAsiaTheme="minorHAnsi" w:hAnsiTheme="minorHAnsi" w:cstheme="minorBidi"/>
      <w:sz w:val="22"/>
      <w:szCs w:val="22"/>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js-extracted-address">
    <w:name w:val="js-extracted-address"/>
    <w:basedOn w:val="aff5"/>
    <w:rsid w:val="00200E9F"/>
  </w:style>
  <w:style w:type="character" w:customStyle="1" w:styleId="mail-message-map-nobreak">
    <w:name w:val="mail-message-map-nobreak"/>
    <w:basedOn w:val="aff5"/>
    <w:rsid w:val="00200E9F"/>
  </w:style>
  <w:style w:type="paragraph" w:customStyle="1" w:styleId="FigureCaption1">
    <w:name w:val="Figure Caption"/>
    <w:basedOn w:val="aff4"/>
    <w:rsid w:val="00200E9F"/>
    <w:pPr>
      <w:spacing w:before="200" w:after="200" w:line="220" w:lineRule="exact"/>
      <w:ind w:firstLine="0"/>
      <w:jc w:val="center"/>
    </w:pPr>
    <w:rPr>
      <w:rFonts w:eastAsia="MS Mincho"/>
      <w:sz w:val="18"/>
      <w:szCs w:val="24"/>
      <w:lang w:val="en-US" w:eastAsia="en-US"/>
    </w:rPr>
  </w:style>
  <w:style w:type="character" w:customStyle="1" w:styleId="value">
    <w:name w:val="value"/>
    <w:basedOn w:val="aff5"/>
    <w:rsid w:val="00200E9F"/>
  </w:style>
  <w:style w:type="character" w:customStyle="1" w:styleId="8a">
    <w:name w:val="Название8"/>
    <w:basedOn w:val="aff5"/>
    <w:rsid w:val="00200E9F"/>
  </w:style>
  <w:style w:type="paragraph" w:customStyle="1" w:styleId="afffffffffffffffffffffffffffffffffffffffffffffffffd">
    <w:name w:val="Таблица. Текст"/>
    <w:basedOn w:val="aff4"/>
    <w:link w:val="afffffffffffffffffffffffffffffffffffffffffffffffffe"/>
    <w:qFormat/>
    <w:rsid w:val="00877978"/>
    <w:pPr>
      <w:ind w:firstLine="0"/>
    </w:pPr>
    <w:rPr>
      <w:rFonts w:ascii="PT Astra Serif" w:eastAsiaTheme="minorHAnsi" w:hAnsi="PT Astra Serif"/>
      <w:lang w:eastAsia="en-US"/>
    </w:rPr>
  </w:style>
  <w:style w:type="character" w:customStyle="1" w:styleId="afffffffffffffffffffffffffffffffffffffffffffffffffe">
    <w:name w:val="Таблица. Текст Знак"/>
    <w:basedOn w:val="aff5"/>
    <w:link w:val="afffffffffffffffffffffffffffffffffffffffffffffffffd"/>
    <w:rsid w:val="00877978"/>
    <w:rPr>
      <w:rFonts w:ascii="PT Astra Serif" w:eastAsiaTheme="minorHAnsi" w:hAnsi="PT Astra Serif"/>
      <w:lang w:eastAsia="en-US"/>
    </w:rPr>
  </w:style>
  <w:style w:type="paragraph" w:customStyle="1" w:styleId="affffffffffffffffffffffffffffffffffffffffffffffffff">
    <w:name w:val="Таблица. По центру"/>
    <w:basedOn w:val="afffffffffffffffffffffffffffffffffffffffffffffffffd"/>
    <w:link w:val="affffffffffffffffffffffffffffffffffffffffffffffffff0"/>
    <w:qFormat/>
    <w:rsid w:val="00877978"/>
    <w:pPr>
      <w:jc w:val="center"/>
    </w:pPr>
  </w:style>
  <w:style w:type="character" w:customStyle="1" w:styleId="affffffffffffffffffffffffffffffffffffffffffffffffff0">
    <w:name w:val="Таблица. По центру Знак"/>
    <w:basedOn w:val="afffffffffffffffffffffffffffffffffffffffffffffffffe"/>
    <w:link w:val="affffffffffffffffffffffffffffffffffffffffffffffffff"/>
    <w:rsid w:val="00877978"/>
    <w:rPr>
      <w:rFonts w:ascii="PT Astra Serif" w:eastAsiaTheme="minorHAnsi" w:hAnsi="PT Astra Serif"/>
      <w:lang w:eastAsia="en-US"/>
    </w:rPr>
  </w:style>
  <w:style w:type="paragraph" w:customStyle="1" w:styleId="affffffffffffffffffffffffffffffffffffffffffffffffff1">
    <w:name w:val="Таблица. Вправо"/>
    <w:basedOn w:val="afffffffffffffffffffffffffffffffffffffffffffffffffd"/>
    <w:link w:val="affffffffffffffffffffffffffffffffffffffffffffffffff2"/>
    <w:qFormat/>
    <w:rsid w:val="00877978"/>
    <w:pPr>
      <w:jc w:val="right"/>
    </w:pPr>
    <w:rPr>
      <w:noProof/>
    </w:rPr>
  </w:style>
  <w:style w:type="character" w:customStyle="1" w:styleId="affffffffffffffffffffffffffffffffffffffffffffffffff2">
    <w:name w:val="Таблица. Вправо Знак"/>
    <w:basedOn w:val="afffffffffffffffffffffffffffffffffffffffffffffffffe"/>
    <w:link w:val="affffffffffffffffffffffffffffffffffffffffffffffffff1"/>
    <w:rsid w:val="00877978"/>
    <w:rPr>
      <w:rFonts w:ascii="PT Astra Serif" w:eastAsiaTheme="minorHAnsi" w:hAnsi="PT Astra Serif"/>
      <w:noProof/>
      <w:lang w:eastAsia="en-US"/>
    </w:rPr>
  </w:style>
  <w:style w:type="paragraph" w:customStyle="1" w:styleId="affffffffffffffffffffffffffffffffffffffffffffffffff3">
    <w:name w:val="Текстовый блок"/>
    <w:rsid w:val="00C26F02"/>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table" w:customStyle="1" w:styleId="TableNormal0">
    <w:name w:val="Table Normal"/>
    <w:rsid w:val="00C26F02"/>
    <w:pPr>
      <w:pBdr>
        <w:top w:val="nil"/>
        <w:left w:val="nil"/>
        <w:bottom w:val="nil"/>
        <w:right w:val="nil"/>
        <w:between w:val="nil"/>
        <w:bar w:val="nil"/>
      </w:pBdr>
    </w:pPr>
    <w:rPr>
      <w:rFonts w:eastAsia="Arial Unicode MS"/>
      <w:bdr w:val="nil"/>
    </w:rPr>
    <w:tblPr>
      <w:tblInd w:w="0" w:type="dxa"/>
      <w:tblCellMar>
        <w:top w:w="0" w:type="dxa"/>
        <w:left w:w="0" w:type="dxa"/>
        <w:bottom w:w="0" w:type="dxa"/>
        <w:right w:w="0" w:type="dxa"/>
      </w:tblCellMar>
    </w:tblPr>
  </w:style>
  <w:style w:type="paragraph" w:customStyle="1" w:styleId="3fffb">
    <w:name w:val="Стиль таблицы 3"/>
    <w:rsid w:val="00C26F02"/>
    <w:pPr>
      <w:pBdr>
        <w:top w:val="nil"/>
        <w:left w:val="nil"/>
        <w:bottom w:val="nil"/>
        <w:right w:val="nil"/>
        <w:between w:val="nil"/>
        <w:bar w:val="nil"/>
      </w:pBdr>
    </w:pPr>
    <w:rPr>
      <w:rFonts w:ascii="Helvetica Neue" w:eastAsia="Helvetica Neue" w:hAnsi="Helvetica Neue" w:cs="Helvetica Neue"/>
      <w:b/>
      <w:bCs/>
      <w:color w:val="FEFFFE"/>
      <w:bdr w:val="nil"/>
    </w:rPr>
  </w:style>
  <w:style w:type="paragraph" w:customStyle="1" w:styleId="affffffffffffffffffffffffffffffffffffffffffffffffff4">
    <w:name w:val="По умолчанию"/>
    <w:rsid w:val="00C26F02"/>
    <w:pPr>
      <w:pBdr>
        <w:top w:val="nil"/>
        <w:left w:val="nil"/>
        <w:bottom w:val="nil"/>
        <w:right w:val="nil"/>
        <w:between w:val="nil"/>
        <w:bar w:val="nil"/>
      </w:pBdr>
    </w:pPr>
    <w:rPr>
      <w:rFonts w:ascii="Helvetica Neue" w:eastAsia="Helvetica Neue" w:hAnsi="Helvetica Neue" w:cs="Helvetica Neue"/>
      <w:color w:val="000000"/>
      <w:sz w:val="22"/>
      <w:szCs w:val="22"/>
      <w:bdr w:val="nil"/>
    </w:rPr>
  </w:style>
  <w:style w:type="paragraph" w:customStyle="1" w:styleId="6d">
    <w:name w:val="Стиль таблицы 6"/>
    <w:rsid w:val="00C26F02"/>
    <w:pPr>
      <w:pBdr>
        <w:top w:val="nil"/>
        <w:left w:val="nil"/>
        <w:bottom w:val="nil"/>
        <w:right w:val="nil"/>
        <w:between w:val="nil"/>
        <w:bar w:val="nil"/>
      </w:pBdr>
    </w:pPr>
    <w:rPr>
      <w:rFonts w:ascii="Helvetica Neue" w:eastAsia="Helvetica Neue" w:hAnsi="Helvetica Neue" w:cs="Helvetica Neue"/>
      <w:b/>
      <w:bCs/>
      <w:color w:val="004C7F"/>
      <w:bdr w:val="nil"/>
    </w:rPr>
  </w:style>
  <w:style w:type="character" w:styleId="affffffffffffffffffffffffffffffffffffffffffffffffff5">
    <w:name w:val="Unresolved Mention"/>
    <w:basedOn w:val="aff5"/>
    <w:uiPriority w:val="99"/>
    <w:semiHidden/>
    <w:unhideWhenUsed/>
    <w:rsid w:val="002C5E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27270">
      <w:bodyDiv w:val="1"/>
      <w:marLeft w:val="0"/>
      <w:marRight w:val="0"/>
      <w:marTop w:val="0"/>
      <w:marBottom w:val="0"/>
      <w:divBdr>
        <w:top w:val="none" w:sz="0" w:space="0" w:color="auto"/>
        <w:left w:val="none" w:sz="0" w:space="0" w:color="auto"/>
        <w:bottom w:val="none" w:sz="0" w:space="0" w:color="auto"/>
        <w:right w:val="none" w:sz="0" w:space="0" w:color="auto"/>
      </w:divBdr>
    </w:div>
    <w:div w:id="64963505">
      <w:bodyDiv w:val="1"/>
      <w:marLeft w:val="0"/>
      <w:marRight w:val="0"/>
      <w:marTop w:val="0"/>
      <w:marBottom w:val="0"/>
      <w:divBdr>
        <w:top w:val="none" w:sz="0" w:space="0" w:color="auto"/>
        <w:left w:val="none" w:sz="0" w:space="0" w:color="auto"/>
        <w:bottom w:val="none" w:sz="0" w:space="0" w:color="auto"/>
        <w:right w:val="none" w:sz="0" w:space="0" w:color="auto"/>
      </w:divBdr>
      <w:divsChild>
        <w:div w:id="1658878713">
          <w:marLeft w:val="0"/>
          <w:marRight w:val="0"/>
          <w:marTop w:val="0"/>
          <w:marBottom w:val="0"/>
          <w:divBdr>
            <w:top w:val="none" w:sz="0" w:space="0" w:color="auto"/>
            <w:left w:val="none" w:sz="0" w:space="0" w:color="auto"/>
            <w:bottom w:val="none" w:sz="0" w:space="0" w:color="auto"/>
            <w:right w:val="none" w:sz="0" w:space="0" w:color="auto"/>
          </w:divBdr>
        </w:div>
        <w:div w:id="1384675685">
          <w:marLeft w:val="0"/>
          <w:marRight w:val="0"/>
          <w:marTop w:val="0"/>
          <w:marBottom w:val="0"/>
          <w:divBdr>
            <w:top w:val="none" w:sz="0" w:space="0" w:color="auto"/>
            <w:left w:val="none" w:sz="0" w:space="0" w:color="auto"/>
            <w:bottom w:val="none" w:sz="0" w:space="0" w:color="auto"/>
            <w:right w:val="none" w:sz="0" w:space="0" w:color="auto"/>
          </w:divBdr>
        </w:div>
        <w:div w:id="1101805216">
          <w:marLeft w:val="0"/>
          <w:marRight w:val="0"/>
          <w:marTop w:val="0"/>
          <w:marBottom w:val="0"/>
          <w:divBdr>
            <w:top w:val="none" w:sz="0" w:space="0" w:color="auto"/>
            <w:left w:val="none" w:sz="0" w:space="0" w:color="auto"/>
            <w:bottom w:val="none" w:sz="0" w:space="0" w:color="auto"/>
            <w:right w:val="none" w:sz="0" w:space="0" w:color="auto"/>
          </w:divBdr>
        </w:div>
        <w:div w:id="511576138">
          <w:marLeft w:val="0"/>
          <w:marRight w:val="0"/>
          <w:marTop w:val="0"/>
          <w:marBottom w:val="0"/>
          <w:divBdr>
            <w:top w:val="none" w:sz="0" w:space="0" w:color="auto"/>
            <w:left w:val="none" w:sz="0" w:space="0" w:color="auto"/>
            <w:bottom w:val="none" w:sz="0" w:space="0" w:color="auto"/>
            <w:right w:val="none" w:sz="0" w:space="0" w:color="auto"/>
          </w:divBdr>
        </w:div>
        <w:div w:id="240412852">
          <w:marLeft w:val="0"/>
          <w:marRight w:val="0"/>
          <w:marTop w:val="0"/>
          <w:marBottom w:val="0"/>
          <w:divBdr>
            <w:top w:val="none" w:sz="0" w:space="0" w:color="auto"/>
            <w:left w:val="none" w:sz="0" w:space="0" w:color="auto"/>
            <w:bottom w:val="none" w:sz="0" w:space="0" w:color="auto"/>
            <w:right w:val="none" w:sz="0" w:space="0" w:color="auto"/>
          </w:divBdr>
        </w:div>
        <w:div w:id="1826974600">
          <w:marLeft w:val="0"/>
          <w:marRight w:val="0"/>
          <w:marTop w:val="0"/>
          <w:marBottom w:val="0"/>
          <w:divBdr>
            <w:top w:val="none" w:sz="0" w:space="0" w:color="auto"/>
            <w:left w:val="none" w:sz="0" w:space="0" w:color="auto"/>
            <w:bottom w:val="none" w:sz="0" w:space="0" w:color="auto"/>
            <w:right w:val="none" w:sz="0" w:space="0" w:color="auto"/>
          </w:divBdr>
        </w:div>
        <w:div w:id="2060859045">
          <w:marLeft w:val="0"/>
          <w:marRight w:val="0"/>
          <w:marTop w:val="0"/>
          <w:marBottom w:val="0"/>
          <w:divBdr>
            <w:top w:val="none" w:sz="0" w:space="0" w:color="auto"/>
            <w:left w:val="none" w:sz="0" w:space="0" w:color="auto"/>
            <w:bottom w:val="none" w:sz="0" w:space="0" w:color="auto"/>
            <w:right w:val="none" w:sz="0" w:space="0" w:color="auto"/>
          </w:divBdr>
        </w:div>
        <w:div w:id="1884100187">
          <w:marLeft w:val="0"/>
          <w:marRight w:val="0"/>
          <w:marTop w:val="0"/>
          <w:marBottom w:val="0"/>
          <w:divBdr>
            <w:top w:val="none" w:sz="0" w:space="0" w:color="auto"/>
            <w:left w:val="none" w:sz="0" w:space="0" w:color="auto"/>
            <w:bottom w:val="none" w:sz="0" w:space="0" w:color="auto"/>
            <w:right w:val="none" w:sz="0" w:space="0" w:color="auto"/>
          </w:divBdr>
        </w:div>
        <w:div w:id="773063681">
          <w:marLeft w:val="0"/>
          <w:marRight w:val="0"/>
          <w:marTop w:val="0"/>
          <w:marBottom w:val="0"/>
          <w:divBdr>
            <w:top w:val="none" w:sz="0" w:space="0" w:color="auto"/>
            <w:left w:val="none" w:sz="0" w:space="0" w:color="auto"/>
            <w:bottom w:val="none" w:sz="0" w:space="0" w:color="auto"/>
            <w:right w:val="none" w:sz="0" w:space="0" w:color="auto"/>
          </w:divBdr>
        </w:div>
        <w:div w:id="614605049">
          <w:marLeft w:val="0"/>
          <w:marRight w:val="0"/>
          <w:marTop w:val="0"/>
          <w:marBottom w:val="0"/>
          <w:divBdr>
            <w:top w:val="none" w:sz="0" w:space="0" w:color="auto"/>
            <w:left w:val="none" w:sz="0" w:space="0" w:color="auto"/>
            <w:bottom w:val="none" w:sz="0" w:space="0" w:color="auto"/>
            <w:right w:val="none" w:sz="0" w:space="0" w:color="auto"/>
          </w:divBdr>
        </w:div>
      </w:divsChild>
    </w:div>
    <w:div w:id="83576042">
      <w:bodyDiv w:val="1"/>
      <w:marLeft w:val="0"/>
      <w:marRight w:val="0"/>
      <w:marTop w:val="0"/>
      <w:marBottom w:val="0"/>
      <w:divBdr>
        <w:top w:val="none" w:sz="0" w:space="0" w:color="auto"/>
        <w:left w:val="none" w:sz="0" w:space="0" w:color="auto"/>
        <w:bottom w:val="none" w:sz="0" w:space="0" w:color="auto"/>
        <w:right w:val="none" w:sz="0" w:space="0" w:color="auto"/>
      </w:divBdr>
    </w:div>
    <w:div w:id="100539107">
      <w:bodyDiv w:val="1"/>
      <w:marLeft w:val="0"/>
      <w:marRight w:val="0"/>
      <w:marTop w:val="0"/>
      <w:marBottom w:val="0"/>
      <w:divBdr>
        <w:top w:val="none" w:sz="0" w:space="0" w:color="auto"/>
        <w:left w:val="none" w:sz="0" w:space="0" w:color="auto"/>
        <w:bottom w:val="none" w:sz="0" w:space="0" w:color="auto"/>
        <w:right w:val="none" w:sz="0" w:space="0" w:color="auto"/>
      </w:divBdr>
    </w:div>
    <w:div w:id="160121174">
      <w:bodyDiv w:val="1"/>
      <w:marLeft w:val="0"/>
      <w:marRight w:val="0"/>
      <w:marTop w:val="0"/>
      <w:marBottom w:val="0"/>
      <w:divBdr>
        <w:top w:val="none" w:sz="0" w:space="0" w:color="auto"/>
        <w:left w:val="none" w:sz="0" w:space="0" w:color="auto"/>
        <w:bottom w:val="none" w:sz="0" w:space="0" w:color="auto"/>
        <w:right w:val="none" w:sz="0" w:space="0" w:color="auto"/>
      </w:divBdr>
    </w:div>
    <w:div w:id="179006541">
      <w:bodyDiv w:val="1"/>
      <w:marLeft w:val="0"/>
      <w:marRight w:val="0"/>
      <w:marTop w:val="0"/>
      <w:marBottom w:val="0"/>
      <w:divBdr>
        <w:top w:val="none" w:sz="0" w:space="0" w:color="auto"/>
        <w:left w:val="none" w:sz="0" w:space="0" w:color="auto"/>
        <w:bottom w:val="none" w:sz="0" w:space="0" w:color="auto"/>
        <w:right w:val="none" w:sz="0" w:space="0" w:color="auto"/>
      </w:divBdr>
    </w:div>
    <w:div w:id="179586051">
      <w:bodyDiv w:val="1"/>
      <w:marLeft w:val="0"/>
      <w:marRight w:val="0"/>
      <w:marTop w:val="0"/>
      <w:marBottom w:val="0"/>
      <w:divBdr>
        <w:top w:val="none" w:sz="0" w:space="0" w:color="auto"/>
        <w:left w:val="none" w:sz="0" w:space="0" w:color="auto"/>
        <w:bottom w:val="none" w:sz="0" w:space="0" w:color="auto"/>
        <w:right w:val="none" w:sz="0" w:space="0" w:color="auto"/>
      </w:divBdr>
    </w:div>
    <w:div w:id="198512093">
      <w:bodyDiv w:val="1"/>
      <w:marLeft w:val="0"/>
      <w:marRight w:val="0"/>
      <w:marTop w:val="0"/>
      <w:marBottom w:val="0"/>
      <w:divBdr>
        <w:top w:val="none" w:sz="0" w:space="0" w:color="auto"/>
        <w:left w:val="none" w:sz="0" w:space="0" w:color="auto"/>
        <w:bottom w:val="none" w:sz="0" w:space="0" w:color="auto"/>
        <w:right w:val="none" w:sz="0" w:space="0" w:color="auto"/>
      </w:divBdr>
    </w:div>
    <w:div w:id="222374725">
      <w:bodyDiv w:val="1"/>
      <w:marLeft w:val="0"/>
      <w:marRight w:val="0"/>
      <w:marTop w:val="0"/>
      <w:marBottom w:val="0"/>
      <w:divBdr>
        <w:top w:val="none" w:sz="0" w:space="0" w:color="auto"/>
        <w:left w:val="none" w:sz="0" w:space="0" w:color="auto"/>
        <w:bottom w:val="none" w:sz="0" w:space="0" w:color="auto"/>
        <w:right w:val="none" w:sz="0" w:space="0" w:color="auto"/>
      </w:divBdr>
    </w:div>
    <w:div w:id="242180194">
      <w:bodyDiv w:val="1"/>
      <w:marLeft w:val="0"/>
      <w:marRight w:val="0"/>
      <w:marTop w:val="0"/>
      <w:marBottom w:val="0"/>
      <w:divBdr>
        <w:top w:val="none" w:sz="0" w:space="0" w:color="auto"/>
        <w:left w:val="none" w:sz="0" w:space="0" w:color="auto"/>
        <w:bottom w:val="none" w:sz="0" w:space="0" w:color="auto"/>
        <w:right w:val="none" w:sz="0" w:space="0" w:color="auto"/>
      </w:divBdr>
    </w:div>
    <w:div w:id="345638113">
      <w:bodyDiv w:val="1"/>
      <w:marLeft w:val="0"/>
      <w:marRight w:val="0"/>
      <w:marTop w:val="0"/>
      <w:marBottom w:val="0"/>
      <w:divBdr>
        <w:top w:val="none" w:sz="0" w:space="0" w:color="auto"/>
        <w:left w:val="none" w:sz="0" w:space="0" w:color="auto"/>
        <w:bottom w:val="none" w:sz="0" w:space="0" w:color="auto"/>
        <w:right w:val="none" w:sz="0" w:space="0" w:color="auto"/>
      </w:divBdr>
      <w:divsChild>
        <w:div w:id="185994835">
          <w:marLeft w:val="0"/>
          <w:marRight w:val="0"/>
          <w:marTop w:val="0"/>
          <w:marBottom w:val="0"/>
          <w:divBdr>
            <w:top w:val="none" w:sz="0" w:space="0" w:color="auto"/>
            <w:left w:val="none" w:sz="0" w:space="0" w:color="auto"/>
            <w:bottom w:val="none" w:sz="0" w:space="0" w:color="auto"/>
            <w:right w:val="none" w:sz="0" w:space="0" w:color="auto"/>
          </w:divBdr>
          <w:divsChild>
            <w:div w:id="926767211">
              <w:marLeft w:val="0"/>
              <w:marRight w:val="0"/>
              <w:marTop w:val="0"/>
              <w:marBottom w:val="0"/>
              <w:divBdr>
                <w:top w:val="none" w:sz="0" w:space="0" w:color="auto"/>
                <w:left w:val="none" w:sz="0" w:space="0" w:color="auto"/>
                <w:bottom w:val="none" w:sz="0" w:space="0" w:color="auto"/>
                <w:right w:val="none" w:sz="0" w:space="0" w:color="auto"/>
              </w:divBdr>
              <w:divsChild>
                <w:div w:id="1712413150">
                  <w:marLeft w:val="0"/>
                  <w:marRight w:val="0"/>
                  <w:marTop w:val="0"/>
                  <w:marBottom w:val="0"/>
                  <w:divBdr>
                    <w:top w:val="none" w:sz="0" w:space="0" w:color="auto"/>
                    <w:left w:val="none" w:sz="0" w:space="0" w:color="auto"/>
                    <w:bottom w:val="none" w:sz="0" w:space="0" w:color="auto"/>
                    <w:right w:val="none" w:sz="0" w:space="0" w:color="auto"/>
                  </w:divBdr>
                  <w:divsChild>
                    <w:div w:id="1700159314">
                      <w:marLeft w:val="0"/>
                      <w:marRight w:val="0"/>
                      <w:marTop w:val="0"/>
                      <w:marBottom w:val="0"/>
                      <w:divBdr>
                        <w:top w:val="none" w:sz="0" w:space="0" w:color="auto"/>
                        <w:left w:val="none" w:sz="0" w:space="0" w:color="auto"/>
                        <w:bottom w:val="none" w:sz="0" w:space="0" w:color="auto"/>
                        <w:right w:val="none" w:sz="0" w:space="0" w:color="auto"/>
                      </w:divBdr>
                      <w:divsChild>
                        <w:div w:id="9426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368171">
              <w:marLeft w:val="0"/>
              <w:marRight w:val="0"/>
              <w:marTop w:val="0"/>
              <w:marBottom w:val="0"/>
              <w:divBdr>
                <w:top w:val="none" w:sz="0" w:space="0" w:color="auto"/>
                <w:left w:val="none" w:sz="0" w:space="0" w:color="auto"/>
                <w:bottom w:val="none" w:sz="0" w:space="0" w:color="auto"/>
                <w:right w:val="none" w:sz="0" w:space="0" w:color="auto"/>
              </w:divBdr>
              <w:divsChild>
                <w:div w:id="1171749396">
                  <w:marLeft w:val="0"/>
                  <w:marRight w:val="0"/>
                  <w:marTop w:val="0"/>
                  <w:marBottom w:val="0"/>
                  <w:divBdr>
                    <w:top w:val="none" w:sz="0" w:space="0" w:color="auto"/>
                    <w:left w:val="none" w:sz="0" w:space="0" w:color="auto"/>
                    <w:bottom w:val="none" w:sz="0" w:space="0" w:color="auto"/>
                    <w:right w:val="none" w:sz="0" w:space="0" w:color="auto"/>
                  </w:divBdr>
                  <w:divsChild>
                    <w:div w:id="1405177389">
                      <w:marLeft w:val="0"/>
                      <w:marRight w:val="0"/>
                      <w:marTop w:val="0"/>
                      <w:marBottom w:val="0"/>
                      <w:divBdr>
                        <w:top w:val="none" w:sz="0" w:space="0" w:color="auto"/>
                        <w:left w:val="none" w:sz="0" w:space="0" w:color="auto"/>
                        <w:bottom w:val="none" w:sz="0" w:space="0" w:color="auto"/>
                        <w:right w:val="none" w:sz="0" w:space="0" w:color="auto"/>
                      </w:divBdr>
                      <w:divsChild>
                        <w:div w:id="51002998">
                          <w:marLeft w:val="0"/>
                          <w:marRight w:val="0"/>
                          <w:marTop w:val="0"/>
                          <w:marBottom w:val="0"/>
                          <w:divBdr>
                            <w:top w:val="none" w:sz="0" w:space="0" w:color="auto"/>
                            <w:left w:val="none" w:sz="0" w:space="0" w:color="auto"/>
                            <w:bottom w:val="none" w:sz="0" w:space="0" w:color="auto"/>
                            <w:right w:val="none" w:sz="0" w:space="0" w:color="auto"/>
                          </w:divBdr>
                          <w:divsChild>
                            <w:div w:id="1690181007">
                              <w:marLeft w:val="0"/>
                              <w:marRight w:val="0"/>
                              <w:marTop w:val="0"/>
                              <w:marBottom w:val="0"/>
                              <w:divBdr>
                                <w:top w:val="none" w:sz="0" w:space="0" w:color="auto"/>
                                <w:left w:val="none" w:sz="0" w:space="0" w:color="auto"/>
                                <w:bottom w:val="none" w:sz="0" w:space="0" w:color="auto"/>
                                <w:right w:val="none" w:sz="0" w:space="0" w:color="auto"/>
                              </w:divBdr>
                              <w:divsChild>
                                <w:div w:id="85893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560409">
      <w:bodyDiv w:val="1"/>
      <w:marLeft w:val="0"/>
      <w:marRight w:val="0"/>
      <w:marTop w:val="0"/>
      <w:marBottom w:val="0"/>
      <w:divBdr>
        <w:top w:val="none" w:sz="0" w:space="0" w:color="auto"/>
        <w:left w:val="none" w:sz="0" w:space="0" w:color="auto"/>
        <w:bottom w:val="none" w:sz="0" w:space="0" w:color="auto"/>
        <w:right w:val="none" w:sz="0" w:space="0" w:color="auto"/>
      </w:divBdr>
      <w:divsChild>
        <w:div w:id="2040156320">
          <w:marLeft w:val="0"/>
          <w:marRight w:val="0"/>
          <w:marTop w:val="0"/>
          <w:marBottom w:val="0"/>
          <w:divBdr>
            <w:top w:val="none" w:sz="0" w:space="0" w:color="auto"/>
            <w:left w:val="none" w:sz="0" w:space="0" w:color="auto"/>
            <w:bottom w:val="none" w:sz="0" w:space="0" w:color="auto"/>
            <w:right w:val="none" w:sz="0" w:space="0" w:color="auto"/>
          </w:divBdr>
          <w:divsChild>
            <w:div w:id="9522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35473">
      <w:bodyDiv w:val="1"/>
      <w:marLeft w:val="0"/>
      <w:marRight w:val="0"/>
      <w:marTop w:val="0"/>
      <w:marBottom w:val="0"/>
      <w:divBdr>
        <w:top w:val="none" w:sz="0" w:space="0" w:color="auto"/>
        <w:left w:val="none" w:sz="0" w:space="0" w:color="auto"/>
        <w:bottom w:val="none" w:sz="0" w:space="0" w:color="auto"/>
        <w:right w:val="none" w:sz="0" w:space="0" w:color="auto"/>
      </w:divBdr>
    </w:div>
    <w:div w:id="663900312">
      <w:bodyDiv w:val="1"/>
      <w:marLeft w:val="0"/>
      <w:marRight w:val="0"/>
      <w:marTop w:val="0"/>
      <w:marBottom w:val="0"/>
      <w:divBdr>
        <w:top w:val="none" w:sz="0" w:space="0" w:color="auto"/>
        <w:left w:val="none" w:sz="0" w:space="0" w:color="auto"/>
        <w:bottom w:val="none" w:sz="0" w:space="0" w:color="auto"/>
        <w:right w:val="none" w:sz="0" w:space="0" w:color="auto"/>
      </w:divBdr>
    </w:div>
    <w:div w:id="673842460">
      <w:bodyDiv w:val="1"/>
      <w:marLeft w:val="0"/>
      <w:marRight w:val="0"/>
      <w:marTop w:val="0"/>
      <w:marBottom w:val="0"/>
      <w:divBdr>
        <w:top w:val="none" w:sz="0" w:space="0" w:color="auto"/>
        <w:left w:val="none" w:sz="0" w:space="0" w:color="auto"/>
        <w:bottom w:val="none" w:sz="0" w:space="0" w:color="auto"/>
        <w:right w:val="none" w:sz="0" w:space="0" w:color="auto"/>
      </w:divBdr>
    </w:div>
    <w:div w:id="696007787">
      <w:bodyDiv w:val="1"/>
      <w:marLeft w:val="0"/>
      <w:marRight w:val="0"/>
      <w:marTop w:val="0"/>
      <w:marBottom w:val="0"/>
      <w:divBdr>
        <w:top w:val="none" w:sz="0" w:space="0" w:color="auto"/>
        <w:left w:val="none" w:sz="0" w:space="0" w:color="auto"/>
        <w:bottom w:val="none" w:sz="0" w:space="0" w:color="auto"/>
        <w:right w:val="none" w:sz="0" w:space="0" w:color="auto"/>
      </w:divBdr>
    </w:div>
    <w:div w:id="872301491">
      <w:bodyDiv w:val="1"/>
      <w:marLeft w:val="0"/>
      <w:marRight w:val="0"/>
      <w:marTop w:val="0"/>
      <w:marBottom w:val="0"/>
      <w:divBdr>
        <w:top w:val="none" w:sz="0" w:space="0" w:color="auto"/>
        <w:left w:val="none" w:sz="0" w:space="0" w:color="auto"/>
        <w:bottom w:val="none" w:sz="0" w:space="0" w:color="auto"/>
        <w:right w:val="none" w:sz="0" w:space="0" w:color="auto"/>
      </w:divBdr>
    </w:div>
    <w:div w:id="903023710">
      <w:bodyDiv w:val="1"/>
      <w:marLeft w:val="0"/>
      <w:marRight w:val="0"/>
      <w:marTop w:val="0"/>
      <w:marBottom w:val="0"/>
      <w:divBdr>
        <w:top w:val="none" w:sz="0" w:space="0" w:color="auto"/>
        <w:left w:val="none" w:sz="0" w:space="0" w:color="auto"/>
        <w:bottom w:val="none" w:sz="0" w:space="0" w:color="auto"/>
        <w:right w:val="none" w:sz="0" w:space="0" w:color="auto"/>
      </w:divBdr>
      <w:divsChild>
        <w:div w:id="535851835">
          <w:marLeft w:val="0"/>
          <w:marRight w:val="0"/>
          <w:marTop w:val="0"/>
          <w:marBottom w:val="0"/>
          <w:divBdr>
            <w:top w:val="none" w:sz="0" w:space="0" w:color="auto"/>
            <w:left w:val="none" w:sz="0" w:space="0" w:color="auto"/>
            <w:bottom w:val="none" w:sz="0" w:space="0" w:color="auto"/>
            <w:right w:val="none" w:sz="0" w:space="0" w:color="auto"/>
          </w:divBdr>
        </w:div>
      </w:divsChild>
    </w:div>
    <w:div w:id="909771000">
      <w:bodyDiv w:val="1"/>
      <w:marLeft w:val="0"/>
      <w:marRight w:val="0"/>
      <w:marTop w:val="0"/>
      <w:marBottom w:val="0"/>
      <w:divBdr>
        <w:top w:val="none" w:sz="0" w:space="0" w:color="auto"/>
        <w:left w:val="none" w:sz="0" w:space="0" w:color="auto"/>
        <w:bottom w:val="none" w:sz="0" w:space="0" w:color="auto"/>
        <w:right w:val="none" w:sz="0" w:space="0" w:color="auto"/>
      </w:divBdr>
    </w:div>
    <w:div w:id="957688050">
      <w:bodyDiv w:val="1"/>
      <w:marLeft w:val="0"/>
      <w:marRight w:val="0"/>
      <w:marTop w:val="0"/>
      <w:marBottom w:val="0"/>
      <w:divBdr>
        <w:top w:val="none" w:sz="0" w:space="0" w:color="auto"/>
        <w:left w:val="none" w:sz="0" w:space="0" w:color="auto"/>
        <w:bottom w:val="none" w:sz="0" w:space="0" w:color="auto"/>
        <w:right w:val="none" w:sz="0" w:space="0" w:color="auto"/>
      </w:divBdr>
    </w:div>
    <w:div w:id="960844338">
      <w:bodyDiv w:val="1"/>
      <w:marLeft w:val="0"/>
      <w:marRight w:val="0"/>
      <w:marTop w:val="0"/>
      <w:marBottom w:val="0"/>
      <w:divBdr>
        <w:top w:val="none" w:sz="0" w:space="0" w:color="auto"/>
        <w:left w:val="none" w:sz="0" w:space="0" w:color="auto"/>
        <w:bottom w:val="none" w:sz="0" w:space="0" w:color="auto"/>
        <w:right w:val="none" w:sz="0" w:space="0" w:color="auto"/>
      </w:divBdr>
    </w:div>
    <w:div w:id="975568955">
      <w:bodyDiv w:val="1"/>
      <w:marLeft w:val="0"/>
      <w:marRight w:val="0"/>
      <w:marTop w:val="0"/>
      <w:marBottom w:val="0"/>
      <w:divBdr>
        <w:top w:val="none" w:sz="0" w:space="0" w:color="auto"/>
        <w:left w:val="none" w:sz="0" w:space="0" w:color="auto"/>
        <w:bottom w:val="none" w:sz="0" w:space="0" w:color="auto"/>
        <w:right w:val="none" w:sz="0" w:space="0" w:color="auto"/>
      </w:divBdr>
    </w:div>
    <w:div w:id="1047946622">
      <w:bodyDiv w:val="1"/>
      <w:marLeft w:val="0"/>
      <w:marRight w:val="0"/>
      <w:marTop w:val="0"/>
      <w:marBottom w:val="0"/>
      <w:divBdr>
        <w:top w:val="none" w:sz="0" w:space="0" w:color="auto"/>
        <w:left w:val="none" w:sz="0" w:space="0" w:color="auto"/>
        <w:bottom w:val="none" w:sz="0" w:space="0" w:color="auto"/>
        <w:right w:val="none" w:sz="0" w:space="0" w:color="auto"/>
      </w:divBdr>
    </w:div>
    <w:div w:id="1112625377">
      <w:bodyDiv w:val="1"/>
      <w:marLeft w:val="0"/>
      <w:marRight w:val="0"/>
      <w:marTop w:val="0"/>
      <w:marBottom w:val="0"/>
      <w:divBdr>
        <w:top w:val="none" w:sz="0" w:space="0" w:color="auto"/>
        <w:left w:val="none" w:sz="0" w:space="0" w:color="auto"/>
        <w:bottom w:val="none" w:sz="0" w:space="0" w:color="auto"/>
        <w:right w:val="none" w:sz="0" w:space="0" w:color="auto"/>
      </w:divBdr>
    </w:div>
    <w:div w:id="1147746284">
      <w:bodyDiv w:val="1"/>
      <w:marLeft w:val="0"/>
      <w:marRight w:val="0"/>
      <w:marTop w:val="0"/>
      <w:marBottom w:val="0"/>
      <w:divBdr>
        <w:top w:val="none" w:sz="0" w:space="0" w:color="auto"/>
        <w:left w:val="none" w:sz="0" w:space="0" w:color="auto"/>
        <w:bottom w:val="none" w:sz="0" w:space="0" w:color="auto"/>
        <w:right w:val="none" w:sz="0" w:space="0" w:color="auto"/>
      </w:divBdr>
    </w:div>
    <w:div w:id="1156458963">
      <w:bodyDiv w:val="1"/>
      <w:marLeft w:val="0"/>
      <w:marRight w:val="0"/>
      <w:marTop w:val="0"/>
      <w:marBottom w:val="0"/>
      <w:divBdr>
        <w:top w:val="none" w:sz="0" w:space="0" w:color="auto"/>
        <w:left w:val="none" w:sz="0" w:space="0" w:color="auto"/>
        <w:bottom w:val="none" w:sz="0" w:space="0" w:color="auto"/>
        <w:right w:val="none" w:sz="0" w:space="0" w:color="auto"/>
      </w:divBdr>
    </w:div>
    <w:div w:id="1192034735">
      <w:bodyDiv w:val="1"/>
      <w:marLeft w:val="0"/>
      <w:marRight w:val="0"/>
      <w:marTop w:val="0"/>
      <w:marBottom w:val="0"/>
      <w:divBdr>
        <w:top w:val="none" w:sz="0" w:space="0" w:color="auto"/>
        <w:left w:val="none" w:sz="0" w:space="0" w:color="auto"/>
        <w:bottom w:val="none" w:sz="0" w:space="0" w:color="auto"/>
        <w:right w:val="none" w:sz="0" w:space="0" w:color="auto"/>
      </w:divBdr>
    </w:div>
    <w:div w:id="1219900808">
      <w:bodyDiv w:val="1"/>
      <w:marLeft w:val="0"/>
      <w:marRight w:val="0"/>
      <w:marTop w:val="0"/>
      <w:marBottom w:val="0"/>
      <w:divBdr>
        <w:top w:val="none" w:sz="0" w:space="0" w:color="auto"/>
        <w:left w:val="none" w:sz="0" w:space="0" w:color="auto"/>
        <w:bottom w:val="none" w:sz="0" w:space="0" w:color="auto"/>
        <w:right w:val="none" w:sz="0" w:space="0" w:color="auto"/>
      </w:divBdr>
    </w:div>
    <w:div w:id="1289897165">
      <w:bodyDiv w:val="1"/>
      <w:marLeft w:val="0"/>
      <w:marRight w:val="0"/>
      <w:marTop w:val="0"/>
      <w:marBottom w:val="0"/>
      <w:divBdr>
        <w:top w:val="none" w:sz="0" w:space="0" w:color="auto"/>
        <w:left w:val="none" w:sz="0" w:space="0" w:color="auto"/>
        <w:bottom w:val="none" w:sz="0" w:space="0" w:color="auto"/>
        <w:right w:val="none" w:sz="0" w:space="0" w:color="auto"/>
      </w:divBdr>
    </w:div>
    <w:div w:id="1292982668">
      <w:bodyDiv w:val="1"/>
      <w:marLeft w:val="0"/>
      <w:marRight w:val="0"/>
      <w:marTop w:val="0"/>
      <w:marBottom w:val="0"/>
      <w:divBdr>
        <w:top w:val="none" w:sz="0" w:space="0" w:color="auto"/>
        <w:left w:val="none" w:sz="0" w:space="0" w:color="auto"/>
        <w:bottom w:val="none" w:sz="0" w:space="0" w:color="auto"/>
        <w:right w:val="none" w:sz="0" w:space="0" w:color="auto"/>
      </w:divBdr>
    </w:div>
    <w:div w:id="1374623460">
      <w:bodyDiv w:val="1"/>
      <w:marLeft w:val="0"/>
      <w:marRight w:val="0"/>
      <w:marTop w:val="0"/>
      <w:marBottom w:val="0"/>
      <w:divBdr>
        <w:top w:val="none" w:sz="0" w:space="0" w:color="auto"/>
        <w:left w:val="none" w:sz="0" w:space="0" w:color="auto"/>
        <w:bottom w:val="none" w:sz="0" w:space="0" w:color="auto"/>
        <w:right w:val="none" w:sz="0" w:space="0" w:color="auto"/>
      </w:divBdr>
    </w:div>
    <w:div w:id="1406994217">
      <w:bodyDiv w:val="1"/>
      <w:marLeft w:val="0"/>
      <w:marRight w:val="0"/>
      <w:marTop w:val="0"/>
      <w:marBottom w:val="0"/>
      <w:divBdr>
        <w:top w:val="none" w:sz="0" w:space="0" w:color="auto"/>
        <w:left w:val="none" w:sz="0" w:space="0" w:color="auto"/>
        <w:bottom w:val="none" w:sz="0" w:space="0" w:color="auto"/>
        <w:right w:val="none" w:sz="0" w:space="0" w:color="auto"/>
      </w:divBdr>
    </w:div>
    <w:div w:id="1413427480">
      <w:bodyDiv w:val="1"/>
      <w:marLeft w:val="0"/>
      <w:marRight w:val="0"/>
      <w:marTop w:val="0"/>
      <w:marBottom w:val="0"/>
      <w:divBdr>
        <w:top w:val="none" w:sz="0" w:space="0" w:color="auto"/>
        <w:left w:val="none" w:sz="0" w:space="0" w:color="auto"/>
        <w:bottom w:val="none" w:sz="0" w:space="0" w:color="auto"/>
        <w:right w:val="none" w:sz="0" w:space="0" w:color="auto"/>
      </w:divBdr>
    </w:div>
    <w:div w:id="1501579763">
      <w:bodyDiv w:val="1"/>
      <w:marLeft w:val="0"/>
      <w:marRight w:val="0"/>
      <w:marTop w:val="0"/>
      <w:marBottom w:val="0"/>
      <w:divBdr>
        <w:top w:val="none" w:sz="0" w:space="0" w:color="auto"/>
        <w:left w:val="none" w:sz="0" w:space="0" w:color="auto"/>
        <w:bottom w:val="none" w:sz="0" w:space="0" w:color="auto"/>
        <w:right w:val="none" w:sz="0" w:space="0" w:color="auto"/>
      </w:divBdr>
    </w:div>
    <w:div w:id="1597714362">
      <w:bodyDiv w:val="1"/>
      <w:marLeft w:val="0"/>
      <w:marRight w:val="0"/>
      <w:marTop w:val="0"/>
      <w:marBottom w:val="0"/>
      <w:divBdr>
        <w:top w:val="none" w:sz="0" w:space="0" w:color="auto"/>
        <w:left w:val="none" w:sz="0" w:space="0" w:color="auto"/>
        <w:bottom w:val="none" w:sz="0" w:space="0" w:color="auto"/>
        <w:right w:val="none" w:sz="0" w:space="0" w:color="auto"/>
      </w:divBdr>
    </w:div>
    <w:div w:id="1621643441">
      <w:bodyDiv w:val="1"/>
      <w:marLeft w:val="0"/>
      <w:marRight w:val="0"/>
      <w:marTop w:val="0"/>
      <w:marBottom w:val="0"/>
      <w:divBdr>
        <w:top w:val="none" w:sz="0" w:space="0" w:color="auto"/>
        <w:left w:val="none" w:sz="0" w:space="0" w:color="auto"/>
        <w:bottom w:val="none" w:sz="0" w:space="0" w:color="auto"/>
        <w:right w:val="none" w:sz="0" w:space="0" w:color="auto"/>
      </w:divBdr>
    </w:div>
    <w:div w:id="1624656586">
      <w:bodyDiv w:val="1"/>
      <w:marLeft w:val="0"/>
      <w:marRight w:val="0"/>
      <w:marTop w:val="0"/>
      <w:marBottom w:val="0"/>
      <w:divBdr>
        <w:top w:val="none" w:sz="0" w:space="0" w:color="auto"/>
        <w:left w:val="none" w:sz="0" w:space="0" w:color="auto"/>
        <w:bottom w:val="none" w:sz="0" w:space="0" w:color="auto"/>
        <w:right w:val="none" w:sz="0" w:space="0" w:color="auto"/>
      </w:divBdr>
    </w:div>
    <w:div w:id="1700277715">
      <w:bodyDiv w:val="1"/>
      <w:marLeft w:val="0"/>
      <w:marRight w:val="0"/>
      <w:marTop w:val="0"/>
      <w:marBottom w:val="0"/>
      <w:divBdr>
        <w:top w:val="none" w:sz="0" w:space="0" w:color="auto"/>
        <w:left w:val="none" w:sz="0" w:space="0" w:color="auto"/>
        <w:bottom w:val="none" w:sz="0" w:space="0" w:color="auto"/>
        <w:right w:val="none" w:sz="0" w:space="0" w:color="auto"/>
      </w:divBdr>
      <w:divsChild>
        <w:div w:id="1433278237">
          <w:marLeft w:val="0"/>
          <w:marRight w:val="0"/>
          <w:marTop w:val="0"/>
          <w:marBottom w:val="0"/>
          <w:divBdr>
            <w:top w:val="none" w:sz="0" w:space="0" w:color="auto"/>
            <w:left w:val="none" w:sz="0" w:space="0" w:color="auto"/>
            <w:bottom w:val="none" w:sz="0" w:space="0" w:color="auto"/>
            <w:right w:val="none" w:sz="0" w:space="0" w:color="auto"/>
          </w:divBdr>
        </w:div>
        <w:div w:id="1380319750">
          <w:marLeft w:val="0"/>
          <w:marRight w:val="0"/>
          <w:marTop w:val="0"/>
          <w:marBottom w:val="0"/>
          <w:divBdr>
            <w:top w:val="none" w:sz="0" w:space="0" w:color="auto"/>
            <w:left w:val="none" w:sz="0" w:space="0" w:color="auto"/>
            <w:bottom w:val="none" w:sz="0" w:space="0" w:color="auto"/>
            <w:right w:val="none" w:sz="0" w:space="0" w:color="auto"/>
          </w:divBdr>
        </w:div>
        <w:div w:id="497622783">
          <w:marLeft w:val="0"/>
          <w:marRight w:val="0"/>
          <w:marTop w:val="0"/>
          <w:marBottom w:val="0"/>
          <w:divBdr>
            <w:top w:val="none" w:sz="0" w:space="0" w:color="auto"/>
            <w:left w:val="none" w:sz="0" w:space="0" w:color="auto"/>
            <w:bottom w:val="none" w:sz="0" w:space="0" w:color="auto"/>
            <w:right w:val="none" w:sz="0" w:space="0" w:color="auto"/>
          </w:divBdr>
        </w:div>
        <w:div w:id="768889773">
          <w:marLeft w:val="0"/>
          <w:marRight w:val="0"/>
          <w:marTop w:val="0"/>
          <w:marBottom w:val="0"/>
          <w:divBdr>
            <w:top w:val="none" w:sz="0" w:space="0" w:color="auto"/>
            <w:left w:val="none" w:sz="0" w:space="0" w:color="auto"/>
            <w:bottom w:val="none" w:sz="0" w:space="0" w:color="auto"/>
            <w:right w:val="none" w:sz="0" w:space="0" w:color="auto"/>
          </w:divBdr>
        </w:div>
        <w:div w:id="997803662">
          <w:marLeft w:val="0"/>
          <w:marRight w:val="0"/>
          <w:marTop w:val="0"/>
          <w:marBottom w:val="0"/>
          <w:divBdr>
            <w:top w:val="none" w:sz="0" w:space="0" w:color="auto"/>
            <w:left w:val="none" w:sz="0" w:space="0" w:color="auto"/>
            <w:bottom w:val="none" w:sz="0" w:space="0" w:color="auto"/>
            <w:right w:val="none" w:sz="0" w:space="0" w:color="auto"/>
          </w:divBdr>
        </w:div>
        <w:div w:id="1153063705">
          <w:marLeft w:val="0"/>
          <w:marRight w:val="0"/>
          <w:marTop w:val="0"/>
          <w:marBottom w:val="0"/>
          <w:divBdr>
            <w:top w:val="none" w:sz="0" w:space="0" w:color="auto"/>
            <w:left w:val="none" w:sz="0" w:space="0" w:color="auto"/>
            <w:bottom w:val="none" w:sz="0" w:space="0" w:color="auto"/>
            <w:right w:val="none" w:sz="0" w:space="0" w:color="auto"/>
          </w:divBdr>
        </w:div>
        <w:div w:id="1874153802">
          <w:marLeft w:val="0"/>
          <w:marRight w:val="0"/>
          <w:marTop w:val="0"/>
          <w:marBottom w:val="0"/>
          <w:divBdr>
            <w:top w:val="none" w:sz="0" w:space="0" w:color="auto"/>
            <w:left w:val="none" w:sz="0" w:space="0" w:color="auto"/>
            <w:bottom w:val="none" w:sz="0" w:space="0" w:color="auto"/>
            <w:right w:val="none" w:sz="0" w:space="0" w:color="auto"/>
          </w:divBdr>
        </w:div>
        <w:div w:id="825630991">
          <w:marLeft w:val="0"/>
          <w:marRight w:val="0"/>
          <w:marTop w:val="0"/>
          <w:marBottom w:val="0"/>
          <w:divBdr>
            <w:top w:val="none" w:sz="0" w:space="0" w:color="auto"/>
            <w:left w:val="none" w:sz="0" w:space="0" w:color="auto"/>
            <w:bottom w:val="none" w:sz="0" w:space="0" w:color="auto"/>
            <w:right w:val="none" w:sz="0" w:space="0" w:color="auto"/>
          </w:divBdr>
        </w:div>
        <w:div w:id="1261067844">
          <w:marLeft w:val="0"/>
          <w:marRight w:val="0"/>
          <w:marTop w:val="0"/>
          <w:marBottom w:val="0"/>
          <w:divBdr>
            <w:top w:val="none" w:sz="0" w:space="0" w:color="auto"/>
            <w:left w:val="none" w:sz="0" w:space="0" w:color="auto"/>
            <w:bottom w:val="none" w:sz="0" w:space="0" w:color="auto"/>
            <w:right w:val="none" w:sz="0" w:space="0" w:color="auto"/>
          </w:divBdr>
        </w:div>
        <w:div w:id="1904220703">
          <w:marLeft w:val="0"/>
          <w:marRight w:val="0"/>
          <w:marTop w:val="0"/>
          <w:marBottom w:val="0"/>
          <w:divBdr>
            <w:top w:val="none" w:sz="0" w:space="0" w:color="auto"/>
            <w:left w:val="none" w:sz="0" w:space="0" w:color="auto"/>
            <w:bottom w:val="none" w:sz="0" w:space="0" w:color="auto"/>
            <w:right w:val="none" w:sz="0" w:space="0" w:color="auto"/>
          </w:divBdr>
        </w:div>
        <w:div w:id="691296657">
          <w:marLeft w:val="0"/>
          <w:marRight w:val="0"/>
          <w:marTop w:val="0"/>
          <w:marBottom w:val="0"/>
          <w:divBdr>
            <w:top w:val="none" w:sz="0" w:space="0" w:color="auto"/>
            <w:left w:val="none" w:sz="0" w:space="0" w:color="auto"/>
            <w:bottom w:val="none" w:sz="0" w:space="0" w:color="auto"/>
            <w:right w:val="none" w:sz="0" w:space="0" w:color="auto"/>
          </w:divBdr>
        </w:div>
        <w:div w:id="1023091339">
          <w:marLeft w:val="0"/>
          <w:marRight w:val="0"/>
          <w:marTop w:val="0"/>
          <w:marBottom w:val="0"/>
          <w:divBdr>
            <w:top w:val="none" w:sz="0" w:space="0" w:color="auto"/>
            <w:left w:val="none" w:sz="0" w:space="0" w:color="auto"/>
            <w:bottom w:val="none" w:sz="0" w:space="0" w:color="auto"/>
            <w:right w:val="none" w:sz="0" w:space="0" w:color="auto"/>
          </w:divBdr>
        </w:div>
        <w:div w:id="1184435847">
          <w:marLeft w:val="0"/>
          <w:marRight w:val="0"/>
          <w:marTop w:val="0"/>
          <w:marBottom w:val="0"/>
          <w:divBdr>
            <w:top w:val="none" w:sz="0" w:space="0" w:color="auto"/>
            <w:left w:val="none" w:sz="0" w:space="0" w:color="auto"/>
            <w:bottom w:val="none" w:sz="0" w:space="0" w:color="auto"/>
            <w:right w:val="none" w:sz="0" w:space="0" w:color="auto"/>
          </w:divBdr>
        </w:div>
        <w:div w:id="1597472436">
          <w:marLeft w:val="0"/>
          <w:marRight w:val="0"/>
          <w:marTop w:val="0"/>
          <w:marBottom w:val="0"/>
          <w:divBdr>
            <w:top w:val="none" w:sz="0" w:space="0" w:color="auto"/>
            <w:left w:val="none" w:sz="0" w:space="0" w:color="auto"/>
            <w:bottom w:val="none" w:sz="0" w:space="0" w:color="auto"/>
            <w:right w:val="none" w:sz="0" w:space="0" w:color="auto"/>
          </w:divBdr>
        </w:div>
        <w:div w:id="1780833320">
          <w:marLeft w:val="0"/>
          <w:marRight w:val="0"/>
          <w:marTop w:val="0"/>
          <w:marBottom w:val="0"/>
          <w:divBdr>
            <w:top w:val="none" w:sz="0" w:space="0" w:color="auto"/>
            <w:left w:val="none" w:sz="0" w:space="0" w:color="auto"/>
            <w:bottom w:val="none" w:sz="0" w:space="0" w:color="auto"/>
            <w:right w:val="none" w:sz="0" w:space="0" w:color="auto"/>
          </w:divBdr>
        </w:div>
        <w:div w:id="278689284">
          <w:marLeft w:val="0"/>
          <w:marRight w:val="0"/>
          <w:marTop w:val="0"/>
          <w:marBottom w:val="0"/>
          <w:divBdr>
            <w:top w:val="none" w:sz="0" w:space="0" w:color="auto"/>
            <w:left w:val="none" w:sz="0" w:space="0" w:color="auto"/>
            <w:bottom w:val="none" w:sz="0" w:space="0" w:color="auto"/>
            <w:right w:val="none" w:sz="0" w:space="0" w:color="auto"/>
          </w:divBdr>
        </w:div>
        <w:div w:id="857617876">
          <w:marLeft w:val="0"/>
          <w:marRight w:val="0"/>
          <w:marTop w:val="0"/>
          <w:marBottom w:val="0"/>
          <w:divBdr>
            <w:top w:val="none" w:sz="0" w:space="0" w:color="auto"/>
            <w:left w:val="none" w:sz="0" w:space="0" w:color="auto"/>
            <w:bottom w:val="none" w:sz="0" w:space="0" w:color="auto"/>
            <w:right w:val="none" w:sz="0" w:space="0" w:color="auto"/>
          </w:divBdr>
        </w:div>
        <w:div w:id="370427110">
          <w:marLeft w:val="0"/>
          <w:marRight w:val="0"/>
          <w:marTop w:val="0"/>
          <w:marBottom w:val="0"/>
          <w:divBdr>
            <w:top w:val="none" w:sz="0" w:space="0" w:color="auto"/>
            <w:left w:val="none" w:sz="0" w:space="0" w:color="auto"/>
            <w:bottom w:val="none" w:sz="0" w:space="0" w:color="auto"/>
            <w:right w:val="none" w:sz="0" w:space="0" w:color="auto"/>
          </w:divBdr>
        </w:div>
        <w:div w:id="1156801932">
          <w:marLeft w:val="0"/>
          <w:marRight w:val="0"/>
          <w:marTop w:val="0"/>
          <w:marBottom w:val="0"/>
          <w:divBdr>
            <w:top w:val="none" w:sz="0" w:space="0" w:color="auto"/>
            <w:left w:val="none" w:sz="0" w:space="0" w:color="auto"/>
            <w:bottom w:val="none" w:sz="0" w:space="0" w:color="auto"/>
            <w:right w:val="none" w:sz="0" w:space="0" w:color="auto"/>
          </w:divBdr>
        </w:div>
        <w:div w:id="1395852543">
          <w:marLeft w:val="0"/>
          <w:marRight w:val="0"/>
          <w:marTop w:val="0"/>
          <w:marBottom w:val="0"/>
          <w:divBdr>
            <w:top w:val="none" w:sz="0" w:space="0" w:color="auto"/>
            <w:left w:val="none" w:sz="0" w:space="0" w:color="auto"/>
            <w:bottom w:val="none" w:sz="0" w:space="0" w:color="auto"/>
            <w:right w:val="none" w:sz="0" w:space="0" w:color="auto"/>
          </w:divBdr>
        </w:div>
        <w:div w:id="1097098133">
          <w:marLeft w:val="0"/>
          <w:marRight w:val="0"/>
          <w:marTop w:val="0"/>
          <w:marBottom w:val="0"/>
          <w:divBdr>
            <w:top w:val="none" w:sz="0" w:space="0" w:color="auto"/>
            <w:left w:val="none" w:sz="0" w:space="0" w:color="auto"/>
            <w:bottom w:val="none" w:sz="0" w:space="0" w:color="auto"/>
            <w:right w:val="none" w:sz="0" w:space="0" w:color="auto"/>
          </w:divBdr>
        </w:div>
        <w:div w:id="2009596969">
          <w:marLeft w:val="0"/>
          <w:marRight w:val="0"/>
          <w:marTop w:val="0"/>
          <w:marBottom w:val="0"/>
          <w:divBdr>
            <w:top w:val="none" w:sz="0" w:space="0" w:color="auto"/>
            <w:left w:val="none" w:sz="0" w:space="0" w:color="auto"/>
            <w:bottom w:val="none" w:sz="0" w:space="0" w:color="auto"/>
            <w:right w:val="none" w:sz="0" w:space="0" w:color="auto"/>
          </w:divBdr>
        </w:div>
        <w:div w:id="870193756">
          <w:marLeft w:val="0"/>
          <w:marRight w:val="0"/>
          <w:marTop w:val="0"/>
          <w:marBottom w:val="0"/>
          <w:divBdr>
            <w:top w:val="none" w:sz="0" w:space="0" w:color="auto"/>
            <w:left w:val="none" w:sz="0" w:space="0" w:color="auto"/>
            <w:bottom w:val="none" w:sz="0" w:space="0" w:color="auto"/>
            <w:right w:val="none" w:sz="0" w:space="0" w:color="auto"/>
          </w:divBdr>
        </w:div>
        <w:div w:id="1166633956">
          <w:marLeft w:val="0"/>
          <w:marRight w:val="0"/>
          <w:marTop w:val="0"/>
          <w:marBottom w:val="0"/>
          <w:divBdr>
            <w:top w:val="none" w:sz="0" w:space="0" w:color="auto"/>
            <w:left w:val="none" w:sz="0" w:space="0" w:color="auto"/>
            <w:bottom w:val="none" w:sz="0" w:space="0" w:color="auto"/>
            <w:right w:val="none" w:sz="0" w:space="0" w:color="auto"/>
          </w:divBdr>
        </w:div>
        <w:div w:id="944267471">
          <w:marLeft w:val="0"/>
          <w:marRight w:val="0"/>
          <w:marTop w:val="0"/>
          <w:marBottom w:val="0"/>
          <w:divBdr>
            <w:top w:val="none" w:sz="0" w:space="0" w:color="auto"/>
            <w:left w:val="none" w:sz="0" w:space="0" w:color="auto"/>
            <w:bottom w:val="none" w:sz="0" w:space="0" w:color="auto"/>
            <w:right w:val="none" w:sz="0" w:space="0" w:color="auto"/>
          </w:divBdr>
        </w:div>
        <w:div w:id="160388747">
          <w:marLeft w:val="0"/>
          <w:marRight w:val="0"/>
          <w:marTop w:val="0"/>
          <w:marBottom w:val="0"/>
          <w:divBdr>
            <w:top w:val="none" w:sz="0" w:space="0" w:color="auto"/>
            <w:left w:val="none" w:sz="0" w:space="0" w:color="auto"/>
            <w:bottom w:val="none" w:sz="0" w:space="0" w:color="auto"/>
            <w:right w:val="none" w:sz="0" w:space="0" w:color="auto"/>
          </w:divBdr>
        </w:div>
        <w:div w:id="1122311160">
          <w:marLeft w:val="0"/>
          <w:marRight w:val="0"/>
          <w:marTop w:val="0"/>
          <w:marBottom w:val="0"/>
          <w:divBdr>
            <w:top w:val="none" w:sz="0" w:space="0" w:color="auto"/>
            <w:left w:val="none" w:sz="0" w:space="0" w:color="auto"/>
            <w:bottom w:val="none" w:sz="0" w:space="0" w:color="auto"/>
            <w:right w:val="none" w:sz="0" w:space="0" w:color="auto"/>
          </w:divBdr>
        </w:div>
        <w:div w:id="181095682">
          <w:marLeft w:val="0"/>
          <w:marRight w:val="0"/>
          <w:marTop w:val="0"/>
          <w:marBottom w:val="0"/>
          <w:divBdr>
            <w:top w:val="none" w:sz="0" w:space="0" w:color="auto"/>
            <w:left w:val="none" w:sz="0" w:space="0" w:color="auto"/>
            <w:bottom w:val="none" w:sz="0" w:space="0" w:color="auto"/>
            <w:right w:val="none" w:sz="0" w:space="0" w:color="auto"/>
          </w:divBdr>
        </w:div>
        <w:div w:id="1553804718">
          <w:marLeft w:val="0"/>
          <w:marRight w:val="0"/>
          <w:marTop w:val="0"/>
          <w:marBottom w:val="0"/>
          <w:divBdr>
            <w:top w:val="none" w:sz="0" w:space="0" w:color="auto"/>
            <w:left w:val="none" w:sz="0" w:space="0" w:color="auto"/>
            <w:bottom w:val="none" w:sz="0" w:space="0" w:color="auto"/>
            <w:right w:val="none" w:sz="0" w:space="0" w:color="auto"/>
          </w:divBdr>
        </w:div>
        <w:div w:id="2093886362">
          <w:marLeft w:val="0"/>
          <w:marRight w:val="0"/>
          <w:marTop w:val="0"/>
          <w:marBottom w:val="0"/>
          <w:divBdr>
            <w:top w:val="none" w:sz="0" w:space="0" w:color="auto"/>
            <w:left w:val="none" w:sz="0" w:space="0" w:color="auto"/>
            <w:bottom w:val="none" w:sz="0" w:space="0" w:color="auto"/>
            <w:right w:val="none" w:sz="0" w:space="0" w:color="auto"/>
          </w:divBdr>
        </w:div>
        <w:div w:id="1167284759">
          <w:marLeft w:val="0"/>
          <w:marRight w:val="0"/>
          <w:marTop w:val="0"/>
          <w:marBottom w:val="0"/>
          <w:divBdr>
            <w:top w:val="none" w:sz="0" w:space="0" w:color="auto"/>
            <w:left w:val="none" w:sz="0" w:space="0" w:color="auto"/>
            <w:bottom w:val="none" w:sz="0" w:space="0" w:color="auto"/>
            <w:right w:val="none" w:sz="0" w:space="0" w:color="auto"/>
          </w:divBdr>
        </w:div>
        <w:div w:id="1141269417">
          <w:marLeft w:val="0"/>
          <w:marRight w:val="0"/>
          <w:marTop w:val="0"/>
          <w:marBottom w:val="0"/>
          <w:divBdr>
            <w:top w:val="none" w:sz="0" w:space="0" w:color="auto"/>
            <w:left w:val="none" w:sz="0" w:space="0" w:color="auto"/>
            <w:bottom w:val="none" w:sz="0" w:space="0" w:color="auto"/>
            <w:right w:val="none" w:sz="0" w:space="0" w:color="auto"/>
          </w:divBdr>
        </w:div>
        <w:div w:id="1796830390">
          <w:marLeft w:val="0"/>
          <w:marRight w:val="0"/>
          <w:marTop w:val="0"/>
          <w:marBottom w:val="0"/>
          <w:divBdr>
            <w:top w:val="none" w:sz="0" w:space="0" w:color="auto"/>
            <w:left w:val="none" w:sz="0" w:space="0" w:color="auto"/>
            <w:bottom w:val="none" w:sz="0" w:space="0" w:color="auto"/>
            <w:right w:val="none" w:sz="0" w:space="0" w:color="auto"/>
          </w:divBdr>
        </w:div>
        <w:div w:id="33359963">
          <w:marLeft w:val="0"/>
          <w:marRight w:val="0"/>
          <w:marTop w:val="0"/>
          <w:marBottom w:val="0"/>
          <w:divBdr>
            <w:top w:val="none" w:sz="0" w:space="0" w:color="auto"/>
            <w:left w:val="none" w:sz="0" w:space="0" w:color="auto"/>
            <w:bottom w:val="none" w:sz="0" w:space="0" w:color="auto"/>
            <w:right w:val="none" w:sz="0" w:space="0" w:color="auto"/>
          </w:divBdr>
        </w:div>
        <w:div w:id="540243321">
          <w:marLeft w:val="0"/>
          <w:marRight w:val="0"/>
          <w:marTop w:val="0"/>
          <w:marBottom w:val="0"/>
          <w:divBdr>
            <w:top w:val="none" w:sz="0" w:space="0" w:color="auto"/>
            <w:left w:val="none" w:sz="0" w:space="0" w:color="auto"/>
            <w:bottom w:val="none" w:sz="0" w:space="0" w:color="auto"/>
            <w:right w:val="none" w:sz="0" w:space="0" w:color="auto"/>
          </w:divBdr>
        </w:div>
        <w:div w:id="1216283371">
          <w:marLeft w:val="0"/>
          <w:marRight w:val="0"/>
          <w:marTop w:val="0"/>
          <w:marBottom w:val="0"/>
          <w:divBdr>
            <w:top w:val="none" w:sz="0" w:space="0" w:color="auto"/>
            <w:left w:val="none" w:sz="0" w:space="0" w:color="auto"/>
            <w:bottom w:val="none" w:sz="0" w:space="0" w:color="auto"/>
            <w:right w:val="none" w:sz="0" w:space="0" w:color="auto"/>
          </w:divBdr>
        </w:div>
        <w:div w:id="44763487">
          <w:marLeft w:val="0"/>
          <w:marRight w:val="0"/>
          <w:marTop w:val="0"/>
          <w:marBottom w:val="0"/>
          <w:divBdr>
            <w:top w:val="none" w:sz="0" w:space="0" w:color="auto"/>
            <w:left w:val="none" w:sz="0" w:space="0" w:color="auto"/>
            <w:bottom w:val="none" w:sz="0" w:space="0" w:color="auto"/>
            <w:right w:val="none" w:sz="0" w:space="0" w:color="auto"/>
          </w:divBdr>
        </w:div>
        <w:div w:id="86272377">
          <w:marLeft w:val="0"/>
          <w:marRight w:val="0"/>
          <w:marTop w:val="0"/>
          <w:marBottom w:val="0"/>
          <w:divBdr>
            <w:top w:val="none" w:sz="0" w:space="0" w:color="auto"/>
            <w:left w:val="none" w:sz="0" w:space="0" w:color="auto"/>
            <w:bottom w:val="none" w:sz="0" w:space="0" w:color="auto"/>
            <w:right w:val="none" w:sz="0" w:space="0" w:color="auto"/>
          </w:divBdr>
        </w:div>
        <w:div w:id="2066294143">
          <w:marLeft w:val="0"/>
          <w:marRight w:val="0"/>
          <w:marTop w:val="0"/>
          <w:marBottom w:val="0"/>
          <w:divBdr>
            <w:top w:val="none" w:sz="0" w:space="0" w:color="auto"/>
            <w:left w:val="none" w:sz="0" w:space="0" w:color="auto"/>
            <w:bottom w:val="none" w:sz="0" w:space="0" w:color="auto"/>
            <w:right w:val="none" w:sz="0" w:space="0" w:color="auto"/>
          </w:divBdr>
        </w:div>
        <w:div w:id="382683210">
          <w:marLeft w:val="0"/>
          <w:marRight w:val="0"/>
          <w:marTop w:val="0"/>
          <w:marBottom w:val="0"/>
          <w:divBdr>
            <w:top w:val="none" w:sz="0" w:space="0" w:color="auto"/>
            <w:left w:val="none" w:sz="0" w:space="0" w:color="auto"/>
            <w:bottom w:val="none" w:sz="0" w:space="0" w:color="auto"/>
            <w:right w:val="none" w:sz="0" w:space="0" w:color="auto"/>
          </w:divBdr>
        </w:div>
        <w:div w:id="1237664880">
          <w:marLeft w:val="0"/>
          <w:marRight w:val="0"/>
          <w:marTop w:val="0"/>
          <w:marBottom w:val="0"/>
          <w:divBdr>
            <w:top w:val="none" w:sz="0" w:space="0" w:color="auto"/>
            <w:left w:val="none" w:sz="0" w:space="0" w:color="auto"/>
            <w:bottom w:val="none" w:sz="0" w:space="0" w:color="auto"/>
            <w:right w:val="none" w:sz="0" w:space="0" w:color="auto"/>
          </w:divBdr>
        </w:div>
        <w:div w:id="491485606">
          <w:marLeft w:val="0"/>
          <w:marRight w:val="0"/>
          <w:marTop w:val="0"/>
          <w:marBottom w:val="0"/>
          <w:divBdr>
            <w:top w:val="none" w:sz="0" w:space="0" w:color="auto"/>
            <w:left w:val="none" w:sz="0" w:space="0" w:color="auto"/>
            <w:bottom w:val="none" w:sz="0" w:space="0" w:color="auto"/>
            <w:right w:val="none" w:sz="0" w:space="0" w:color="auto"/>
          </w:divBdr>
        </w:div>
        <w:div w:id="157042317">
          <w:marLeft w:val="0"/>
          <w:marRight w:val="0"/>
          <w:marTop w:val="0"/>
          <w:marBottom w:val="0"/>
          <w:divBdr>
            <w:top w:val="none" w:sz="0" w:space="0" w:color="auto"/>
            <w:left w:val="none" w:sz="0" w:space="0" w:color="auto"/>
            <w:bottom w:val="none" w:sz="0" w:space="0" w:color="auto"/>
            <w:right w:val="none" w:sz="0" w:space="0" w:color="auto"/>
          </w:divBdr>
        </w:div>
        <w:div w:id="1004479864">
          <w:marLeft w:val="0"/>
          <w:marRight w:val="0"/>
          <w:marTop w:val="0"/>
          <w:marBottom w:val="0"/>
          <w:divBdr>
            <w:top w:val="none" w:sz="0" w:space="0" w:color="auto"/>
            <w:left w:val="none" w:sz="0" w:space="0" w:color="auto"/>
            <w:bottom w:val="none" w:sz="0" w:space="0" w:color="auto"/>
            <w:right w:val="none" w:sz="0" w:space="0" w:color="auto"/>
          </w:divBdr>
        </w:div>
        <w:div w:id="257712221">
          <w:marLeft w:val="0"/>
          <w:marRight w:val="0"/>
          <w:marTop w:val="0"/>
          <w:marBottom w:val="0"/>
          <w:divBdr>
            <w:top w:val="none" w:sz="0" w:space="0" w:color="auto"/>
            <w:left w:val="none" w:sz="0" w:space="0" w:color="auto"/>
            <w:bottom w:val="none" w:sz="0" w:space="0" w:color="auto"/>
            <w:right w:val="none" w:sz="0" w:space="0" w:color="auto"/>
          </w:divBdr>
        </w:div>
        <w:div w:id="2112240258">
          <w:marLeft w:val="0"/>
          <w:marRight w:val="0"/>
          <w:marTop w:val="0"/>
          <w:marBottom w:val="0"/>
          <w:divBdr>
            <w:top w:val="none" w:sz="0" w:space="0" w:color="auto"/>
            <w:left w:val="none" w:sz="0" w:space="0" w:color="auto"/>
            <w:bottom w:val="none" w:sz="0" w:space="0" w:color="auto"/>
            <w:right w:val="none" w:sz="0" w:space="0" w:color="auto"/>
          </w:divBdr>
        </w:div>
        <w:div w:id="547425195">
          <w:marLeft w:val="0"/>
          <w:marRight w:val="0"/>
          <w:marTop w:val="0"/>
          <w:marBottom w:val="0"/>
          <w:divBdr>
            <w:top w:val="none" w:sz="0" w:space="0" w:color="auto"/>
            <w:left w:val="none" w:sz="0" w:space="0" w:color="auto"/>
            <w:bottom w:val="none" w:sz="0" w:space="0" w:color="auto"/>
            <w:right w:val="none" w:sz="0" w:space="0" w:color="auto"/>
          </w:divBdr>
        </w:div>
        <w:div w:id="619649772">
          <w:marLeft w:val="0"/>
          <w:marRight w:val="0"/>
          <w:marTop w:val="0"/>
          <w:marBottom w:val="0"/>
          <w:divBdr>
            <w:top w:val="none" w:sz="0" w:space="0" w:color="auto"/>
            <w:left w:val="none" w:sz="0" w:space="0" w:color="auto"/>
            <w:bottom w:val="none" w:sz="0" w:space="0" w:color="auto"/>
            <w:right w:val="none" w:sz="0" w:space="0" w:color="auto"/>
          </w:divBdr>
        </w:div>
        <w:div w:id="1715957588">
          <w:marLeft w:val="0"/>
          <w:marRight w:val="0"/>
          <w:marTop w:val="0"/>
          <w:marBottom w:val="0"/>
          <w:divBdr>
            <w:top w:val="none" w:sz="0" w:space="0" w:color="auto"/>
            <w:left w:val="none" w:sz="0" w:space="0" w:color="auto"/>
            <w:bottom w:val="none" w:sz="0" w:space="0" w:color="auto"/>
            <w:right w:val="none" w:sz="0" w:space="0" w:color="auto"/>
          </w:divBdr>
        </w:div>
        <w:div w:id="630015710">
          <w:marLeft w:val="0"/>
          <w:marRight w:val="0"/>
          <w:marTop w:val="0"/>
          <w:marBottom w:val="0"/>
          <w:divBdr>
            <w:top w:val="none" w:sz="0" w:space="0" w:color="auto"/>
            <w:left w:val="none" w:sz="0" w:space="0" w:color="auto"/>
            <w:bottom w:val="none" w:sz="0" w:space="0" w:color="auto"/>
            <w:right w:val="none" w:sz="0" w:space="0" w:color="auto"/>
          </w:divBdr>
        </w:div>
        <w:div w:id="1243835827">
          <w:marLeft w:val="0"/>
          <w:marRight w:val="0"/>
          <w:marTop w:val="0"/>
          <w:marBottom w:val="0"/>
          <w:divBdr>
            <w:top w:val="none" w:sz="0" w:space="0" w:color="auto"/>
            <w:left w:val="none" w:sz="0" w:space="0" w:color="auto"/>
            <w:bottom w:val="none" w:sz="0" w:space="0" w:color="auto"/>
            <w:right w:val="none" w:sz="0" w:space="0" w:color="auto"/>
          </w:divBdr>
        </w:div>
        <w:div w:id="343362502">
          <w:marLeft w:val="0"/>
          <w:marRight w:val="0"/>
          <w:marTop w:val="0"/>
          <w:marBottom w:val="0"/>
          <w:divBdr>
            <w:top w:val="none" w:sz="0" w:space="0" w:color="auto"/>
            <w:left w:val="none" w:sz="0" w:space="0" w:color="auto"/>
            <w:bottom w:val="none" w:sz="0" w:space="0" w:color="auto"/>
            <w:right w:val="none" w:sz="0" w:space="0" w:color="auto"/>
          </w:divBdr>
        </w:div>
        <w:div w:id="226188101">
          <w:marLeft w:val="0"/>
          <w:marRight w:val="0"/>
          <w:marTop w:val="0"/>
          <w:marBottom w:val="0"/>
          <w:divBdr>
            <w:top w:val="none" w:sz="0" w:space="0" w:color="auto"/>
            <w:left w:val="none" w:sz="0" w:space="0" w:color="auto"/>
            <w:bottom w:val="none" w:sz="0" w:space="0" w:color="auto"/>
            <w:right w:val="none" w:sz="0" w:space="0" w:color="auto"/>
          </w:divBdr>
        </w:div>
        <w:div w:id="1987930316">
          <w:marLeft w:val="0"/>
          <w:marRight w:val="0"/>
          <w:marTop w:val="0"/>
          <w:marBottom w:val="0"/>
          <w:divBdr>
            <w:top w:val="none" w:sz="0" w:space="0" w:color="auto"/>
            <w:left w:val="none" w:sz="0" w:space="0" w:color="auto"/>
            <w:bottom w:val="none" w:sz="0" w:space="0" w:color="auto"/>
            <w:right w:val="none" w:sz="0" w:space="0" w:color="auto"/>
          </w:divBdr>
        </w:div>
        <w:div w:id="182672973">
          <w:marLeft w:val="0"/>
          <w:marRight w:val="0"/>
          <w:marTop w:val="0"/>
          <w:marBottom w:val="0"/>
          <w:divBdr>
            <w:top w:val="none" w:sz="0" w:space="0" w:color="auto"/>
            <w:left w:val="none" w:sz="0" w:space="0" w:color="auto"/>
            <w:bottom w:val="none" w:sz="0" w:space="0" w:color="auto"/>
            <w:right w:val="none" w:sz="0" w:space="0" w:color="auto"/>
          </w:divBdr>
        </w:div>
        <w:div w:id="1150442731">
          <w:marLeft w:val="0"/>
          <w:marRight w:val="0"/>
          <w:marTop w:val="0"/>
          <w:marBottom w:val="0"/>
          <w:divBdr>
            <w:top w:val="none" w:sz="0" w:space="0" w:color="auto"/>
            <w:left w:val="none" w:sz="0" w:space="0" w:color="auto"/>
            <w:bottom w:val="none" w:sz="0" w:space="0" w:color="auto"/>
            <w:right w:val="none" w:sz="0" w:space="0" w:color="auto"/>
          </w:divBdr>
        </w:div>
        <w:div w:id="1169708887">
          <w:marLeft w:val="0"/>
          <w:marRight w:val="0"/>
          <w:marTop w:val="0"/>
          <w:marBottom w:val="0"/>
          <w:divBdr>
            <w:top w:val="none" w:sz="0" w:space="0" w:color="auto"/>
            <w:left w:val="none" w:sz="0" w:space="0" w:color="auto"/>
            <w:bottom w:val="none" w:sz="0" w:space="0" w:color="auto"/>
            <w:right w:val="none" w:sz="0" w:space="0" w:color="auto"/>
          </w:divBdr>
        </w:div>
        <w:div w:id="1295602303">
          <w:marLeft w:val="0"/>
          <w:marRight w:val="0"/>
          <w:marTop w:val="0"/>
          <w:marBottom w:val="0"/>
          <w:divBdr>
            <w:top w:val="none" w:sz="0" w:space="0" w:color="auto"/>
            <w:left w:val="none" w:sz="0" w:space="0" w:color="auto"/>
            <w:bottom w:val="none" w:sz="0" w:space="0" w:color="auto"/>
            <w:right w:val="none" w:sz="0" w:space="0" w:color="auto"/>
          </w:divBdr>
        </w:div>
        <w:div w:id="1608804026">
          <w:marLeft w:val="0"/>
          <w:marRight w:val="0"/>
          <w:marTop w:val="0"/>
          <w:marBottom w:val="0"/>
          <w:divBdr>
            <w:top w:val="none" w:sz="0" w:space="0" w:color="auto"/>
            <w:left w:val="none" w:sz="0" w:space="0" w:color="auto"/>
            <w:bottom w:val="none" w:sz="0" w:space="0" w:color="auto"/>
            <w:right w:val="none" w:sz="0" w:space="0" w:color="auto"/>
          </w:divBdr>
        </w:div>
        <w:div w:id="182013357">
          <w:marLeft w:val="0"/>
          <w:marRight w:val="0"/>
          <w:marTop w:val="0"/>
          <w:marBottom w:val="0"/>
          <w:divBdr>
            <w:top w:val="none" w:sz="0" w:space="0" w:color="auto"/>
            <w:left w:val="none" w:sz="0" w:space="0" w:color="auto"/>
            <w:bottom w:val="none" w:sz="0" w:space="0" w:color="auto"/>
            <w:right w:val="none" w:sz="0" w:space="0" w:color="auto"/>
          </w:divBdr>
        </w:div>
        <w:div w:id="346447561">
          <w:marLeft w:val="0"/>
          <w:marRight w:val="0"/>
          <w:marTop w:val="0"/>
          <w:marBottom w:val="0"/>
          <w:divBdr>
            <w:top w:val="none" w:sz="0" w:space="0" w:color="auto"/>
            <w:left w:val="none" w:sz="0" w:space="0" w:color="auto"/>
            <w:bottom w:val="none" w:sz="0" w:space="0" w:color="auto"/>
            <w:right w:val="none" w:sz="0" w:space="0" w:color="auto"/>
          </w:divBdr>
        </w:div>
        <w:div w:id="1976258755">
          <w:marLeft w:val="0"/>
          <w:marRight w:val="0"/>
          <w:marTop w:val="0"/>
          <w:marBottom w:val="0"/>
          <w:divBdr>
            <w:top w:val="none" w:sz="0" w:space="0" w:color="auto"/>
            <w:left w:val="none" w:sz="0" w:space="0" w:color="auto"/>
            <w:bottom w:val="none" w:sz="0" w:space="0" w:color="auto"/>
            <w:right w:val="none" w:sz="0" w:space="0" w:color="auto"/>
          </w:divBdr>
        </w:div>
        <w:div w:id="1560094691">
          <w:marLeft w:val="0"/>
          <w:marRight w:val="0"/>
          <w:marTop w:val="0"/>
          <w:marBottom w:val="0"/>
          <w:divBdr>
            <w:top w:val="none" w:sz="0" w:space="0" w:color="auto"/>
            <w:left w:val="none" w:sz="0" w:space="0" w:color="auto"/>
            <w:bottom w:val="none" w:sz="0" w:space="0" w:color="auto"/>
            <w:right w:val="none" w:sz="0" w:space="0" w:color="auto"/>
          </w:divBdr>
        </w:div>
        <w:div w:id="912550903">
          <w:marLeft w:val="0"/>
          <w:marRight w:val="0"/>
          <w:marTop w:val="0"/>
          <w:marBottom w:val="0"/>
          <w:divBdr>
            <w:top w:val="none" w:sz="0" w:space="0" w:color="auto"/>
            <w:left w:val="none" w:sz="0" w:space="0" w:color="auto"/>
            <w:bottom w:val="none" w:sz="0" w:space="0" w:color="auto"/>
            <w:right w:val="none" w:sz="0" w:space="0" w:color="auto"/>
          </w:divBdr>
        </w:div>
        <w:div w:id="435642451">
          <w:marLeft w:val="0"/>
          <w:marRight w:val="0"/>
          <w:marTop w:val="0"/>
          <w:marBottom w:val="0"/>
          <w:divBdr>
            <w:top w:val="none" w:sz="0" w:space="0" w:color="auto"/>
            <w:left w:val="none" w:sz="0" w:space="0" w:color="auto"/>
            <w:bottom w:val="none" w:sz="0" w:space="0" w:color="auto"/>
            <w:right w:val="none" w:sz="0" w:space="0" w:color="auto"/>
          </w:divBdr>
        </w:div>
        <w:div w:id="6909829">
          <w:marLeft w:val="0"/>
          <w:marRight w:val="0"/>
          <w:marTop w:val="0"/>
          <w:marBottom w:val="0"/>
          <w:divBdr>
            <w:top w:val="none" w:sz="0" w:space="0" w:color="auto"/>
            <w:left w:val="none" w:sz="0" w:space="0" w:color="auto"/>
            <w:bottom w:val="none" w:sz="0" w:space="0" w:color="auto"/>
            <w:right w:val="none" w:sz="0" w:space="0" w:color="auto"/>
          </w:divBdr>
        </w:div>
        <w:div w:id="1687907151">
          <w:marLeft w:val="0"/>
          <w:marRight w:val="0"/>
          <w:marTop w:val="0"/>
          <w:marBottom w:val="0"/>
          <w:divBdr>
            <w:top w:val="none" w:sz="0" w:space="0" w:color="auto"/>
            <w:left w:val="none" w:sz="0" w:space="0" w:color="auto"/>
            <w:bottom w:val="none" w:sz="0" w:space="0" w:color="auto"/>
            <w:right w:val="none" w:sz="0" w:space="0" w:color="auto"/>
          </w:divBdr>
        </w:div>
        <w:div w:id="1646154919">
          <w:marLeft w:val="0"/>
          <w:marRight w:val="0"/>
          <w:marTop w:val="0"/>
          <w:marBottom w:val="0"/>
          <w:divBdr>
            <w:top w:val="none" w:sz="0" w:space="0" w:color="auto"/>
            <w:left w:val="none" w:sz="0" w:space="0" w:color="auto"/>
            <w:bottom w:val="none" w:sz="0" w:space="0" w:color="auto"/>
            <w:right w:val="none" w:sz="0" w:space="0" w:color="auto"/>
          </w:divBdr>
        </w:div>
        <w:div w:id="627592141">
          <w:marLeft w:val="0"/>
          <w:marRight w:val="0"/>
          <w:marTop w:val="0"/>
          <w:marBottom w:val="0"/>
          <w:divBdr>
            <w:top w:val="none" w:sz="0" w:space="0" w:color="auto"/>
            <w:left w:val="none" w:sz="0" w:space="0" w:color="auto"/>
            <w:bottom w:val="none" w:sz="0" w:space="0" w:color="auto"/>
            <w:right w:val="none" w:sz="0" w:space="0" w:color="auto"/>
          </w:divBdr>
        </w:div>
        <w:div w:id="265237873">
          <w:marLeft w:val="0"/>
          <w:marRight w:val="0"/>
          <w:marTop w:val="0"/>
          <w:marBottom w:val="0"/>
          <w:divBdr>
            <w:top w:val="none" w:sz="0" w:space="0" w:color="auto"/>
            <w:left w:val="none" w:sz="0" w:space="0" w:color="auto"/>
            <w:bottom w:val="none" w:sz="0" w:space="0" w:color="auto"/>
            <w:right w:val="none" w:sz="0" w:space="0" w:color="auto"/>
          </w:divBdr>
        </w:div>
        <w:div w:id="948702466">
          <w:marLeft w:val="0"/>
          <w:marRight w:val="0"/>
          <w:marTop w:val="0"/>
          <w:marBottom w:val="0"/>
          <w:divBdr>
            <w:top w:val="none" w:sz="0" w:space="0" w:color="auto"/>
            <w:left w:val="none" w:sz="0" w:space="0" w:color="auto"/>
            <w:bottom w:val="none" w:sz="0" w:space="0" w:color="auto"/>
            <w:right w:val="none" w:sz="0" w:space="0" w:color="auto"/>
          </w:divBdr>
        </w:div>
        <w:div w:id="110057800">
          <w:marLeft w:val="0"/>
          <w:marRight w:val="0"/>
          <w:marTop w:val="0"/>
          <w:marBottom w:val="0"/>
          <w:divBdr>
            <w:top w:val="none" w:sz="0" w:space="0" w:color="auto"/>
            <w:left w:val="none" w:sz="0" w:space="0" w:color="auto"/>
            <w:bottom w:val="none" w:sz="0" w:space="0" w:color="auto"/>
            <w:right w:val="none" w:sz="0" w:space="0" w:color="auto"/>
          </w:divBdr>
        </w:div>
        <w:div w:id="1186364873">
          <w:marLeft w:val="0"/>
          <w:marRight w:val="0"/>
          <w:marTop w:val="0"/>
          <w:marBottom w:val="0"/>
          <w:divBdr>
            <w:top w:val="none" w:sz="0" w:space="0" w:color="auto"/>
            <w:left w:val="none" w:sz="0" w:space="0" w:color="auto"/>
            <w:bottom w:val="none" w:sz="0" w:space="0" w:color="auto"/>
            <w:right w:val="none" w:sz="0" w:space="0" w:color="auto"/>
          </w:divBdr>
        </w:div>
        <w:div w:id="1057818334">
          <w:marLeft w:val="0"/>
          <w:marRight w:val="0"/>
          <w:marTop w:val="0"/>
          <w:marBottom w:val="0"/>
          <w:divBdr>
            <w:top w:val="none" w:sz="0" w:space="0" w:color="auto"/>
            <w:left w:val="none" w:sz="0" w:space="0" w:color="auto"/>
            <w:bottom w:val="none" w:sz="0" w:space="0" w:color="auto"/>
            <w:right w:val="none" w:sz="0" w:space="0" w:color="auto"/>
          </w:divBdr>
        </w:div>
        <w:div w:id="1855613277">
          <w:marLeft w:val="0"/>
          <w:marRight w:val="0"/>
          <w:marTop w:val="0"/>
          <w:marBottom w:val="0"/>
          <w:divBdr>
            <w:top w:val="none" w:sz="0" w:space="0" w:color="auto"/>
            <w:left w:val="none" w:sz="0" w:space="0" w:color="auto"/>
            <w:bottom w:val="none" w:sz="0" w:space="0" w:color="auto"/>
            <w:right w:val="none" w:sz="0" w:space="0" w:color="auto"/>
          </w:divBdr>
        </w:div>
        <w:div w:id="1324167758">
          <w:marLeft w:val="0"/>
          <w:marRight w:val="0"/>
          <w:marTop w:val="0"/>
          <w:marBottom w:val="0"/>
          <w:divBdr>
            <w:top w:val="none" w:sz="0" w:space="0" w:color="auto"/>
            <w:left w:val="none" w:sz="0" w:space="0" w:color="auto"/>
            <w:bottom w:val="none" w:sz="0" w:space="0" w:color="auto"/>
            <w:right w:val="none" w:sz="0" w:space="0" w:color="auto"/>
          </w:divBdr>
        </w:div>
        <w:div w:id="1914466033">
          <w:marLeft w:val="0"/>
          <w:marRight w:val="0"/>
          <w:marTop w:val="0"/>
          <w:marBottom w:val="0"/>
          <w:divBdr>
            <w:top w:val="none" w:sz="0" w:space="0" w:color="auto"/>
            <w:left w:val="none" w:sz="0" w:space="0" w:color="auto"/>
            <w:bottom w:val="none" w:sz="0" w:space="0" w:color="auto"/>
            <w:right w:val="none" w:sz="0" w:space="0" w:color="auto"/>
          </w:divBdr>
        </w:div>
        <w:div w:id="920874540">
          <w:marLeft w:val="0"/>
          <w:marRight w:val="0"/>
          <w:marTop w:val="0"/>
          <w:marBottom w:val="0"/>
          <w:divBdr>
            <w:top w:val="none" w:sz="0" w:space="0" w:color="auto"/>
            <w:left w:val="none" w:sz="0" w:space="0" w:color="auto"/>
            <w:bottom w:val="none" w:sz="0" w:space="0" w:color="auto"/>
            <w:right w:val="none" w:sz="0" w:space="0" w:color="auto"/>
          </w:divBdr>
        </w:div>
        <w:div w:id="745104632">
          <w:marLeft w:val="0"/>
          <w:marRight w:val="0"/>
          <w:marTop w:val="0"/>
          <w:marBottom w:val="0"/>
          <w:divBdr>
            <w:top w:val="none" w:sz="0" w:space="0" w:color="auto"/>
            <w:left w:val="none" w:sz="0" w:space="0" w:color="auto"/>
            <w:bottom w:val="none" w:sz="0" w:space="0" w:color="auto"/>
            <w:right w:val="none" w:sz="0" w:space="0" w:color="auto"/>
          </w:divBdr>
        </w:div>
        <w:div w:id="536966547">
          <w:marLeft w:val="0"/>
          <w:marRight w:val="0"/>
          <w:marTop w:val="0"/>
          <w:marBottom w:val="0"/>
          <w:divBdr>
            <w:top w:val="none" w:sz="0" w:space="0" w:color="auto"/>
            <w:left w:val="none" w:sz="0" w:space="0" w:color="auto"/>
            <w:bottom w:val="none" w:sz="0" w:space="0" w:color="auto"/>
            <w:right w:val="none" w:sz="0" w:space="0" w:color="auto"/>
          </w:divBdr>
        </w:div>
        <w:div w:id="583881996">
          <w:marLeft w:val="0"/>
          <w:marRight w:val="0"/>
          <w:marTop w:val="0"/>
          <w:marBottom w:val="0"/>
          <w:divBdr>
            <w:top w:val="none" w:sz="0" w:space="0" w:color="auto"/>
            <w:left w:val="none" w:sz="0" w:space="0" w:color="auto"/>
            <w:bottom w:val="none" w:sz="0" w:space="0" w:color="auto"/>
            <w:right w:val="none" w:sz="0" w:space="0" w:color="auto"/>
          </w:divBdr>
        </w:div>
        <w:div w:id="1183205132">
          <w:marLeft w:val="0"/>
          <w:marRight w:val="0"/>
          <w:marTop w:val="0"/>
          <w:marBottom w:val="0"/>
          <w:divBdr>
            <w:top w:val="none" w:sz="0" w:space="0" w:color="auto"/>
            <w:left w:val="none" w:sz="0" w:space="0" w:color="auto"/>
            <w:bottom w:val="none" w:sz="0" w:space="0" w:color="auto"/>
            <w:right w:val="none" w:sz="0" w:space="0" w:color="auto"/>
          </w:divBdr>
        </w:div>
        <w:div w:id="868101211">
          <w:marLeft w:val="0"/>
          <w:marRight w:val="0"/>
          <w:marTop w:val="0"/>
          <w:marBottom w:val="0"/>
          <w:divBdr>
            <w:top w:val="none" w:sz="0" w:space="0" w:color="auto"/>
            <w:left w:val="none" w:sz="0" w:space="0" w:color="auto"/>
            <w:bottom w:val="none" w:sz="0" w:space="0" w:color="auto"/>
            <w:right w:val="none" w:sz="0" w:space="0" w:color="auto"/>
          </w:divBdr>
        </w:div>
        <w:div w:id="747074920">
          <w:marLeft w:val="0"/>
          <w:marRight w:val="0"/>
          <w:marTop w:val="0"/>
          <w:marBottom w:val="0"/>
          <w:divBdr>
            <w:top w:val="none" w:sz="0" w:space="0" w:color="auto"/>
            <w:left w:val="none" w:sz="0" w:space="0" w:color="auto"/>
            <w:bottom w:val="none" w:sz="0" w:space="0" w:color="auto"/>
            <w:right w:val="none" w:sz="0" w:space="0" w:color="auto"/>
          </w:divBdr>
        </w:div>
        <w:div w:id="1115831051">
          <w:marLeft w:val="0"/>
          <w:marRight w:val="0"/>
          <w:marTop w:val="0"/>
          <w:marBottom w:val="0"/>
          <w:divBdr>
            <w:top w:val="none" w:sz="0" w:space="0" w:color="auto"/>
            <w:left w:val="none" w:sz="0" w:space="0" w:color="auto"/>
            <w:bottom w:val="none" w:sz="0" w:space="0" w:color="auto"/>
            <w:right w:val="none" w:sz="0" w:space="0" w:color="auto"/>
          </w:divBdr>
        </w:div>
        <w:div w:id="992563734">
          <w:marLeft w:val="0"/>
          <w:marRight w:val="0"/>
          <w:marTop w:val="0"/>
          <w:marBottom w:val="0"/>
          <w:divBdr>
            <w:top w:val="none" w:sz="0" w:space="0" w:color="auto"/>
            <w:left w:val="none" w:sz="0" w:space="0" w:color="auto"/>
            <w:bottom w:val="none" w:sz="0" w:space="0" w:color="auto"/>
            <w:right w:val="none" w:sz="0" w:space="0" w:color="auto"/>
          </w:divBdr>
        </w:div>
        <w:div w:id="951593692">
          <w:marLeft w:val="0"/>
          <w:marRight w:val="0"/>
          <w:marTop w:val="0"/>
          <w:marBottom w:val="0"/>
          <w:divBdr>
            <w:top w:val="none" w:sz="0" w:space="0" w:color="auto"/>
            <w:left w:val="none" w:sz="0" w:space="0" w:color="auto"/>
            <w:bottom w:val="none" w:sz="0" w:space="0" w:color="auto"/>
            <w:right w:val="none" w:sz="0" w:space="0" w:color="auto"/>
          </w:divBdr>
        </w:div>
        <w:div w:id="1260798951">
          <w:marLeft w:val="0"/>
          <w:marRight w:val="0"/>
          <w:marTop w:val="0"/>
          <w:marBottom w:val="0"/>
          <w:divBdr>
            <w:top w:val="none" w:sz="0" w:space="0" w:color="auto"/>
            <w:left w:val="none" w:sz="0" w:space="0" w:color="auto"/>
            <w:bottom w:val="none" w:sz="0" w:space="0" w:color="auto"/>
            <w:right w:val="none" w:sz="0" w:space="0" w:color="auto"/>
          </w:divBdr>
        </w:div>
        <w:div w:id="328682965">
          <w:marLeft w:val="0"/>
          <w:marRight w:val="0"/>
          <w:marTop w:val="0"/>
          <w:marBottom w:val="0"/>
          <w:divBdr>
            <w:top w:val="none" w:sz="0" w:space="0" w:color="auto"/>
            <w:left w:val="none" w:sz="0" w:space="0" w:color="auto"/>
            <w:bottom w:val="none" w:sz="0" w:space="0" w:color="auto"/>
            <w:right w:val="none" w:sz="0" w:space="0" w:color="auto"/>
          </w:divBdr>
        </w:div>
        <w:div w:id="350109186">
          <w:marLeft w:val="0"/>
          <w:marRight w:val="0"/>
          <w:marTop w:val="0"/>
          <w:marBottom w:val="0"/>
          <w:divBdr>
            <w:top w:val="none" w:sz="0" w:space="0" w:color="auto"/>
            <w:left w:val="none" w:sz="0" w:space="0" w:color="auto"/>
            <w:bottom w:val="none" w:sz="0" w:space="0" w:color="auto"/>
            <w:right w:val="none" w:sz="0" w:space="0" w:color="auto"/>
          </w:divBdr>
        </w:div>
        <w:div w:id="1707828138">
          <w:marLeft w:val="0"/>
          <w:marRight w:val="0"/>
          <w:marTop w:val="0"/>
          <w:marBottom w:val="0"/>
          <w:divBdr>
            <w:top w:val="none" w:sz="0" w:space="0" w:color="auto"/>
            <w:left w:val="none" w:sz="0" w:space="0" w:color="auto"/>
            <w:bottom w:val="none" w:sz="0" w:space="0" w:color="auto"/>
            <w:right w:val="none" w:sz="0" w:space="0" w:color="auto"/>
          </w:divBdr>
        </w:div>
        <w:div w:id="165094059">
          <w:marLeft w:val="0"/>
          <w:marRight w:val="0"/>
          <w:marTop w:val="0"/>
          <w:marBottom w:val="0"/>
          <w:divBdr>
            <w:top w:val="none" w:sz="0" w:space="0" w:color="auto"/>
            <w:left w:val="none" w:sz="0" w:space="0" w:color="auto"/>
            <w:bottom w:val="none" w:sz="0" w:space="0" w:color="auto"/>
            <w:right w:val="none" w:sz="0" w:space="0" w:color="auto"/>
          </w:divBdr>
        </w:div>
        <w:div w:id="462388062">
          <w:marLeft w:val="0"/>
          <w:marRight w:val="0"/>
          <w:marTop w:val="0"/>
          <w:marBottom w:val="0"/>
          <w:divBdr>
            <w:top w:val="none" w:sz="0" w:space="0" w:color="auto"/>
            <w:left w:val="none" w:sz="0" w:space="0" w:color="auto"/>
            <w:bottom w:val="none" w:sz="0" w:space="0" w:color="auto"/>
            <w:right w:val="none" w:sz="0" w:space="0" w:color="auto"/>
          </w:divBdr>
        </w:div>
        <w:div w:id="41952866">
          <w:marLeft w:val="0"/>
          <w:marRight w:val="0"/>
          <w:marTop w:val="0"/>
          <w:marBottom w:val="0"/>
          <w:divBdr>
            <w:top w:val="none" w:sz="0" w:space="0" w:color="auto"/>
            <w:left w:val="none" w:sz="0" w:space="0" w:color="auto"/>
            <w:bottom w:val="none" w:sz="0" w:space="0" w:color="auto"/>
            <w:right w:val="none" w:sz="0" w:space="0" w:color="auto"/>
          </w:divBdr>
        </w:div>
        <w:div w:id="224687012">
          <w:marLeft w:val="0"/>
          <w:marRight w:val="0"/>
          <w:marTop w:val="0"/>
          <w:marBottom w:val="0"/>
          <w:divBdr>
            <w:top w:val="none" w:sz="0" w:space="0" w:color="auto"/>
            <w:left w:val="none" w:sz="0" w:space="0" w:color="auto"/>
            <w:bottom w:val="none" w:sz="0" w:space="0" w:color="auto"/>
            <w:right w:val="none" w:sz="0" w:space="0" w:color="auto"/>
          </w:divBdr>
        </w:div>
        <w:div w:id="9915544">
          <w:marLeft w:val="0"/>
          <w:marRight w:val="0"/>
          <w:marTop w:val="0"/>
          <w:marBottom w:val="0"/>
          <w:divBdr>
            <w:top w:val="none" w:sz="0" w:space="0" w:color="auto"/>
            <w:left w:val="none" w:sz="0" w:space="0" w:color="auto"/>
            <w:bottom w:val="none" w:sz="0" w:space="0" w:color="auto"/>
            <w:right w:val="none" w:sz="0" w:space="0" w:color="auto"/>
          </w:divBdr>
        </w:div>
        <w:div w:id="1937901875">
          <w:marLeft w:val="0"/>
          <w:marRight w:val="0"/>
          <w:marTop w:val="0"/>
          <w:marBottom w:val="0"/>
          <w:divBdr>
            <w:top w:val="none" w:sz="0" w:space="0" w:color="auto"/>
            <w:left w:val="none" w:sz="0" w:space="0" w:color="auto"/>
            <w:bottom w:val="none" w:sz="0" w:space="0" w:color="auto"/>
            <w:right w:val="none" w:sz="0" w:space="0" w:color="auto"/>
          </w:divBdr>
        </w:div>
        <w:div w:id="27686459">
          <w:marLeft w:val="0"/>
          <w:marRight w:val="0"/>
          <w:marTop w:val="0"/>
          <w:marBottom w:val="0"/>
          <w:divBdr>
            <w:top w:val="none" w:sz="0" w:space="0" w:color="auto"/>
            <w:left w:val="none" w:sz="0" w:space="0" w:color="auto"/>
            <w:bottom w:val="none" w:sz="0" w:space="0" w:color="auto"/>
            <w:right w:val="none" w:sz="0" w:space="0" w:color="auto"/>
          </w:divBdr>
        </w:div>
        <w:div w:id="1842698539">
          <w:marLeft w:val="0"/>
          <w:marRight w:val="0"/>
          <w:marTop w:val="0"/>
          <w:marBottom w:val="0"/>
          <w:divBdr>
            <w:top w:val="none" w:sz="0" w:space="0" w:color="auto"/>
            <w:left w:val="none" w:sz="0" w:space="0" w:color="auto"/>
            <w:bottom w:val="none" w:sz="0" w:space="0" w:color="auto"/>
            <w:right w:val="none" w:sz="0" w:space="0" w:color="auto"/>
          </w:divBdr>
        </w:div>
        <w:div w:id="1901011985">
          <w:marLeft w:val="0"/>
          <w:marRight w:val="0"/>
          <w:marTop w:val="0"/>
          <w:marBottom w:val="0"/>
          <w:divBdr>
            <w:top w:val="none" w:sz="0" w:space="0" w:color="auto"/>
            <w:left w:val="none" w:sz="0" w:space="0" w:color="auto"/>
            <w:bottom w:val="none" w:sz="0" w:space="0" w:color="auto"/>
            <w:right w:val="none" w:sz="0" w:space="0" w:color="auto"/>
          </w:divBdr>
        </w:div>
        <w:div w:id="1170408647">
          <w:marLeft w:val="0"/>
          <w:marRight w:val="0"/>
          <w:marTop w:val="0"/>
          <w:marBottom w:val="0"/>
          <w:divBdr>
            <w:top w:val="none" w:sz="0" w:space="0" w:color="auto"/>
            <w:left w:val="none" w:sz="0" w:space="0" w:color="auto"/>
            <w:bottom w:val="none" w:sz="0" w:space="0" w:color="auto"/>
            <w:right w:val="none" w:sz="0" w:space="0" w:color="auto"/>
          </w:divBdr>
        </w:div>
        <w:div w:id="1098259345">
          <w:marLeft w:val="0"/>
          <w:marRight w:val="0"/>
          <w:marTop w:val="0"/>
          <w:marBottom w:val="0"/>
          <w:divBdr>
            <w:top w:val="none" w:sz="0" w:space="0" w:color="auto"/>
            <w:left w:val="none" w:sz="0" w:space="0" w:color="auto"/>
            <w:bottom w:val="none" w:sz="0" w:space="0" w:color="auto"/>
            <w:right w:val="none" w:sz="0" w:space="0" w:color="auto"/>
          </w:divBdr>
        </w:div>
        <w:div w:id="338121908">
          <w:marLeft w:val="0"/>
          <w:marRight w:val="0"/>
          <w:marTop w:val="0"/>
          <w:marBottom w:val="0"/>
          <w:divBdr>
            <w:top w:val="none" w:sz="0" w:space="0" w:color="auto"/>
            <w:left w:val="none" w:sz="0" w:space="0" w:color="auto"/>
            <w:bottom w:val="none" w:sz="0" w:space="0" w:color="auto"/>
            <w:right w:val="none" w:sz="0" w:space="0" w:color="auto"/>
          </w:divBdr>
        </w:div>
        <w:div w:id="528760137">
          <w:marLeft w:val="0"/>
          <w:marRight w:val="0"/>
          <w:marTop w:val="0"/>
          <w:marBottom w:val="0"/>
          <w:divBdr>
            <w:top w:val="none" w:sz="0" w:space="0" w:color="auto"/>
            <w:left w:val="none" w:sz="0" w:space="0" w:color="auto"/>
            <w:bottom w:val="none" w:sz="0" w:space="0" w:color="auto"/>
            <w:right w:val="none" w:sz="0" w:space="0" w:color="auto"/>
          </w:divBdr>
        </w:div>
        <w:div w:id="906375691">
          <w:marLeft w:val="0"/>
          <w:marRight w:val="0"/>
          <w:marTop w:val="0"/>
          <w:marBottom w:val="0"/>
          <w:divBdr>
            <w:top w:val="none" w:sz="0" w:space="0" w:color="auto"/>
            <w:left w:val="none" w:sz="0" w:space="0" w:color="auto"/>
            <w:bottom w:val="none" w:sz="0" w:space="0" w:color="auto"/>
            <w:right w:val="none" w:sz="0" w:space="0" w:color="auto"/>
          </w:divBdr>
        </w:div>
        <w:div w:id="1600409314">
          <w:marLeft w:val="0"/>
          <w:marRight w:val="0"/>
          <w:marTop w:val="0"/>
          <w:marBottom w:val="0"/>
          <w:divBdr>
            <w:top w:val="none" w:sz="0" w:space="0" w:color="auto"/>
            <w:left w:val="none" w:sz="0" w:space="0" w:color="auto"/>
            <w:bottom w:val="none" w:sz="0" w:space="0" w:color="auto"/>
            <w:right w:val="none" w:sz="0" w:space="0" w:color="auto"/>
          </w:divBdr>
        </w:div>
        <w:div w:id="1566452215">
          <w:marLeft w:val="0"/>
          <w:marRight w:val="0"/>
          <w:marTop w:val="0"/>
          <w:marBottom w:val="0"/>
          <w:divBdr>
            <w:top w:val="none" w:sz="0" w:space="0" w:color="auto"/>
            <w:left w:val="none" w:sz="0" w:space="0" w:color="auto"/>
            <w:bottom w:val="none" w:sz="0" w:space="0" w:color="auto"/>
            <w:right w:val="none" w:sz="0" w:space="0" w:color="auto"/>
          </w:divBdr>
        </w:div>
        <w:div w:id="106505524">
          <w:marLeft w:val="0"/>
          <w:marRight w:val="0"/>
          <w:marTop w:val="0"/>
          <w:marBottom w:val="0"/>
          <w:divBdr>
            <w:top w:val="none" w:sz="0" w:space="0" w:color="auto"/>
            <w:left w:val="none" w:sz="0" w:space="0" w:color="auto"/>
            <w:bottom w:val="none" w:sz="0" w:space="0" w:color="auto"/>
            <w:right w:val="none" w:sz="0" w:space="0" w:color="auto"/>
          </w:divBdr>
        </w:div>
        <w:div w:id="1215391764">
          <w:marLeft w:val="0"/>
          <w:marRight w:val="0"/>
          <w:marTop w:val="0"/>
          <w:marBottom w:val="0"/>
          <w:divBdr>
            <w:top w:val="none" w:sz="0" w:space="0" w:color="auto"/>
            <w:left w:val="none" w:sz="0" w:space="0" w:color="auto"/>
            <w:bottom w:val="none" w:sz="0" w:space="0" w:color="auto"/>
            <w:right w:val="none" w:sz="0" w:space="0" w:color="auto"/>
          </w:divBdr>
        </w:div>
      </w:divsChild>
    </w:div>
    <w:div w:id="1709254037">
      <w:bodyDiv w:val="1"/>
      <w:marLeft w:val="0"/>
      <w:marRight w:val="0"/>
      <w:marTop w:val="0"/>
      <w:marBottom w:val="0"/>
      <w:divBdr>
        <w:top w:val="none" w:sz="0" w:space="0" w:color="auto"/>
        <w:left w:val="none" w:sz="0" w:space="0" w:color="auto"/>
        <w:bottom w:val="none" w:sz="0" w:space="0" w:color="auto"/>
        <w:right w:val="none" w:sz="0" w:space="0" w:color="auto"/>
      </w:divBdr>
    </w:div>
    <w:div w:id="1718046046">
      <w:bodyDiv w:val="1"/>
      <w:marLeft w:val="0"/>
      <w:marRight w:val="0"/>
      <w:marTop w:val="0"/>
      <w:marBottom w:val="0"/>
      <w:divBdr>
        <w:top w:val="none" w:sz="0" w:space="0" w:color="auto"/>
        <w:left w:val="none" w:sz="0" w:space="0" w:color="auto"/>
        <w:bottom w:val="none" w:sz="0" w:space="0" w:color="auto"/>
        <w:right w:val="none" w:sz="0" w:space="0" w:color="auto"/>
      </w:divBdr>
      <w:divsChild>
        <w:div w:id="1650942138">
          <w:marLeft w:val="0"/>
          <w:marRight w:val="0"/>
          <w:marTop w:val="0"/>
          <w:marBottom w:val="0"/>
          <w:divBdr>
            <w:top w:val="none" w:sz="0" w:space="0" w:color="auto"/>
            <w:left w:val="none" w:sz="0" w:space="0" w:color="auto"/>
            <w:bottom w:val="none" w:sz="0" w:space="0" w:color="auto"/>
            <w:right w:val="none" w:sz="0" w:space="0" w:color="auto"/>
          </w:divBdr>
          <w:divsChild>
            <w:div w:id="11535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34047">
      <w:bodyDiv w:val="1"/>
      <w:marLeft w:val="0"/>
      <w:marRight w:val="0"/>
      <w:marTop w:val="0"/>
      <w:marBottom w:val="0"/>
      <w:divBdr>
        <w:top w:val="none" w:sz="0" w:space="0" w:color="auto"/>
        <w:left w:val="none" w:sz="0" w:space="0" w:color="auto"/>
        <w:bottom w:val="none" w:sz="0" w:space="0" w:color="auto"/>
        <w:right w:val="none" w:sz="0" w:space="0" w:color="auto"/>
      </w:divBdr>
      <w:divsChild>
        <w:div w:id="1509252510">
          <w:marLeft w:val="0"/>
          <w:marRight w:val="0"/>
          <w:marTop w:val="0"/>
          <w:marBottom w:val="0"/>
          <w:divBdr>
            <w:top w:val="none" w:sz="0" w:space="0" w:color="auto"/>
            <w:left w:val="none" w:sz="0" w:space="0" w:color="auto"/>
            <w:bottom w:val="none" w:sz="0" w:space="0" w:color="auto"/>
            <w:right w:val="none" w:sz="0" w:space="0" w:color="auto"/>
          </w:divBdr>
        </w:div>
        <w:div w:id="385765647">
          <w:marLeft w:val="0"/>
          <w:marRight w:val="0"/>
          <w:marTop w:val="0"/>
          <w:marBottom w:val="0"/>
          <w:divBdr>
            <w:top w:val="none" w:sz="0" w:space="0" w:color="auto"/>
            <w:left w:val="none" w:sz="0" w:space="0" w:color="auto"/>
            <w:bottom w:val="none" w:sz="0" w:space="0" w:color="auto"/>
            <w:right w:val="none" w:sz="0" w:space="0" w:color="auto"/>
          </w:divBdr>
        </w:div>
        <w:div w:id="1288269821">
          <w:marLeft w:val="0"/>
          <w:marRight w:val="0"/>
          <w:marTop w:val="0"/>
          <w:marBottom w:val="0"/>
          <w:divBdr>
            <w:top w:val="none" w:sz="0" w:space="0" w:color="auto"/>
            <w:left w:val="none" w:sz="0" w:space="0" w:color="auto"/>
            <w:bottom w:val="none" w:sz="0" w:space="0" w:color="auto"/>
            <w:right w:val="none" w:sz="0" w:space="0" w:color="auto"/>
          </w:divBdr>
        </w:div>
      </w:divsChild>
    </w:div>
    <w:div w:id="1784155640">
      <w:bodyDiv w:val="1"/>
      <w:marLeft w:val="0"/>
      <w:marRight w:val="0"/>
      <w:marTop w:val="0"/>
      <w:marBottom w:val="0"/>
      <w:divBdr>
        <w:top w:val="none" w:sz="0" w:space="0" w:color="auto"/>
        <w:left w:val="none" w:sz="0" w:space="0" w:color="auto"/>
        <w:bottom w:val="none" w:sz="0" w:space="0" w:color="auto"/>
        <w:right w:val="none" w:sz="0" w:space="0" w:color="auto"/>
      </w:divBdr>
      <w:divsChild>
        <w:div w:id="1050958764">
          <w:marLeft w:val="0"/>
          <w:marRight w:val="0"/>
          <w:marTop w:val="0"/>
          <w:marBottom w:val="0"/>
          <w:divBdr>
            <w:top w:val="none" w:sz="0" w:space="0" w:color="auto"/>
            <w:left w:val="none" w:sz="0" w:space="0" w:color="auto"/>
            <w:bottom w:val="none" w:sz="0" w:space="0" w:color="auto"/>
            <w:right w:val="none" w:sz="0" w:space="0" w:color="auto"/>
          </w:divBdr>
        </w:div>
      </w:divsChild>
    </w:div>
    <w:div w:id="1841433772">
      <w:bodyDiv w:val="1"/>
      <w:marLeft w:val="0"/>
      <w:marRight w:val="0"/>
      <w:marTop w:val="0"/>
      <w:marBottom w:val="0"/>
      <w:divBdr>
        <w:top w:val="none" w:sz="0" w:space="0" w:color="auto"/>
        <w:left w:val="none" w:sz="0" w:space="0" w:color="auto"/>
        <w:bottom w:val="none" w:sz="0" w:space="0" w:color="auto"/>
        <w:right w:val="none" w:sz="0" w:space="0" w:color="auto"/>
      </w:divBdr>
    </w:div>
    <w:div w:id="1883521623">
      <w:bodyDiv w:val="1"/>
      <w:marLeft w:val="0"/>
      <w:marRight w:val="0"/>
      <w:marTop w:val="0"/>
      <w:marBottom w:val="0"/>
      <w:divBdr>
        <w:top w:val="none" w:sz="0" w:space="0" w:color="auto"/>
        <w:left w:val="none" w:sz="0" w:space="0" w:color="auto"/>
        <w:bottom w:val="none" w:sz="0" w:space="0" w:color="auto"/>
        <w:right w:val="none" w:sz="0" w:space="0" w:color="auto"/>
      </w:divBdr>
    </w:div>
    <w:div w:id="1898055371">
      <w:bodyDiv w:val="1"/>
      <w:marLeft w:val="0"/>
      <w:marRight w:val="0"/>
      <w:marTop w:val="0"/>
      <w:marBottom w:val="0"/>
      <w:divBdr>
        <w:top w:val="none" w:sz="0" w:space="0" w:color="auto"/>
        <w:left w:val="none" w:sz="0" w:space="0" w:color="auto"/>
        <w:bottom w:val="none" w:sz="0" w:space="0" w:color="auto"/>
        <w:right w:val="none" w:sz="0" w:space="0" w:color="auto"/>
      </w:divBdr>
    </w:div>
    <w:div w:id="1908564332">
      <w:bodyDiv w:val="1"/>
      <w:marLeft w:val="0"/>
      <w:marRight w:val="0"/>
      <w:marTop w:val="0"/>
      <w:marBottom w:val="0"/>
      <w:divBdr>
        <w:top w:val="none" w:sz="0" w:space="0" w:color="auto"/>
        <w:left w:val="none" w:sz="0" w:space="0" w:color="auto"/>
        <w:bottom w:val="none" w:sz="0" w:space="0" w:color="auto"/>
        <w:right w:val="none" w:sz="0" w:space="0" w:color="auto"/>
      </w:divBdr>
    </w:div>
    <w:div w:id="1918782153">
      <w:bodyDiv w:val="1"/>
      <w:marLeft w:val="0"/>
      <w:marRight w:val="0"/>
      <w:marTop w:val="0"/>
      <w:marBottom w:val="0"/>
      <w:divBdr>
        <w:top w:val="none" w:sz="0" w:space="0" w:color="auto"/>
        <w:left w:val="none" w:sz="0" w:space="0" w:color="auto"/>
        <w:bottom w:val="none" w:sz="0" w:space="0" w:color="auto"/>
        <w:right w:val="none" w:sz="0" w:space="0" w:color="auto"/>
      </w:divBdr>
    </w:div>
    <w:div w:id="1919560868">
      <w:bodyDiv w:val="1"/>
      <w:marLeft w:val="0"/>
      <w:marRight w:val="0"/>
      <w:marTop w:val="0"/>
      <w:marBottom w:val="0"/>
      <w:divBdr>
        <w:top w:val="none" w:sz="0" w:space="0" w:color="auto"/>
        <w:left w:val="none" w:sz="0" w:space="0" w:color="auto"/>
        <w:bottom w:val="none" w:sz="0" w:space="0" w:color="auto"/>
        <w:right w:val="none" w:sz="0" w:space="0" w:color="auto"/>
      </w:divBdr>
      <w:divsChild>
        <w:div w:id="1985232243">
          <w:marLeft w:val="0"/>
          <w:marRight w:val="0"/>
          <w:marTop w:val="0"/>
          <w:marBottom w:val="0"/>
          <w:divBdr>
            <w:top w:val="none" w:sz="0" w:space="0" w:color="auto"/>
            <w:left w:val="none" w:sz="0" w:space="0" w:color="auto"/>
            <w:bottom w:val="none" w:sz="0" w:space="0" w:color="auto"/>
            <w:right w:val="none" w:sz="0" w:space="0" w:color="auto"/>
          </w:divBdr>
        </w:div>
      </w:divsChild>
    </w:div>
    <w:div w:id="1939827037">
      <w:bodyDiv w:val="1"/>
      <w:marLeft w:val="0"/>
      <w:marRight w:val="0"/>
      <w:marTop w:val="0"/>
      <w:marBottom w:val="0"/>
      <w:divBdr>
        <w:top w:val="none" w:sz="0" w:space="0" w:color="auto"/>
        <w:left w:val="none" w:sz="0" w:space="0" w:color="auto"/>
        <w:bottom w:val="none" w:sz="0" w:space="0" w:color="auto"/>
        <w:right w:val="none" w:sz="0" w:space="0" w:color="auto"/>
      </w:divBdr>
      <w:divsChild>
        <w:div w:id="236984545">
          <w:marLeft w:val="0"/>
          <w:marRight w:val="0"/>
          <w:marTop w:val="0"/>
          <w:marBottom w:val="0"/>
          <w:divBdr>
            <w:top w:val="none" w:sz="0" w:space="0" w:color="auto"/>
            <w:left w:val="none" w:sz="0" w:space="0" w:color="auto"/>
            <w:bottom w:val="none" w:sz="0" w:space="0" w:color="auto"/>
            <w:right w:val="none" w:sz="0" w:space="0" w:color="auto"/>
          </w:divBdr>
          <w:divsChild>
            <w:div w:id="461702778">
              <w:marLeft w:val="0"/>
              <w:marRight w:val="0"/>
              <w:marTop w:val="0"/>
              <w:marBottom w:val="0"/>
              <w:divBdr>
                <w:top w:val="none" w:sz="0" w:space="0" w:color="auto"/>
                <w:left w:val="none" w:sz="0" w:space="0" w:color="auto"/>
                <w:bottom w:val="none" w:sz="0" w:space="0" w:color="auto"/>
                <w:right w:val="none" w:sz="0" w:space="0" w:color="auto"/>
              </w:divBdr>
              <w:divsChild>
                <w:div w:id="1056973090">
                  <w:marLeft w:val="0"/>
                  <w:marRight w:val="0"/>
                  <w:marTop w:val="0"/>
                  <w:marBottom w:val="0"/>
                  <w:divBdr>
                    <w:top w:val="none" w:sz="0" w:space="0" w:color="auto"/>
                    <w:left w:val="none" w:sz="0" w:space="0" w:color="auto"/>
                    <w:bottom w:val="none" w:sz="0" w:space="0" w:color="auto"/>
                    <w:right w:val="none" w:sz="0" w:space="0" w:color="auto"/>
                  </w:divBdr>
                  <w:divsChild>
                    <w:div w:id="2126463472">
                      <w:marLeft w:val="0"/>
                      <w:marRight w:val="0"/>
                      <w:marTop w:val="0"/>
                      <w:marBottom w:val="0"/>
                      <w:divBdr>
                        <w:top w:val="none" w:sz="0" w:space="0" w:color="auto"/>
                        <w:left w:val="none" w:sz="0" w:space="0" w:color="auto"/>
                        <w:bottom w:val="none" w:sz="0" w:space="0" w:color="auto"/>
                        <w:right w:val="none" w:sz="0" w:space="0" w:color="auto"/>
                      </w:divBdr>
                    </w:div>
                  </w:divsChild>
                </w:div>
                <w:div w:id="2079866421">
                  <w:marLeft w:val="0"/>
                  <w:marRight w:val="0"/>
                  <w:marTop w:val="0"/>
                  <w:marBottom w:val="0"/>
                  <w:divBdr>
                    <w:top w:val="none" w:sz="0" w:space="0" w:color="auto"/>
                    <w:left w:val="none" w:sz="0" w:space="0" w:color="auto"/>
                    <w:bottom w:val="none" w:sz="0" w:space="0" w:color="auto"/>
                    <w:right w:val="none" w:sz="0" w:space="0" w:color="auto"/>
                  </w:divBdr>
                  <w:divsChild>
                    <w:div w:id="762186215">
                      <w:marLeft w:val="0"/>
                      <w:marRight w:val="0"/>
                      <w:marTop w:val="0"/>
                      <w:marBottom w:val="0"/>
                      <w:divBdr>
                        <w:top w:val="none" w:sz="0" w:space="0" w:color="auto"/>
                        <w:left w:val="none" w:sz="0" w:space="0" w:color="auto"/>
                        <w:bottom w:val="none" w:sz="0" w:space="0" w:color="auto"/>
                        <w:right w:val="none" w:sz="0" w:space="0" w:color="auto"/>
                      </w:divBdr>
                      <w:divsChild>
                        <w:div w:id="58256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830886">
      <w:bodyDiv w:val="1"/>
      <w:marLeft w:val="0"/>
      <w:marRight w:val="0"/>
      <w:marTop w:val="0"/>
      <w:marBottom w:val="0"/>
      <w:divBdr>
        <w:top w:val="none" w:sz="0" w:space="0" w:color="auto"/>
        <w:left w:val="none" w:sz="0" w:space="0" w:color="auto"/>
        <w:bottom w:val="none" w:sz="0" w:space="0" w:color="auto"/>
        <w:right w:val="none" w:sz="0" w:space="0" w:color="auto"/>
      </w:divBdr>
    </w:div>
    <w:div w:id="2018992356">
      <w:bodyDiv w:val="1"/>
      <w:marLeft w:val="0"/>
      <w:marRight w:val="0"/>
      <w:marTop w:val="0"/>
      <w:marBottom w:val="0"/>
      <w:divBdr>
        <w:top w:val="none" w:sz="0" w:space="0" w:color="auto"/>
        <w:left w:val="none" w:sz="0" w:space="0" w:color="auto"/>
        <w:bottom w:val="none" w:sz="0" w:space="0" w:color="auto"/>
        <w:right w:val="none" w:sz="0" w:space="0" w:color="auto"/>
      </w:divBdr>
    </w:div>
    <w:div w:id="2041512729">
      <w:bodyDiv w:val="1"/>
      <w:marLeft w:val="0"/>
      <w:marRight w:val="0"/>
      <w:marTop w:val="0"/>
      <w:marBottom w:val="0"/>
      <w:divBdr>
        <w:top w:val="none" w:sz="0" w:space="0" w:color="auto"/>
        <w:left w:val="none" w:sz="0" w:space="0" w:color="auto"/>
        <w:bottom w:val="none" w:sz="0" w:space="0" w:color="auto"/>
        <w:right w:val="none" w:sz="0" w:space="0" w:color="auto"/>
      </w:divBdr>
      <w:divsChild>
        <w:div w:id="1801260766">
          <w:marLeft w:val="0"/>
          <w:marRight w:val="0"/>
          <w:marTop w:val="0"/>
          <w:marBottom w:val="0"/>
          <w:divBdr>
            <w:top w:val="none" w:sz="0" w:space="0" w:color="auto"/>
            <w:left w:val="none" w:sz="0" w:space="0" w:color="auto"/>
            <w:bottom w:val="none" w:sz="0" w:space="0" w:color="auto"/>
            <w:right w:val="none" w:sz="0" w:space="0" w:color="auto"/>
          </w:divBdr>
        </w:div>
      </w:divsChild>
    </w:div>
    <w:div w:id="2060857978">
      <w:bodyDiv w:val="1"/>
      <w:marLeft w:val="0"/>
      <w:marRight w:val="0"/>
      <w:marTop w:val="0"/>
      <w:marBottom w:val="0"/>
      <w:divBdr>
        <w:top w:val="none" w:sz="0" w:space="0" w:color="auto"/>
        <w:left w:val="none" w:sz="0" w:space="0" w:color="auto"/>
        <w:bottom w:val="none" w:sz="0" w:space="0" w:color="auto"/>
        <w:right w:val="none" w:sz="0" w:space="0" w:color="auto"/>
      </w:divBdr>
    </w:div>
    <w:div w:id="2075350958">
      <w:bodyDiv w:val="1"/>
      <w:marLeft w:val="0"/>
      <w:marRight w:val="0"/>
      <w:marTop w:val="0"/>
      <w:marBottom w:val="0"/>
      <w:divBdr>
        <w:top w:val="none" w:sz="0" w:space="0" w:color="auto"/>
        <w:left w:val="none" w:sz="0" w:space="0" w:color="auto"/>
        <w:bottom w:val="none" w:sz="0" w:space="0" w:color="auto"/>
        <w:right w:val="none" w:sz="0" w:space="0" w:color="auto"/>
      </w:divBdr>
    </w:div>
    <w:div w:id="2103331263">
      <w:bodyDiv w:val="1"/>
      <w:marLeft w:val="0"/>
      <w:marRight w:val="0"/>
      <w:marTop w:val="0"/>
      <w:marBottom w:val="0"/>
      <w:divBdr>
        <w:top w:val="none" w:sz="0" w:space="0" w:color="auto"/>
        <w:left w:val="none" w:sz="0" w:space="0" w:color="auto"/>
        <w:bottom w:val="none" w:sz="0" w:space="0" w:color="auto"/>
        <w:right w:val="none" w:sz="0" w:space="0" w:color="auto"/>
      </w:divBdr>
    </w:div>
    <w:div w:id="2116516308">
      <w:bodyDiv w:val="1"/>
      <w:marLeft w:val="0"/>
      <w:marRight w:val="0"/>
      <w:marTop w:val="0"/>
      <w:marBottom w:val="0"/>
      <w:divBdr>
        <w:top w:val="none" w:sz="0" w:space="0" w:color="auto"/>
        <w:left w:val="none" w:sz="0" w:space="0" w:color="auto"/>
        <w:bottom w:val="none" w:sz="0" w:space="0" w:color="auto"/>
        <w:right w:val="none" w:sz="0" w:space="0" w:color="auto"/>
      </w:divBdr>
      <w:divsChild>
        <w:div w:id="114719395">
          <w:marLeft w:val="0"/>
          <w:marRight w:val="0"/>
          <w:marTop w:val="0"/>
          <w:marBottom w:val="0"/>
          <w:divBdr>
            <w:top w:val="none" w:sz="0" w:space="0" w:color="auto"/>
            <w:left w:val="none" w:sz="0" w:space="0" w:color="auto"/>
            <w:bottom w:val="none" w:sz="0" w:space="0" w:color="auto"/>
            <w:right w:val="none" w:sz="0" w:space="0" w:color="auto"/>
          </w:divBdr>
        </w:div>
      </w:divsChild>
    </w:div>
    <w:div w:id="2125495176">
      <w:bodyDiv w:val="1"/>
      <w:marLeft w:val="0"/>
      <w:marRight w:val="0"/>
      <w:marTop w:val="0"/>
      <w:marBottom w:val="0"/>
      <w:divBdr>
        <w:top w:val="none" w:sz="0" w:space="0" w:color="auto"/>
        <w:left w:val="none" w:sz="0" w:space="0" w:color="auto"/>
        <w:bottom w:val="none" w:sz="0" w:space="0" w:color="auto"/>
        <w:right w:val="none" w:sz="0" w:space="0" w:color="auto"/>
      </w:divBdr>
    </w:div>
    <w:div w:id="2145930379">
      <w:bodyDiv w:val="1"/>
      <w:marLeft w:val="0"/>
      <w:marRight w:val="0"/>
      <w:marTop w:val="0"/>
      <w:marBottom w:val="0"/>
      <w:divBdr>
        <w:top w:val="none" w:sz="0" w:space="0" w:color="auto"/>
        <w:left w:val="none" w:sz="0" w:space="0" w:color="auto"/>
        <w:bottom w:val="none" w:sz="0" w:space="0" w:color="auto"/>
        <w:right w:val="none" w:sz="0" w:space="0" w:color="auto"/>
      </w:divBdr>
      <w:divsChild>
        <w:div w:id="739716818">
          <w:marLeft w:val="0"/>
          <w:marRight w:val="0"/>
          <w:marTop w:val="0"/>
          <w:marBottom w:val="0"/>
          <w:divBdr>
            <w:top w:val="none" w:sz="0" w:space="0" w:color="auto"/>
            <w:left w:val="none" w:sz="0" w:space="0" w:color="auto"/>
            <w:bottom w:val="none" w:sz="0" w:space="0" w:color="auto"/>
            <w:right w:val="none" w:sz="0" w:space="0" w:color="auto"/>
          </w:divBdr>
          <w:divsChild>
            <w:div w:id="1676497019">
              <w:marLeft w:val="0"/>
              <w:marRight w:val="0"/>
              <w:marTop w:val="0"/>
              <w:marBottom w:val="0"/>
              <w:divBdr>
                <w:top w:val="none" w:sz="0" w:space="0" w:color="auto"/>
                <w:left w:val="none" w:sz="0" w:space="0" w:color="auto"/>
                <w:bottom w:val="none" w:sz="0" w:space="0" w:color="auto"/>
                <w:right w:val="none" w:sz="0" w:space="0" w:color="auto"/>
              </w:divBdr>
              <w:divsChild>
                <w:div w:id="681710017">
                  <w:marLeft w:val="0"/>
                  <w:marRight w:val="0"/>
                  <w:marTop w:val="0"/>
                  <w:marBottom w:val="0"/>
                  <w:divBdr>
                    <w:top w:val="none" w:sz="0" w:space="0" w:color="auto"/>
                    <w:left w:val="none" w:sz="0" w:space="0" w:color="auto"/>
                    <w:bottom w:val="none" w:sz="0" w:space="0" w:color="auto"/>
                    <w:right w:val="none" w:sz="0" w:space="0" w:color="auto"/>
                  </w:divBdr>
                  <w:divsChild>
                    <w:div w:id="1115900606">
                      <w:marLeft w:val="0"/>
                      <w:marRight w:val="0"/>
                      <w:marTop w:val="0"/>
                      <w:marBottom w:val="0"/>
                      <w:divBdr>
                        <w:top w:val="none" w:sz="0" w:space="0" w:color="auto"/>
                        <w:left w:val="none" w:sz="0" w:space="0" w:color="auto"/>
                        <w:bottom w:val="none" w:sz="0" w:space="0" w:color="auto"/>
                        <w:right w:val="none" w:sz="0" w:space="0" w:color="auto"/>
                      </w:divBdr>
                      <w:divsChild>
                        <w:div w:id="1437287202">
                          <w:marLeft w:val="0"/>
                          <w:marRight w:val="0"/>
                          <w:marTop w:val="0"/>
                          <w:marBottom w:val="0"/>
                          <w:divBdr>
                            <w:top w:val="none" w:sz="0" w:space="0" w:color="auto"/>
                            <w:left w:val="none" w:sz="0" w:space="0" w:color="auto"/>
                            <w:bottom w:val="none" w:sz="0" w:space="0" w:color="auto"/>
                            <w:right w:val="none" w:sz="0" w:space="0" w:color="auto"/>
                          </w:divBdr>
                          <w:divsChild>
                            <w:div w:id="937560426">
                              <w:marLeft w:val="0"/>
                              <w:marRight w:val="0"/>
                              <w:marTop w:val="0"/>
                              <w:marBottom w:val="0"/>
                              <w:divBdr>
                                <w:top w:val="none" w:sz="0" w:space="0" w:color="auto"/>
                                <w:left w:val="none" w:sz="0" w:space="0" w:color="auto"/>
                                <w:bottom w:val="none" w:sz="0" w:space="0" w:color="auto"/>
                                <w:right w:val="none" w:sz="0" w:space="0" w:color="auto"/>
                              </w:divBdr>
                              <w:divsChild>
                                <w:div w:id="1778909620">
                                  <w:marLeft w:val="0"/>
                                  <w:marRight w:val="0"/>
                                  <w:marTop w:val="0"/>
                                  <w:marBottom w:val="0"/>
                                  <w:divBdr>
                                    <w:top w:val="none" w:sz="0" w:space="0" w:color="auto"/>
                                    <w:left w:val="none" w:sz="0" w:space="0" w:color="auto"/>
                                    <w:bottom w:val="none" w:sz="0" w:space="0" w:color="auto"/>
                                    <w:right w:val="none" w:sz="0" w:space="0" w:color="auto"/>
                                  </w:divBdr>
                                  <w:divsChild>
                                    <w:div w:id="382603644">
                                      <w:marLeft w:val="0"/>
                                      <w:marRight w:val="0"/>
                                      <w:marTop w:val="0"/>
                                      <w:marBottom w:val="0"/>
                                      <w:divBdr>
                                        <w:top w:val="none" w:sz="0" w:space="0" w:color="auto"/>
                                        <w:left w:val="none" w:sz="0" w:space="0" w:color="auto"/>
                                        <w:bottom w:val="none" w:sz="0" w:space="0" w:color="auto"/>
                                        <w:right w:val="none" w:sz="0" w:space="0" w:color="auto"/>
                                      </w:divBdr>
                                      <w:divsChild>
                                        <w:div w:id="432438175">
                                          <w:marLeft w:val="0"/>
                                          <w:marRight w:val="0"/>
                                          <w:marTop w:val="0"/>
                                          <w:marBottom w:val="0"/>
                                          <w:divBdr>
                                            <w:top w:val="none" w:sz="0" w:space="0" w:color="auto"/>
                                            <w:left w:val="none" w:sz="0" w:space="0" w:color="auto"/>
                                            <w:bottom w:val="none" w:sz="0" w:space="0" w:color="auto"/>
                                            <w:right w:val="none" w:sz="0" w:space="0" w:color="auto"/>
                                          </w:divBdr>
                                          <w:divsChild>
                                            <w:div w:id="1463377251">
                                              <w:marLeft w:val="0"/>
                                              <w:marRight w:val="0"/>
                                              <w:marTop w:val="0"/>
                                              <w:marBottom w:val="0"/>
                                              <w:divBdr>
                                                <w:top w:val="none" w:sz="0" w:space="0" w:color="auto"/>
                                                <w:left w:val="none" w:sz="0" w:space="0" w:color="auto"/>
                                                <w:bottom w:val="none" w:sz="0" w:space="0" w:color="auto"/>
                                                <w:right w:val="none" w:sz="0" w:space="0" w:color="auto"/>
                                              </w:divBdr>
                                              <w:divsChild>
                                                <w:div w:id="1402481763">
                                                  <w:marLeft w:val="0"/>
                                                  <w:marRight w:val="0"/>
                                                  <w:marTop w:val="0"/>
                                                  <w:marBottom w:val="0"/>
                                                  <w:divBdr>
                                                    <w:top w:val="none" w:sz="0" w:space="0" w:color="auto"/>
                                                    <w:left w:val="none" w:sz="0" w:space="0" w:color="auto"/>
                                                    <w:bottom w:val="none" w:sz="0" w:space="0" w:color="auto"/>
                                                    <w:right w:val="none" w:sz="0" w:space="0" w:color="auto"/>
                                                  </w:divBdr>
                                                  <w:divsChild>
                                                    <w:div w:id="1606619219">
                                                      <w:marLeft w:val="0"/>
                                                      <w:marRight w:val="0"/>
                                                      <w:marTop w:val="0"/>
                                                      <w:marBottom w:val="0"/>
                                                      <w:divBdr>
                                                        <w:top w:val="none" w:sz="0" w:space="0" w:color="auto"/>
                                                        <w:left w:val="none" w:sz="0" w:space="0" w:color="auto"/>
                                                        <w:bottom w:val="none" w:sz="0" w:space="0" w:color="auto"/>
                                                        <w:right w:val="none" w:sz="0" w:space="0" w:color="auto"/>
                                                      </w:divBdr>
                                                      <w:divsChild>
                                                        <w:div w:id="1891575674">
                                                          <w:marLeft w:val="0"/>
                                                          <w:marRight w:val="0"/>
                                                          <w:marTop w:val="0"/>
                                                          <w:marBottom w:val="0"/>
                                                          <w:divBdr>
                                                            <w:top w:val="none" w:sz="0" w:space="0" w:color="auto"/>
                                                            <w:left w:val="none" w:sz="0" w:space="0" w:color="auto"/>
                                                            <w:bottom w:val="none" w:sz="0" w:space="0" w:color="auto"/>
                                                            <w:right w:val="none" w:sz="0" w:space="0" w:color="auto"/>
                                                          </w:divBdr>
                                                          <w:divsChild>
                                                            <w:div w:id="1067068682">
                                                              <w:marLeft w:val="0"/>
                                                              <w:marRight w:val="0"/>
                                                              <w:marTop w:val="0"/>
                                                              <w:marBottom w:val="0"/>
                                                              <w:divBdr>
                                                                <w:top w:val="none" w:sz="0" w:space="0" w:color="auto"/>
                                                                <w:left w:val="none" w:sz="0" w:space="0" w:color="auto"/>
                                                                <w:bottom w:val="none" w:sz="0" w:space="0" w:color="auto"/>
                                                                <w:right w:val="none" w:sz="0" w:space="0" w:color="auto"/>
                                                              </w:divBdr>
                                                              <w:divsChild>
                                                                <w:div w:id="1682851846">
                                                                  <w:marLeft w:val="0"/>
                                                                  <w:marRight w:val="0"/>
                                                                  <w:marTop w:val="0"/>
                                                                  <w:marBottom w:val="0"/>
                                                                  <w:divBdr>
                                                                    <w:top w:val="none" w:sz="0" w:space="0" w:color="auto"/>
                                                                    <w:left w:val="none" w:sz="0" w:space="0" w:color="auto"/>
                                                                    <w:bottom w:val="none" w:sz="0" w:space="0" w:color="auto"/>
                                                                    <w:right w:val="none" w:sz="0" w:space="0" w:color="auto"/>
                                                                  </w:divBdr>
                                                                  <w:divsChild>
                                                                    <w:div w:id="730886632">
                                                                      <w:marLeft w:val="0"/>
                                                                      <w:marRight w:val="0"/>
                                                                      <w:marTop w:val="0"/>
                                                                      <w:marBottom w:val="0"/>
                                                                      <w:divBdr>
                                                                        <w:top w:val="none" w:sz="0" w:space="0" w:color="auto"/>
                                                                        <w:left w:val="none" w:sz="0" w:space="0" w:color="auto"/>
                                                                        <w:bottom w:val="none" w:sz="0" w:space="0" w:color="auto"/>
                                                                        <w:right w:val="none" w:sz="0" w:space="0" w:color="auto"/>
                                                                      </w:divBdr>
                                                                      <w:divsChild>
                                                                        <w:div w:id="2076779482">
                                                                          <w:marLeft w:val="0"/>
                                                                          <w:marRight w:val="0"/>
                                                                          <w:marTop w:val="0"/>
                                                                          <w:marBottom w:val="0"/>
                                                                          <w:divBdr>
                                                                            <w:top w:val="none" w:sz="0" w:space="0" w:color="auto"/>
                                                                            <w:left w:val="none" w:sz="0" w:space="0" w:color="auto"/>
                                                                            <w:bottom w:val="none" w:sz="0" w:space="0" w:color="auto"/>
                                                                            <w:right w:val="none" w:sz="0" w:space="0" w:color="auto"/>
                                                                          </w:divBdr>
                                                                          <w:divsChild>
                                                                            <w:div w:id="562910860">
                                                                              <w:marLeft w:val="0"/>
                                                                              <w:marRight w:val="0"/>
                                                                              <w:marTop w:val="0"/>
                                                                              <w:marBottom w:val="0"/>
                                                                              <w:divBdr>
                                                                                <w:top w:val="none" w:sz="0" w:space="0" w:color="auto"/>
                                                                                <w:left w:val="none" w:sz="0" w:space="0" w:color="auto"/>
                                                                                <w:bottom w:val="none" w:sz="0" w:space="0" w:color="auto"/>
                                                                                <w:right w:val="none" w:sz="0" w:space="0" w:color="auto"/>
                                                                              </w:divBdr>
                                                                              <w:divsChild>
                                                                                <w:div w:id="1939289386">
                                                                                  <w:marLeft w:val="0"/>
                                                                                  <w:marRight w:val="0"/>
                                                                                  <w:marTop w:val="0"/>
                                                                                  <w:marBottom w:val="0"/>
                                                                                  <w:divBdr>
                                                                                    <w:top w:val="none" w:sz="0" w:space="0" w:color="auto"/>
                                                                                    <w:left w:val="none" w:sz="0" w:space="0" w:color="auto"/>
                                                                                    <w:bottom w:val="none" w:sz="0" w:space="0" w:color="auto"/>
                                                                                    <w:right w:val="none" w:sz="0" w:space="0" w:color="auto"/>
                                                                                  </w:divBdr>
                                                                                  <w:divsChild>
                                                                                    <w:div w:id="1651523277">
                                                                                      <w:marLeft w:val="0"/>
                                                                                      <w:marRight w:val="0"/>
                                                                                      <w:marTop w:val="0"/>
                                                                                      <w:marBottom w:val="0"/>
                                                                                      <w:divBdr>
                                                                                        <w:top w:val="none" w:sz="0" w:space="0" w:color="auto"/>
                                                                                        <w:left w:val="none" w:sz="0" w:space="0" w:color="auto"/>
                                                                                        <w:bottom w:val="none" w:sz="0" w:space="0" w:color="auto"/>
                                                                                        <w:right w:val="none" w:sz="0" w:space="0" w:color="auto"/>
                                                                                      </w:divBdr>
                                                                                      <w:divsChild>
                                                                                        <w:div w:id="571045824">
                                                                                          <w:marLeft w:val="0"/>
                                                                                          <w:marRight w:val="0"/>
                                                                                          <w:marTop w:val="0"/>
                                                                                          <w:marBottom w:val="0"/>
                                                                                          <w:divBdr>
                                                                                            <w:top w:val="none" w:sz="0" w:space="0" w:color="auto"/>
                                                                                            <w:left w:val="none" w:sz="0" w:space="0" w:color="auto"/>
                                                                                            <w:bottom w:val="none" w:sz="0" w:space="0" w:color="auto"/>
                                                                                            <w:right w:val="none" w:sz="0" w:space="0" w:color="auto"/>
                                                                                          </w:divBdr>
                                                                                          <w:divsChild>
                                                                                            <w:div w:id="1897667856">
                                                                                              <w:marLeft w:val="0"/>
                                                                                              <w:marRight w:val="0"/>
                                                                                              <w:marTop w:val="0"/>
                                                                                              <w:marBottom w:val="0"/>
                                                                                              <w:divBdr>
                                                                                                <w:top w:val="none" w:sz="0" w:space="0" w:color="auto"/>
                                                                                                <w:left w:val="none" w:sz="0" w:space="0" w:color="auto"/>
                                                                                                <w:bottom w:val="none" w:sz="0" w:space="0" w:color="auto"/>
                                                                                                <w:right w:val="none" w:sz="0" w:space="0" w:color="auto"/>
                                                                                              </w:divBdr>
                                                                                              <w:divsChild>
                                                                                                <w:div w:id="680938223">
                                                                                                  <w:marLeft w:val="0"/>
                                                                                                  <w:marRight w:val="0"/>
                                                                                                  <w:marTop w:val="0"/>
                                                                                                  <w:marBottom w:val="0"/>
                                                                                                  <w:divBdr>
                                                                                                    <w:top w:val="none" w:sz="0" w:space="0" w:color="auto"/>
                                                                                                    <w:left w:val="none" w:sz="0" w:space="0" w:color="auto"/>
                                                                                                    <w:bottom w:val="none" w:sz="0" w:space="0" w:color="auto"/>
                                                                                                    <w:right w:val="none" w:sz="0" w:space="0" w:color="auto"/>
                                                                                                  </w:divBdr>
                                                                                                  <w:divsChild>
                                                                                                    <w:div w:id="349642720">
                                                                                                      <w:marLeft w:val="0"/>
                                                                                                      <w:marRight w:val="0"/>
                                                                                                      <w:marTop w:val="0"/>
                                                                                                      <w:marBottom w:val="0"/>
                                                                                                      <w:divBdr>
                                                                                                        <w:top w:val="none" w:sz="0" w:space="0" w:color="auto"/>
                                                                                                        <w:left w:val="none" w:sz="0" w:space="0" w:color="auto"/>
                                                                                                        <w:bottom w:val="none" w:sz="0" w:space="0" w:color="auto"/>
                                                                                                        <w:right w:val="none" w:sz="0" w:space="0" w:color="auto"/>
                                                                                                      </w:divBdr>
                                                                                                      <w:divsChild>
                                                                                                        <w:div w:id="102384214">
                                                                                                          <w:marLeft w:val="0"/>
                                                                                                          <w:marRight w:val="0"/>
                                                                                                          <w:marTop w:val="0"/>
                                                                                                          <w:marBottom w:val="0"/>
                                                                                                          <w:divBdr>
                                                                                                            <w:top w:val="none" w:sz="0" w:space="0" w:color="auto"/>
                                                                                                            <w:left w:val="none" w:sz="0" w:space="0" w:color="auto"/>
                                                                                                            <w:bottom w:val="none" w:sz="0" w:space="0" w:color="auto"/>
                                                                                                            <w:right w:val="none" w:sz="0" w:space="0" w:color="auto"/>
                                                                                                          </w:divBdr>
                                                                                                          <w:divsChild>
                                                                                                            <w:div w:id="1936598546">
                                                                                                              <w:marLeft w:val="0"/>
                                                                                                              <w:marRight w:val="0"/>
                                                                                                              <w:marTop w:val="0"/>
                                                                                                              <w:marBottom w:val="0"/>
                                                                                                              <w:divBdr>
                                                                                                                <w:top w:val="none" w:sz="0" w:space="0" w:color="auto"/>
                                                                                                                <w:left w:val="none" w:sz="0" w:space="0" w:color="auto"/>
                                                                                                                <w:bottom w:val="none" w:sz="0" w:space="0" w:color="auto"/>
                                                                                                                <w:right w:val="none" w:sz="0" w:space="0" w:color="auto"/>
                                                                                                              </w:divBdr>
                                                                                                              <w:divsChild>
                                                                                                                <w:div w:id="1552155417">
                                                                                                                  <w:marLeft w:val="0"/>
                                                                                                                  <w:marRight w:val="0"/>
                                                                                                                  <w:marTop w:val="0"/>
                                                                                                                  <w:marBottom w:val="0"/>
                                                                                                                  <w:divBdr>
                                                                                                                    <w:top w:val="none" w:sz="0" w:space="0" w:color="auto"/>
                                                                                                                    <w:left w:val="none" w:sz="0" w:space="0" w:color="auto"/>
                                                                                                                    <w:bottom w:val="none" w:sz="0" w:space="0" w:color="auto"/>
                                                                                                                    <w:right w:val="none" w:sz="0" w:space="0" w:color="auto"/>
                                                                                                                  </w:divBdr>
                                                                                                                  <w:divsChild>
                                                                                                                    <w:div w:id="1135291045">
                                                                                                                      <w:marLeft w:val="0"/>
                                                                                                                      <w:marRight w:val="0"/>
                                                                                                                      <w:marTop w:val="0"/>
                                                                                                                      <w:marBottom w:val="0"/>
                                                                                                                      <w:divBdr>
                                                                                                                        <w:top w:val="none" w:sz="0" w:space="0" w:color="auto"/>
                                                                                                                        <w:left w:val="none" w:sz="0" w:space="0" w:color="auto"/>
                                                                                                                        <w:bottom w:val="none" w:sz="0" w:space="0" w:color="auto"/>
                                                                                                                        <w:right w:val="none" w:sz="0" w:space="0" w:color="auto"/>
                                                                                                                      </w:divBdr>
                                                                                                                      <w:divsChild>
                                                                                                                        <w:div w:id="1568612796">
                                                                                                                          <w:marLeft w:val="0"/>
                                                                                                                          <w:marRight w:val="0"/>
                                                                                                                          <w:marTop w:val="0"/>
                                                                                                                          <w:marBottom w:val="0"/>
                                                                                                                          <w:divBdr>
                                                                                                                            <w:top w:val="none" w:sz="0" w:space="0" w:color="auto"/>
                                                                                                                            <w:left w:val="none" w:sz="0" w:space="0" w:color="auto"/>
                                                                                                                            <w:bottom w:val="none" w:sz="0" w:space="0" w:color="auto"/>
                                                                                                                            <w:right w:val="none" w:sz="0" w:space="0" w:color="auto"/>
                                                                                                                          </w:divBdr>
                                                                                                                          <w:divsChild>
                                                                                                                            <w:div w:id="203295395">
                                                                                                                              <w:marLeft w:val="0"/>
                                                                                                                              <w:marRight w:val="0"/>
                                                                                                                              <w:marTop w:val="0"/>
                                                                                                                              <w:marBottom w:val="0"/>
                                                                                                                              <w:divBdr>
                                                                                                                                <w:top w:val="none" w:sz="0" w:space="0" w:color="auto"/>
                                                                                                                                <w:left w:val="none" w:sz="0" w:space="0" w:color="auto"/>
                                                                                                                                <w:bottom w:val="none" w:sz="0" w:space="0" w:color="auto"/>
                                                                                                                                <w:right w:val="none" w:sz="0" w:space="0" w:color="auto"/>
                                                                                                                              </w:divBdr>
                                                                                                                              <w:divsChild>
                                                                                                                                <w:div w:id="415829175">
                                                                                                                                  <w:marLeft w:val="0"/>
                                                                                                                                  <w:marRight w:val="0"/>
                                                                                                                                  <w:marTop w:val="0"/>
                                                                                                                                  <w:marBottom w:val="0"/>
                                                                                                                                  <w:divBdr>
                                                                                                                                    <w:top w:val="none" w:sz="0" w:space="0" w:color="auto"/>
                                                                                                                                    <w:left w:val="none" w:sz="0" w:space="0" w:color="auto"/>
                                                                                                                                    <w:bottom w:val="none" w:sz="0" w:space="0" w:color="auto"/>
                                                                                                                                    <w:right w:val="none" w:sz="0" w:space="0" w:color="auto"/>
                                                                                                                                  </w:divBdr>
                                                                                                                                  <w:divsChild>
                                                                                                                                    <w:div w:id="546995219">
                                                                                                                                      <w:marLeft w:val="0"/>
                                                                                                                                      <w:marRight w:val="0"/>
                                                                                                                                      <w:marTop w:val="0"/>
                                                                                                                                      <w:marBottom w:val="0"/>
                                                                                                                                      <w:divBdr>
                                                                                                                                        <w:top w:val="none" w:sz="0" w:space="0" w:color="auto"/>
                                                                                                                                        <w:left w:val="none" w:sz="0" w:space="0" w:color="auto"/>
                                                                                                                                        <w:bottom w:val="none" w:sz="0" w:space="0" w:color="auto"/>
                                                                                                                                        <w:right w:val="none" w:sz="0" w:space="0" w:color="auto"/>
                                                                                                                                      </w:divBdr>
                                                                                                                                      <w:divsChild>
                                                                                                                                        <w:div w:id="901138491">
                                                                                                                                          <w:marLeft w:val="0"/>
                                                                                                                                          <w:marRight w:val="0"/>
                                                                                                                                          <w:marTop w:val="0"/>
                                                                                                                                          <w:marBottom w:val="0"/>
                                                                                                                                          <w:divBdr>
                                                                                                                                            <w:top w:val="none" w:sz="0" w:space="0" w:color="auto"/>
                                                                                                                                            <w:left w:val="none" w:sz="0" w:space="0" w:color="auto"/>
                                                                                                                                            <w:bottom w:val="none" w:sz="0" w:space="0" w:color="auto"/>
                                                                                                                                            <w:right w:val="none" w:sz="0" w:space="0" w:color="auto"/>
                                                                                                                                          </w:divBdr>
                                                                                                                                          <w:divsChild>
                                                                                                                                            <w:div w:id="708189988">
                                                                                                                                              <w:marLeft w:val="0"/>
                                                                                                                                              <w:marRight w:val="0"/>
                                                                                                                                              <w:marTop w:val="0"/>
                                                                                                                                              <w:marBottom w:val="0"/>
                                                                                                                                              <w:divBdr>
                                                                                                                                                <w:top w:val="none" w:sz="0" w:space="0" w:color="auto"/>
                                                                                                                                                <w:left w:val="none" w:sz="0" w:space="0" w:color="auto"/>
                                                                                                                                                <w:bottom w:val="none" w:sz="0" w:space="0" w:color="auto"/>
                                                                                                                                                <w:right w:val="none" w:sz="0" w:space="0" w:color="auto"/>
                                                                                                                                              </w:divBdr>
                                                                                                                                              <w:divsChild>
                                                                                                                                                <w:div w:id="1467894611">
                                                                                                                                                  <w:marLeft w:val="0"/>
                                                                                                                                                  <w:marRight w:val="0"/>
                                                                                                                                                  <w:marTop w:val="0"/>
                                                                                                                                                  <w:marBottom w:val="0"/>
                                                                                                                                                  <w:divBdr>
                                                                                                                                                    <w:top w:val="none" w:sz="0" w:space="0" w:color="auto"/>
                                                                                                                                                    <w:left w:val="none" w:sz="0" w:space="0" w:color="auto"/>
                                                                                                                                                    <w:bottom w:val="none" w:sz="0" w:space="0" w:color="auto"/>
                                                                                                                                                    <w:right w:val="none" w:sz="0" w:space="0" w:color="auto"/>
                                                                                                                                                  </w:divBdr>
                                                                                                                                                  <w:divsChild>
                                                                                                                                                    <w:div w:id="826937151">
                                                                                                                                                      <w:marLeft w:val="0"/>
                                                                                                                                                      <w:marRight w:val="0"/>
                                                                                                                                                      <w:marTop w:val="0"/>
                                                                                                                                                      <w:marBottom w:val="0"/>
                                                                                                                                                      <w:divBdr>
                                                                                                                                                        <w:top w:val="none" w:sz="0" w:space="0" w:color="auto"/>
                                                                                                                                                        <w:left w:val="none" w:sz="0" w:space="0" w:color="auto"/>
                                                                                                                                                        <w:bottom w:val="none" w:sz="0" w:space="0" w:color="auto"/>
                                                                                                                                                        <w:right w:val="none" w:sz="0" w:space="0" w:color="auto"/>
                                                                                                                                                      </w:divBdr>
                                                                                                                                                      <w:divsChild>
                                                                                                                                                        <w:div w:id="1417749373">
                                                                                                                                                          <w:marLeft w:val="0"/>
                                                                                                                                                          <w:marRight w:val="0"/>
                                                                                                                                                          <w:marTop w:val="0"/>
                                                                                                                                                          <w:marBottom w:val="0"/>
                                                                                                                                                          <w:divBdr>
                                                                                                                                                            <w:top w:val="none" w:sz="0" w:space="0" w:color="auto"/>
                                                                                                                                                            <w:left w:val="none" w:sz="0" w:space="0" w:color="auto"/>
                                                                                                                                                            <w:bottom w:val="none" w:sz="0" w:space="0" w:color="auto"/>
                                                                                                                                                            <w:right w:val="none" w:sz="0" w:space="0" w:color="auto"/>
                                                                                                                                                          </w:divBdr>
                                                                                                                                                          <w:divsChild>
                                                                                                                                                            <w:div w:id="484009871">
                                                                                                                                                              <w:marLeft w:val="0"/>
                                                                                                                                                              <w:marRight w:val="0"/>
                                                                                                                                                              <w:marTop w:val="0"/>
                                                                                                                                                              <w:marBottom w:val="0"/>
                                                                                                                                                              <w:divBdr>
                                                                                                                                                                <w:top w:val="none" w:sz="0" w:space="0" w:color="auto"/>
                                                                                                                                                                <w:left w:val="none" w:sz="0" w:space="0" w:color="auto"/>
                                                                                                                                                                <w:bottom w:val="none" w:sz="0" w:space="0" w:color="auto"/>
                                                                                                                                                                <w:right w:val="none" w:sz="0" w:space="0" w:color="auto"/>
                                                                                                                                                              </w:divBdr>
                                                                                                                                                              <w:divsChild>
                                                                                                                                                                <w:div w:id="543249881">
                                                                                                                                                                  <w:marLeft w:val="0"/>
                                                                                                                                                                  <w:marRight w:val="0"/>
                                                                                                                                                                  <w:marTop w:val="0"/>
                                                                                                                                                                  <w:marBottom w:val="0"/>
                                                                                                                                                                  <w:divBdr>
                                                                                                                                                                    <w:top w:val="none" w:sz="0" w:space="0" w:color="auto"/>
                                                                                                                                                                    <w:left w:val="none" w:sz="0" w:space="0" w:color="auto"/>
                                                                                                                                                                    <w:bottom w:val="none" w:sz="0" w:space="0" w:color="auto"/>
                                                                                                                                                                    <w:right w:val="none" w:sz="0" w:space="0" w:color="auto"/>
                                                                                                                                                                  </w:divBdr>
                                                                                                                                                                  <w:divsChild>
                                                                                                                                                                    <w:div w:id="321979184">
                                                                                                                                                                      <w:marLeft w:val="0"/>
                                                                                                                                                                      <w:marRight w:val="0"/>
                                                                                                                                                                      <w:marTop w:val="0"/>
                                                                                                                                                                      <w:marBottom w:val="0"/>
                                                                                                                                                                      <w:divBdr>
                                                                                                                                                                        <w:top w:val="none" w:sz="0" w:space="0" w:color="auto"/>
                                                                                                                                                                        <w:left w:val="none" w:sz="0" w:space="0" w:color="auto"/>
                                                                                                                                                                        <w:bottom w:val="none" w:sz="0" w:space="0" w:color="auto"/>
                                                                                                                                                                        <w:right w:val="none" w:sz="0" w:space="0" w:color="auto"/>
                                                                                                                                                                      </w:divBdr>
                                                                                                                                                                      <w:divsChild>
                                                                                                                                                                        <w:div w:id="2146072954">
                                                                                                                                                                          <w:marLeft w:val="0"/>
                                                                                                                                                                          <w:marRight w:val="0"/>
                                                                                                                                                                          <w:marTop w:val="0"/>
                                                                                                                                                                          <w:marBottom w:val="0"/>
                                                                                                                                                                          <w:divBdr>
                                                                                                                                                                            <w:top w:val="none" w:sz="0" w:space="0" w:color="auto"/>
                                                                                                                                                                            <w:left w:val="none" w:sz="0" w:space="0" w:color="auto"/>
                                                                                                                                                                            <w:bottom w:val="none" w:sz="0" w:space="0" w:color="auto"/>
                                                                                                                                                                            <w:right w:val="none" w:sz="0" w:space="0" w:color="auto"/>
                                                                                                                                                                          </w:divBdr>
                                                                                                                                                                          <w:divsChild>
                                                                                                                                                                            <w:div w:id="1987776644">
                                                                                                                                                                              <w:marLeft w:val="0"/>
                                                                                                                                                                              <w:marRight w:val="0"/>
                                                                                                                                                                              <w:marTop w:val="0"/>
                                                                                                                                                                              <w:marBottom w:val="0"/>
                                                                                                                                                                              <w:divBdr>
                                                                                                                                                                                <w:top w:val="none" w:sz="0" w:space="0" w:color="auto"/>
                                                                                                                                                                                <w:left w:val="none" w:sz="0" w:space="0" w:color="auto"/>
                                                                                                                                                                                <w:bottom w:val="none" w:sz="0" w:space="0" w:color="auto"/>
                                                                                                                                                                                <w:right w:val="none" w:sz="0" w:space="0" w:color="auto"/>
                                                                                                                                                                              </w:divBdr>
                                                                                                                                                                              <w:divsChild>
                                                                                                                                                                                <w:div w:id="1277709734">
                                                                                                                                                                                  <w:marLeft w:val="0"/>
                                                                                                                                                                                  <w:marRight w:val="0"/>
                                                                                                                                                                                  <w:marTop w:val="0"/>
                                                                                                                                                                                  <w:marBottom w:val="0"/>
                                                                                                                                                                                  <w:divBdr>
                                                                                                                                                                                    <w:top w:val="none" w:sz="0" w:space="0" w:color="auto"/>
                                                                                                                                                                                    <w:left w:val="none" w:sz="0" w:space="0" w:color="auto"/>
                                                                                                                                                                                    <w:bottom w:val="none" w:sz="0" w:space="0" w:color="auto"/>
                                                                                                                                                                                    <w:right w:val="none" w:sz="0" w:space="0" w:color="auto"/>
                                                                                                                                                                                  </w:divBdr>
                                                                                                                                                                                  <w:divsChild>
                                                                                                                                                                                    <w:div w:id="155345733">
                                                                                                                                                                                      <w:marLeft w:val="0"/>
                                                                                                                                                                                      <w:marRight w:val="0"/>
                                                                                                                                                                                      <w:marTop w:val="0"/>
                                                                                                                                                                                      <w:marBottom w:val="0"/>
                                                                                                                                                                                      <w:divBdr>
                                                                                                                                                                                        <w:top w:val="none" w:sz="0" w:space="0" w:color="auto"/>
                                                                                                                                                                                        <w:left w:val="none" w:sz="0" w:space="0" w:color="auto"/>
                                                                                                                                                                                        <w:bottom w:val="none" w:sz="0" w:space="0" w:color="auto"/>
                                                                                                                                                                                        <w:right w:val="none" w:sz="0" w:space="0" w:color="auto"/>
                                                                                                                                                                                      </w:divBdr>
                                                                                                                                                                                      <w:divsChild>
                                                                                                                                                                                        <w:div w:id="1432120882">
                                                                                                                                                                                          <w:marLeft w:val="0"/>
                                                                                                                                                                                          <w:marRight w:val="0"/>
                                                                                                                                                                                          <w:marTop w:val="0"/>
                                                                                                                                                                                          <w:marBottom w:val="0"/>
                                                                                                                                                                                          <w:divBdr>
                                                                                                                                                                                            <w:top w:val="none" w:sz="0" w:space="0" w:color="auto"/>
                                                                                                                                                                                            <w:left w:val="none" w:sz="0" w:space="0" w:color="auto"/>
                                                                                                                                                                                            <w:bottom w:val="none" w:sz="0" w:space="0" w:color="auto"/>
                                                                                                                                                                                            <w:right w:val="none" w:sz="0" w:space="0" w:color="auto"/>
                                                                                                                                                                                          </w:divBdr>
                                                                                                                                                                                          <w:divsChild>
                                                                                                                                                                                            <w:div w:id="1764454351">
                                                                                                                                                                                              <w:marLeft w:val="0"/>
                                                                                                                                                                                              <w:marRight w:val="0"/>
                                                                                                                                                                                              <w:marTop w:val="0"/>
                                                                                                                                                                                              <w:marBottom w:val="0"/>
                                                                                                                                                                                              <w:divBdr>
                                                                                                                                                                                                <w:top w:val="none" w:sz="0" w:space="0" w:color="auto"/>
                                                                                                                                                                                                <w:left w:val="none" w:sz="0" w:space="0" w:color="auto"/>
                                                                                                                                                                                                <w:bottom w:val="none" w:sz="0" w:space="0" w:color="auto"/>
                                                                                                                                                                                                <w:right w:val="none" w:sz="0" w:space="0" w:color="auto"/>
                                                                                                                                                                                              </w:divBdr>
                                                                                                                                                                                              <w:divsChild>
                                                                                                                                                                                                <w:div w:id="69697433">
                                                                                                                                                                                                  <w:marLeft w:val="0"/>
                                                                                                                                                                                                  <w:marRight w:val="0"/>
                                                                                                                                                                                                  <w:marTop w:val="0"/>
                                                                                                                                                                                                  <w:marBottom w:val="0"/>
                                                                                                                                                                                                  <w:divBdr>
                                                                                                                                                                                                    <w:top w:val="none" w:sz="0" w:space="0" w:color="auto"/>
                                                                                                                                                                                                    <w:left w:val="none" w:sz="0" w:space="0" w:color="auto"/>
                                                                                                                                                                                                    <w:bottom w:val="none" w:sz="0" w:space="0" w:color="auto"/>
                                                                                                                                                                                                    <w:right w:val="none" w:sz="0" w:space="0" w:color="auto"/>
                                                                                                                                                                                                  </w:divBdr>
                                                                                                                                                                                                  <w:divsChild>
                                                                                                                                                                                                    <w:div w:id="1412192780">
                                                                                                                                                                                                      <w:marLeft w:val="0"/>
                                                                                                                                                                                                      <w:marRight w:val="0"/>
                                                                                                                                                                                                      <w:marTop w:val="0"/>
                                                                                                                                                                                                      <w:marBottom w:val="0"/>
                                                                                                                                                                                                      <w:divBdr>
                                                                                                                                                                                                        <w:top w:val="none" w:sz="0" w:space="0" w:color="auto"/>
                                                                                                                                                                                                        <w:left w:val="none" w:sz="0" w:space="0" w:color="auto"/>
                                                                                                                                                                                                        <w:bottom w:val="none" w:sz="0" w:space="0" w:color="auto"/>
                                                                                                                                                                                                        <w:right w:val="none" w:sz="0" w:space="0" w:color="auto"/>
                                                                                                                                                                                                      </w:divBdr>
                                                                                                                                                                                                      <w:divsChild>
                                                                                                                                                                                                        <w:div w:id="1038047491">
                                                                                                                                                                                                          <w:marLeft w:val="0"/>
                                                                                                                                                                                                          <w:marRight w:val="0"/>
                                                                                                                                                                                                          <w:marTop w:val="0"/>
                                                                                                                                                                                                          <w:marBottom w:val="0"/>
                                                                                                                                                                                                          <w:divBdr>
                                                                                                                                                                                                            <w:top w:val="none" w:sz="0" w:space="0" w:color="auto"/>
                                                                                                                                                                                                            <w:left w:val="none" w:sz="0" w:space="0" w:color="auto"/>
                                                                                                                                                                                                            <w:bottom w:val="none" w:sz="0" w:space="0" w:color="auto"/>
                                                                                                                                                                                                            <w:right w:val="none" w:sz="0" w:space="0" w:color="auto"/>
                                                                                                                                                                                                          </w:divBdr>
                                                                                                                                                                                                          <w:divsChild>
                                                                                                                                                                                                            <w:div w:id="1346784309">
                                                                                                                                                                                                              <w:marLeft w:val="0"/>
                                                                                                                                                                                                              <w:marRight w:val="0"/>
                                                                                                                                                                                                              <w:marTop w:val="0"/>
                                                                                                                                                                                                              <w:marBottom w:val="0"/>
                                                                                                                                                                                                              <w:divBdr>
                                                                                                                                                                                                                <w:top w:val="none" w:sz="0" w:space="0" w:color="auto"/>
                                                                                                                                                                                                                <w:left w:val="none" w:sz="0" w:space="0" w:color="auto"/>
                                                                                                                                                                                                                <w:bottom w:val="none" w:sz="0" w:space="0" w:color="auto"/>
                                                                                                                                                                                                                <w:right w:val="none" w:sz="0" w:space="0" w:color="auto"/>
                                                                                                                                                                                                              </w:divBdr>
                                                                                                                                                                                                              <w:divsChild>
                                                                                                                                                                                                                <w:div w:id="1324889828">
                                                                                                                                                                                                                  <w:marLeft w:val="0"/>
                                                                                                                                                                                                                  <w:marRight w:val="0"/>
                                                                                                                                                                                                                  <w:marTop w:val="0"/>
                                                                                                                                                                                                                  <w:marBottom w:val="0"/>
                                                                                                                                                                                                                  <w:divBdr>
                                                                                                                                                                                                                    <w:top w:val="none" w:sz="0" w:space="0" w:color="auto"/>
                                                                                                                                                                                                                    <w:left w:val="none" w:sz="0" w:space="0" w:color="auto"/>
                                                                                                                                                                                                                    <w:bottom w:val="none" w:sz="0" w:space="0" w:color="auto"/>
                                                                                                                                                                                                                    <w:right w:val="none" w:sz="0" w:space="0" w:color="auto"/>
                                                                                                                                                                                                                  </w:divBdr>
                                                                                                                                                                                                                  <w:divsChild>
                                                                                                                                                                                                                    <w:div w:id="791437813">
                                                                                                                                                                                                                      <w:marLeft w:val="0"/>
                                                                                                                                                                                                                      <w:marRight w:val="0"/>
                                                                                                                                                                                                                      <w:marTop w:val="0"/>
                                                                                                                                                                                                                      <w:marBottom w:val="0"/>
                                                                                                                                                                                                                      <w:divBdr>
                                                                                                                                                                                                                        <w:top w:val="none" w:sz="0" w:space="0" w:color="auto"/>
                                                                                                                                                                                                                        <w:left w:val="none" w:sz="0" w:space="0" w:color="auto"/>
                                                                                                                                                                                                                        <w:bottom w:val="none" w:sz="0" w:space="0" w:color="auto"/>
                                                                                                                                                                                                                        <w:right w:val="none" w:sz="0" w:space="0" w:color="auto"/>
                                                                                                                                                                                                                      </w:divBdr>
                                                                                                                                                                                                                      <w:divsChild>
                                                                                                                                                                                                                        <w:div w:id="294332057">
                                                                                                                                                                                                                          <w:marLeft w:val="0"/>
                                                                                                                                                                                                                          <w:marRight w:val="0"/>
                                                                                                                                                                                                                          <w:marTop w:val="0"/>
                                                                                                                                                                                                                          <w:marBottom w:val="0"/>
                                                                                                                                                                                                                          <w:divBdr>
                                                                                                                                                                                                                            <w:top w:val="none" w:sz="0" w:space="0" w:color="auto"/>
                                                                                                                                                                                                                            <w:left w:val="none" w:sz="0" w:space="0" w:color="auto"/>
                                                                                                                                                                                                                            <w:bottom w:val="none" w:sz="0" w:space="0" w:color="auto"/>
                                                                                                                                                                                                                            <w:right w:val="none" w:sz="0" w:space="0" w:color="auto"/>
                                                                                                                                                                                                                          </w:divBdr>
                                                                                                                                                                                                                          <w:divsChild>
                                                                                                                                                                                                                            <w:div w:id="1514222514">
                                                                                                                                                                                                                              <w:marLeft w:val="0"/>
                                                                                                                                                                                                                              <w:marRight w:val="0"/>
                                                                                                                                                                                                                              <w:marTop w:val="0"/>
                                                                                                                                                                                                                              <w:marBottom w:val="0"/>
                                                                                                                                                                                                                              <w:divBdr>
                                                                                                                                                                                                                                <w:top w:val="none" w:sz="0" w:space="0" w:color="auto"/>
                                                                                                                                                                                                                                <w:left w:val="none" w:sz="0" w:space="0" w:color="auto"/>
                                                                                                                                                                                                                                <w:bottom w:val="none" w:sz="0" w:space="0" w:color="auto"/>
                                                                                                                                                                                                                                <w:right w:val="none" w:sz="0" w:space="0" w:color="auto"/>
                                                                                                                                                                                                                              </w:divBdr>
                                                                                                                                                                                                                              <w:divsChild>
                                                                                                                                                                                                                                <w:div w:id="1438214980">
                                                                                                                                                                                                                                  <w:marLeft w:val="0"/>
                                                                                                                                                                                                                                  <w:marRight w:val="0"/>
                                                                                                                                                                                                                                  <w:marTop w:val="0"/>
                                                                                                                                                                                                                                  <w:marBottom w:val="0"/>
                                                                                                                                                                                                                                  <w:divBdr>
                                                                                                                                                                                                                                    <w:top w:val="none" w:sz="0" w:space="0" w:color="auto"/>
                                                                                                                                                                                                                                    <w:left w:val="none" w:sz="0" w:space="0" w:color="auto"/>
                                                                                                                                                                                                                                    <w:bottom w:val="none" w:sz="0" w:space="0" w:color="auto"/>
                                                                                                                                                                                                                                    <w:right w:val="none" w:sz="0" w:space="0" w:color="auto"/>
                                                                                                                                                                                                                                  </w:divBdr>
                                                                                                                                                                                                                                  <w:divsChild>
                                                                                                                                                                                                                                    <w:div w:id="20629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80/00207543.2017.1421784"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10.1063/5.0036656" TargetMode="External"/><Relationship Id="rId17" Type="http://schemas.openxmlformats.org/officeDocument/2006/relationships/hyperlink" Target="https://doi.org/10.1016/j.ifacol.2019.11.609" TargetMode="External"/><Relationship Id="rId2" Type="http://schemas.openxmlformats.org/officeDocument/2006/relationships/customXml" Target="../customXml/item1.xml"/><Relationship Id="rId16" Type="http://schemas.openxmlformats.org/officeDocument/2006/relationships/hyperlink" Target="https://doi.org/10.1016/j.ifacol.2019.11.609"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doi.org/10.1063/5.0036656" TargetMode="External"/><Relationship Id="rId5" Type="http://schemas.openxmlformats.org/officeDocument/2006/relationships/settings" Target="settings.xml"/><Relationship Id="rId15" Type="http://schemas.openxmlformats.org/officeDocument/2006/relationships/hyperlink" Target="https://doi.org/10.1134/S0005117917040087"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i.org/10.1080/00207543.2017.142178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Hay83</b:Tag>
    <b:SourceType>Book</b:SourceType>
    <b:Guid>{492AF368-9FB5-47F5-8FB3-5A265638E785}</b:Guid>
    <b:Author>
      <b:Author>
        <b:NameList>
          <b:Person>
            <b:Last>Hayes-Roth</b:Last>
            <b:First>F.</b:First>
          </b:Person>
          <b:Person>
            <b:Last>Waterman</b:Last>
            <b:First>D.</b:First>
            <b:Middle>A.</b:Middle>
          </b:Person>
          <b:Person>
            <b:Last>Lenat</b:Last>
            <b:First>D.</b:First>
            <b:Middle>B.</b:Middle>
          </b:Person>
        </b:NameList>
      </b:Author>
    </b:Author>
    <b:Title>Building Expert Systems</b:Title>
    <b:Year>1983</b:Year>
    <b:City>New York</b:City>
    <b:Publisher>Addison-Wesley</b:Publisher>
    <b:Pages>443</b:Pages>
    <b:RefOrder>1</b:RefOrder>
  </b:Source>
  <b:Source>
    <b:Tag>Fei77</b:Tag>
    <b:SourceType>ConferenceProceedings</b:SourceType>
    <b:Guid>{A85318C5-8A6A-4FDA-AB87-7AEAAD79E188}</b:Guid>
    <b:LCID>en-US</b:LCID>
    <b:Author>
      <b:Author>
        <b:NameList>
          <b:Person>
            <b:Last>Feigenbaum</b:Last>
            <b:First>E.</b:First>
          </b:Person>
        </b:NameList>
      </b:Author>
    </b:Author>
    <b:Title>The art of artificial intelligence: themes and case studies of knowledge engineering</b:Title>
    <b:Year>1977</b:Year>
    <b:ConferenceName>Proceedings of the Fifth International Joint Conference on Artificial Intelligence</b:ConferenceName>
    <b:City>Cambridge, MA</b:City>
    <b:Pages>227-240</b:Pages>
    <b:RefOrder>2</b:RefOrder>
  </b:Source>
  <b:Source>
    <b:Tag>Leu16</b:Tag>
    <b:SourceType>ArticleInAPeriodical</b:SourceType>
    <b:Guid>{15FC3BED-BB70-4641-8DA9-C96F3BE77DB2}</b:Guid>
    <b:LCID>en-US</b:LCID>
    <b:Author>
      <b:Author>
        <b:NameList>
          <b:Person>
            <b:Last>Leu</b:Last>
            <b:First>G</b:First>
          </b:Person>
          <b:Person>
            <b:Last>Abbass</b:Last>
            <b:First>H</b:First>
          </b:Person>
        </b:NameList>
      </b:Author>
    </b:Author>
    <b:Title>A multi-disciplinary review of knowledge acquisition methods: From human to autonomous eliciting agents</b:Title>
    <b:PeriodicalTitle>Knowledge-Based Systems</b:PeriodicalTitle>
    <b:Year>2016</b:Year>
    <b:Pages>1-22</b:Pages>
    <b:Issue>vol. 105</b:Issue>
    <b:RefOrder>3</b:RefOrder>
  </b:Source>
  <b:Source>
    <b:Tag>Alt</b:Tag>
    <b:SourceType>ConferenceProceedings</b:SourceType>
    <b:Guid>{10C6B52E-2439-42EE-A544-3B1150AE5C1D}</b:Guid>
    <b:LCID>en-US</b:LCID>
    <b:Author>
      <b:Author>
        <b:NameList>
          <b:Person>
            <b:Last>Altay</b:Last>
            <b:First>A.</b:First>
          </b:Person>
          <b:Person>
            <b:Last>Kayakutlu</b:Last>
            <b:First>G.</b:First>
          </b:Person>
        </b:NameList>
      </b:Author>
    </b:Author>
    <b:Title>Fuzzy cognitive mapping in factor elimination: A case study for innovative power and risks</b:Title>
    <b:Year>2011</b:Year>
    <b:Pages> 1111–1119</b:Pages>
    <b:ConferenceName>WCIT-2010. Procedia Computer Science</b:ConferenceName>
    <b:City>Istanbul, Turkey</b:City>
    <b:Volume>3</b:Volume>
    <b:RefOrder>4</b:RefOrder>
  </b:Source>
  <b:Source>
    <b:Tag>Цел16</b:Tag>
    <b:SourceType>ArticleInAPeriodical</b:SourceType>
    <b:Guid>{312FF059-609A-4448-BCBF-73D608E9F3DF}</b:Guid>
    <b:LCID>ru-RU</b:LCID>
    <b:Author>
      <b:Author>
        <b:NameList>
          <b:Person>
            <b:Last>Целых</b:Last>
            <b:First>А</b:First>
            <b:Middle>Н</b:Middle>
          </b:Person>
          <b:Person>
            <b:Last>Васильев</b:Last>
            <b:First>В</b:First>
            <b:Middle>С</b:Middle>
          </b:Person>
          <b:Person>
            <b:Last>Целых</b:Last>
            <b:First>Л</b:First>
            <b:Middle>А</b:Middle>
          </b:Person>
          <b:Person>
            <b:Last>Барковский</b:Last>
            <b:First>С</b:First>
            <b:Middle>А</b:Middle>
          </b:Person>
        </b:NameList>
      </b:Author>
    </b:Author>
    <b:Title>Метод выделения эффективных управлений в нечетких когнитивных моделях, представленых ориентированными взвешенными графами</b:Title>
    <b:PeriodicalTitle>Известия ЮФУ. Технические науки</b:PeriodicalTitle>
    <b:Year>2016</b:Year>
    <b:Pages>5-19</b:Pages>
    <b:Issue>5(178)</b:Issue>
    <b:RefOrder>5</b:RefOrder>
  </b:Source>
  <b:Source>
    <b:Tag>Lee12</b:Tag>
    <b:SourceType>ArticleInAPeriodical</b:SourceType>
    <b:Guid>{D78D172D-7BB4-488C-A434-2E762E8C01E9}</b:Guid>
    <b:LCID>en-US</b:LCID>
    <b:Author>
      <b:Author>
        <b:NameList>
          <b:Person>
            <b:Last>Lee</b:Last>
            <b:First>K.</b:First>
            <b:Middle>Ch.</b:Middle>
          </b:Person>
          <b:Person>
            <b:Last>Lee</b:Last>
            <b:First>S.</b:First>
          </b:Person>
        </b:NameList>
      </b:Author>
    </b:Author>
    <b:Title>A causal knowledge-based expert system for planning an Internet-based stock trading system</b:Title>
    <b:PeriodicalTitle>Expert Systems with Applications</b:PeriodicalTitle>
    <b:Year>2012</b:Year>
    <b:Pages>8526-8635</b:Pages>
    <b:Volume>39</b:Volume>
    <b:RefOrder>6</b:RefOrder>
  </b:Source>
  <b:Source>
    <b:Tag>Gom00</b:Tag>
    <b:SourceType>ArticleInAPeriodical</b:SourceType>
    <b:Guid>{0F4317ED-DC57-4DFF-96DB-678CF01366D0}</b:Guid>
    <b:LCID>en-US</b:LCID>
    <b:Author>
      <b:Author>
        <b:NameList>
          <b:Person>
            <b:Last>Gomez</b:Last>
            <b:First>A.</b:First>
          </b:Person>
          <b:Person>
            <b:Last>Morenoa</b:Last>
            <b:First>A.</b:First>
          </b:Person>
          <b:Person>
            <b:Last>Parosa</b:Last>
            <b:First>J.</b:First>
          </b:Person>
          <b:Person>
            <b:Last>Sierra-Alonso</b:Last>
            <b:First>A.</b:First>
          </b:Person>
        </b:NameList>
      </b:Author>
    </b:Author>
    <b:Title>Knowledge maps: An essential technique for conceptualization</b:Title>
    <b:PeriodicalTitle>Data &amp; Knowledge Engineering</b:PeriodicalTitle>
    <b:Year>2000</b:Year>
    <b:Pages>169-190</b:Pages>
    <b:Volume>33</b:Volume>
    <b:RefOrder>7</b:RefOrder>
  </b:Source>
  <b:Source>
    <b:Tag>Raf03</b:Tag>
    <b:SourceType>ArticleInAPeriodical</b:SourceType>
    <b:Guid>{AD692EAF-20B2-4083-8DBC-48E5B2192C6C}</b:Guid>
    <b:LCID>en-US</b:LCID>
    <b:Author>
      <b:Author>
        <b:NameList>
          <b:Person>
            <b:Last>Rafea</b:Last>
            <b:First>A.</b:First>
          </b:Person>
          <b:Person>
            <b:Last>Hassen</b:Last>
            <b:First>H.</b:First>
          </b:Person>
          <b:Person>
            <b:Last>Hazman</b:Last>
            <b:First>M.</b:First>
          </b:Person>
        </b:NameList>
      </b:Author>
    </b:Author>
    <b:Title>Automatic knowledge acquisition tool for irrigation and fertilization expert systems. Expert Systems with Applications, 2003, vol. 24, pp. 49–57</b:Title>
    <b:PeriodicalTitle>Expert Systems with Applications</b:PeriodicalTitle>
    <b:Year>2003</b:Year>
    <b:Pages>49-57</b:Pages>
    <b:Issue>vol. 24</b:Issue>
    <b:RefOrder>8</b:RefOrder>
  </b:Source>
  <b:Source>
    <b:Tag>Ozd10</b:Tag>
    <b:SourceType>ConferenceProceedings</b:SourceType>
    <b:Guid>{1346BFF8-2D84-41E6-8566-8A9B48A5D327}</b:Guid>
    <b:LCID>en-US</b:LCID>
    <b:Author>
      <b:Author>
        <b:NameList>
          <b:Person>
            <b:Last>Ozdena</b:Last>
            <b:First>A.</b:First>
          </b:Person>
          <b:Person>
            <b:Last>Faghria</b:Last>
            <b:First>A.</b:First>
          </b:Person>
          <b:Person>
            <b:Last>Li</b:Last>
            <b:First>M.</b:First>
          </b:Person>
        </b:NameList>
      </b:Author>
    </b:Author>
    <b:Title>Using Knowledge-Automation Expert Systems to Enhance the Use and Understanding of Traffic Monitoring Data in State DOTs</b:Title>
    <b:PeriodicalTitle>[8]	Ozdena, A, Faghria, A., Li, M. Using Knowledge-Automation Expert Systems to Enhance the Use and Understanding of Traffic Monitoring Data in State DOTs. International Conference on Sustainable Design, Engineering and Construction. Procedia  Engineering</b:PeriodicalTitle>
    <b:Year>2016</b:Year>
    <b:ConferenceName>International Conference on Sustainable Design, Engineering and Construction. Procedia Engineering</b:ConferenceName>
    <b:Pages>980-986</b:Pages>
    <b:Volume>vol.145</b:Volume>
    <b:RefOrder>9</b:RefOrder>
  </b:Source>
  <b:Source>
    <b:Tag>Rui11</b:Tag>
    <b:SourceType>ArticleInAPeriodical</b:SourceType>
    <b:Guid>{930B2A65-C5FA-4FEC-B67A-39AE857F36DB}</b:Guid>
    <b:LCID>en-US</b:LCID>
    <b:Author>
      <b:Author>
        <b:NameList>
          <b:Person>
            <b:Last>Ruiz-Mezcua</b:Last>
            <b:First>B.</b:First>
          </b:Person>
          <b:Person>
            <b:Last>Garsia-Crespo</b:Last>
            <b:First>A.</b:First>
          </b:Person>
          <b:Person>
            <b:Last>Lopez-Cuadrado</b:Last>
            <b:First>J.</b:First>
            <b:Middle>L.</b:Middle>
          </b:Person>
          <b:Person>
            <b:Last>Gonzalez-Carrasco</b:Last>
            <b:First>I.</b:First>
          </b:Person>
        </b:NameList>
      </b:Author>
    </b:Author>
    <b:Title>An expert system development tool for non AI experts</b:Title>
    <b:Year>2011</b:Year>
    <b:PeriodicalTitle>Expert Systems with Applications</b:PeriodicalTitle>
    <b:Pages>597-609</b:Pages>
    <b:Volume>38</b:Volume>
    <b:RefOrder>10</b:RefOrder>
  </b:Source>
  <b:Source>
    <b:Tag>DoR15</b:Tag>
    <b:SourceType>ArticleInAPeriodical</b:SourceType>
    <b:Guid>{2FBAF3D5-3ED4-4AFF-9C84-04AB4FA1AFEB}</b:Guid>
    <b:LCID>en-US</b:LCID>
    <b:Author>
      <b:Author>
        <b:NameList>
          <b:Person>
            <b:Last>Do Rosário</b:Last>
            <b:First>C.</b:First>
            <b:Middle>R.</b:Middle>
          </b:Person>
          <b:Person>
            <b:Last>Kipper</b:Last>
            <b:First>L.</b:First>
            <b:Middle>M.</b:Middle>
          </b:Person>
          <b:Person>
            <b:Last>Frozza</b:Last>
            <b:First>R.</b:First>
          </b:Person>
          <b:Person>
            <b:Last>Mariani</b:Last>
            <b:First>B.</b:First>
            <b:Middle>B.</b:Middle>
          </b:Person>
        </b:NameList>
      </b:Author>
    </b:Author>
    <b:Title>Modeling of tacit knowledge in industry: Simulations on the variables of industrial processes</b:Title>
    <b:PeriodicalTitle>Expert Systems with Applications</b:PeriodicalTitle>
    <b:Year>2015</b:Year>
    <b:Pages>1613-1625</b:Pages>
    <b:Volume>145</b:Volume>
    <b:Issue>iss. 3</b:Issue>
    <b:RefOrder>11</b:RefOrder>
  </b:Source>
  <b:Source>
    <b:Tag>Aki12</b:Tag>
    <b:SourceType>ArticleInAPeriodical</b:SourceType>
    <b:Guid>{89F6185F-0C51-4586-A8A7-2478268DFB7E}</b:Guid>
    <b:LCID>en-US</b:LCID>
    <b:Author>
      <b:Author>
        <b:NameList>
          <b:Person>
            <b:Last>Akinnuwesi</b:Last>
            <b:First>B.</b:First>
            <b:Middle>A.</b:Middle>
          </b:Person>
          <b:Person>
            <b:Last>Uzoka</b:Last>
            <b:First>F-M.</b:First>
            <b:Middle>E.</b:Middle>
          </b:Person>
          <b:Person>
            <b:Last>Olabiyisi</b:Last>
            <b:First>S.</b:First>
            <b:Middle>O.</b:Middle>
          </b:Person>
          <b:Person>
            <b:Last>Omidora</b:Last>
            <b:First>E.</b:First>
            <b:Middle>O.</b:Middle>
          </b:Person>
        </b:NameList>
      </b:Author>
    </b:Author>
    <b:Title>A framework for user-centric model for evaluating the performance of distributed software system architecture</b:Title>
    <b:PeriodicalTitle>Expert Systems with Applications</b:PeriodicalTitle>
    <b:Year>2012</b:Year>
    <b:Pages>9323-9339</b:Pages>
    <b:Volume>39</b:Volume>
    <b:RefOrder>12</b:RefOrder>
  </b:Source>
  <b:Source>
    <b:Tag>Aki13</b:Tag>
    <b:SourceType>ArticleInAPeriodical</b:SourceType>
    <b:Guid>{386D8E92-563D-4555-ACB3-54E1E07C9BCA}</b:Guid>
    <b:LCID>en-US</b:LCID>
    <b:Author>
      <b:Author>
        <b:NameList>
          <b:Person>
            <b:Last>Akinnuwesi</b:Last>
            <b:First>B.</b:First>
            <b:Middle>A.</b:Middle>
          </b:Person>
          <b:Person>
            <b:Last>Uzoka</b:Last>
            <b:First>F.-M.</b:First>
            <b:Middle>E.</b:Middle>
          </b:Person>
          <b:Person>
            <b:Last>Osamiluyi</b:Last>
            <b:First>A.</b:First>
            <b:Middle>O.</b:Middle>
          </b:Person>
        </b:NameList>
      </b:Author>
    </b:Author>
    <b:Title>Neuro-Fuzzy Expert System for evaluating the performance of Distributed Software System Architecture</b:Title>
    <b:PeriodicalTitle>Expert Systems with Applications</b:PeriodicalTitle>
    <b:Year>2013</b:Year>
    <b:Pages>3313-3327</b:Pages>
    <b:Volume>40</b:Volume>
    <b:Issue>iss. 9</b:Issue>
    <b:RefOrder>13</b:RefOrder>
  </b:Source>
  <b:Source>
    <b:Tag>Gui12</b:Tag>
    <b:SourceType>ArticleInAPeriodical</b:SourceType>
    <b:Guid>{C5824954-6002-4E5D-A88B-19DC61385813}</b:Guid>
    <b:LCID>en-US</b:LCID>
    <b:Author>
      <b:Author>
        <b:NameList>
          <b:Person>
            <b:Last>Guillaume</b:Last>
            <b:First>S.</b:First>
          </b:Person>
          <b:Person>
            <b:Last>Charnomordic</b:Last>
            <b:First>B.</b:First>
          </b:Person>
        </b:NameList>
      </b:Author>
    </b:Author>
    <b:Title>Fuzzy inference systems: An integrated modeling environment for collaboration between expert knowledge and data using FisPro</b:Title>
    <b:PeriodicalTitle>Expert Systems with Applications</b:PeriodicalTitle>
    <b:Year>2012</b:Year>
    <b:Pages>8744-8755</b:Pages>
    <b:Volume>39</b:Volume>
    <b:RefOrder>14</b:RefOrder>
  </b:Source>
  <b:Source>
    <b:Tag>Kim14</b:Tag>
    <b:SourceType>ArticleInAPeriodical</b:SourceType>
    <b:Guid>{147E4665-8A6A-45E7-9D6E-30D803B3262B}</b:Guid>
    <b:LCID>en-US</b:LCID>
    <b:Author>
      <b:Author>
        <b:NameList>
          <b:Person>
            <b:Last>Kim</b:Last>
            <b:First>J.</b:First>
            <b:Middle>S.</b:Middle>
          </b:Person>
        </b:NameList>
      </b:Author>
    </b:Author>
    <b:Title>Development of a Composite Knowledge Manipulation Tool: K-Expert</b:Title>
    <b:PeriodicalTitle>Expert Systems with Applications</b:PeriodicalTitle>
    <b:Year>2014</b:Year>
    <b:Pages>4337-4348</b:Pages>
    <b:Volume>41</b:Volume>
    <b:RefOrder>15</b:RefOrder>
  </b:Source>
  <b:Source>
    <b:Tag>Cas03</b:Tag>
    <b:SourceType>BookSection</b:SourceType>
    <b:Guid>{69B50FDC-393E-40F5-8F91-85E6082D7792}</b:Guid>
    <b:LCID>en-US</b:LCID>
    <b:Author>
      <b:Author>
        <b:NameList>
          <b:Person>
            <b:Last>Casillas</b:Last>
            <b:First>J.</b:First>
          </b:Person>
          <b:Person>
            <b:Last>Cordón</b:Last>
            <b:First>O.</b:First>
          </b:Person>
          <b:Person>
            <b:Last>Herrera</b:Last>
            <b:First>F.</b:First>
          </b:Person>
          <b:Person>
            <b:Last>Magdalena</b:Last>
            <b:First>L.</b:First>
          </b:Person>
        </b:NameList>
      </b:Author>
    </b:Author>
    <b:Title>Interpretability Improvements to Find the Balance Interpretability-Accuracy in Fuzzy Modeling: An Overview</b:Title>
    <b:Year>2003</b:Year>
    <b:City>Berlin</b:City>
    <b:BookTitle>Accuracy Improvements in Linguistic Fuzzy Modeling. Series Studies in Fuzziness and Soft Computing</b:BookTitle>
    <b:Publisher>Springer</b:Publisher>
    <b:Volume>129</b:Volume>
    <b:Pages>3-24</b:Pages>
    <b:RefOrder>16</b:RefOrder>
  </b:Source>
  <b:Source>
    <b:Tag>Bre13</b:Tag>
    <b:SourceType>ArticleInAPeriodical</b:SourceType>
    <b:Guid>{93A65450-9D14-4593-AF6E-9FA64E5466F4}</b:Guid>
    <b:LCID>en-US</b:LCID>
    <b:Author>
      <b:Author>
        <b:NameList>
          <b:Person>
            <b:Last>Breuker</b:Last>
            <b:First>J.</b:First>
          </b:Person>
        </b:NameList>
      </b:Author>
    </b:Author>
    <b:Title>A cognitive science perspective on knowledge acquisition</b:Title>
    <b:Year>2013</b:Year>
    <b:Pages>177-183</b:Pages>
    <b:PeriodicalTitle>International Journal of Human-Computer Studies</b:PeriodicalTitle>
    <b:Volume>71</b:Volume>
    <b:RefOrder>17</b:RefOrder>
  </b:Source>
  <b:Source>
    <b:Tag>Kro92</b:Tag>
    <b:SourceType>Book</b:SourceType>
    <b:Guid>{C032C519-6598-4C59-A4E5-B0FD10D92B16}</b:Guid>
    <b:LCID>en-US</b:LCID>
    <b:Author>
      <b:Author>
        <b:NameList>
          <b:Person>
            <b:Last>Kroenke</b:Last>
            <b:First>M.</b:First>
            <b:Middle>D.</b:Middle>
          </b:Person>
        </b:NameList>
      </b:Author>
    </b:Author>
    <b:Title>Database processing – Fundamentals, design and implementation</b:Title>
    <b:Year>2014</b:Year>
    <b:Publisher>Addison Wesley</b:Publisher>
    <b:CountryRegion>USA</b:CountryRegion>
    <b:Pages>640</b:Pages>
    <b:RefOrder>18</b:RefOrder>
  </b:Source>
  <b:Source>
    <b:Tag>Mut09</b:Tag>
    <b:SourceType>ArticleInAPeriodical</b:SourceType>
    <b:Guid>{74487737-FFC5-4557-AA83-61937E5885BA}</b:Guid>
    <b:LCID>en-US</b:LCID>
    <b:Author>
      <b:Author>
        <b:NameList>
          <b:Person>
            <b:Last>Muthitacharoen</b:Last>
            <b:First>A.</b:First>
          </b:Person>
          <b:Person>
            <b:Last>Saeed</b:Last>
            <b:First>A.</b:First>
            <b:Middle>K.</b:Middle>
          </b:Person>
        </b:NameList>
      </b:Author>
    </b:Author>
    <b:Title>Examining user involvement in continuous software development (a case of error reporting system)</b:Title>
    <b:Year>2009</b:Year>
    <b:Pages>113-117</b:Pages>
    <b:PeriodicalTitle>Communications of the ACM</b:PeriodicalTitle>
    <b:Volume>52(9)</b:Volume>
    <b:RefOrder>19</b:RefOrder>
  </b:Source>
  <b:Source>
    <b:Tag>Lar04</b:Tag>
    <b:SourceType>Book</b:SourceType>
    <b:Guid>{1C13B88B-1D33-4C99-A5B6-7CC94C4F45B4}</b:Guid>
    <b:LCID>en-US</b:LCID>
    <b:Author>
      <b:Author>
        <b:NameList>
          <b:Person>
            <b:Last>Larman</b:Last>
            <b:First>C.</b:First>
          </b:Person>
        </b:NameList>
      </b:Author>
    </b:Author>
    <b:Title>Applying UML and Patterns: An Introduction to Object-Oriented Analysis and Design and Iterative Development</b:Title>
    <b:Year>2004</b:Year>
    <b:Publisher>Prentice Hall</b:Publisher>
    <b:City>Lebanon, Indiana</b:City>
    <b:CountryRegion>USA</b:CountryRegion>
    <b:Pages>616</b:Pages>
    <b:RefOrder>20</b:RefOrder>
  </b:Source>
  <b:Source>
    <b:Tag>Boo05</b:Tag>
    <b:SourceType>Book</b:SourceType>
    <b:Guid>{5D7FC93C-AA09-4448-BC12-6A26B5D34FAC}</b:Guid>
    <b:LCID>en-US</b:LCID>
    <b:Author>
      <b:Author>
        <b:NameList>
          <b:Person>
            <b:Last>Booch</b:Last>
            <b:First>G.</b:First>
          </b:Person>
          <b:Person>
            <b:Last>Rumbaugh</b:Last>
            <b:First>J.</b:First>
          </b:Person>
          <b:Person>
            <b:Last>Jacobson</b:Last>
            <b:First>I.</b:First>
          </b:Person>
        </b:NameList>
      </b:Author>
    </b:Author>
    <b:Title>Unified Modeling Language User Guide</b:Title>
    <b:Year>2005</b:Year>
    <b:Publisher>Addison Wesley Professional</b:Publisher>
    <b:Pages>496</b:Pages>
    <b:RefOrder>21</b:RefOrder>
  </b:Source>
  <b:Source>
    <b:Tag>Amb04</b:Tag>
    <b:SourceType>Book</b:SourceType>
    <b:Guid>{4E05FFC3-6E3A-49A2-8C2A-FC5653EFFEEF}</b:Guid>
    <b:LCID>en-US</b:LCID>
    <b:Author>
      <b:Author>
        <b:NameList>
          <b:Person>
            <b:Last>Ambler</b:Last>
            <b:First>S.</b:First>
            <b:Middle>W.</b:Middle>
          </b:Person>
        </b:NameList>
      </b:Author>
    </b:Author>
    <b:Title>The Object Primer 3rd Edition: Agile Model Driven Development with UML 2</b:Title>
    <b:Year>2004</b:Year>
    <b:City>New York</b:City>
    <b:Publisher>Cambridge University Press</b:Publisher>
    <b:Pages>572</b:Pages>
    <b:RefOrder>22</b:RefOrder>
  </b:Source>
  <b:Source>
    <b:Tag>Цел15</b:Tag>
    <b:SourceType>ArticleInAPeriodical</b:SourceType>
    <b:Guid>{C99E405D-C60C-4714-B778-29AFD8AAD816}</b:Guid>
    <b:LCID>ru-RU</b:LCID>
    <b:Author>
      <b:Author>
        <b:NameList>
          <b:Person>
            <b:Last>Целых</b:Last>
            <b:First>А.</b:First>
            <b:Middle>Н.</b:Middle>
          </b:Person>
          <b:Person>
            <b:Last>Целых</b:Last>
            <b:First>Л.</b:First>
            <b:Middle>А.</b:Middle>
          </b:Person>
        </b:NameList>
      </b:Author>
    </b:Author>
    <b:Title>Методология сравнительного когнитивного моделирования на основе анализа нечетких целевых и управляющих факторов</b:Title>
    <b:Year>2015</b:Year>
    <b:City>Ростов-на-Дону</b:City>
    <b:Publisher>Южный федеральный университет</b:Publisher>
    <b:PeriodicalTitle>Известия ЮФУ. Технические науки</b:PeriodicalTitle>
    <b:Pages>101-115</b:Pages>
    <b:Volume>7(168)</b:Volume>
    <b:RefOrder>23</b:RefOrder>
  </b:Source>
  <b:Source>
    <b:Tag>Cla83</b:Tag>
    <b:SourceType>ArticleInAPeriodical</b:SourceType>
    <b:Guid>{7EC96488-4257-420E-BA38-55F2F0511889}</b:Guid>
    <b:LCID>en-US</b:LCID>
    <b:Author>
      <b:Author>
        <b:NameList>
          <b:Person>
            <b:Last>Clancey</b:Last>
            <b:First>W.</b:First>
            <b:Middle>J.</b:Middle>
          </b:Person>
        </b:NameList>
      </b:Author>
    </b:Author>
    <b:Title>The epistemology of a rule based system — a framework for explanation</b:Title>
    <b:Year>1983</b:Year>
    <b:PeriodicalTitle>Artiﬁcial Intelligence</b:PeriodicalTitle>
    <b:Pages>215-251</b:Pages>
    <b:Volume>20</b:Volume>
    <b:RefOrder>24</b:RefOrder>
  </b:Source>
  <b:Source>
    <b:Tag>Owr00</b:Tag>
    <b:SourceType>ArticleInAPeriodical</b:SourceType>
    <b:Guid>{ECE6C538-D281-4D3B-8CB2-4DADF4E0BA0F}</b:Guid>
    <b:LCID>en-US</b:LCID>
    <b:Author>
      <b:Author>
        <b:NameList>
          <b:Person>
            <b:Last>Owrang</b:Last>
            <b:First>O.</b:First>
            <b:Middle>M. M.</b:Middle>
          </b:Person>
        </b:NameList>
      </b:Author>
    </b:Author>
    <b:Title>Database systems techniques and tools in automatic knowledge acquisition for rule-based expert systems</b:Title>
    <b:Year>2000</b:Year>
    <b:PeriodicalTitle>Knowledge-Based Systems</b:PeriodicalTitle>
    <b:Pages>201-248</b:Pages>
    <b:Volume>1</b:Volume>
    <b:RefOrder>25</b:RefOrder>
  </b:Source>
</b:Sources>
</file>

<file path=customXml/itemProps1.xml><?xml version="1.0" encoding="utf-8"?>
<ds:datastoreItem xmlns:ds="http://schemas.openxmlformats.org/officeDocument/2006/customXml" ds:itemID="{9CC88754-1B09-4DF9-B747-5DCB958D9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8</Pages>
  <Words>3582</Words>
  <Characters>20418</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Секция систем автоматического управления</vt:lpstr>
    </vt:vector>
  </TitlesOfParts>
  <Company>Дом</Company>
  <LinksUpToDate>false</LinksUpToDate>
  <CharactersWithSpaces>23953</CharactersWithSpaces>
  <SharedDoc>false</SharedDoc>
  <HLinks>
    <vt:vector size="132" baseType="variant">
      <vt:variant>
        <vt:i4>393323</vt:i4>
      </vt:variant>
      <vt:variant>
        <vt:i4>2103</vt:i4>
      </vt:variant>
      <vt:variant>
        <vt:i4>0</vt:i4>
      </vt:variant>
      <vt:variant>
        <vt:i4>5</vt:i4>
      </vt:variant>
      <vt:variant>
        <vt:lpwstr>mailto:Denisenko.maxim@gmail.com</vt:lpwstr>
      </vt:variant>
      <vt:variant>
        <vt:lpwstr/>
      </vt:variant>
      <vt:variant>
        <vt:i4>393323</vt:i4>
      </vt:variant>
      <vt:variant>
        <vt:i4>2100</vt:i4>
      </vt:variant>
      <vt:variant>
        <vt:i4>0</vt:i4>
      </vt:variant>
      <vt:variant>
        <vt:i4>5</vt:i4>
      </vt:variant>
      <vt:variant>
        <vt:lpwstr>mailto:Denisenko.maxim@gmail.com</vt:lpwstr>
      </vt:variant>
      <vt:variant>
        <vt:lpwstr/>
      </vt:variant>
      <vt:variant>
        <vt:i4>1376295</vt:i4>
      </vt:variant>
      <vt:variant>
        <vt:i4>2097</vt:i4>
      </vt:variant>
      <vt:variant>
        <vt:i4>0</vt:i4>
      </vt:variant>
      <vt:variant>
        <vt:i4>5</vt:i4>
      </vt:variant>
      <vt:variant>
        <vt:lpwstr>A:\ur.htm</vt:lpwstr>
      </vt:variant>
      <vt:variant>
        <vt:lpwstr/>
      </vt:variant>
      <vt:variant>
        <vt:i4>4587616</vt:i4>
      </vt:variant>
      <vt:variant>
        <vt:i4>2094</vt:i4>
      </vt:variant>
      <vt:variant>
        <vt:i4>0</vt:i4>
      </vt:variant>
      <vt:variant>
        <vt:i4>5</vt:i4>
      </vt:variant>
      <vt:variant>
        <vt:lpwstr>A:\tochn.htm</vt:lpwstr>
      </vt:variant>
      <vt:variant>
        <vt:lpwstr/>
      </vt:variant>
      <vt:variant>
        <vt:i4>327733</vt:i4>
      </vt:variant>
      <vt:variant>
        <vt:i4>2091</vt:i4>
      </vt:variant>
      <vt:variant>
        <vt:i4>0</vt:i4>
      </vt:variant>
      <vt:variant>
        <vt:i4>5</vt:i4>
      </vt:variant>
      <vt:variant>
        <vt:lpwstr>A:\econom.htm</vt:lpwstr>
      </vt:variant>
      <vt:variant>
        <vt:lpwstr/>
      </vt:variant>
      <vt:variant>
        <vt:i4>589880</vt:i4>
      </vt:variant>
      <vt:variant>
        <vt:i4>2088</vt:i4>
      </vt:variant>
      <vt:variant>
        <vt:i4>0</vt:i4>
      </vt:variant>
      <vt:variant>
        <vt:i4>5</vt:i4>
      </vt:variant>
      <vt:variant>
        <vt:lpwstr>A:\prprim.htm</vt:lpwstr>
      </vt:variant>
      <vt:variant>
        <vt:lpwstr/>
      </vt:variant>
      <vt:variant>
        <vt:i4>2162714</vt:i4>
      </vt:variant>
      <vt:variant>
        <vt:i4>2037</vt:i4>
      </vt:variant>
      <vt:variant>
        <vt:i4>0</vt:i4>
      </vt:variant>
      <vt:variant>
        <vt:i4>5</vt:i4>
      </vt:variant>
      <vt:variant>
        <vt:lpwstr>mailto:pumkad@mail.ru</vt:lpwstr>
      </vt:variant>
      <vt:variant>
        <vt:lpwstr/>
      </vt:variant>
      <vt:variant>
        <vt:i4>2162714</vt:i4>
      </vt:variant>
      <vt:variant>
        <vt:i4>2034</vt:i4>
      </vt:variant>
      <vt:variant>
        <vt:i4>0</vt:i4>
      </vt:variant>
      <vt:variant>
        <vt:i4>5</vt:i4>
      </vt:variant>
      <vt:variant>
        <vt:lpwstr>mailto:pumkad@mail.ru</vt:lpwstr>
      </vt:variant>
      <vt:variant>
        <vt:lpwstr/>
      </vt:variant>
      <vt:variant>
        <vt:i4>6619142</vt:i4>
      </vt:variant>
      <vt:variant>
        <vt:i4>1683</vt:i4>
      </vt:variant>
      <vt:variant>
        <vt:i4>0</vt:i4>
      </vt:variant>
      <vt:variant>
        <vt:i4>5</vt:i4>
      </vt:variant>
      <vt:variant>
        <vt:lpwstr>mailto:Alkey777@mail.com</vt:lpwstr>
      </vt:variant>
      <vt:variant>
        <vt:lpwstr/>
      </vt:variant>
      <vt:variant>
        <vt:i4>6619217</vt:i4>
      </vt:variant>
      <vt:variant>
        <vt:i4>1680</vt:i4>
      </vt:variant>
      <vt:variant>
        <vt:i4>0</vt:i4>
      </vt:variant>
      <vt:variant>
        <vt:i4>5</vt:i4>
      </vt:variant>
      <vt:variant>
        <vt:lpwstr>mailto:pta@tsure.ru</vt:lpwstr>
      </vt:variant>
      <vt:variant>
        <vt:lpwstr/>
      </vt:variant>
      <vt:variant>
        <vt:i4>6619142</vt:i4>
      </vt:variant>
      <vt:variant>
        <vt:i4>1677</vt:i4>
      </vt:variant>
      <vt:variant>
        <vt:i4>0</vt:i4>
      </vt:variant>
      <vt:variant>
        <vt:i4>5</vt:i4>
      </vt:variant>
      <vt:variant>
        <vt:lpwstr>mailto:Alkey777@mail.com</vt:lpwstr>
      </vt:variant>
      <vt:variant>
        <vt:lpwstr/>
      </vt:variant>
      <vt:variant>
        <vt:i4>6619217</vt:i4>
      </vt:variant>
      <vt:variant>
        <vt:i4>1674</vt:i4>
      </vt:variant>
      <vt:variant>
        <vt:i4>0</vt:i4>
      </vt:variant>
      <vt:variant>
        <vt:i4>5</vt:i4>
      </vt:variant>
      <vt:variant>
        <vt:lpwstr>mailto:pta@tsure.ru</vt:lpwstr>
      </vt:variant>
      <vt:variant>
        <vt:lpwstr/>
      </vt:variant>
      <vt:variant>
        <vt:i4>196642</vt:i4>
      </vt:variant>
      <vt:variant>
        <vt:i4>1509</vt:i4>
      </vt:variant>
      <vt:variant>
        <vt:i4>0</vt:i4>
      </vt:variant>
      <vt:variant>
        <vt:i4>5</vt:i4>
      </vt:variant>
      <vt:variant>
        <vt:lpwstr>mailto:fin_val_iv@tsure.ru</vt:lpwstr>
      </vt:variant>
      <vt:variant>
        <vt:lpwstr/>
      </vt:variant>
      <vt:variant>
        <vt:i4>196642</vt:i4>
      </vt:variant>
      <vt:variant>
        <vt:i4>1506</vt:i4>
      </vt:variant>
      <vt:variant>
        <vt:i4>0</vt:i4>
      </vt:variant>
      <vt:variant>
        <vt:i4>5</vt:i4>
      </vt:variant>
      <vt:variant>
        <vt:lpwstr>mailto:fin_val_iv@tsure.ru</vt:lpwstr>
      </vt:variant>
      <vt:variant>
        <vt:lpwstr/>
      </vt:variant>
      <vt:variant>
        <vt:i4>5701691</vt:i4>
      </vt:variant>
      <vt:variant>
        <vt:i4>1503</vt:i4>
      </vt:variant>
      <vt:variant>
        <vt:i4>0</vt:i4>
      </vt:variant>
      <vt:variant>
        <vt:i4>5</vt:i4>
      </vt:variant>
      <vt:variant>
        <vt:lpwstr>mailto:niis@pbox.ttn.ru</vt:lpwstr>
      </vt:variant>
      <vt:variant>
        <vt:lpwstr/>
      </vt:variant>
      <vt:variant>
        <vt:i4>5701691</vt:i4>
      </vt:variant>
      <vt:variant>
        <vt:i4>1500</vt:i4>
      </vt:variant>
      <vt:variant>
        <vt:i4>0</vt:i4>
      </vt:variant>
      <vt:variant>
        <vt:i4>5</vt:i4>
      </vt:variant>
      <vt:variant>
        <vt:lpwstr>mailto:niis@pbox.ttn.ru</vt:lpwstr>
      </vt:variant>
      <vt:variant>
        <vt:lpwstr/>
      </vt:variant>
      <vt:variant>
        <vt:i4>3014705</vt:i4>
      </vt:variant>
      <vt:variant>
        <vt:i4>210</vt:i4>
      </vt:variant>
      <vt:variant>
        <vt:i4>0</vt:i4>
      </vt:variant>
      <vt:variant>
        <vt:i4>5</vt:i4>
      </vt:variant>
      <vt:variant>
        <vt:lpwstr>http://teacode.com/online/udc/62/62-11.html</vt:lpwstr>
      </vt:variant>
      <vt:variant>
        <vt:lpwstr/>
      </vt:variant>
      <vt:variant>
        <vt:i4>3932185</vt:i4>
      </vt:variant>
      <vt:variant>
        <vt:i4>207</vt:i4>
      </vt:variant>
      <vt:variant>
        <vt:i4>0</vt:i4>
      </vt:variant>
      <vt:variant>
        <vt:i4>5</vt:i4>
      </vt:variant>
      <vt:variant>
        <vt:lpwstr>mailto:pgtufist@yandex.ru</vt:lpwstr>
      </vt:variant>
      <vt:variant>
        <vt:lpwstr/>
      </vt:variant>
      <vt:variant>
        <vt:i4>3932185</vt:i4>
      </vt:variant>
      <vt:variant>
        <vt:i4>204</vt:i4>
      </vt:variant>
      <vt:variant>
        <vt:i4>0</vt:i4>
      </vt:variant>
      <vt:variant>
        <vt:i4>5</vt:i4>
      </vt:variant>
      <vt:variant>
        <vt:lpwstr>mailto:pgtufist@yandex.ru</vt:lpwstr>
      </vt:variant>
      <vt:variant>
        <vt:lpwstr/>
      </vt:variant>
      <vt:variant>
        <vt:i4>7798901</vt:i4>
      </vt:variant>
      <vt:variant>
        <vt:i4>201</vt:i4>
      </vt:variant>
      <vt:variant>
        <vt:i4>0</vt:i4>
      </vt:variant>
      <vt:variant>
        <vt:i4>5</vt:i4>
      </vt:variant>
      <vt:variant>
        <vt:lpwstr>http://www.mpr.stavkray.ru/</vt:lpwstr>
      </vt:variant>
      <vt:variant>
        <vt:lpwstr/>
      </vt:variant>
      <vt:variant>
        <vt:i4>3801100</vt:i4>
      </vt:variant>
      <vt:variant>
        <vt:i4>183</vt:i4>
      </vt:variant>
      <vt:variant>
        <vt:i4>0</vt:i4>
      </vt:variant>
      <vt:variant>
        <vt:i4>5</vt:i4>
      </vt:variant>
      <vt:variant>
        <vt:lpwstr>mailto:osyevog@mail.ru</vt:lpwstr>
      </vt:variant>
      <vt:variant>
        <vt:lpwstr/>
      </vt:variant>
      <vt:variant>
        <vt:i4>3801100</vt:i4>
      </vt:variant>
      <vt:variant>
        <vt:i4>180</vt:i4>
      </vt:variant>
      <vt:variant>
        <vt:i4>0</vt:i4>
      </vt:variant>
      <vt:variant>
        <vt:i4>5</vt:i4>
      </vt:variant>
      <vt:variant>
        <vt:lpwstr>mailto:osyevog@mail.ru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Секция систем автоматического управления</dc:title>
  <dc:creator>Алексей-Наталия</dc:creator>
  <cp:lastModifiedBy>Уколов Станислав Сергеевич</cp:lastModifiedBy>
  <cp:revision>24</cp:revision>
  <cp:lastPrinted>2021-03-12T09:47:00Z</cp:lastPrinted>
  <dcterms:created xsi:type="dcterms:W3CDTF">2021-03-14T06:44:00Z</dcterms:created>
  <dcterms:modified xsi:type="dcterms:W3CDTF">2021-03-15T10:18:00Z</dcterms:modified>
</cp:coreProperties>
</file>